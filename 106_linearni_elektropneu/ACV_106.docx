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305" w14:textId="48F79264" w:rsidR="00ED38EF" w:rsidRDefault="008C6D29" w:rsidP="008C6D29">
      <w:pPr>
        <w:pStyle w:val="Titul"/>
        <w:ind w:left="360"/>
        <w:rPr>
          <w:sz w:val="32"/>
          <w:szCs w:val="32"/>
        </w:rPr>
      </w:pPr>
      <w:r>
        <w:t xml:space="preserve"> </w:t>
      </w:r>
      <w:r w:rsidR="0074693A"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6F5C10E5" w14:textId="77777777" w:rsidTr="00832256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218FA2D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13423E48" w14:textId="26383994" w:rsidR="00ED38EF" w:rsidRDefault="00C67DB5" w:rsidP="00832256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 xml:space="preserve">106 Lineární </w:t>
            </w:r>
            <w:proofErr w:type="spellStart"/>
            <w:r>
              <w:rPr>
                <w:sz w:val="28"/>
                <w:szCs w:val="28"/>
              </w:rPr>
              <w:t>elektropneumatika</w:t>
            </w:r>
            <w:proofErr w:type="spellEnd"/>
          </w:p>
        </w:tc>
      </w:tr>
      <w:tr w:rsidR="00ED38EF" w14:paraId="2A81731D" w14:textId="77777777" w:rsidTr="00832256">
        <w:trPr>
          <w:trHeight w:val="420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3A010FA3" w14:textId="727C70AF" w:rsidR="00ED38EF" w:rsidRDefault="00EB031A" w:rsidP="00832256">
            <w:pPr>
              <w:pStyle w:val="Obsahtabulky"/>
              <w:jc w:val="center"/>
            </w:pPr>
            <w:r>
              <w:t>Karolína Ledvinková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55C1B02A" w14:textId="77777777" w:rsidR="00ED38EF" w:rsidRDefault="00ED38EF" w:rsidP="00832256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2900DD5" w14:textId="6C8FBDB0" w:rsidR="00ED38EF" w:rsidRDefault="0074693A" w:rsidP="00832256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EB031A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  <w:vAlign w:val="center"/>
          </w:tcPr>
          <w:p w14:paraId="6B6F5E4C" w14:textId="77777777" w:rsidR="00ED38EF" w:rsidRDefault="0074693A" w:rsidP="00832256">
            <w:pPr>
              <w:pStyle w:val="Obsahtabulky"/>
            </w:pPr>
            <w:r>
              <w:t>Známka:</w:t>
            </w:r>
          </w:p>
        </w:tc>
      </w:tr>
      <w:tr w:rsidR="00ED38EF" w14:paraId="1C573792" w14:textId="77777777" w:rsidTr="00832256">
        <w:trPr>
          <w:trHeight w:val="465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4329E080" w14:textId="511A39B1" w:rsidR="00ED38EF" w:rsidRDefault="00951F1B" w:rsidP="00832256">
            <w:pPr>
              <w:pStyle w:val="Obsahtabulky"/>
              <w:jc w:val="center"/>
            </w:pPr>
            <w:r>
              <w:t>14.9.2023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896547C" w14:textId="2CC978A8" w:rsidR="00ED38EF" w:rsidRDefault="00951F1B" w:rsidP="00832256">
            <w:pPr>
              <w:pStyle w:val="Obsahtabulky"/>
              <w:jc w:val="center"/>
            </w:pPr>
            <w:r>
              <w:t>21.9.2023</w:t>
            </w:r>
          </w:p>
        </w:tc>
        <w:tc>
          <w:tcPr>
            <w:tcW w:w="1132" w:type="dxa"/>
            <w:shd w:val="clear" w:color="auto" w:fill="auto"/>
          </w:tcPr>
          <w:p w14:paraId="7A33E58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  <w:vAlign w:val="center"/>
          </w:tcPr>
          <w:p w14:paraId="33FA1728" w14:textId="77777777" w:rsidR="00ED38EF" w:rsidRDefault="0074693A" w:rsidP="00832256">
            <w:pPr>
              <w:pStyle w:val="Obsahtabulky"/>
            </w:pPr>
            <w:r>
              <w:t>Odevzdáno:</w:t>
            </w:r>
          </w:p>
        </w:tc>
      </w:tr>
    </w:tbl>
    <w:p w14:paraId="78220B5C" w14:textId="4B0CE42C" w:rsidR="00ED38EF" w:rsidRDefault="0074693A">
      <w:pPr>
        <w:pStyle w:val="definice"/>
      </w:pPr>
      <w:r>
        <w:lastRenderedPageBreak/>
        <w:t>Zadání:</w:t>
      </w:r>
    </w:p>
    <w:p w14:paraId="17E4F7F9" w14:textId="727A6E21" w:rsidR="00ED38EF" w:rsidRDefault="00EB031A">
      <w:pPr>
        <w:pStyle w:val="Zkladntextodsazen"/>
        <w:jc w:val="both"/>
      </w:pPr>
      <w:r>
        <w:t xml:space="preserve">Navrhněte, zapojte a otestujte základní druhy ovládacích obvodů. Navrhněte reléové ovládání 3 </w:t>
      </w:r>
      <w:proofErr w:type="spellStart"/>
      <w:r>
        <w:t>pneupohonů</w:t>
      </w:r>
      <w:proofErr w:type="spellEnd"/>
      <w:r>
        <w:t xml:space="preserve"> s činností podle harmonogramu </w:t>
      </w:r>
      <w:proofErr w:type="gramStart"/>
      <w:r>
        <w:t>C- B</w:t>
      </w:r>
      <w:proofErr w:type="gramEnd"/>
      <w:r>
        <w:t>+ A- C+ B- A+. Ovládání doplňte o podtlakovou ochranu, omezení pro 1 cyklus a řízení s rozvaděčem 5/2 s vratnou pružinou. V referátu uveďte tabulku použitých prvků, harmonogram činnosti, silový pneumatický obvod a elektrické liniové schéma s komentáři jednotlivých linií.</w:t>
      </w:r>
    </w:p>
    <w:p w14:paraId="02F12813" w14:textId="5C0293D8" w:rsidR="00ED38EF" w:rsidRDefault="0074693A">
      <w:pPr>
        <w:pStyle w:val="definice"/>
        <w:spacing w:before="283"/>
      </w:pPr>
      <w:r>
        <w:t>Schéma řešení:</w:t>
      </w:r>
    </w:p>
    <w:p w14:paraId="73DE0D89" w14:textId="7988F18C" w:rsidR="00B86EFC" w:rsidRDefault="00B86EFC" w:rsidP="00C67DB5">
      <w:pPr>
        <w:pStyle w:val="definice"/>
        <w:spacing w:line="360" w:lineRule="auto"/>
        <w:rPr>
          <w:b w:val="0"/>
          <w:bCs/>
        </w:rPr>
      </w:pPr>
      <w:r>
        <w:t xml:space="preserve">     </w:t>
      </w:r>
      <w:r>
        <w:rPr>
          <w:b w:val="0"/>
          <w:bCs/>
        </w:rPr>
        <w:t>Tabulka použitých prvků:</w:t>
      </w:r>
    </w:p>
    <w:tbl>
      <w:tblPr>
        <w:tblStyle w:val="Mkatabulky"/>
        <w:tblpPr w:leftFromText="141" w:rightFromText="141" w:vertAnchor="text" w:horzAnchor="page" w:tblpX="1724" w:tblpY="75"/>
        <w:tblW w:w="0" w:type="auto"/>
        <w:tblLook w:val="04A0" w:firstRow="1" w:lastRow="0" w:firstColumn="1" w:lastColumn="0" w:noHBand="0" w:noVBand="1"/>
      </w:tblPr>
      <w:tblGrid>
        <w:gridCol w:w="1702"/>
        <w:gridCol w:w="3969"/>
      </w:tblGrid>
      <w:tr w:rsidR="00C67DB5" w14:paraId="40EAFAE4" w14:textId="77777777" w:rsidTr="00C67DB5">
        <w:tc>
          <w:tcPr>
            <w:tcW w:w="1702" w:type="dxa"/>
            <w:vAlign w:val="center"/>
          </w:tcPr>
          <w:p w14:paraId="13ED7FFD" w14:textId="77777777" w:rsidR="00C67DB5" w:rsidRPr="00B86EFC" w:rsidRDefault="00C67DB5" w:rsidP="00C67DB5">
            <w:pPr>
              <w:pStyle w:val="Zkladntextodsazen"/>
              <w:ind w:left="0"/>
              <w:jc w:val="center"/>
              <w:rPr>
                <w:b/>
                <w:bCs/>
              </w:rPr>
            </w:pPr>
            <w:r w:rsidRPr="00B86EFC">
              <w:rPr>
                <w:b/>
                <w:bCs/>
              </w:rPr>
              <w:t>Značka</w:t>
            </w:r>
          </w:p>
        </w:tc>
        <w:tc>
          <w:tcPr>
            <w:tcW w:w="3969" w:type="dxa"/>
            <w:vAlign w:val="center"/>
          </w:tcPr>
          <w:p w14:paraId="1953DA50" w14:textId="77777777" w:rsidR="00C67DB5" w:rsidRPr="00B86EFC" w:rsidRDefault="00C67DB5" w:rsidP="00C67DB5">
            <w:pPr>
              <w:pStyle w:val="Zkladntextodsazen"/>
              <w:ind w:left="0"/>
              <w:jc w:val="center"/>
              <w:rPr>
                <w:b/>
                <w:bCs/>
              </w:rPr>
            </w:pPr>
            <w:r w:rsidRPr="00B86EFC">
              <w:rPr>
                <w:b/>
                <w:bCs/>
              </w:rPr>
              <w:t>Význam</w:t>
            </w:r>
          </w:p>
        </w:tc>
      </w:tr>
      <w:tr w:rsidR="00C67DB5" w14:paraId="7B5F4A31" w14:textId="77777777" w:rsidTr="00C67DB5">
        <w:tc>
          <w:tcPr>
            <w:tcW w:w="1702" w:type="dxa"/>
            <w:vAlign w:val="center"/>
          </w:tcPr>
          <w:p w14:paraId="11A7CFC7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A, B, C</w:t>
            </w:r>
          </w:p>
        </w:tc>
        <w:tc>
          <w:tcPr>
            <w:tcW w:w="3969" w:type="dxa"/>
            <w:vAlign w:val="center"/>
          </w:tcPr>
          <w:p w14:paraId="6DDABBB0" w14:textId="77777777" w:rsidR="00C67DB5" w:rsidRDefault="00C67DB5" w:rsidP="00C67DB5">
            <w:pPr>
              <w:pStyle w:val="Zkladntextodsazen"/>
              <w:ind w:left="0"/>
              <w:jc w:val="center"/>
            </w:pPr>
            <w:proofErr w:type="spellStart"/>
            <w:r>
              <w:t>Pneupohon</w:t>
            </w:r>
            <w:proofErr w:type="spellEnd"/>
            <w:r>
              <w:t xml:space="preserve"> A, B, C</w:t>
            </w:r>
          </w:p>
        </w:tc>
      </w:tr>
      <w:tr w:rsidR="00C67DB5" w14:paraId="342683AF" w14:textId="77777777" w:rsidTr="00C67DB5">
        <w:tc>
          <w:tcPr>
            <w:tcW w:w="1702" w:type="dxa"/>
            <w:vAlign w:val="center"/>
          </w:tcPr>
          <w:p w14:paraId="11AE325D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A+, B+, C+</w:t>
            </w:r>
          </w:p>
        </w:tc>
        <w:tc>
          <w:tcPr>
            <w:tcW w:w="3969" w:type="dxa"/>
            <w:vAlign w:val="center"/>
          </w:tcPr>
          <w:p w14:paraId="62CED74D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Cívka rozvaděče – vysouvá A, B, C</w:t>
            </w:r>
          </w:p>
        </w:tc>
      </w:tr>
      <w:tr w:rsidR="00C67DB5" w14:paraId="09D092D9" w14:textId="77777777" w:rsidTr="00C67DB5">
        <w:tc>
          <w:tcPr>
            <w:tcW w:w="1702" w:type="dxa"/>
            <w:vAlign w:val="center"/>
          </w:tcPr>
          <w:p w14:paraId="44969AD4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A-, B-, C-</w:t>
            </w:r>
          </w:p>
        </w:tc>
        <w:tc>
          <w:tcPr>
            <w:tcW w:w="3969" w:type="dxa"/>
            <w:vAlign w:val="center"/>
          </w:tcPr>
          <w:p w14:paraId="60BE9114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Cívka rozvaděče – zasouvá A, B, C</w:t>
            </w:r>
          </w:p>
        </w:tc>
      </w:tr>
      <w:tr w:rsidR="00C67DB5" w14:paraId="6CF33498" w14:textId="77777777" w:rsidTr="00C67DB5">
        <w:tc>
          <w:tcPr>
            <w:tcW w:w="1702" w:type="dxa"/>
            <w:vAlign w:val="center"/>
          </w:tcPr>
          <w:p w14:paraId="219E357F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a</w:t>
            </w:r>
            <w:r w:rsidRPr="00832256">
              <w:rPr>
                <w:vertAlign w:val="subscript"/>
              </w:rPr>
              <w:t>0</w:t>
            </w:r>
            <w:r>
              <w:t>, b</w:t>
            </w:r>
            <w:r w:rsidRPr="00832256">
              <w:rPr>
                <w:vertAlign w:val="subscript"/>
              </w:rPr>
              <w:t>0</w:t>
            </w:r>
            <w:r>
              <w:t>, c</w:t>
            </w:r>
            <w:r w:rsidRPr="00832256">
              <w:rPr>
                <w:vertAlign w:val="subscript"/>
              </w:rPr>
              <w:t>0</w:t>
            </w:r>
          </w:p>
        </w:tc>
        <w:tc>
          <w:tcPr>
            <w:tcW w:w="3969" w:type="dxa"/>
            <w:vAlign w:val="center"/>
          </w:tcPr>
          <w:p w14:paraId="4D77187C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Koncový spínač – pohon zasunut</w:t>
            </w:r>
          </w:p>
        </w:tc>
      </w:tr>
      <w:tr w:rsidR="00C67DB5" w14:paraId="79F78B02" w14:textId="77777777" w:rsidTr="00C67DB5">
        <w:tc>
          <w:tcPr>
            <w:tcW w:w="1702" w:type="dxa"/>
            <w:vAlign w:val="center"/>
          </w:tcPr>
          <w:p w14:paraId="4935AC78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a</w:t>
            </w:r>
            <w:r w:rsidRPr="00832256">
              <w:rPr>
                <w:vertAlign w:val="subscript"/>
              </w:rPr>
              <w:t>1</w:t>
            </w:r>
            <w:r>
              <w:t>, b</w:t>
            </w:r>
            <w:r w:rsidRPr="00832256">
              <w:rPr>
                <w:vertAlign w:val="subscript"/>
              </w:rPr>
              <w:t>1</w:t>
            </w:r>
            <w:r>
              <w:t>, c</w:t>
            </w:r>
            <w:r w:rsidRPr="00832256">
              <w:rPr>
                <w:vertAlign w:val="subscript"/>
              </w:rPr>
              <w:t>1</w:t>
            </w:r>
          </w:p>
        </w:tc>
        <w:tc>
          <w:tcPr>
            <w:tcW w:w="3969" w:type="dxa"/>
            <w:vAlign w:val="center"/>
          </w:tcPr>
          <w:p w14:paraId="2B265E2C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Koncový spínač – pohon vysunut</w:t>
            </w:r>
          </w:p>
        </w:tc>
      </w:tr>
      <w:tr w:rsidR="00C67DB5" w14:paraId="799257EA" w14:textId="77777777" w:rsidTr="00C67DB5">
        <w:tc>
          <w:tcPr>
            <w:tcW w:w="1702" w:type="dxa"/>
            <w:vAlign w:val="center"/>
          </w:tcPr>
          <w:p w14:paraId="289CC171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S1</w:t>
            </w:r>
          </w:p>
        </w:tc>
        <w:tc>
          <w:tcPr>
            <w:tcW w:w="3969" w:type="dxa"/>
            <w:vAlign w:val="center"/>
          </w:tcPr>
          <w:p w14:paraId="20B5CD51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Tlačítko Start</w:t>
            </w:r>
          </w:p>
        </w:tc>
      </w:tr>
      <w:tr w:rsidR="00C67DB5" w14:paraId="14C2A8C2" w14:textId="77777777" w:rsidTr="00C67DB5">
        <w:tc>
          <w:tcPr>
            <w:tcW w:w="1702" w:type="dxa"/>
            <w:vAlign w:val="center"/>
          </w:tcPr>
          <w:p w14:paraId="7E43B4C0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S2</w:t>
            </w:r>
          </w:p>
        </w:tc>
        <w:tc>
          <w:tcPr>
            <w:tcW w:w="3969" w:type="dxa"/>
            <w:vAlign w:val="center"/>
          </w:tcPr>
          <w:p w14:paraId="067A16A0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Tlačítko Stop</w:t>
            </w:r>
          </w:p>
        </w:tc>
      </w:tr>
      <w:tr w:rsidR="00C67DB5" w14:paraId="7EA4FDE6" w14:textId="77777777" w:rsidTr="00C67DB5">
        <w:tc>
          <w:tcPr>
            <w:tcW w:w="1702" w:type="dxa"/>
            <w:vAlign w:val="center"/>
          </w:tcPr>
          <w:p w14:paraId="0AD0C989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B1</w:t>
            </w:r>
          </w:p>
        </w:tc>
        <w:tc>
          <w:tcPr>
            <w:tcW w:w="3969" w:type="dxa"/>
            <w:vAlign w:val="center"/>
          </w:tcPr>
          <w:p w14:paraId="06D042F2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Pomocné relé</w:t>
            </w:r>
          </w:p>
        </w:tc>
      </w:tr>
      <w:tr w:rsidR="00C67DB5" w14:paraId="78334448" w14:textId="77777777" w:rsidTr="00C67DB5">
        <w:tc>
          <w:tcPr>
            <w:tcW w:w="1702" w:type="dxa"/>
            <w:vAlign w:val="center"/>
          </w:tcPr>
          <w:p w14:paraId="1AAD6568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1B1</w:t>
            </w:r>
          </w:p>
        </w:tc>
        <w:tc>
          <w:tcPr>
            <w:tcW w:w="3969" w:type="dxa"/>
            <w:vAlign w:val="center"/>
          </w:tcPr>
          <w:p w14:paraId="0917FC35" w14:textId="6F36CADD" w:rsidR="00C67DB5" w:rsidRDefault="007B137D" w:rsidP="00C67DB5">
            <w:pPr>
              <w:pStyle w:val="Zkladntextodsazen"/>
              <w:ind w:left="0"/>
              <w:jc w:val="center"/>
            </w:pPr>
            <w:r>
              <w:t>Spínací kontakt relé</w:t>
            </w:r>
          </w:p>
        </w:tc>
      </w:tr>
      <w:tr w:rsidR="00C67DB5" w14:paraId="7830EC0B" w14:textId="77777777" w:rsidTr="00C67DB5">
        <w:tc>
          <w:tcPr>
            <w:tcW w:w="1702" w:type="dxa"/>
            <w:vAlign w:val="center"/>
          </w:tcPr>
          <w:p w14:paraId="61CF85DA" w14:textId="77777777" w:rsidR="00C67DB5" w:rsidRDefault="00C67DB5" w:rsidP="00C67DB5">
            <w:pPr>
              <w:pStyle w:val="Zkladntextodsazen"/>
              <w:ind w:left="0"/>
              <w:jc w:val="center"/>
            </w:pPr>
            <w:r>
              <w:t>3B1</w:t>
            </w:r>
          </w:p>
        </w:tc>
        <w:tc>
          <w:tcPr>
            <w:tcW w:w="3969" w:type="dxa"/>
            <w:vAlign w:val="center"/>
          </w:tcPr>
          <w:p w14:paraId="714ED43C" w14:textId="4D13BD66" w:rsidR="00C67DB5" w:rsidRDefault="007B137D" w:rsidP="00C67DB5">
            <w:pPr>
              <w:pStyle w:val="Zkladntextodsazen"/>
              <w:ind w:left="0"/>
              <w:jc w:val="center"/>
            </w:pPr>
            <w:r>
              <w:t>Spínací kontakt relé</w:t>
            </w:r>
          </w:p>
        </w:tc>
      </w:tr>
    </w:tbl>
    <w:p w14:paraId="2F2D0B33" w14:textId="6CCF00AB" w:rsidR="00B86EFC" w:rsidRDefault="00B86EFC">
      <w:pPr>
        <w:pStyle w:val="definice"/>
        <w:spacing w:before="283"/>
      </w:pPr>
    </w:p>
    <w:p w14:paraId="2CF8D8A8" w14:textId="77777777" w:rsidR="00B86EFC" w:rsidRDefault="00B86EFC">
      <w:pPr>
        <w:pStyle w:val="definice"/>
        <w:spacing w:before="283"/>
      </w:pPr>
    </w:p>
    <w:p w14:paraId="78566F96" w14:textId="25E73A87" w:rsidR="00B86EFC" w:rsidRDefault="00B86EFC">
      <w:pPr>
        <w:pStyle w:val="definice"/>
        <w:spacing w:before="283"/>
      </w:pPr>
    </w:p>
    <w:p w14:paraId="56CC04DC" w14:textId="5E559E2A" w:rsidR="00B86EFC" w:rsidRDefault="00B86EFC">
      <w:pPr>
        <w:pStyle w:val="definice"/>
        <w:spacing w:before="283"/>
      </w:pPr>
    </w:p>
    <w:p w14:paraId="0AEF24E2" w14:textId="2F6F0663" w:rsidR="00B86EFC" w:rsidRDefault="00B86EFC">
      <w:pPr>
        <w:pStyle w:val="definice"/>
        <w:spacing w:before="283"/>
      </w:pPr>
    </w:p>
    <w:p w14:paraId="14BCCB5D" w14:textId="2AB2447B" w:rsidR="00B86EFC" w:rsidRDefault="00B86EFC" w:rsidP="00B86EFC">
      <w:pPr>
        <w:pStyle w:val="definice"/>
        <w:spacing w:before="283" w:line="480" w:lineRule="auto"/>
      </w:pPr>
    </w:p>
    <w:p w14:paraId="6F8BF593" w14:textId="031E80D9" w:rsidR="00EC5F09" w:rsidRDefault="006347BF" w:rsidP="00EC5F09">
      <w:pPr>
        <w:pStyle w:val="Zkladntextodsazen"/>
        <w:ind w:left="300"/>
        <w:jc w:val="both"/>
      </w:pPr>
      <w:r>
        <w:t>Harmonogram činnosti</w:t>
      </w:r>
      <w:r w:rsidR="00EC5F09">
        <w:t>:</w:t>
      </w:r>
    </w:p>
    <w:p w14:paraId="09B7A1A1" w14:textId="00772BCC" w:rsidR="00EC5F09" w:rsidRDefault="00B86EFC" w:rsidP="00EC5F09">
      <w:pPr>
        <w:pStyle w:val="Zkladntextodsazen"/>
        <w:ind w:left="141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2F3DE2" wp14:editId="52F34577">
                <wp:simplePos x="0" y="0"/>
                <wp:positionH relativeFrom="column">
                  <wp:posOffset>3175</wp:posOffset>
                </wp:positionH>
                <wp:positionV relativeFrom="paragraph">
                  <wp:posOffset>91440</wp:posOffset>
                </wp:positionV>
                <wp:extent cx="4305300" cy="1784985"/>
                <wp:effectExtent l="0" t="0" r="0" b="5715"/>
                <wp:wrapNone/>
                <wp:docPr id="56121373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1784985"/>
                          <a:chOff x="0" y="0"/>
                          <a:chExt cx="4305300" cy="1784985"/>
                        </a:xfrm>
                      </wpg:grpSpPr>
                      <pic:pic xmlns:pic="http://schemas.openxmlformats.org/drawingml/2006/picture">
                        <pic:nvPicPr>
                          <pic:cNvPr id="728409789" name="Obrázek 728409789" descr="Obsah obrázku diagram, řada/pruh, snímek obrazovky, Vykreslený graf&#10;&#10;Popis byl vytvořen automatick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42" r="85982"/>
                          <a:stretch/>
                        </pic:blipFill>
                        <pic:spPr bwMode="auto">
                          <a:xfrm>
                            <a:off x="0" y="76200"/>
                            <a:ext cx="806450" cy="1708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1175458" name="Obrázek 1" descr="Obsah obrázku diagram, řada/pruh, snímek obrazovky, Vykreslený graf&#10;&#10;Popis byl vytvořen automatick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17" t="1747"/>
                          <a:stretch/>
                        </pic:blipFill>
                        <pic:spPr bwMode="auto">
                          <a:xfrm>
                            <a:off x="704850" y="0"/>
                            <a:ext cx="3600450" cy="17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18AFF9" id="Skupina 1" o:spid="_x0000_s1026" style="position:absolute;margin-left:.25pt;margin-top:7.2pt;width:339pt;height:140.55pt;z-index:251659264" coordsize="43053,17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728409789" o:spid="_x0000_s1027" type="#_x0000_t75" alt="Obsah obrázku diagram, řada/pruh, snímek obrazovky, Vykreslený graf&#10;&#10;Popis byl vytvořen automaticky" style="position:absolute;top:762;width:8064;height:17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">
                  <v:imagedata r:id="rId8" o:title="pruh, snímek obrazovky, Vykreslený graf&#10;&#10;Popis byl vytvořen automaticky" croptop="3894f" cropright="56349f"/>
                </v:shape>
                <v:shape id="Obrázek 1" o:spid="_x0000_s1028" type="#_x0000_t75" alt="Obsah obrázku diagram, řada/pruh, snímek obrazovky, Vykreslený graf&#10;&#10;Popis byl vytvořen automaticky" style="position:absolute;left:7048;width:36005;height:17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">
                  <v:imagedata r:id="rId8" o:title="pruh, snímek obrazovky, Vykreslený graf&#10;&#10;Popis byl vytvořen automaticky" croptop="1145f" cropleft="24522f"/>
                </v:shape>
              </v:group>
            </w:pict>
          </mc:Fallback>
        </mc:AlternateContent>
      </w:r>
    </w:p>
    <w:p w14:paraId="3CE38B7B" w14:textId="3EB8CB02" w:rsidR="00EC5F09" w:rsidRDefault="00EC5F09" w:rsidP="00EC5F09">
      <w:pPr>
        <w:pStyle w:val="Zkladntextodsazen"/>
        <w:ind w:left="1416"/>
        <w:jc w:val="both"/>
      </w:pPr>
    </w:p>
    <w:p w14:paraId="60A05D47" w14:textId="26632C1D" w:rsidR="00EC5F09" w:rsidRDefault="00EC5F09" w:rsidP="00EC5F09">
      <w:pPr>
        <w:pStyle w:val="Zkladntextodsazen"/>
        <w:ind w:left="1416"/>
        <w:jc w:val="both"/>
      </w:pPr>
    </w:p>
    <w:p w14:paraId="10604584" w14:textId="7DF3A519" w:rsidR="00CB7CD1" w:rsidRDefault="00CB7CD1" w:rsidP="00EC5F09">
      <w:pPr>
        <w:pStyle w:val="Zkladntextodsazen"/>
        <w:ind w:left="1416"/>
        <w:jc w:val="both"/>
      </w:pPr>
    </w:p>
    <w:p w14:paraId="0FD1641D" w14:textId="2D153402" w:rsidR="00CB7CD1" w:rsidRDefault="00CB7CD1" w:rsidP="00EC5F09">
      <w:pPr>
        <w:pStyle w:val="Zkladntextodsazen"/>
        <w:ind w:left="1416"/>
        <w:jc w:val="both"/>
      </w:pPr>
    </w:p>
    <w:p w14:paraId="166D42D3" w14:textId="2601A988" w:rsidR="00CB7CD1" w:rsidRDefault="00CB7CD1" w:rsidP="00EC5F09">
      <w:pPr>
        <w:pStyle w:val="Zkladntextodsazen"/>
        <w:ind w:left="1416"/>
        <w:jc w:val="both"/>
      </w:pPr>
    </w:p>
    <w:p w14:paraId="14080693" w14:textId="4C286DC3" w:rsidR="00CB7CD1" w:rsidRDefault="00CB7CD1" w:rsidP="00EC5F09">
      <w:pPr>
        <w:pStyle w:val="Zkladntextodsazen"/>
        <w:ind w:left="1416"/>
        <w:jc w:val="both"/>
      </w:pPr>
    </w:p>
    <w:p w14:paraId="3FFD4795" w14:textId="61269411" w:rsidR="00CB7CD1" w:rsidRDefault="00CB7CD1" w:rsidP="00EC5F09">
      <w:pPr>
        <w:pStyle w:val="Zkladntextodsazen"/>
        <w:ind w:left="1416"/>
        <w:jc w:val="both"/>
      </w:pPr>
    </w:p>
    <w:p w14:paraId="62EC5F67" w14:textId="357854FB" w:rsidR="00CB7CD1" w:rsidRDefault="00CB7CD1" w:rsidP="00EC5F09">
      <w:pPr>
        <w:pStyle w:val="Zkladntextodsazen"/>
        <w:ind w:left="1416"/>
        <w:jc w:val="both"/>
      </w:pPr>
    </w:p>
    <w:p w14:paraId="39B2A632" w14:textId="7D02542C" w:rsidR="00CB7CD1" w:rsidRDefault="00CB7CD1" w:rsidP="00EC5F09">
      <w:pPr>
        <w:pStyle w:val="Zkladntextodsazen"/>
        <w:ind w:left="1416"/>
        <w:jc w:val="both"/>
      </w:pPr>
    </w:p>
    <w:p w14:paraId="2890C256" w14:textId="38972E77" w:rsidR="00B86EFC" w:rsidRDefault="00B86EFC" w:rsidP="00EC5F09">
      <w:pPr>
        <w:pStyle w:val="Zkladntextodsazen"/>
        <w:ind w:left="1416"/>
        <w:jc w:val="both"/>
      </w:pPr>
    </w:p>
    <w:p w14:paraId="3C7F9091" w14:textId="217DBFB9" w:rsidR="00C67DB5" w:rsidRDefault="00C67DB5" w:rsidP="00774ADA">
      <w:pPr>
        <w:pStyle w:val="Zkladntextodsazen"/>
        <w:ind w:left="0"/>
        <w:jc w:val="both"/>
      </w:pPr>
    </w:p>
    <w:p w14:paraId="09A13A46" w14:textId="751786FA" w:rsidR="006347BF" w:rsidRDefault="00B86EFC" w:rsidP="00B86EFC">
      <w:pPr>
        <w:pStyle w:val="Zkladntextodsazen"/>
        <w:ind w:left="300"/>
        <w:jc w:val="both"/>
      </w:pPr>
      <w:r>
        <w:t>Schéma pneumatické části obvodu:</w:t>
      </w:r>
    </w:p>
    <w:p w14:paraId="7904FCCE" w14:textId="7748F0CC" w:rsidR="007B31F7" w:rsidRDefault="007B31F7" w:rsidP="00B86EFC">
      <w:pPr>
        <w:pStyle w:val="Zkladntextodsazen"/>
        <w:ind w:left="300"/>
        <w:jc w:val="both"/>
      </w:pPr>
      <w:r w:rsidRPr="007B31F7">
        <w:rPr>
          <w:noProof/>
        </w:rPr>
        <w:drawing>
          <wp:anchor distT="0" distB="0" distL="114300" distR="114300" simplePos="0" relativeHeight="251677696" behindDoc="0" locked="0" layoutInCell="1" allowOverlap="1" wp14:anchorId="7B7D9690" wp14:editId="07E58B7E">
            <wp:simplePos x="0" y="0"/>
            <wp:positionH relativeFrom="column">
              <wp:posOffset>-349065</wp:posOffset>
            </wp:positionH>
            <wp:positionV relativeFrom="paragraph">
              <wp:posOffset>195258</wp:posOffset>
            </wp:positionV>
            <wp:extent cx="6409939" cy="2314936"/>
            <wp:effectExtent l="0" t="0" r="0" b="9525"/>
            <wp:wrapNone/>
            <wp:docPr id="396055215" name="Obrázek 1" descr="Obsah obrázku diagram, Plán, Technický výkres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5215" name="Obrázek 1" descr="Obsah obrázku diagram, Plán, Technický výkres, schématické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939" cy="2314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F9540" w14:textId="686EA1FA" w:rsidR="00774ADA" w:rsidRDefault="00774ADA" w:rsidP="00B86EFC">
      <w:pPr>
        <w:pStyle w:val="Zkladntextodsazen"/>
        <w:ind w:left="300"/>
        <w:jc w:val="both"/>
      </w:pPr>
    </w:p>
    <w:p w14:paraId="0CDA40D0" w14:textId="23303256" w:rsidR="00C958E6" w:rsidRDefault="00C958E6" w:rsidP="00B86EFC">
      <w:pPr>
        <w:pStyle w:val="Zkladntextodsazen"/>
        <w:ind w:left="300"/>
        <w:jc w:val="both"/>
      </w:pPr>
    </w:p>
    <w:p w14:paraId="76E266B9" w14:textId="52CE673C" w:rsidR="00C958E6" w:rsidRDefault="00C958E6" w:rsidP="00B86EFC">
      <w:pPr>
        <w:pStyle w:val="Zkladntextodsazen"/>
        <w:ind w:left="300"/>
        <w:jc w:val="both"/>
      </w:pPr>
    </w:p>
    <w:p w14:paraId="19C18C3D" w14:textId="02D3C403" w:rsidR="00C958E6" w:rsidRDefault="00C958E6" w:rsidP="00B86EFC">
      <w:pPr>
        <w:pStyle w:val="Zkladntextodsazen"/>
        <w:ind w:left="300"/>
        <w:jc w:val="both"/>
      </w:pPr>
    </w:p>
    <w:p w14:paraId="435F4E38" w14:textId="7BFDDE0B" w:rsidR="00C958E6" w:rsidRDefault="00C958E6" w:rsidP="00B86EFC">
      <w:pPr>
        <w:pStyle w:val="Zkladntextodsazen"/>
        <w:ind w:left="300"/>
        <w:jc w:val="both"/>
      </w:pPr>
    </w:p>
    <w:p w14:paraId="497C413A" w14:textId="401BE03E" w:rsidR="00C958E6" w:rsidRDefault="00C958E6" w:rsidP="006347BF">
      <w:pPr>
        <w:pStyle w:val="Zkladntextodsazen"/>
        <w:ind w:left="300"/>
        <w:jc w:val="both"/>
      </w:pPr>
    </w:p>
    <w:p w14:paraId="11E58900" w14:textId="3B27A079" w:rsidR="00C958E6" w:rsidRDefault="00C958E6" w:rsidP="006347BF">
      <w:pPr>
        <w:pStyle w:val="Zkladntextodsazen"/>
        <w:ind w:left="300"/>
        <w:jc w:val="both"/>
      </w:pPr>
    </w:p>
    <w:p w14:paraId="0DE1F885" w14:textId="77777777" w:rsidR="00C958E6" w:rsidRDefault="00C958E6" w:rsidP="006347BF">
      <w:pPr>
        <w:pStyle w:val="Zkladntextodsazen"/>
        <w:ind w:left="300"/>
        <w:jc w:val="both"/>
      </w:pPr>
    </w:p>
    <w:p w14:paraId="0F6F9DEE" w14:textId="77777777" w:rsidR="00C958E6" w:rsidRDefault="00C958E6" w:rsidP="006347BF">
      <w:pPr>
        <w:pStyle w:val="Zkladntextodsazen"/>
        <w:ind w:left="300"/>
        <w:jc w:val="both"/>
      </w:pPr>
    </w:p>
    <w:p w14:paraId="55439285" w14:textId="77777777" w:rsidR="00C958E6" w:rsidRDefault="00C958E6" w:rsidP="006347BF">
      <w:pPr>
        <w:pStyle w:val="Zkladntextodsazen"/>
        <w:ind w:left="300"/>
        <w:jc w:val="both"/>
      </w:pPr>
    </w:p>
    <w:p w14:paraId="1560C745" w14:textId="77777777" w:rsidR="00C958E6" w:rsidRDefault="00C958E6" w:rsidP="006347BF">
      <w:pPr>
        <w:pStyle w:val="Zkladntextodsazen"/>
        <w:ind w:left="300"/>
        <w:jc w:val="both"/>
      </w:pPr>
    </w:p>
    <w:p w14:paraId="11F4F1E8" w14:textId="4DCDD8D0" w:rsidR="00C958E6" w:rsidRDefault="00C958E6" w:rsidP="006347BF">
      <w:pPr>
        <w:pStyle w:val="Zkladntextodsazen"/>
        <w:ind w:left="300"/>
        <w:jc w:val="both"/>
      </w:pPr>
    </w:p>
    <w:p w14:paraId="44C37E7C" w14:textId="77777777" w:rsidR="00C958E6" w:rsidRDefault="00C958E6" w:rsidP="006347BF">
      <w:pPr>
        <w:pStyle w:val="Zkladntextodsazen"/>
        <w:ind w:left="300"/>
        <w:jc w:val="both"/>
      </w:pPr>
    </w:p>
    <w:p w14:paraId="172D2879" w14:textId="44FCC739" w:rsidR="006347BF" w:rsidRDefault="00C958E6" w:rsidP="006347BF">
      <w:pPr>
        <w:pStyle w:val="Zkladntextodsazen"/>
        <w:ind w:left="300"/>
        <w:jc w:val="both"/>
      </w:pPr>
      <w:r>
        <w:t>Elektrické l</w:t>
      </w:r>
      <w:r w:rsidR="006347BF">
        <w:t>iniové schéma:</w:t>
      </w:r>
    </w:p>
    <w:p w14:paraId="123ACBF2" w14:textId="77777777" w:rsidR="00774ADA" w:rsidRDefault="00774ADA" w:rsidP="006347BF">
      <w:pPr>
        <w:pStyle w:val="Zkladntextodsazen"/>
        <w:ind w:left="300"/>
        <w:jc w:val="both"/>
      </w:pPr>
    </w:p>
    <w:p w14:paraId="2CA23D26" w14:textId="3073B40B" w:rsidR="00921549" w:rsidRDefault="00575F41" w:rsidP="006347BF">
      <w:pPr>
        <w:pStyle w:val="Zkladntextodsazen"/>
        <w:ind w:left="30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2E77CE" wp14:editId="6F2B8D26">
                <wp:simplePos x="0" y="0"/>
                <wp:positionH relativeFrom="column">
                  <wp:posOffset>2544569</wp:posOffset>
                </wp:positionH>
                <wp:positionV relativeFrom="paragraph">
                  <wp:posOffset>1195348</wp:posOffset>
                </wp:positionV>
                <wp:extent cx="423746" cy="1999785"/>
                <wp:effectExtent l="0" t="0" r="0" b="635"/>
                <wp:wrapNone/>
                <wp:docPr id="8739719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746" cy="1999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0A604" w14:textId="3154EBF2" w:rsidR="00575F41" w:rsidRDefault="00575F41">
                            <w:pP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575F41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a</w:t>
                            </w:r>
                            <w:r w:rsidRPr="00575F41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  <w:vertAlign w:val="subscript"/>
                              </w:rPr>
                              <w:t>0</w:t>
                            </w:r>
                          </w:p>
                          <w:p w14:paraId="773BC416" w14:textId="77777777" w:rsidR="00575F41" w:rsidRDefault="00575F41">
                            <w:pP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  <w:vertAlign w:val="subscript"/>
                              </w:rPr>
                            </w:pPr>
                          </w:p>
                          <w:p w14:paraId="540B79F1" w14:textId="77777777" w:rsidR="00575F41" w:rsidRDefault="00575F41">
                            <w:pP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  <w:vertAlign w:val="subscript"/>
                              </w:rPr>
                            </w:pPr>
                          </w:p>
                          <w:p w14:paraId="007B80C0" w14:textId="77777777" w:rsidR="00575F41" w:rsidRDefault="00575F41">
                            <w:pP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  <w:vertAlign w:val="subscript"/>
                              </w:rPr>
                            </w:pPr>
                          </w:p>
                          <w:p w14:paraId="2DF8EA3D" w14:textId="77777777" w:rsidR="00575F41" w:rsidRDefault="00575F41">
                            <w:pP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  <w:vertAlign w:val="subscript"/>
                              </w:rPr>
                            </w:pPr>
                          </w:p>
                          <w:p w14:paraId="26EBD8E3" w14:textId="77777777" w:rsidR="00575F41" w:rsidRDefault="00575F41">
                            <w:pP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  <w:vertAlign w:val="subscript"/>
                              </w:rPr>
                            </w:pPr>
                          </w:p>
                          <w:p w14:paraId="44676F24" w14:textId="77777777" w:rsidR="00575F41" w:rsidRDefault="00575F41">
                            <w:pP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  <w:vertAlign w:val="subscript"/>
                              </w:rPr>
                            </w:pPr>
                          </w:p>
                          <w:p w14:paraId="582FF8AF" w14:textId="77777777" w:rsidR="00575F41" w:rsidRDefault="00575F41">
                            <w:pP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  <w:vertAlign w:val="subscript"/>
                              </w:rPr>
                            </w:pPr>
                          </w:p>
                          <w:p w14:paraId="78A827B9" w14:textId="77777777" w:rsidR="00575F41" w:rsidRDefault="00575F41">
                            <w:pP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  <w:vertAlign w:val="subscript"/>
                              </w:rPr>
                            </w:pPr>
                          </w:p>
                          <w:p w14:paraId="7D9428DF" w14:textId="04C140A3" w:rsidR="00575F41" w:rsidRPr="00575F41" w:rsidRDefault="00575F41">
                            <w:pP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E77C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00.35pt;margin-top:94.1pt;width:33.35pt;height:157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" filled="f" stroked="f">
                <v:textbox>
                  <w:txbxContent>
                    <w:p w14:paraId="02C0A604" w14:textId="3154EBF2" w:rsidR="00575F41" w:rsidRDefault="00575F41">
                      <w:pPr>
                        <w:rPr>
                          <w:rFonts w:ascii="Segoe UI Semilight" w:hAnsi="Segoe UI Semilight" w:cs="Segoe UI Semilight"/>
                          <w:sz w:val="22"/>
                          <w:szCs w:val="22"/>
                          <w:vertAlign w:val="subscript"/>
                        </w:rPr>
                      </w:pPr>
                      <w:r w:rsidRPr="00575F41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a</w:t>
                      </w:r>
                      <w:r w:rsidRPr="00575F41">
                        <w:rPr>
                          <w:rFonts w:ascii="Segoe UI Semilight" w:hAnsi="Segoe UI Semilight" w:cs="Segoe UI Semilight"/>
                          <w:sz w:val="22"/>
                          <w:szCs w:val="22"/>
                          <w:vertAlign w:val="subscript"/>
                        </w:rPr>
                        <w:t>0</w:t>
                      </w:r>
                    </w:p>
                    <w:p w14:paraId="773BC416" w14:textId="77777777" w:rsidR="00575F41" w:rsidRDefault="00575F41">
                      <w:pPr>
                        <w:rPr>
                          <w:rFonts w:ascii="Segoe UI Semilight" w:hAnsi="Segoe UI Semilight" w:cs="Segoe UI Semilight"/>
                          <w:sz w:val="22"/>
                          <w:szCs w:val="22"/>
                          <w:vertAlign w:val="subscript"/>
                        </w:rPr>
                      </w:pPr>
                    </w:p>
                    <w:p w14:paraId="540B79F1" w14:textId="77777777" w:rsidR="00575F41" w:rsidRDefault="00575F41">
                      <w:pPr>
                        <w:rPr>
                          <w:rFonts w:ascii="Segoe UI Semilight" w:hAnsi="Segoe UI Semilight" w:cs="Segoe UI Semilight"/>
                          <w:sz w:val="22"/>
                          <w:szCs w:val="22"/>
                          <w:vertAlign w:val="subscript"/>
                        </w:rPr>
                      </w:pPr>
                    </w:p>
                    <w:p w14:paraId="007B80C0" w14:textId="77777777" w:rsidR="00575F41" w:rsidRDefault="00575F41">
                      <w:pPr>
                        <w:rPr>
                          <w:rFonts w:ascii="Segoe UI Semilight" w:hAnsi="Segoe UI Semilight" w:cs="Segoe UI Semilight"/>
                          <w:sz w:val="22"/>
                          <w:szCs w:val="22"/>
                          <w:vertAlign w:val="subscript"/>
                        </w:rPr>
                      </w:pPr>
                    </w:p>
                    <w:p w14:paraId="2DF8EA3D" w14:textId="77777777" w:rsidR="00575F41" w:rsidRDefault="00575F41">
                      <w:pPr>
                        <w:rPr>
                          <w:rFonts w:ascii="Segoe UI Semilight" w:hAnsi="Segoe UI Semilight" w:cs="Segoe UI Semilight"/>
                          <w:sz w:val="22"/>
                          <w:szCs w:val="22"/>
                          <w:vertAlign w:val="subscript"/>
                        </w:rPr>
                      </w:pPr>
                    </w:p>
                    <w:p w14:paraId="26EBD8E3" w14:textId="77777777" w:rsidR="00575F41" w:rsidRDefault="00575F41">
                      <w:pPr>
                        <w:rPr>
                          <w:rFonts w:ascii="Segoe UI Semilight" w:hAnsi="Segoe UI Semilight" w:cs="Segoe UI Semilight"/>
                          <w:sz w:val="22"/>
                          <w:szCs w:val="22"/>
                          <w:vertAlign w:val="subscript"/>
                        </w:rPr>
                      </w:pPr>
                    </w:p>
                    <w:p w14:paraId="44676F24" w14:textId="77777777" w:rsidR="00575F41" w:rsidRDefault="00575F41">
                      <w:pPr>
                        <w:rPr>
                          <w:rFonts w:ascii="Segoe UI Semilight" w:hAnsi="Segoe UI Semilight" w:cs="Segoe UI Semilight"/>
                          <w:sz w:val="22"/>
                          <w:szCs w:val="22"/>
                          <w:vertAlign w:val="subscript"/>
                        </w:rPr>
                      </w:pPr>
                    </w:p>
                    <w:p w14:paraId="582FF8AF" w14:textId="77777777" w:rsidR="00575F41" w:rsidRDefault="00575F41">
                      <w:pPr>
                        <w:rPr>
                          <w:rFonts w:ascii="Segoe UI Semilight" w:hAnsi="Segoe UI Semilight" w:cs="Segoe UI Semilight"/>
                          <w:sz w:val="22"/>
                          <w:szCs w:val="22"/>
                          <w:vertAlign w:val="subscript"/>
                        </w:rPr>
                      </w:pPr>
                    </w:p>
                    <w:p w14:paraId="78A827B9" w14:textId="77777777" w:rsidR="00575F41" w:rsidRDefault="00575F41">
                      <w:pPr>
                        <w:rPr>
                          <w:rFonts w:ascii="Segoe UI Semilight" w:hAnsi="Segoe UI Semilight" w:cs="Segoe UI Semilight"/>
                          <w:sz w:val="22"/>
                          <w:szCs w:val="22"/>
                          <w:vertAlign w:val="subscript"/>
                        </w:rPr>
                      </w:pPr>
                    </w:p>
                    <w:p w14:paraId="7D9428DF" w14:textId="04C140A3" w:rsidR="00575F41" w:rsidRPr="00575F41" w:rsidRDefault="00575F41">
                      <w:pPr>
                        <w:rPr>
                          <w:rFonts w:ascii="Segoe UI Semilight" w:hAnsi="Segoe UI Semilight" w:cs="Segoe UI Semilight"/>
                          <w:sz w:val="22"/>
                          <w:szCs w:val="22"/>
                          <w:vertAlign w:val="subscript"/>
                        </w:rPr>
                      </w:pPr>
                      <w:r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Segoe UI Semilight" w:hAnsi="Segoe UI Semilight" w:cs="Segoe UI Semilight"/>
                          <w:sz w:val="22"/>
                          <w:szCs w:val="2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58E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7F20A6" wp14:editId="02B302EB">
                <wp:simplePos x="0" y="0"/>
                <wp:positionH relativeFrom="column">
                  <wp:posOffset>3675380</wp:posOffset>
                </wp:positionH>
                <wp:positionV relativeFrom="paragraph">
                  <wp:posOffset>1313180</wp:posOffset>
                </wp:positionV>
                <wp:extent cx="2360930" cy="1404620"/>
                <wp:effectExtent l="0" t="0" r="0" b="6350"/>
                <wp:wrapNone/>
                <wp:docPr id="15154757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D7030" w14:textId="77777777" w:rsidR="00C958E6" w:rsidRPr="00921549" w:rsidRDefault="00C958E6" w:rsidP="00C958E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A65E5D6" w14:textId="70DE632B" w:rsidR="00C958E6" w:rsidRDefault="00C958E6" w:rsidP="00C958E6">
                            <w:r>
                              <w:t>Zasune C</w:t>
                            </w:r>
                          </w:p>
                          <w:p w14:paraId="422F1B15" w14:textId="77777777" w:rsidR="00C958E6" w:rsidRDefault="00C958E6" w:rsidP="00C958E6"/>
                          <w:p w14:paraId="242ED464" w14:textId="77777777" w:rsidR="00C958E6" w:rsidRDefault="00C958E6" w:rsidP="00C958E6"/>
                          <w:p w14:paraId="3396B90D" w14:textId="688CADC3" w:rsidR="00C958E6" w:rsidRDefault="00C958E6" w:rsidP="00C958E6">
                            <w:r>
                              <w:t>Vysune B</w:t>
                            </w:r>
                          </w:p>
                          <w:p w14:paraId="3845EE75" w14:textId="77777777" w:rsidR="00C958E6" w:rsidRDefault="00C958E6" w:rsidP="00C958E6"/>
                          <w:p w14:paraId="6DD9C3F6" w14:textId="77777777" w:rsidR="00C958E6" w:rsidRDefault="00C958E6" w:rsidP="00C958E6"/>
                          <w:p w14:paraId="563F9CD1" w14:textId="77777777" w:rsidR="00C958E6" w:rsidRPr="00921549" w:rsidRDefault="00C958E6" w:rsidP="00C958E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16FDFDB" w14:textId="2A63BA3F" w:rsidR="00C958E6" w:rsidRDefault="00C958E6" w:rsidP="00C958E6">
                            <w:r>
                              <w:t>Zasune A</w:t>
                            </w:r>
                          </w:p>
                          <w:p w14:paraId="1BEBBDE9" w14:textId="77777777" w:rsidR="00C958E6" w:rsidRDefault="00C958E6" w:rsidP="00C958E6"/>
                          <w:p w14:paraId="3DE155F5" w14:textId="77777777" w:rsidR="00C958E6" w:rsidRPr="00921549" w:rsidRDefault="00C958E6" w:rsidP="00C958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CE2D91" w14:textId="6471CD84" w:rsidR="00C958E6" w:rsidRDefault="00C958E6" w:rsidP="00C958E6">
                            <w:r>
                              <w:t>Vysune C</w:t>
                            </w:r>
                          </w:p>
                          <w:p w14:paraId="44A36B11" w14:textId="77777777" w:rsidR="00C958E6" w:rsidRDefault="00C958E6" w:rsidP="00C958E6"/>
                          <w:p w14:paraId="5A94CA52" w14:textId="77777777" w:rsidR="00C958E6" w:rsidRDefault="00C958E6" w:rsidP="00C958E6"/>
                          <w:p w14:paraId="5C816241" w14:textId="77777777" w:rsidR="00C958E6" w:rsidRPr="00921549" w:rsidRDefault="00C958E6" w:rsidP="00C958E6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C4F502E" w14:textId="52025D6A" w:rsidR="00C958E6" w:rsidRPr="00C958E6" w:rsidRDefault="00C958E6" w:rsidP="00C958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Zasune B</w:t>
                            </w:r>
                          </w:p>
                          <w:p w14:paraId="19C3C8DC" w14:textId="77777777" w:rsidR="00C958E6" w:rsidRDefault="00C958E6" w:rsidP="00C958E6"/>
                          <w:p w14:paraId="06FD52BA" w14:textId="77777777" w:rsidR="00C958E6" w:rsidRPr="00921549" w:rsidRDefault="00C958E6" w:rsidP="00C958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5B62E4" w14:textId="16F1880E" w:rsidR="00C958E6" w:rsidRDefault="00C958E6" w:rsidP="00C958E6">
                            <w:r>
                              <w:t>Vysune A</w:t>
                            </w:r>
                          </w:p>
                          <w:p w14:paraId="0F86C728" w14:textId="68DCB846" w:rsidR="00C958E6" w:rsidRDefault="00C958E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F20A6" id="_x0000_s1027" type="#_x0000_t202" style="position:absolute;left:0;text-align:left;margin-left:289.4pt;margin-top:103.4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Uhbrs+AAAAALAQAADwAAAAAA&#10;AAAAAAAAAABXBAAAZHJzL2Rvd25yZXYueG1sUEsFBgAAAAAEAAQA8wAAAGQFAAAAAA==&#10;" filled="f" stroked="f">
                <v:textbox style="mso-fit-shape-to-text:t">
                  <w:txbxContent>
                    <w:p w14:paraId="7E1D7030" w14:textId="77777777" w:rsidR="00C958E6" w:rsidRPr="00921549" w:rsidRDefault="00C958E6" w:rsidP="00C958E6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4A65E5D6" w14:textId="70DE632B" w:rsidR="00C958E6" w:rsidRDefault="00C958E6" w:rsidP="00C958E6">
                      <w:r>
                        <w:t>Zasune C</w:t>
                      </w:r>
                    </w:p>
                    <w:p w14:paraId="422F1B15" w14:textId="77777777" w:rsidR="00C958E6" w:rsidRDefault="00C958E6" w:rsidP="00C958E6"/>
                    <w:p w14:paraId="242ED464" w14:textId="77777777" w:rsidR="00C958E6" w:rsidRDefault="00C958E6" w:rsidP="00C958E6"/>
                    <w:p w14:paraId="3396B90D" w14:textId="688CADC3" w:rsidR="00C958E6" w:rsidRDefault="00C958E6" w:rsidP="00C958E6">
                      <w:r>
                        <w:t>Vysune B</w:t>
                      </w:r>
                    </w:p>
                    <w:p w14:paraId="3845EE75" w14:textId="77777777" w:rsidR="00C958E6" w:rsidRDefault="00C958E6" w:rsidP="00C958E6"/>
                    <w:p w14:paraId="6DD9C3F6" w14:textId="77777777" w:rsidR="00C958E6" w:rsidRDefault="00C958E6" w:rsidP="00C958E6"/>
                    <w:p w14:paraId="563F9CD1" w14:textId="77777777" w:rsidR="00C958E6" w:rsidRPr="00921549" w:rsidRDefault="00C958E6" w:rsidP="00C958E6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616FDFDB" w14:textId="2A63BA3F" w:rsidR="00C958E6" w:rsidRDefault="00C958E6" w:rsidP="00C958E6">
                      <w:r>
                        <w:t>Zasune A</w:t>
                      </w:r>
                    </w:p>
                    <w:p w14:paraId="1BEBBDE9" w14:textId="77777777" w:rsidR="00C958E6" w:rsidRDefault="00C958E6" w:rsidP="00C958E6"/>
                    <w:p w14:paraId="3DE155F5" w14:textId="77777777" w:rsidR="00C958E6" w:rsidRPr="00921549" w:rsidRDefault="00C958E6" w:rsidP="00C958E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2CE2D91" w14:textId="6471CD84" w:rsidR="00C958E6" w:rsidRDefault="00C958E6" w:rsidP="00C958E6">
                      <w:r>
                        <w:t>Vysune C</w:t>
                      </w:r>
                    </w:p>
                    <w:p w14:paraId="44A36B11" w14:textId="77777777" w:rsidR="00C958E6" w:rsidRDefault="00C958E6" w:rsidP="00C958E6"/>
                    <w:p w14:paraId="5A94CA52" w14:textId="77777777" w:rsidR="00C958E6" w:rsidRDefault="00C958E6" w:rsidP="00C958E6"/>
                    <w:p w14:paraId="5C816241" w14:textId="77777777" w:rsidR="00C958E6" w:rsidRPr="00921549" w:rsidRDefault="00C958E6" w:rsidP="00C958E6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4C4F502E" w14:textId="52025D6A" w:rsidR="00C958E6" w:rsidRPr="00C958E6" w:rsidRDefault="00C958E6" w:rsidP="00C958E6">
                      <w:pPr>
                        <w:rPr>
                          <w:b/>
                          <w:bCs/>
                        </w:rPr>
                      </w:pPr>
                      <w:r>
                        <w:t>Zasune B</w:t>
                      </w:r>
                    </w:p>
                    <w:p w14:paraId="19C3C8DC" w14:textId="77777777" w:rsidR="00C958E6" w:rsidRDefault="00C958E6" w:rsidP="00C958E6"/>
                    <w:p w14:paraId="06FD52BA" w14:textId="77777777" w:rsidR="00C958E6" w:rsidRPr="00921549" w:rsidRDefault="00C958E6" w:rsidP="00C958E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F5B62E4" w14:textId="16F1880E" w:rsidR="00C958E6" w:rsidRDefault="00C958E6" w:rsidP="00C958E6">
                      <w:r>
                        <w:t>Vysune A</w:t>
                      </w:r>
                    </w:p>
                    <w:p w14:paraId="0F86C728" w14:textId="68DCB846" w:rsidR="00C958E6" w:rsidRDefault="00C958E6"/>
                  </w:txbxContent>
                </v:textbox>
              </v:shape>
            </w:pict>
          </mc:Fallback>
        </mc:AlternateContent>
      </w:r>
      <w:r w:rsidR="0092154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67C83D" wp14:editId="7CAD1349">
                <wp:simplePos x="0" y="0"/>
                <wp:positionH relativeFrom="column">
                  <wp:posOffset>193040</wp:posOffset>
                </wp:positionH>
                <wp:positionV relativeFrom="paragraph">
                  <wp:posOffset>601980</wp:posOffset>
                </wp:positionV>
                <wp:extent cx="2360930" cy="1404620"/>
                <wp:effectExtent l="0" t="0" r="0" b="6350"/>
                <wp:wrapNone/>
                <wp:docPr id="9401069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344AC" w14:textId="1A846EA8" w:rsidR="00921549" w:rsidRDefault="00921549">
                            <w:r>
                              <w:t>1</w:t>
                            </w:r>
                          </w:p>
                          <w:p w14:paraId="239231AC" w14:textId="77777777" w:rsidR="00921549" w:rsidRPr="00921549" w:rsidRDefault="0092154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61EE0C5" w14:textId="29A1B13F" w:rsidR="00921549" w:rsidRDefault="00921549">
                            <w:r>
                              <w:t>2</w:t>
                            </w:r>
                          </w:p>
                          <w:p w14:paraId="5CBF7031" w14:textId="77777777" w:rsidR="00921549" w:rsidRPr="00921549" w:rsidRDefault="009215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304DD6" w14:textId="77777777" w:rsidR="00921549" w:rsidRPr="00921549" w:rsidRDefault="0092154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CF30E8D" w14:textId="6381F988" w:rsidR="00921549" w:rsidRDefault="00921549">
                            <w:r>
                              <w:t>3</w:t>
                            </w:r>
                          </w:p>
                          <w:p w14:paraId="2DA569DE" w14:textId="77777777" w:rsidR="00921549" w:rsidRDefault="00921549"/>
                          <w:p w14:paraId="73574879" w14:textId="77777777" w:rsidR="00921549" w:rsidRDefault="00921549"/>
                          <w:p w14:paraId="1AD95C36" w14:textId="1FB34E79" w:rsidR="00921549" w:rsidRDefault="00921549">
                            <w:r>
                              <w:t>4</w:t>
                            </w:r>
                          </w:p>
                          <w:p w14:paraId="01F0949C" w14:textId="77777777" w:rsidR="00921549" w:rsidRDefault="00921549"/>
                          <w:p w14:paraId="4B436278" w14:textId="77777777" w:rsidR="00921549" w:rsidRDefault="00921549"/>
                          <w:p w14:paraId="001F30C2" w14:textId="77777777" w:rsidR="00921549" w:rsidRPr="00921549" w:rsidRDefault="0092154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FD56C6B" w14:textId="19AD3807" w:rsidR="00921549" w:rsidRDefault="00921549">
                            <w:r>
                              <w:t>5</w:t>
                            </w:r>
                          </w:p>
                          <w:p w14:paraId="5165F5A1" w14:textId="77777777" w:rsidR="00921549" w:rsidRDefault="00921549"/>
                          <w:p w14:paraId="18BFC364" w14:textId="77777777" w:rsidR="00921549" w:rsidRPr="00921549" w:rsidRDefault="009215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E113D01" w14:textId="265E48C0" w:rsidR="00921549" w:rsidRDefault="00921549">
                            <w:r>
                              <w:t>6</w:t>
                            </w:r>
                          </w:p>
                          <w:p w14:paraId="15C66EAD" w14:textId="77777777" w:rsidR="00921549" w:rsidRDefault="00921549"/>
                          <w:p w14:paraId="0EC11E41" w14:textId="77777777" w:rsidR="00921549" w:rsidRDefault="00921549"/>
                          <w:p w14:paraId="50766E07" w14:textId="77777777" w:rsidR="00921549" w:rsidRPr="00921549" w:rsidRDefault="00921549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CCA0C7F" w14:textId="4E4E51C2" w:rsidR="00921549" w:rsidRDefault="00921549">
                            <w:r>
                              <w:t>7</w:t>
                            </w:r>
                          </w:p>
                          <w:p w14:paraId="6D27FB4C" w14:textId="77777777" w:rsidR="00921549" w:rsidRDefault="00921549"/>
                          <w:p w14:paraId="30138F88" w14:textId="77777777" w:rsidR="00921549" w:rsidRPr="00921549" w:rsidRDefault="009215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B429738" w14:textId="14AFECC1" w:rsidR="00921549" w:rsidRDefault="00921549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67C83D" id="_x0000_s1028" type="#_x0000_t202" style="position:absolute;left:0;text-align:left;margin-left:15.2pt;margin-top:47.4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" filled="f" stroked="f">
                <v:textbox style="mso-fit-shape-to-text:t">
                  <w:txbxContent>
                    <w:p w14:paraId="6DB344AC" w14:textId="1A846EA8" w:rsidR="00921549" w:rsidRDefault="00921549">
                      <w:r>
                        <w:t>1</w:t>
                      </w:r>
                    </w:p>
                    <w:p w14:paraId="239231AC" w14:textId="77777777" w:rsidR="00921549" w:rsidRPr="00921549" w:rsidRDefault="0092154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61EE0C5" w14:textId="29A1B13F" w:rsidR="00921549" w:rsidRDefault="00921549">
                      <w:r>
                        <w:t>2</w:t>
                      </w:r>
                    </w:p>
                    <w:p w14:paraId="5CBF7031" w14:textId="77777777" w:rsidR="00921549" w:rsidRPr="00921549" w:rsidRDefault="0092154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D304DD6" w14:textId="77777777" w:rsidR="00921549" w:rsidRPr="00921549" w:rsidRDefault="00921549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0CF30E8D" w14:textId="6381F988" w:rsidR="00921549" w:rsidRDefault="00921549">
                      <w:r>
                        <w:t>3</w:t>
                      </w:r>
                    </w:p>
                    <w:p w14:paraId="2DA569DE" w14:textId="77777777" w:rsidR="00921549" w:rsidRDefault="00921549"/>
                    <w:p w14:paraId="73574879" w14:textId="77777777" w:rsidR="00921549" w:rsidRDefault="00921549"/>
                    <w:p w14:paraId="1AD95C36" w14:textId="1FB34E79" w:rsidR="00921549" w:rsidRDefault="00921549">
                      <w:r>
                        <w:t>4</w:t>
                      </w:r>
                    </w:p>
                    <w:p w14:paraId="01F0949C" w14:textId="77777777" w:rsidR="00921549" w:rsidRDefault="00921549"/>
                    <w:p w14:paraId="4B436278" w14:textId="77777777" w:rsidR="00921549" w:rsidRDefault="00921549"/>
                    <w:p w14:paraId="001F30C2" w14:textId="77777777" w:rsidR="00921549" w:rsidRPr="00921549" w:rsidRDefault="00921549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5FD56C6B" w14:textId="19AD3807" w:rsidR="00921549" w:rsidRDefault="00921549">
                      <w:r>
                        <w:t>5</w:t>
                      </w:r>
                    </w:p>
                    <w:p w14:paraId="5165F5A1" w14:textId="77777777" w:rsidR="00921549" w:rsidRDefault="00921549"/>
                    <w:p w14:paraId="18BFC364" w14:textId="77777777" w:rsidR="00921549" w:rsidRPr="00921549" w:rsidRDefault="0092154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E113D01" w14:textId="265E48C0" w:rsidR="00921549" w:rsidRDefault="00921549">
                      <w:r>
                        <w:t>6</w:t>
                      </w:r>
                    </w:p>
                    <w:p w14:paraId="15C66EAD" w14:textId="77777777" w:rsidR="00921549" w:rsidRDefault="00921549"/>
                    <w:p w14:paraId="0EC11E41" w14:textId="77777777" w:rsidR="00921549" w:rsidRDefault="00921549"/>
                    <w:p w14:paraId="50766E07" w14:textId="77777777" w:rsidR="00921549" w:rsidRPr="00921549" w:rsidRDefault="00921549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5CCA0C7F" w14:textId="4E4E51C2" w:rsidR="00921549" w:rsidRDefault="00921549">
                      <w:r>
                        <w:t>7</w:t>
                      </w:r>
                    </w:p>
                    <w:p w14:paraId="6D27FB4C" w14:textId="77777777" w:rsidR="00921549" w:rsidRDefault="00921549"/>
                    <w:p w14:paraId="30138F88" w14:textId="77777777" w:rsidR="00921549" w:rsidRPr="00921549" w:rsidRDefault="0092154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B429738" w14:textId="14AFECC1" w:rsidR="00921549" w:rsidRDefault="0092154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2154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1F0B22" wp14:editId="4980CFDE">
                <wp:simplePos x="0" y="0"/>
                <wp:positionH relativeFrom="column">
                  <wp:posOffset>3667125</wp:posOffset>
                </wp:positionH>
                <wp:positionV relativeFrom="paragraph">
                  <wp:posOffset>378460</wp:posOffset>
                </wp:positionV>
                <wp:extent cx="508000" cy="1404620"/>
                <wp:effectExtent l="0" t="0" r="0" b="0"/>
                <wp:wrapNone/>
                <wp:docPr id="8816813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7734" w14:textId="50FA1353" w:rsidR="00921549" w:rsidRDefault="00921549">
                            <w:r>
                              <w:t>_ 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1F0B22" id="_x0000_s1029" type="#_x0000_t202" style="position:absolute;left:0;text-align:left;margin-left:288.75pt;margin-top:29.8pt;width:4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" filled="f" stroked="f">
                <v:textbox style="mso-fit-shape-to-text:t">
                  <w:txbxContent>
                    <w:p w14:paraId="6D0F7734" w14:textId="50FA1353" w:rsidR="00921549" w:rsidRDefault="00921549">
                      <w:r>
                        <w:t>_  _</w:t>
                      </w:r>
                    </w:p>
                  </w:txbxContent>
                </v:textbox>
              </v:shape>
            </w:pict>
          </mc:Fallback>
        </mc:AlternateContent>
      </w:r>
      <w:r w:rsidR="0092154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2A281E" wp14:editId="6A522983">
                <wp:simplePos x="0" y="0"/>
                <wp:positionH relativeFrom="column">
                  <wp:posOffset>3673475</wp:posOffset>
                </wp:positionH>
                <wp:positionV relativeFrom="paragraph">
                  <wp:posOffset>533400</wp:posOffset>
                </wp:positionV>
                <wp:extent cx="501650" cy="1404620"/>
                <wp:effectExtent l="0" t="0" r="0" b="0"/>
                <wp:wrapNone/>
                <wp:docPr id="61142324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C4B41" w14:textId="189F9E47" w:rsidR="00921549" w:rsidRDefault="00921549">
                            <w:r>
                              <w:t>2, 3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A281E" id="_x0000_s1030" type="#_x0000_t202" style="position:absolute;left:0;text-align:left;margin-left:289.25pt;margin-top:42pt;width:39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" filled="f" stroked="f">
                <v:textbox style="mso-fit-shape-to-text:t">
                  <w:txbxContent>
                    <w:p w14:paraId="2C7C4B41" w14:textId="189F9E47" w:rsidR="00921549" w:rsidRDefault="00921549">
                      <w:r>
                        <w:t>2, 3</w:t>
                      </w:r>
                    </w:p>
                  </w:txbxContent>
                </v:textbox>
              </v:shape>
            </w:pict>
          </mc:Fallback>
        </mc:AlternateContent>
      </w:r>
      <w:r w:rsidR="009215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B346FF" wp14:editId="79181BCB">
                <wp:simplePos x="0" y="0"/>
                <wp:positionH relativeFrom="column">
                  <wp:posOffset>3673475</wp:posOffset>
                </wp:positionH>
                <wp:positionV relativeFrom="paragraph">
                  <wp:posOffset>753110</wp:posOffset>
                </wp:positionV>
                <wp:extent cx="831850" cy="1404620"/>
                <wp:effectExtent l="0" t="0" r="0" b="0"/>
                <wp:wrapNone/>
                <wp:docPr id="214310297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3B242" w14:textId="738A55DF" w:rsidR="00921549" w:rsidRDefault="00921549">
                            <w:r>
                              <w:t>ZAP/VYP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346FF" id="_x0000_s1031" type="#_x0000_t202" style="position:absolute;left:0;text-align:left;margin-left:289.25pt;margin-top:59.3pt;width:65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" filled="f" stroked="f">
                <v:textbox style="mso-fit-shape-to-text:t">
                  <w:txbxContent>
                    <w:p w14:paraId="0A93B242" w14:textId="738A55DF" w:rsidR="00921549" w:rsidRDefault="00921549">
                      <w:r>
                        <w:t>ZAP/VYP</w:t>
                      </w:r>
                    </w:p>
                  </w:txbxContent>
                </v:textbox>
              </v:shape>
            </w:pict>
          </mc:Fallback>
        </mc:AlternateContent>
      </w:r>
      <w:r w:rsidR="0092154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33499D" wp14:editId="27F43C28">
                <wp:simplePos x="0" y="0"/>
                <wp:positionH relativeFrom="column">
                  <wp:posOffset>822325</wp:posOffset>
                </wp:positionH>
                <wp:positionV relativeFrom="paragraph">
                  <wp:posOffset>257810</wp:posOffset>
                </wp:positionV>
                <wp:extent cx="514350" cy="1404620"/>
                <wp:effectExtent l="0" t="0" r="0" b="0"/>
                <wp:wrapNone/>
                <wp:docPr id="18120356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1E55B" w14:textId="5E98E1BC" w:rsidR="00921549" w:rsidRDefault="00921549">
                            <w:r>
                              <w:t xml:space="preserve">Stop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3499D" id="_x0000_s1032" type="#_x0000_t202" style="position:absolute;left:0;text-align:left;margin-left:64.75pt;margin-top:20.3pt;width:40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" fillcolor="white [3212]" stroked="f">
                <v:textbox style="mso-fit-shape-to-text:t">
                  <w:txbxContent>
                    <w:p w14:paraId="67A1E55B" w14:textId="5E98E1BC" w:rsidR="00921549" w:rsidRDefault="00921549">
                      <w:r>
                        <w:t xml:space="preserve">Stop </w:t>
                      </w:r>
                    </w:p>
                  </w:txbxContent>
                </v:textbox>
              </v:shape>
            </w:pict>
          </mc:Fallback>
        </mc:AlternateContent>
      </w:r>
      <w:r w:rsidR="0092154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D8C282" wp14:editId="1B11AF3A">
                <wp:simplePos x="0" y="0"/>
                <wp:positionH relativeFrom="column">
                  <wp:posOffset>1558925</wp:posOffset>
                </wp:positionH>
                <wp:positionV relativeFrom="paragraph">
                  <wp:posOffset>257810</wp:posOffset>
                </wp:positionV>
                <wp:extent cx="49530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32F89" w14:textId="20A1FCDF" w:rsidR="00921549" w:rsidRDefault="00921549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8C282" id="_x0000_s1033" type="#_x0000_t202" style="position:absolute;left:0;text-align:left;margin-left:122.75pt;margin-top:20.3pt;width:3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5D/gEAANQ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" filled="f" stroked="f">
                <v:textbox style="mso-fit-shape-to-text:t">
                  <w:txbxContent>
                    <w:p w14:paraId="02B32F89" w14:textId="20A1FCDF" w:rsidR="00921549" w:rsidRDefault="00921549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21549">
        <w:rPr>
          <w:noProof/>
        </w:rPr>
        <w:drawing>
          <wp:inline distT="0" distB="0" distL="0" distR="0" wp14:anchorId="100DDD63" wp14:editId="449FA94D">
            <wp:extent cx="3724275" cy="4591050"/>
            <wp:effectExtent l="0" t="0" r="0" b="0"/>
            <wp:docPr id="2112400529" name="Obrázek 1" descr="Obsah obrázku černá, tma, snímek obrazovky, černobíl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00529" name="Obrázek 1" descr="Obsah obrázku černá, tma, snímek obrazovky, černobílá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D12B" w14:textId="77777777" w:rsidR="00C958E6" w:rsidRDefault="00C958E6">
      <w:pPr>
        <w:pStyle w:val="definice"/>
        <w:spacing w:before="283"/>
      </w:pPr>
    </w:p>
    <w:p w14:paraId="198D8CC0" w14:textId="77777777" w:rsidR="00ED38EF" w:rsidRDefault="0074693A">
      <w:pPr>
        <w:pStyle w:val="definice"/>
      </w:pPr>
      <w:r>
        <w:t>Závěr:</w:t>
      </w:r>
    </w:p>
    <w:p w14:paraId="257EA50A" w14:textId="683DA3A8" w:rsidR="00ED38EF" w:rsidRDefault="00C67DB5" w:rsidP="00C67DB5">
      <w:pPr>
        <w:pStyle w:val="Zkladntextodsazen"/>
        <w:jc w:val="both"/>
      </w:pPr>
      <w:r>
        <w:t>V úloze jsem propojila teoretické znalosti pneumatiky</w:t>
      </w:r>
      <w:r w:rsidR="00511E17">
        <w:t>,</w:t>
      </w:r>
      <w:r>
        <w:t xml:space="preserve"> tvoření harmonogramů a liniových schémat ze 3. ročníku s reálným zapojením. Po domluvě byla úloha zkrácena, z důvodu prvotního seznámení s laboratorní místností.  </w:t>
      </w:r>
    </w:p>
    <w:sectPr w:rsidR="00ED38EF" w:rsidSect="004C4261">
      <w:headerReference w:type="default" r:id="rId11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B2593" w14:textId="77777777" w:rsidR="00290648" w:rsidRDefault="00290648">
      <w:r>
        <w:separator/>
      </w:r>
    </w:p>
  </w:endnote>
  <w:endnote w:type="continuationSeparator" w:id="0">
    <w:p w14:paraId="71D52CC6" w14:textId="77777777" w:rsidR="00290648" w:rsidRDefault="00290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06A9" w14:textId="77777777" w:rsidR="00290648" w:rsidRDefault="00290648">
      <w:r>
        <w:separator/>
      </w:r>
    </w:p>
  </w:footnote>
  <w:footnote w:type="continuationSeparator" w:id="0">
    <w:p w14:paraId="09513043" w14:textId="77777777" w:rsidR="00290648" w:rsidRDefault="00290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10A1" w14:textId="5441A355" w:rsidR="00ED38EF" w:rsidRDefault="00EB031A">
    <w:pPr>
      <w:pStyle w:val="Zhlav"/>
    </w:pPr>
    <w:r w:rsidRPr="004C49AA">
      <w:rPr>
        <w:noProof/>
        <w:lang w:eastAsia="cs-CZ"/>
      </w:rPr>
      <w:drawing>
        <wp:inline distT="0" distB="0" distL="0" distR="0" wp14:anchorId="662428DE" wp14:editId="51375EEE">
          <wp:extent cx="5753100" cy="584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42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.5pt;height:23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6D4690D"/>
    <w:multiLevelType w:val="hybridMultilevel"/>
    <w:tmpl w:val="E91A1526"/>
    <w:lvl w:ilvl="0" w:tplc="A97806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9C19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583F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B292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32DE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4A98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747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C2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DC01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91918034">
    <w:abstractNumId w:val="0"/>
  </w:num>
  <w:num w:numId="2" w16cid:durableId="827549538">
    <w:abstractNumId w:val="1"/>
  </w:num>
  <w:num w:numId="3" w16cid:durableId="1759981451">
    <w:abstractNumId w:val="2"/>
  </w:num>
  <w:num w:numId="4" w16cid:durableId="498892604">
    <w:abstractNumId w:val="3"/>
  </w:num>
  <w:num w:numId="5" w16cid:durableId="1056396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A"/>
    <w:rsid w:val="001A28BA"/>
    <w:rsid w:val="001E2E58"/>
    <w:rsid w:val="00231DA4"/>
    <w:rsid w:val="00290648"/>
    <w:rsid w:val="004C4261"/>
    <w:rsid w:val="00511E17"/>
    <w:rsid w:val="00575F41"/>
    <w:rsid w:val="005E2474"/>
    <w:rsid w:val="006347BF"/>
    <w:rsid w:val="0074693A"/>
    <w:rsid w:val="00774ADA"/>
    <w:rsid w:val="007B137D"/>
    <w:rsid w:val="007B31F7"/>
    <w:rsid w:val="00815793"/>
    <w:rsid w:val="008237BE"/>
    <w:rsid w:val="00832256"/>
    <w:rsid w:val="008C6D29"/>
    <w:rsid w:val="008E3C58"/>
    <w:rsid w:val="00921549"/>
    <w:rsid w:val="00951F1B"/>
    <w:rsid w:val="00967DE4"/>
    <w:rsid w:val="00A10F10"/>
    <w:rsid w:val="00A124EC"/>
    <w:rsid w:val="00AB0AE4"/>
    <w:rsid w:val="00B13837"/>
    <w:rsid w:val="00B86EFC"/>
    <w:rsid w:val="00BB4B79"/>
    <w:rsid w:val="00C021B3"/>
    <w:rsid w:val="00C67DB5"/>
    <w:rsid w:val="00C958E6"/>
    <w:rsid w:val="00CB7CD1"/>
    <w:rsid w:val="00D33CBD"/>
    <w:rsid w:val="00EB031A"/>
    <w:rsid w:val="00EC117F"/>
    <w:rsid w:val="00EC5E8A"/>
    <w:rsid w:val="00EC5F09"/>
    <w:rsid w:val="00ED38EF"/>
    <w:rsid w:val="00EE48A3"/>
    <w:rsid w:val="00FB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1F8E78"/>
  <w15:chartTrackingRefBased/>
  <w15:docId w15:val="{21FE8B0D-5378-49AA-AF70-D30011C3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EC5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Downloads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718</TotalTime>
  <Pages>3</Pages>
  <Words>187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cp:keywords/>
  <cp:lastModifiedBy>Ledvinková Karolína</cp:lastModifiedBy>
  <cp:revision>9</cp:revision>
  <cp:lastPrinted>1900-12-31T23:00:00Z</cp:lastPrinted>
  <dcterms:created xsi:type="dcterms:W3CDTF">2023-09-16T09:35:00Z</dcterms:created>
  <dcterms:modified xsi:type="dcterms:W3CDTF">2023-09-20T16:22:00Z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