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BC4301" w14:textId="77777777" w:rsidR="00D157CB" w:rsidRDefault="00FD6E68">
      <w:pPr>
        <w:pStyle w:val="Titul"/>
      </w:pPr>
      <w:r>
        <w:t>Dílenská praxe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5"/>
        <w:gridCol w:w="1418"/>
        <w:gridCol w:w="2086"/>
        <w:gridCol w:w="1656"/>
        <w:gridCol w:w="2497"/>
      </w:tblGrid>
      <w:tr w:rsidR="00D157CB" w14:paraId="65C3594A" w14:textId="77777777">
        <w:tc>
          <w:tcPr>
            <w:tcW w:w="14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D63490B" w14:textId="77777777" w:rsidR="00D157CB" w:rsidRDefault="00FD6E68">
            <w:pPr>
              <w:pStyle w:val="razitko"/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7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053B5D" w14:textId="680B6CAA" w:rsidR="00D157CB" w:rsidRPr="006964D6" w:rsidRDefault="00BB5C56">
            <w:pPr>
              <w:pStyle w:val="Obsahtabulky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6964D6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  <w:r w:rsidR="006964D6">
              <w:t>Sériová komunikace</w:t>
            </w:r>
          </w:p>
        </w:tc>
      </w:tr>
      <w:tr w:rsidR="00D157CB" w14:paraId="5B96D456" w14:textId="77777777">
        <w:tc>
          <w:tcPr>
            <w:tcW w:w="283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456B6A" w14:textId="2945382E" w:rsidR="00D157CB" w:rsidRDefault="00122813">
            <w:pPr>
              <w:pStyle w:val="Obsahtabulky"/>
            </w:pPr>
            <w:r>
              <w:t>Kahovec Petr</w:t>
            </w:r>
          </w:p>
        </w:tc>
        <w:tc>
          <w:tcPr>
            <w:tcW w:w="20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367AD5" w14:textId="77777777" w:rsidR="00D157CB" w:rsidRDefault="00D157CB">
            <w:pPr>
              <w:pStyle w:val="Obsahtabulky"/>
              <w:snapToGrid w:val="0"/>
              <w:jc w:val="center"/>
            </w:pPr>
          </w:p>
        </w:tc>
        <w:tc>
          <w:tcPr>
            <w:tcW w:w="16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12EF22" w14:textId="7E15693E" w:rsidR="00D157CB" w:rsidRDefault="00FD6E68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 w:rsidR="00875F87">
              <w:t>11</w:t>
            </w:r>
          </w:p>
        </w:tc>
        <w:tc>
          <w:tcPr>
            <w:tcW w:w="2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6CB634" w14:textId="77777777" w:rsidR="00D157CB" w:rsidRDefault="00FD6E68">
            <w:pPr>
              <w:pStyle w:val="Obsahtabulky"/>
            </w:pPr>
            <w:r>
              <w:t>Známka:</w:t>
            </w:r>
          </w:p>
        </w:tc>
      </w:tr>
      <w:tr w:rsidR="00D157CB" w14:paraId="382AA9E1" w14:textId="77777777">
        <w:tc>
          <w:tcPr>
            <w:tcW w:w="2833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5CD35D" w14:textId="2D6FEBAA" w:rsidR="00D157CB" w:rsidRDefault="006964D6">
            <w:pPr>
              <w:pStyle w:val="Obsahtabulky"/>
            </w:pPr>
            <w:r>
              <w:t>15</w:t>
            </w:r>
            <w:r w:rsidR="001102F4">
              <w:t>.</w:t>
            </w:r>
            <w:r>
              <w:t>2</w:t>
            </w:r>
            <w:r w:rsidR="001102F4">
              <w:t>.202</w:t>
            </w:r>
            <w:r w:rsidR="006F1B8F">
              <w:t>4</w:t>
            </w:r>
          </w:p>
        </w:tc>
        <w:tc>
          <w:tcPr>
            <w:tcW w:w="20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2574BF" w14:textId="77777777" w:rsidR="00D157CB" w:rsidRDefault="00FD6E68">
            <w:pPr>
              <w:pStyle w:val="Obsahtabulky"/>
            </w:pPr>
            <w:r>
              <w:t>Datum odevzdání:</w:t>
            </w:r>
          </w:p>
        </w:tc>
        <w:tc>
          <w:tcPr>
            <w:tcW w:w="16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FC94B0" w14:textId="67DD1236" w:rsidR="00D157CB" w:rsidRDefault="00C81AA6">
            <w:pPr>
              <w:pStyle w:val="Obsahtabulky"/>
              <w:jc w:val="center"/>
            </w:pPr>
            <w:r>
              <w:t>1</w:t>
            </w:r>
            <w:r w:rsidR="006964D6">
              <w:t>4</w:t>
            </w:r>
            <w:r w:rsidR="00122813">
              <w:t>.</w:t>
            </w:r>
            <w:r w:rsidR="006964D6">
              <w:t>3</w:t>
            </w:r>
            <w:r w:rsidR="00122813">
              <w:t>.202</w:t>
            </w:r>
            <w:r w:rsidR="00BB5C56">
              <w:t>4</w:t>
            </w:r>
          </w:p>
        </w:tc>
        <w:tc>
          <w:tcPr>
            <w:tcW w:w="2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E0DA7C" w14:textId="77777777" w:rsidR="00D157CB" w:rsidRDefault="00FD6E68">
            <w:pPr>
              <w:pStyle w:val="Obsahtabulky"/>
            </w:pPr>
            <w:r>
              <w:t>Odevzdáno:</w:t>
            </w:r>
          </w:p>
        </w:tc>
      </w:tr>
    </w:tbl>
    <w:p w14:paraId="57C3E69E" w14:textId="77777777" w:rsidR="00D157CB" w:rsidRDefault="00D157CB">
      <w:pPr>
        <w:sectPr w:rsidR="00D157CB" w:rsidSect="00D61566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722" w:right="1417" w:bottom="1417" w:left="1417" w:header="1417" w:footer="720" w:gutter="0"/>
          <w:cols w:space="708"/>
          <w:titlePg/>
          <w:docGrid w:linePitch="360"/>
        </w:sectPr>
      </w:pPr>
    </w:p>
    <w:p w14:paraId="213F4A2A" w14:textId="77777777" w:rsidR="00D157CB" w:rsidRDefault="00FD6E68">
      <w:pPr>
        <w:pStyle w:val="definice"/>
      </w:pPr>
      <w:r>
        <w:lastRenderedPageBreak/>
        <w:t>Zadání:</w:t>
      </w:r>
    </w:p>
    <w:p w14:paraId="359D5F57" w14:textId="517B97FD" w:rsidR="00C81AA6" w:rsidRDefault="00FE3752">
      <w:pPr>
        <w:pStyle w:val="Zkladntextodsazen"/>
      </w:pPr>
      <w:r>
        <w:t>Zpracujte program v programovacím jazyce C a C# ovládající sériovou komunikaci mezi jedním přípravkem MB-ATmega128 a PC tak, aby obsahoval nejméně tyto funkce:</w:t>
      </w:r>
    </w:p>
    <w:p w14:paraId="5DDEFB4E" w14:textId="77777777" w:rsidR="00FE3752" w:rsidRDefault="00FE3752" w:rsidP="00FE3752">
      <w:pPr>
        <w:pStyle w:val="Zkladntextodsazen"/>
      </w:pPr>
      <w:r>
        <w:t xml:space="preserve">1) stisknuté tlačítko klávesnice počítače se sériovou linkou přenese do přípravku MB-ATmega128, kde se bude postupně zobrazovat na modulu </w:t>
      </w:r>
      <w:proofErr w:type="spellStart"/>
      <w:r>
        <w:t>multiplexovaných</w:t>
      </w:r>
      <w:proofErr w:type="spellEnd"/>
      <w:r>
        <w:t xml:space="preserve"> 8 LED displejů. </w:t>
      </w:r>
    </w:p>
    <w:p w14:paraId="31545414" w14:textId="77777777" w:rsidR="00FE3752" w:rsidRDefault="00FE3752" w:rsidP="00FE3752">
      <w:pPr>
        <w:pStyle w:val="Zkladntextodsazen"/>
      </w:pPr>
      <w:r>
        <w:t xml:space="preserve">2) zvolte vhodný komunikační protokol </w:t>
      </w:r>
    </w:p>
    <w:p w14:paraId="72C70C0A" w14:textId="77777777" w:rsidR="00FE3752" w:rsidRDefault="00FE3752" w:rsidP="00FE3752">
      <w:pPr>
        <w:pStyle w:val="Zkladntextodsazen"/>
      </w:pPr>
      <w:r>
        <w:t xml:space="preserve">3) komunikační program v přípravku MB-ATmega128 s modulem </w:t>
      </w:r>
      <w:proofErr w:type="spellStart"/>
      <w:r>
        <w:t>multiplexovaných</w:t>
      </w:r>
      <w:proofErr w:type="spellEnd"/>
      <w:r>
        <w:t xml:space="preserve"> 8LED displejů měl mít (volitelně) funkci „</w:t>
      </w:r>
      <w:proofErr w:type="spellStart"/>
      <w:r>
        <w:t>autonegotiation</w:t>
      </w:r>
      <w:proofErr w:type="spellEnd"/>
      <w:r>
        <w:t xml:space="preserve">“ </w:t>
      </w:r>
    </w:p>
    <w:p w14:paraId="1A2DAC90" w14:textId="77777777" w:rsidR="00FE3752" w:rsidRDefault="00FE3752" w:rsidP="00FE3752">
      <w:pPr>
        <w:pStyle w:val="Zkladntextodsazen"/>
      </w:pPr>
      <w:r>
        <w:t xml:space="preserve">4) využití všech vhodných HW možností přípravku MB-ATmega128. </w:t>
      </w:r>
    </w:p>
    <w:p w14:paraId="3EEF4AC7" w14:textId="5925CCC6" w:rsidR="00CB142C" w:rsidRDefault="00FE3752" w:rsidP="00FE3752">
      <w:pPr>
        <w:pStyle w:val="Zkladntextodsazen"/>
      </w:pPr>
      <w:r>
        <w:t>5) sledování chybových stavů</w:t>
      </w:r>
    </w:p>
    <w:p w14:paraId="327EAA45" w14:textId="77777777" w:rsidR="004153C1" w:rsidRDefault="004153C1" w:rsidP="00B00D3C">
      <w:pPr>
        <w:pStyle w:val="definice"/>
      </w:pPr>
    </w:p>
    <w:p w14:paraId="28F367BD" w14:textId="217AB953" w:rsidR="00943780" w:rsidRDefault="00943780" w:rsidP="00943780">
      <w:pPr>
        <w:pStyle w:val="definice"/>
      </w:pPr>
      <w:r>
        <w:t>Schéma zapojení:</w:t>
      </w:r>
    </w:p>
    <w:p w14:paraId="3B1745D3" w14:textId="6C3D6C78" w:rsidR="00943780" w:rsidRDefault="00754AFF" w:rsidP="00754AFF">
      <w:pPr>
        <w:pStyle w:val="Normlnweb"/>
        <w:jc w:val="center"/>
      </w:pPr>
      <w:r>
        <w:fldChar w:fldCharType="begin"/>
      </w:r>
      <w:r>
        <w:instrText xml:space="preserve"> INCLUDEPICTURE "C:\\Users\\Admin\\Downloads\\ser2.jpg" \* MERGEFORMATINET </w:instrText>
      </w:r>
      <w:r>
        <w:fldChar w:fldCharType="separate"/>
      </w:r>
      <w:r w:rsidR="00EF5997">
        <w:fldChar w:fldCharType="begin"/>
      </w:r>
      <w:r w:rsidR="00EF5997">
        <w:instrText xml:space="preserve"> </w:instrText>
      </w:r>
      <w:r w:rsidR="00EF5997">
        <w:instrText>INCLUDEPICTURE  "C:\\Users\\Admin\\Downloads\\ser2.jpg" \* MERGEFORMATINET</w:instrText>
      </w:r>
      <w:r w:rsidR="00EF5997">
        <w:instrText xml:space="preserve"> </w:instrText>
      </w:r>
      <w:r w:rsidR="00EF5997">
        <w:fldChar w:fldCharType="separate"/>
      </w:r>
      <w:r w:rsidR="00EF5997">
        <w:pict w14:anchorId="6C2471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5pt;height:69pt">
            <v:imagedata r:id="rId11" r:href="rId12"/>
          </v:shape>
        </w:pict>
      </w:r>
      <w:r w:rsidR="00EF5997">
        <w:fldChar w:fldCharType="end"/>
      </w:r>
      <w:r>
        <w:fldChar w:fldCharType="end"/>
      </w:r>
    </w:p>
    <w:p w14:paraId="2C9B50D0" w14:textId="77777777" w:rsidR="00943780" w:rsidRDefault="00943780" w:rsidP="00B00D3C">
      <w:pPr>
        <w:pStyle w:val="definice"/>
      </w:pPr>
    </w:p>
    <w:p w14:paraId="7EF32BFA" w14:textId="1420342F" w:rsidR="00FB0490" w:rsidRDefault="00FD6E68" w:rsidP="00B00D3C">
      <w:pPr>
        <w:pStyle w:val="definice"/>
      </w:pPr>
      <w:r>
        <w:t>Vývojový diagram:</w:t>
      </w:r>
    </w:p>
    <w:p w14:paraId="2CFB3BE4" w14:textId="2ADDD914" w:rsidR="004153C1" w:rsidRDefault="004153C1" w:rsidP="00CE0C96">
      <w:pPr>
        <w:pStyle w:val="Normlnweb"/>
        <w:jc w:val="center"/>
      </w:pPr>
      <w:r>
        <w:fldChar w:fldCharType="begin"/>
      </w:r>
      <w:r>
        <w:instrText xml:space="preserve"> INCLUDEPICTURE "C:\\Users\\Admin\\OneDrive - Střední průmyslová škola a Vyšší odborná škola, Chomutov, Školní 50, příspěvková organizace\\Obrázky\\ser.jpg" \* MERGEFORMATINET </w:instrText>
      </w:r>
      <w:r>
        <w:fldChar w:fldCharType="separate"/>
      </w:r>
      <w:r w:rsidR="00754AFF">
        <w:fldChar w:fldCharType="begin"/>
      </w:r>
      <w:r w:rsidR="00754AFF">
        <w:instrText xml:space="preserve"> INCLUDEPICTURE  "C:\\Users\\Admin\\OneDrive - Střední průmyslová škola a Vyšší odborná škola, Chomutov, Školní 50, příspěvková organizace\\Obrázky\\ser.jpg" \* MERGEFORMATINET </w:instrText>
      </w:r>
      <w:r w:rsidR="00754AFF">
        <w:fldChar w:fldCharType="separate"/>
      </w:r>
      <w:r w:rsidR="00EF5997">
        <w:fldChar w:fldCharType="begin"/>
      </w:r>
      <w:r w:rsidR="00EF5997">
        <w:instrText xml:space="preserve"> </w:instrText>
      </w:r>
      <w:r w:rsidR="00EF5997">
        <w:instrText>INCLUDEPICTURE  "C:\\Users\\Admin\\OneDrive - Střední průmyslová škola a Vyšší odborná škola, Chomutov, Školní 50, příspěvková organizace\\Obrázky\\ser.jpg" \* MERGEFORMATINET</w:instrText>
      </w:r>
      <w:r w:rsidR="00EF5997">
        <w:instrText xml:space="preserve"> </w:instrText>
      </w:r>
      <w:r w:rsidR="00EF5997">
        <w:fldChar w:fldCharType="separate"/>
      </w:r>
      <w:r w:rsidR="00EF5997">
        <w:pict w14:anchorId="516F1165">
          <v:shape id="_x0000_i1026" type="#_x0000_t75" alt="" style="width:331.5pt;height:324pt">
            <v:imagedata r:id="rId13" r:href="rId14"/>
          </v:shape>
        </w:pict>
      </w:r>
      <w:r w:rsidR="00EF5997">
        <w:fldChar w:fldCharType="end"/>
      </w:r>
      <w:r w:rsidR="00754AFF">
        <w:fldChar w:fldCharType="end"/>
      </w:r>
      <w:r>
        <w:fldChar w:fldCharType="end"/>
      </w:r>
    </w:p>
    <w:p w14:paraId="165C4887" w14:textId="6E2F0B3D" w:rsidR="00CE0C96" w:rsidRDefault="00CE0C96" w:rsidP="00CE0C96">
      <w:pPr>
        <w:pStyle w:val="Normlnweb"/>
        <w:jc w:val="center"/>
      </w:pPr>
      <w:r>
        <w:lastRenderedPageBreak/>
        <w:fldChar w:fldCharType="begin"/>
      </w:r>
      <w:r>
        <w:instrText xml:space="preserve"> INCLUDEPICTURE "C:\\Users\\Admin\\OneDrive - Střední průmyslová škola a Vyšší odborná škola, Chomutov, Školní 50, příspěvková organizace\\Obrázky\\ser.jpg" \* MERGEFORMATINET </w:instrText>
      </w:r>
      <w:r>
        <w:fldChar w:fldCharType="separate"/>
      </w:r>
      <w:r w:rsidR="00754AFF">
        <w:fldChar w:fldCharType="begin"/>
      </w:r>
      <w:r w:rsidR="00754AFF">
        <w:instrText xml:space="preserve"> INCLUDEPICTURE  "C:\\Users\\Admin\\OneDrive - Střední průmyslová škola a Vyšší odborná škola, Chomutov, Školní 50, příspěvková organizace\\Obrázky\\ser.jpg" \* MERGEFORMATINET </w:instrText>
      </w:r>
      <w:r w:rsidR="00754AFF">
        <w:fldChar w:fldCharType="separate"/>
      </w:r>
      <w:r w:rsidR="00EF5997">
        <w:fldChar w:fldCharType="begin"/>
      </w:r>
      <w:r w:rsidR="00EF5997">
        <w:instrText xml:space="preserve"> </w:instrText>
      </w:r>
      <w:r w:rsidR="00EF5997">
        <w:instrText>INCLUDEPICTURE  "C:\\Users\\Admin\\OneDrive - Střední průmyslová škola a Vyšší odborná škola, Chomutov, Školní 50, příspěvková organizace\\Obrázky\\ser.jpg" \* MERGEFORMATINET</w:instrText>
      </w:r>
      <w:r w:rsidR="00EF5997">
        <w:instrText xml:space="preserve"> </w:instrText>
      </w:r>
      <w:r w:rsidR="00EF5997">
        <w:fldChar w:fldCharType="separate"/>
      </w:r>
      <w:r w:rsidR="00EF5997">
        <w:pict w14:anchorId="15AC844D">
          <v:shape id="_x0000_i1027" type="#_x0000_t75" alt="" style="width:266.25pt;height:266.25pt">
            <v:imagedata r:id="rId15" r:href="rId16"/>
          </v:shape>
        </w:pict>
      </w:r>
      <w:r w:rsidR="00EF5997">
        <w:fldChar w:fldCharType="end"/>
      </w:r>
      <w:r w:rsidR="00754AFF">
        <w:fldChar w:fldCharType="end"/>
      </w:r>
      <w:r>
        <w:fldChar w:fldCharType="end"/>
      </w:r>
    </w:p>
    <w:p w14:paraId="5D7F80DE" w14:textId="15A09E4A" w:rsidR="00CB142C" w:rsidRDefault="003971AD" w:rsidP="00A342E8">
      <w:pPr>
        <w:pStyle w:val="Normlnweb"/>
        <w:jc w:val="center"/>
      </w:pPr>
      <w:r>
        <w:fldChar w:fldCharType="begin"/>
      </w:r>
      <w:r>
        <w:instrText xml:space="preserve"> INCLUDEPICTURE "C:\\Users\\Admin\\OneDrive - Střední průmyslová škola a Vyšší odborná škola, Chomutov, Školní 50, příspěvková organizace\\Obrázky\\ser.jpg" \* MERGEFORMATINET </w:instrText>
      </w:r>
      <w:r>
        <w:fldChar w:fldCharType="separate"/>
      </w:r>
      <w:r w:rsidR="00754AFF">
        <w:fldChar w:fldCharType="begin"/>
      </w:r>
      <w:r w:rsidR="00754AFF">
        <w:instrText xml:space="preserve"> INCLUDEPICTURE  "C:\\Users\\Admin\\OneDrive - Střední průmyslová škola a Vyšší odborná škola, Chomutov, Školní 50, příspěvková organizace\\Obrázky\\ser.jpg" \* MERGEFORMATINET </w:instrText>
      </w:r>
      <w:r w:rsidR="00754AFF">
        <w:fldChar w:fldCharType="separate"/>
      </w:r>
      <w:r w:rsidR="00EF5997">
        <w:fldChar w:fldCharType="begin"/>
      </w:r>
      <w:r w:rsidR="00EF5997">
        <w:instrText xml:space="preserve"> </w:instrText>
      </w:r>
      <w:r w:rsidR="00EF5997">
        <w:instrText>INCLUDEPICTURE  "C:\\Users\\Admin\\OneDrive - Střední průmyslová škola a Vyšší odborná škola, Chomutov, Školní 50, příspěvková organizace\\Obrázky\\ser.jpg" \* MERGEFORMATINET</w:instrText>
      </w:r>
      <w:r w:rsidR="00EF5997">
        <w:instrText xml:space="preserve"> </w:instrText>
      </w:r>
      <w:r w:rsidR="00EF5997">
        <w:fldChar w:fldCharType="separate"/>
      </w:r>
      <w:r w:rsidR="00EF5997">
        <w:pict w14:anchorId="3C94C491">
          <v:shape id="_x0000_i1028" type="#_x0000_t75" alt="" style="width:468pt;height:374.25pt">
            <v:imagedata r:id="rId17" r:href="rId18"/>
          </v:shape>
        </w:pict>
      </w:r>
      <w:r w:rsidR="00EF5997">
        <w:fldChar w:fldCharType="end"/>
      </w:r>
      <w:r w:rsidR="00754AFF">
        <w:fldChar w:fldCharType="end"/>
      </w:r>
      <w:r>
        <w:fldChar w:fldCharType="end"/>
      </w:r>
    </w:p>
    <w:p w14:paraId="35087748" w14:textId="1D2291AD" w:rsidR="000F506A" w:rsidRDefault="000F506A" w:rsidP="000F506A">
      <w:pPr>
        <w:pStyle w:val="Normlnweb"/>
        <w:jc w:val="center"/>
      </w:pPr>
      <w:r>
        <w:lastRenderedPageBreak/>
        <w:fldChar w:fldCharType="begin"/>
      </w:r>
      <w:r>
        <w:instrText xml:space="preserve"> INCLUDEPICTURE "C:\\Users\\Admin\\OneDrive - Střední průmyslová škola a Vyšší odborná škola, Chomutov, Školní 50, příspěvková organizace\\Obrázky\\ser.jpg" \* MERGEFORMATINET </w:instrText>
      </w:r>
      <w:r>
        <w:fldChar w:fldCharType="separate"/>
      </w:r>
      <w:r w:rsidR="00754AFF">
        <w:fldChar w:fldCharType="begin"/>
      </w:r>
      <w:r w:rsidR="00754AFF">
        <w:instrText xml:space="preserve"> INCLUDEPICTURE  "C:\\Users\\Admin\\OneDrive - Střední průmyslová škola a Vyšší odborná škola, Chomutov, Školní 50, příspěvková organizace\\Obrázky\\ser.jpg" \* MERGEFORMATINET </w:instrText>
      </w:r>
      <w:r w:rsidR="00754AFF">
        <w:fldChar w:fldCharType="separate"/>
      </w:r>
      <w:r w:rsidR="00EF5997">
        <w:fldChar w:fldCharType="begin"/>
      </w:r>
      <w:r w:rsidR="00EF5997">
        <w:instrText xml:space="preserve"> </w:instrText>
      </w:r>
      <w:r w:rsidR="00EF5997">
        <w:instrText>INCLUDEPICTURE  "C:\\Users\\Admin\\OneDrive - Střední průmyslová škola a Vyšší odborná škola, Chomutov, Školní 50, příspěvková organizace\\Obrázky\\ser.jpg" \* MERGEFORMATINET</w:instrText>
      </w:r>
      <w:r w:rsidR="00EF5997">
        <w:instrText xml:space="preserve"> </w:instrText>
      </w:r>
      <w:r w:rsidR="00EF5997">
        <w:fldChar w:fldCharType="separate"/>
      </w:r>
      <w:r w:rsidR="00EF5997">
        <w:pict w14:anchorId="318777B7">
          <v:shape id="_x0000_i1029" type="#_x0000_t75" alt="" style="width:237.75pt;height:424.5pt">
            <v:imagedata r:id="rId19" r:href="rId20"/>
          </v:shape>
        </w:pict>
      </w:r>
      <w:r w:rsidR="00EF5997">
        <w:fldChar w:fldCharType="end"/>
      </w:r>
      <w:r w:rsidR="00754AFF">
        <w:fldChar w:fldCharType="end"/>
      </w:r>
      <w:r>
        <w:fldChar w:fldCharType="end"/>
      </w:r>
    </w:p>
    <w:p w14:paraId="0140C371" w14:textId="77777777" w:rsidR="00A342E8" w:rsidRDefault="00A342E8" w:rsidP="00A342E8">
      <w:pPr>
        <w:pStyle w:val="Normlnweb"/>
        <w:jc w:val="center"/>
      </w:pPr>
      <w:r>
        <w:fldChar w:fldCharType="begin"/>
      </w:r>
      <w:r>
        <w:instrText xml:space="preserve"> INCLUDEPICTURE "C:\\Users\\Admin\\OneDrive - Střední průmyslová škola a Vyšší odborná škola, Chomutov, Školní 50, příspěvková organizace\\Obrázky\\ser.jpg" \* MERGEFORMATINET </w:instrText>
      </w:r>
      <w:r>
        <w:fldChar w:fldCharType="separate"/>
      </w:r>
      <w:r w:rsidR="00754AFF">
        <w:fldChar w:fldCharType="begin"/>
      </w:r>
      <w:r w:rsidR="00754AFF">
        <w:instrText xml:space="preserve"> INCLUDEPICTURE  "C:\\Users\\Admin\\OneDrive - Střední průmyslová škola a Vyšší odborná škola, Chomutov, Školní 50, příspěvková organizace\\Obrázky\\ser.jpg" \* MERGEFORMATINET </w:instrText>
      </w:r>
      <w:r w:rsidR="00754AFF">
        <w:fldChar w:fldCharType="separate"/>
      </w:r>
      <w:r w:rsidR="00EF5997">
        <w:fldChar w:fldCharType="begin"/>
      </w:r>
      <w:r w:rsidR="00EF5997">
        <w:instrText xml:space="preserve"> </w:instrText>
      </w:r>
      <w:r w:rsidR="00EF5997">
        <w:instrText>INCLUDEPICTURE  "C:\\Users\\Admin\\OneDrive - Střední průmyslová škola a Vyšší odborná škola, Chomutov, Školní 50, příspěvková organizace\\Obrázky\\ser.jpg" \* MERGEFORMATINET</w:instrText>
      </w:r>
      <w:r w:rsidR="00EF5997">
        <w:instrText xml:space="preserve"> </w:instrText>
      </w:r>
      <w:r w:rsidR="00EF5997">
        <w:fldChar w:fldCharType="separate"/>
      </w:r>
      <w:r w:rsidR="00EF5997">
        <w:pict w14:anchorId="53DA8583">
          <v:shape id="_x0000_i1030" type="#_x0000_t75" alt="" style="width:331.5pt;height:208.5pt">
            <v:imagedata r:id="rId21" r:href="rId22"/>
          </v:shape>
        </w:pict>
      </w:r>
      <w:r w:rsidR="00EF5997">
        <w:fldChar w:fldCharType="end"/>
      </w:r>
      <w:r w:rsidR="00754AFF">
        <w:fldChar w:fldCharType="end"/>
      </w:r>
      <w:r>
        <w:fldChar w:fldCharType="end"/>
      </w:r>
    </w:p>
    <w:p w14:paraId="2C324749" w14:textId="5DDD556B" w:rsidR="003E2D42" w:rsidRDefault="003E2D42" w:rsidP="00ED7960">
      <w:pPr>
        <w:pStyle w:val="Normlnweb"/>
        <w:jc w:val="center"/>
      </w:pPr>
      <w:r>
        <w:lastRenderedPageBreak/>
        <w:fldChar w:fldCharType="begin"/>
      </w:r>
      <w:r>
        <w:instrText xml:space="preserve"> INCLUDEPICTURE "C:\\Users\\Admin\\OneDrive - Střední průmyslová škola a Vyšší odborná škola, Chomutov, Školní 50, příspěvková organizace\\Obrázky\\ser.jpg" \* MERGEFORMATINET </w:instrText>
      </w:r>
      <w:r>
        <w:fldChar w:fldCharType="separate"/>
      </w:r>
      <w:r w:rsidR="00754AFF">
        <w:fldChar w:fldCharType="begin"/>
      </w:r>
      <w:r w:rsidR="00754AFF">
        <w:instrText xml:space="preserve"> INCLUDEPICTURE  "C:\\Users\\Admin\\OneDrive - Střední průmyslová škola a Vyšší odborná škola, Chomutov, Školní 50, příspěvková organizace\\Obrázky\\ser.jpg" \* MERGEFORMATINET </w:instrText>
      </w:r>
      <w:r w:rsidR="00754AFF">
        <w:fldChar w:fldCharType="separate"/>
      </w:r>
      <w:r w:rsidR="00EF5997">
        <w:fldChar w:fldCharType="begin"/>
      </w:r>
      <w:r w:rsidR="00EF5997">
        <w:instrText xml:space="preserve"> </w:instrText>
      </w:r>
      <w:r w:rsidR="00EF5997">
        <w:instrText>INCLUDEPICTURE  "C:\\Users\\Admin\\OneDrive - Střední průmyslová škola a Vyšší odborná škola, Chomutov, Školní 50, příspěvková organizace\\Obrázky\\ser.jpg" \* MERGEFORMATINET</w:instrText>
      </w:r>
      <w:r w:rsidR="00EF5997">
        <w:instrText xml:space="preserve"> </w:instrText>
      </w:r>
      <w:r w:rsidR="00EF5997">
        <w:fldChar w:fldCharType="separate"/>
      </w:r>
      <w:r w:rsidR="00EF5997">
        <w:pict w14:anchorId="6B11FD60">
          <v:shape id="_x0000_i1031" type="#_x0000_t75" alt="" style="width:381.75pt;height:345.75pt">
            <v:imagedata r:id="rId23" r:href="rId24"/>
          </v:shape>
        </w:pict>
      </w:r>
      <w:r w:rsidR="00EF5997">
        <w:fldChar w:fldCharType="end"/>
      </w:r>
      <w:r w:rsidR="00754AFF">
        <w:fldChar w:fldCharType="end"/>
      </w:r>
      <w:r>
        <w:fldChar w:fldCharType="end"/>
      </w:r>
    </w:p>
    <w:p w14:paraId="341E083F" w14:textId="5BCD12C2" w:rsidR="000E2354" w:rsidRDefault="00ED7960" w:rsidP="00ED7960">
      <w:pPr>
        <w:pStyle w:val="Normlnweb"/>
        <w:jc w:val="center"/>
      </w:pPr>
      <w:r>
        <w:fldChar w:fldCharType="begin"/>
      </w:r>
      <w:r>
        <w:instrText xml:space="preserve"> INCLUDEPICTURE "C:\\Users\\Admin\\OneDrive - Střední průmyslová škola a Vyšší odborná škola, Chomutov, Školní 50, příspěvková organizace\\Obrázky\\ser.jpg" \* MERGEFORMATINET </w:instrText>
      </w:r>
      <w:r>
        <w:fldChar w:fldCharType="separate"/>
      </w:r>
      <w:r w:rsidR="00754AFF">
        <w:fldChar w:fldCharType="begin"/>
      </w:r>
      <w:r w:rsidR="00754AFF">
        <w:instrText xml:space="preserve"> INCLUDEPICTURE  "C:\\Users\\Admin\\OneDrive - Střední průmyslová škola a Vyšší odborná škola, Chomutov, Školní 50, příspěvková organizace\\Obrázky\\ser.jpg" \* MERGEFORMATINET </w:instrText>
      </w:r>
      <w:r w:rsidR="00754AFF">
        <w:fldChar w:fldCharType="separate"/>
      </w:r>
      <w:r w:rsidR="00EF5997">
        <w:fldChar w:fldCharType="begin"/>
      </w:r>
      <w:r w:rsidR="00EF5997">
        <w:instrText xml:space="preserve"> </w:instrText>
      </w:r>
      <w:r w:rsidR="00EF5997">
        <w:instrText>INCLUDEPICTURE  "C:\\Users\\Admin\\OneDrive - Střední průmyslová škola a Vyšší odborná škola, Chomutov, Školní 50, příspěvková organizace\\Obrázky\\ser.jpg" \* MERGEFORMATINET</w:instrText>
      </w:r>
      <w:r w:rsidR="00EF5997">
        <w:instrText xml:space="preserve"> </w:instrText>
      </w:r>
      <w:r w:rsidR="00EF5997">
        <w:fldChar w:fldCharType="separate"/>
      </w:r>
      <w:r w:rsidR="00EF5997">
        <w:pict w14:anchorId="3C92EB3A">
          <v:shape id="_x0000_i1032" type="#_x0000_t75" alt="" style="width:4in;height:302.25pt">
            <v:imagedata r:id="rId25" r:href="rId26"/>
          </v:shape>
        </w:pict>
      </w:r>
      <w:r w:rsidR="00EF5997">
        <w:fldChar w:fldCharType="end"/>
      </w:r>
      <w:r w:rsidR="00754AFF">
        <w:fldChar w:fldCharType="end"/>
      </w:r>
      <w:r>
        <w:fldChar w:fldCharType="end"/>
      </w:r>
    </w:p>
    <w:p w14:paraId="3AB08660" w14:textId="77777777" w:rsidR="00D157CB" w:rsidRDefault="00FD6E68">
      <w:pPr>
        <w:pStyle w:val="definice"/>
      </w:pPr>
      <w:r>
        <w:lastRenderedPageBreak/>
        <w:t>Postup (principy řešení):</w:t>
      </w:r>
    </w:p>
    <w:p w14:paraId="36AFE546" w14:textId="6D500201" w:rsidR="000E2354" w:rsidRDefault="00212044" w:rsidP="00C81AA6">
      <w:pPr>
        <w:pStyle w:val="Zkladntextodsazen"/>
      </w:pPr>
      <w:r>
        <w:t xml:space="preserve">Konfigurace </w:t>
      </w:r>
      <w:proofErr w:type="spellStart"/>
      <w:r w:rsidR="003F746F">
        <w:t>USARTu</w:t>
      </w:r>
      <w:proofErr w:type="spellEnd"/>
      <w:r w:rsidR="003F746F">
        <w:t xml:space="preserve"> byla provedena dle </w:t>
      </w:r>
      <w:proofErr w:type="spellStart"/>
      <w:r w:rsidR="003F746F">
        <w:t>datasheetu</w:t>
      </w:r>
      <w:proofErr w:type="spellEnd"/>
      <w:r w:rsidR="009B5FC9">
        <w:t>:</w:t>
      </w:r>
    </w:p>
    <w:p w14:paraId="41E519F2" w14:textId="1C8999AE" w:rsidR="009B5FC9" w:rsidRDefault="00302E3D" w:rsidP="009B5FC9">
      <w:pPr>
        <w:pStyle w:val="Zkladntextodsazen"/>
        <w:numPr>
          <w:ilvl w:val="0"/>
          <w:numId w:val="6"/>
        </w:numPr>
      </w:pPr>
      <w:r>
        <w:t>V r</w:t>
      </w:r>
      <w:r w:rsidR="009B5FC9">
        <w:t>egistr</w:t>
      </w:r>
      <w:r>
        <w:t>u UCSR0B bylo nastaveno</w:t>
      </w:r>
      <w:r w:rsidR="0094110C">
        <w:t xml:space="preserve"> </w:t>
      </w:r>
      <w:r w:rsidR="009A71C5">
        <w:t>přepnutí RX a TX ze standartního provozu na USART</w:t>
      </w:r>
    </w:p>
    <w:p w14:paraId="7C02E211" w14:textId="100B5D9B" w:rsidR="009A71C5" w:rsidRDefault="009A71C5" w:rsidP="009B5FC9">
      <w:pPr>
        <w:pStyle w:val="Zkladntextodsazen"/>
        <w:numPr>
          <w:ilvl w:val="0"/>
          <w:numId w:val="6"/>
        </w:numPr>
      </w:pPr>
      <w:r>
        <w:t xml:space="preserve">V registru UCSR0C </w:t>
      </w:r>
      <w:r w:rsidR="0094110C">
        <w:t>bylo nastaveno že datové slovo bude mít šířku 8 bitů</w:t>
      </w:r>
    </w:p>
    <w:p w14:paraId="207095DF" w14:textId="3ACEF82C" w:rsidR="00BA3EC6" w:rsidRDefault="007D64C4" w:rsidP="009B5FC9">
      <w:pPr>
        <w:pStyle w:val="Zkladntextodsazen"/>
        <w:numPr>
          <w:ilvl w:val="0"/>
          <w:numId w:val="6"/>
        </w:numPr>
      </w:pPr>
      <w:r>
        <w:t xml:space="preserve">Pro námi využívanou hodnotu frekvence CPU a </w:t>
      </w:r>
      <w:proofErr w:type="spellStart"/>
      <w:r>
        <w:t>baudové</w:t>
      </w:r>
      <w:proofErr w:type="spellEnd"/>
      <w:r>
        <w:t xml:space="preserve"> rychlosti </w:t>
      </w:r>
      <w:r w:rsidR="00F35872">
        <w:t xml:space="preserve">byla z tabulky odečtena potřebná hodnota </w:t>
      </w:r>
      <w:r w:rsidR="00BD7FE2">
        <w:t>pro nastavení registrů UBRR0H a UBRR0L</w:t>
      </w:r>
    </w:p>
    <w:p w14:paraId="522B9CE6" w14:textId="5BD6EE9A" w:rsidR="00BD7FE2" w:rsidRDefault="00F914E8" w:rsidP="009B5FC9">
      <w:pPr>
        <w:pStyle w:val="Zkladntextodsazen"/>
        <w:numPr>
          <w:ilvl w:val="0"/>
          <w:numId w:val="6"/>
        </w:numPr>
      </w:pPr>
      <w:r>
        <w:t xml:space="preserve">Pro čtení je využit registr </w:t>
      </w:r>
      <w:r w:rsidR="00A2317D">
        <w:t xml:space="preserve">UCSR0A </w:t>
      </w:r>
      <w:r w:rsidR="008648E3">
        <w:t xml:space="preserve">kde bit </w:t>
      </w:r>
      <w:r w:rsidR="00CC3E3B">
        <w:t xml:space="preserve">RXC0 </w:t>
      </w:r>
      <w:r w:rsidR="00135764">
        <w:t>indikuje,</w:t>
      </w:r>
      <w:r w:rsidR="00CC3E3B">
        <w:t xml:space="preserve"> zda byl </w:t>
      </w:r>
      <w:proofErr w:type="spellStart"/>
      <w:r w:rsidR="00CC3E3B">
        <w:t>přijmut</w:t>
      </w:r>
      <w:proofErr w:type="spellEnd"/>
      <w:r w:rsidR="00CC3E3B">
        <w:t xml:space="preserve"> kompletní znak</w:t>
      </w:r>
      <w:r w:rsidR="001D60BB">
        <w:t xml:space="preserve">, který nahrajeme z bitu </w:t>
      </w:r>
      <w:r w:rsidR="00145DFE">
        <w:t>UDR0</w:t>
      </w:r>
    </w:p>
    <w:p w14:paraId="4C0FCB7C" w14:textId="38FAFB97" w:rsidR="00135764" w:rsidRDefault="00135764" w:rsidP="009B5FC9">
      <w:pPr>
        <w:pStyle w:val="Zkladntextodsazen"/>
        <w:numPr>
          <w:ilvl w:val="0"/>
          <w:numId w:val="6"/>
        </w:numPr>
      </w:pPr>
      <w:r>
        <w:t xml:space="preserve">Pro zobrazování znaků na displej využijeme </w:t>
      </w:r>
      <w:r w:rsidR="00151BC8">
        <w:t>přerušení, a to přetečení TIMERu0</w:t>
      </w:r>
    </w:p>
    <w:p w14:paraId="143EA65F" w14:textId="3F49F3DA" w:rsidR="00151BC8" w:rsidRDefault="00A918BA" w:rsidP="009B5FC9">
      <w:pPr>
        <w:pStyle w:val="Zkladntextodsazen"/>
        <w:numPr>
          <w:ilvl w:val="0"/>
          <w:numId w:val="6"/>
        </w:numPr>
      </w:pPr>
      <w:r>
        <w:t xml:space="preserve">Pro </w:t>
      </w:r>
      <w:r w:rsidR="005E71E4">
        <w:t>odesílání</w:t>
      </w:r>
      <w:r>
        <w:t xml:space="preserve"> znaků byla po</w:t>
      </w:r>
      <w:r w:rsidR="005E71E4">
        <w:t xml:space="preserve">užita třída </w:t>
      </w:r>
      <w:proofErr w:type="spellStart"/>
      <w:r w:rsidR="005E71E4">
        <w:t>SerialPort</w:t>
      </w:r>
      <w:proofErr w:type="spellEnd"/>
      <w:r w:rsidR="00EC71CA">
        <w:t xml:space="preserve"> pomocí které </w:t>
      </w:r>
      <w:r w:rsidR="00850B88">
        <w:t xml:space="preserve">lze vybrat port, nastavit </w:t>
      </w:r>
      <w:proofErr w:type="spellStart"/>
      <w:r w:rsidR="00850B88">
        <w:t>baudovou</w:t>
      </w:r>
      <w:proofErr w:type="spellEnd"/>
      <w:r w:rsidR="00850B88">
        <w:t xml:space="preserve"> rychlost, otevřít komunikaci a odesílat data</w:t>
      </w:r>
    </w:p>
    <w:p w14:paraId="466EEAA6" w14:textId="77777777" w:rsidR="000E2354" w:rsidRDefault="000E2354" w:rsidP="000E2354">
      <w:pPr>
        <w:pStyle w:val="definice"/>
      </w:pPr>
    </w:p>
    <w:p w14:paraId="69F806E4" w14:textId="77777777" w:rsidR="00D157CB" w:rsidRDefault="00FD6E68">
      <w:pPr>
        <w:pStyle w:val="definice"/>
      </w:pPr>
      <w:r>
        <w:t>Výpis programu:</w:t>
      </w:r>
    </w:p>
    <w:p w14:paraId="6B2D3DC1" w14:textId="4A064C28" w:rsidR="00D157CB" w:rsidRDefault="00AF56CD">
      <w:pPr>
        <w:pStyle w:val="Zkladntextodsazen"/>
      </w:pPr>
      <w:r>
        <w:t>-Viz příloh</w:t>
      </w:r>
      <w:r w:rsidR="00BB393B">
        <w:t>y</w:t>
      </w:r>
    </w:p>
    <w:p w14:paraId="41A708A7" w14:textId="77777777" w:rsidR="00D157CB" w:rsidRDefault="00FD6E68">
      <w:pPr>
        <w:pStyle w:val="definice"/>
      </w:pPr>
      <w:r>
        <w:t>Komentář k programu:</w:t>
      </w:r>
    </w:p>
    <w:p w14:paraId="2882906A" w14:textId="4584CA4A" w:rsidR="00D157CB" w:rsidRDefault="00910DF9" w:rsidP="005F14CB">
      <w:pPr>
        <w:pStyle w:val="Zkladntextodsazen"/>
      </w:pPr>
      <w:r>
        <w:t>-</w:t>
      </w:r>
      <w:r w:rsidR="000C5736">
        <w:t>Viz výpis programu</w:t>
      </w:r>
    </w:p>
    <w:p w14:paraId="33EB02C2" w14:textId="77777777" w:rsidR="00D157CB" w:rsidRDefault="00FD6E68">
      <w:pPr>
        <w:pStyle w:val="definice"/>
      </w:pPr>
      <w:r>
        <w:t>Závěr:</w:t>
      </w:r>
    </w:p>
    <w:p w14:paraId="59D5948E" w14:textId="0A561A69" w:rsidR="00D157CB" w:rsidRPr="005F0844" w:rsidRDefault="00575748">
      <w:pPr>
        <w:pStyle w:val="Zkladntextodsazen"/>
        <w:rPr>
          <w:color w:val="000000" w:themeColor="text1"/>
        </w:rPr>
      </w:pPr>
      <w:r w:rsidRPr="005F0844">
        <w:rPr>
          <w:color w:val="000000" w:themeColor="text1"/>
        </w:rPr>
        <w:t xml:space="preserve">Byla ověřena vyzkoušena pouze funkčnost </w:t>
      </w:r>
      <w:r w:rsidR="00F1334E" w:rsidRPr="005F0844">
        <w:rPr>
          <w:color w:val="000000" w:themeColor="text1"/>
        </w:rPr>
        <w:t>programu pro odesílání v jazyce C</w:t>
      </w:r>
      <w:r w:rsidR="00F1334E" w:rsidRPr="005F084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# </w:t>
      </w:r>
      <w:r w:rsidR="00055A78" w:rsidRPr="005F084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 funkce pro čtení odeslané hodnoty v jazyce C, ob</w:t>
      </w:r>
      <w:r w:rsidR="00385E67" w:rsidRPr="005F084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a tyto programy byly funkční, </w:t>
      </w:r>
      <w:r w:rsidR="00AB3A21" w:rsidRPr="005F084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jediné,</w:t>
      </w:r>
      <w:r w:rsidR="00385E67" w:rsidRPr="005F084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co nebylo otestováno bylo </w:t>
      </w:r>
      <w:r w:rsidR="0077029F" w:rsidRPr="005F084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zobrazování</w:t>
      </w:r>
      <w:r w:rsidR="005F0844" w:rsidRPr="005F084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přečtených znaků na</w:t>
      </w:r>
      <w:r w:rsidR="0077029F" w:rsidRPr="005F084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maticov</w:t>
      </w:r>
      <w:r w:rsidR="005F0844" w:rsidRPr="005F084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ý</w:t>
      </w:r>
      <w:r w:rsidR="0077029F" w:rsidRPr="005F084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displej</w:t>
      </w:r>
      <w:r w:rsidR="005F0844" w:rsidRPr="005F084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71B101BF" w14:textId="77777777" w:rsidR="00D157CB" w:rsidRPr="005F0844" w:rsidRDefault="00FD6E68">
      <w:pPr>
        <w:pStyle w:val="definice"/>
        <w:rPr>
          <w:color w:val="000000" w:themeColor="text1"/>
        </w:rPr>
      </w:pPr>
      <w:r w:rsidRPr="005F0844">
        <w:rPr>
          <w:color w:val="000000" w:themeColor="text1"/>
        </w:rPr>
        <w:t>Přílohy:</w:t>
      </w:r>
    </w:p>
    <w:p w14:paraId="2E9CE763" w14:textId="584D445D" w:rsidR="00D157CB" w:rsidRPr="005F0844" w:rsidRDefault="0000464C">
      <w:pPr>
        <w:pStyle w:val="Zkladntextodsazen"/>
        <w:rPr>
          <w:color w:val="000000" w:themeColor="text1"/>
        </w:rPr>
      </w:pPr>
      <w:r w:rsidRPr="005F0844">
        <w:rPr>
          <w:color w:val="000000" w:themeColor="text1"/>
        </w:rPr>
        <w:t>-Výpis programu (</w:t>
      </w:r>
      <w:r w:rsidR="00875F87" w:rsidRPr="005F0844">
        <w:rPr>
          <w:color w:val="000000" w:themeColor="text1"/>
        </w:rPr>
        <w:t>5</w:t>
      </w:r>
      <w:r w:rsidRPr="005F0844">
        <w:rPr>
          <w:color w:val="000000" w:themeColor="text1"/>
        </w:rPr>
        <w:t xml:space="preserve"> strá</w:t>
      </w:r>
      <w:r w:rsidR="002069A6" w:rsidRPr="005F0844">
        <w:rPr>
          <w:color w:val="000000" w:themeColor="text1"/>
        </w:rPr>
        <w:t>n</w:t>
      </w:r>
      <w:r w:rsidR="008B373E" w:rsidRPr="005F0844">
        <w:rPr>
          <w:color w:val="000000" w:themeColor="text1"/>
        </w:rPr>
        <w:t>ek</w:t>
      </w:r>
      <w:r w:rsidRPr="005F0844">
        <w:rPr>
          <w:color w:val="000000" w:themeColor="text1"/>
        </w:rPr>
        <w:t>)</w:t>
      </w:r>
    </w:p>
    <w:p w14:paraId="0806AD86" w14:textId="77777777" w:rsidR="00BE1151" w:rsidRPr="005F0844" w:rsidRDefault="00BE1151" w:rsidP="00B76FCB">
      <w:pPr>
        <w:pStyle w:val="Zkladntextodsazen"/>
        <w:ind w:left="1003"/>
        <w:rPr>
          <w:color w:val="000000" w:themeColor="text1"/>
          <w:sz w:val="20"/>
          <w:szCs w:val="20"/>
        </w:rPr>
      </w:pPr>
    </w:p>
    <w:p w14:paraId="2223A763" w14:textId="77777777" w:rsidR="00BE1151" w:rsidRPr="005F0844" w:rsidRDefault="00BE1151" w:rsidP="00B76FCB">
      <w:pPr>
        <w:pStyle w:val="Zkladntextodsazen"/>
        <w:ind w:left="1003"/>
        <w:rPr>
          <w:color w:val="000000" w:themeColor="text1"/>
          <w:sz w:val="20"/>
          <w:szCs w:val="20"/>
        </w:rPr>
      </w:pPr>
    </w:p>
    <w:p w14:paraId="44A0D182" w14:textId="77777777" w:rsidR="00BE1151" w:rsidRPr="005F0844" w:rsidRDefault="00BE1151" w:rsidP="00B76FCB">
      <w:pPr>
        <w:pStyle w:val="Zkladntextodsazen"/>
        <w:ind w:left="1003"/>
        <w:rPr>
          <w:color w:val="000000" w:themeColor="text1"/>
          <w:sz w:val="20"/>
          <w:szCs w:val="20"/>
        </w:rPr>
      </w:pPr>
    </w:p>
    <w:p w14:paraId="44292605" w14:textId="77777777" w:rsidR="00BE1151" w:rsidRPr="005F0844" w:rsidRDefault="00BE1151" w:rsidP="00B76FCB">
      <w:pPr>
        <w:pStyle w:val="Zkladntextodsazen"/>
        <w:ind w:left="1003"/>
        <w:rPr>
          <w:color w:val="000000" w:themeColor="text1"/>
          <w:sz w:val="20"/>
          <w:szCs w:val="20"/>
        </w:rPr>
      </w:pPr>
    </w:p>
    <w:p w14:paraId="4F2D2D17" w14:textId="77777777" w:rsidR="000E2354" w:rsidRPr="005F0844" w:rsidRDefault="000E2354" w:rsidP="00B76FCB">
      <w:pPr>
        <w:pStyle w:val="Zkladntextodsazen"/>
        <w:ind w:left="1003"/>
        <w:rPr>
          <w:color w:val="000000" w:themeColor="text1"/>
          <w:sz w:val="20"/>
          <w:szCs w:val="20"/>
        </w:rPr>
      </w:pPr>
    </w:p>
    <w:p w14:paraId="71E54D40" w14:textId="77777777" w:rsidR="000E2354" w:rsidRPr="005F0844" w:rsidRDefault="000E2354" w:rsidP="00B76FCB">
      <w:pPr>
        <w:pStyle w:val="Zkladntextodsazen"/>
        <w:ind w:left="1003"/>
        <w:rPr>
          <w:color w:val="000000" w:themeColor="text1"/>
          <w:sz w:val="20"/>
          <w:szCs w:val="20"/>
        </w:rPr>
      </w:pPr>
    </w:p>
    <w:p w14:paraId="7849EF2A" w14:textId="77777777" w:rsidR="000E2354" w:rsidRPr="005F0844" w:rsidRDefault="000E2354" w:rsidP="00B76FCB">
      <w:pPr>
        <w:pStyle w:val="Zkladntextodsazen"/>
        <w:ind w:left="1003"/>
        <w:rPr>
          <w:color w:val="000000" w:themeColor="text1"/>
          <w:sz w:val="20"/>
          <w:szCs w:val="20"/>
        </w:rPr>
      </w:pPr>
    </w:p>
    <w:p w14:paraId="23EB2769" w14:textId="77777777" w:rsidR="000E2354" w:rsidRPr="005F0844" w:rsidRDefault="000E2354" w:rsidP="00B76FCB">
      <w:pPr>
        <w:pStyle w:val="Zkladntextodsazen"/>
        <w:ind w:left="1003"/>
        <w:rPr>
          <w:color w:val="000000" w:themeColor="text1"/>
          <w:sz w:val="20"/>
          <w:szCs w:val="20"/>
        </w:rPr>
      </w:pPr>
    </w:p>
    <w:p w14:paraId="186A9464" w14:textId="77777777" w:rsidR="000E2354" w:rsidRPr="005F0844" w:rsidRDefault="000E2354" w:rsidP="00B76FCB">
      <w:pPr>
        <w:pStyle w:val="Zkladntextodsazen"/>
        <w:ind w:left="1003"/>
        <w:rPr>
          <w:color w:val="000000" w:themeColor="text1"/>
          <w:sz w:val="20"/>
          <w:szCs w:val="20"/>
        </w:rPr>
      </w:pPr>
    </w:p>
    <w:p w14:paraId="56715FA7" w14:textId="77777777" w:rsidR="000E2354" w:rsidRPr="005F0844" w:rsidRDefault="000E2354" w:rsidP="00B76FCB">
      <w:pPr>
        <w:pStyle w:val="Zkladntextodsazen"/>
        <w:ind w:left="1003"/>
        <w:rPr>
          <w:color w:val="000000" w:themeColor="text1"/>
          <w:sz w:val="20"/>
          <w:szCs w:val="20"/>
        </w:rPr>
      </w:pPr>
    </w:p>
    <w:p w14:paraId="0EA1B1DA" w14:textId="77777777" w:rsidR="000E2354" w:rsidRPr="005F0844" w:rsidRDefault="000E2354" w:rsidP="00B76FCB">
      <w:pPr>
        <w:pStyle w:val="Zkladntextodsazen"/>
        <w:ind w:left="1003"/>
        <w:rPr>
          <w:color w:val="000000" w:themeColor="text1"/>
          <w:sz w:val="20"/>
          <w:szCs w:val="20"/>
        </w:rPr>
      </w:pPr>
    </w:p>
    <w:p w14:paraId="249AFB9D" w14:textId="77777777" w:rsidR="000E2354" w:rsidRPr="005F0844" w:rsidRDefault="000E2354" w:rsidP="00B76FCB">
      <w:pPr>
        <w:pStyle w:val="Zkladntextodsazen"/>
        <w:ind w:left="1003"/>
        <w:rPr>
          <w:color w:val="000000" w:themeColor="text1"/>
          <w:sz w:val="20"/>
          <w:szCs w:val="20"/>
        </w:rPr>
      </w:pPr>
    </w:p>
    <w:p w14:paraId="46849105" w14:textId="77777777" w:rsidR="000E2354" w:rsidRPr="005F0844" w:rsidRDefault="000E2354" w:rsidP="00B76FCB">
      <w:pPr>
        <w:pStyle w:val="Zkladntextodsazen"/>
        <w:ind w:left="1003"/>
        <w:rPr>
          <w:color w:val="000000" w:themeColor="text1"/>
          <w:sz w:val="20"/>
          <w:szCs w:val="20"/>
        </w:rPr>
      </w:pPr>
    </w:p>
    <w:p w14:paraId="5FC72E83" w14:textId="77777777" w:rsidR="000E2354" w:rsidRPr="005F0844" w:rsidRDefault="000E2354" w:rsidP="00B76FCB">
      <w:pPr>
        <w:pStyle w:val="Zkladntextodsazen"/>
        <w:ind w:left="1003"/>
        <w:rPr>
          <w:color w:val="000000" w:themeColor="text1"/>
          <w:sz w:val="20"/>
          <w:szCs w:val="20"/>
        </w:rPr>
      </w:pPr>
    </w:p>
    <w:p w14:paraId="5D597A0B" w14:textId="77777777" w:rsidR="000E2354" w:rsidRPr="005F0844" w:rsidRDefault="000E2354" w:rsidP="00B76FCB">
      <w:pPr>
        <w:pStyle w:val="Zkladntextodsazen"/>
        <w:ind w:left="1003"/>
        <w:rPr>
          <w:color w:val="000000" w:themeColor="text1"/>
          <w:sz w:val="20"/>
          <w:szCs w:val="20"/>
        </w:rPr>
      </w:pPr>
    </w:p>
    <w:p w14:paraId="762AD596" w14:textId="77777777" w:rsidR="000E2354" w:rsidRPr="005F0844" w:rsidRDefault="000E2354" w:rsidP="00B76FCB">
      <w:pPr>
        <w:pStyle w:val="Zkladntextodsazen"/>
        <w:ind w:left="1003"/>
        <w:rPr>
          <w:color w:val="000000" w:themeColor="text1"/>
          <w:sz w:val="20"/>
          <w:szCs w:val="20"/>
        </w:rPr>
      </w:pPr>
    </w:p>
    <w:p w14:paraId="08ECFCBF" w14:textId="77777777" w:rsidR="000E2354" w:rsidRPr="005F0844" w:rsidRDefault="000E2354" w:rsidP="00B76FCB">
      <w:pPr>
        <w:pStyle w:val="Zkladntextodsazen"/>
        <w:ind w:left="1003"/>
        <w:rPr>
          <w:color w:val="000000" w:themeColor="text1"/>
          <w:sz w:val="20"/>
          <w:szCs w:val="20"/>
        </w:rPr>
      </w:pPr>
    </w:p>
    <w:p w14:paraId="1A4655C2" w14:textId="77777777" w:rsidR="000E2354" w:rsidRPr="005F0844" w:rsidRDefault="000E2354" w:rsidP="00B76FCB">
      <w:pPr>
        <w:pStyle w:val="Zkladntextodsazen"/>
        <w:ind w:left="1003"/>
        <w:rPr>
          <w:color w:val="000000" w:themeColor="text1"/>
          <w:sz w:val="20"/>
          <w:szCs w:val="20"/>
        </w:rPr>
      </w:pPr>
    </w:p>
    <w:p w14:paraId="3B188331" w14:textId="77777777" w:rsidR="000E2354" w:rsidRDefault="000E2354" w:rsidP="00C11DEA">
      <w:pPr>
        <w:pStyle w:val="Zkladntextodsazen"/>
        <w:ind w:left="0"/>
        <w:rPr>
          <w:color w:val="000000" w:themeColor="text1"/>
          <w:sz w:val="20"/>
          <w:szCs w:val="20"/>
        </w:rPr>
      </w:pPr>
    </w:p>
    <w:p w14:paraId="391CE192" w14:textId="77777777" w:rsidR="00F2587B" w:rsidRDefault="00F2587B" w:rsidP="00C11DEA">
      <w:pPr>
        <w:pStyle w:val="Zkladntextodsazen"/>
        <w:ind w:left="0"/>
        <w:rPr>
          <w:color w:val="000000" w:themeColor="text1"/>
          <w:sz w:val="20"/>
          <w:szCs w:val="20"/>
        </w:rPr>
      </w:pPr>
    </w:p>
    <w:p w14:paraId="62800E1F" w14:textId="77777777" w:rsidR="00F2587B" w:rsidRDefault="00F2587B" w:rsidP="00C11DEA">
      <w:pPr>
        <w:pStyle w:val="Zkladntextodsazen"/>
        <w:ind w:left="0"/>
        <w:rPr>
          <w:color w:val="000000" w:themeColor="text1"/>
          <w:sz w:val="20"/>
          <w:szCs w:val="20"/>
        </w:rPr>
      </w:pPr>
    </w:p>
    <w:p w14:paraId="50B62680" w14:textId="77777777" w:rsidR="00F2587B" w:rsidRPr="005F0844" w:rsidRDefault="00F2587B" w:rsidP="00C11DEA">
      <w:pPr>
        <w:pStyle w:val="Zkladntextodsazen"/>
        <w:ind w:left="0"/>
        <w:rPr>
          <w:color w:val="000000" w:themeColor="text1"/>
          <w:sz w:val="20"/>
          <w:szCs w:val="20"/>
        </w:rPr>
      </w:pPr>
    </w:p>
    <w:p w14:paraId="2F13FB16" w14:textId="2251FE85" w:rsidR="00ED7960" w:rsidRPr="005F0844" w:rsidRDefault="00ED7960" w:rsidP="00B76FCB">
      <w:pPr>
        <w:pStyle w:val="Zkladntextodsazen"/>
        <w:ind w:left="1003"/>
        <w:rPr>
          <w:color w:val="000000" w:themeColor="text1"/>
          <w:sz w:val="22"/>
          <w:szCs w:val="22"/>
        </w:rPr>
      </w:pPr>
      <w:r w:rsidRPr="005F0844">
        <w:rPr>
          <w:color w:val="000000" w:themeColor="text1"/>
          <w:sz w:val="22"/>
          <w:szCs w:val="22"/>
        </w:rPr>
        <w:lastRenderedPageBreak/>
        <w:t>C</w:t>
      </w:r>
      <w:r w:rsidR="00AA48A7" w:rsidRPr="005F084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# kód:</w:t>
      </w:r>
    </w:p>
    <w:p w14:paraId="385395EA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using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System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;</w:t>
      </w:r>
    </w:p>
    <w:p w14:paraId="79AB0E3E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using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System.Collections.Generic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;</w:t>
      </w:r>
    </w:p>
    <w:p w14:paraId="324E515E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using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System.ComponentModel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;</w:t>
      </w:r>
    </w:p>
    <w:p w14:paraId="01944BE8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using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System.Data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;</w:t>
      </w:r>
    </w:p>
    <w:p w14:paraId="3130C512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using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System.Drawing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;</w:t>
      </w:r>
    </w:p>
    <w:p w14:paraId="37050973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using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System.IO.Ports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;</w:t>
      </w:r>
    </w:p>
    <w:p w14:paraId="574851D0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using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System.Linq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;</w:t>
      </w:r>
    </w:p>
    <w:p w14:paraId="0C77703B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using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System.Text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;</w:t>
      </w:r>
    </w:p>
    <w:p w14:paraId="5D194ED7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using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System.Threading.Tasks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;</w:t>
      </w:r>
    </w:p>
    <w:p w14:paraId="2EF26BEB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using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System.Windows.Forms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;</w:t>
      </w:r>
    </w:p>
    <w:p w14:paraId="2522D9BC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</w:p>
    <w:p w14:paraId="4507C016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namespace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seriova_komunikace</w:t>
      </w:r>
      <w:proofErr w:type="spellEnd"/>
    </w:p>
    <w:p w14:paraId="5560EE13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{</w:t>
      </w:r>
    </w:p>
    <w:p w14:paraId="029A1FD4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public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partial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class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Form1 :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Form</w:t>
      </w:r>
      <w:proofErr w:type="spellEnd"/>
    </w:p>
    <w:p w14:paraId="6DC3C215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{</w:t>
      </w:r>
    </w:p>
    <w:p w14:paraId="09F99712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public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TextBox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[] displej =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new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TextBox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[8];</w:t>
      </w:r>
    </w:p>
    <w:p w14:paraId="47254642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SerialPort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port;</w:t>
      </w:r>
    </w:p>
    <w:p w14:paraId="7C053F12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string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adresa_portu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= "COM3";</w:t>
      </w:r>
    </w:p>
    <w:p w14:paraId="7051815C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int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baud = 9600;</w:t>
      </w:r>
    </w:p>
    <w:p w14:paraId="01DC8EF3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public Form1()</w:t>
      </w:r>
    </w:p>
    <w:p w14:paraId="0564C2BE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{</w:t>
      </w:r>
    </w:p>
    <w:p w14:paraId="058FAAED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</w:t>
      </w:r>
    </w:p>
    <w:p w14:paraId="739CFD88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InitializeComponent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();</w:t>
      </w:r>
    </w:p>
    <w:p w14:paraId="68B74B3C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//načtení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textboxů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do pole</w:t>
      </w:r>
    </w:p>
    <w:p w14:paraId="5ACE2745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displej[0] = textBox2;</w:t>
      </w:r>
    </w:p>
    <w:p w14:paraId="31C5602D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displej[1] = textBox3;</w:t>
      </w:r>
    </w:p>
    <w:p w14:paraId="7C077D94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displej[2] = textBox4;</w:t>
      </w:r>
    </w:p>
    <w:p w14:paraId="466991CC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displej[3] = textBox5;</w:t>
      </w:r>
    </w:p>
    <w:p w14:paraId="5B0B22D6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displej[4] = textBox6;</w:t>
      </w:r>
    </w:p>
    <w:p w14:paraId="554462E1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displej[5] = textBox7;</w:t>
      </w:r>
    </w:p>
    <w:p w14:paraId="3B92243C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displej[6] = textBox8;</w:t>
      </w:r>
    </w:p>
    <w:p w14:paraId="7084EB1C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displej[7] = textBox9;</w:t>
      </w:r>
    </w:p>
    <w:p w14:paraId="363C7ECB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if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(port ==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null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)</w:t>
      </w:r>
    </w:p>
    <w:p w14:paraId="49D901B2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{</w:t>
      </w:r>
    </w:p>
    <w:p w14:paraId="2522DC3D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  //vybrání výstupního portu a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baudové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rychlosti</w:t>
      </w:r>
    </w:p>
    <w:p w14:paraId="4567CA14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  port =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new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SerialPort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(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adresa_portu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, baud); </w:t>
      </w:r>
    </w:p>
    <w:p w14:paraId="39C04AC4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  //otevření portu</w:t>
      </w:r>
    </w:p>
    <w:p w14:paraId="21011174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 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port.Open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();</w:t>
      </w:r>
    </w:p>
    <w:p w14:paraId="41075739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}</w:t>
      </w:r>
    </w:p>
    <w:p w14:paraId="51A9F581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}</w:t>
      </w:r>
    </w:p>
    <w:p w14:paraId="003C40DD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int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cteni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()</w:t>
      </w:r>
    </w:p>
    <w:p w14:paraId="22912073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{ </w:t>
      </w:r>
    </w:p>
    <w:p w14:paraId="34969E2B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int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cislo;</w:t>
      </w:r>
    </w:p>
    <w:p w14:paraId="113E96F0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string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nacteny_znak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;</w:t>
      </w:r>
    </w:p>
    <w:p w14:paraId="29313B52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//načtení řetězce z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textboxu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pro zadávání čísla do proměnné</w:t>
      </w:r>
    </w:p>
    <w:p w14:paraId="60BD933A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nacteny_znak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= textBox1.Text;</w:t>
      </w:r>
    </w:p>
    <w:p w14:paraId="09FD12F9" w14:textId="77777777" w:rsid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//pokud je načtený řetězec číslo pak tento řetězec převede na </w:t>
      </w:r>
    </w:p>
    <w:p w14:paraId="63C5FB20" w14:textId="0112D804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//</w:t>
      </w: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celé číslo </w:t>
      </w:r>
    </w:p>
    <w:p w14:paraId="3D3FD969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if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(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int.TryParse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(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nacteny_znak,out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cislo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))</w:t>
      </w:r>
    </w:p>
    <w:p w14:paraId="5584625E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//vrátí toto číslo a ukončí funkci</w:t>
      </w:r>
    </w:p>
    <w:p w14:paraId="52BE8617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{ return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cislo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; }</w:t>
      </w:r>
    </w:p>
    <w:p w14:paraId="722B074E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//pokud zadaný řetězec není číslo pak vrátí -1 a ukončí funkci</w:t>
      </w:r>
    </w:p>
    <w:p w14:paraId="77C42B33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else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return -1;</w:t>
      </w:r>
    </w:p>
    <w:p w14:paraId="3BBA4B13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}</w:t>
      </w:r>
    </w:p>
    <w:p w14:paraId="4ED06FD1" w14:textId="77777777" w:rsid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</w:t>
      </w:r>
    </w:p>
    <w:p w14:paraId="20AD0EC9" w14:textId="77777777" w:rsid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</w:p>
    <w:p w14:paraId="3603F449" w14:textId="77777777" w:rsid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</w:p>
    <w:p w14:paraId="74DEE201" w14:textId="2A1D02DF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lastRenderedPageBreak/>
        <w:t>private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void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button1_Click(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object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sender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,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EventArgs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e)</w:t>
      </w:r>
    </w:p>
    <w:p w14:paraId="259132DB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{</w:t>
      </w:r>
    </w:p>
    <w:p w14:paraId="4E58C404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//pokud se jedná o celé číslo 0 až 9</w:t>
      </w:r>
    </w:p>
    <w:p w14:paraId="3E6499BB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if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((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cteni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() &lt;= 9) &amp;&amp; (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cteni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() &gt;= 0))</w:t>
      </w:r>
    </w:p>
    <w:p w14:paraId="346A7154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{</w:t>
      </w:r>
    </w:p>
    <w:p w14:paraId="728A678C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   //posun čísel v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textboxech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pro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zobratování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stavu displeje</w:t>
      </w:r>
    </w:p>
    <w:p w14:paraId="42B3635D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  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for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(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int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i = 7; i &gt; 0; i--)</w:t>
      </w:r>
    </w:p>
    <w:p w14:paraId="76F7CA36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   {</w:t>
      </w:r>
    </w:p>
    <w:p w14:paraId="1B157B3F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       displej[i].Text = displej[i-1].Text;</w:t>
      </w:r>
    </w:p>
    <w:p w14:paraId="2225DCA8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   </w:t>
      </w:r>
    </w:p>
    <w:p w14:paraId="218ED86C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   }</w:t>
      </w:r>
    </w:p>
    <w:p w14:paraId="00117457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   //odesláni hodnoty na výstup</w:t>
      </w:r>
    </w:p>
    <w:p w14:paraId="38A8DD8F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  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port.Write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(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cteni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().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ToString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());</w:t>
      </w:r>
    </w:p>
    <w:p w14:paraId="41489A61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   //zapsání do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listboxu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co bylo právě provedeno</w:t>
      </w:r>
    </w:p>
    <w:p w14:paraId="19576424" w14:textId="61730A74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listBox1.Items.Add("Bylo odesláno číslo " +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cteni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().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ToString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());</w:t>
      </w:r>
    </w:p>
    <w:p w14:paraId="48A977F1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   //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zapsní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čísla do prvního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textboxu</w:t>
      </w:r>
      <w:proofErr w:type="spellEnd"/>
    </w:p>
    <w:p w14:paraId="286B419A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   textBox2.Text =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Convert.ToString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(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cteni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()); </w:t>
      </w:r>
    </w:p>
    <w:p w14:paraId="35C07DBF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}</w:t>
      </w:r>
    </w:p>
    <w:p w14:paraId="34A4E932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//jinak se jedná o neočekávaný znak</w:t>
      </w:r>
    </w:p>
    <w:p w14:paraId="3592F0B7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else</w:t>
      </w:r>
      <w:proofErr w:type="spellEnd"/>
    </w:p>
    <w:p w14:paraId="6129763E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{</w:t>
      </w:r>
    </w:p>
    <w:p w14:paraId="71CE7631" w14:textId="77777777" w:rsidR="00E87449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    //zapsání do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listboxu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co bylo právě provedeno</w:t>
      </w:r>
    </w:p>
    <w:p w14:paraId="31B734FF" w14:textId="26CD03AC" w:rsidR="00E87449" w:rsidRDefault="00E87449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</w:t>
      </w:r>
      <w:r w:rsidR="001C68DA"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</w:t>
      </w:r>
      <w:r w:rsidR="001C68DA"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listBox1.Items.Add</w:t>
      </w:r>
    </w:p>
    <w:p w14:paraId="2EA4935E" w14:textId="6740883B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("Byl zadán neočekávaný znak, zadejte prosím celé číslo 0 až 9");</w:t>
      </w:r>
    </w:p>
    <w:p w14:paraId="7AB64AFF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}</w:t>
      </w:r>
    </w:p>
    <w:p w14:paraId="3E680E46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//vymazání </w:t>
      </w:r>
      <w:proofErr w:type="spellStart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textboxu</w:t>
      </w:r>
      <w:proofErr w:type="spellEnd"/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pro zadávání čísla</w:t>
      </w:r>
    </w:p>
    <w:p w14:paraId="38F8742A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textBox1.Clear();</w:t>
      </w:r>
    </w:p>
    <w:p w14:paraId="2E8D35D7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    textBox1.Focus();</w:t>
      </w:r>
    </w:p>
    <w:p w14:paraId="7A5756FD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</w:p>
    <w:p w14:paraId="03B1189B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    }</w:t>
      </w:r>
    </w:p>
    <w:p w14:paraId="3C09ACFA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</w:p>
    <w:p w14:paraId="5A3DD546" w14:textId="77777777" w:rsidR="001C68DA" w:rsidRPr="001C68DA" w:rsidRDefault="001C68DA" w:rsidP="001C68D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 xml:space="preserve">    }</w:t>
      </w:r>
    </w:p>
    <w:p w14:paraId="2B1EDF9E" w14:textId="112BD232" w:rsidR="000E2354" w:rsidRPr="001C68DA" w:rsidRDefault="001C68DA" w:rsidP="001C68DA">
      <w:pPr>
        <w:pStyle w:val="Zkladntextodsazen"/>
        <w:ind w:left="1003"/>
        <w:rPr>
          <w:rFonts w:ascii="Courier New" w:hAnsi="Courier New" w:cs="Courier New"/>
          <w:color w:val="000000" w:themeColor="text1"/>
          <w:sz w:val="20"/>
          <w:szCs w:val="20"/>
        </w:rPr>
      </w:pPr>
      <w:r w:rsidRPr="001C68DA">
        <w:rPr>
          <w:rFonts w:ascii="Courier New" w:hAnsi="Courier New" w:cs="Courier New"/>
          <w:color w:val="000000" w:themeColor="text1"/>
          <w:sz w:val="20"/>
          <w:szCs w:val="20"/>
          <w:lang w:eastAsia="cs-CZ"/>
        </w:rPr>
        <w:t>}</w:t>
      </w:r>
    </w:p>
    <w:p w14:paraId="65E9CA02" w14:textId="77777777" w:rsidR="000E2354" w:rsidRDefault="000E2354" w:rsidP="00B76FCB">
      <w:pPr>
        <w:pStyle w:val="Zkladntextodsazen"/>
        <w:ind w:left="1003"/>
        <w:rPr>
          <w:sz w:val="20"/>
          <w:szCs w:val="20"/>
        </w:rPr>
      </w:pPr>
    </w:p>
    <w:p w14:paraId="3B16081E" w14:textId="77777777" w:rsidR="000E2354" w:rsidRDefault="000E2354" w:rsidP="00B76FCB">
      <w:pPr>
        <w:pStyle w:val="Zkladntextodsazen"/>
        <w:ind w:left="1003"/>
        <w:rPr>
          <w:sz w:val="20"/>
          <w:szCs w:val="20"/>
        </w:rPr>
      </w:pPr>
    </w:p>
    <w:p w14:paraId="252A53C8" w14:textId="77777777" w:rsidR="000E2354" w:rsidRDefault="000E2354" w:rsidP="00B76FCB">
      <w:pPr>
        <w:pStyle w:val="Zkladntextodsazen"/>
        <w:ind w:left="1003"/>
        <w:rPr>
          <w:sz w:val="20"/>
          <w:szCs w:val="20"/>
        </w:rPr>
      </w:pPr>
    </w:p>
    <w:p w14:paraId="2AFB413F" w14:textId="77777777" w:rsidR="000E2354" w:rsidRDefault="000E2354" w:rsidP="00B76FCB">
      <w:pPr>
        <w:pStyle w:val="Zkladntextodsazen"/>
        <w:ind w:left="1003"/>
        <w:rPr>
          <w:sz w:val="20"/>
          <w:szCs w:val="20"/>
        </w:rPr>
      </w:pPr>
    </w:p>
    <w:p w14:paraId="7DD42400" w14:textId="77777777" w:rsidR="000E2354" w:rsidRDefault="000E2354" w:rsidP="00B76FCB">
      <w:pPr>
        <w:pStyle w:val="Zkladntextodsazen"/>
        <w:ind w:left="1003"/>
        <w:rPr>
          <w:sz w:val="20"/>
          <w:szCs w:val="20"/>
        </w:rPr>
      </w:pPr>
    </w:p>
    <w:p w14:paraId="1FD24A19" w14:textId="77777777" w:rsidR="000E2354" w:rsidRDefault="000E2354" w:rsidP="00EC1A3D">
      <w:pPr>
        <w:pStyle w:val="Zkladntextodsazen"/>
        <w:ind w:left="0"/>
        <w:rPr>
          <w:rFonts w:ascii="Courier New" w:hAnsi="Courier New" w:cs="Courier New"/>
          <w:sz w:val="20"/>
          <w:szCs w:val="20"/>
        </w:rPr>
      </w:pPr>
    </w:p>
    <w:p w14:paraId="242EEEA0" w14:textId="77777777" w:rsidR="0046726B" w:rsidRDefault="0046726B" w:rsidP="00EC1A3D">
      <w:pPr>
        <w:pStyle w:val="Zkladntextodsazen"/>
        <w:ind w:left="0"/>
        <w:rPr>
          <w:rFonts w:ascii="Courier New" w:hAnsi="Courier New" w:cs="Courier New"/>
          <w:sz w:val="20"/>
          <w:szCs w:val="20"/>
        </w:rPr>
      </w:pPr>
    </w:p>
    <w:p w14:paraId="0DE6AC41" w14:textId="77777777" w:rsidR="0046726B" w:rsidRDefault="0046726B" w:rsidP="00EC1A3D">
      <w:pPr>
        <w:pStyle w:val="Zkladntextodsazen"/>
        <w:ind w:left="0"/>
        <w:rPr>
          <w:rFonts w:ascii="Courier New" w:hAnsi="Courier New" w:cs="Courier New"/>
          <w:sz w:val="20"/>
          <w:szCs w:val="20"/>
        </w:rPr>
      </w:pPr>
    </w:p>
    <w:p w14:paraId="51026971" w14:textId="77777777" w:rsidR="0046726B" w:rsidRDefault="0046726B" w:rsidP="00EC1A3D">
      <w:pPr>
        <w:pStyle w:val="Zkladntextodsazen"/>
        <w:ind w:left="0"/>
        <w:rPr>
          <w:rFonts w:ascii="Courier New" w:hAnsi="Courier New" w:cs="Courier New"/>
          <w:sz w:val="20"/>
          <w:szCs w:val="20"/>
        </w:rPr>
      </w:pPr>
    </w:p>
    <w:p w14:paraId="1BD4C196" w14:textId="77777777" w:rsidR="0046726B" w:rsidRDefault="0046726B" w:rsidP="00EC1A3D">
      <w:pPr>
        <w:pStyle w:val="Zkladntextodsazen"/>
        <w:ind w:left="0"/>
        <w:rPr>
          <w:rFonts w:ascii="Courier New" w:hAnsi="Courier New" w:cs="Courier New"/>
          <w:sz w:val="20"/>
          <w:szCs w:val="20"/>
        </w:rPr>
      </w:pPr>
    </w:p>
    <w:p w14:paraId="1DBF4048" w14:textId="77777777" w:rsidR="0046726B" w:rsidRDefault="0046726B" w:rsidP="00EC1A3D">
      <w:pPr>
        <w:pStyle w:val="Zkladntextodsazen"/>
        <w:ind w:left="0"/>
        <w:rPr>
          <w:rFonts w:ascii="Courier New" w:hAnsi="Courier New" w:cs="Courier New"/>
          <w:sz w:val="20"/>
          <w:szCs w:val="20"/>
        </w:rPr>
      </w:pPr>
    </w:p>
    <w:p w14:paraId="3F7EE0AD" w14:textId="77777777" w:rsidR="0046726B" w:rsidRDefault="0046726B" w:rsidP="00EC1A3D">
      <w:pPr>
        <w:pStyle w:val="Zkladntextodsazen"/>
        <w:ind w:left="0"/>
        <w:rPr>
          <w:rFonts w:ascii="Courier New" w:hAnsi="Courier New" w:cs="Courier New"/>
          <w:sz w:val="20"/>
          <w:szCs w:val="20"/>
        </w:rPr>
      </w:pPr>
    </w:p>
    <w:p w14:paraId="5DEA1344" w14:textId="77777777" w:rsidR="0046726B" w:rsidRDefault="0046726B" w:rsidP="00EC1A3D">
      <w:pPr>
        <w:pStyle w:val="Zkladntextodsazen"/>
        <w:ind w:left="0"/>
        <w:rPr>
          <w:rFonts w:ascii="Courier New" w:hAnsi="Courier New" w:cs="Courier New"/>
          <w:sz w:val="20"/>
          <w:szCs w:val="20"/>
        </w:rPr>
      </w:pPr>
    </w:p>
    <w:p w14:paraId="199DE9AF" w14:textId="77777777" w:rsidR="0046726B" w:rsidRDefault="0046726B" w:rsidP="00EC1A3D">
      <w:pPr>
        <w:pStyle w:val="Zkladntextodsazen"/>
        <w:ind w:left="0"/>
        <w:rPr>
          <w:rFonts w:ascii="Courier New" w:hAnsi="Courier New" w:cs="Courier New"/>
          <w:sz w:val="20"/>
          <w:szCs w:val="20"/>
        </w:rPr>
      </w:pPr>
    </w:p>
    <w:p w14:paraId="4A8F754E" w14:textId="77777777" w:rsidR="0046726B" w:rsidRDefault="0046726B" w:rsidP="00EC1A3D">
      <w:pPr>
        <w:pStyle w:val="Zkladntextodsazen"/>
        <w:ind w:left="0"/>
        <w:rPr>
          <w:rFonts w:ascii="Courier New" w:hAnsi="Courier New" w:cs="Courier New"/>
          <w:sz w:val="20"/>
          <w:szCs w:val="20"/>
        </w:rPr>
      </w:pPr>
    </w:p>
    <w:p w14:paraId="57580531" w14:textId="77777777" w:rsidR="0046726B" w:rsidRDefault="0046726B" w:rsidP="00EC1A3D">
      <w:pPr>
        <w:pStyle w:val="Zkladntextodsazen"/>
        <w:ind w:left="0"/>
        <w:rPr>
          <w:rFonts w:ascii="Courier New" w:hAnsi="Courier New" w:cs="Courier New"/>
          <w:sz w:val="20"/>
          <w:szCs w:val="20"/>
        </w:rPr>
      </w:pPr>
    </w:p>
    <w:p w14:paraId="3A912AA2" w14:textId="77777777" w:rsidR="0046726B" w:rsidRDefault="0046726B" w:rsidP="00EC1A3D">
      <w:pPr>
        <w:pStyle w:val="Zkladntextodsazen"/>
        <w:ind w:left="0"/>
        <w:rPr>
          <w:rFonts w:ascii="Courier New" w:hAnsi="Courier New" w:cs="Courier New"/>
          <w:sz w:val="20"/>
          <w:szCs w:val="20"/>
        </w:rPr>
      </w:pPr>
    </w:p>
    <w:p w14:paraId="7529D6F5" w14:textId="77777777" w:rsidR="0046726B" w:rsidRDefault="0046726B" w:rsidP="00EC1A3D">
      <w:pPr>
        <w:pStyle w:val="Zkladntextodsazen"/>
        <w:ind w:left="0"/>
        <w:rPr>
          <w:rFonts w:ascii="Courier New" w:hAnsi="Courier New" w:cs="Courier New"/>
          <w:sz w:val="20"/>
          <w:szCs w:val="20"/>
        </w:rPr>
      </w:pPr>
    </w:p>
    <w:p w14:paraId="667BD724" w14:textId="77777777" w:rsidR="0046726B" w:rsidRDefault="0046726B" w:rsidP="00EC1A3D">
      <w:pPr>
        <w:pStyle w:val="Zkladntextodsazen"/>
        <w:ind w:left="0"/>
        <w:rPr>
          <w:rFonts w:ascii="Courier New" w:hAnsi="Courier New" w:cs="Courier New"/>
          <w:sz w:val="20"/>
          <w:szCs w:val="20"/>
        </w:rPr>
      </w:pPr>
    </w:p>
    <w:p w14:paraId="745FF983" w14:textId="77777777" w:rsidR="0046726B" w:rsidRDefault="0046726B" w:rsidP="00EC1A3D">
      <w:pPr>
        <w:pStyle w:val="Zkladntextodsazen"/>
        <w:ind w:left="0"/>
        <w:rPr>
          <w:rFonts w:ascii="Courier New" w:hAnsi="Courier New" w:cs="Courier New"/>
          <w:sz w:val="20"/>
          <w:szCs w:val="20"/>
        </w:rPr>
      </w:pPr>
    </w:p>
    <w:p w14:paraId="506B8C49" w14:textId="3025D42E" w:rsidR="0046726B" w:rsidRDefault="005F0844" w:rsidP="00EC1A3D">
      <w:pPr>
        <w:pStyle w:val="Zkladntextodsazen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                   </w:t>
      </w:r>
      <w:r w:rsidR="0046726B" w:rsidRPr="0046726B">
        <w:rPr>
          <w:rFonts w:ascii="Arial" w:hAnsi="Arial" w:cs="Arial"/>
          <w:sz w:val="22"/>
          <w:szCs w:val="22"/>
        </w:rPr>
        <w:t>C kód:</w:t>
      </w:r>
    </w:p>
    <w:p w14:paraId="732A6BB7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#define F_CPU 14745600UL</w:t>
      </w:r>
    </w:p>
    <w:p w14:paraId="3D732E9C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#define BAUD 9600</w:t>
      </w:r>
    </w:p>
    <w:p w14:paraId="06CFFC81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#include&lt;avr/interrupt.h&gt;//obsluha přerušení</w:t>
      </w:r>
    </w:p>
    <w:p w14:paraId="74168E91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#include&lt;avr/io.h&gt;//registry řadiče</w:t>
      </w:r>
    </w:p>
    <w:p w14:paraId="2068493D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#include&lt;avr/pgmspace.h&gt;//data v programové paměti</w:t>
      </w:r>
    </w:p>
    <w:p w14:paraId="5BCE66AD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#include&lt;util/delay.h&gt;//odměřování času</w:t>
      </w:r>
    </w:p>
    <w:p w14:paraId="1845D98F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#include&lt;stdio.h&gt;</w:t>
      </w:r>
    </w:p>
    <w:p w14:paraId="4AB80D34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#define </w:t>
      </w: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preddelicka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0x03</w:t>
      </w:r>
    </w:p>
    <w:p w14:paraId="11DF5DF5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#define vystup 0xFF</w:t>
      </w:r>
    </w:p>
    <w:p w14:paraId="41244038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#define ascii_9 57//ascii hodnota pro znak 9</w:t>
      </w:r>
    </w:p>
    <w:p w14:paraId="26C0715F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#define ascii_0 48//ascii hodnota pro znak 0</w:t>
      </w:r>
    </w:p>
    <w:p w14:paraId="3FCA18DC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#define PORT1 PORTF//PORT pro odesílání dat na displej</w:t>
      </w:r>
    </w:p>
    <w:p w14:paraId="47289779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#define PORT2 PORTA//PORT pro výběr segmentu displeje</w:t>
      </w:r>
    </w:p>
    <w:p w14:paraId="7B47D7D7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E305FF9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init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14:paraId="70DE9983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26B4306D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//povolení USART přijímače, povolení USART vysílače</w:t>
      </w:r>
    </w:p>
    <w:p w14:paraId="69B2868F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UCSR0B = 0b00011000;</w:t>
      </w:r>
    </w:p>
    <w:p w14:paraId="00E1084D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//nastavení přenášeného znaku na 8 bitů</w:t>
      </w:r>
    </w:p>
    <w:p w14:paraId="5408181C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UCSR0C = 0b00000110;</w:t>
      </w:r>
    </w:p>
    <w:p w14:paraId="5591D578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//nastavení pro </w:t>
      </w: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baudrate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9600, frekvenci CPU 14,7456 MHz</w:t>
      </w:r>
    </w:p>
    <w:p w14:paraId="56B74617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UBRR0H = 0;</w:t>
      </w:r>
    </w:p>
    <w:p w14:paraId="5008D6F7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UBRR0L = 95;</w:t>
      </w:r>
    </w:p>
    <w:p w14:paraId="7E2BB02C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//nastavení portu jako výstupní</w:t>
      </w:r>
    </w:p>
    <w:p w14:paraId="6D127E25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DDRA|=vystup;</w:t>
      </w:r>
    </w:p>
    <w:p w14:paraId="797E3C83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DDRF|=vystup;</w:t>
      </w:r>
    </w:p>
    <w:p w14:paraId="7AE45D28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//vynulovaní časovače 0</w:t>
      </w:r>
    </w:p>
    <w:p w14:paraId="25D6B335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TCCR0 = 0;</w:t>
      </w:r>
    </w:p>
    <w:p w14:paraId="38A5AC7B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//nastavení </w:t>
      </w: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předděličky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časovače 0</w:t>
      </w:r>
    </w:p>
    <w:p w14:paraId="46D6B550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TCCR0 |= </w:t>
      </w: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preddelicka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5F6949B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//nastavení režimu přerušení</w:t>
      </w:r>
    </w:p>
    <w:p w14:paraId="4FAFD048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TIMSK |= (1&lt;&lt;TOIE0);</w:t>
      </w:r>
    </w:p>
    <w:p w14:paraId="26D6290F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TIFR |= (1&lt;&lt;TOV0);</w:t>
      </w:r>
    </w:p>
    <w:p w14:paraId="00F1E232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//povolení globálního přerušení</w:t>
      </w:r>
    </w:p>
    <w:p w14:paraId="5A7F3F0D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sei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5EA2B9FA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3C59279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D90FFF3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//zobrazená čísla</w:t>
      </w:r>
    </w:p>
    <w:p w14:paraId="6EB7FEDE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volatile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zobrazeni[8]= {0x00,0x00,0x00,0x00,0x00,0x00,0x00,0x00};</w:t>
      </w:r>
    </w:p>
    <w:p w14:paraId="23B97293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volatile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i=0;</w:t>
      </w:r>
    </w:p>
    <w:p w14:paraId="60289EED" w14:textId="77777777" w:rsid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//definice znaků a čísel</w:t>
      </w:r>
    </w:p>
    <w:p w14:paraId="27905F56" w14:textId="0C06138C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volatile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uint8_t definice[10] ={0xFC,0x60,0xDA,0xF2,0x66,0xB6,0xBE,0xE0,0xFE};</w:t>
      </w:r>
    </w:p>
    <w:p w14:paraId="68A62A0D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15DF3A5" w14:textId="77777777" w:rsid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BF58C7B" w14:textId="77777777" w:rsid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9A81D53" w14:textId="6C58F680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char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UART_receiver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5179C282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4727C866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//čekání dokud nebyl přenesen celý znak</w:t>
      </w:r>
    </w:p>
    <w:p w14:paraId="5C3FBC5B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while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((UCSR0A &amp; (1 &lt;&lt; RXC0))==0);</w:t>
      </w:r>
    </w:p>
    <w:p w14:paraId="1429DDF5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//vrátí přenesený znak</w:t>
      </w:r>
    </w:p>
    <w:p w14:paraId="2534ACE3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return (UDR0);</w:t>
      </w:r>
    </w:p>
    <w:p w14:paraId="70D952BC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C47E111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C92433C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ISR(TIMER0_OVF_vect)//přerušení reagující na přetečení </w:t>
      </w: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timeru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0</w:t>
      </w:r>
    </w:p>
    <w:p w14:paraId="222A2A84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46ADDC00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//na PORT pošle hodnotu pro vykreslení daného znaku</w:t>
      </w:r>
    </w:p>
    <w:p w14:paraId="16DDC1DF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PORT1 = definice[zobrazeni[i]];</w:t>
      </w:r>
    </w:p>
    <w:p w14:paraId="546341A1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(i&lt;4) </w:t>
      </w:r>
    </w:p>
    <w:p w14:paraId="7ED9B179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{</w:t>
      </w:r>
    </w:p>
    <w:p w14:paraId="007A760F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  //u vybraného displeje jsou první 4 segmenty přehozeny</w:t>
      </w:r>
    </w:p>
    <w:p w14:paraId="750FBDBE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  PORT2 = 3 - i;</w:t>
      </w:r>
    </w:p>
    <w:p w14:paraId="77EF06E0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14:paraId="27E7B77D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else</w:t>
      </w:r>
      <w:proofErr w:type="spellEnd"/>
    </w:p>
    <w:p w14:paraId="7F76F07A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10F46FC2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  //poslední čtyři jsou již vybírány normálně</w:t>
      </w:r>
    </w:p>
    <w:p w14:paraId="0C702DA3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  PORT2 = i;</w:t>
      </w:r>
    </w:p>
    <w:p w14:paraId="4693769E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223A7247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 i++;</w:t>
      </w:r>
    </w:p>
    <w:p w14:paraId="373ED055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(i&gt;7)</w:t>
      </w:r>
    </w:p>
    <w:p w14:paraId="7FCB0BBD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B8E6113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  //pokud dojedeme na konec displeje vracíme se na začátek</w:t>
      </w:r>
    </w:p>
    <w:p w14:paraId="102EE2DB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  i = 0;</w:t>
      </w:r>
    </w:p>
    <w:p w14:paraId="71C1B3F0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2F20E9DC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CB87783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CDA737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14:paraId="4B94E5E3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2A440783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init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0EE10276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j, in;</w:t>
      </w:r>
    </w:p>
    <w:p w14:paraId="6928227C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while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(1)</w:t>
      </w:r>
    </w:p>
    <w:p w14:paraId="43BFE309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3375B101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//uložení přečtené </w:t>
      </w: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acii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hodnoty znaku</w:t>
      </w:r>
    </w:p>
    <w:p w14:paraId="451439F2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in = </w:t>
      </w: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UART_receiver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33FFD6CD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//pokud se jedná o číslo mezi 0 až 9</w:t>
      </w:r>
    </w:p>
    <w:p w14:paraId="26BFAD42" w14:textId="77777777" w:rsidR="00757F2B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</w:p>
    <w:p w14:paraId="4F2B815B" w14:textId="77777777" w:rsidR="00757F2B" w:rsidRDefault="00757F2B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84E01B7" w14:textId="77777777" w:rsidR="00757F2B" w:rsidRDefault="00757F2B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336379E" w14:textId="77777777" w:rsidR="00757F2B" w:rsidRDefault="00757F2B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9350876" w14:textId="77777777" w:rsidR="00757F2B" w:rsidRDefault="00757F2B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6344A59" w14:textId="77777777" w:rsidR="00757F2B" w:rsidRDefault="00757F2B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8B71916" w14:textId="77777777" w:rsidR="00757F2B" w:rsidRDefault="00757F2B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958FF96" w14:textId="77777777" w:rsidR="00EF5997" w:rsidRDefault="00EF5997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8E040CC" w14:textId="4F15219B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if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(ascii_</w:t>
      </w:r>
      <w:proofErr w:type="gram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9&gt;=</w:t>
      </w:r>
      <w:proofErr w:type="gram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in&gt;=ascii_0)</w:t>
      </w:r>
    </w:p>
    <w:p w14:paraId="4E22D981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{</w:t>
      </w:r>
    </w:p>
    <w:p w14:paraId="29FF0C65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proofErr w:type="spell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for</w:t>
      </w:r>
      <w:proofErr w:type="spell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(j=</w:t>
      </w:r>
      <w:proofErr w:type="gram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7;j</w:t>
      </w:r>
      <w:proofErr w:type="gram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&gt;0;j--)</w:t>
      </w:r>
    </w:p>
    <w:p w14:paraId="388B5310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53FE5485" w14:textId="4DBB630B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  //posuneme hodnoty na jednotlivých pozicích o jednu doprava</w:t>
      </w:r>
    </w:p>
    <w:p w14:paraId="5EFD45A3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  zobrazeni[j]=zobrazeni[j-1];</w:t>
      </w:r>
    </w:p>
    <w:p w14:paraId="35655775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0BD8E3CC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 //na první pozici uložíme zadané číslo</w:t>
      </w:r>
    </w:p>
    <w:p w14:paraId="1AA7B6BE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proofErr w:type="gramStart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zobrazeni[</w:t>
      </w:r>
      <w:proofErr w:type="gramEnd"/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0] = in - ascii_0;</w:t>
      </w:r>
    </w:p>
    <w:p w14:paraId="2F1A6241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14:paraId="2238192D" w14:textId="77777777" w:rsidR="00926BF2" w:rsidRPr="00926BF2" w:rsidRDefault="00926BF2" w:rsidP="00926BF2">
      <w:pPr>
        <w:pStyle w:val="Zkladntextodsazen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 xml:space="preserve"> }</w:t>
      </w:r>
    </w:p>
    <w:p w14:paraId="4735FBB3" w14:textId="5D2AAAB6" w:rsidR="0046726B" w:rsidRPr="00926BF2" w:rsidRDefault="00926BF2" w:rsidP="00926BF2">
      <w:pPr>
        <w:pStyle w:val="Zkladntextodsazen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6BF2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sectPr w:rsidR="0046726B" w:rsidRPr="00926BF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17" w:right="1417" w:bottom="1982" w:left="1417" w:header="708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BDC3A" w14:textId="77777777" w:rsidR="00D61566" w:rsidRDefault="00D61566">
      <w:r>
        <w:separator/>
      </w:r>
    </w:p>
  </w:endnote>
  <w:endnote w:type="continuationSeparator" w:id="0">
    <w:p w14:paraId="3D1E1DD3" w14:textId="77777777" w:rsidR="00D61566" w:rsidRDefault="00D61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F1EE0" w14:textId="77777777" w:rsidR="00D157CB" w:rsidRDefault="00D157C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28F6D" w14:textId="77777777" w:rsidR="00D157CB" w:rsidRDefault="00D157C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66812" w14:textId="77777777" w:rsidR="00D157CB" w:rsidRDefault="00D157C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37A71" w14:textId="77777777" w:rsidR="00D157CB" w:rsidRDefault="00FD6E68">
    <w:pPr>
      <w:pStyle w:val="Zpat2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>
      <w:t>3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C026C" w14:textId="77777777" w:rsidR="00D157CB" w:rsidRDefault="00D157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25ECC" w14:textId="77777777" w:rsidR="00D61566" w:rsidRDefault="00D61566">
      <w:r>
        <w:separator/>
      </w:r>
    </w:p>
  </w:footnote>
  <w:footnote w:type="continuationSeparator" w:id="0">
    <w:p w14:paraId="006A06E7" w14:textId="77777777" w:rsidR="00D61566" w:rsidRDefault="00D61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3BF79" w14:textId="77777777" w:rsidR="00D157CB" w:rsidRDefault="00D157CB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5502B" w14:textId="77777777" w:rsidR="00D157CB" w:rsidRDefault="00EF5997">
    <w:pPr>
      <w:pStyle w:val="Zhlav"/>
    </w:pPr>
    <w:r>
      <w:pict w14:anchorId="2462D0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0;margin-top:-37.6pt;width:453.5pt;height:51.05pt;z-index:251657728;mso-wrap-distance-left:0;mso-wrap-distance-top:0;mso-wrap-distance-right:0;mso-wrap-distance-bottom:0;mso-position-horizontal:absolute;mso-position-horizontal-relative:text;mso-position-vertical:absolute;mso-position-vertical-relative:text" filled="t">
          <v:fill color2="black"/>
          <v:imagedata r:id="rId1" o:title="" croptop="-55f" cropbottom="-55f" cropleft="-6f" cropright="-6f"/>
          <w10:wrap type="square" side="larges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770BE" w14:textId="77777777" w:rsidR="00D157CB" w:rsidRDefault="00D157C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72D77" w14:textId="77777777" w:rsidR="00D157CB" w:rsidRDefault="00EF5997">
    <w:pPr>
      <w:pStyle w:val="Zhlav"/>
    </w:pPr>
    <w:r>
      <w:pict w14:anchorId="7DE25E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3" type="#_x0000_t75" style="width:453.75pt;height:43.5pt" filled="t">
          <v:fill opacity="0" color2="black"/>
          <v:imagedata r:id="rId1" o:title="" croptop="-55f" cropbottom="-55f" cropleft="-6f" cropright="-6f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D02AD" w14:textId="77777777" w:rsidR="00D157CB" w:rsidRDefault="00D157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8A3781A"/>
    <w:multiLevelType w:val="hybridMultilevel"/>
    <w:tmpl w:val="3458A22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172B0"/>
    <w:multiLevelType w:val="hybridMultilevel"/>
    <w:tmpl w:val="4844BFD4"/>
    <w:lvl w:ilvl="0" w:tplc="5140942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2141612346">
    <w:abstractNumId w:val="0"/>
  </w:num>
  <w:num w:numId="2" w16cid:durableId="810824205">
    <w:abstractNumId w:val="1"/>
  </w:num>
  <w:num w:numId="3" w16cid:durableId="1605574833">
    <w:abstractNumId w:val="2"/>
  </w:num>
  <w:num w:numId="4" w16cid:durableId="1303997173">
    <w:abstractNumId w:val="3"/>
  </w:num>
  <w:num w:numId="5" w16cid:durableId="756363811">
    <w:abstractNumId w:val="4"/>
  </w:num>
  <w:num w:numId="6" w16cid:durableId="1806656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78DC"/>
    <w:rsid w:val="0000464C"/>
    <w:rsid w:val="00010D62"/>
    <w:rsid w:val="00014F7F"/>
    <w:rsid w:val="00016C5C"/>
    <w:rsid w:val="00021693"/>
    <w:rsid w:val="00027538"/>
    <w:rsid w:val="0003057E"/>
    <w:rsid w:val="00040FDB"/>
    <w:rsid w:val="00042A46"/>
    <w:rsid w:val="00045065"/>
    <w:rsid w:val="00045433"/>
    <w:rsid w:val="000454F4"/>
    <w:rsid w:val="00047F39"/>
    <w:rsid w:val="00055A78"/>
    <w:rsid w:val="000567DD"/>
    <w:rsid w:val="000640AC"/>
    <w:rsid w:val="000663AC"/>
    <w:rsid w:val="0006659A"/>
    <w:rsid w:val="0006754A"/>
    <w:rsid w:val="00073722"/>
    <w:rsid w:val="0007630C"/>
    <w:rsid w:val="0008579F"/>
    <w:rsid w:val="000915C9"/>
    <w:rsid w:val="000B1AD5"/>
    <w:rsid w:val="000B62B5"/>
    <w:rsid w:val="000C09FF"/>
    <w:rsid w:val="000C3678"/>
    <w:rsid w:val="000C4EE3"/>
    <w:rsid w:val="000C5736"/>
    <w:rsid w:val="000E0C1A"/>
    <w:rsid w:val="000E2354"/>
    <w:rsid w:val="000E63B5"/>
    <w:rsid w:val="000F08D9"/>
    <w:rsid w:val="000F506A"/>
    <w:rsid w:val="000F6C1C"/>
    <w:rsid w:val="0010081E"/>
    <w:rsid w:val="00106D27"/>
    <w:rsid w:val="00107034"/>
    <w:rsid w:val="001102F4"/>
    <w:rsid w:val="00115C38"/>
    <w:rsid w:val="00122813"/>
    <w:rsid w:val="00122AA3"/>
    <w:rsid w:val="00124755"/>
    <w:rsid w:val="001253BA"/>
    <w:rsid w:val="001300E7"/>
    <w:rsid w:val="001349FC"/>
    <w:rsid w:val="00134F87"/>
    <w:rsid w:val="00135764"/>
    <w:rsid w:val="001375A7"/>
    <w:rsid w:val="00140037"/>
    <w:rsid w:val="00141CCD"/>
    <w:rsid w:val="00145DFE"/>
    <w:rsid w:val="0015169A"/>
    <w:rsid w:val="00151BC8"/>
    <w:rsid w:val="00156D9C"/>
    <w:rsid w:val="00157932"/>
    <w:rsid w:val="001617D0"/>
    <w:rsid w:val="0017141A"/>
    <w:rsid w:val="00174EF1"/>
    <w:rsid w:val="00183C6B"/>
    <w:rsid w:val="00186ABA"/>
    <w:rsid w:val="00187215"/>
    <w:rsid w:val="00187F13"/>
    <w:rsid w:val="00191268"/>
    <w:rsid w:val="00191360"/>
    <w:rsid w:val="00193439"/>
    <w:rsid w:val="00195AF7"/>
    <w:rsid w:val="00196A11"/>
    <w:rsid w:val="00197D8C"/>
    <w:rsid w:val="001A0397"/>
    <w:rsid w:val="001A3AF9"/>
    <w:rsid w:val="001A6FD9"/>
    <w:rsid w:val="001B6162"/>
    <w:rsid w:val="001C59EC"/>
    <w:rsid w:val="001C68DA"/>
    <w:rsid w:val="001C73BF"/>
    <w:rsid w:val="001D426A"/>
    <w:rsid w:val="001D60BB"/>
    <w:rsid w:val="001E0CC0"/>
    <w:rsid w:val="001E6E6A"/>
    <w:rsid w:val="002069A6"/>
    <w:rsid w:val="00207FD4"/>
    <w:rsid w:val="002107EE"/>
    <w:rsid w:val="00212044"/>
    <w:rsid w:val="0021388E"/>
    <w:rsid w:val="002151E4"/>
    <w:rsid w:val="0022360A"/>
    <w:rsid w:val="002263A5"/>
    <w:rsid w:val="00245A1D"/>
    <w:rsid w:val="00250244"/>
    <w:rsid w:val="00260A44"/>
    <w:rsid w:val="00263570"/>
    <w:rsid w:val="00277D60"/>
    <w:rsid w:val="002816F0"/>
    <w:rsid w:val="00281DB7"/>
    <w:rsid w:val="00282DB5"/>
    <w:rsid w:val="00285993"/>
    <w:rsid w:val="002956A3"/>
    <w:rsid w:val="0029783A"/>
    <w:rsid w:val="002A5925"/>
    <w:rsid w:val="002A5A24"/>
    <w:rsid w:val="002A5DBE"/>
    <w:rsid w:val="002B1ED7"/>
    <w:rsid w:val="002B3985"/>
    <w:rsid w:val="002B4F16"/>
    <w:rsid w:val="002C459F"/>
    <w:rsid w:val="002C66EC"/>
    <w:rsid w:val="002C751A"/>
    <w:rsid w:val="002D1866"/>
    <w:rsid w:val="002D4E86"/>
    <w:rsid w:val="002E1DA2"/>
    <w:rsid w:val="002E58C5"/>
    <w:rsid w:val="002E5F14"/>
    <w:rsid w:val="002F45D2"/>
    <w:rsid w:val="002F55E4"/>
    <w:rsid w:val="003029D8"/>
    <w:rsid w:val="00302E3D"/>
    <w:rsid w:val="003172C5"/>
    <w:rsid w:val="003326D4"/>
    <w:rsid w:val="0036103B"/>
    <w:rsid w:val="003715B2"/>
    <w:rsid w:val="0037463C"/>
    <w:rsid w:val="00385E67"/>
    <w:rsid w:val="0039672E"/>
    <w:rsid w:val="003971AD"/>
    <w:rsid w:val="003B2768"/>
    <w:rsid w:val="003B368B"/>
    <w:rsid w:val="003B7AB9"/>
    <w:rsid w:val="003C7206"/>
    <w:rsid w:val="003E1D6D"/>
    <w:rsid w:val="003E2D42"/>
    <w:rsid w:val="003E56E7"/>
    <w:rsid w:val="003E62E8"/>
    <w:rsid w:val="003F07D1"/>
    <w:rsid w:val="003F0B8A"/>
    <w:rsid w:val="003F746F"/>
    <w:rsid w:val="003F794F"/>
    <w:rsid w:val="0040225A"/>
    <w:rsid w:val="00403781"/>
    <w:rsid w:val="004039B5"/>
    <w:rsid w:val="004153C1"/>
    <w:rsid w:val="00421F13"/>
    <w:rsid w:val="0044538E"/>
    <w:rsid w:val="0044742C"/>
    <w:rsid w:val="00455279"/>
    <w:rsid w:val="00455407"/>
    <w:rsid w:val="004620BC"/>
    <w:rsid w:val="004637F9"/>
    <w:rsid w:val="0046530E"/>
    <w:rsid w:val="0046726B"/>
    <w:rsid w:val="0047061D"/>
    <w:rsid w:val="004734C8"/>
    <w:rsid w:val="00473E04"/>
    <w:rsid w:val="004764D1"/>
    <w:rsid w:val="00481C3B"/>
    <w:rsid w:val="00493723"/>
    <w:rsid w:val="004B4202"/>
    <w:rsid w:val="004C4C8E"/>
    <w:rsid w:val="004D3A01"/>
    <w:rsid w:val="004F1731"/>
    <w:rsid w:val="004F3F92"/>
    <w:rsid w:val="005112D9"/>
    <w:rsid w:val="005116FE"/>
    <w:rsid w:val="00520373"/>
    <w:rsid w:val="0052433C"/>
    <w:rsid w:val="005272D7"/>
    <w:rsid w:val="00530F89"/>
    <w:rsid w:val="005323AA"/>
    <w:rsid w:val="0053742C"/>
    <w:rsid w:val="005452A0"/>
    <w:rsid w:val="00545A37"/>
    <w:rsid w:val="00561BA8"/>
    <w:rsid w:val="00571FC0"/>
    <w:rsid w:val="005752AA"/>
    <w:rsid w:val="00575748"/>
    <w:rsid w:val="005A0869"/>
    <w:rsid w:val="005A2B5C"/>
    <w:rsid w:val="005C07C9"/>
    <w:rsid w:val="005C0A9D"/>
    <w:rsid w:val="005C520D"/>
    <w:rsid w:val="005D4A0B"/>
    <w:rsid w:val="005E71E4"/>
    <w:rsid w:val="005F0844"/>
    <w:rsid w:val="005F0A03"/>
    <w:rsid w:val="005F14CB"/>
    <w:rsid w:val="005F3ABC"/>
    <w:rsid w:val="005F5FCC"/>
    <w:rsid w:val="006207D2"/>
    <w:rsid w:val="00622EAB"/>
    <w:rsid w:val="006325CD"/>
    <w:rsid w:val="00632AFD"/>
    <w:rsid w:val="00640353"/>
    <w:rsid w:val="006403EB"/>
    <w:rsid w:val="00647227"/>
    <w:rsid w:val="006627C3"/>
    <w:rsid w:val="00662FC7"/>
    <w:rsid w:val="00675046"/>
    <w:rsid w:val="006764B1"/>
    <w:rsid w:val="00682147"/>
    <w:rsid w:val="0068269E"/>
    <w:rsid w:val="00683BA2"/>
    <w:rsid w:val="00691FC4"/>
    <w:rsid w:val="006964D6"/>
    <w:rsid w:val="006A7B28"/>
    <w:rsid w:val="006B34DF"/>
    <w:rsid w:val="006C48AC"/>
    <w:rsid w:val="006C624B"/>
    <w:rsid w:val="006D435D"/>
    <w:rsid w:val="006E1557"/>
    <w:rsid w:val="006F1B8F"/>
    <w:rsid w:val="006F4A9D"/>
    <w:rsid w:val="006F7610"/>
    <w:rsid w:val="0070051D"/>
    <w:rsid w:val="00715393"/>
    <w:rsid w:val="00715F53"/>
    <w:rsid w:val="0072269C"/>
    <w:rsid w:val="007274E5"/>
    <w:rsid w:val="00730AA1"/>
    <w:rsid w:val="00754AFF"/>
    <w:rsid w:val="00757F2B"/>
    <w:rsid w:val="0076584D"/>
    <w:rsid w:val="0077029F"/>
    <w:rsid w:val="00770365"/>
    <w:rsid w:val="007733FC"/>
    <w:rsid w:val="00775409"/>
    <w:rsid w:val="00792CF8"/>
    <w:rsid w:val="007A2E03"/>
    <w:rsid w:val="007B2CA0"/>
    <w:rsid w:val="007D64C4"/>
    <w:rsid w:val="007E7F00"/>
    <w:rsid w:val="007F3BB0"/>
    <w:rsid w:val="008120BC"/>
    <w:rsid w:val="00822BE4"/>
    <w:rsid w:val="00824331"/>
    <w:rsid w:val="008276A1"/>
    <w:rsid w:val="00836BF1"/>
    <w:rsid w:val="00843580"/>
    <w:rsid w:val="0084449F"/>
    <w:rsid w:val="008457C2"/>
    <w:rsid w:val="00850B88"/>
    <w:rsid w:val="00854257"/>
    <w:rsid w:val="00857DD8"/>
    <w:rsid w:val="0086078E"/>
    <w:rsid w:val="00862055"/>
    <w:rsid w:val="00862CCB"/>
    <w:rsid w:val="008648E3"/>
    <w:rsid w:val="00867A93"/>
    <w:rsid w:val="00875804"/>
    <w:rsid w:val="00875F87"/>
    <w:rsid w:val="00883F51"/>
    <w:rsid w:val="00887C30"/>
    <w:rsid w:val="00893D6C"/>
    <w:rsid w:val="008A2D0B"/>
    <w:rsid w:val="008B1E87"/>
    <w:rsid w:val="008B2EF6"/>
    <w:rsid w:val="008B373E"/>
    <w:rsid w:val="008B4A03"/>
    <w:rsid w:val="008B5AE6"/>
    <w:rsid w:val="008B5FE8"/>
    <w:rsid w:val="008B6A6B"/>
    <w:rsid w:val="008C7D0F"/>
    <w:rsid w:val="008D0F05"/>
    <w:rsid w:val="008E033F"/>
    <w:rsid w:val="008E467B"/>
    <w:rsid w:val="008F4D79"/>
    <w:rsid w:val="008F6810"/>
    <w:rsid w:val="00901888"/>
    <w:rsid w:val="009070E5"/>
    <w:rsid w:val="00910DF9"/>
    <w:rsid w:val="00926BF2"/>
    <w:rsid w:val="00927A4D"/>
    <w:rsid w:val="00927B5A"/>
    <w:rsid w:val="0094110C"/>
    <w:rsid w:val="00943780"/>
    <w:rsid w:val="00953373"/>
    <w:rsid w:val="00963CF4"/>
    <w:rsid w:val="0096528C"/>
    <w:rsid w:val="00976743"/>
    <w:rsid w:val="0098059F"/>
    <w:rsid w:val="00982EC4"/>
    <w:rsid w:val="00985DB5"/>
    <w:rsid w:val="00993D94"/>
    <w:rsid w:val="009A131C"/>
    <w:rsid w:val="009A4FA6"/>
    <w:rsid w:val="009A5C50"/>
    <w:rsid w:val="009A71C5"/>
    <w:rsid w:val="009B057D"/>
    <w:rsid w:val="009B5FC9"/>
    <w:rsid w:val="009B7C20"/>
    <w:rsid w:val="009C1D32"/>
    <w:rsid w:val="009C3E49"/>
    <w:rsid w:val="009C44F7"/>
    <w:rsid w:val="009D5790"/>
    <w:rsid w:val="009E2F2B"/>
    <w:rsid w:val="009E3CC7"/>
    <w:rsid w:val="009E75C0"/>
    <w:rsid w:val="009F0656"/>
    <w:rsid w:val="009F3A80"/>
    <w:rsid w:val="009F7F68"/>
    <w:rsid w:val="00A0303A"/>
    <w:rsid w:val="00A0595B"/>
    <w:rsid w:val="00A1318D"/>
    <w:rsid w:val="00A2317D"/>
    <w:rsid w:val="00A31FB7"/>
    <w:rsid w:val="00A342E8"/>
    <w:rsid w:val="00A37FB6"/>
    <w:rsid w:val="00A427E0"/>
    <w:rsid w:val="00A4334F"/>
    <w:rsid w:val="00A468DC"/>
    <w:rsid w:val="00A57350"/>
    <w:rsid w:val="00A775FC"/>
    <w:rsid w:val="00A77E91"/>
    <w:rsid w:val="00A86258"/>
    <w:rsid w:val="00A906F4"/>
    <w:rsid w:val="00A918BA"/>
    <w:rsid w:val="00A957B8"/>
    <w:rsid w:val="00A968BE"/>
    <w:rsid w:val="00AA1316"/>
    <w:rsid w:val="00AA48A7"/>
    <w:rsid w:val="00AA5466"/>
    <w:rsid w:val="00AB3A21"/>
    <w:rsid w:val="00AB4E53"/>
    <w:rsid w:val="00AC0B7B"/>
    <w:rsid w:val="00AC4FD7"/>
    <w:rsid w:val="00AD6D34"/>
    <w:rsid w:val="00AE59F4"/>
    <w:rsid w:val="00AF468C"/>
    <w:rsid w:val="00AF48F4"/>
    <w:rsid w:val="00AF56CD"/>
    <w:rsid w:val="00B00D3C"/>
    <w:rsid w:val="00B02B2E"/>
    <w:rsid w:val="00B30AF3"/>
    <w:rsid w:val="00B33A50"/>
    <w:rsid w:val="00B34FC6"/>
    <w:rsid w:val="00B44E60"/>
    <w:rsid w:val="00B45133"/>
    <w:rsid w:val="00B46159"/>
    <w:rsid w:val="00B46661"/>
    <w:rsid w:val="00B57650"/>
    <w:rsid w:val="00B57906"/>
    <w:rsid w:val="00B604C6"/>
    <w:rsid w:val="00B60B4D"/>
    <w:rsid w:val="00B65D1A"/>
    <w:rsid w:val="00B72CB5"/>
    <w:rsid w:val="00B72FF1"/>
    <w:rsid w:val="00B76FCB"/>
    <w:rsid w:val="00B80827"/>
    <w:rsid w:val="00B8097B"/>
    <w:rsid w:val="00B81677"/>
    <w:rsid w:val="00B97D89"/>
    <w:rsid w:val="00BA3E5A"/>
    <w:rsid w:val="00BA3EC6"/>
    <w:rsid w:val="00BB3426"/>
    <w:rsid w:val="00BB393B"/>
    <w:rsid w:val="00BB45EA"/>
    <w:rsid w:val="00BB5C56"/>
    <w:rsid w:val="00BC485E"/>
    <w:rsid w:val="00BC7D59"/>
    <w:rsid w:val="00BD14FF"/>
    <w:rsid w:val="00BD1D98"/>
    <w:rsid w:val="00BD34B7"/>
    <w:rsid w:val="00BD76DC"/>
    <w:rsid w:val="00BD7FE2"/>
    <w:rsid w:val="00BE1151"/>
    <w:rsid w:val="00BE49B0"/>
    <w:rsid w:val="00BF5F51"/>
    <w:rsid w:val="00C00510"/>
    <w:rsid w:val="00C01E4C"/>
    <w:rsid w:val="00C01E83"/>
    <w:rsid w:val="00C04AC1"/>
    <w:rsid w:val="00C10350"/>
    <w:rsid w:val="00C11DEA"/>
    <w:rsid w:val="00C13F40"/>
    <w:rsid w:val="00C148ED"/>
    <w:rsid w:val="00C21E3F"/>
    <w:rsid w:val="00C221D6"/>
    <w:rsid w:val="00C23C87"/>
    <w:rsid w:val="00C33529"/>
    <w:rsid w:val="00C36099"/>
    <w:rsid w:val="00C45296"/>
    <w:rsid w:val="00C4577A"/>
    <w:rsid w:val="00C56745"/>
    <w:rsid w:val="00C56909"/>
    <w:rsid w:val="00C57656"/>
    <w:rsid w:val="00C63A64"/>
    <w:rsid w:val="00C679FE"/>
    <w:rsid w:val="00C73839"/>
    <w:rsid w:val="00C8175D"/>
    <w:rsid w:val="00C81AA6"/>
    <w:rsid w:val="00C827AE"/>
    <w:rsid w:val="00C84CB6"/>
    <w:rsid w:val="00C9353A"/>
    <w:rsid w:val="00C972BF"/>
    <w:rsid w:val="00CB142C"/>
    <w:rsid w:val="00CB6338"/>
    <w:rsid w:val="00CC3E3B"/>
    <w:rsid w:val="00CC703D"/>
    <w:rsid w:val="00CE0C96"/>
    <w:rsid w:val="00CF272F"/>
    <w:rsid w:val="00CF3727"/>
    <w:rsid w:val="00D06A01"/>
    <w:rsid w:val="00D12627"/>
    <w:rsid w:val="00D157CB"/>
    <w:rsid w:val="00D15F62"/>
    <w:rsid w:val="00D176F7"/>
    <w:rsid w:val="00D26630"/>
    <w:rsid w:val="00D304C1"/>
    <w:rsid w:val="00D37613"/>
    <w:rsid w:val="00D428B4"/>
    <w:rsid w:val="00D449C0"/>
    <w:rsid w:val="00D452FC"/>
    <w:rsid w:val="00D51673"/>
    <w:rsid w:val="00D61566"/>
    <w:rsid w:val="00D71B01"/>
    <w:rsid w:val="00D74374"/>
    <w:rsid w:val="00D75BD5"/>
    <w:rsid w:val="00D84357"/>
    <w:rsid w:val="00D94F91"/>
    <w:rsid w:val="00D967F7"/>
    <w:rsid w:val="00D9762C"/>
    <w:rsid w:val="00DA1572"/>
    <w:rsid w:val="00DA44B9"/>
    <w:rsid w:val="00DC2F48"/>
    <w:rsid w:val="00DD0841"/>
    <w:rsid w:val="00DD34CF"/>
    <w:rsid w:val="00DF0DEB"/>
    <w:rsid w:val="00DF27AF"/>
    <w:rsid w:val="00DF56F9"/>
    <w:rsid w:val="00E030FB"/>
    <w:rsid w:val="00E14BA0"/>
    <w:rsid w:val="00E32FFF"/>
    <w:rsid w:val="00E365C1"/>
    <w:rsid w:val="00E3765C"/>
    <w:rsid w:val="00E402E0"/>
    <w:rsid w:val="00E40BAE"/>
    <w:rsid w:val="00E40C6C"/>
    <w:rsid w:val="00E412FE"/>
    <w:rsid w:val="00E626CC"/>
    <w:rsid w:val="00E6589E"/>
    <w:rsid w:val="00E70CB8"/>
    <w:rsid w:val="00E7169F"/>
    <w:rsid w:val="00E8536D"/>
    <w:rsid w:val="00E87449"/>
    <w:rsid w:val="00E902EC"/>
    <w:rsid w:val="00E910CD"/>
    <w:rsid w:val="00E921EE"/>
    <w:rsid w:val="00EA0A87"/>
    <w:rsid w:val="00EB2609"/>
    <w:rsid w:val="00EB3B1E"/>
    <w:rsid w:val="00EB7BFA"/>
    <w:rsid w:val="00EC1A3D"/>
    <w:rsid w:val="00EC2C9B"/>
    <w:rsid w:val="00EC71CA"/>
    <w:rsid w:val="00ED7960"/>
    <w:rsid w:val="00EF0565"/>
    <w:rsid w:val="00EF32CF"/>
    <w:rsid w:val="00EF36C4"/>
    <w:rsid w:val="00EF5997"/>
    <w:rsid w:val="00F00625"/>
    <w:rsid w:val="00F1334E"/>
    <w:rsid w:val="00F2587B"/>
    <w:rsid w:val="00F328E1"/>
    <w:rsid w:val="00F35872"/>
    <w:rsid w:val="00F43520"/>
    <w:rsid w:val="00F45167"/>
    <w:rsid w:val="00F463C8"/>
    <w:rsid w:val="00F51BE2"/>
    <w:rsid w:val="00F51F0A"/>
    <w:rsid w:val="00F622B4"/>
    <w:rsid w:val="00F654E1"/>
    <w:rsid w:val="00F71B1A"/>
    <w:rsid w:val="00F81072"/>
    <w:rsid w:val="00F833EC"/>
    <w:rsid w:val="00F914E8"/>
    <w:rsid w:val="00F93C12"/>
    <w:rsid w:val="00F971C4"/>
    <w:rsid w:val="00FA78DC"/>
    <w:rsid w:val="00FB0490"/>
    <w:rsid w:val="00FB27D8"/>
    <w:rsid w:val="00FD1493"/>
    <w:rsid w:val="00FD6037"/>
    <w:rsid w:val="00FD6E68"/>
    <w:rsid w:val="00FD7E18"/>
    <w:rsid w:val="00FE3752"/>
    <w:rsid w:val="00FE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oNotEmbedSmartTags/>
  <w:decimalSymbol w:val=","/>
  <w:listSeparator w:val=";"/>
  <w14:docId w14:val="09773BEB"/>
  <w15:chartTrackingRefBased/>
  <w15:docId w15:val="{228D4A67-4EED-4BEA-ABBC-F598B428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Absatz-Standardschriftart">
    <w:name w:val="Absatz-Standardschriftart"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styleId="Textbubliny">
    <w:name w:val="Balloon Text"/>
    <w:basedOn w:val="Normln"/>
    <w:rPr>
      <w:rFonts w:ascii="Tahoma" w:hAnsi="Tahoma" w:cs="Tahoma"/>
      <w:sz w:val="16"/>
      <w:szCs w:val="16"/>
    </w:rPr>
  </w:style>
  <w:style w:type="paragraph" w:customStyle="1" w:styleId="Zhlavazpat">
    <w:name w:val="Záhlaví a zápatí"/>
    <w:basedOn w:val="Normln"/>
    <w:pPr>
      <w:suppressLineNumbers/>
      <w:tabs>
        <w:tab w:val="center" w:pos="4819"/>
        <w:tab w:val="right" w:pos="9638"/>
      </w:tabs>
    </w:p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3628" w:after="7313"/>
      <w:jc w:val="center"/>
    </w:pPr>
    <w:rPr>
      <w:b/>
      <w:bCs/>
      <w:sz w:val="96"/>
      <w:szCs w:val="96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57"/>
      <w:ind w:left="283"/>
    </w:pPr>
  </w:style>
  <w:style w:type="paragraph" w:customStyle="1" w:styleId="Zpat2">
    <w:name w:val="Zápatí2"/>
    <w:basedOn w:val="Zpat"/>
    <w:pPr>
      <w:pBdr>
        <w:top w:val="single" w:sz="1" w:space="1" w:color="000000"/>
        <w:left w:val="none" w:sz="0" w:space="0" w:color="000000"/>
        <w:bottom w:val="none" w:sz="0" w:space="0" w:color="000000"/>
        <w:right w:val="none" w:sz="0" w:space="0" w:color="000000"/>
      </w:pBdr>
      <w:jc w:val="center"/>
    </w:pPr>
    <w:rPr>
      <w:sz w:val="22"/>
    </w:r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table" w:styleId="Mkatabulky">
    <w:name w:val="Table Grid"/>
    <w:basedOn w:val="Normlntabulka"/>
    <w:uiPriority w:val="39"/>
    <w:rsid w:val="00134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unhideWhenUsed/>
    <w:rsid w:val="00B8097B"/>
    <w:pPr>
      <w:suppressAutoHyphens w:val="0"/>
      <w:spacing w:before="100" w:beforeAutospacing="1" w:after="100" w:afterAutospacing="1"/>
    </w:pPr>
    <w:rPr>
      <w:lang w:eastAsia="cs-CZ"/>
    </w:rPr>
  </w:style>
  <w:style w:type="character" w:customStyle="1" w:styleId="ZkladntextodsazenChar">
    <w:name w:val="Základní text odsazený Char"/>
    <w:link w:val="Zkladntextodsazen"/>
    <w:rsid w:val="000C3678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file:///C:\Users\Admin\OneDrive%20-%20St&#345;edn&#237;%20pr&#367;myslov&#225;%20&#353;kola%20a%20Vy&#353;&#353;&#237;%20odborn&#225;%20&#353;kola,%20Chomutov,%20&#352;koln&#237;%2050,%20p&#345;&#237;sp&#283;vkov&#225;%20organizace\Obr&#225;zky\ser.jpg" TargetMode="External"/><Relationship Id="rId26" Type="http://schemas.openxmlformats.org/officeDocument/2006/relationships/image" Target="file:///C:\Users\Admin\OneDrive%20-%20St&#345;edn&#237;%20pr&#367;myslov&#225;%20&#353;kola%20a%20Vy&#353;&#353;&#237;%20odborn&#225;%20&#353;kola,%20Chomutov,%20&#352;koln&#237;%2050,%20p&#345;&#237;sp&#283;vkov&#225;%20organizace\Obr&#225;zky\ser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file:///C:\Users\Admin\Downloads\ser2.jpg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file:///C:\Users\Admin\OneDrive%20-%20St&#345;edn&#237;%20pr&#367;myslov&#225;%20&#353;kola%20a%20Vy&#353;&#353;&#237;%20odborn&#225;%20&#353;kola,%20Chomutov,%20&#352;koln&#237;%2050,%20p&#345;&#237;sp&#283;vkov&#225;%20organizace\Obr&#225;zky\ser.jpg" TargetMode="External"/><Relationship Id="rId20" Type="http://schemas.openxmlformats.org/officeDocument/2006/relationships/image" Target="file:///C:\Users\Admin\OneDrive%20-%20St&#345;edn&#237;%20pr&#367;myslov&#225;%20&#353;kola%20a%20Vy&#353;&#353;&#237;%20odborn&#225;%20&#353;kola,%20Chomutov,%20&#352;koln&#237;%2050,%20p&#345;&#237;sp&#283;vkov&#225;%20organizace\Obr&#225;zky\ser.jpg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file:///C:\Users\Admin\OneDrive%20-%20St&#345;edn&#237;%20pr&#367;myslov&#225;%20&#353;kola%20a%20Vy&#353;&#353;&#237;%20odborn&#225;%20&#353;kola,%20Chomutov,%20&#352;koln&#237;%2050,%20p&#345;&#237;sp&#283;vkov&#225;%20organizace\Obr&#225;zky\ser.jpg" TargetMode="External"/><Relationship Id="rId32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6.jpeg"/><Relationship Id="rId31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file:///C:\Users\Admin\OneDrive%20-%20St&#345;edn&#237;%20pr&#367;myslov&#225;%20&#353;kola%20a%20Vy&#353;&#353;&#237;%20odborn&#225;%20&#353;kola,%20Chomutov,%20&#352;koln&#237;%2050,%20p&#345;&#237;sp&#283;vkov&#225;%20organizace\Obr&#225;zky\ser.jpg" TargetMode="External"/><Relationship Id="rId22" Type="http://schemas.openxmlformats.org/officeDocument/2006/relationships/image" Target="file:///C:\Users\Admin\OneDrive%20-%20St&#345;edn&#237;%20pr&#367;myslov&#225;%20&#353;kola%20a%20Vy&#353;&#353;&#237;%20odborn&#225;%20&#353;kola,%20Chomutov,%20&#352;koln&#237;%2050,%20p&#345;&#237;sp&#283;vkov&#225;%20organizace\Obr&#225;zky\ser.jpg" TargetMode="External"/><Relationship Id="rId27" Type="http://schemas.openxmlformats.org/officeDocument/2006/relationships/header" Target="header3.xml"/><Relationship Id="rId30" Type="http://schemas.openxmlformats.org/officeDocument/2006/relationships/footer" Target="footer4.xml"/><Relationship Id="rId8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1576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V</dc:creator>
  <cp:keywords/>
  <cp:lastModifiedBy>Kahovec Petr</cp:lastModifiedBy>
  <cp:revision>59</cp:revision>
  <cp:lastPrinted>2012-05-30T09:48:00Z</cp:lastPrinted>
  <dcterms:created xsi:type="dcterms:W3CDTF">2024-03-13T17:34:00Z</dcterms:created>
  <dcterms:modified xsi:type="dcterms:W3CDTF">2024-03-13T19:58:00Z</dcterms:modified>
</cp:coreProperties>
</file>