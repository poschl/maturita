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54305" w14:textId="77777777"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6F5C10E5" w14:textId="77777777" w:rsidTr="00B616BB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0218FA2D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  <w:vAlign w:val="center"/>
          </w:tcPr>
          <w:p w14:paraId="13423E48" w14:textId="5F2C0B65" w:rsidR="00ED38EF" w:rsidRDefault="00B616BB" w:rsidP="00B616BB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108 – Čítač s klopný obvodem D</w:t>
            </w:r>
          </w:p>
        </w:tc>
      </w:tr>
      <w:tr w:rsidR="00ED38EF" w14:paraId="2A81731D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3A010FA3" w14:textId="727C70AF" w:rsidR="00ED38EF" w:rsidRDefault="00EB031A">
            <w:pPr>
              <w:pStyle w:val="Obsahtabulky"/>
            </w:pPr>
            <w:r>
              <w:t>Karolína Ledvinková</w:t>
            </w:r>
          </w:p>
        </w:tc>
        <w:tc>
          <w:tcPr>
            <w:tcW w:w="2604" w:type="dxa"/>
            <w:shd w:val="clear" w:color="auto" w:fill="auto"/>
          </w:tcPr>
          <w:p w14:paraId="55C1B02A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02900DD5" w14:textId="77777777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>/</w:t>
            </w:r>
            <w:fldSimple w:instr=" NUMPAGES ">
              <w:r w:rsidR="00EB031A">
                <w:rPr>
                  <w:noProof/>
                </w:rPr>
                <w:t>3</w:t>
              </w:r>
            </w:fldSimple>
          </w:p>
        </w:tc>
        <w:tc>
          <w:tcPr>
            <w:tcW w:w="2494" w:type="dxa"/>
            <w:shd w:val="clear" w:color="auto" w:fill="auto"/>
          </w:tcPr>
          <w:p w14:paraId="6B6F5E4C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1C573792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4329E080" w14:textId="0B104B5C" w:rsidR="00ED38EF" w:rsidRDefault="00B616BB">
            <w:pPr>
              <w:pStyle w:val="Obsahtabulky"/>
            </w:pPr>
            <w:r>
              <w:t>5.10.2023</w:t>
            </w:r>
          </w:p>
        </w:tc>
        <w:tc>
          <w:tcPr>
            <w:tcW w:w="2604" w:type="dxa"/>
            <w:shd w:val="clear" w:color="auto" w:fill="auto"/>
          </w:tcPr>
          <w:p w14:paraId="3896547C" w14:textId="7208DAB6" w:rsidR="00ED38EF" w:rsidRDefault="00B616BB">
            <w:pPr>
              <w:pStyle w:val="Obsahtabulky"/>
            </w:pPr>
            <w:r>
              <w:t>12.10.2023</w:t>
            </w:r>
          </w:p>
        </w:tc>
        <w:tc>
          <w:tcPr>
            <w:tcW w:w="1132" w:type="dxa"/>
            <w:shd w:val="clear" w:color="auto" w:fill="auto"/>
          </w:tcPr>
          <w:p w14:paraId="7A33E58C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33FA1728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78220B5C" w14:textId="77777777" w:rsidR="00ED38EF" w:rsidRDefault="0074693A">
      <w:pPr>
        <w:pStyle w:val="definice"/>
      </w:pPr>
      <w:r>
        <w:lastRenderedPageBreak/>
        <w:t>Zadání:</w:t>
      </w:r>
    </w:p>
    <w:p w14:paraId="63EE9499" w14:textId="64B20914" w:rsidR="00ED38EF" w:rsidRDefault="00B616BB" w:rsidP="00B616BB">
      <w:pPr>
        <w:pStyle w:val="Zkladntextodsazen"/>
        <w:jc w:val="both"/>
      </w:pPr>
      <w:r>
        <w:t xml:space="preserve">Navrhněte čítač podle zadání 03567 pomocí klopných obvodů D (obvod typu 7474) a dalších logických hradel NOT a NAND (obvody typu 7404, 7400, 7410, 7420 a 7430). </w:t>
      </w:r>
    </w:p>
    <w:p w14:paraId="32F2312C" w14:textId="77777777" w:rsidR="00ED38EF" w:rsidRDefault="0074693A">
      <w:pPr>
        <w:pStyle w:val="definice"/>
        <w:spacing w:before="283"/>
      </w:pPr>
      <w:r>
        <w:t>Postup:</w:t>
      </w:r>
    </w:p>
    <w:p w14:paraId="5CD33EE4" w14:textId="74125D59" w:rsidR="00E04332" w:rsidRPr="00E04332" w:rsidRDefault="00E04332" w:rsidP="00E04332">
      <w:pPr>
        <w:pStyle w:val="definice"/>
        <w:numPr>
          <w:ilvl w:val="0"/>
          <w:numId w:val="5"/>
        </w:numPr>
        <w:spacing w:before="283"/>
      </w:pPr>
      <w:r w:rsidRPr="001464EF">
        <w:rPr>
          <w:b w:val="0"/>
          <w:bCs/>
        </w:rPr>
        <w:t>Pravdivostní tabulka</w:t>
      </w:r>
      <w:r>
        <w:rPr>
          <w:b w:val="0"/>
          <w:bCs/>
        </w:rPr>
        <w:t>:</w:t>
      </w:r>
    </w:p>
    <w:p w14:paraId="6C437CA9" w14:textId="77777777" w:rsidR="00E04332" w:rsidRPr="00E04332" w:rsidRDefault="00E04332" w:rsidP="00E04332">
      <w:pPr>
        <w:pStyle w:val="definice"/>
        <w:spacing w:before="283"/>
        <w:ind w:left="720"/>
        <w:rPr>
          <w:sz w:val="2"/>
          <w:szCs w:val="2"/>
        </w:rPr>
      </w:pPr>
    </w:p>
    <w:tbl>
      <w:tblPr>
        <w:tblW w:w="4080" w:type="dxa"/>
        <w:tblInd w:w="3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E04332" w:rsidRPr="00E04332" w14:paraId="6E260018" w14:textId="77777777" w:rsidTr="00E04332">
        <w:trPr>
          <w:trHeight w:val="510"/>
        </w:trPr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6F3371A" w14:textId="77777777" w:rsidR="00E04332" w:rsidRPr="00E04332" w:rsidRDefault="00E04332" w:rsidP="00E043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0433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 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5D3EA" w14:textId="77777777" w:rsidR="00E04332" w:rsidRPr="00E04332" w:rsidRDefault="00E04332" w:rsidP="00E043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0433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c</w:t>
            </w:r>
          </w:p>
        </w:tc>
        <w:tc>
          <w:tcPr>
            <w:tcW w:w="51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F67F6" w14:textId="77777777" w:rsidR="00E04332" w:rsidRPr="00E04332" w:rsidRDefault="00E04332" w:rsidP="00E043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0433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b</w:t>
            </w:r>
          </w:p>
        </w:tc>
        <w:tc>
          <w:tcPr>
            <w:tcW w:w="51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4742BCC" w14:textId="77777777" w:rsidR="00E04332" w:rsidRPr="00E04332" w:rsidRDefault="00E04332" w:rsidP="00E043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0433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a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10C5F" w14:textId="77777777" w:rsidR="00E04332" w:rsidRPr="00E04332" w:rsidRDefault="00E04332" w:rsidP="00E043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0433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C</w:t>
            </w:r>
          </w:p>
        </w:tc>
        <w:tc>
          <w:tcPr>
            <w:tcW w:w="51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47B7F" w14:textId="77777777" w:rsidR="00E04332" w:rsidRPr="00E04332" w:rsidRDefault="00E04332" w:rsidP="00E043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0433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B</w:t>
            </w:r>
          </w:p>
        </w:tc>
        <w:tc>
          <w:tcPr>
            <w:tcW w:w="51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B026897" w14:textId="77777777" w:rsidR="00E04332" w:rsidRPr="00E04332" w:rsidRDefault="00E04332" w:rsidP="00E043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0433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A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6733E32" w14:textId="77777777" w:rsidR="00E04332" w:rsidRPr="00E04332" w:rsidRDefault="00E04332" w:rsidP="00E043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0433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 </w:t>
            </w:r>
          </w:p>
        </w:tc>
      </w:tr>
      <w:tr w:rsidR="00E04332" w:rsidRPr="00E04332" w14:paraId="201D178D" w14:textId="77777777" w:rsidTr="00E04332">
        <w:trPr>
          <w:trHeight w:val="510"/>
        </w:trPr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2DE8331" w14:textId="77777777" w:rsidR="00E04332" w:rsidRPr="00E04332" w:rsidRDefault="00E04332" w:rsidP="00E043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0433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BCCFC" w14:textId="77777777" w:rsidR="00E04332" w:rsidRPr="00E04332" w:rsidRDefault="00E04332" w:rsidP="00E043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0433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51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3C5BF" w14:textId="77777777" w:rsidR="00E04332" w:rsidRPr="00E04332" w:rsidRDefault="00E04332" w:rsidP="00E043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0433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51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856274C" w14:textId="77777777" w:rsidR="00E04332" w:rsidRPr="00E04332" w:rsidRDefault="00E04332" w:rsidP="00E043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0433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E72A3" w14:textId="77777777" w:rsidR="00E04332" w:rsidRPr="00E04332" w:rsidRDefault="00E04332" w:rsidP="00E043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0433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1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0C3DD" w14:textId="77777777" w:rsidR="00E04332" w:rsidRPr="00E04332" w:rsidRDefault="00E04332" w:rsidP="00E043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0433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1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B96B772" w14:textId="77777777" w:rsidR="00E04332" w:rsidRPr="00E04332" w:rsidRDefault="00E04332" w:rsidP="00E043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0433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008792A" w14:textId="77777777" w:rsidR="00E04332" w:rsidRPr="00E04332" w:rsidRDefault="00E04332" w:rsidP="00E043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0433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</w:t>
            </w:r>
          </w:p>
        </w:tc>
      </w:tr>
      <w:tr w:rsidR="00E04332" w:rsidRPr="00E04332" w14:paraId="2A159A3D" w14:textId="77777777" w:rsidTr="00E04332">
        <w:trPr>
          <w:trHeight w:val="510"/>
        </w:trPr>
        <w:tc>
          <w:tcPr>
            <w:tcW w:w="51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71D4727" w14:textId="77777777" w:rsidR="00E04332" w:rsidRPr="00E04332" w:rsidRDefault="00E04332" w:rsidP="00E043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0433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51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F6F38" w14:textId="77777777" w:rsidR="00E04332" w:rsidRPr="00E04332" w:rsidRDefault="00E04332" w:rsidP="00E043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0433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A9F31" w14:textId="77777777" w:rsidR="00E04332" w:rsidRPr="00E04332" w:rsidRDefault="00E04332" w:rsidP="00E043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0433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3DA1190" w14:textId="77777777" w:rsidR="00E04332" w:rsidRPr="00E04332" w:rsidRDefault="00E04332" w:rsidP="00E043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0433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1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09767" w14:textId="77777777" w:rsidR="00E04332" w:rsidRPr="00E04332" w:rsidRDefault="00E04332" w:rsidP="00E043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0433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D3F4F" w14:textId="77777777" w:rsidR="00E04332" w:rsidRPr="00E04332" w:rsidRDefault="00E04332" w:rsidP="00E043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0433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B127AF5" w14:textId="77777777" w:rsidR="00E04332" w:rsidRPr="00E04332" w:rsidRDefault="00E04332" w:rsidP="00E043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0433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1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F04113A" w14:textId="77777777" w:rsidR="00E04332" w:rsidRPr="00E04332" w:rsidRDefault="00E04332" w:rsidP="00E043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0433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</w:t>
            </w:r>
          </w:p>
        </w:tc>
      </w:tr>
      <w:tr w:rsidR="00E04332" w:rsidRPr="00E04332" w14:paraId="4CF49713" w14:textId="77777777" w:rsidTr="00E04332">
        <w:trPr>
          <w:trHeight w:val="510"/>
        </w:trPr>
        <w:tc>
          <w:tcPr>
            <w:tcW w:w="51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9CAEA88" w14:textId="77777777" w:rsidR="00E04332" w:rsidRPr="00E04332" w:rsidRDefault="00E04332" w:rsidP="00E043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0433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51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42B1E" w14:textId="77777777" w:rsidR="00E04332" w:rsidRPr="00E04332" w:rsidRDefault="00E04332" w:rsidP="00E043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0433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6CADC" w14:textId="77777777" w:rsidR="00E04332" w:rsidRPr="00E04332" w:rsidRDefault="00E04332" w:rsidP="00E043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0433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1E10CCC" w14:textId="77777777" w:rsidR="00E04332" w:rsidRPr="00E04332" w:rsidRDefault="00E04332" w:rsidP="00E043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0433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1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4D4C2" w14:textId="77777777" w:rsidR="00E04332" w:rsidRPr="00E04332" w:rsidRDefault="00E04332" w:rsidP="00E043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0433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310D6" w14:textId="77777777" w:rsidR="00E04332" w:rsidRPr="00E04332" w:rsidRDefault="00E04332" w:rsidP="00E043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0433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AB9AD0C" w14:textId="77777777" w:rsidR="00E04332" w:rsidRPr="00E04332" w:rsidRDefault="00E04332" w:rsidP="00E043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0433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51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0306DE4" w14:textId="77777777" w:rsidR="00E04332" w:rsidRPr="00E04332" w:rsidRDefault="00E04332" w:rsidP="00E043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0433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</w:t>
            </w:r>
          </w:p>
        </w:tc>
      </w:tr>
      <w:tr w:rsidR="00E04332" w:rsidRPr="00E04332" w14:paraId="337DF93A" w14:textId="77777777" w:rsidTr="00E04332">
        <w:trPr>
          <w:trHeight w:val="510"/>
        </w:trPr>
        <w:tc>
          <w:tcPr>
            <w:tcW w:w="51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E54862C" w14:textId="77777777" w:rsidR="00E04332" w:rsidRPr="00E04332" w:rsidRDefault="00E04332" w:rsidP="00E043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0433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</w:t>
            </w:r>
          </w:p>
        </w:tc>
        <w:tc>
          <w:tcPr>
            <w:tcW w:w="51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C30C1" w14:textId="77777777" w:rsidR="00E04332" w:rsidRPr="00E04332" w:rsidRDefault="00E04332" w:rsidP="00E043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0433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75619" w14:textId="77777777" w:rsidR="00E04332" w:rsidRPr="00E04332" w:rsidRDefault="00E04332" w:rsidP="00E043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0433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B0ECBD5" w14:textId="77777777" w:rsidR="00E04332" w:rsidRPr="00E04332" w:rsidRDefault="00E04332" w:rsidP="00E043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0433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51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E808B" w14:textId="77777777" w:rsidR="00E04332" w:rsidRPr="00E04332" w:rsidRDefault="00E04332" w:rsidP="00E043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0433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6505A" w14:textId="77777777" w:rsidR="00E04332" w:rsidRPr="00E04332" w:rsidRDefault="00E04332" w:rsidP="00E043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0433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1C57047" w14:textId="77777777" w:rsidR="00E04332" w:rsidRPr="00E04332" w:rsidRDefault="00E04332" w:rsidP="00E043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0433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1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E7116A1" w14:textId="77777777" w:rsidR="00E04332" w:rsidRPr="00E04332" w:rsidRDefault="00E04332" w:rsidP="00E043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0433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</w:t>
            </w:r>
          </w:p>
        </w:tc>
      </w:tr>
      <w:tr w:rsidR="00E04332" w:rsidRPr="00E04332" w14:paraId="3D9E47AD" w14:textId="77777777" w:rsidTr="00E04332">
        <w:trPr>
          <w:trHeight w:val="510"/>
        </w:trPr>
        <w:tc>
          <w:tcPr>
            <w:tcW w:w="5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CEFEA4" w14:textId="77777777" w:rsidR="00E04332" w:rsidRPr="00E04332" w:rsidRDefault="00E04332" w:rsidP="00E043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0433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</w:t>
            </w:r>
          </w:p>
        </w:tc>
        <w:tc>
          <w:tcPr>
            <w:tcW w:w="51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B8183" w14:textId="77777777" w:rsidR="00E04332" w:rsidRPr="00E04332" w:rsidRDefault="00E04332" w:rsidP="00E043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0433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477AE" w14:textId="77777777" w:rsidR="00E04332" w:rsidRPr="00E04332" w:rsidRDefault="00E04332" w:rsidP="00E043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0433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D2006B5" w14:textId="77777777" w:rsidR="00E04332" w:rsidRPr="00E04332" w:rsidRDefault="00E04332" w:rsidP="00E043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0433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E25F3" w14:textId="77777777" w:rsidR="00E04332" w:rsidRPr="00E04332" w:rsidRDefault="00E04332" w:rsidP="00E043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0433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286BD" w14:textId="77777777" w:rsidR="00E04332" w:rsidRPr="00E04332" w:rsidRDefault="00E04332" w:rsidP="00E043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0433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510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A27C1A0" w14:textId="77777777" w:rsidR="00E04332" w:rsidRPr="00E04332" w:rsidRDefault="00E04332" w:rsidP="00E043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0433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5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23BDD1C" w14:textId="77777777" w:rsidR="00E04332" w:rsidRPr="00E04332" w:rsidRDefault="00E04332" w:rsidP="00E0433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0433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</w:tbl>
    <w:p w14:paraId="66194CD9" w14:textId="77777777" w:rsidR="00540FBD" w:rsidRDefault="00540FBD">
      <w:pPr>
        <w:pStyle w:val="definice"/>
        <w:spacing w:before="283"/>
      </w:pPr>
    </w:p>
    <w:p w14:paraId="643D2163" w14:textId="77777777" w:rsidR="00E04332" w:rsidRDefault="00E04332" w:rsidP="00E04332">
      <w:pPr>
        <w:pStyle w:val="Zkladntextodsazen"/>
        <w:numPr>
          <w:ilvl w:val="0"/>
          <w:numId w:val="5"/>
        </w:numPr>
        <w:jc w:val="both"/>
      </w:pPr>
      <w:r>
        <w:t>Karnaughovy mapy se smyčkami:</w:t>
      </w:r>
    </w:p>
    <w:p w14:paraId="1C2F8BF6" w14:textId="50DA1A38" w:rsidR="00E04332" w:rsidRDefault="00E04332" w:rsidP="00E04332">
      <w:pPr>
        <w:pStyle w:val="definice"/>
        <w:spacing w:before="283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6ACAC5" wp14:editId="03E48B64">
            <wp:simplePos x="0" y="0"/>
            <wp:positionH relativeFrom="column">
              <wp:posOffset>105010</wp:posOffset>
            </wp:positionH>
            <wp:positionV relativeFrom="paragraph">
              <wp:posOffset>114935</wp:posOffset>
            </wp:positionV>
            <wp:extent cx="5512541" cy="1419558"/>
            <wp:effectExtent l="0" t="0" r="0" b="9525"/>
            <wp:wrapNone/>
            <wp:docPr id="1219080671" name="Obrázek 1" descr="Obsah obrázku diagram, text, Písmo, skic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80671" name="Obrázek 1" descr="Obsah obrázku diagram, text, Písmo, skica&#10;&#10;Popis byl vytvořen automaticky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6" t="34607" r="8826" b="16460"/>
                    <a:stretch/>
                  </pic:blipFill>
                  <pic:spPr bwMode="auto">
                    <a:xfrm>
                      <a:off x="0" y="0"/>
                      <a:ext cx="5512541" cy="1419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994FF2" w14:textId="4178C2E8" w:rsidR="00540FBD" w:rsidRDefault="00540FBD" w:rsidP="00E04332">
      <w:pPr>
        <w:pStyle w:val="definice"/>
        <w:spacing w:before="283"/>
      </w:pPr>
    </w:p>
    <w:p w14:paraId="0F752FCC" w14:textId="77777777" w:rsidR="00E04332" w:rsidRDefault="00E04332" w:rsidP="00E04332">
      <w:pPr>
        <w:pStyle w:val="definice"/>
        <w:spacing w:before="283"/>
      </w:pPr>
    </w:p>
    <w:p w14:paraId="2B5A8542" w14:textId="77777777" w:rsidR="00E04332" w:rsidRDefault="00E04332" w:rsidP="00E04332">
      <w:pPr>
        <w:pStyle w:val="definice"/>
        <w:spacing w:before="283"/>
      </w:pPr>
    </w:p>
    <w:p w14:paraId="66516264" w14:textId="3C694C4F" w:rsidR="00880766" w:rsidRPr="005875DD" w:rsidRDefault="00880766" w:rsidP="00880766">
      <w:pPr>
        <w:pStyle w:val="definice"/>
        <w:numPr>
          <w:ilvl w:val="0"/>
          <w:numId w:val="5"/>
        </w:numPr>
        <w:spacing w:before="283"/>
        <w:rPr>
          <w:b w:val="0"/>
          <w:bCs/>
        </w:rPr>
      </w:pPr>
      <w:r>
        <w:rPr>
          <w:b w:val="0"/>
          <w:bCs/>
        </w:rPr>
        <w:t>Z</w:t>
      </w:r>
      <w:r w:rsidRPr="005875DD">
        <w:rPr>
          <w:b w:val="0"/>
          <w:bCs/>
        </w:rPr>
        <w:t>ápis a minimalizace funkce ze smyček:</w:t>
      </w:r>
    </w:p>
    <w:p w14:paraId="0A546FFF" w14:textId="63A117C5" w:rsidR="00CF48ED" w:rsidRDefault="00CF48ED">
      <w:pPr>
        <w:pStyle w:val="definice"/>
        <w:spacing w:before="283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619C1F9" wp14:editId="03CA4DF4">
                <wp:simplePos x="0" y="0"/>
                <wp:positionH relativeFrom="column">
                  <wp:posOffset>789799</wp:posOffset>
                </wp:positionH>
                <wp:positionV relativeFrom="paragraph">
                  <wp:posOffset>72219</wp:posOffset>
                </wp:positionV>
                <wp:extent cx="583560" cy="87480"/>
                <wp:effectExtent l="38100" t="38100" r="45720" b="46355"/>
                <wp:wrapNone/>
                <wp:docPr id="1921839447" name="Rukopis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8356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F8183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ukopis 7" o:spid="_x0000_s1026" type="#_x0000_t75" style="position:absolute;margin-left:61.85pt;margin-top:5.35pt;width:46.7pt;height:7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53EDBDF" wp14:editId="516DBEEE">
                <wp:simplePos x="0" y="0"/>
                <wp:positionH relativeFrom="column">
                  <wp:posOffset>88957</wp:posOffset>
                </wp:positionH>
                <wp:positionV relativeFrom="paragraph">
                  <wp:posOffset>38959</wp:posOffset>
                </wp:positionV>
                <wp:extent cx="2083680" cy="98640"/>
                <wp:effectExtent l="57150" t="57150" r="0" b="92075"/>
                <wp:wrapNone/>
                <wp:docPr id="275567822" name="Rukopis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8368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0BE4F3" id="Rukopis 2" o:spid="_x0000_s1026" type="#_x0000_t75" style="position:absolute;margin-left:2.05pt;margin-top:-1.9pt;width:173.95pt;height:17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">
                <v:imagedata r:id="rId11" o:title=""/>
              </v:shape>
            </w:pict>
          </mc:Fallback>
        </mc:AlternateContent>
      </w:r>
      <w:r w:rsidRPr="00CF48ED">
        <w:rPr>
          <w:noProof/>
        </w:rPr>
        <w:drawing>
          <wp:anchor distT="0" distB="0" distL="114300" distR="114300" simplePos="0" relativeHeight="251659264" behindDoc="0" locked="0" layoutInCell="1" allowOverlap="1" wp14:anchorId="7338EB3A" wp14:editId="7E407E69">
            <wp:simplePos x="0" y="0"/>
            <wp:positionH relativeFrom="column">
              <wp:posOffset>175229</wp:posOffset>
            </wp:positionH>
            <wp:positionV relativeFrom="paragraph">
              <wp:posOffset>120704</wp:posOffset>
            </wp:positionV>
            <wp:extent cx="3028949" cy="946150"/>
            <wp:effectExtent l="0" t="0" r="635" b="6350"/>
            <wp:wrapNone/>
            <wp:docPr id="1280289378" name="Obrázek 1" descr="Obsah obrázku text, Písmo, snímek obrazovky, bíl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289378" name="Obrázek 1" descr="Obsah obrázku text, Písmo, snímek obrazovky, bílé&#10;&#10;Popis byl vytvořen automaticky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28949" cy="94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1E2B5CF" w14:textId="531B74A9" w:rsidR="00CF48ED" w:rsidRDefault="00CF48ED">
      <w:pPr>
        <w:pStyle w:val="definice"/>
        <w:spacing w:before="283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F57610B" wp14:editId="745E478A">
                <wp:simplePos x="0" y="0"/>
                <wp:positionH relativeFrom="column">
                  <wp:posOffset>1858425</wp:posOffset>
                </wp:positionH>
                <wp:positionV relativeFrom="paragraph">
                  <wp:posOffset>138065</wp:posOffset>
                </wp:positionV>
                <wp:extent cx="11520" cy="47160"/>
                <wp:effectExtent l="38100" t="19050" r="45720" b="48260"/>
                <wp:wrapNone/>
                <wp:docPr id="1497025979" name="Rukopis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52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22D78" id="Rukopis 6" o:spid="_x0000_s1026" type="#_x0000_t75" style="position:absolute;margin-left:146pt;margin-top:10.5pt;width:1.6pt;height: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">
                <v:imagedata r:id="rId14" o:title=""/>
              </v:shape>
            </w:pict>
          </mc:Fallback>
        </mc:AlternateContent>
      </w:r>
    </w:p>
    <w:p w14:paraId="41074475" w14:textId="18984FFD" w:rsidR="00CF48ED" w:rsidRDefault="00CF48ED">
      <w:pPr>
        <w:pStyle w:val="definice"/>
        <w:spacing w:before="283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641612C" wp14:editId="759B372D">
                <wp:simplePos x="0" y="0"/>
                <wp:positionH relativeFrom="column">
                  <wp:posOffset>2970465</wp:posOffset>
                </wp:positionH>
                <wp:positionV relativeFrom="paragraph">
                  <wp:posOffset>114660</wp:posOffset>
                </wp:positionV>
                <wp:extent cx="12600" cy="67680"/>
                <wp:effectExtent l="38100" t="38100" r="45085" b="46990"/>
                <wp:wrapNone/>
                <wp:docPr id="99448213" name="Rukopis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60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5C0246" id="Rukopis 5" o:spid="_x0000_s1026" type="#_x0000_t75" style="position:absolute;margin-left:233.55pt;margin-top:8.7pt;width:1.7pt;height:6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2DE4807" wp14:editId="369F7648">
                <wp:simplePos x="0" y="0"/>
                <wp:positionH relativeFrom="column">
                  <wp:posOffset>2967585</wp:posOffset>
                </wp:positionH>
                <wp:positionV relativeFrom="paragraph">
                  <wp:posOffset>155340</wp:posOffset>
                </wp:positionV>
                <wp:extent cx="3240" cy="26640"/>
                <wp:effectExtent l="38100" t="38100" r="34925" b="31115"/>
                <wp:wrapNone/>
                <wp:docPr id="93786462" name="Rukopis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24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EBC39" id="Rukopis 4" o:spid="_x0000_s1026" type="#_x0000_t75" style="position:absolute;margin-left:233.3pt;margin-top:11.9pt;width:.95pt;height:2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789836C" wp14:editId="7098E099">
                <wp:simplePos x="0" y="0"/>
                <wp:positionH relativeFrom="column">
                  <wp:posOffset>2802705</wp:posOffset>
                </wp:positionH>
                <wp:positionV relativeFrom="paragraph">
                  <wp:posOffset>108180</wp:posOffset>
                </wp:positionV>
                <wp:extent cx="19080" cy="46800"/>
                <wp:effectExtent l="38100" t="19050" r="38100" b="48895"/>
                <wp:wrapNone/>
                <wp:docPr id="1499086003" name="Rukopis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9080" cy="4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53BEB6" id="Rukopis 3" o:spid="_x0000_s1026" type="#_x0000_t75" style="position:absolute;margin-left:220.35pt;margin-top:8.15pt;width:2.2pt;height: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">
                <v:imagedata r:id="rId20" o:title=""/>
              </v:shape>
            </w:pict>
          </mc:Fallback>
        </mc:AlternateContent>
      </w:r>
    </w:p>
    <w:p w14:paraId="57C68850" w14:textId="77777777" w:rsidR="00CF48ED" w:rsidRPr="005875DD" w:rsidRDefault="00CF48ED" w:rsidP="00CF48ED">
      <w:pPr>
        <w:pStyle w:val="definice"/>
        <w:numPr>
          <w:ilvl w:val="0"/>
          <w:numId w:val="5"/>
        </w:numPr>
        <w:spacing w:before="283"/>
        <w:rPr>
          <w:b w:val="0"/>
          <w:bCs/>
        </w:rPr>
      </w:pPr>
      <w:r w:rsidRPr="005875DD">
        <w:rPr>
          <w:b w:val="0"/>
          <w:bCs/>
        </w:rPr>
        <w:t xml:space="preserve">Schéma </w:t>
      </w:r>
      <w:r>
        <w:rPr>
          <w:b w:val="0"/>
          <w:bCs/>
        </w:rPr>
        <w:t>řešení</w:t>
      </w:r>
    </w:p>
    <w:p w14:paraId="1EC06958" w14:textId="032A05E2" w:rsidR="00CF48ED" w:rsidRDefault="00CF48ED" w:rsidP="00CF48ED">
      <w:pPr>
        <w:pStyle w:val="definice"/>
        <w:spacing w:before="283"/>
        <w:ind w:left="720"/>
      </w:pPr>
    </w:p>
    <w:p w14:paraId="44B6F65C" w14:textId="77777777" w:rsidR="00CF48ED" w:rsidRDefault="00CF48ED" w:rsidP="00CF48ED">
      <w:pPr>
        <w:pStyle w:val="definice"/>
        <w:spacing w:before="283"/>
        <w:ind w:left="720"/>
      </w:pPr>
    </w:p>
    <w:p w14:paraId="7A7A4AA7" w14:textId="77777777" w:rsidR="00CF48ED" w:rsidRDefault="00CF48ED" w:rsidP="00CF48ED">
      <w:pPr>
        <w:pStyle w:val="definice"/>
        <w:spacing w:before="283"/>
        <w:ind w:left="720"/>
      </w:pPr>
    </w:p>
    <w:p w14:paraId="45E7606A" w14:textId="77777777" w:rsidR="00CF48ED" w:rsidRDefault="00CF48ED" w:rsidP="00CF48ED">
      <w:pPr>
        <w:pStyle w:val="definice"/>
        <w:spacing w:before="283"/>
        <w:ind w:left="720"/>
      </w:pPr>
    </w:p>
    <w:p w14:paraId="02F12813" w14:textId="77777777" w:rsidR="00ED38EF" w:rsidRDefault="0074693A">
      <w:pPr>
        <w:pStyle w:val="definice"/>
        <w:spacing w:before="283"/>
      </w:pPr>
      <w:r>
        <w:lastRenderedPageBreak/>
        <w:t>Schéma řešení:</w:t>
      </w:r>
    </w:p>
    <w:p w14:paraId="2E7629A9" w14:textId="6CCDA615" w:rsidR="006E7272" w:rsidRDefault="006E7272">
      <w:pPr>
        <w:pStyle w:val="definice"/>
        <w:spacing w:before="283"/>
      </w:pPr>
      <w:r>
        <w:rPr>
          <w:noProof/>
        </w:rPr>
        <w:drawing>
          <wp:inline distT="0" distB="0" distL="0" distR="0" wp14:anchorId="286975B5" wp14:editId="49BDBBFB">
            <wp:extent cx="5753100" cy="4972050"/>
            <wp:effectExtent l="0" t="0" r="0" b="0"/>
            <wp:docPr id="2016065788" name="Obrázek 8" descr="Obsah obrázku diagram, Plán, Technický výkres, schématick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065788" name="Obrázek 8" descr="Obsah obrázku diagram, Plán, Technický výkres, schématické&#10;&#10;Popis byl vytvořen automaticky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F9A3" w14:textId="77777777" w:rsidR="006E7272" w:rsidRDefault="006E7272">
      <w:pPr>
        <w:pStyle w:val="definice"/>
        <w:spacing w:before="283"/>
      </w:pPr>
    </w:p>
    <w:p w14:paraId="3ABDAC73" w14:textId="77777777" w:rsidR="00ED38EF" w:rsidRDefault="00ED38EF">
      <w:pPr>
        <w:pStyle w:val="Zkladntextodsazen"/>
      </w:pPr>
    </w:p>
    <w:p w14:paraId="198D8CC0" w14:textId="77777777" w:rsidR="00ED38EF" w:rsidRDefault="0074693A">
      <w:pPr>
        <w:pStyle w:val="definice"/>
      </w:pPr>
      <w:r>
        <w:t>Závěr:</w:t>
      </w:r>
    </w:p>
    <w:p w14:paraId="43DC19B7" w14:textId="189CF320" w:rsidR="006E7272" w:rsidRDefault="006E7272" w:rsidP="00102ECD">
      <w:pPr>
        <w:pStyle w:val="Zkladntextodsazen"/>
        <w:jc w:val="both"/>
      </w:pPr>
      <w:r>
        <w:t>Zadanou úlohu se mi nepodařilo úspěšně splnit. Zpracovala jsem pravdivostní tabulku, Karnaughovy mapy se smyčkami, minimalizaci podle zadání 03567</w:t>
      </w:r>
      <w:r w:rsidR="007E2298" w:rsidRPr="007E2298">
        <w:t xml:space="preserve"> </w:t>
      </w:r>
      <w:r w:rsidR="007E2298">
        <w:t>a následně zapojila. Při</w:t>
      </w:r>
      <w:r w:rsidR="00102ECD">
        <w:t> </w:t>
      </w:r>
      <w:r>
        <w:t>zkoušce se mi</w:t>
      </w:r>
      <w:r w:rsidR="007E2298">
        <w:t xml:space="preserve"> na displeji</w:t>
      </w:r>
      <w:r>
        <w:t xml:space="preserve"> zobrazovalo 0317. Z důvodu skončení časového limitu jsem nezjistila, kde jsem udělala chybu. </w:t>
      </w:r>
    </w:p>
    <w:p w14:paraId="257EA50A" w14:textId="6DD3546C" w:rsidR="00ED38EF" w:rsidRDefault="00ED38EF">
      <w:pPr>
        <w:pStyle w:val="Zkladntextodsazen"/>
        <w:jc w:val="both"/>
      </w:pPr>
    </w:p>
    <w:p w14:paraId="423233CB" w14:textId="4184CC50" w:rsidR="00ED38EF" w:rsidRDefault="00ED38EF">
      <w:pPr>
        <w:pStyle w:val="Zkladntextodsazen"/>
        <w:ind w:left="300"/>
      </w:pPr>
    </w:p>
    <w:sectPr w:rsidR="00ED38EF" w:rsidSect="004C4261">
      <w:headerReference w:type="default" r:id="rId22"/>
      <w:headerReference w:type="first" r:id="rId23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D2E4C" w14:textId="77777777" w:rsidR="00652B2F" w:rsidRDefault="00652B2F">
      <w:r>
        <w:separator/>
      </w:r>
    </w:p>
  </w:endnote>
  <w:endnote w:type="continuationSeparator" w:id="0">
    <w:p w14:paraId="5C4BE373" w14:textId="77777777" w:rsidR="00652B2F" w:rsidRDefault="00652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charset w:val="EE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DF7B8" w14:textId="77777777" w:rsidR="00652B2F" w:rsidRDefault="00652B2F">
      <w:r>
        <w:separator/>
      </w:r>
    </w:p>
  </w:footnote>
  <w:footnote w:type="continuationSeparator" w:id="0">
    <w:p w14:paraId="7778EAA9" w14:textId="77777777" w:rsidR="00652B2F" w:rsidRDefault="00652B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F10A1" w14:textId="5441A355" w:rsidR="00ED38EF" w:rsidRDefault="00EB031A">
    <w:pPr>
      <w:pStyle w:val="Zhlav"/>
    </w:pPr>
    <w:r w:rsidRPr="004C49AA">
      <w:rPr>
        <w:noProof/>
        <w:lang w:eastAsia="cs-CZ"/>
      </w:rPr>
      <w:drawing>
        <wp:inline distT="0" distB="0" distL="0" distR="0" wp14:anchorId="662428DE" wp14:editId="51375EEE">
          <wp:extent cx="5753100" cy="5842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420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286D3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E8524DC"/>
    <w:multiLevelType w:val="hybridMultilevel"/>
    <w:tmpl w:val="F3D032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34539"/>
    <w:multiLevelType w:val="hybridMultilevel"/>
    <w:tmpl w:val="F3D0325A"/>
    <w:lvl w:ilvl="0" w:tplc="0CF8CC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FC5169"/>
    <w:multiLevelType w:val="hybridMultilevel"/>
    <w:tmpl w:val="3F424B7A"/>
    <w:lvl w:ilvl="0" w:tplc="E19A68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891918034">
    <w:abstractNumId w:val="0"/>
  </w:num>
  <w:num w:numId="2" w16cid:durableId="827549538">
    <w:abstractNumId w:val="1"/>
  </w:num>
  <w:num w:numId="3" w16cid:durableId="1759981451">
    <w:abstractNumId w:val="2"/>
  </w:num>
  <w:num w:numId="4" w16cid:durableId="498892604">
    <w:abstractNumId w:val="3"/>
  </w:num>
  <w:num w:numId="5" w16cid:durableId="809516501">
    <w:abstractNumId w:val="5"/>
  </w:num>
  <w:num w:numId="6" w16cid:durableId="781268711">
    <w:abstractNumId w:val="6"/>
  </w:num>
  <w:num w:numId="7" w16cid:durableId="11505142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1A"/>
    <w:rsid w:val="00102ECD"/>
    <w:rsid w:val="001772CE"/>
    <w:rsid w:val="00231DA4"/>
    <w:rsid w:val="002B46A2"/>
    <w:rsid w:val="003E01FA"/>
    <w:rsid w:val="004C4261"/>
    <w:rsid w:val="00540FBD"/>
    <w:rsid w:val="005E2474"/>
    <w:rsid w:val="00652B2F"/>
    <w:rsid w:val="006E7272"/>
    <w:rsid w:val="0074693A"/>
    <w:rsid w:val="007E2298"/>
    <w:rsid w:val="00880766"/>
    <w:rsid w:val="00976635"/>
    <w:rsid w:val="00B616BB"/>
    <w:rsid w:val="00CF48ED"/>
    <w:rsid w:val="00E04332"/>
    <w:rsid w:val="00EB031A"/>
    <w:rsid w:val="00EB6CBC"/>
    <w:rsid w:val="00ED38EF"/>
    <w:rsid w:val="00EE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31F8E78"/>
  <w15:chartTrackingRefBased/>
  <w15:docId w15:val="{21FE8B0D-5378-49AA-AF70-D30011C32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character" w:styleId="Zstupntext">
    <w:name w:val="Placeholder Text"/>
    <w:basedOn w:val="Standardnpsmoodstavce"/>
    <w:uiPriority w:val="99"/>
    <w:semiHidden/>
    <w:rsid w:val="008807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3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customXml" Target="ink/ink5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ink/ink4.xml"/><Relationship Id="rId23" Type="http://schemas.openxmlformats.org/officeDocument/2006/relationships/header" Target="header2.xml"/><Relationship Id="rId10" Type="http://schemas.openxmlformats.org/officeDocument/2006/relationships/customXml" Target="ink/ink2.xml"/><Relationship Id="rId19" Type="http://schemas.openxmlformats.org/officeDocument/2006/relationships/customXml" Target="ink/ink6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dvi\Downloads\sablona-referat-acv.dot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14:26:18.77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76 96 2120,'2'-2'133,"0"-1"0,0 0 0,1 1 0,-1-1 0,1 1 0,-1 0 0,1 0 0,0 0 0,0 0 0,0 1 0,0-1-1,5-1 1,43-12 85,-31 10-158,-4 2-58,0 0 0,1 1 0,0 1-1,-1 1 1,1 0 0,0 2 0,-1-1-1,1 2 1,-1 0 0,0 1 0,22 9 0,-37-13 17,-1 0 1,1 0 0,0 0-1,0 1 1,0-1 0,-1 0 0,1 0-1,0 1 1,0-1 0,-1 1-1,1-1 1,0 1 0,-1-1 0,1 1-1,0-1 1,-1 1 0,1-1-1,-1 1 1,1 0 0,-1-1 0,1 1-1,0 1 1,-1-1 15,-1 0 0,1-1 0,0 1 0,0 0 0,0 0-1,-1-1 1,1 1 0,0-1 0,-1 1 0,1 0 0,0-1 0,-1 1 0,1-1 0,-1 1 0,1-1 0,-1 1-1,1-1 1,-1 1 0,0-1 0,0 1 0,-6 4 206,-1-1 0,1 0 0,-11 3 0,16-6-256,-57 23 451,-1-2 1,-77 17-1,136-39-434,-2 1 2,-1 0 1,1 0 0,-1-1 0,1 0-1,-1 1 1,1-1 0,-1 0-1,1-1 1,-1 1 0,-3-2 0,7 2-4,-1 0 0,1 0 0,0 0 0,0-1 0,0 1 1,0 0-1,0 0 0,0-1 0,0 1 0,0 0 0,0-1 1,0 1-1,0 0 0,0 0 0,0-1 0,0 1 0,0 0 1,0 0-1,0-1 0,0 1 0,0 0 0,0 0 0,0-1 1,0 1-1,0 0 0,1 0 0,-1 0 0,0-1 1,0 1-1,0 0 0,0 0 0,1 0 0,-1-1 0,0 1 1,0 0-1,0 0 0,1 0 0,-1 0 0,0 0 0,1-1 1,8-7 16,13-5-12,0 0 0,0 2-1,1 0 1,1 2 0,0 0 0,29-6-1,11-4 14,-120 42 903,-71 42 1,-6 4-190,117-63-722,11-5-30,10-5-72,47-29 250,1 2 0,1 2 0,1 3 0,103-33 0,-156 58-154,0 1-1,1-1 1,-1 1-1,0-1 1,1 1 0,-1 0-1,0 0 1,0 0 0,1 1-1,2 0 1,-5-1-5,0 0 1,1 0 0,-1 0-1,0 0 1,0 0-1,0 0 1,0 0-1,1 0 1,-1 0 0,0 1-1,0-1 1,0 0-1,0 0 1,0 0 0,1 0-1,-1 0 1,0 0-1,0 1 1,0-1-1,0 0 1,0 0 0,0 0-1,0 0 1,0 1-1,0-1 1,0 0 0,0 0-1,0 0 1,0 0-1,0 1 1,0-1-1,0 0 1,0 0 0,0 0-1,0 1 1,0-1-1,0 0 1,0 0 0,0 0-1,0 0 1,0 1-1,-14 11 2,-15 3 134,-1-1 0,-1-2 0,-47 14-1,32-11 177,40-13-275,-6 2 28,1 0 0,0-1 0,-1-1 1,1 1-1,-13-1 0,24-2-64,0 0-1,0 0 0,1 0 0,-1 0 0,0 0 1,0 0-1,0-1 0,0 1 0,0 0 0,0 0 1,0 0-1,0 0 0,1 0 0,-1 0 1,0-1-1,0 1 0,0 0 0,0 0 0,0 0 1,0 0-1,0-1 0,0 1 0,0 0 0,0 0 1,0 0-1,0 0 0,0-1 0,0 1 1,0 0-1,0 0 0,0 0 0,0 0 0,0 0 1,-1-1-1,1 1 0,0 0 0,0 0 0,0 0 1,0 0-1,0 0 0,0 0 0,0-1 1,0 1-1,-1 0 0,1 0 0,0 0 0,0 0 1,0 0-1,0 0 0,0 0 0,-1 0 0,1 0 1,0 0-1,0 0 0,0 0 0,0-1 1,-1 1-1,1 0 0,0 0 0,0 0 0,0 0 1,0 0-1,0 1 0,-1-1 0,1 0 0,0 0 1,0 0-1,10-9-5,-10 9 5,23-17 7,1 2 0,1 1 0,46-20 0,84-22 37,-114 43-36,-20 9 8,-16 7-11,-10 6-2,-7 0 40,0 0 0,0 0 1,-1-1-1,0 0 0,0-1 1,-1-1-1,-26 8 0,-16 9 71,16-7-73,31-14-32,28-11-47,27-13 47,-24 10 23,1 2 1,0 0 0,0 2-1,34-8 1,-51 17 63,-11 5 43,-12 5 98,-2-1-159,0-1 0,0 0 0,-1-2 0,0-1 0,-1 0 0,1-1 0,-24 2 0,33-8-50,10-1-11,7 0-3,6-2-1,189-57 15,-174 58-2,-27 3-26,0 0 1,0 0-1,0 0 0,1 0 0,-1 0 1,0 0-1,0 0 0,0 0 1,0 0-1,1 0 0,-1 0 0,0 0 1,0 0-1,0 1 0,0-1 1,0 0-1,1 0 0,-1 0 0,0 0 1,0 0-1,0 0 0,0 0 1,0 1-1,0-1 0,1 0 1,-1 0-1,0 0 0,0 0 0,0 0 1,0 1-1,0-1 0,0 0 1,0 0-1,0 0 0,0 0 0,0 1 1,0-1-1,0 0 0,0 0 1,0 0-1,-11 11-14,-12 3 4,0-1 0,-1 0 0,-48 16-1,-82 16 239,143-42-199,-18 1 50,29-4-79,0 0 0,0 0 0,0 0 0,0 0 0,0 0 0,0 0-1,0 0 1,0 0 0,0 0 0,0 0 0,0 0 0,0 0 0,0 0-1,0-1 1,0 1 0,0 0 0,0 0 0,0 0 0,0 0 0,0 0 0,0 0-1,0 0 1,0 0 0,0 0 0,0 0 0,0 0 0,0 0 0,0 0-1,0-1 1,0 1 0,0 0 0,0 0 0,0 0 0,0 0 0,0 0-1,0 0 1,0 0 0,0 0 0,0 0 0,0 0 0,0 0 0,0 0-1,0 0 1,0 0 0,0 0 0,0 0 0,0-1 0,-1 1 0,1 0-1,0 0 1,0 0 0,0 0 0,0 0 0,0 0 0,0 0 0,0 0 0,0 0-1,0 0 1,0 0 0,0 0 0,0 0 0,0 0 0,-1 0 0,1 0-1,0 0 1,15-8-42,38-11 59,91-22-1,-59 19 11,-71 17-17,-9 3-2,1 0 0,-1 0 0,0 1-1,1 0 1,-1 0 0,1 0-1,9 1 1,-42 9 120,-328 76 492,347-83-615,2 0-2,-1-1 1,0 0 0,0 0-1,-11 0 1,18-3-26,5-3 0,7-2-6,11-1 27,0 1-1,0 1 1,1 1 0,0 2 0,29-2 0,1-1 1,170-30 38,-199 32-33,-5 2 25,-14 2-10,-13 1 2,-97 19 64,-38 4-48,62-15 20,-80 19 0,231-31-210,99-17 160,92-14 83,-361 47-43,-247 43 222,511-75-310,-6 0 12,-69 0 68,-75 15-34,-63 7 74,-238 45 25,267-46-122,29-6-73,31-5 6,4 2 81,257-43-10,-68 17 32,-227 32-19,2 0 2,29-2 11,-36 3-15,0-1 1,0 2 0,0-1 0,-1 0-1,1 0 1,0 0 0,0 1 0,0-1-1,-1 1 1,1 0 0,0-1 0,-1 1-1,1 0 1,-1 0 0,1 0 0,2 2-1,-4-2 0,0-1 0,0 0-1,0 1 1,0-1 0,0 1-1,0-1 1,0 1-1,0-1 1,0 0 0,0 1-1,0-1 1,0 1-1,0-1 1,0 0 0,0 1-1,-1-1 1,1 1 0,0-1-1,0 0 1,0 1-1,-1-1 1,1 0 0,0 1-1,-1-1 1,1 0 0,0 1-1,0-1 1,-1 0-1,1 0 1,-1 0 0,1 1-1,0-1 1,-1 0 0,1 0-1,0 0 1,-1 0-1,1 0 1,-1 1 0,1-1-1,-1 0 1,1 0-1,-1 0 1,-23 6-49,-32 2 64,1-2 1,-1-3-1,-82-6 0,93 1-15,21-1-12,18-1-54,15-2-48,7 2 59,-1 0-1,1 1 1,-1 1-1,30-1 1,-7 1 16,342-8-12,-291 17-27,-79-6 72,-12-3-40,-17-1-45,-189 10-70,70 0 170,32 1-257,176-4 142,0-4 0,131-16-1,-122 8 114,-75 8 0,0-1-3,1 1 0,-1-1 0,1 1 0,-1 0 0,0 1 1,1-1-1,-1 1 0,6 1 0,-10-2-2,0 0-1,0 0 1,0 0-1,0 0 1,0 0 0,0 0-1,0 0 1,0 0-1,0 0 1,0 0-1,-1 0 1,1 0 0,0 0-1,0 0 1,0 0-1,0 0 1,0 0-1,0 0 1,0 0 0,0 1-1,0-1 1,0 0-1,0 0 1,0 0-1,0 0 1,0 0 0,0 0-1,0 0 1,0 0-1,0 0 1,0 0-1,0 0 1,0 0 0,0 0-1,0 0 1,0 0-1,0 0 1,0 1 0,0-1-1,0 0 1,0 0-1,0 0 1,0 0-1,0 0 1,0 0 0,0 0-1,0 0 1,0 0-1,0 0 1,0 0-1,0 0 1,0 0 0,0 0-1,0 0 1,0 1-1,0-1 1,0 0-1,0 0 1,0 0 0,0 0-1,0 0 1,0 0-1,-11 3-42,-15 3-27,26-6 70,-344 35 65,298-33-62,34-1-5,8 0-8,-1 0 1,0-1-1,0 0 1,0 0 0,0 0-1,0-1 1,-9-1 0,12 0-91,8-1-110,200 9 92,8 1 127,-201-7-8,-10 0 5,1 0 0,-1 0 0,0 0 0,1 0 1,-1-1-1,6-1 0,-38 0-6,-141 9 28,-60 6 128,170-7-103,36-5-112,21-1-73,9-2-101,49-6 194,1 2 1,79 2-1,-54 2 26,-40 2 26,-15 0 15,1-1-1,43-8 1,-113 5 20,-87 9 143,-130-1 146,247-5-382,15-2-104,20 0 48,145 15 46,-9-1 77,-124-10-1,-20 0-6,0-1 0,1 0-1,27-5 1,-38 3 51,-14 0-69,-16 1-32,-224 3 250,125-4-138,109 3-105,19 0-38,26 3-73,-19-3 120,181 7-4,-100-7 54,-45 5 37,-62-7-68,-1 0 0,0 1 0,-18 3 0,-4-1 29,-263-2 158,402 3-582,91-4 426,-50-9 45,-203 14-56,-209 7 156,256-11-174,10 0-2,0 1-1,0-1 1,1 0 0,-1-1 0,0 1 0,1-1 0,-1 0-1,1 0 1,-8-3 0,12 4-3,0 0 1,0 0-1,0 0 1,0 0-1,0 0 1,0 0-1,-1 0 0,1 0 1,0 0-1,0-1 1,0 1-1,0 0 0,0 0 1,0 0-1,0 0 1,0 0-1,0 0 0,0 0 1,0 0-1,0 0 1,-1 0-1,1 0 1,0-1-1,0 1 0,0 0 1,0 0-1,0 0 1,0 0-1,0 0 0,0 0 1,0 0-1,0 0 1,0-1-1,0 1 0,0 0 1,0 0-1,0 0 1,0 0-1,0 0 1,0 0-1,0 0 0,0 0 1,0 0-1,1-1 1,-1 1-1,0 0 0,0 0 1,0 0-1,0 0 1,0 0-1,0 0 0,0 0 1,8-4-69,10 1 15,167-2 6,-96 5 40,-38 1 29,-25 0 7,0-2 1,-1 0-1,30-5 0,-66 6 3,0 0 0,-20-2 0,-22 0 9,7 4 18,-37 1 57,-155-13 0,237 10-105,-1 0-1,1 0 1,-1 0 0,1-1 0,0 1 0,-1 0 0,1-1 0,0 1-1,-1-1 1,1 0 0,0 1 0,-3-3 0,4 3-7,0 0 0,0 0 0,0-1 0,0 1 1,0 0-1,0 0 0,0-1 0,0 1 0,0 0 0,0-1 0,0 1 1,0 0-1,0 0 0,0-1 0,0 1 0,0 0 0,0 0 0,0-1 1,0 1-1,0 0 0,0 0 0,1-1 0,-1 1 0,0 0 1,0 0-1,0-1 0,0 1 0,1 0 0,-1 0 0,0 0 0,0-1 1,0 1-1,1 0 0,-1 0 0,0 0 0,1 0 0,2-2-7,1 0 1,-1 0-1,1 0 0,0 1 0,0 0 0,0-1 0,6 0 0,190-23-208,258 1 0,-443 24 36,1 0 0,0-1-1,0-1 1,-1 0 0,1-1-1,-1-1 1,1 0 0,26-12 0,-37 14-160,-1 0-1,1 0 1,0 0 0,0 0 0,0 1 0,0 0 0,0 0 0,0 1 0,0-1-1,0 1 1,0 0 0,6 1 0,5 2-663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14:25:19.27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41 2457,'0'-2'123,"0"0"-27,0 1 1,0-1-1,0 0 0,0 0 0,0 0 1,1 0-1,-1 0 0,1 0 0,-1 1 1,1-3-1,0 3-93,0 0-1,0 0 1,0 1-1,0-1 1,0 0 0,0 1-1,0-1 1,0 1 0,0-1-1,0 1 1,0-1-1,1 1 1,-1 0 0,0-1-1,0 1 1,0 0 0,0 0-1,3 0 1,192-7-26,-118 7-2,28 1 19,0 6 1,184 34 0,-286-40 5,-2-1 0,0 0 0,-1 0 0,1 0 0,0 1 0,0-1 0,-1 1 0,1-1 0,0 1 0,-1 0 0,1 0 0,-1 0 0,1 0 0,1 1 0,-4-1 0,-1 0 0,1-1 0,0 1 0,-1 0 0,1-1 0,-1 1 0,1-1 0,-1 0 0,1 1 0,-1-1 0,1 0 0,-1 0 0,-2 0 0,-203 12-9,-79 8 10,261-18-1,18-1 1,0-1 0,0 1 1,1 0-1,-1 0 0,-12 5 1,19-6-2,0 0 0,-1 0 0,1 0 0,0 0 0,0 0 0,0 0 0,0 0 0,0 0 0,0 0 0,0 0 0,-1 0 0,1 0 0,0 0 0,0 0 0,0 0 0,0 0 0,0 0 0,0 0 0,0 0 0,0 0 0,-1 0 0,1 0 0,0 0 0,0 1 0,0-1 0,0 0 0,0 0 0,0 0 0,0 0 0,0 0 0,0 0 0,0 0 0,0 0 0,0 1 0,0-1 0,0 0 0,0 0 0,0 0 0,0 0 0,0 0 0,0 0 0,0 0 0,0 1 0,0-1 0,0 0 0,0 0 0,0 0 0,0 0 0,0 0 0,0 0 0,0 0 0,0 1 0,0-1 0,0 0 0,0 0 0,0 0 0,0 0 0,1 0 0,-1 0 0,0 0 0,0 0 0,0 0 0,12 5 0,15-1 0,329-3 43,-168-4-20,-178 3-19,6 0 3,1 0 0,0 1-1,0 1 1,27 6 0,-44-8-6,1 0 0,0 0 1,-1 0-1,1 0 0,0 1 0,-1-1 1,1 0-1,-1 0 0,1 1 1,0-1-1,-1 0 0,1 1 0,-1-1 1,1 1-1,-1-1 0,1 1 1,-1-1-1,0 1 0,1 0 0,-7 5 48,-24 2 19,-183 17 89,-218 56 0,409-77-157,-16 5 0,81-8 0,133-13 73,297-3 159,-417 19-138,-400-32 140,107 13-107,122 10-127,102 1-3,17-2-5,21-6-17,1 5 19,1 2-1,-1 0 1,1 2 0,34 1 0,16-3 1,426-10 8,-178 18 286,-314-1-251,-10 1 5,-19 2 8,-260 15-38,191-17-5,-103-11 0,170 4-1,14 1-18,12-1-43,23-1 14,-1 2-1,1 0 1,33 2 0,-10 0 30,460 4 23,-459 0-6,-25-2-1,1 1-1,-1 1 1,0 1-1,47 15 1,-74-19-6,-1 0 0,0 0 0,0 0 0,0 0-1,1 0 1,-1 0 0,0 0 0,0 0 0,0 0 0,1 0-1,-1 0 1,0 0 0,0 0 0,0 0 0,1 0 0,-1 0 0,0 1-1,0-1 1,0 0 0,0 0 0,1 0 0,-1 0 0,0 0 0,0 1-1,0-1 1,0 0 0,0 0 0,0 0 0,0 0 0,1 1-1,-1-1 1,0 0 0,0 0 0,0 1 0,0-1 0,0 0 0,0 0-1,0 1 1,-9 2-14,-15 0-15,-455-9 6,453 2 24,26 4-1,0 0 0,0-1 0,0 1 0,0 0 0,0 0 0,-1 0 0,1 0 0,0 0 0,0 0 0,0 0 0,0 0 0,0 0 0,0 0 0,0 0 0,0 0 0,0 0 0,0 0 0,-1-1 0,1 1-1,0 0 1,0 0 0,0 0 0,0 0 0,0 0 0,0 0 0,0 0 0,0 0 0,0-1 0,0 1 0,0 0 0,0 0 0,0 0 0,0 0 0,0 0 0,0 0 0,0 0 0,0-1 0,0 1 0,0 0 0,0 0 0,0 0 0,0 0 0,0 0 0,0 0 0,0 0 0,1 0 0,-1-1 0,0 1 0,0 0 0,0 0 0,0 0 0,0 0 0,15-6-3,23-2-9,1 1 0,-1 3 0,66 0 0,-47 2 7,497-5 32,-389 11 22,-334-1-45,-93-1 12,368-14-13,37 1-4,-67 3 10,0 3 0,151 11 0,-159 2-6,-59-5-4,-11 1-2,-16 2-9,-167 8-60,48-6 32,69-1 28,4 0-39,1-2 1,-113-6-1,168-1-42,9 1 27,17-2-8,31 0-12,208-5-48,67 2 155,-212 11 84,-377-24-102,134 7-3,116 11 0,7 1 0,-1-1 0,0 0 0,1 0 0,-16-5 0,24 6 0,0 0 0,0 0 0,-1 0 0,1 0 0,0 0 0,0 0 0,0 0 0,-1 0 0,1 0 0,0 0 0,0-1 0,0 1 0,0 0 0,-1 0 0,1 0 0,0 0 0,0 0 0,0 0 0,0 0 0,0-1 0,-1 1 0,1 0 0,0 0 0,0 0 0,0 0 0,0-1 0,0 1 0,0 0 0,0 0 0,0 0 0,0-1 0,0 1 0,-1 0 0,1 0 0,0 0 0,0 0 0,0-1 0,0 1 0,1 0 0,6-5 0,13-1 0,-20 6 0,28-6 0,-1 2 0,1 0 0,30 1 0,82 8 0,-93-2 4,0-2 0,0-2 0,50-7 0,18-4 12,-109 12-16,0 0-1,0 1 1,-1 0-1,1 0 1,6 2-1,26 4 31,-39-7-29,0 1-1,-1-1 1,1 0 0,0 1 0,0 0 0,-1-1 0,1 1 0,0 0-1,0-1 1,0 1 0,0 0 0,0 0 0,-1 1 0,-4 2-3,-3 0 1,0-1-1,-1-1 1,1 0-1,-1 0 0,0-1 1,1 0-1,-13-1 1,-9 2 0,-51 3-10,-125-11 0,128 2 9,71 4 2,-28-2 0,34 2 0,0-1 0,0 1 0,0 0 0,0-1 0,0 1 0,1-1 0,-1 0 0,0 0 0,0 0 0,0 0 0,0 0 0,1 0 0,-3-2 0,4 3 0,-2-3 0,10-2 0,15 1 0,1 0 0,-1 2 0,39 1 0,80 9 0,-18 1 0,-91-9 0,-19-1 1,0 1-1,1 1 1,-1 0-1,0 1 1,0 0-1,19 6 1,-33-8-1,0 0 1,0 0 0,0 0-1,0 0 1,0 0-1,0 0 1,0 1-1,0-1 1,1 0-1,-1 0 1,0 0-1,0 0 1,0 0-1,0 0 1,0 0-1,0 0 1,0 0-1,0 0 1,0 0-1,0 0 1,0 1-1,0-1 1,0 0-1,0 0 1,0 0-1,0 0 1,0 0-1,0 0 1,0 0 0,0 0-1,0 0 1,0 0-1,0 1 1,0-1-1,0 0 1,0 0-1,0 0 1,0 0-1,0 0 1,0 0-1,0 0 1,0 0-1,0 0 1,0 0-1,0 0 1,-1 1-1,1-1 1,0 0-1,0 0 1,0 0-1,0 0 1,0 0-1,0 0 1,0 0-1,0 0 1,0 0 0,0 0-1,0 0 1,-1 0-1,1 0 1,0 0-1,0 0 1,0 0-1,0 0 1,-11 5 4,-13 3-8,-16 1 0,1-1 0,-2-2 0,-40 0 0,-122-7 14,164 0-10,17 3-1,18-2 0,0 1 0,0-1 0,-1 0 0,1 0 0,0 0 0,0-1 0,0 1 0,0-1 0,-7-2 0,9 1 0,8-2-3,173-3-2,-62 4 13,-68 0-8,-29 0 0,0 2 0,0 0 0,0 1 0,35 5 0,-55-5 1,1 0-1,0 0 1,-1 0-1,1 1 1,0-1-1,-1 0 1,1 0 0,0 0-1,-1 0 1,1 0-1,0 1 1,-1-1 0,1 0-1,-1 1 1,1-1-1,-1 0 1,1 1-1,-1-1 1,1 1 0,-1-1-1,1 1 1,-1-1-1,1 1 1,-1-1-1,1 2 1,-1-2-1,-1 1 0,1 0 0,-1-1 1,1 1-1,-1-1 0,1 1 0,-1 0 0,1-1 0,-1 1 0,1-1 0,-1 0 1,1 1-1,-1-1 0,0 1 0,1-1 0,-1 0 0,-1 1 0,-36 11-1,-4-3 7,-1-1 0,1-3 0,-86 0 0,120-5-6,-1 0 0,1-1 0,0 0 0,0-1 0,-13-3 0,21 5 0,0 0 0,-1 0 0,1 0 0,0-1 0,-1 1 0,1 0 0,0 0 0,0 0 0,0 0 0,-1 0 0,1 0 0,0 0 0,0-1 0,-1 1 0,1 0 0,0 0 0,0 0 0,0-1 0,0 1 0,-1 0 0,1 0 0,0 0 0,0-1 0,0 1 0,0 0 0,0 0 0,0-1 0,0 1 0,0 0 0,0 0 0,0-1 0,0 1 0,-1 0 0,2 0 0,-1-1 0,0 1 0,0 0 0,0-1 0,0 1 0,0 0 0,0 0 0,0-1 0,0 1 0,0 0 0,0 0 0,0 0 0,1-1 0,-1 1 0,0 0 0,0 0 0,0 0 0,0-1 0,1 1 0,-1 0 0,0 0 0,0 0 0,0 0 0,1-1 0,-1 1 0,0 0 0,0 0 0,1 0 0,-1 0 0,0 0 0,1 0 0,17-7 13,1 0 0,-1 2-1,1 0 1,27-2 0,84-5 103,-128 11-114,26-1 9,0 0-1,0 2 1,0 1-1,55 10 1,-90-15 91,3 3-102,1-1 1,0 1 0,0-1-1,0 1 1,-1 0-1,1 1 1,-1-1-1,1 0 1,-1 1-1,1 0 1,-1 0 0,-4 0-1,-168 14 0,159-17 8,16-1-2,10 0-4,39-4 106,-1 2 1,2 1-1,82 4 0,-80 1-51,168 0 240,-198 3-277,-34 3 3,-38 4-10,-213-8 33,181-5-39,7 5-7,146-6 9,-2-1-2,233 11 12,-230-4 5,-51 1-14,-14 0-4,-12 0 23,-64 6-29,-135 1 0,54-5 0,106-7-13,293 8 10,-80 1 3,-158-7 2,43 3-5,-48-2 4,0 0 1,-1 0 0,0 0 0,1 0 0,-1 1-1,0 0 1,0-1 0,1 2 0,3 2-1,-15-5 23,-60-8-8,-106-7-29,92 12 10,44 1 3,-62 4 0,80 0 0,-38 3 0,52-5 0,0 0 0,0 0 0,0 0 0,0-1 0,0 0 0,0 0 0,0 0 0,-7-4 0,12 5 0,0 0 0,1 0 0,-1 0 0,0 0 0,0 0 0,0 0 0,0 0 0,0 0 0,0 0 0,1 0 0,-1 0 0,0 0 0,0 0 0,0 0 0,0 0 0,0 0 0,0 0 0,0 0 0,0-1 0,1 1 0,-1 0 0,0 0 0,0 0 0,0 0 0,0 0 0,0 0 0,0 0 0,0-1 0,0 1 0,0 0 0,0 0 0,0 0 0,0 0 0,0 0 0,0-1 0,0 1 0,0 0 0,0 0 0,0 0 0,0 0 0,0 0 0,0 0 0,0-1 0,0 1 0,0 0 0,0 0 0,0 0 0,0 0 0,0 0 0,0 0 0,0-1 0,-1 1 0,1 0 0,0 0 0,0 0 0,0 0 0,0 0 0,0 0 0,0 0 0,0 0 0,0 0 0,-1 0 0,1 0 0,0 0 0,0-1 0,29-5 0,0 0 0,50-2 0,65 5 0,-55 2 0,113 2-27,47-3 54,-214 2-28,-13-1 10,29-3-1,-84 10-7,10-1-11,-38 3-1,-307-15-41,317 4 52,377 14 0,-236-7 0,102-1 52,-187-5-39,-12-1-6,-30 1-31,-47 2-1,8 1 2,-147-7 39,271 6-24,362 10 14,-401-9-4,-6-1 0,0 0 1,0 0 0,0 1-1,0-1 1,-1 1-1,1 0 1,4 1-1,-7-2-1,0 1-1,0-1 1,0 0 0,0 1-1,-1-1 1,1 0-1,0 0 1,0 0-1,0 1 1,0-1 0,-1 0-1,1 0 1,0 1-1,0-1 1,0 0-1,-1 0 1,1 0 0,0 0-1,0 1 1,-1-1-1,1 0 1,0 0-1,0 0 1,-1 0 0,1 0-1,0 0 1,-1 0-1,1 0 1,0 0-1,0 0 1,-1 0 0,1 0-1,0 0 1,-1 0-1,1 0 1,0 0-1,-1 0 1,-15 2-3,-64 4-27,-90 4-80,138-10 115,0-1 0,0-2 0,-38-8 0,63 9-2,2 1 0,0 1 0,0-2 0,0 1-1,0-1 1,1 1 0,-1-1 0,1 0 0,-6-4-1,10 6-1,-1-2 10,9 1-6,159 0 8,47 3 4,-205-1-19,-5-1 3,0 0 0,0 0 0,0 0 0,0 1 1,0 0-1,0 0 0,0 0 0,-1 0 0,1 0 0,0 1 1,-1 0-1,7 3 0,-10-4-2,0-1 1,0 0-1,0 0 0,0 0 0,0 1 1,0-1-1,0 0 0,0 0 1,0 1-1,0-1 0,0 0 1,0 0-1,0 1 0,0-1 0,0 0 1,0 0-1,0 1 0,0-1 1,0 0-1,-1 0 0,1 0 1,0 1-1,0-1 0,0 0 0,0 0 1,-1 0-1,1 1 0,0-1 1,0 0-1,0 0 0,-1 0 1,1 0-1,0 0 0,0 0 0,0 0 1,-1 1-1,1-1 0,0 0 1,0 0-1,-1 0 0,1 0 1,0 0-1,0 0 0,-1 0 1,1 0-1,0 0 0,0 0 0,-1-1 1,-16 4-5,15-3 4,-55 6-10,0-3 1,0-3 0,0-2-1,0-3 1,-89-18 0,131 18 9,15 5 1,0-1-1,0 1 0,0 0 0,0 0 0,0 0 0,0-1 0,0 1 0,0 0 1,0 0-1,0 0 0,0 0 0,0 0 0,0-1 0,0 1 0,1 0 0,-1 0 1,0 0-1,0 0 0,0 0 0,0 0 0,0-1 0,0 1 0,1 0 1,-1 0-1,0 0 0,0 0 0,0 0 0,0 0 0,0 0 0,1 0 0,-1 0 1,0 0-1,0 0 0,0 0 0,0 0 0,1 0 0,-1 0 0,0 0 0,0 0 1,0 0-1,1 0 0,32-4 14,-28 3-12,133-8 52,166 12 0,-301-3-53,20 1 8,1 0 0,0 2-1,28 7 1,-52-10-9,1 0 1,-1 0-1,0 0 0,0 0 0,0 0 0,0 0 0,0 0 0,0 0 1,0 0-1,1 0 0,-1 0 0,0 0 0,0 0 0,0 0 0,0 0 1,0 0-1,0 0 0,0 0 0,0 0 0,1 0 0,-1 0 0,0 0 1,0 0-1,0 0 0,0 1 0,0-1 0,0 0 0,0 0 0,0 0 1,0 0-1,0 0 0,0 0 0,1 0 0,-1 0 0,0 0 0,0 0 1,0 1-1,0-1 0,0 0 0,0 0 0,0 0 0,0 0 0,0 0 1,0 0-1,0 0 0,0 1 0,0-1 0,0 0 0,0 0 0,0 0 0,0 0 1,0 0-1,0 0 0,0 0 0,0 0 0,0 1 0,-1-1 0,1 0 1,0 0-1,0 0 0,0 0 0,0 0 0,0 0 0,-10 5 12,-10 0 3,4-3-15,0-1 0,0 0 0,-20-2 0,-22 0 0,32 4 0,16-1 0,-1-1 0,0 0 0,0-1 0,0 0 0,0-1 0,-14-3 0,39 5 3,0-1-1,-1-1 1,20-3-1,22-2 8,146 11 37,-50 2-2,-140-6-33,-10 2-3,-17 1 6,-147-6-19,147 3 6,-1 0 1,0-1 0,0-1 0,0 0 0,1-1 0,-24-5 0,33 2 1,11 0-3,14 0-2,-17 5 1,38-7 6,-1 2 0,59-1 0,-30 3-5,10-3 26,138 9-1,-215-3-25,0 0-1,0 0 0,0 0 0,0 0 0,0 0 0,0 0 0,0 1 1,0-1-1,0 0 0,0 0 0,0 0 0,0 0 0,0 0 0,0 0 1,0 0-1,0 0 0,0 0 0,0 0 0,0 1 0,0-1 0,0 0 1,0 0-1,1 0 0,-1 0 0,0 0 0,0 0 0,0 0 0,0 0 1,0 0-1,0 0 0,0 0 0,0 0 0,0 1 0,-19 2 11,-30 3 5,-143 0-16,325-18 23,71 19 241,-39 2-164,-178-2-71,-16 1-5,-34-5-24,-72-5 0,125 2 0,-33-3 4,28 1-2,0 1 0,0 0 0,0 1 0,0 1 0,-21 4 0,32-3-4,23-3-10,-13 1 10,80-14 2,-50 12 0,0 2 0,68 10 0,-84-9 7,-17-1-4,1 0 0,0 1 0,0-1 0,-1 1 0,1 0 0,-1 0 0,1 0 0,-1 0 0,5 2-1,-9-3-1,1 1-1,0-1 0,-1 1 0,1-1 0,0 1 0,-1-1 0,1 0 0,-1 1 0,1-1 0,-1 0 0,1 1 1,-1-1-1,1 0 0,-1 1 0,1-1 0,-1 0 0,1 0 0,-1 0 0,1 0 0,-1 0 0,1 1 0,-1-1 1,1 0-1,-2 0 0,-20 5-21,-19-1-57,0-2 1,-1-2-1,-60-8 1,15 2 44,75 5 31,4 2 2,1-1-1,0-1 1,-1 0-1,1 0 1,0 0 0,0-1-1,-14-5 1,21 7 0,0 0-1,0 0 1,0 0 0,-1 0 0,1 0 0,0 0 0,0 0-1,0 0 1,0 0 0,0 0 0,0-1 0,-1 1 0,1 0-1,0 0 1,0 0 0,0 0 0,0 0 0,0 0 0,0 0-1,0 0 1,0-1 0,-1 1 0,1 0 0,0 0 0,0 0-1,0 0 1,0 0 0,0 0 0,0-1 0,0 1 0,0 0-1,0 0 1,0 0 0,0 0 0,0 0 0,0-1-1,0 1 1,0 0 0,0 0 0,0 0 0,0 0 0,0 0-1,0-1 1,0 1 0,0 0 0,0 0 0,1 0 0,-1 0-1,0 0 1,0 0 0,0-1 0,0 1 0,0 0 0,0 0-1,1 0 1,11-5-16,21 0-11,-30 4 26,85-10-3,0 3-1,1 4 0,164 15 1,-203-7 12,-34-4-5,-1 2-1,1 0 1,17 4-1,-31-6-2,-10 3 0,-10 4 2,-1-2 0,0 1 0,0-2 0,0-1 0,0 0 0,-1-2 0,-33-1 0,52 1-1,1-1-1,-1 0 0,1 0 0,-1 0 0,0 0 0,1 0 0,-1 0 1,1-1-1,-1 1 0,1 0 0,-1 0 0,1 0 0,-1 0 1,0-1-1,1 1 0,-1 0 0,1 0 0,0-1 0,-1 1 1,1 0-1,-1-1 0,7-6 8,19-3 7,3 5 0,1 3 0,-1 0 0,1 1 0,-1 2 0,1 1 0,44 9 0,-71-11-12,1 1 0,0-1 0,0 1 0,0 0 0,-1 0 0,1-1 0,0 2 0,-1-1 0,1 0-1,-1 0 1,1 1 0,-1 0 0,0-1 0,1 1 0,-1 0 0,3 4 0,-5-6-3,0 1 0,0-1 1,0 1-1,0-1 0,0 0 1,-1 1-1,1-1 0,0 1 1,0-1-1,0 0 0,-1 1 1,1-1-1,0 0 0,0 1 1,-1-1-1,1 0 0,0 1 1,-1-1-1,1 0 0,0 0 1,-1 1-1,1-1 0,-1 0 1,1 0-1,0 0 0,-1 0 1,1 0-1,-1 1 0,1-1 1,0 0-1,-1 0 0,1 0 1,-1 0-1,-15 3 7,-30-1-12,-78-5-1,37-1 1,47 5 9,27 0-2,-1-1 0,1 0 0,-1 0 0,1-2 0,-21-4 0,34 6-2,-1 0 0,1 0 0,0 0 0,0 0 0,0 0 0,-1 0 0,1 0 0,0 0 0,0 0 0,0 0 0,-1 0 0,1 0 0,0 0 0,0 0 0,0 0 0,-1 0 0,1 0 0,0-1 0,0 1 0,0 0 0,0 0 0,-1 0 0,1 0 0,0 0 0,0-1 0,0 1 0,0 0 0,0 0 0,-1 0 0,1-1 0,0 1 0,0 0 0,0 0 0,0 0 0,0-1 0,0 1 0,0 0 0,0 0 0,8-4 0,18-1 0,48-1-4,0 3 0,134 11-1,20 10 58,-217-17-30,-19 1-15,-17 0-19,-176-12-9,262 10 22,200 5 25,-211-1-20,1 2 0,-1 2 0,57 17-1,-88-18 14,-16-4-11,-12-1-6,-36-5 12,0-2-1,-88-21 0,59 10 1,74 16-14,-1 0 0,1 0 0,-1 0 0,1 0 0,0 0-1,-1 0 1,1 0 0,-1 0 0,1 0 0,-1 0 0,1 0 0,0-1 0,-1 1 0,1 0 0,-1 0 0,1 0 0,0-1 0,-1 1 0,1 0 0,-1 0 0,1-1-1,0 1 1,0 0 0,-1-1 0,1 1 0,0 0 0,-1-1 0,11-5 20,22 0 0,58-3 6,136 6 0,-137 4-9,-66-2-13,-12 0-1,-1 1 1,0 0-1,0 1 0,1-1 1,-1 2-1,0 0 0,18 5 1,-28-7-5,0 0 0,1 0 0,-1 0 0,0 0 1,0 0-1,1 0 0,-1 1 0,0-1 0,0 0 0,0 0 0,1 0 0,-1 0 1,0 0-1,0 0 0,1 0 0,-1 1 0,0-1 0,0 0 0,0 0 1,0 0-1,1 1 0,-1-1 0,0 0 0,0 0 0,0 0 0,0 1 1,0-1-1,0 0 0,0 0 0,1 1 0,-1-1 0,0 0 0,0 0 1,0 1-1,0-1 0,-10 3 6,-17-1 1,25-3-6,1 1-1,-76-2 42,68 1-34,0 0 0,1 0 0,-1-1-1,1 0 1,-1-1 0,-14-6 0,50 5 220,21 4-219,-1 2 0,1 2 0,52 11 0,-37-2-3156,-29-8 2212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14:25:57.91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31 16 1216,'-1'3'103,"-1"0"0,1 1 0,0-1 0,0 0 0,0 1 0,0-1 0,1 1 0,-1-1 0,1 1 0,0-1 0,0 1 0,0 4 0,-3 27 428,6-51-494,0-1 0,-1-15-1,1 0 3,-12 103 960,9-67-912,1-8-29,1-15-1,-1 10-43,0 0-1,-1 1 1,0-13-1,0 29 307,0 1-1,0-1 1,-1 0 0,-2 12-1,-1 13-224,2-10 8,2-23-99,0 0 0,0 0 0,0 0-1,0 0 1,0 0 0,0 0 0,0 0 0,0 0 0,0 0-1,0 0 1,0 0 0,0-1 0,0 1 0,0 0 0,0 0-1,0 0 1,0 0 0,0 0 0,0 0 0,0 0 0,0 0-1,0 0 1,0 0 0,-1 0 0,1 0 0,0 0 0,0 0-1,0 0 1,0 0 0,0 0 0,0 0 0,-1-14 70,0 0-54,1-1 1,0 1-1,1 0 1,5-28-1,-8 56 219,1 0 0,-1 17 0,-1 29 74,-1-72 373,2-13-636,15-60 82,-13 85-63,-2 4 32,1 0-1,0 0 0,0 0 0,0 1 0,0-1 0,1 8 0,-1-4-31,-5 63 66,6-81 71,-1-10-160,2-1 1,5-38-1,-4 55-14,-1 9-11,-1 10 29,-2-6-12,0 0 1,1 0 0,-1 17-1,2-17-10,0 0 0,-1 0 0,0-1-1,-4 13 1,6-28-5,1-1 0,-2 1 0,1 0 0,-1-9 0,1-9-14,0 15-6,-2 7-2,1 0 1,0 0 0,0 0 0,1 0 0,-1 0 0,0 1 0,1-1 0,0 0 0,0 0-1,0 1 1,0-1 0,0 0 0,0 1 0,2-4 0,-2 7 1,-1-1 0,0 0 0,0 0-1,0 0 1,0 0 0,1 0 0,-1 0 0,0 0 0,0 0 0,0 0 0,0 0 0,1 1-1,-1-1 1,0 0 0,0 0 0,0 0 0,0 0 0,0 0 0,0 1 0,0-1-1,0 0 1,1 0 0,-1 0 0,0 0 0,0 1 0,0-1 0,0 0 0,0 0 0,0 0-1,0 1 1,0-1 0,0 0 0,0 0 0,0 0 0,0 0 0,0 1 0,0-1 0,0 0-1,0 0 1,0 0 0,-1 1 0,1-1 0,0 0 0,0 0 0,-1 14 71,0-11-83,4 15-3445,-2-8 2057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14:25:49.66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9 158 1200,'0'-4'320,"0"-15"132,0 18-385,0 1-1,0-1 0,0 1 0,0-1 1,0 1-1,0-1 0,0 1 1,0-1-1,-1 1 0,1-1 1,0 1-1,0-1 0,0 1 1,0-1-1,-1 1 0,1-1 1,0 1-1,0-1 0,-1 1 1,1 0-1,0-1 0,-1 1 1,1 0-1,-1-1 0,0 0 1,1 31 562,0 6-443,7-174 1121,-7 132-385,-1 7-334,-2 14-122,-1 26-341,5 13-96,0-34 25,0-29 157,0-13-188,0-15-45,9-62 1,-12 123 115,1 29 0,1-14-62,1-26-15,0-10-3,-1-1 0,1 1-1,-1 0 1,0-1 0,0 1-1,-1-1 1,0 6-1,-1-51 105,5-76-70,-16 231 60,11-63 24,14-202-812,-13 173 713,-5 115 482,26-295-519,-30 312 452,23-298-376,-29 290 348,25-275-564,-9 167 144,-2-1 0,-5 39 0,14-110-108,-2 1 0,3-49 0,-10 106 167,-5 35 0,-1 13 47,26-223-62,-23 189 43,-1 49-1,4-48-55,3-31-2109,-1-5 1227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14:25:45.97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 52 720,'2'-19'295,"-1"15"-177,0 0-1,-1 1 0,1-1 0,-1 0 1,0 1-1,-1-8 0,-4 33 638,4-7-734,0-11-55,1 0 0,0 0 0,0 0 1,0-1-1,0 1 0,1 0 1,0 5-1,-1-9-304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14:25:42.75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53 20 1096,'-6'6'562,"1"0"-1,1 1 1,-7 13-1,11 7-453,0-26-47,6-28 51,-4 4 268,-2 21 229,-2 5-34,-3 7-185,1-3-79,0 1 0,1 0 0,0 0 0,0 0 0,0 1 0,1-1-1,-2 17 1,29-76-112,-24 48-193,7-27 25,-7 29-28,-1 0 1,0 0-1,1 0 1,-1 0-1,0 0 1,0 0-1,0 0 1,0 0-1,0 0 0,0 0 1,0 0-1,0 0 1,-1 0-1,1 0 1,0 0-1,0 0 1,-1 0-1,1 0 1,-1 0-1,1 0 1,-1 1-1,1-1 0,-1 0 1,0 0-1,0-1 1,0 3 18,0-1 0,0 1 0,0-1 0,1 1 0,-1 0 0,0-1 0,1 1 0,-1 0 0,0-1 0,1 1 0,-1 0 0,1 0 0,0 0 0,-1-1 0,1 1 0,-1 0 0,1 2 0,-3 3 203,1 1 0,0 0 0,0-1 0,-1 12 1,0-1 723,1-1-664,1-9-134,0-16-102,2 0-47,-1 1-1,1-1 0,4-13 1,1-20 64,-7 56-80,0 1-1,-5 18 0,0-17 140,8-28-63,7-27-5,-4 26 29,-7 34 284,-1-2-11,3-3-179,1-12-134,-1 0 1,0 1-1,-1-1 1,1 0 0,-1 0-1,-1 6 1,7-25-15,0 0 0,-1 0 0,-1 0 0,-1-1 0,0 0 0,0-16 0,-6 63 389,-10 40 1,13-70-391,1-9 10,5-17 12,-2 16-41,0-1 0,-1 1 0,2-12 0,-5 31-11,-1 1 3,1 1 1,0-1 0,1 1 0,1 14 0,-1-35 7,0 1 0,0-1-1,1 1 1,4-17 0,1 0 3,-4 19-23,-1 7-15,-1 4 122,-1 0-1,0 0 1,0 0 0,0 0-1,0 0 1,-1 0-1,-3 7 1,3-8-85,0-1 0,1 1 0,0 0-1,-1 0 1,1 0 0,0 0 0,1 0 0,-1 0 0,1 0 0,0 8 0,1-20-2,0 0 0,0 1 0,1-1 0,0 1 0,0-1 0,1 1 1,0 0-1,5-10 0,-7 16-11,-1 0 4,0 3 23,-2 7 40,-5 17-258,6-22 6,-7 24-3542,4-13 2180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sablona-referat-acv.dot</Template>
  <TotalTime>113</TotalTime>
  <Pages>1</Pages>
  <Words>126</Words>
  <Characters>747</Characters>
  <Application>Microsoft Office Word</Application>
  <DocSecurity>0</DocSecurity>
  <Lines>6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Karolína Ledvinková</dc:creator>
  <cp:keywords/>
  <cp:lastModifiedBy>Ledvinková Karolína</cp:lastModifiedBy>
  <cp:revision>5</cp:revision>
  <cp:lastPrinted>1900-12-31T23:00:00Z</cp:lastPrinted>
  <dcterms:created xsi:type="dcterms:W3CDTF">2023-10-10T13:26:00Z</dcterms:created>
  <dcterms:modified xsi:type="dcterms:W3CDTF">2023-10-11T06:43:00Z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