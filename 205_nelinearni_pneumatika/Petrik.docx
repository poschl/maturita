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224900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0FEEA983" w14:textId="10DB9EA9" w:rsidR="00ED38EF" w:rsidRDefault="00506C1D" w:rsidP="00224900">
            <w:pPr>
              <w:pStyle w:val="Obsahtabulky"/>
              <w:jc w:val="center"/>
            </w:pPr>
            <w:r>
              <w:t>204</w:t>
            </w:r>
            <w:r w:rsidR="00BF391C">
              <w:t xml:space="preserve">. </w:t>
            </w:r>
            <w:r w:rsidR="004A70B7">
              <w:t>Nel</w:t>
            </w:r>
            <w:r w:rsidR="00435DD4">
              <w:t>ineární pneumatika</w:t>
            </w:r>
          </w:p>
        </w:tc>
      </w:tr>
      <w:tr w:rsidR="00ED38EF" w14:paraId="4EC53BA3" w14:textId="77777777" w:rsidTr="00224900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0DDED800" w14:textId="56B676B4" w:rsidR="00ED38EF" w:rsidRDefault="00224900" w:rsidP="00224900">
            <w:pPr>
              <w:pStyle w:val="Obsahtabulky"/>
              <w:jc w:val="center"/>
            </w:pPr>
            <w:r>
              <w:t>Ledvinková Karolína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911221C" w14:textId="77777777" w:rsidR="00ED38EF" w:rsidRDefault="00ED38EF" w:rsidP="00224900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6A73BAC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2AC9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9A14A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224900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7F8DBA2C" w14:textId="176D9396" w:rsidR="00ED38EF" w:rsidRDefault="00224900" w:rsidP="00224900">
            <w:pPr>
              <w:pStyle w:val="Obsahtabulky"/>
            </w:pPr>
            <w:r>
              <w:t>11.1.2024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7B2C21A4" w14:textId="0ED2917A" w:rsidR="00ED38EF" w:rsidRDefault="00224900" w:rsidP="00224900">
            <w:pPr>
              <w:pStyle w:val="Obsahtabulky"/>
            </w:pPr>
            <w:r>
              <w:t>18</w:t>
            </w:r>
            <w:r w:rsidR="002944A4">
              <w:t>.</w:t>
            </w:r>
            <w:r w:rsidR="000D2E87">
              <w:t>1</w:t>
            </w:r>
            <w:r w:rsidR="002944A4">
              <w:t>.20</w:t>
            </w:r>
            <w:r w:rsidR="00506C1D">
              <w:t>2</w:t>
            </w:r>
            <w:r>
              <w:t>4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2C4494E" w14:textId="36AE60F0" w:rsidR="00D81787" w:rsidRPr="00D81787" w:rsidRDefault="00D81787" w:rsidP="00356450">
      <w:pPr>
        <w:pStyle w:val="definice"/>
        <w:spacing w:after="240"/>
        <w:rPr>
          <w:b w:val="0"/>
          <w:bCs/>
        </w:rPr>
      </w:pPr>
      <w:r>
        <w:tab/>
      </w:r>
      <w:r w:rsidRPr="00D81787">
        <w:rPr>
          <w:b w:val="0"/>
          <w:bCs/>
        </w:rPr>
        <w:t xml:space="preserve">Sestrojte </w:t>
      </w:r>
      <w:r>
        <w:rPr>
          <w:b w:val="0"/>
          <w:bCs/>
        </w:rPr>
        <w:t>pneumatický obvod pro realizaci harmonogramu</w:t>
      </w:r>
      <w:r w:rsidR="009D1499">
        <w:rPr>
          <w:b w:val="0"/>
          <w:bCs/>
        </w:rPr>
        <w:t xml:space="preserve"> </w:t>
      </w:r>
      <w:proofErr w:type="gramStart"/>
      <w:r w:rsidR="009D1499">
        <w:rPr>
          <w:b w:val="0"/>
          <w:bCs/>
        </w:rPr>
        <w:t>A- B</w:t>
      </w:r>
      <w:proofErr w:type="gramEnd"/>
      <w:r w:rsidR="00224900">
        <w:rPr>
          <w:b w:val="0"/>
          <w:bCs/>
        </w:rPr>
        <w:t>-</w:t>
      </w:r>
      <w:r w:rsidR="009D1499">
        <w:rPr>
          <w:b w:val="0"/>
          <w:bCs/>
        </w:rPr>
        <w:t xml:space="preserve"> C</w:t>
      </w:r>
      <w:r w:rsidR="00224900">
        <w:rPr>
          <w:b w:val="0"/>
          <w:bCs/>
        </w:rPr>
        <w:t>+</w:t>
      </w:r>
      <w:r w:rsidR="009D1499">
        <w:rPr>
          <w:b w:val="0"/>
          <w:bCs/>
        </w:rPr>
        <w:t xml:space="preserve"> B</w:t>
      </w:r>
      <w:r w:rsidR="00224900">
        <w:rPr>
          <w:b w:val="0"/>
          <w:bCs/>
        </w:rPr>
        <w:t>+</w:t>
      </w:r>
      <w:r w:rsidR="009D1499">
        <w:rPr>
          <w:b w:val="0"/>
          <w:bCs/>
        </w:rPr>
        <w:t xml:space="preserve"> C</w:t>
      </w:r>
      <w:r w:rsidR="00224900">
        <w:rPr>
          <w:b w:val="0"/>
          <w:bCs/>
        </w:rPr>
        <w:t>-</w:t>
      </w:r>
      <w:r w:rsidR="009D1499">
        <w:rPr>
          <w:b w:val="0"/>
          <w:bCs/>
        </w:rPr>
        <w:t xml:space="preserve"> A+</w:t>
      </w:r>
    </w:p>
    <w:p w14:paraId="3FC1DCB9" w14:textId="77777777" w:rsidR="00F540EA" w:rsidRDefault="00F540EA" w:rsidP="00506C1D">
      <w:pPr>
        <w:pStyle w:val="definice"/>
        <w:spacing w:before="283" w:after="240"/>
      </w:pPr>
      <w:r>
        <w:t>Tabulka použitých prvků:</w:t>
      </w:r>
    </w:p>
    <w:p w14:paraId="3B3B7787" w14:textId="144FE46F" w:rsidR="00224900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133C10F1" wp14:editId="3CA62156">
            <wp:simplePos x="0" y="0"/>
            <wp:positionH relativeFrom="column">
              <wp:posOffset>473075</wp:posOffset>
            </wp:positionH>
            <wp:positionV relativeFrom="paragraph">
              <wp:posOffset>28575</wp:posOffset>
            </wp:positionV>
            <wp:extent cx="2938780" cy="1873250"/>
            <wp:effectExtent l="0" t="0" r="0" b="0"/>
            <wp:wrapNone/>
            <wp:docPr id="10" name="Obrázek 10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51" t="-835" b="70076"/>
                    <a:stretch/>
                  </pic:blipFill>
                  <pic:spPr bwMode="auto">
                    <a:xfrm>
                      <a:off x="0" y="0"/>
                      <a:ext cx="293878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BCDA7A" w14:textId="1CC66AC1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5E9343FA" w14:textId="622F3652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08D30323" w14:textId="2437C575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0924F25C" w14:textId="15AD69F4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639BB149" w14:textId="104C5F92" w:rsidR="00224900" w:rsidRDefault="00224900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53DE03DE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2DFA6881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3F0F1378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254D0A06" w14:textId="77777777" w:rsidR="00E62BA9" w:rsidRDefault="00E62BA9" w:rsidP="00E62BA9">
      <w:pPr>
        <w:pStyle w:val="Zkladntextodsazen"/>
        <w:ind w:left="0"/>
        <w:rPr>
          <w:noProof/>
          <w:lang w:eastAsia="cs-CZ"/>
        </w:rPr>
      </w:pPr>
    </w:p>
    <w:p w14:paraId="2CA001A6" w14:textId="77777777" w:rsidR="00E62BA9" w:rsidRDefault="00E62BA9" w:rsidP="00F540EA">
      <w:pPr>
        <w:pStyle w:val="Zkladntextodsazen"/>
        <w:ind w:left="0"/>
        <w:jc w:val="center"/>
        <w:rPr>
          <w:noProof/>
          <w:lang w:eastAsia="cs-CZ"/>
        </w:rPr>
      </w:pPr>
    </w:p>
    <w:p w14:paraId="0B3D7276" w14:textId="7EE4DA84" w:rsidR="00F540EA" w:rsidRDefault="00E62BA9" w:rsidP="00F540EA">
      <w:pPr>
        <w:pStyle w:val="Zkladntextodsazen"/>
        <w:ind w:left="0"/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4F68B34F" wp14:editId="3E7A8FA1">
            <wp:simplePos x="0" y="0"/>
            <wp:positionH relativeFrom="column">
              <wp:posOffset>473075</wp:posOffset>
            </wp:positionH>
            <wp:positionV relativeFrom="paragraph">
              <wp:posOffset>2463165</wp:posOffset>
            </wp:positionV>
            <wp:extent cx="2870200" cy="704850"/>
            <wp:effectExtent l="0" t="0" r="6350" b="0"/>
            <wp:wrapNone/>
            <wp:docPr id="1917323491" name="Obrázek 1917323491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1" t="50256" r="50266" b="38171"/>
                    <a:stretch/>
                  </pic:blipFill>
                  <pic:spPr bwMode="auto">
                    <a:xfrm>
                      <a:off x="0" y="0"/>
                      <a:ext cx="2870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2C6DB3AE" wp14:editId="65CD8459">
            <wp:simplePos x="0" y="0"/>
            <wp:positionH relativeFrom="column">
              <wp:posOffset>479425</wp:posOffset>
            </wp:positionH>
            <wp:positionV relativeFrom="paragraph">
              <wp:posOffset>1120775</wp:posOffset>
            </wp:positionV>
            <wp:extent cx="2895600" cy="1187450"/>
            <wp:effectExtent l="0" t="0" r="0" b="0"/>
            <wp:wrapNone/>
            <wp:docPr id="15111904" name="Obrázek 15111904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9" r="49603" b="70493"/>
                    <a:stretch/>
                  </pic:blipFill>
                  <pic:spPr bwMode="auto">
                    <a:xfrm>
                      <a:off x="0" y="0"/>
                      <a:ext cx="2895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 wp14:anchorId="680D5A2E" wp14:editId="2EED912D">
            <wp:simplePos x="0" y="0"/>
            <wp:positionH relativeFrom="column">
              <wp:posOffset>473075</wp:posOffset>
            </wp:positionH>
            <wp:positionV relativeFrom="paragraph">
              <wp:posOffset>203835</wp:posOffset>
            </wp:positionV>
            <wp:extent cx="2901950" cy="749300"/>
            <wp:effectExtent l="0" t="0" r="0" b="0"/>
            <wp:wrapNone/>
            <wp:docPr id="370854875" name="Obrázek 370854875" descr="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tabul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" t="74862" r="47170" b="12835"/>
                    <a:stretch/>
                  </pic:blipFill>
                  <pic:spPr bwMode="auto">
                    <a:xfrm>
                      <a:off x="0" y="0"/>
                      <a:ext cx="29019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40EA">
        <w:rPr>
          <w:noProof/>
          <w:lang w:eastAsia="cs-CZ"/>
        </w:rPr>
        <w:br w:type="page"/>
      </w:r>
    </w:p>
    <w:p w14:paraId="21B460EA" w14:textId="3A1A8EBB" w:rsidR="00F540EA" w:rsidRDefault="00F540EA" w:rsidP="00F540EA">
      <w:pPr>
        <w:pStyle w:val="definice"/>
        <w:jc w:val="center"/>
      </w:pPr>
    </w:p>
    <w:p w14:paraId="0ED33742" w14:textId="110D44DA" w:rsidR="00C30346" w:rsidRDefault="00E62BA9" w:rsidP="000B52CA">
      <w:pPr>
        <w:pStyle w:val="Zkladntextodsazen"/>
        <w:spacing w:before="240" w:after="240"/>
        <w:ind w:left="0"/>
        <w:rPr>
          <w:b/>
          <w:bCs/>
          <w:iCs/>
          <w:noProof/>
        </w:rPr>
      </w:pPr>
      <w:r w:rsidRPr="00E62BA9">
        <w:rPr>
          <w:b/>
          <w:bCs/>
          <w:iCs/>
        </w:rPr>
        <w:drawing>
          <wp:anchor distT="0" distB="0" distL="114300" distR="114300" simplePos="0" relativeHeight="251665408" behindDoc="0" locked="0" layoutInCell="1" allowOverlap="1" wp14:anchorId="120CF307" wp14:editId="34675044">
            <wp:simplePos x="0" y="0"/>
            <wp:positionH relativeFrom="column">
              <wp:posOffset>231775</wp:posOffset>
            </wp:positionH>
            <wp:positionV relativeFrom="paragraph">
              <wp:posOffset>363220</wp:posOffset>
            </wp:positionV>
            <wp:extent cx="4299171" cy="1301817"/>
            <wp:effectExtent l="0" t="0" r="6350" b="0"/>
            <wp:wrapNone/>
            <wp:docPr id="62032215" name="Obrázek 1" descr="Obsah obrázku diagram, řada/pruh, text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2215" name="Obrázek 1" descr="Obsah obrázku diagram, řada/pruh, text, Paralelní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77F">
        <w:rPr>
          <w:b/>
          <w:bCs/>
          <w:iCs/>
          <w:noProof/>
        </w:rPr>
        <w:t>H</w:t>
      </w:r>
      <w:r w:rsidR="00991588">
        <w:rPr>
          <w:b/>
          <w:bCs/>
          <w:iCs/>
          <w:noProof/>
        </w:rPr>
        <w:t>armonogram:</w:t>
      </w:r>
    </w:p>
    <w:p w14:paraId="5D5014B2" w14:textId="0323D775" w:rsidR="00016B93" w:rsidRDefault="00016B93" w:rsidP="009A3839">
      <w:pPr>
        <w:pStyle w:val="Zkladntextodsazen"/>
        <w:spacing w:before="240" w:after="240"/>
        <w:ind w:left="0"/>
        <w:rPr>
          <w:b/>
          <w:bCs/>
          <w:iCs/>
        </w:rPr>
      </w:pPr>
    </w:p>
    <w:p w14:paraId="2261819A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033794F7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5AD333CB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32C9272B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  <w:iCs/>
        </w:rPr>
      </w:pPr>
    </w:p>
    <w:p w14:paraId="5066948C" w14:textId="7376E201" w:rsidR="00E243C5" w:rsidRDefault="00E243C5" w:rsidP="000B52CA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Schéma</w:t>
      </w:r>
      <w:r w:rsidR="00016B93">
        <w:rPr>
          <w:b/>
          <w:bCs/>
          <w:iCs/>
        </w:rPr>
        <w:t>:</w:t>
      </w:r>
    </w:p>
    <w:p w14:paraId="7BDC893E" w14:textId="35A6D580" w:rsidR="00016B93" w:rsidRDefault="00E62BA9" w:rsidP="00E62BA9">
      <w:pPr>
        <w:pStyle w:val="Zkladntextodsazen"/>
        <w:spacing w:before="240" w:after="240"/>
        <w:ind w:left="0"/>
      </w:pPr>
      <w:r w:rsidRPr="00E62BA9">
        <w:drawing>
          <wp:inline distT="0" distB="0" distL="0" distR="0" wp14:anchorId="5C595BDA" wp14:editId="50AED714">
            <wp:extent cx="5753100" cy="3478530"/>
            <wp:effectExtent l="0" t="0" r="0" b="7620"/>
            <wp:docPr id="813797190" name="Obrázek 1" descr="Obsah obrázku text, diagram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97190" name="Obrázek 1" descr="Obsah obrázku text, diagram, Plán, Technický výkres&#10;&#10;Popis byl vytvořen automaticky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7D82" w14:textId="77777777" w:rsidR="00E62BA9" w:rsidRDefault="00E62BA9" w:rsidP="000B52CA">
      <w:pPr>
        <w:pStyle w:val="Zkladntextodsazen"/>
        <w:spacing w:before="240" w:after="240"/>
        <w:ind w:left="0"/>
        <w:rPr>
          <w:b/>
          <w:bCs/>
        </w:rPr>
      </w:pPr>
    </w:p>
    <w:p w14:paraId="05FFE992" w14:textId="20FF0200" w:rsidR="00A26A96" w:rsidRDefault="00A26A96" w:rsidP="00E62BA9">
      <w:pPr>
        <w:pStyle w:val="Zkladntextodsazen"/>
        <w:ind w:left="0"/>
        <w:rPr>
          <w:b/>
          <w:bCs/>
        </w:rPr>
      </w:pPr>
      <w:r>
        <w:rPr>
          <w:b/>
          <w:bCs/>
        </w:rPr>
        <w:t>Závěr</w:t>
      </w:r>
      <w:r w:rsidR="003110D6">
        <w:rPr>
          <w:b/>
          <w:bCs/>
        </w:rPr>
        <w:t>:</w:t>
      </w:r>
    </w:p>
    <w:p w14:paraId="3ED35FBA" w14:textId="346B3E5E" w:rsidR="003110D6" w:rsidRPr="0062035F" w:rsidRDefault="00E62BA9" w:rsidP="00E62BA9">
      <w:pPr>
        <w:pStyle w:val="Zkladntextodsazen"/>
        <w:spacing w:after="240"/>
        <w:ind w:left="0"/>
        <w:rPr>
          <w:iCs/>
        </w:rPr>
      </w:pPr>
      <w:r>
        <w:rPr>
          <w:b/>
          <w:bCs/>
        </w:rPr>
        <w:t xml:space="preserve">     </w:t>
      </w:r>
      <w:r w:rsidR="0062035F">
        <w:t>Úloh</w:t>
      </w:r>
      <w:r>
        <w:t xml:space="preserve">u se mi povedlo splnit. </w:t>
      </w:r>
      <w:r w:rsidR="00E80E95">
        <w:t xml:space="preserve">Zapojení jsem doplnila o 2 tlačítka s logikou </w:t>
      </w:r>
      <w:r w:rsidR="00246E40">
        <w:t xml:space="preserve">startu </w:t>
      </w:r>
      <w:r w:rsidR="00E80E95">
        <w:t>AND, 5s zpoždění B+ a o spuštění po 5. stisku tlačítek.</w:t>
      </w:r>
    </w:p>
    <w:sectPr w:rsidR="003110D6" w:rsidRPr="0062035F" w:rsidSect="008D02CB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AACD" w14:textId="77777777" w:rsidR="008D02CB" w:rsidRDefault="008D02CB">
      <w:r>
        <w:separator/>
      </w:r>
    </w:p>
  </w:endnote>
  <w:endnote w:type="continuationSeparator" w:id="0">
    <w:p w14:paraId="5A862C74" w14:textId="77777777" w:rsidR="008D02CB" w:rsidRDefault="008D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6BEC" w14:textId="77777777" w:rsidR="008D02CB" w:rsidRDefault="008D02CB">
      <w:r>
        <w:separator/>
      </w:r>
    </w:p>
  </w:footnote>
  <w:footnote w:type="continuationSeparator" w:id="0">
    <w:p w14:paraId="0640BD66" w14:textId="77777777" w:rsidR="008D02CB" w:rsidRDefault="008D0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872">
    <w:abstractNumId w:val="0"/>
  </w:num>
  <w:num w:numId="2" w16cid:durableId="395280303">
    <w:abstractNumId w:val="1"/>
  </w:num>
  <w:num w:numId="3" w16cid:durableId="957906900">
    <w:abstractNumId w:val="2"/>
  </w:num>
  <w:num w:numId="4" w16cid:durableId="652490977">
    <w:abstractNumId w:val="3"/>
  </w:num>
  <w:num w:numId="5" w16cid:durableId="410205234">
    <w:abstractNumId w:val="4"/>
  </w:num>
  <w:num w:numId="6" w16cid:durableId="1174875329">
    <w:abstractNumId w:val="8"/>
  </w:num>
  <w:num w:numId="7" w16cid:durableId="1293243293">
    <w:abstractNumId w:val="10"/>
  </w:num>
  <w:num w:numId="8" w16cid:durableId="1287468435">
    <w:abstractNumId w:val="5"/>
  </w:num>
  <w:num w:numId="9" w16cid:durableId="660424882">
    <w:abstractNumId w:val="11"/>
  </w:num>
  <w:num w:numId="10" w16cid:durableId="1223977775">
    <w:abstractNumId w:val="12"/>
  </w:num>
  <w:num w:numId="11" w16cid:durableId="1865437225">
    <w:abstractNumId w:val="7"/>
  </w:num>
  <w:num w:numId="12" w16cid:durableId="1944998357">
    <w:abstractNumId w:val="9"/>
  </w:num>
  <w:num w:numId="13" w16cid:durableId="1859153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6B2C"/>
    <w:rsid w:val="00016B93"/>
    <w:rsid w:val="0001700F"/>
    <w:rsid w:val="00030D7E"/>
    <w:rsid w:val="0003523F"/>
    <w:rsid w:val="000429D1"/>
    <w:rsid w:val="0005064A"/>
    <w:rsid w:val="00056BC1"/>
    <w:rsid w:val="00060350"/>
    <w:rsid w:val="00065FC3"/>
    <w:rsid w:val="00067888"/>
    <w:rsid w:val="00077A9F"/>
    <w:rsid w:val="0008018C"/>
    <w:rsid w:val="0008387E"/>
    <w:rsid w:val="0008411A"/>
    <w:rsid w:val="00090E27"/>
    <w:rsid w:val="00093F76"/>
    <w:rsid w:val="00096E8D"/>
    <w:rsid w:val="000B3FD9"/>
    <w:rsid w:val="000B52CA"/>
    <w:rsid w:val="000B58BE"/>
    <w:rsid w:val="000B6E84"/>
    <w:rsid w:val="000C0444"/>
    <w:rsid w:val="000D18D8"/>
    <w:rsid w:val="000D2E87"/>
    <w:rsid w:val="0010025B"/>
    <w:rsid w:val="0010131B"/>
    <w:rsid w:val="00114183"/>
    <w:rsid w:val="001240AC"/>
    <w:rsid w:val="0012632F"/>
    <w:rsid w:val="0014103E"/>
    <w:rsid w:val="00152F57"/>
    <w:rsid w:val="00153574"/>
    <w:rsid w:val="001647D3"/>
    <w:rsid w:val="00173068"/>
    <w:rsid w:val="0017481B"/>
    <w:rsid w:val="001A135A"/>
    <w:rsid w:val="001B2348"/>
    <w:rsid w:val="001B28DD"/>
    <w:rsid w:val="001C58AC"/>
    <w:rsid w:val="001D2FDE"/>
    <w:rsid w:val="00202AC9"/>
    <w:rsid w:val="0020387F"/>
    <w:rsid w:val="00216E65"/>
    <w:rsid w:val="0022228E"/>
    <w:rsid w:val="00224900"/>
    <w:rsid w:val="00231DA4"/>
    <w:rsid w:val="00246E40"/>
    <w:rsid w:val="002555EE"/>
    <w:rsid w:val="00263B17"/>
    <w:rsid w:val="00264273"/>
    <w:rsid w:val="00271B29"/>
    <w:rsid w:val="002735A7"/>
    <w:rsid w:val="00284A30"/>
    <w:rsid w:val="002900A3"/>
    <w:rsid w:val="002944A4"/>
    <w:rsid w:val="00297719"/>
    <w:rsid w:val="002A2975"/>
    <w:rsid w:val="002B0518"/>
    <w:rsid w:val="002B4580"/>
    <w:rsid w:val="002C74F7"/>
    <w:rsid w:val="002D0BA8"/>
    <w:rsid w:val="002E3B52"/>
    <w:rsid w:val="00301958"/>
    <w:rsid w:val="00304BB7"/>
    <w:rsid w:val="003110D6"/>
    <w:rsid w:val="003253E2"/>
    <w:rsid w:val="00332244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7AB9"/>
    <w:rsid w:val="003A1725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34F28"/>
    <w:rsid w:val="00434FF3"/>
    <w:rsid w:val="00435DD4"/>
    <w:rsid w:val="004403D6"/>
    <w:rsid w:val="004404F2"/>
    <w:rsid w:val="00441EC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6F43"/>
    <w:rsid w:val="004A4C56"/>
    <w:rsid w:val="004A70B7"/>
    <w:rsid w:val="004B677F"/>
    <w:rsid w:val="004C0504"/>
    <w:rsid w:val="004C4261"/>
    <w:rsid w:val="004D7869"/>
    <w:rsid w:val="004E3B28"/>
    <w:rsid w:val="00501DBE"/>
    <w:rsid w:val="005053E9"/>
    <w:rsid w:val="00505BD3"/>
    <w:rsid w:val="00506C1D"/>
    <w:rsid w:val="005077C6"/>
    <w:rsid w:val="0051213E"/>
    <w:rsid w:val="00514B57"/>
    <w:rsid w:val="0052035D"/>
    <w:rsid w:val="00525AB6"/>
    <w:rsid w:val="005279E4"/>
    <w:rsid w:val="005415AD"/>
    <w:rsid w:val="00551FF0"/>
    <w:rsid w:val="005658CF"/>
    <w:rsid w:val="005671D3"/>
    <w:rsid w:val="00571183"/>
    <w:rsid w:val="005A2328"/>
    <w:rsid w:val="005B5079"/>
    <w:rsid w:val="005D3527"/>
    <w:rsid w:val="005E0A12"/>
    <w:rsid w:val="005E2474"/>
    <w:rsid w:val="005E7C89"/>
    <w:rsid w:val="005F1B48"/>
    <w:rsid w:val="0061633A"/>
    <w:rsid w:val="0062035F"/>
    <w:rsid w:val="00623C40"/>
    <w:rsid w:val="00624082"/>
    <w:rsid w:val="0064093D"/>
    <w:rsid w:val="00641A12"/>
    <w:rsid w:val="00645EE7"/>
    <w:rsid w:val="00646A74"/>
    <w:rsid w:val="0065026E"/>
    <w:rsid w:val="00651F00"/>
    <w:rsid w:val="00656063"/>
    <w:rsid w:val="00663F3E"/>
    <w:rsid w:val="00665321"/>
    <w:rsid w:val="00673A27"/>
    <w:rsid w:val="0069611E"/>
    <w:rsid w:val="006B6B8D"/>
    <w:rsid w:val="006C1BEB"/>
    <w:rsid w:val="006C3D48"/>
    <w:rsid w:val="006D6A2F"/>
    <w:rsid w:val="006F1794"/>
    <w:rsid w:val="006F2AD8"/>
    <w:rsid w:val="006F525E"/>
    <w:rsid w:val="00700707"/>
    <w:rsid w:val="00705BD8"/>
    <w:rsid w:val="00717A07"/>
    <w:rsid w:val="00724B8A"/>
    <w:rsid w:val="00736BCC"/>
    <w:rsid w:val="007373C7"/>
    <w:rsid w:val="00737924"/>
    <w:rsid w:val="00740D08"/>
    <w:rsid w:val="0074693A"/>
    <w:rsid w:val="007634EE"/>
    <w:rsid w:val="007669DE"/>
    <w:rsid w:val="00771261"/>
    <w:rsid w:val="00776A53"/>
    <w:rsid w:val="007A0ADA"/>
    <w:rsid w:val="007A1275"/>
    <w:rsid w:val="007B0FB4"/>
    <w:rsid w:val="007C1575"/>
    <w:rsid w:val="007C2D4F"/>
    <w:rsid w:val="007E4C05"/>
    <w:rsid w:val="007E7171"/>
    <w:rsid w:val="007F251C"/>
    <w:rsid w:val="008058E2"/>
    <w:rsid w:val="00812E72"/>
    <w:rsid w:val="00833CB7"/>
    <w:rsid w:val="008346FF"/>
    <w:rsid w:val="00836C9F"/>
    <w:rsid w:val="00845905"/>
    <w:rsid w:val="00853D85"/>
    <w:rsid w:val="00855493"/>
    <w:rsid w:val="00861204"/>
    <w:rsid w:val="00867EDF"/>
    <w:rsid w:val="00867F8F"/>
    <w:rsid w:val="00871509"/>
    <w:rsid w:val="008729F9"/>
    <w:rsid w:val="00881311"/>
    <w:rsid w:val="008835CF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02CB"/>
    <w:rsid w:val="008D5AFB"/>
    <w:rsid w:val="008F33C7"/>
    <w:rsid w:val="00904C75"/>
    <w:rsid w:val="00907A46"/>
    <w:rsid w:val="00915AFF"/>
    <w:rsid w:val="009334EE"/>
    <w:rsid w:val="009430AA"/>
    <w:rsid w:val="00950590"/>
    <w:rsid w:val="00960E44"/>
    <w:rsid w:val="00971227"/>
    <w:rsid w:val="00991588"/>
    <w:rsid w:val="009A14A4"/>
    <w:rsid w:val="009A3839"/>
    <w:rsid w:val="009A396F"/>
    <w:rsid w:val="009A5AAE"/>
    <w:rsid w:val="009A5FF9"/>
    <w:rsid w:val="009B6CA6"/>
    <w:rsid w:val="009C7FF5"/>
    <w:rsid w:val="009D1499"/>
    <w:rsid w:val="009D5A3C"/>
    <w:rsid w:val="009E6216"/>
    <w:rsid w:val="009F161C"/>
    <w:rsid w:val="009F3493"/>
    <w:rsid w:val="00A04D34"/>
    <w:rsid w:val="00A061AE"/>
    <w:rsid w:val="00A2067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771A"/>
    <w:rsid w:val="00AA1572"/>
    <w:rsid w:val="00AA2B74"/>
    <w:rsid w:val="00AB239A"/>
    <w:rsid w:val="00AB4D36"/>
    <w:rsid w:val="00AB4D99"/>
    <w:rsid w:val="00AC37D8"/>
    <w:rsid w:val="00B01137"/>
    <w:rsid w:val="00B15E6C"/>
    <w:rsid w:val="00B22DDD"/>
    <w:rsid w:val="00B27CA8"/>
    <w:rsid w:val="00B47328"/>
    <w:rsid w:val="00B515FB"/>
    <w:rsid w:val="00B72F27"/>
    <w:rsid w:val="00BA27B9"/>
    <w:rsid w:val="00BB5A71"/>
    <w:rsid w:val="00BC1E0D"/>
    <w:rsid w:val="00BD6869"/>
    <w:rsid w:val="00BD68B5"/>
    <w:rsid w:val="00BE3FCD"/>
    <w:rsid w:val="00BF391C"/>
    <w:rsid w:val="00C003D7"/>
    <w:rsid w:val="00C00618"/>
    <w:rsid w:val="00C13CBE"/>
    <w:rsid w:val="00C17D9E"/>
    <w:rsid w:val="00C220A3"/>
    <w:rsid w:val="00C30346"/>
    <w:rsid w:val="00C42F79"/>
    <w:rsid w:val="00C4617C"/>
    <w:rsid w:val="00C57E78"/>
    <w:rsid w:val="00C66EA5"/>
    <w:rsid w:val="00C708F9"/>
    <w:rsid w:val="00C71691"/>
    <w:rsid w:val="00C76E0C"/>
    <w:rsid w:val="00C805AE"/>
    <w:rsid w:val="00C97E07"/>
    <w:rsid w:val="00CA10AD"/>
    <w:rsid w:val="00CA660E"/>
    <w:rsid w:val="00CB129F"/>
    <w:rsid w:val="00CC139B"/>
    <w:rsid w:val="00CC715D"/>
    <w:rsid w:val="00CD20B8"/>
    <w:rsid w:val="00CD6AA3"/>
    <w:rsid w:val="00CF3441"/>
    <w:rsid w:val="00CF4D00"/>
    <w:rsid w:val="00D04B34"/>
    <w:rsid w:val="00D070F4"/>
    <w:rsid w:val="00D14DB5"/>
    <w:rsid w:val="00D15F9B"/>
    <w:rsid w:val="00D1730D"/>
    <w:rsid w:val="00D22347"/>
    <w:rsid w:val="00D30029"/>
    <w:rsid w:val="00D3367D"/>
    <w:rsid w:val="00D35C2D"/>
    <w:rsid w:val="00D373F4"/>
    <w:rsid w:val="00D43A68"/>
    <w:rsid w:val="00D52E47"/>
    <w:rsid w:val="00D546AF"/>
    <w:rsid w:val="00D61647"/>
    <w:rsid w:val="00D713B6"/>
    <w:rsid w:val="00D81787"/>
    <w:rsid w:val="00D84BFF"/>
    <w:rsid w:val="00D85EF1"/>
    <w:rsid w:val="00D8782E"/>
    <w:rsid w:val="00D9159A"/>
    <w:rsid w:val="00D91720"/>
    <w:rsid w:val="00DA0CD9"/>
    <w:rsid w:val="00DA0F57"/>
    <w:rsid w:val="00DB4846"/>
    <w:rsid w:val="00DB4A93"/>
    <w:rsid w:val="00DD693F"/>
    <w:rsid w:val="00DD7557"/>
    <w:rsid w:val="00DE592A"/>
    <w:rsid w:val="00E11AF7"/>
    <w:rsid w:val="00E243C5"/>
    <w:rsid w:val="00E3456F"/>
    <w:rsid w:val="00E36320"/>
    <w:rsid w:val="00E42271"/>
    <w:rsid w:val="00E44585"/>
    <w:rsid w:val="00E475E1"/>
    <w:rsid w:val="00E50725"/>
    <w:rsid w:val="00E576F8"/>
    <w:rsid w:val="00E62B5A"/>
    <w:rsid w:val="00E62BA9"/>
    <w:rsid w:val="00E66E08"/>
    <w:rsid w:val="00E719B6"/>
    <w:rsid w:val="00E76549"/>
    <w:rsid w:val="00E80E95"/>
    <w:rsid w:val="00E82CDC"/>
    <w:rsid w:val="00E97045"/>
    <w:rsid w:val="00EA4FAE"/>
    <w:rsid w:val="00EC1713"/>
    <w:rsid w:val="00ED1FF2"/>
    <w:rsid w:val="00ED221C"/>
    <w:rsid w:val="00ED38EF"/>
    <w:rsid w:val="00EE48A3"/>
    <w:rsid w:val="00EF6DA4"/>
    <w:rsid w:val="00F14641"/>
    <w:rsid w:val="00F3562D"/>
    <w:rsid w:val="00F40E20"/>
    <w:rsid w:val="00F44EC4"/>
    <w:rsid w:val="00F51C9B"/>
    <w:rsid w:val="00F540EA"/>
    <w:rsid w:val="00F6518B"/>
    <w:rsid w:val="00F76749"/>
    <w:rsid w:val="00F83E73"/>
    <w:rsid w:val="00F86254"/>
    <w:rsid w:val="00FA08EF"/>
    <w:rsid w:val="00FB5EE7"/>
    <w:rsid w:val="00FC4A08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62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Ledvinková Karolína</cp:lastModifiedBy>
  <cp:revision>285</cp:revision>
  <cp:lastPrinted>2019-11-06T20:39:00Z</cp:lastPrinted>
  <dcterms:created xsi:type="dcterms:W3CDTF">2019-09-14T18:20:00Z</dcterms:created>
  <dcterms:modified xsi:type="dcterms:W3CDTF">2024-01-12T16:00:00Z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