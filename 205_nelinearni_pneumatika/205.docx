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224900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10DB9EA9" w:rsidR="00ED38EF" w:rsidRDefault="00506C1D" w:rsidP="00224900">
            <w:pPr>
              <w:pStyle w:val="Obsahtabulky"/>
              <w:jc w:val="center"/>
            </w:pPr>
            <w:r>
              <w:t>204</w:t>
            </w:r>
            <w:r w:rsidR="00BF391C">
              <w:t xml:space="preserve">. </w:t>
            </w:r>
            <w:r w:rsidR="004A70B7">
              <w:t>Nel</w:t>
            </w:r>
            <w:r w:rsidR="00435DD4">
              <w:t>ineární pneumatika</w:t>
            </w:r>
          </w:p>
        </w:tc>
      </w:tr>
      <w:tr w:rsidR="00ED38EF" w14:paraId="4EC53BA3" w14:textId="77777777" w:rsidTr="00224900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0DDED800" w14:textId="56B676B4" w:rsidR="00ED38EF" w:rsidRDefault="00224900" w:rsidP="00224900">
            <w:pPr>
              <w:pStyle w:val="Obsahtabulky"/>
              <w:jc w:val="center"/>
            </w:pPr>
            <w:r>
              <w:t>Ledvinková Karolína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911221C" w14:textId="77777777" w:rsidR="00ED38EF" w:rsidRDefault="00ED38EF" w:rsidP="00224900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3F606B4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F124A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224900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7F8DBA2C" w14:textId="176D9396" w:rsidR="00ED38EF" w:rsidRDefault="00224900" w:rsidP="00224900">
            <w:pPr>
              <w:pStyle w:val="Obsahtabulky"/>
            </w:pPr>
            <w:r>
              <w:t>11.1.2024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7B2C21A4" w14:textId="0ED2917A" w:rsidR="00ED38EF" w:rsidRDefault="00224900" w:rsidP="00224900">
            <w:pPr>
              <w:pStyle w:val="Obsahtabulky"/>
            </w:pPr>
            <w:r>
              <w:t>18</w:t>
            </w:r>
            <w:r w:rsidR="002944A4">
              <w:t>.</w:t>
            </w:r>
            <w:r w:rsidR="000D2E87">
              <w:t>1</w:t>
            </w:r>
            <w:r w:rsidR="002944A4">
              <w:t>.20</w:t>
            </w:r>
            <w:r w:rsidR="00506C1D">
              <w:t>2</w:t>
            </w:r>
            <w:r>
              <w:t>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2C4494E" w14:textId="36AE60F0" w:rsidR="00D81787" w:rsidRPr="00D81787" w:rsidRDefault="00D81787" w:rsidP="00356450">
      <w:pPr>
        <w:pStyle w:val="definice"/>
        <w:spacing w:after="240"/>
        <w:rPr>
          <w:b w:val="0"/>
          <w:bCs/>
        </w:rPr>
      </w:pPr>
      <w:r>
        <w:tab/>
      </w:r>
      <w:r w:rsidRPr="00D81787">
        <w:rPr>
          <w:b w:val="0"/>
          <w:bCs/>
        </w:rPr>
        <w:t xml:space="preserve">Sestrojte </w:t>
      </w:r>
      <w:r>
        <w:rPr>
          <w:b w:val="0"/>
          <w:bCs/>
        </w:rPr>
        <w:t>pneumatický obvod pro realizaci harmonogramu</w:t>
      </w:r>
      <w:r w:rsidR="009D1499">
        <w:rPr>
          <w:b w:val="0"/>
          <w:bCs/>
        </w:rPr>
        <w:t xml:space="preserve"> A- B</w:t>
      </w:r>
      <w:r w:rsidR="00224900">
        <w:rPr>
          <w:b w:val="0"/>
          <w:bCs/>
        </w:rPr>
        <w:t>-</w:t>
      </w:r>
      <w:r w:rsidR="009D1499">
        <w:rPr>
          <w:b w:val="0"/>
          <w:bCs/>
        </w:rPr>
        <w:t xml:space="preserve"> C</w:t>
      </w:r>
      <w:r w:rsidR="00224900">
        <w:rPr>
          <w:b w:val="0"/>
          <w:bCs/>
        </w:rPr>
        <w:t>+</w:t>
      </w:r>
      <w:r w:rsidR="009D1499">
        <w:rPr>
          <w:b w:val="0"/>
          <w:bCs/>
        </w:rPr>
        <w:t xml:space="preserve"> B</w:t>
      </w:r>
      <w:r w:rsidR="00224900">
        <w:rPr>
          <w:b w:val="0"/>
          <w:bCs/>
        </w:rPr>
        <w:t>+</w:t>
      </w:r>
      <w:r w:rsidR="009D1499">
        <w:rPr>
          <w:b w:val="0"/>
          <w:bCs/>
        </w:rPr>
        <w:t xml:space="preserve"> C</w:t>
      </w:r>
      <w:r w:rsidR="00224900">
        <w:rPr>
          <w:b w:val="0"/>
          <w:bCs/>
        </w:rPr>
        <w:t>-</w:t>
      </w:r>
      <w:r w:rsidR="009D1499">
        <w:rPr>
          <w:b w:val="0"/>
          <w:bCs/>
        </w:rPr>
        <w:t xml:space="preserve"> A+</w:t>
      </w:r>
    </w:p>
    <w:p w14:paraId="3FC1DCB9" w14:textId="77777777" w:rsidR="00F540EA" w:rsidRDefault="00F540EA" w:rsidP="00506C1D">
      <w:pPr>
        <w:pStyle w:val="definice"/>
        <w:spacing w:before="283" w:after="240"/>
      </w:pPr>
      <w:r>
        <w:t>Tabulka použitých prvků:</w:t>
      </w:r>
    </w:p>
    <w:p w14:paraId="3B3B7787" w14:textId="144FE46F" w:rsidR="00224900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133C10F1" wp14:editId="443D8813">
            <wp:simplePos x="0" y="0"/>
            <wp:positionH relativeFrom="column">
              <wp:posOffset>473075</wp:posOffset>
            </wp:positionH>
            <wp:positionV relativeFrom="paragraph">
              <wp:posOffset>26035</wp:posOffset>
            </wp:positionV>
            <wp:extent cx="2938780" cy="1873250"/>
            <wp:effectExtent l="0" t="0" r="0" b="0"/>
            <wp:wrapNone/>
            <wp:docPr id="10" name="Obrázek 10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51" t="-835" b="70076"/>
                    <a:stretch/>
                  </pic:blipFill>
                  <pic:spPr bwMode="auto">
                    <a:xfrm>
                      <a:off x="0" y="0"/>
                      <a:ext cx="293878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BCDA7A" w14:textId="1CC66AC1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5E9343FA" w14:textId="622F3652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08D30323" w14:textId="2437C575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0924F25C" w14:textId="15AD69F4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639BB149" w14:textId="104C5F92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53DE03DE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2DFA6881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3F0F1378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254D0A06" w14:textId="77777777" w:rsidR="00E62BA9" w:rsidRDefault="00E62BA9" w:rsidP="00E62BA9">
      <w:pPr>
        <w:pStyle w:val="Zkladntextodsazen"/>
        <w:ind w:left="0"/>
        <w:rPr>
          <w:noProof/>
          <w:lang w:eastAsia="cs-CZ"/>
        </w:rPr>
      </w:pPr>
    </w:p>
    <w:p w14:paraId="7F1D06FE" w14:textId="0A37FEC5" w:rsidR="00A9256F" w:rsidRDefault="00E62BA9" w:rsidP="00A9256F">
      <w:pPr>
        <w:pStyle w:val="Zkladntextodsazen"/>
        <w:ind w:left="0"/>
      </w:pP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4F68B34F" wp14:editId="234F8DB8">
            <wp:simplePos x="0" y="0"/>
            <wp:positionH relativeFrom="column">
              <wp:posOffset>473075</wp:posOffset>
            </wp:positionH>
            <wp:positionV relativeFrom="paragraph">
              <wp:posOffset>2465705</wp:posOffset>
            </wp:positionV>
            <wp:extent cx="2870200" cy="704850"/>
            <wp:effectExtent l="0" t="0" r="6350" b="0"/>
            <wp:wrapNone/>
            <wp:docPr id="1917323491" name="Obrázek 1917323491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" t="50256" r="50266" b="38171"/>
                    <a:stretch/>
                  </pic:blipFill>
                  <pic:spPr bwMode="auto">
                    <a:xfrm>
                      <a:off x="0" y="0"/>
                      <a:ext cx="2870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2C6DB3AE" wp14:editId="3DFC83E4">
            <wp:simplePos x="0" y="0"/>
            <wp:positionH relativeFrom="column">
              <wp:posOffset>479425</wp:posOffset>
            </wp:positionH>
            <wp:positionV relativeFrom="paragraph">
              <wp:posOffset>1119505</wp:posOffset>
            </wp:positionV>
            <wp:extent cx="2895600" cy="1187450"/>
            <wp:effectExtent l="0" t="0" r="0" b="0"/>
            <wp:wrapNone/>
            <wp:docPr id="15111904" name="Obrázek 15111904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9" r="49603" b="70493"/>
                    <a:stretch/>
                  </pic:blipFill>
                  <pic:spPr bwMode="auto">
                    <a:xfrm>
                      <a:off x="0" y="0"/>
                      <a:ext cx="2895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 wp14:anchorId="680D5A2E" wp14:editId="1B5C9693">
            <wp:simplePos x="0" y="0"/>
            <wp:positionH relativeFrom="column">
              <wp:posOffset>473075</wp:posOffset>
            </wp:positionH>
            <wp:positionV relativeFrom="paragraph">
              <wp:posOffset>205105</wp:posOffset>
            </wp:positionV>
            <wp:extent cx="2901950" cy="749300"/>
            <wp:effectExtent l="0" t="0" r="0" b="0"/>
            <wp:wrapNone/>
            <wp:docPr id="370854875" name="Obrázek 370854875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" t="74862" r="47170" b="12835"/>
                    <a:stretch/>
                  </pic:blipFill>
                  <pic:spPr bwMode="auto">
                    <a:xfrm>
                      <a:off x="0" y="0"/>
                      <a:ext cx="2901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14FB1D" w14:textId="77777777" w:rsidR="00A9256F" w:rsidRDefault="00A9256F" w:rsidP="00A9256F">
      <w:pPr>
        <w:pStyle w:val="Zkladntextodsazen"/>
        <w:ind w:left="0"/>
      </w:pPr>
    </w:p>
    <w:p w14:paraId="2646C04B" w14:textId="77777777" w:rsidR="00A9256F" w:rsidRDefault="00A9256F" w:rsidP="00A9256F">
      <w:pPr>
        <w:pStyle w:val="Zkladntextodsazen"/>
        <w:ind w:left="0"/>
      </w:pPr>
    </w:p>
    <w:p w14:paraId="0B20825E" w14:textId="77777777" w:rsidR="00A9256F" w:rsidRDefault="00A9256F" w:rsidP="00A9256F">
      <w:pPr>
        <w:pStyle w:val="Zkladntextodsazen"/>
        <w:ind w:left="0"/>
      </w:pPr>
    </w:p>
    <w:p w14:paraId="2769E2F9" w14:textId="77777777" w:rsidR="00A9256F" w:rsidRDefault="00A9256F" w:rsidP="00A9256F">
      <w:pPr>
        <w:pStyle w:val="Zkladntextodsazen"/>
        <w:ind w:left="0"/>
      </w:pPr>
    </w:p>
    <w:p w14:paraId="2A72EA51" w14:textId="77777777" w:rsidR="00A9256F" w:rsidRDefault="00A9256F" w:rsidP="00A9256F">
      <w:pPr>
        <w:pStyle w:val="Zkladntextodsazen"/>
        <w:ind w:left="0"/>
      </w:pPr>
    </w:p>
    <w:p w14:paraId="68D46F76" w14:textId="77777777" w:rsidR="00A9256F" w:rsidRDefault="00A9256F" w:rsidP="00A9256F">
      <w:pPr>
        <w:pStyle w:val="Zkladntextodsazen"/>
        <w:ind w:left="0"/>
      </w:pPr>
    </w:p>
    <w:p w14:paraId="7549E81C" w14:textId="77777777" w:rsidR="00A9256F" w:rsidRDefault="00A9256F" w:rsidP="00A9256F">
      <w:pPr>
        <w:pStyle w:val="Zkladntextodsazen"/>
        <w:ind w:left="0"/>
      </w:pPr>
    </w:p>
    <w:p w14:paraId="3BE4D455" w14:textId="77777777" w:rsidR="00A9256F" w:rsidRDefault="00A9256F" w:rsidP="00A9256F">
      <w:pPr>
        <w:pStyle w:val="Zkladntextodsazen"/>
        <w:ind w:left="0"/>
      </w:pPr>
    </w:p>
    <w:p w14:paraId="6059D3DF" w14:textId="77777777" w:rsidR="00A9256F" w:rsidRDefault="00A9256F" w:rsidP="00A9256F">
      <w:pPr>
        <w:pStyle w:val="Zkladntextodsazen"/>
        <w:ind w:left="0"/>
      </w:pPr>
    </w:p>
    <w:p w14:paraId="3F86E32B" w14:textId="77777777" w:rsidR="00A9256F" w:rsidRDefault="00A9256F" w:rsidP="00A9256F">
      <w:pPr>
        <w:pStyle w:val="Zkladntextodsazen"/>
        <w:ind w:left="0"/>
      </w:pPr>
    </w:p>
    <w:p w14:paraId="1EB9DD76" w14:textId="77777777" w:rsidR="00A9256F" w:rsidRDefault="00A9256F" w:rsidP="00A9256F">
      <w:pPr>
        <w:pStyle w:val="Zkladntextodsazen"/>
        <w:ind w:left="0"/>
      </w:pPr>
    </w:p>
    <w:p w14:paraId="32BBA129" w14:textId="77777777" w:rsidR="00A9256F" w:rsidRDefault="00A9256F" w:rsidP="00A9256F">
      <w:pPr>
        <w:pStyle w:val="Zkladntextodsazen"/>
        <w:ind w:left="0"/>
      </w:pPr>
    </w:p>
    <w:p w14:paraId="39991382" w14:textId="77777777" w:rsidR="00A9256F" w:rsidRDefault="00A9256F" w:rsidP="00A9256F">
      <w:pPr>
        <w:pStyle w:val="Zkladntextodsazen"/>
        <w:ind w:left="0"/>
      </w:pPr>
    </w:p>
    <w:p w14:paraId="2BA329D9" w14:textId="77777777" w:rsidR="00A9256F" w:rsidRDefault="00A9256F" w:rsidP="00A9256F">
      <w:pPr>
        <w:pStyle w:val="Zkladntextodsazen"/>
        <w:ind w:left="0"/>
      </w:pPr>
    </w:p>
    <w:p w14:paraId="05E4AFF0" w14:textId="77777777" w:rsidR="00A9256F" w:rsidRDefault="00A9256F" w:rsidP="00A9256F">
      <w:pPr>
        <w:pStyle w:val="Zkladntextodsazen"/>
        <w:ind w:left="0"/>
      </w:pPr>
    </w:p>
    <w:p w14:paraId="39B40CBE" w14:textId="77777777" w:rsidR="00A9256F" w:rsidRDefault="00A9256F" w:rsidP="00A9256F">
      <w:pPr>
        <w:pStyle w:val="Zkladntextodsazen"/>
        <w:ind w:left="0"/>
      </w:pPr>
    </w:p>
    <w:p w14:paraId="4BA459CD" w14:textId="77777777" w:rsidR="00A9256F" w:rsidRDefault="00A9256F" w:rsidP="00A9256F">
      <w:pPr>
        <w:pStyle w:val="Zkladntextodsazen"/>
        <w:ind w:left="0"/>
      </w:pPr>
    </w:p>
    <w:p w14:paraId="11B6C0FB" w14:textId="77777777" w:rsidR="00A9256F" w:rsidRDefault="00A9256F" w:rsidP="00A9256F">
      <w:pPr>
        <w:pStyle w:val="Zkladntextodsazen"/>
        <w:ind w:left="0"/>
      </w:pPr>
    </w:p>
    <w:p w14:paraId="0895748E" w14:textId="77777777" w:rsidR="00A9256F" w:rsidRDefault="00A9256F" w:rsidP="00A9256F">
      <w:pPr>
        <w:pStyle w:val="Zkladntextodsazen"/>
        <w:ind w:left="0"/>
      </w:pPr>
    </w:p>
    <w:p w14:paraId="1F1BD7B7" w14:textId="77777777" w:rsidR="00A9256F" w:rsidRDefault="00A9256F" w:rsidP="00A9256F">
      <w:pPr>
        <w:pStyle w:val="Zkladntextodsazen"/>
        <w:ind w:left="0"/>
      </w:pPr>
    </w:p>
    <w:tbl>
      <w:tblPr>
        <w:tblStyle w:val="Mkatabulky"/>
        <w:tblpPr w:leftFromText="141" w:rightFromText="141" w:vertAnchor="text" w:horzAnchor="page" w:tblpX="1724" w:tblpY="75"/>
        <w:tblW w:w="0" w:type="auto"/>
        <w:tblLook w:val="04A0" w:firstRow="1" w:lastRow="0" w:firstColumn="1" w:lastColumn="0" w:noHBand="0" w:noVBand="1"/>
      </w:tblPr>
      <w:tblGrid>
        <w:gridCol w:w="1702"/>
        <w:gridCol w:w="3969"/>
      </w:tblGrid>
      <w:tr w:rsidR="00A9256F" w14:paraId="19E81083" w14:textId="77777777" w:rsidTr="009A40A0">
        <w:tc>
          <w:tcPr>
            <w:tcW w:w="1702" w:type="dxa"/>
            <w:vAlign w:val="center"/>
          </w:tcPr>
          <w:p w14:paraId="17A234D0" w14:textId="77777777" w:rsidR="00A9256F" w:rsidRPr="00B86EFC" w:rsidRDefault="00A9256F" w:rsidP="009A40A0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Značka</w:t>
            </w:r>
          </w:p>
        </w:tc>
        <w:tc>
          <w:tcPr>
            <w:tcW w:w="3969" w:type="dxa"/>
            <w:vAlign w:val="center"/>
          </w:tcPr>
          <w:p w14:paraId="44D0D0D3" w14:textId="77777777" w:rsidR="00A9256F" w:rsidRPr="00B86EFC" w:rsidRDefault="00A9256F" w:rsidP="009A40A0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Význam</w:t>
            </w:r>
          </w:p>
        </w:tc>
      </w:tr>
      <w:tr w:rsidR="00A9256F" w14:paraId="67175BC1" w14:textId="77777777" w:rsidTr="009A40A0">
        <w:tc>
          <w:tcPr>
            <w:tcW w:w="1702" w:type="dxa"/>
            <w:vAlign w:val="center"/>
          </w:tcPr>
          <w:p w14:paraId="76CE2D9B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3969" w:type="dxa"/>
            <w:vAlign w:val="center"/>
          </w:tcPr>
          <w:p w14:paraId="5EB8801A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pohon A, B, C</w:t>
            </w:r>
          </w:p>
        </w:tc>
      </w:tr>
      <w:tr w:rsidR="00A9256F" w14:paraId="7D848D13" w14:textId="77777777" w:rsidTr="009A40A0">
        <w:tc>
          <w:tcPr>
            <w:tcW w:w="1702" w:type="dxa"/>
            <w:vAlign w:val="center"/>
          </w:tcPr>
          <w:p w14:paraId="0627F40D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3969" w:type="dxa"/>
            <w:vAlign w:val="center"/>
          </w:tcPr>
          <w:p w14:paraId="45CA50A4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Cívka rozvaděče – vysouvá A, B, C</w:t>
            </w:r>
          </w:p>
        </w:tc>
      </w:tr>
      <w:tr w:rsidR="00A9256F" w14:paraId="6040A0F0" w14:textId="77777777" w:rsidTr="009A40A0">
        <w:tc>
          <w:tcPr>
            <w:tcW w:w="1702" w:type="dxa"/>
            <w:vAlign w:val="center"/>
          </w:tcPr>
          <w:p w14:paraId="61250883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3969" w:type="dxa"/>
            <w:vAlign w:val="center"/>
          </w:tcPr>
          <w:p w14:paraId="64C4781B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Cívka rozvaděče – zasouvá A, B, C</w:t>
            </w:r>
          </w:p>
        </w:tc>
      </w:tr>
      <w:tr w:rsidR="00A9256F" w14:paraId="02D2EF59" w14:textId="77777777" w:rsidTr="009A40A0">
        <w:tc>
          <w:tcPr>
            <w:tcW w:w="1702" w:type="dxa"/>
            <w:vAlign w:val="center"/>
          </w:tcPr>
          <w:p w14:paraId="2A6AFE11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0</w:t>
            </w:r>
            <w:r>
              <w:t>, b</w:t>
            </w:r>
            <w:r w:rsidRPr="00832256">
              <w:rPr>
                <w:vertAlign w:val="subscript"/>
              </w:rPr>
              <w:t>0</w:t>
            </w:r>
            <w:r>
              <w:t>, c</w:t>
            </w:r>
            <w:r w:rsidRPr="00832256">
              <w:rPr>
                <w:vertAlign w:val="subscript"/>
              </w:rPr>
              <w:t>0</w:t>
            </w:r>
          </w:p>
        </w:tc>
        <w:tc>
          <w:tcPr>
            <w:tcW w:w="3969" w:type="dxa"/>
            <w:vAlign w:val="center"/>
          </w:tcPr>
          <w:p w14:paraId="65A194B6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Koncový spínač – pohon zasunut</w:t>
            </w:r>
          </w:p>
        </w:tc>
      </w:tr>
      <w:tr w:rsidR="00A9256F" w14:paraId="7AA1CD35" w14:textId="77777777" w:rsidTr="009A40A0">
        <w:tc>
          <w:tcPr>
            <w:tcW w:w="1702" w:type="dxa"/>
            <w:vAlign w:val="center"/>
          </w:tcPr>
          <w:p w14:paraId="7134EC04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1</w:t>
            </w:r>
            <w:r>
              <w:t>, b</w:t>
            </w:r>
            <w:r w:rsidRPr="00832256">
              <w:rPr>
                <w:vertAlign w:val="subscript"/>
              </w:rPr>
              <w:t>1</w:t>
            </w:r>
            <w:r>
              <w:t>, c</w:t>
            </w:r>
            <w:r w:rsidRPr="00832256">
              <w:rPr>
                <w:vertAlign w:val="subscript"/>
              </w:rPr>
              <w:t>1</w:t>
            </w:r>
          </w:p>
        </w:tc>
        <w:tc>
          <w:tcPr>
            <w:tcW w:w="3969" w:type="dxa"/>
            <w:vAlign w:val="center"/>
          </w:tcPr>
          <w:p w14:paraId="164F48A0" w14:textId="77777777" w:rsidR="00A9256F" w:rsidRDefault="00A9256F" w:rsidP="009A40A0">
            <w:pPr>
              <w:pStyle w:val="Zkladntextodsazen"/>
              <w:ind w:left="0"/>
              <w:jc w:val="center"/>
            </w:pPr>
            <w:r>
              <w:t>Koncový spínač – pohon vysunut</w:t>
            </w:r>
          </w:p>
        </w:tc>
      </w:tr>
    </w:tbl>
    <w:p w14:paraId="0CDBCB89" w14:textId="2357EC9D" w:rsidR="00A9256F" w:rsidRDefault="00A9256F" w:rsidP="00A9256F">
      <w:pPr>
        <w:pStyle w:val="Zkladntextodsazen"/>
        <w:ind w:left="0"/>
      </w:pPr>
    </w:p>
    <w:p w14:paraId="0EA3F95F" w14:textId="77777777" w:rsidR="00A9256F" w:rsidRDefault="00A9256F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br w:type="page"/>
      </w:r>
    </w:p>
    <w:p w14:paraId="0ED33742" w14:textId="527C8916" w:rsidR="00C30346" w:rsidRDefault="00E62BA9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 w:rsidRPr="00E62BA9">
        <w:rPr>
          <w:b/>
          <w:bCs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20CF307" wp14:editId="34675044">
            <wp:simplePos x="0" y="0"/>
            <wp:positionH relativeFrom="column">
              <wp:posOffset>231775</wp:posOffset>
            </wp:positionH>
            <wp:positionV relativeFrom="paragraph">
              <wp:posOffset>363220</wp:posOffset>
            </wp:positionV>
            <wp:extent cx="4299171" cy="1301817"/>
            <wp:effectExtent l="0" t="0" r="6350" b="0"/>
            <wp:wrapNone/>
            <wp:docPr id="62032215" name="Obrázek 1" descr="Obsah obrázku diagram, řada/pruh, text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215" name="Obrázek 1" descr="Obsah obrázku diagram, řada/pruh, text, Paralelní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77F"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armonogram:</w:t>
      </w:r>
    </w:p>
    <w:p w14:paraId="5D5014B2" w14:textId="0323D775" w:rsidR="00016B93" w:rsidRDefault="00016B93" w:rsidP="009A3839">
      <w:pPr>
        <w:pStyle w:val="Zkladntextodsazen"/>
        <w:spacing w:before="240" w:after="240"/>
        <w:ind w:left="0"/>
        <w:rPr>
          <w:b/>
          <w:bCs/>
          <w:iCs/>
        </w:rPr>
      </w:pPr>
    </w:p>
    <w:p w14:paraId="2261819A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033794F7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5AD333CB" w14:textId="44BA47F3" w:rsidR="00E62BA9" w:rsidRDefault="009F124A" w:rsidP="000B52CA">
      <w:pPr>
        <w:pStyle w:val="Zkladntextodsazen"/>
        <w:spacing w:before="240" w:after="240"/>
        <w:ind w:left="0"/>
        <w:rPr>
          <w:b/>
          <w:bCs/>
          <w:iCs/>
        </w:rPr>
      </w:pPr>
      <w:r w:rsidRPr="009F124A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4515B1" wp14:editId="65EF21C0">
                <wp:simplePos x="0" y="0"/>
                <wp:positionH relativeFrom="column">
                  <wp:posOffset>2583180</wp:posOffset>
                </wp:positionH>
                <wp:positionV relativeFrom="paragraph">
                  <wp:posOffset>307340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DFC1C" w14:textId="43D54B63" w:rsidR="009F124A" w:rsidRDefault="009F124A">
                            <w:r>
                              <w:t>L1                      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4515B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03.4pt;margin-top:24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LkEwaN8AAAAKAQAADwAAAAAAAAAA&#10;AAAAAABVBAAAZHJzL2Rvd25yZXYueG1sUEsFBgAAAAAEAAQA8wAAAGEFAAAAAA==&#10;" filled="f" stroked="f">
                <v:textbox style="mso-fit-shape-to-text:t">
                  <w:txbxContent>
                    <w:p w14:paraId="3C6DFC1C" w14:textId="43D54B63" w:rsidR="009F124A" w:rsidRDefault="009F124A">
                      <w:r>
                        <w:t>L1                      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1AF20" wp14:editId="26B483BE">
                <wp:simplePos x="0" y="0"/>
                <wp:positionH relativeFrom="column">
                  <wp:posOffset>4333875</wp:posOffset>
                </wp:positionH>
                <wp:positionV relativeFrom="paragraph">
                  <wp:posOffset>307340</wp:posOffset>
                </wp:positionV>
                <wp:extent cx="0" cy="304800"/>
                <wp:effectExtent l="0" t="0" r="38100" b="19050"/>
                <wp:wrapNone/>
                <wp:docPr id="278400065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D451" id="Přímá spojnic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24.2pt" to="341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D4394" wp14:editId="4238A246">
                <wp:simplePos x="0" y="0"/>
                <wp:positionH relativeFrom="column">
                  <wp:posOffset>3248025</wp:posOffset>
                </wp:positionH>
                <wp:positionV relativeFrom="paragraph">
                  <wp:posOffset>288290</wp:posOffset>
                </wp:positionV>
                <wp:extent cx="0" cy="304800"/>
                <wp:effectExtent l="0" t="0" r="38100" b="19050"/>
                <wp:wrapNone/>
                <wp:docPr id="792973536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34EB8" id="Přímá spojnice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2.7pt" to="255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AE7A1" wp14:editId="64F7420D">
                <wp:simplePos x="0" y="0"/>
                <wp:positionH relativeFrom="column">
                  <wp:posOffset>2162175</wp:posOffset>
                </wp:positionH>
                <wp:positionV relativeFrom="paragraph">
                  <wp:posOffset>307340</wp:posOffset>
                </wp:positionV>
                <wp:extent cx="0" cy="304800"/>
                <wp:effectExtent l="0" t="0" r="38100" b="19050"/>
                <wp:wrapNone/>
                <wp:docPr id="62012572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02B8A" id="Přímá spojnice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4.2pt" to="170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2C9272B" w14:textId="1E23211E" w:rsidR="00E62BA9" w:rsidRDefault="009F124A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5A69B" wp14:editId="3DAB7AD9">
                <wp:simplePos x="0" y="0"/>
                <wp:positionH relativeFrom="column">
                  <wp:posOffset>3248025</wp:posOffset>
                </wp:positionH>
                <wp:positionV relativeFrom="paragraph">
                  <wp:posOffset>233680</wp:posOffset>
                </wp:positionV>
                <wp:extent cx="1085850" cy="0"/>
                <wp:effectExtent l="38100" t="76200" r="19050" b="95250"/>
                <wp:wrapNone/>
                <wp:docPr id="48609788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3B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255.75pt;margin-top:18.4pt;width:8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44ABF" wp14:editId="742711F7">
                <wp:simplePos x="0" y="0"/>
                <wp:positionH relativeFrom="column">
                  <wp:posOffset>2162175</wp:posOffset>
                </wp:positionH>
                <wp:positionV relativeFrom="paragraph">
                  <wp:posOffset>233680</wp:posOffset>
                </wp:positionV>
                <wp:extent cx="1085850" cy="0"/>
                <wp:effectExtent l="38100" t="76200" r="19050" b="95250"/>
                <wp:wrapNone/>
                <wp:docPr id="46474593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A708" id="Přímá spojnice se šipkou 2" o:spid="_x0000_s1026" type="#_x0000_t32" style="position:absolute;margin-left:170.25pt;margin-top:18.4pt;width:8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C2E33A" w14:textId="77777777" w:rsidR="009F124A" w:rsidRDefault="009F124A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5066948C" w14:textId="2BE6727D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016B93">
        <w:rPr>
          <w:b/>
          <w:bCs/>
          <w:iCs/>
        </w:rPr>
        <w:t>:</w:t>
      </w:r>
    </w:p>
    <w:p w14:paraId="7BDC893E" w14:textId="35A6D580" w:rsidR="00016B93" w:rsidRDefault="00E62BA9" w:rsidP="00E62BA9">
      <w:pPr>
        <w:pStyle w:val="Zkladntextodsazen"/>
        <w:spacing w:before="240" w:after="240"/>
        <w:ind w:left="0"/>
      </w:pPr>
      <w:r w:rsidRPr="00E62BA9">
        <w:rPr>
          <w:noProof/>
        </w:rPr>
        <w:drawing>
          <wp:inline distT="0" distB="0" distL="0" distR="0" wp14:anchorId="5C595BDA" wp14:editId="50AED714">
            <wp:extent cx="5753100" cy="3478530"/>
            <wp:effectExtent l="0" t="0" r="0" b="7620"/>
            <wp:docPr id="813797190" name="Obrázek 1" descr="Obsah obrázku text, diagram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97190" name="Obrázek 1" descr="Obsah obrázku text, diagram, Plán, Technický výkres&#10;&#10;Popis byl vytvořen automaticky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D82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</w:rPr>
      </w:pPr>
    </w:p>
    <w:p w14:paraId="05FFE992" w14:textId="20FF0200" w:rsidR="00A26A96" w:rsidRDefault="00A26A96" w:rsidP="00E62BA9">
      <w:pPr>
        <w:pStyle w:val="Zkladntextodsazen"/>
        <w:ind w:left="0"/>
        <w:rPr>
          <w:b/>
          <w:bCs/>
        </w:rPr>
      </w:pPr>
      <w:r>
        <w:rPr>
          <w:b/>
          <w:bCs/>
        </w:rPr>
        <w:t>Závěr</w:t>
      </w:r>
      <w:r w:rsidR="003110D6">
        <w:rPr>
          <w:b/>
          <w:bCs/>
        </w:rPr>
        <w:t>:</w:t>
      </w:r>
    </w:p>
    <w:p w14:paraId="3ED35FBA" w14:textId="346B3E5E" w:rsidR="003110D6" w:rsidRPr="0062035F" w:rsidRDefault="00E62BA9" w:rsidP="00E62BA9">
      <w:pPr>
        <w:pStyle w:val="Zkladntextodsazen"/>
        <w:spacing w:after="240"/>
        <w:ind w:left="0"/>
        <w:rPr>
          <w:iCs/>
        </w:rPr>
      </w:pPr>
      <w:r>
        <w:rPr>
          <w:b/>
          <w:bCs/>
        </w:rPr>
        <w:t xml:space="preserve">     </w:t>
      </w:r>
      <w:r w:rsidR="0062035F">
        <w:t>Úloh</w:t>
      </w:r>
      <w:r>
        <w:t xml:space="preserve">u se mi povedlo splnit. </w:t>
      </w:r>
      <w:r w:rsidR="00E80E95">
        <w:t xml:space="preserve">Zapojení jsem doplnila o 2 tlačítka s logikou </w:t>
      </w:r>
      <w:r w:rsidR="00246E40">
        <w:t xml:space="preserve">startu </w:t>
      </w:r>
      <w:r w:rsidR="00E80E95">
        <w:t>AND, 5s zpoždění B+ a o spuštění po 5. stisku tlačítek.</w:t>
      </w:r>
    </w:p>
    <w:sectPr w:rsidR="003110D6" w:rsidRPr="0062035F" w:rsidSect="001D3F25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5E53" w14:textId="77777777" w:rsidR="001D3F25" w:rsidRDefault="001D3F25">
      <w:r>
        <w:separator/>
      </w:r>
    </w:p>
  </w:endnote>
  <w:endnote w:type="continuationSeparator" w:id="0">
    <w:p w14:paraId="4236F8D3" w14:textId="77777777" w:rsidR="001D3F25" w:rsidRDefault="001D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mbria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9D0C" w14:textId="77777777" w:rsidR="001D3F25" w:rsidRDefault="001D3F25">
      <w:r>
        <w:separator/>
      </w:r>
    </w:p>
  </w:footnote>
  <w:footnote w:type="continuationSeparator" w:id="0">
    <w:p w14:paraId="694788A0" w14:textId="77777777" w:rsidR="001D3F25" w:rsidRDefault="001D3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872">
    <w:abstractNumId w:val="0"/>
  </w:num>
  <w:num w:numId="2" w16cid:durableId="395280303">
    <w:abstractNumId w:val="1"/>
  </w:num>
  <w:num w:numId="3" w16cid:durableId="957906900">
    <w:abstractNumId w:val="2"/>
  </w:num>
  <w:num w:numId="4" w16cid:durableId="652490977">
    <w:abstractNumId w:val="3"/>
  </w:num>
  <w:num w:numId="5" w16cid:durableId="410205234">
    <w:abstractNumId w:val="4"/>
  </w:num>
  <w:num w:numId="6" w16cid:durableId="1174875329">
    <w:abstractNumId w:val="8"/>
  </w:num>
  <w:num w:numId="7" w16cid:durableId="1293243293">
    <w:abstractNumId w:val="10"/>
  </w:num>
  <w:num w:numId="8" w16cid:durableId="1287468435">
    <w:abstractNumId w:val="5"/>
  </w:num>
  <w:num w:numId="9" w16cid:durableId="660424882">
    <w:abstractNumId w:val="11"/>
  </w:num>
  <w:num w:numId="10" w16cid:durableId="1223977775">
    <w:abstractNumId w:val="12"/>
  </w:num>
  <w:num w:numId="11" w16cid:durableId="1865437225">
    <w:abstractNumId w:val="7"/>
  </w:num>
  <w:num w:numId="12" w16cid:durableId="1944998357">
    <w:abstractNumId w:val="9"/>
  </w:num>
  <w:num w:numId="13" w16cid:durableId="1859153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1D3F25"/>
    <w:rsid w:val="00202AC9"/>
    <w:rsid w:val="0020387F"/>
    <w:rsid w:val="00216E65"/>
    <w:rsid w:val="0022228E"/>
    <w:rsid w:val="00224900"/>
    <w:rsid w:val="00231DA4"/>
    <w:rsid w:val="00246E40"/>
    <w:rsid w:val="002555EE"/>
    <w:rsid w:val="00263B17"/>
    <w:rsid w:val="00264273"/>
    <w:rsid w:val="00271B29"/>
    <w:rsid w:val="002735A7"/>
    <w:rsid w:val="00284A30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D3527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700707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02CB"/>
    <w:rsid w:val="008D5AFB"/>
    <w:rsid w:val="008F33C7"/>
    <w:rsid w:val="00904C75"/>
    <w:rsid w:val="00907A46"/>
    <w:rsid w:val="00915AFF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24A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256F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2DDD"/>
    <w:rsid w:val="00B27CA8"/>
    <w:rsid w:val="00B47328"/>
    <w:rsid w:val="00B515FB"/>
    <w:rsid w:val="00B72F27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2BA9"/>
    <w:rsid w:val="00E66E08"/>
    <w:rsid w:val="00E719B6"/>
    <w:rsid w:val="00E76549"/>
    <w:rsid w:val="00E80E95"/>
    <w:rsid w:val="00E82CDC"/>
    <w:rsid w:val="00E97045"/>
    <w:rsid w:val="00EA4FAE"/>
    <w:rsid w:val="00EC1713"/>
    <w:rsid w:val="00ED1FF2"/>
    <w:rsid w:val="00ED221C"/>
    <w:rsid w:val="00ED38EF"/>
    <w:rsid w:val="00EE48A3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14F6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4</cp:revision>
  <cp:lastPrinted>2024-01-17T21:13:00Z</cp:lastPrinted>
  <dcterms:created xsi:type="dcterms:W3CDTF">2024-01-17T21:10:00Z</dcterms:created>
  <dcterms:modified xsi:type="dcterms:W3CDTF">2024-01-17T21:24:00Z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