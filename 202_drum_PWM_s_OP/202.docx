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54305" w14:textId="44A812F8" w:rsidR="00ED38EF" w:rsidRPr="00F6584C" w:rsidRDefault="0074693A">
      <w:pPr>
        <w:pStyle w:val="Titul"/>
        <w:rPr>
          <w:sz w:val="32"/>
          <w:szCs w:val="32"/>
        </w:rPr>
      </w:pPr>
      <w:r w:rsidRPr="00F6584C"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:rsidRPr="00F6584C" w14:paraId="6F5C10E5" w14:textId="77777777" w:rsidTr="00753A31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14:paraId="0218FA2D" w14:textId="77777777" w:rsidR="00ED38EF" w:rsidRPr="00F6584C" w:rsidRDefault="0074693A">
            <w:pPr>
              <w:pStyle w:val="razitko"/>
              <w:rPr>
                <w:sz w:val="28"/>
                <w:szCs w:val="28"/>
              </w:rPr>
            </w:pPr>
            <w:r w:rsidRPr="00F6584C"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  <w:vAlign w:val="center"/>
          </w:tcPr>
          <w:p w14:paraId="13423E48" w14:textId="76720533" w:rsidR="00ED38EF" w:rsidRPr="00F6584C" w:rsidRDefault="007E0018" w:rsidP="00753A31">
            <w:pPr>
              <w:pStyle w:val="Obsahtabulky"/>
              <w:jc w:val="center"/>
            </w:pPr>
            <w:r w:rsidRPr="00F6584C">
              <w:rPr>
                <w:sz w:val="28"/>
                <w:szCs w:val="28"/>
              </w:rPr>
              <w:t>2</w:t>
            </w:r>
            <w:r w:rsidR="00DF2B20" w:rsidRPr="00F6584C">
              <w:rPr>
                <w:sz w:val="28"/>
                <w:szCs w:val="28"/>
              </w:rPr>
              <w:t>02</w:t>
            </w:r>
            <w:r w:rsidR="00753A31" w:rsidRPr="00F6584C">
              <w:rPr>
                <w:sz w:val="28"/>
                <w:szCs w:val="28"/>
              </w:rPr>
              <w:t xml:space="preserve"> - </w:t>
            </w:r>
            <w:r w:rsidR="00DF2B20" w:rsidRPr="00F6584C">
              <w:t xml:space="preserve">PLC s OP – </w:t>
            </w:r>
            <w:proofErr w:type="spellStart"/>
            <w:r w:rsidR="00DF2B20" w:rsidRPr="00F6584C">
              <w:t>Drum</w:t>
            </w:r>
            <w:proofErr w:type="spellEnd"/>
            <w:r w:rsidR="00DF2B20" w:rsidRPr="00F6584C">
              <w:t xml:space="preserve"> a PWM</w:t>
            </w:r>
          </w:p>
        </w:tc>
      </w:tr>
      <w:tr w:rsidR="00ED38EF" w:rsidRPr="00F6584C" w14:paraId="2A81731D" w14:textId="77777777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14:paraId="3A010FA3" w14:textId="727C70AF" w:rsidR="00ED38EF" w:rsidRPr="00F6584C" w:rsidRDefault="00EB031A" w:rsidP="00753A31">
            <w:pPr>
              <w:pStyle w:val="Obsahtabulky"/>
              <w:jc w:val="center"/>
            </w:pPr>
            <w:r w:rsidRPr="00F6584C">
              <w:t>Karolína Ledvinková</w:t>
            </w:r>
          </w:p>
        </w:tc>
        <w:tc>
          <w:tcPr>
            <w:tcW w:w="2604" w:type="dxa"/>
            <w:shd w:val="clear" w:color="auto" w:fill="auto"/>
          </w:tcPr>
          <w:p w14:paraId="55C1B02A" w14:textId="77777777" w:rsidR="00ED38EF" w:rsidRPr="00F6584C" w:rsidRDefault="00ED38EF" w:rsidP="00753A31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14:paraId="02900DD5" w14:textId="02EF15CD" w:rsidR="00ED38EF" w:rsidRPr="00F6584C" w:rsidRDefault="0074693A">
            <w:pPr>
              <w:pStyle w:val="Obsahtabulky"/>
              <w:jc w:val="center"/>
            </w:pPr>
            <w:r w:rsidRPr="00F6584C">
              <w:fldChar w:fldCharType="begin"/>
            </w:r>
            <w:r w:rsidRPr="00F6584C">
              <w:instrText xml:space="preserve"> PAGE </w:instrText>
            </w:r>
            <w:r w:rsidRPr="00F6584C">
              <w:fldChar w:fldCharType="separate"/>
            </w:r>
            <w:r w:rsidRPr="00F6584C">
              <w:t>1</w:t>
            </w:r>
            <w:r w:rsidRPr="00F6584C">
              <w:fldChar w:fldCharType="end"/>
            </w:r>
            <w:r w:rsidRPr="00F6584C">
              <w:t>/</w:t>
            </w:r>
            <w:r w:rsidR="00CA4EF4">
              <w:t>7</w:t>
            </w:r>
          </w:p>
        </w:tc>
        <w:tc>
          <w:tcPr>
            <w:tcW w:w="2494" w:type="dxa"/>
            <w:shd w:val="clear" w:color="auto" w:fill="auto"/>
          </w:tcPr>
          <w:p w14:paraId="6B6F5E4C" w14:textId="77777777" w:rsidR="00ED38EF" w:rsidRPr="00F6584C" w:rsidRDefault="0074693A">
            <w:pPr>
              <w:pStyle w:val="Obsahtabulky"/>
            </w:pPr>
            <w:r w:rsidRPr="00F6584C">
              <w:t>Známka:</w:t>
            </w:r>
          </w:p>
        </w:tc>
      </w:tr>
      <w:tr w:rsidR="00ED38EF" w:rsidRPr="00F6584C" w14:paraId="1C573792" w14:textId="77777777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14:paraId="4329E080" w14:textId="0AF67ECC" w:rsidR="00ED38EF" w:rsidRPr="00F6584C" w:rsidRDefault="00DF2B20" w:rsidP="00753A31">
            <w:pPr>
              <w:pStyle w:val="Obsahtabulky"/>
              <w:jc w:val="center"/>
            </w:pPr>
            <w:r w:rsidRPr="00F6584C">
              <w:t>14</w:t>
            </w:r>
            <w:r w:rsidR="00753A31" w:rsidRPr="00F6584C">
              <w:t>.1</w:t>
            </w:r>
            <w:r w:rsidR="00B2053B" w:rsidRPr="00F6584C">
              <w:t>2</w:t>
            </w:r>
            <w:r w:rsidR="00753A31" w:rsidRPr="00F6584C">
              <w:t>.2023</w:t>
            </w:r>
          </w:p>
        </w:tc>
        <w:tc>
          <w:tcPr>
            <w:tcW w:w="2604" w:type="dxa"/>
            <w:shd w:val="clear" w:color="auto" w:fill="auto"/>
          </w:tcPr>
          <w:p w14:paraId="3896547C" w14:textId="72E02DB6" w:rsidR="00ED38EF" w:rsidRPr="00F6584C" w:rsidRDefault="00DF2B20" w:rsidP="00753A31">
            <w:pPr>
              <w:pStyle w:val="Obsahtabulky"/>
              <w:jc w:val="center"/>
            </w:pPr>
            <w:r w:rsidRPr="00F6584C">
              <w:t>21</w:t>
            </w:r>
            <w:r w:rsidR="00753A31" w:rsidRPr="00F6584C">
              <w:t>.1</w:t>
            </w:r>
            <w:r w:rsidR="00B2053B" w:rsidRPr="00F6584C">
              <w:t>2</w:t>
            </w:r>
            <w:r w:rsidR="00753A31" w:rsidRPr="00F6584C">
              <w:t>.2023</w:t>
            </w:r>
          </w:p>
        </w:tc>
        <w:tc>
          <w:tcPr>
            <w:tcW w:w="1132" w:type="dxa"/>
            <w:shd w:val="clear" w:color="auto" w:fill="auto"/>
          </w:tcPr>
          <w:p w14:paraId="7A33E58C" w14:textId="77777777" w:rsidR="00ED38EF" w:rsidRPr="00F6584C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14:paraId="33FA1728" w14:textId="77777777" w:rsidR="00ED38EF" w:rsidRPr="00F6584C" w:rsidRDefault="0074693A">
            <w:pPr>
              <w:pStyle w:val="Obsahtabulky"/>
            </w:pPr>
            <w:r w:rsidRPr="00F6584C">
              <w:t>Odevzdáno:</w:t>
            </w:r>
          </w:p>
        </w:tc>
      </w:tr>
    </w:tbl>
    <w:p w14:paraId="78220B5C" w14:textId="14DFAC46" w:rsidR="00ED38EF" w:rsidRPr="00F6584C" w:rsidRDefault="0074693A">
      <w:pPr>
        <w:pStyle w:val="definice"/>
      </w:pPr>
      <w:r w:rsidRPr="00F6584C">
        <w:lastRenderedPageBreak/>
        <w:t>Zadání:</w:t>
      </w:r>
    </w:p>
    <w:p w14:paraId="64C98FB0" w14:textId="5F97CB96" w:rsidR="00966C1D" w:rsidRDefault="00994C9A" w:rsidP="002700B0">
      <w:pPr>
        <w:pStyle w:val="Zkladntextodsazen"/>
        <w:jc w:val="both"/>
      </w:pPr>
      <w:r w:rsidRPr="00F6584C">
        <w:t>Navrhněte program, který bude ovládat výstupy dle zadání</w:t>
      </w:r>
    </w:p>
    <w:p w14:paraId="72573242" w14:textId="320754BD" w:rsidR="002700B0" w:rsidRDefault="002700B0" w:rsidP="002700B0">
      <w:pPr>
        <w:pStyle w:val="Zkladntextodsazen"/>
        <w:jc w:val="both"/>
      </w:pPr>
      <w:r>
        <w:t>%I0.0 = 0 % PWM</w:t>
      </w:r>
    </w:p>
    <w:p w14:paraId="16300A23" w14:textId="438D11CB" w:rsidR="002700B0" w:rsidRDefault="002700B0" w:rsidP="002700B0">
      <w:pPr>
        <w:pStyle w:val="Zkladntextodsazen"/>
        <w:jc w:val="both"/>
      </w:pPr>
      <w:r>
        <w:t>%I0.1 = předchozí hodnoty + 10 % PWM</w:t>
      </w:r>
    </w:p>
    <w:p w14:paraId="4C019EFB" w14:textId="15F060AE" w:rsidR="002700B0" w:rsidRDefault="002700B0" w:rsidP="002700B0">
      <w:pPr>
        <w:pStyle w:val="Zkladntextodsazen"/>
        <w:jc w:val="both"/>
      </w:pPr>
      <w:r>
        <w:t>%I0.2 = 50 % PWM</w:t>
      </w:r>
    </w:p>
    <w:p w14:paraId="4ABD96B5" w14:textId="681A6745" w:rsidR="002700B0" w:rsidRPr="002700B0" w:rsidRDefault="002700B0" w:rsidP="002700B0">
      <w:pPr>
        <w:pStyle w:val="Zkladntextodsazen"/>
        <w:jc w:val="both"/>
      </w:pPr>
      <w:proofErr w:type="spellStart"/>
      <w:r>
        <w:t>Drum</w:t>
      </w:r>
      <w:proofErr w:type="spellEnd"/>
      <w:r>
        <w:t xml:space="preserve"> řídí %Q2.1 až Q2.10 – kyvadlo s 1 nesvítící LED s krokem 1 s.</w:t>
      </w:r>
    </w:p>
    <w:p w14:paraId="35868AEA" w14:textId="77777777" w:rsidR="00F61019" w:rsidRPr="00F6584C" w:rsidRDefault="00F61019" w:rsidP="00753A31">
      <w:pPr>
        <w:pStyle w:val="Zkladntextodsazen"/>
        <w:jc w:val="both"/>
      </w:pPr>
    </w:p>
    <w:p w14:paraId="665A6F15" w14:textId="77777777" w:rsidR="00F61019" w:rsidRPr="00F6584C" w:rsidRDefault="00F61019" w:rsidP="00753A31">
      <w:pPr>
        <w:pStyle w:val="Zkladntextodsazen"/>
        <w:jc w:val="both"/>
      </w:pPr>
    </w:p>
    <w:p w14:paraId="45ECC707" w14:textId="77777777" w:rsidR="00F61019" w:rsidRPr="00F6584C" w:rsidRDefault="00F61019" w:rsidP="00753A31">
      <w:pPr>
        <w:pStyle w:val="Zkladntextodsazen"/>
        <w:jc w:val="both"/>
      </w:pPr>
    </w:p>
    <w:p w14:paraId="1157170C" w14:textId="39BDE0AE" w:rsidR="00966C1D" w:rsidRPr="00F6584C" w:rsidRDefault="005C6A3C" w:rsidP="00966C1D">
      <w:pPr>
        <w:pStyle w:val="Zkladntextodsazen"/>
        <w:ind w:left="0"/>
        <w:jc w:val="both"/>
        <w:rPr>
          <w:b/>
          <w:bCs/>
        </w:rPr>
      </w:pPr>
      <w:r w:rsidRPr="00F6584C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05262C7" wp14:editId="7FA00A73">
            <wp:simplePos x="0" y="0"/>
            <wp:positionH relativeFrom="column">
              <wp:posOffset>136525</wp:posOffset>
            </wp:positionH>
            <wp:positionV relativeFrom="paragraph">
              <wp:posOffset>173990</wp:posOffset>
            </wp:positionV>
            <wp:extent cx="3372023" cy="1911448"/>
            <wp:effectExtent l="0" t="0" r="0" b="0"/>
            <wp:wrapNone/>
            <wp:docPr id="821694415" name="Obrázek 1" descr="Obsah obrázku text, diagram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694415" name="Obrázek 1" descr="Obsah obrázku text, diagram, snímek obrazovky, Písmo&#10;&#10;Popis byl vytvořen automaticky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6C1D" w:rsidRPr="00F6584C">
        <w:rPr>
          <w:b/>
          <w:bCs/>
        </w:rPr>
        <w:t>Schéma zapojení pracoviště (situační / ideové schéma):</w:t>
      </w:r>
    </w:p>
    <w:p w14:paraId="65DC3F04" w14:textId="15B67FB4" w:rsidR="00EF35A1" w:rsidRPr="00F6584C" w:rsidRDefault="00EF35A1" w:rsidP="00966C1D">
      <w:pPr>
        <w:pStyle w:val="Zkladntextodsazen"/>
        <w:ind w:left="0"/>
        <w:jc w:val="both"/>
        <w:rPr>
          <w:b/>
          <w:bCs/>
        </w:rPr>
      </w:pPr>
    </w:p>
    <w:p w14:paraId="11C30A61" w14:textId="77777777" w:rsidR="005C6A3C" w:rsidRPr="00F6584C" w:rsidRDefault="005C6A3C" w:rsidP="00966C1D">
      <w:pPr>
        <w:pStyle w:val="Zkladntextodsazen"/>
        <w:ind w:left="0"/>
        <w:jc w:val="both"/>
        <w:rPr>
          <w:b/>
          <w:bCs/>
        </w:rPr>
      </w:pPr>
    </w:p>
    <w:p w14:paraId="67CCE961" w14:textId="7F2F3978" w:rsidR="005C6A3C" w:rsidRPr="00F6584C" w:rsidRDefault="00A205A7" w:rsidP="00966C1D">
      <w:pPr>
        <w:pStyle w:val="Zkladntextodsazen"/>
        <w:ind w:left="0"/>
        <w:jc w:val="both"/>
        <w:rPr>
          <w:b/>
          <w:bCs/>
        </w:rPr>
      </w:pPr>
      <w:r w:rsidRPr="00F6584C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D05D34B" wp14:editId="53EE7C9B">
                <wp:simplePos x="0" y="0"/>
                <wp:positionH relativeFrom="column">
                  <wp:posOffset>376555</wp:posOffset>
                </wp:positionH>
                <wp:positionV relativeFrom="paragraph">
                  <wp:posOffset>110490</wp:posOffset>
                </wp:positionV>
                <wp:extent cx="993775" cy="149860"/>
                <wp:effectExtent l="5080" t="5080" r="10795" b="6985"/>
                <wp:wrapNone/>
                <wp:docPr id="196953554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775" cy="1498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  <a:lumOff val="0"/>
                          </a:schemeClr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08399" w14:textId="0342DFBF" w:rsidR="00675BD1" w:rsidRDefault="00675BD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05D34B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29.65pt;margin-top:8.7pt;width:78.25pt;height:11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" fillcolor="#cfcdcd [2894]" strokecolor="silver">
                <v:textbox>
                  <w:txbxContent>
                    <w:p w14:paraId="17D08399" w14:textId="0342DFBF" w:rsidR="00675BD1" w:rsidRDefault="00675BD1"/>
                  </w:txbxContent>
                </v:textbox>
              </v:shape>
            </w:pict>
          </mc:Fallback>
        </mc:AlternateContent>
      </w:r>
    </w:p>
    <w:p w14:paraId="287077DF" w14:textId="74D0C74C" w:rsidR="00966C1D" w:rsidRPr="00F6584C" w:rsidRDefault="00966C1D" w:rsidP="00753A31">
      <w:pPr>
        <w:pStyle w:val="Zkladntextodsazen"/>
        <w:jc w:val="both"/>
      </w:pPr>
    </w:p>
    <w:p w14:paraId="27EF7E27" w14:textId="77777777" w:rsidR="005C6A3C" w:rsidRPr="00F6584C" w:rsidRDefault="005C6A3C" w:rsidP="00753A31">
      <w:pPr>
        <w:pStyle w:val="Zkladntextodsazen"/>
        <w:jc w:val="both"/>
      </w:pPr>
    </w:p>
    <w:p w14:paraId="60D89E7D" w14:textId="77777777" w:rsidR="005C6A3C" w:rsidRPr="00F6584C" w:rsidRDefault="005C6A3C" w:rsidP="00753A31">
      <w:pPr>
        <w:pStyle w:val="Zkladntextodsazen"/>
        <w:jc w:val="both"/>
      </w:pPr>
    </w:p>
    <w:p w14:paraId="001104C9" w14:textId="77777777" w:rsidR="005C6A3C" w:rsidRPr="00F6584C" w:rsidRDefault="005C6A3C" w:rsidP="00753A31">
      <w:pPr>
        <w:pStyle w:val="Zkladntextodsazen"/>
        <w:jc w:val="both"/>
      </w:pPr>
    </w:p>
    <w:p w14:paraId="6EB4419A" w14:textId="77777777" w:rsidR="005C6A3C" w:rsidRPr="00F6584C" w:rsidRDefault="005C6A3C" w:rsidP="00753A31">
      <w:pPr>
        <w:pStyle w:val="Zkladntextodsazen"/>
        <w:jc w:val="both"/>
      </w:pPr>
    </w:p>
    <w:p w14:paraId="4BFE065A" w14:textId="77777777" w:rsidR="005C6A3C" w:rsidRPr="00F6584C" w:rsidRDefault="005C6A3C" w:rsidP="00753A31">
      <w:pPr>
        <w:pStyle w:val="Zkladntextodsazen"/>
        <w:jc w:val="both"/>
      </w:pPr>
    </w:p>
    <w:p w14:paraId="0A8576E3" w14:textId="77777777" w:rsidR="005C6A3C" w:rsidRPr="00F6584C" w:rsidRDefault="005C6A3C" w:rsidP="00753A31">
      <w:pPr>
        <w:pStyle w:val="Zkladntextodsazen"/>
        <w:jc w:val="both"/>
      </w:pPr>
    </w:p>
    <w:p w14:paraId="71468B54" w14:textId="36A9B202" w:rsidR="00966C1D" w:rsidRPr="00F6584C" w:rsidRDefault="00966C1D">
      <w:pPr>
        <w:pStyle w:val="definice"/>
        <w:spacing w:before="283"/>
      </w:pPr>
    </w:p>
    <w:p w14:paraId="76BBD7BD" w14:textId="742D595B" w:rsidR="005C6A3C" w:rsidRPr="00F6584C" w:rsidRDefault="0074693A">
      <w:pPr>
        <w:pStyle w:val="definice"/>
        <w:spacing w:before="283"/>
      </w:pPr>
      <w:r w:rsidRPr="00F6584C">
        <w:t>Konfigurace prvků použitých v úloze:</w:t>
      </w:r>
    </w:p>
    <w:p w14:paraId="69D03D69" w14:textId="77777777" w:rsidR="005C6A3C" w:rsidRPr="00F6584C" w:rsidRDefault="005C6A3C">
      <w:pPr>
        <w:pStyle w:val="definice"/>
        <w:spacing w:before="283"/>
        <w:rPr>
          <w:sz w:val="2"/>
          <w:szCs w:val="2"/>
        </w:rPr>
      </w:pPr>
    </w:p>
    <w:tbl>
      <w:tblPr>
        <w:tblStyle w:val="Mkatabulky"/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2977"/>
      </w:tblGrid>
      <w:tr w:rsidR="000924C3" w:rsidRPr="00F6584C" w14:paraId="19D15281" w14:textId="77777777" w:rsidTr="00022752">
        <w:trPr>
          <w:trHeight w:val="45"/>
        </w:trPr>
        <w:tc>
          <w:tcPr>
            <w:tcW w:w="1872" w:type="dxa"/>
            <w:vAlign w:val="center"/>
          </w:tcPr>
          <w:p w14:paraId="0B3D430B" w14:textId="38270D4B" w:rsidR="000924C3" w:rsidRPr="00F6584C" w:rsidRDefault="000924C3" w:rsidP="00022752">
            <w:pPr>
              <w:pStyle w:val="definice"/>
              <w:jc w:val="center"/>
              <w:rPr>
                <w:b w:val="0"/>
              </w:rPr>
            </w:pPr>
            <w:r w:rsidRPr="00F6584C">
              <w:rPr>
                <w:b w:val="0"/>
              </w:rPr>
              <w:t>Název</w:t>
            </w:r>
          </w:p>
        </w:tc>
        <w:tc>
          <w:tcPr>
            <w:tcW w:w="2977" w:type="dxa"/>
            <w:vAlign w:val="center"/>
          </w:tcPr>
          <w:p w14:paraId="4841A7DB" w14:textId="4D35CA04" w:rsidR="000924C3" w:rsidRPr="00F6584C" w:rsidRDefault="000924C3" w:rsidP="00EF35A1">
            <w:pPr>
              <w:pStyle w:val="definice"/>
              <w:jc w:val="center"/>
              <w:rPr>
                <w:b w:val="0"/>
              </w:rPr>
            </w:pPr>
            <w:r w:rsidRPr="00F6584C">
              <w:rPr>
                <w:b w:val="0"/>
              </w:rPr>
              <w:t>Význam</w:t>
            </w:r>
          </w:p>
        </w:tc>
      </w:tr>
      <w:tr w:rsidR="000924C3" w:rsidRPr="00F6584C" w14:paraId="3C2F7D16" w14:textId="77777777" w:rsidTr="00022752">
        <w:trPr>
          <w:trHeight w:val="170"/>
        </w:trPr>
        <w:tc>
          <w:tcPr>
            <w:tcW w:w="1872" w:type="dxa"/>
            <w:vAlign w:val="center"/>
          </w:tcPr>
          <w:p w14:paraId="723E502C" w14:textId="1D0F496E" w:rsidR="000924C3" w:rsidRPr="00F6584C" w:rsidRDefault="00B143D5" w:rsidP="00022752">
            <w:pPr>
              <w:pStyle w:val="definice"/>
              <w:rPr>
                <w:b w:val="0"/>
              </w:rPr>
            </w:pPr>
            <w:r w:rsidRPr="00F6584C">
              <w:rPr>
                <w:b w:val="0"/>
              </w:rPr>
              <w:t>%</w:t>
            </w:r>
            <w:r w:rsidR="000924C3" w:rsidRPr="00F6584C">
              <w:rPr>
                <w:b w:val="0"/>
              </w:rPr>
              <w:t>I</w:t>
            </w:r>
            <w:r w:rsidR="00DF2B20" w:rsidRPr="00F6584C">
              <w:rPr>
                <w:b w:val="0"/>
              </w:rPr>
              <w:t>1</w:t>
            </w:r>
            <w:r w:rsidR="000924C3" w:rsidRPr="00F6584C">
              <w:rPr>
                <w:b w:val="0"/>
              </w:rPr>
              <w:t xml:space="preserve">.0 </w:t>
            </w:r>
            <w:r w:rsidR="00DF2B20" w:rsidRPr="00F6584C">
              <w:rPr>
                <w:b w:val="0"/>
              </w:rPr>
              <w:t>–</w:t>
            </w:r>
            <w:r w:rsidR="000924C3" w:rsidRPr="00F6584C">
              <w:rPr>
                <w:b w:val="0"/>
              </w:rPr>
              <w:t xml:space="preserve"> I</w:t>
            </w:r>
            <w:r w:rsidR="00DF2B20" w:rsidRPr="00F6584C">
              <w:rPr>
                <w:b w:val="0"/>
              </w:rPr>
              <w:t>1</w:t>
            </w:r>
            <w:r w:rsidR="000924C3" w:rsidRPr="00F6584C">
              <w:rPr>
                <w:b w:val="0"/>
              </w:rPr>
              <w:t>.</w:t>
            </w:r>
            <w:r w:rsidR="00DF2B20" w:rsidRPr="00F6584C">
              <w:rPr>
                <w:b w:val="0"/>
              </w:rPr>
              <w:t>2</w:t>
            </w:r>
          </w:p>
        </w:tc>
        <w:tc>
          <w:tcPr>
            <w:tcW w:w="2977" w:type="dxa"/>
            <w:vAlign w:val="center"/>
          </w:tcPr>
          <w:p w14:paraId="5B969DC5" w14:textId="7AF94FB5" w:rsidR="000924C3" w:rsidRPr="00F6584C" w:rsidRDefault="000924C3" w:rsidP="00022752">
            <w:pPr>
              <w:pStyle w:val="definice"/>
              <w:rPr>
                <w:b w:val="0"/>
              </w:rPr>
            </w:pPr>
            <w:r w:rsidRPr="00F6584C">
              <w:rPr>
                <w:b w:val="0"/>
              </w:rPr>
              <w:t>Tlačítka</w:t>
            </w:r>
          </w:p>
        </w:tc>
      </w:tr>
      <w:tr w:rsidR="000924C3" w:rsidRPr="00F6584C" w14:paraId="3555510D" w14:textId="77777777" w:rsidTr="00022752">
        <w:trPr>
          <w:trHeight w:val="45"/>
        </w:trPr>
        <w:tc>
          <w:tcPr>
            <w:tcW w:w="1872" w:type="dxa"/>
            <w:vAlign w:val="center"/>
          </w:tcPr>
          <w:p w14:paraId="0E56DF74" w14:textId="7B52493B" w:rsidR="000924C3" w:rsidRPr="00F6584C" w:rsidRDefault="00B143D5" w:rsidP="00022752">
            <w:pPr>
              <w:pStyle w:val="definice"/>
            </w:pPr>
            <w:r w:rsidRPr="00F6584C">
              <w:rPr>
                <w:b w:val="0"/>
              </w:rPr>
              <w:t>%</w:t>
            </w:r>
            <w:r w:rsidR="000924C3" w:rsidRPr="00F6584C">
              <w:rPr>
                <w:b w:val="0"/>
              </w:rPr>
              <w:t>Q</w:t>
            </w:r>
            <w:r w:rsidR="00DF2B20" w:rsidRPr="00F6584C">
              <w:rPr>
                <w:b w:val="0"/>
              </w:rPr>
              <w:t>2</w:t>
            </w:r>
            <w:r w:rsidR="000924C3" w:rsidRPr="00F6584C">
              <w:rPr>
                <w:b w:val="0"/>
              </w:rPr>
              <w:t>.</w:t>
            </w:r>
            <w:r w:rsidR="00AC312E" w:rsidRPr="00F6584C">
              <w:rPr>
                <w:b w:val="0"/>
              </w:rPr>
              <w:t>1</w:t>
            </w:r>
            <w:r w:rsidR="000924C3" w:rsidRPr="00F6584C">
              <w:rPr>
                <w:b w:val="0"/>
              </w:rPr>
              <w:t xml:space="preserve"> </w:t>
            </w:r>
            <w:r w:rsidR="00DF2B20" w:rsidRPr="00F6584C">
              <w:rPr>
                <w:b w:val="0"/>
              </w:rPr>
              <w:t>–</w:t>
            </w:r>
            <w:r w:rsidR="000924C3" w:rsidRPr="00F6584C">
              <w:rPr>
                <w:b w:val="0"/>
              </w:rPr>
              <w:t xml:space="preserve"> Q</w:t>
            </w:r>
            <w:r w:rsidR="00DF2B20" w:rsidRPr="00F6584C">
              <w:rPr>
                <w:b w:val="0"/>
              </w:rPr>
              <w:t>2</w:t>
            </w:r>
            <w:r w:rsidR="000924C3" w:rsidRPr="00F6584C">
              <w:rPr>
                <w:b w:val="0"/>
              </w:rPr>
              <w:t>.</w:t>
            </w:r>
            <w:r w:rsidR="00DF2B20" w:rsidRPr="00F6584C">
              <w:rPr>
                <w:b w:val="0"/>
              </w:rPr>
              <w:t>9</w:t>
            </w:r>
          </w:p>
        </w:tc>
        <w:tc>
          <w:tcPr>
            <w:tcW w:w="2977" w:type="dxa"/>
            <w:vAlign w:val="center"/>
          </w:tcPr>
          <w:p w14:paraId="35C72EA5" w14:textId="7C729572" w:rsidR="000924C3" w:rsidRPr="00F6584C" w:rsidRDefault="000924C3" w:rsidP="00022752">
            <w:pPr>
              <w:pStyle w:val="definice"/>
            </w:pPr>
            <w:r w:rsidRPr="00F6584C">
              <w:rPr>
                <w:b w:val="0"/>
              </w:rPr>
              <w:t>Výstup (LED v PLC)</w:t>
            </w:r>
          </w:p>
        </w:tc>
      </w:tr>
      <w:tr w:rsidR="00AC312E" w:rsidRPr="00F6584C" w14:paraId="521E0C4F" w14:textId="77777777" w:rsidTr="00022752">
        <w:trPr>
          <w:trHeight w:val="45"/>
        </w:trPr>
        <w:tc>
          <w:tcPr>
            <w:tcW w:w="1872" w:type="dxa"/>
            <w:vAlign w:val="center"/>
          </w:tcPr>
          <w:p w14:paraId="3DA70ABF" w14:textId="5F5B0082" w:rsidR="00AC312E" w:rsidRPr="00F6584C" w:rsidRDefault="0043301D" w:rsidP="00022752">
            <w:pPr>
              <w:pStyle w:val="definice"/>
              <w:rPr>
                <w:b w:val="0"/>
              </w:rPr>
            </w:pPr>
            <w:r w:rsidRPr="00F6584C">
              <w:rPr>
                <w:b w:val="0"/>
              </w:rPr>
              <w:t>%M</w:t>
            </w:r>
            <w:r w:rsidR="00DF2B20" w:rsidRPr="00F6584C">
              <w:rPr>
                <w:b w:val="0"/>
              </w:rPr>
              <w:t>0</w:t>
            </w:r>
            <w:r w:rsidR="00F250BB" w:rsidRPr="00F6584C">
              <w:rPr>
                <w:b w:val="0"/>
              </w:rPr>
              <w:t>-%M</w:t>
            </w:r>
            <w:r w:rsidR="00DF2B20" w:rsidRPr="00F6584C">
              <w:rPr>
                <w:b w:val="0"/>
              </w:rPr>
              <w:t>5</w:t>
            </w:r>
          </w:p>
        </w:tc>
        <w:tc>
          <w:tcPr>
            <w:tcW w:w="2977" w:type="dxa"/>
            <w:vAlign w:val="center"/>
          </w:tcPr>
          <w:p w14:paraId="4C541E5F" w14:textId="14FA1604" w:rsidR="00AC312E" w:rsidRPr="00F6584C" w:rsidRDefault="006361DE" w:rsidP="00022752">
            <w:pPr>
              <w:pStyle w:val="definice"/>
              <w:rPr>
                <w:b w:val="0"/>
              </w:rPr>
            </w:pPr>
            <w:r w:rsidRPr="00F6584C">
              <w:rPr>
                <w:b w:val="0"/>
              </w:rPr>
              <w:t>Běh programu</w:t>
            </w:r>
          </w:p>
        </w:tc>
      </w:tr>
      <w:tr w:rsidR="00AC312E" w:rsidRPr="00F6584C" w14:paraId="04B25767" w14:textId="77777777" w:rsidTr="00022752">
        <w:trPr>
          <w:trHeight w:val="45"/>
        </w:trPr>
        <w:tc>
          <w:tcPr>
            <w:tcW w:w="1872" w:type="dxa"/>
            <w:vAlign w:val="center"/>
          </w:tcPr>
          <w:p w14:paraId="5296348C" w14:textId="2FEC3C90" w:rsidR="00AC312E" w:rsidRPr="00F6584C" w:rsidRDefault="00560C8F" w:rsidP="00022752">
            <w:pPr>
              <w:pStyle w:val="definice"/>
              <w:rPr>
                <w:b w:val="0"/>
              </w:rPr>
            </w:pPr>
            <w:r w:rsidRPr="00F6584C">
              <w:rPr>
                <w:b w:val="0"/>
              </w:rPr>
              <w:t>%</w:t>
            </w:r>
            <w:r w:rsidR="00383678" w:rsidRPr="00F6584C">
              <w:rPr>
                <w:b w:val="0"/>
              </w:rPr>
              <w:t>TM</w:t>
            </w:r>
            <w:r w:rsidRPr="00F6584C">
              <w:rPr>
                <w:b w:val="0"/>
              </w:rPr>
              <w:t>0</w:t>
            </w:r>
            <w:r w:rsidR="00DF2B20" w:rsidRPr="00F6584C">
              <w:rPr>
                <w:b w:val="0"/>
              </w:rPr>
              <w:t xml:space="preserve"> - %TM1</w:t>
            </w:r>
          </w:p>
        </w:tc>
        <w:tc>
          <w:tcPr>
            <w:tcW w:w="2977" w:type="dxa"/>
            <w:vAlign w:val="center"/>
          </w:tcPr>
          <w:p w14:paraId="676ABBC5" w14:textId="0B45DB25" w:rsidR="00AC312E" w:rsidRPr="00F6584C" w:rsidRDefault="00E77DD0" w:rsidP="00022752">
            <w:pPr>
              <w:pStyle w:val="definice"/>
              <w:rPr>
                <w:b w:val="0"/>
              </w:rPr>
            </w:pPr>
            <w:r w:rsidRPr="00F6584C">
              <w:rPr>
                <w:b w:val="0"/>
              </w:rPr>
              <w:t>Blikač 1 Hz</w:t>
            </w:r>
          </w:p>
        </w:tc>
      </w:tr>
      <w:tr w:rsidR="001B671E" w:rsidRPr="00F6584C" w14:paraId="75705C57" w14:textId="77777777" w:rsidTr="00022752">
        <w:trPr>
          <w:trHeight w:val="45"/>
        </w:trPr>
        <w:tc>
          <w:tcPr>
            <w:tcW w:w="1872" w:type="dxa"/>
            <w:vAlign w:val="center"/>
          </w:tcPr>
          <w:p w14:paraId="69DE18B7" w14:textId="4AFB5D98" w:rsidR="001B671E" w:rsidRPr="00F6584C" w:rsidRDefault="00560C8F" w:rsidP="00022752">
            <w:pPr>
              <w:pStyle w:val="definice"/>
              <w:rPr>
                <w:b w:val="0"/>
              </w:rPr>
            </w:pPr>
            <w:r w:rsidRPr="00F6584C">
              <w:rPr>
                <w:b w:val="0"/>
              </w:rPr>
              <w:t>%PWM</w:t>
            </w:r>
          </w:p>
        </w:tc>
        <w:tc>
          <w:tcPr>
            <w:tcW w:w="2977" w:type="dxa"/>
            <w:vAlign w:val="center"/>
          </w:tcPr>
          <w:p w14:paraId="086713D4" w14:textId="5AA34411" w:rsidR="001B671E" w:rsidRPr="00F6584C" w:rsidRDefault="00511F85" w:rsidP="00022752">
            <w:pPr>
              <w:pStyle w:val="definice"/>
              <w:rPr>
                <w:b w:val="0"/>
              </w:rPr>
            </w:pPr>
            <w:r w:rsidRPr="00F6584C">
              <w:rPr>
                <w:b w:val="0"/>
              </w:rPr>
              <w:t>Pulzně šířková modulace</w:t>
            </w:r>
          </w:p>
        </w:tc>
      </w:tr>
      <w:tr w:rsidR="00560C8F" w:rsidRPr="00F6584C" w14:paraId="46D4C2B3" w14:textId="77777777" w:rsidTr="00022752">
        <w:trPr>
          <w:trHeight w:val="45"/>
        </w:trPr>
        <w:tc>
          <w:tcPr>
            <w:tcW w:w="1872" w:type="dxa"/>
            <w:vAlign w:val="center"/>
          </w:tcPr>
          <w:p w14:paraId="4FA55756" w14:textId="1ED93856" w:rsidR="00560C8F" w:rsidRPr="00F6584C" w:rsidRDefault="00B143D5" w:rsidP="00022752">
            <w:pPr>
              <w:pStyle w:val="definice"/>
              <w:rPr>
                <w:b w:val="0"/>
              </w:rPr>
            </w:pPr>
            <w:r w:rsidRPr="00F6584C">
              <w:rPr>
                <w:b w:val="0"/>
              </w:rPr>
              <w:t>%DR0</w:t>
            </w:r>
            <w:r w:rsidR="00DF2B20" w:rsidRPr="00F6584C">
              <w:rPr>
                <w:b w:val="0"/>
              </w:rPr>
              <w:t xml:space="preserve"> - %DR1</w:t>
            </w:r>
          </w:p>
        </w:tc>
        <w:tc>
          <w:tcPr>
            <w:tcW w:w="2977" w:type="dxa"/>
            <w:vAlign w:val="center"/>
          </w:tcPr>
          <w:p w14:paraId="15144CD8" w14:textId="5CAFC074" w:rsidR="00560C8F" w:rsidRPr="00F6584C" w:rsidRDefault="008F3CD6" w:rsidP="00022752">
            <w:pPr>
              <w:pStyle w:val="definice"/>
              <w:rPr>
                <w:b w:val="0"/>
              </w:rPr>
            </w:pPr>
            <w:proofErr w:type="spellStart"/>
            <w:r w:rsidRPr="00F6584C">
              <w:rPr>
                <w:b w:val="0"/>
              </w:rPr>
              <w:t>D</w:t>
            </w:r>
            <w:r w:rsidR="00F0299B" w:rsidRPr="00F6584C">
              <w:rPr>
                <w:b w:val="0"/>
              </w:rPr>
              <w:t>rum</w:t>
            </w:r>
            <w:proofErr w:type="spellEnd"/>
          </w:p>
        </w:tc>
      </w:tr>
      <w:tr w:rsidR="0043301D" w:rsidRPr="00F6584C" w14:paraId="5D4903C2" w14:textId="77777777" w:rsidTr="00022752">
        <w:trPr>
          <w:trHeight w:val="45"/>
        </w:trPr>
        <w:tc>
          <w:tcPr>
            <w:tcW w:w="1872" w:type="dxa"/>
            <w:vAlign w:val="center"/>
          </w:tcPr>
          <w:p w14:paraId="6326281D" w14:textId="6FF4501E" w:rsidR="0043301D" w:rsidRPr="00F6584C" w:rsidRDefault="0043301D" w:rsidP="00022752">
            <w:pPr>
              <w:pStyle w:val="definice"/>
              <w:rPr>
                <w:b w:val="0"/>
              </w:rPr>
            </w:pPr>
            <w:r w:rsidRPr="00F6584C">
              <w:rPr>
                <w:b w:val="0"/>
              </w:rPr>
              <w:t>%S</w:t>
            </w:r>
            <w:r w:rsidR="003C656A" w:rsidRPr="00F6584C">
              <w:rPr>
                <w:b w:val="0"/>
              </w:rPr>
              <w:t>5</w:t>
            </w:r>
          </w:p>
        </w:tc>
        <w:tc>
          <w:tcPr>
            <w:tcW w:w="2977" w:type="dxa"/>
            <w:vAlign w:val="center"/>
          </w:tcPr>
          <w:p w14:paraId="49DDCE88" w14:textId="6314025B" w:rsidR="0043301D" w:rsidRPr="00F6584C" w:rsidRDefault="00E22EF7" w:rsidP="00022752">
            <w:pPr>
              <w:pStyle w:val="definice"/>
              <w:rPr>
                <w:b w:val="0"/>
              </w:rPr>
            </w:pPr>
            <w:r w:rsidRPr="00F6584C">
              <w:rPr>
                <w:b w:val="0"/>
              </w:rPr>
              <w:t xml:space="preserve">Krokování </w:t>
            </w:r>
            <w:r w:rsidR="008F3CD6" w:rsidRPr="00F6584C">
              <w:rPr>
                <w:b w:val="0"/>
              </w:rPr>
              <w:t>po 1 s</w:t>
            </w:r>
          </w:p>
        </w:tc>
      </w:tr>
      <w:tr w:rsidR="00022752" w:rsidRPr="00F6584C" w14:paraId="27CD8E38" w14:textId="77777777" w:rsidTr="00022752">
        <w:trPr>
          <w:trHeight w:val="45"/>
        </w:trPr>
        <w:tc>
          <w:tcPr>
            <w:tcW w:w="1872" w:type="dxa"/>
            <w:vAlign w:val="center"/>
          </w:tcPr>
          <w:p w14:paraId="1143466A" w14:textId="1FC84372" w:rsidR="00022752" w:rsidRPr="00022752" w:rsidRDefault="00022752" w:rsidP="00022752">
            <w:pPr>
              <w:pStyle w:val="definice"/>
              <w:rPr>
                <w:b w:val="0"/>
                <w:bCs/>
              </w:rPr>
            </w:pPr>
            <w:r w:rsidRPr="00022752">
              <w:rPr>
                <w:b w:val="0"/>
                <w:bCs/>
              </w:rPr>
              <w:t xml:space="preserve">MW100:X0 </w:t>
            </w:r>
          </w:p>
        </w:tc>
        <w:tc>
          <w:tcPr>
            <w:tcW w:w="2977" w:type="dxa"/>
            <w:vAlign w:val="center"/>
          </w:tcPr>
          <w:p w14:paraId="5CF1155E" w14:textId="60D02775" w:rsidR="00022752" w:rsidRPr="00022752" w:rsidRDefault="00022752" w:rsidP="00022752">
            <w:pPr>
              <w:pStyle w:val="definice"/>
              <w:rPr>
                <w:b w:val="0"/>
                <w:bCs/>
              </w:rPr>
            </w:pPr>
            <w:r w:rsidRPr="00022752">
              <w:rPr>
                <w:b w:val="0"/>
                <w:bCs/>
              </w:rPr>
              <w:t>Klávesa F1 – start PWM</w:t>
            </w:r>
          </w:p>
        </w:tc>
      </w:tr>
      <w:tr w:rsidR="00022752" w:rsidRPr="00F6584C" w14:paraId="724DD56D" w14:textId="77777777" w:rsidTr="00022752">
        <w:trPr>
          <w:trHeight w:val="45"/>
        </w:trPr>
        <w:tc>
          <w:tcPr>
            <w:tcW w:w="1872" w:type="dxa"/>
            <w:vAlign w:val="center"/>
          </w:tcPr>
          <w:p w14:paraId="1EDA6645" w14:textId="1809607F" w:rsidR="00022752" w:rsidRPr="00022752" w:rsidRDefault="00022752" w:rsidP="00022752">
            <w:pPr>
              <w:pStyle w:val="definice"/>
              <w:rPr>
                <w:b w:val="0"/>
                <w:bCs/>
              </w:rPr>
            </w:pPr>
            <w:r w:rsidRPr="00022752">
              <w:rPr>
                <w:b w:val="0"/>
                <w:bCs/>
              </w:rPr>
              <w:t>MW100:X1</w:t>
            </w:r>
          </w:p>
        </w:tc>
        <w:tc>
          <w:tcPr>
            <w:tcW w:w="2977" w:type="dxa"/>
            <w:vAlign w:val="center"/>
          </w:tcPr>
          <w:p w14:paraId="3B923025" w14:textId="3F4C4AD9" w:rsidR="00022752" w:rsidRPr="00022752" w:rsidRDefault="00022752" w:rsidP="00022752">
            <w:pPr>
              <w:pStyle w:val="definice"/>
              <w:rPr>
                <w:b w:val="0"/>
                <w:bCs/>
              </w:rPr>
            </w:pPr>
            <w:r w:rsidRPr="00022752">
              <w:rPr>
                <w:b w:val="0"/>
                <w:bCs/>
              </w:rPr>
              <w:t xml:space="preserve">Klávesa F2 – start </w:t>
            </w:r>
            <w:proofErr w:type="spellStart"/>
            <w:r w:rsidRPr="00022752">
              <w:rPr>
                <w:b w:val="0"/>
                <w:bCs/>
              </w:rPr>
              <w:t>Drum</w:t>
            </w:r>
            <w:proofErr w:type="spellEnd"/>
          </w:p>
        </w:tc>
      </w:tr>
      <w:tr w:rsidR="00022752" w:rsidRPr="00F6584C" w14:paraId="2361EEFA" w14:textId="77777777" w:rsidTr="00022752">
        <w:trPr>
          <w:trHeight w:val="45"/>
        </w:trPr>
        <w:tc>
          <w:tcPr>
            <w:tcW w:w="1872" w:type="dxa"/>
            <w:vAlign w:val="center"/>
          </w:tcPr>
          <w:p w14:paraId="1CA101D2" w14:textId="3F3B1762" w:rsidR="00022752" w:rsidRPr="00022752" w:rsidRDefault="00022752" w:rsidP="00022752">
            <w:pPr>
              <w:pStyle w:val="definice"/>
              <w:rPr>
                <w:b w:val="0"/>
                <w:bCs/>
              </w:rPr>
            </w:pPr>
            <w:r w:rsidRPr="00022752">
              <w:rPr>
                <w:b w:val="0"/>
                <w:bCs/>
              </w:rPr>
              <w:t>MW100:X2</w:t>
            </w:r>
          </w:p>
        </w:tc>
        <w:tc>
          <w:tcPr>
            <w:tcW w:w="2977" w:type="dxa"/>
            <w:vAlign w:val="center"/>
          </w:tcPr>
          <w:p w14:paraId="67CFA10A" w14:textId="0B38FA8B" w:rsidR="00022752" w:rsidRPr="00022752" w:rsidRDefault="00022752" w:rsidP="00022752">
            <w:pPr>
              <w:pStyle w:val="definice"/>
              <w:rPr>
                <w:b w:val="0"/>
                <w:bCs/>
              </w:rPr>
            </w:pPr>
            <w:r w:rsidRPr="00022752">
              <w:rPr>
                <w:b w:val="0"/>
                <w:bCs/>
              </w:rPr>
              <w:t>Klávesa F3 – stop</w:t>
            </w:r>
          </w:p>
        </w:tc>
      </w:tr>
      <w:tr w:rsidR="00DD27FF" w:rsidRPr="00F6584C" w14:paraId="09F87DD6" w14:textId="77777777" w:rsidTr="00022752">
        <w:trPr>
          <w:trHeight w:val="45"/>
        </w:trPr>
        <w:tc>
          <w:tcPr>
            <w:tcW w:w="1872" w:type="dxa"/>
            <w:vAlign w:val="center"/>
          </w:tcPr>
          <w:p w14:paraId="3A63D215" w14:textId="22230CF4" w:rsidR="00DD27FF" w:rsidRPr="00DD27FF" w:rsidRDefault="00DD27FF" w:rsidP="00022752">
            <w:pPr>
              <w:pStyle w:val="definice"/>
              <w:rPr>
                <w:b w:val="0"/>
                <w:bCs/>
              </w:rPr>
            </w:pPr>
            <w:r w:rsidRPr="00DD27FF">
              <w:rPr>
                <w:b w:val="0"/>
                <w:bCs/>
              </w:rPr>
              <w:t>MW101</w:t>
            </w:r>
          </w:p>
        </w:tc>
        <w:tc>
          <w:tcPr>
            <w:tcW w:w="2977" w:type="dxa"/>
            <w:vAlign w:val="center"/>
          </w:tcPr>
          <w:p w14:paraId="227F554F" w14:textId="3DD3F1B4" w:rsidR="00DD27FF" w:rsidRPr="00DD27FF" w:rsidRDefault="00DD27FF" w:rsidP="00022752">
            <w:pPr>
              <w:pStyle w:val="definice"/>
              <w:rPr>
                <w:b w:val="0"/>
                <w:bCs/>
              </w:rPr>
            </w:pPr>
            <w:r w:rsidRPr="00DD27FF">
              <w:rPr>
                <w:b w:val="0"/>
                <w:bCs/>
              </w:rPr>
              <w:t>Číslo stránky</w:t>
            </w:r>
          </w:p>
        </w:tc>
      </w:tr>
      <w:tr w:rsidR="00022752" w:rsidRPr="00F6584C" w14:paraId="53FB5F09" w14:textId="77777777" w:rsidTr="00022752">
        <w:trPr>
          <w:trHeight w:val="45"/>
        </w:trPr>
        <w:tc>
          <w:tcPr>
            <w:tcW w:w="1872" w:type="dxa"/>
            <w:vAlign w:val="center"/>
          </w:tcPr>
          <w:p w14:paraId="78DDF93F" w14:textId="45A948F4" w:rsidR="00022752" w:rsidRPr="00022752" w:rsidRDefault="00022752" w:rsidP="00022752">
            <w:pPr>
              <w:pStyle w:val="definice"/>
              <w:rPr>
                <w:b w:val="0"/>
                <w:bCs/>
              </w:rPr>
            </w:pPr>
            <w:r w:rsidRPr="00022752">
              <w:rPr>
                <w:b w:val="0"/>
                <w:bCs/>
              </w:rPr>
              <w:t>MW0</w:t>
            </w:r>
          </w:p>
        </w:tc>
        <w:tc>
          <w:tcPr>
            <w:tcW w:w="2977" w:type="dxa"/>
            <w:vAlign w:val="center"/>
          </w:tcPr>
          <w:p w14:paraId="76AFDE98" w14:textId="60430F10" w:rsidR="00022752" w:rsidRPr="00022752" w:rsidRDefault="00022752" w:rsidP="00022752">
            <w:pPr>
              <w:pStyle w:val="definice"/>
              <w:rPr>
                <w:b w:val="0"/>
                <w:bCs/>
              </w:rPr>
            </w:pPr>
            <w:r w:rsidRPr="00022752">
              <w:rPr>
                <w:b w:val="0"/>
                <w:bCs/>
              </w:rPr>
              <w:t>Hodnota PWM na OP</w:t>
            </w:r>
          </w:p>
        </w:tc>
      </w:tr>
      <w:tr w:rsidR="00022752" w:rsidRPr="00F6584C" w14:paraId="2248CAC5" w14:textId="77777777" w:rsidTr="00022752">
        <w:trPr>
          <w:trHeight w:val="45"/>
        </w:trPr>
        <w:tc>
          <w:tcPr>
            <w:tcW w:w="1872" w:type="dxa"/>
            <w:vAlign w:val="center"/>
          </w:tcPr>
          <w:p w14:paraId="056D3C5F" w14:textId="7DF01762" w:rsidR="00022752" w:rsidRPr="00022752" w:rsidRDefault="00022752" w:rsidP="00022752">
            <w:pPr>
              <w:pStyle w:val="definice"/>
              <w:rPr>
                <w:b w:val="0"/>
                <w:bCs/>
              </w:rPr>
            </w:pPr>
            <w:r w:rsidRPr="00022752">
              <w:rPr>
                <w:b w:val="0"/>
                <w:bCs/>
              </w:rPr>
              <w:t>MW1</w:t>
            </w:r>
          </w:p>
        </w:tc>
        <w:tc>
          <w:tcPr>
            <w:tcW w:w="2977" w:type="dxa"/>
            <w:vAlign w:val="center"/>
          </w:tcPr>
          <w:p w14:paraId="4AB1CE6B" w14:textId="1C27FD23" w:rsidR="00022752" w:rsidRPr="00022752" w:rsidRDefault="00022752" w:rsidP="00022752">
            <w:pPr>
              <w:pStyle w:val="definice"/>
              <w:rPr>
                <w:b w:val="0"/>
                <w:bCs/>
              </w:rPr>
            </w:pPr>
            <w:r w:rsidRPr="00022752">
              <w:rPr>
                <w:b w:val="0"/>
                <w:bCs/>
              </w:rPr>
              <w:t>Skutečná hodnota PWM</w:t>
            </w:r>
          </w:p>
        </w:tc>
      </w:tr>
    </w:tbl>
    <w:p w14:paraId="6698EAA2" w14:textId="77777777" w:rsidR="00F61019" w:rsidRPr="00F6584C" w:rsidRDefault="00F61019" w:rsidP="00FD709F">
      <w:pPr>
        <w:pStyle w:val="definice"/>
        <w:spacing w:before="283" w:line="360" w:lineRule="auto"/>
      </w:pPr>
    </w:p>
    <w:tbl>
      <w:tblPr>
        <w:tblW w:w="5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3140"/>
        <w:gridCol w:w="1620"/>
      </w:tblGrid>
      <w:tr w:rsidR="006C1AFB" w:rsidRPr="006C1AFB" w14:paraId="1714BE42" w14:textId="77777777" w:rsidTr="006C1AFB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BEC07" w14:textId="77777777" w:rsidR="006C1AFB" w:rsidRPr="006C1AFB" w:rsidRDefault="006C1AFB" w:rsidP="006C1AFB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6C1AFB">
              <w:rPr>
                <w:color w:val="000000"/>
                <w:sz w:val="22"/>
                <w:szCs w:val="22"/>
                <w:lang w:eastAsia="cs-CZ"/>
              </w:rPr>
              <w:t>Adress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AA215" w14:textId="77777777" w:rsidR="006C1AFB" w:rsidRPr="006C1AFB" w:rsidRDefault="006C1AFB" w:rsidP="006C1AFB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6C1AFB">
              <w:rPr>
                <w:color w:val="000000"/>
                <w:sz w:val="22"/>
                <w:szCs w:val="22"/>
                <w:lang w:eastAsia="cs-CZ"/>
              </w:rPr>
              <w:t>Function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8DBCA" w14:textId="77777777" w:rsidR="006C1AFB" w:rsidRPr="006C1AFB" w:rsidRDefault="006C1AFB" w:rsidP="006C1AFB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6C1AFB">
              <w:rPr>
                <w:color w:val="000000"/>
                <w:sz w:val="22"/>
                <w:szCs w:val="22"/>
                <w:lang w:eastAsia="cs-CZ"/>
              </w:rPr>
              <w:t>Access</w:t>
            </w:r>
          </w:p>
        </w:tc>
      </w:tr>
      <w:tr w:rsidR="006C1AFB" w:rsidRPr="006C1AFB" w14:paraId="10638334" w14:textId="77777777" w:rsidTr="006C1AF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3B6B5" w14:textId="77777777" w:rsidR="006C1AFB" w:rsidRPr="006C1AFB" w:rsidRDefault="006C1AFB" w:rsidP="006C1AFB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6C1AFB">
              <w:rPr>
                <w:color w:val="000000"/>
                <w:sz w:val="22"/>
                <w:szCs w:val="22"/>
                <w:lang w:eastAsia="cs-CZ"/>
              </w:rPr>
              <w:t>n+0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4F13C" w14:textId="77777777" w:rsidR="006C1AFB" w:rsidRPr="006C1AFB" w:rsidRDefault="006C1AFB" w:rsidP="006C1AFB">
            <w:pPr>
              <w:suppressAutoHyphens w:val="0"/>
              <w:rPr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6C1AFB">
              <w:rPr>
                <w:color w:val="000000"/>
                <w:sz w:val="22"/>
                <w:szCs w:val="22"/>
                <w:lang w:eastAsia="cs-CZ"/>
              </w:rPr>
              <w:t>Function</w:t>
            </w:r>
            <w:proofErr w:type="spellEnd"/>
            <w:r w:rsidRPr="006C1AFB">
              <w:rPr>
                <w:color w:val="000000"/>
                <w:sz w:val="22"/>
                <w:szCs w:val="22"/>
                <w:lang w:eastAsia="cs-CZ"/>
              </w:rPr>
              <w:t xml:space="preserve"> </w:t>
            </w:r>
            <w:proofErr w:type="spellStart"/>
            <w:r w:rsidRPr="006C1AFB">
              <w:rPr>
                <w:color w:val="000000"/>
                <w:sz w:val="22"/>
                <w:szCs w:val="22"/>
                <w:lang w:eastAsia="cs-CZ"/>
              </w:rPr>
              <w:t>Keys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7361A" w14:textId="77777777" w:rsidR="006C1AFB" w:rsidRPr="006C1AFB" w:rsidRDefault="006C1AFB" w:rsidP="006C1AFB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6C1AFB">
              <w:rPr>
                <w:color w:val="000000"/>
                <w:sz w:val="22"/>
                <w:szCs w:val="22"/>
                <w:lang w:eastAsia="cs-CZ"/>
              </w:rPr>
              <w:t xml:space="preserve">XBT </w:t>
            </w:r>
            <w:proofErr w:type="gramStart"/>
            <w:r w:rsidRPr="006C1AFB">
              <w:rPr>
                <w:color w:val="000000"/>
                <w:sz w:val="22"/>
                <w:szCs w:val="22"/>
                <w:lang w:eastAsia="cs-CZ"/>
              </w:rPr>
              <w:t>-&gt;PLC</w:t>
            </w:r>
            <w:proofErr w:type="gramEnd"/>
          </w:p>
        </w:tc>
      </w:tr>
      <w:tr w:rsidR="006C1AFB" w:rsidRPr="006C1AFB" w14:paraId="3009B542" w14:textId="77777777" w:rsidTr="006C1AF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D20C1" w14:textId="77777777" w:rsidR="006C1AFB" w:rsidRPr="006C1AFB" w:rsidRDefault="006C1AFB" w:rsidP="006C1AFB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6C1AFB">
              <w:rPr>
                <w:color w:val="000000"/>
                <w:sz w:val="22"/>
                <w:szCs w:val="22"/>
                <w:lang w:eastAsia="cs-CZ"/>
              </w:rPr>
              <w:t>n+1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E752A" w14:textId="77777777" w:rsidR="006C1AFB" w:rsidRPr="006C1AFB" w:rsidRDefault="006C1AFB" w:rsidP="006C1AFB">
            <w:pPr>
              <w:suppressAutoHyphens w:val="0"/>
              <w:rPr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6C1AFB">
              <w:rPr>
                <w:color w:val="000000"/>
                <w:sz w:val="22"/>
                <w:szCs w:val="22"/>
                <w:lang w:eastAsia="cs-CZ"/>
              </w:rPr>
              <w:t>Number</w:t>
            </w:r>
            <w:proofErr w:type="spellEnd"/>
            <w:r w:rsidRPr="006C1AFB">
              <w:rPr>
                <w:color w:val="000000"/>
                <w:sz w:val="22"/>
                <w:szCs w:val="22"/>
                <w:lang w:eastAsia="cs-CZ"/>
              </w:rPr>
              <w:t xml:space="preserve"> </w:t>
            </w:r>
            <w:proofErr w:type="spellStart"/>
            <w:r w:rsidRPr="006C1AFB">
              <w:rPr>
                <w:color w:val="000000"/>
                <w:sz w:val="22"/>
                <w:szCs w:val="22"/>
                <w:lang w:eastAsia="cs-CZ"/>
              </w:rPr>
              <w:t>of</w:t>
            </w:r>
            <w:proofErr w:type="spellEnd"/>
            <w:r w:rsidRPr="006C1AFB">
              <w:rPr>
                <w:color w:val="000000"/>
                <w:sz w:val="22"/>
                <w:szCs w:val="22"/>
                <w:lang w:eastAsia="cs-CZ"/>
              </w:rPr>
              <w:t xml:space="preserve"> </w:t>
            </w:r>
            <w:proofErr w:type="spellStart"/>
            <w:r w:rsidRPr="006C1AFB">
              <w:rPr>
                <w:color w:val="000000"/>
                <w:sz w:val="22"/>
                <w:szCs w:val="22"/>
                <w:lang w:eastAsia="cs-CZ"/>
              </w:rPr>
              <w:t>page</w:t>
            </w:r>
            <w:proofErr w:type="spellEnd"/>
            <w:r w:rsidRPr="006C1AFB">
              <w:rPr>
                <w:color w:val="000000"/>
                <w:sz w:val="22"/>
                <w:szCs w:val="22"/>
                <w:lang w:eastAsia="cs-CZ"/>
              </w:rPr>
              <w:t xml:space="preserve"> to </w:t>
            </w:r>
            <w:proofErr w:type="spellStart"/>
            <w:r w:rsidRPr="006C1AFB">
              <w:rPr>
                <w:color w:val="000000"/>
                <w:sz w:val="22"/>
                <w:szCs w:val="22"/>
                <w:lang w:eastAsia="cs-CZ"/>
              </w:rPr>
              <w:t>be</w:t>
            </w:r>
            <w:proofErr w:type="spellEnd"/>
            <w:r w:rsidRPr="006C1AFB">
              <w:rPr>
                <w:color w:val="000000"/>
                <w:sz w:val="22"/>
                <w:szCs w:val="22"/>
                <w:lang w:eastAsia="cs-CZ"/>
              </w:rPr>
              <w:t xml:space="preserve"> </w:t>
            </w:r>
            <w:proofErr w:type="spellStart"/>
            <w:r w:rsidRPr="006C1AFB">
              <w:rPr>
                <w:color w:val="000000"/>
                <w:sz w:val="22"/>
                <w:szCs w:val="22"/>
                <w:lang w:eastAsia="cs-CZ"/>
              </w:rPr>
              <w:t>processed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1990F" w14:textId="77777777" w:rsidR="006C1AFB" w:rsidRPr="006C1AFB" w:rsidRDefault="006C1AFB" w:rsidP="006C1AFB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6C1AFB">
              <w:rPr>
                <w:color w:val="000000"/>
                <w:sz w:val="22"/>
                <w:szCs w:val="22"/>
                <w:lang w:eastAsia="cs-CZ"/>
              </w:rPr>
              <w:t>XBT &lt;</w:t>
            </w:r>
            <w:proofErr w:type="gramStart"/>
            <w:r w:rsidRPr="006C1AFB">
              <w:rPr>
                <w:color w:val="000000"/>
                <w:sz w:val="22"/>
                <w:szCs w:val="22"/>
                <w:lang w:eastAsia="cs-CZ"/>
              </w:rPr>
              <w:t>-&gt;PLC</w:t>
            </w:r>
            <w:proofErr w:type="gramEnd"/>
          </w:p>
        </w:tc>
      </w:tr>
      <w:tr w:rsidR="006C1AFB" w:rsidRPr="006C1AFB" w14:paraId="040F5C2C" w14:textId="77777777" w:rsidTr="006C1AF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B7286" w14:textId="77777777" w:rsidR="006C1AFB" w:rsidRPr="006C1AFB" w:rsidRDefault="006C1AFB" w:rsidP="006C1AFB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6C1AFB">
              <w:rPr>
                <w:color w:val="000000"/>
                <w:sz w:val="22"/>
                <w:szCs w:val="22"/>
                <w:lang w:eastAsia="cs-CZ"/>
              </w:rPr>
              <w:t>n+2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57ECF" w14:textId="77777777" w:rsidR="006C1AFB" w:rsidRPr="006C1AFB" w:rsidRDefault="006C1AFB" w:rsidP="006C1AFB">
            <w:pPr>
              <w:suppressAutoHyphens w:val="0"/>
              <w:rPr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6C1AFB">
              <w:rPr>
                <w:color w:val="000000"/>
                <w:sz w:val="22"/>
                <w:szCs w:val="22"/>
                <w:lang w:eastAsia="cs-CZ"/>
              </w:rPr>
              <w:t>LEDs</w:t>
            </w:r>
            <w:proofErr w:type="spellEnd"/>
            <w:r w:rsidRPr="006C1AFB">
              <w:rPr>
                <w:color w:val="000000"/>
                <w:sz w:val="22"/>
                <w:szCs w:val="22"/>
                <w:lang w:eastAsia="cs-CZ"/>
              </w:rPr>
              <w:t xml:space="preserve"> </w:t>
            </w:r>
            <w:proofErr w:type="spellStart"/>
            <w:r w:rsidRPr="006C1AFB">
              <w:rPr>
                <w:color w:val="000000"/>
                <w:sz w:val="22"/>
                <w:szCs w:val="22"/>
                <w:lang w:eastAsia="cs-CZ"/>
              </w:rPr>
              <w:t>command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E960E" w14:textId="77777777" w:rsidR="006C1AFB" w:rsidRPr="006C1AFB" w:rsidRDefault="006C1AFB" w:rsidP="006C1AFB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proofErr w:type="gramStart"/>
            <w:r w:rsidRPr="006C1AFB">
              <w:rPr>
                <w:color w:val="000000"/>
                <w:sz w:val="22"/>
                <w:szCs w:val="22"/>
                <w:lang w:eastAsia="cs-CZ"/>
              </w:rPr>
              <w:t>XBT&lt;</w:t>
            </w:r>
            <w:proofErr w:type="gramEnd"/>
            <w:r w:rsidRPr="006C1AFB">
              <w:rPr>
                <w:color w:val="000000"/>
                <w:sz w:val="22"/>
                <w:szCs w:val="22"/>
                <w:lang w:eastAsia="cs-CZ"/>
              </w:rPr>
              <w:t>- PLC</w:t>
            </w:r>
          </w:p>
        </w:tc>
      </w:tr>
    </w:tbl>
    <w:p w14:paraId="37017495" w14:textId="77777777" w:rsidR="00DD27FF" w:rsidRDefault="00DD27FF" w:rsidP="00B07060">
      <w:pPr>
        <w:tabs>
          <w:tab w:val="left" w:pos="980"/>
        </w:tabs>
        <w:spacing w:line="360" w:lineRule="auto"/>
        <w:rPr>
          <w:b/>
          <w:bCs/>
        </w:rPr>
      </w:pPr>
    </w:p>
    <w:p w14:paraId="7EEE601A" w14:textId="77777777" w:rsidR="00BB4780" w:rsidRDefault="00BB4780" w:rsidP="00B07060">
      <w:pPr>
        <w:tabs>
          <w:tab w:val="left" w:pos="980"/>
        </w:tabs>
        <w:spacing w:line="360" w:lineRule="auto"/>
        <w:rPr>
          <w:b/>
          <w:bCs/>
        </w:rPr>
      </w:pPr>
    </w:p>
    <w:p w14:paraId="7403DCDB" w14:textId="0B181C47" w:rsidR="00B07060" w:rsidRPr="00B07060" w:rsidRDefault="00B07060" w:rsidP="00B07060">
      <w:pPr>
        <w:tabs>
          <w:tab w:val="left" w:pos="980"/>
        </w:tabs>
        <w:spacing w:line="360" w:lineRule="auto"/>
        <w:rPr>
          <w:b/>
          <w:bCs/>
        </w:rPr>
      </w:pPr>
      <w:r w:rsidRPr="00B07060">
        <w:rPr>
          <w:b/>
          <w:bCs/>
        </w:rPr>
        <w:lastRenderedPageBreak/>
        <w:t>Stránka 1</w:t>
      </w:r>
      <w:r w:rsidRPr="00B07060">
        <w:rPr>
          <w:b/>
          <w:bCs/>
        </w:rPr>
        <w:tab/>
      </w:r>
    </w:p>
    <w:tbl>
      <w:tblPr>
        <w:tblW w:w="586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752"/>
      </w:tblGrid>
      <w:tr w:rsidR="00B07060" w:rsidRPr="008345DC" w14:paraId="585AA0D9" w14:textId="77777777" w:rsidTr="003315A2">
        <w:trPr>
          <w:gridAfter w:val="1"/>
          <w:wAfter w:w="2752" w:type="dxa"/>
          <w:trHeight w:val="293"/>
        </w:trPr>
        <w:tc>
          <w:tcPr>
            <w:tcW w:w="311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3CA389" w14:textId="77777777" w:rsidR="00B07060" w:rsidRPr="008345DC" w:rsidRDefault="00B07060" w:rsidP="003315A2">
            <w:pPr>
              <w:suppressAutoHyphens w:val="0"/>
              <w:rPr>
                <w:color w:val="000000"/>
                <w:lang w:eastAsia="cs-CZ"/>
              </w:rPr>
            </w:pPr>
            <w:r w:rsidRPr="008345DC">
              <w:rPr>
                <w:color w:val="000000"/>
                <w:lang w:eastAsia="cs-CZ"/>
              </w:rPr>
              <w:t>F1: START PWM</w:t>
            </w:r>
          </w:p>
        </w:tc>
      </w:tr>
      <w:tr w:rsidR="00B07060" w:rsidRPr="008345DC" w14:paraId="5A8A8CF3" w14:textId="77777777" w:rsidTr="003315A2">
        <w:trPr>
          <w:trHeight w:val="20"/>
        </w:trPr>
        <w:tc>
          <w:tcPr>
            <w:tcW w:w="311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27D99C1F" w14:textId="77777777" w:rsidR="00B07060" w:rsidRPr="008345DC" w:rsidRDefault="00B07060" w:rsidP="003315A2">
            <w:pPr>
              <w:suppressAutoHyphens w:val="0"/>
              <w:rPr>
                <w:color w:val="000000"/>
                <w:lang w:eastAsia="cs-CZ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70B54" w14:textId="77777777" w:rsidR="00B07060" w:rsidRPr="008345DC" w:rsidRDefault="00B07060" w:rsidP="003315A2">
            <w:pPr>
              <w:suppressAutoHyphens w:val="0"/>
              <w:rPr>
                <w:color w:val="000000"/>
                <w:lang w:eastAsia="cs-CZ"/>
              </w:rPr>
            </w:pPr>
          </w:p>
        </w:tc>
      </w:tr>
      <w:tr w:rsidR="00B07060" w:rsidRPr="008345DC" w14:paraId="64A14078" w14:textId="77777777" w:rsidTr="003315A2">
        <w:trPr>
          <w:trHeight w:val="20"/>
        </w:trPr>
        <w:tc>
          <w:tcPr>
            <w:tcW w:w="311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4E34A6" w14:textId="77777777" w:rsidR="00B07060" w:rsidRPr="008345DC" w:rsidRDefault="00B07060" w:rsidP="003315A2">
            <w:pPr>
              <w:suppressAutoHyphens w:val="0"/>
              <w:rPr>
                <w:color w:val="000000"/>
                <w:lang w:eastAsia="cs-CZ"/>
              </w:rPr>
            </w:pPr>
            <w:r w:rsidRPr="008345DC">
              <w:rPr>
                <w:color w:val="000000"/>
                <w:lang w:eastAsia="cs-CZ"/>
              </w:rPr>
              <w:t>F2: START DRUM</w:t>
            </w:r>
          </w:p>
        </w:tc>
        <w:tc>
          <w:tcPr>
            <w:tcW w:w="2752" w:type="dxa"/>
            <w:vAlign w:val="center"/>
            <w:hideMark/>
          </w:tcPr>
          <w:p w14:paraId="23468D23" w14:textId="77777777" w:rsidR="00B07060" w:rsidRPr="008345DC" w:rsidRDefault="00B07060" w:rsidP="003315A2">
            <w:pPr>
              <w:suppressAutoHyphens w:val="0"/>
              <w:rPr>
                <w:lang w:eastAsia="cs-CZ"/>
              </w:rPr>
            </w:pPr>
          </w:p>
        </w:tc>
      </w:tr>
      <w:tr w:rsidR="00B07060" w:rsidRPr="008345DC" w14:paraId="451D5525" w14:textId="77777777" w:rsidTr="003315A2">
        <w:trPr>
          <w:trHeight w:val="290"/>
        </w:trPr>
        <w:tc>
          <w:tcPr>
            <w:tcW w:w="311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3323BF" w14:textId="77777777" w:rsidR="00B07060" w:rsidRPr="008345DC" w:rsidRDefault="00B07060" w:rsidP="003315A2">
            <w:pPr>
              <w:suppressAutoHyphens w:val="0"/>
              <w:rPr>
                <w:color w:val="000000"/>
                <w:lang w:eastAsia="cs-CZ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F1C4B" w14:textId="77777777" w:rsidR="00B07060" w:rsidRPr="008345DC" w:rsidRDefault="00B07060" w:rsidP="003315A2">
            <w:pPr>
              <w:suppressAutoHyphens w:val="0"/>
              <w:rPr>
                <w:color w:val="000000"/>
                <w:lang w:eastAsia="cs-CZ"/>
              </w:rPr>
            </w:pPr>
            <w:r w:rsidRPr="008345DC">
              <w:rPr>
                <w:color w:val="000000"/>
                <w:lang w:eastAsia="cs-CZ"/>
              </w:rPr>
              <w:t xml:space="preserve"> </w:t>
            </w:r>
          </w:p>
        </w:tc>
      </w:tr>
    </w:tbl>
    <w:p w14:paraId="11583580" w14:textId="77777777" w:rsidR="00B07060" w:rsidRDefault="00B07060" w:rsidP="00B07060">
      <w:pPr>
        <w:tabs>
          <w:tab w:val="left" w:pos="980"/>
        </w:tabs>
      </w:pPr>
      <w:r w:rsidRPr="008345DC">
        <w:tab/>
      </w:r>
    </w:p>
    <w:p w14:paraId="000926CD" w14:textId="77777777" w:rsidR="00B07060" w:rsidRPr="00B07060" w:rsidRDefault="00B07060" w:rsidP="00B07060">
      <w:pPr>
        <w:tabs>
          <w:tab w:val="left" w:pos="980"/>
        </w:tabs>
        <w:spacing w:line="360" w:lineRule="auto"/>
        <w:rPr>
          <w:b/>
          <w:bCs/>
        </w:rPr>
      </w:pPr>
      <w:r w:rsidRPr="00B07060">
        <w:rPr>
          <w:b/>
          <w:bCs/>
        </w:rPr>
        <w:t>Stránka 2</w:t>
      </w:r>
    </w:p>
    <w:tbl>
      <w:tblPr>
        <w:tblW w:w="586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752"/>
      </w:tblGrid>
      <w:tr w:rsidR="00B07060" w:rsidRPr="008345DC" w14:paraId="0E60AD97" w14:textId="77777777" w:rsidTr="003315A2">
        <w:trPr>
          <w:gridAfter w:val="1"/>
          <w:wAfter w:w="2752" w:type="dxa"/>
          <w:trHeight w:val="276"/>
        </w:trPr>
        <w:tc>
          <w:tcPr>
            <w:tcW w:w="311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223BE5" w14:textId="77777777" w:rsidR="00B07060" w:rsidRPr="008345DC" w:rsidRDefault="00B07060" w:rsidP="003315A2">
            <w:pPr>
              <w:suppressAutoHyphens w:val="0"/>
              <w:rPr>
                <w:color w:val="000000"/>
                <w:lang w:eastAsia="cs-CZ"/>
              </w:rPr>
            </w:pPr>
            <w:r w:rsidRPr="008345DC">
              <w:rPr>
                <w:color w:val="000000"/>
                <w:lang w:eastAsia="cs-CZ"/>
              </w:rPr>
              <w:t>PWM OVLÁDÁNÍ %MW1</w:t>
            </w:r>
          </w:p>
        </w:tc>
      </w:tr>
      <w:tr w:rsidR="00B07060" w:rsidRPr="008345DC" w14:paraId="0A685E90" w14:textId="77777777" w:rsidTr="003315A2">
        <w:trPr>
          <w:trHeight w:val="20"/>
        </w:trPr>
        <w:tc>
          <w:tcPr>
            <w:tcW w:w="311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2DF0429D" w14:textId="77777777" w:rsidR="00B07060" w:rsidRPr="008345DC" w:rsidRDefault="00B07060" w:rsidP="003315A2">
            <w:pPr>
              <w:suppressAutoHyphens w:val="0"/>
              <w:rPr>
                <w:color w:val="000000"/>
                <w:lang w:eastAsia="cs-CZ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842D2" w14:textId="77777777" w:rsidR="00B07060" w:rsidRPr="008345DC" w:rsidRDefault="00B07060" w:rsidP="003315A2">
            <w:pPr>
              <w:suppressAutoHyphens w:val="0"/>
              <w:rPr>
                <w:color w:val="000000"/>
                <w:lang w:eastAsia="cs-CZ"/>
              </w:rPr>
            </w:pPr>
          </w:p>
        </w:tc>
      </w:tr>
      <w:tr w:rsidR="00B07060" w:rsidRPr="008345DC" w14:paraId="6A7EFC03" w14:textId="77777777" w:rsidTr="003315A2">
        <w:trPr>
          <w:trHeight w:val="20"/>
        </w:trPr>
        <w:tc>
          <w:tcPr>
            <w:tcW w:w="311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007FEB" w14:textId="77777777" w:rsidR="00B07060" w:rsidRPr="008345DC" w:rsidRDefault="00B07060" w:rsidP="003315A2">
            <w:pPr>
              <w:suppressAutoHyphens w:val="0"/>
              <w:rPr>
                <w:color w:val="000000"/>
                <w:lang w:eastAsia="cs-CZ"/>
              </w:rPr>
            </w:pPr>
            <w:r w:rsidRPr="008345DC">
              <w:rPr>
                <w:color w:val="000000"/>
                <w:lang w:eastAsia="cs-CZ"/>
              </w:rPr>
              <w:t>F2: STOP</w:t>
            </w:r>
          </w:p>
        </w:tc>
        <w:tc>
          <w:tcPr>
            <w:tcW w:w="2752" w:type="dxa"/>
            <w:vAlign w:val="center"/>
            <w:hideMark/>
          </w:tcPr>
          <w:p w14:paraId="6B3850C1" w14:textId="77777777" w:rsidR="00B07060" w:rsidRPr="008345DC" w:rsidRDefault="00B07060" w:rsidP="003315A2">
            <w:pPr>
              <w:suppressAutoHyphens w:val="0"/>
              <w:rPr>
                <w:lang w:eastAsia="cs-CZ"/>
              </w:rPr>
            </w:pPr>
          </w:p>
        </w:tc>
      </w:tr>
      <w:tr w:rsidR="00B07060" w:rsidRPr="008345DC" w14:paraId="439F9A43" w14:textId="77777777" w:rsidTr="003315A2">
        <w:trPr>
          <w:trHeight w:val="290"/>
        </w:trPr>
        <w:tc>
          <w:tcPr>
            <w:tcW w:w="311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9701B1" w14:textId="77777777" w:rsidR="00B07060" w:rsidRPr="008345DC" w:rsidRDefault="00B07060" w:rsidP="003315A2">
            <w:pPr>
              <w:suppressAutoHyphens w:val="0"/>
              <w:rPr>
                <w:color w:val="000000"/>
                <w:lang w:eastAsia="cs-CZ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8ADC7" w14:textId="77777777" w:rsidR="00B07060" w:rsidRPr="008345DC" w:rsidRDefault="00B07060" w:rsidP="003315A2">
            <w:pPr>
              <w:suppressAutoHyphens w:val="0"/>
              <w:rPr>
                <w:color w:val="000000"/>
                <w:lang w:eastAsia="cs-CZ"/>
              </w:rPr>
            </w:pPr>
          </w:p>
        </w:tc>
      </w:tr>
    </w:tbl>
    <w:p w14:paraId="5CEDD68D" w14:textId="77777777" w:rsidR="00B07060" w:rsidRPr="008345DC" w:rsidRDefault="00B07060" w:rsidP="00B07060">
      <w:pPr>
        <w:tabs>
          <w:tab w:val="left" w:pos="980"/>
        </w:tabs>
      </w:pPr>
    </w:p>
    <w:p w14:paraId="2B4CD3BD" w14:textId="77777777" w:rsidR="00B07060" w:rsidRPr="00B07060" w:rsidRDefault="00B07060" w:rsidP="00B07060">
      <w:pPr>
        <w:tabs>
          <w:tab w:val="left" w:pos="980"/>
        </w:tabs>
        <w:spacing w:line="360" w:lineRule="auto"/>
        <w:rPr>
          <w:b/>
          <w:bCs/>
        </w:rPr>
      </w:pPr>
      <w:r w:rsidRPr="008345DC">
        <w:t xml:space="preserve"> </w:t>
      </w:r>
      <w:r w:rsidRPr="00B07060">
        <w:rPr>
          <w:b/>
          <w:bCs/>
        </w:rPr>
        <w:t>Stránka 3</w:t>
      </w:r>
      <w:r w:rsidRPr="00B07060">
        <w:rPr>
          <w:b/>
          <w:bCs/>
        </w:rPr>
        <w:tab/>
      </w:r>
    </w:p>
    <w:tbl>
      <w:tblPr>
        <w:tblW w:w="586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752"/>
      </w:tblGrid>
      <w:tr w:rsidR="00B07060" w:rsidRPr="008345DC" w14:paraId="368DEB83" w14:textId="77777777" w:rsidTr="003315A2">
        <w:trPr>
          <w:gridAfter w:val="1"/>
          <w:wAfter w:w="2752" w:type="dxa"/>
          <w:trHeight w:val="276"/>
        </w:trPr>
        <w:tc>
          <w:tcPr>
            <w:tcW w:w="311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63BE72" w14:textId="77777777" w:rsidR="00B07060" w:rsidRPr="008345DC" w:rsidRDefault="00B07060" w:rsidP="003315A2">
            <w:pPr>
              <w:suppressAutoHyphens w:val="0"/>
              <w:rPr>
                <w:color w:val="000000"/>
                <w:lang w:eastAsia="cs-CZ"/>
              </w:rPr>
            </w:pPr>
            <w:r w:rsidRPr="008345DC">
              <w:rPr>
                <w:color w:val="000000"/>
                <w:lang w:eastAsia="cs-CZ"/>
              </w:rPr>
              <w:t>EFEKT ZAPNUT</w:t>
            </w:r>
          </w:p>
        </w:tc>
      </w:tr>
      <w:tr w:rsidR="00B07060" w:rsidRPr="008345DC" w14:paraId="52601396" w14:textId="77777777" w:rsidTr="003315A2">
        <w:trPr>
          <w:trHeight w:val="20"/>
        </w:trPr>
        <w:tc>
          <w:tcPr>
            <w:tcW w:w="311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7D90E118" w14:textId="77777777" w:rsidR="00B07060" w:rsidRPr="008345DC" w:rsidRDefault="00B07060" w:rsidP="003315A2">
            <w:pPr>
              <w:suppressAutoHyphens w:val="0"/>
              <w:rPr>
                <w:color w:val="000000"/>
                <w:lang w:eastAsia="cs-CZ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85420" w14:textId="77777777" w:rsidR="00B07060" w:rsidRPr="008345DC" w:rsidRDefault="00B07060" w:rsidP="003315A2">
            <w:pPr>
              <w:suppressAutoHyphens w:val="0"/>
              <w:rPr>
                <w:color w:val="000000"/>
                <w:lang w:eastAsia="cs-CZ"/>
              </w:rPr>
            </w:pPr>
          </w:p>
        </w:tc>
      </w:tr>
      <w:tr w:rsidR="00B07060" w:rsidRPr="008345DC" w14:paraId="107C87B8" w14:textId="77777777" w:rsidTr="003315A2">
        <w:trPr>
          <w:trHeight w:val="20"/>
        </w:trPr>
        <w:tc>
          <w:tcPr>
            <w:tcW w:w="311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DC31AA" w14:textId="77777777" w:rsidR="00B07060" w:rsidRPr="008345DC" w:rsidRDefault="00B07060" w:rsidP="003315A2">
            <w:pPr>
              <w:suppressAutoHyphens w:val="0"/>
              <w:rPr>
                <w:color w:val="000000"/>
                <w:lang w:eastAsia="cs-CZ"/>
              </w:rPr>
            </w:pPr>
            <w:r w:rsidRPr="008345DC">
              <w:rPr>
                <w:color w:val="000000"/>
                <w:lang w:eastAsia="cs-CZ"/>
              </w:rPr>
              <w:t>F3: STOP</w:t>
            </w:r>
          </w:p>
        </w:tc>
        <w:tc>
          <w:tcPr>
            <w:tcW w:w="2752" w:type="dxa"/>
            <w:vAlign w:val="center"/>
            <w:hideMark/>
          </w:tcPr>
          <w:p w14:paraId="7C6A2E3B" w14:textId="77777777" w:rsidR="00B07060" w:rsidRPr="008345DC" w:rsidRDefault="00B07060" w:rsidP="003315A2">
            <w:pPr>
              <w:suppressAutoHyphens w:val="0"/>
              <w:rPr>
                <w:lang w:eastAsia="cs-CZ"/>
              </w:rPr>
            </w:pPr>
          </w:p>
        </w:tc>
      </w:tr>
      <w:tr w:rsidR="00B07060" w:rsidRPr="008345DC" w14:paraId="540F97C4" w14:textId="77777777" w:rsidTr="003315A2">
        <w:trPr>
          <w:trHeight w:val="290"/>
        </w:trPr>
        <w:tc>
          <w:tcPr>
            <w:tcW w:w="311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6F621B" w14:textId="77777777" w:rsidR="00B07060" w:rsidRPr="008345DC" w:rsidRDefault="00B07060" w:rsidP="003315A2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36B7F" w14:textId="77777777" w:rsidR="00B07060" w:rsidRPr="008345DC" w:rsidRDefault="00B07060" w:rsidP="003315A2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</w:tr>
    </w:tbl>
    <w:p w14:paraId="68EA234C" w14:textId="610B5B32" w:rsidR="00B07060" w:rsidRDefault="00B07060" w:rsidP="006C1AFB">
      <w:pPr>
        <w:pStyle w:val="definice"/>
        <w:spacing w:before="283"/>
      </w:pPr>
    </w:p>
    <w:p w14:paraId="66899BB8" w14:textId="7D2ABDAA" w:rsidR="00B07060" w:rsidRDefault="00B07060" w:rsidP="006C1AFB">
      <w:pPr>
        <w:pStyle w:val="definice"/>
        <w:spacing w:before="283"/>
      </w:pPr>
      <w:r>
        <w:t>Konfigurace PLC</w:t>
      </w:r>
    </w:p>
    <w:p w14:paraId="4D4E1173" w14:textId="2E2EEFB0" w:rsidR="00B07060" w:rsidRDefault="00022752" w:rsidP="006C1AFB">
      <w:pPr>
        <w:pStyle w:val="definice"/>
        <w:spacing w:before="283"/>
      </w:pPr>
      <w:r w:rsidRPr="00B07060">
        <w:rPr>
          <w:noProof/>
        </w:rPr>
        <w:drawing>
          <wp:anchor distT="0" distB="0" distL="114300" distR="114300" simplePos="0" relativeHeight="251662336" behindDoc="0" locked="0" layoutInCell="1" allowOverlap="1" wp14:anchorId="3A9E12CC" wp14:editId="48D8220D">
            <wp:simplePos x="0" y="0"/>
            <wp:positionH relativeFrom="column">
              <wp:posOffset>0</wp:posOffset>
            </wp:positionH>
            <wp:positionV relativeFrom="paragraph">
              <wp:posOffset>210774</wp:posOffset>
            </wp:positionV>
            <wp:extent cx="2825750" cy="1598900"/>
            <wp:effectExtent l="0" t="0" r="0" b="1905"/>
            <wp:wrapNone/>
            <wp:docPr id="1275416284" name="Obrázek 1" descr="Obsah obrázku snímek obrazovky, text, diagram, čtverec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416284" name="Obrázek 1" descr="Obsah obrázku snímek obrazovky, text, diagram, čtverec&#10;&#10;Popis byl vytvořen automaticky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6"/>
                    <a:stretch/>
                  </pic:blipFill>
                  <pic:spPr bwMode="auto">
                    <a:xfrm>
                      <a:off x="0" y="0"/>
                      <a:ext cx="2825750" cy="159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D731CA6" w14:textId="33FDD93B" w:rsidR="00022752" w:rsidRDefault="00022752" w:rsidP="006C1AFB">
      <w:pPr>
        <w:pStyle w:val="definice"/>
        <w:spacing w:before="283"/>
      </w:pPr>
    </w:p>
    <w:p w14:paraId="4041ED2F" w14:textId="52217848" w:rsidR="00022752" w:rsidRDefault="00022752" w:rsidP="006C1AFB">
      <w:pPr>
        <w:pStyle w:val="definice"/>
        <w:spacing w:before="283"/>
      </w:pPr>
    </w:p>
    <w:p w14:paraId="564E9F14" w14:textId="71F1D56E" w:rsidR="00022752" w:rsidRDefault="00022752" w:rsidP="006C1AFB">
      <w:pPr>
        <w:pStyle w:val="definice"/>
        <w:spacing w:before="283"/>
      </w:pPr>
    </w:p>
    <w:p w14:paraId="3ABC02C2" w14:textId="4706C2A8" w:rsidR="00022752" w:rsidRDefault="00022752" w:rsidP="006C1AFB">
      <w:pPr>
        <w:pStyle w:val="definice"/>
        <w:spacing w:before="283"/>
      </w:pPr>
    </w:p>
    <w:p w14:paraId="40AEEA34" w14:textId="77777777" w:rsidR="00022752" w:rsidRDefault="00022752" w:rsidP="006C1AFB">
      <w:pPr>
        <w:pStyle w:val="definice"/>
        <w:spacing w:before="283"/>
      </w:pPr>
    </w:p>
    <w:p w14:paraId="3BD10FEA" w14:textId="77777777" w:rsidR="00022752" w:rsidRDefault="00022752" w:rsidP="00022752">
      <w:pPr>
        <w:pStyle w:val="definice"/>
        <w:rPr>
          <w:b w:val="0"/>
          <w:bCs/>
        </w:rPr>
      </w:pPr>
      <w:r w:rsidRPr="00022752">
        <w:rPr>
          <w:b w:val="0"/>
          <w:bCs/>
        </w:rPr>
        <w:t xml:space="preserve">TSX DMZ28DT </w:t>
      </w:r>
    </w:p>
    <w:p w14:paraId="021A21D9" w14:textId="44CB383A" w:rsidR="00022752" w:rsidRPr="00022752" w:rsidRDefault="00022752" w:rsidP="00022752">
      <w:pPr>
        <w:pStyle w:val="definice"/>
        <w:numPr>
          <w:ilvl w:val="0"/>
          <w:numId w:val="6"/>
        </w:numPr>
        <w:rPr>
          <w:b w:val="0"/>
          <w:bCs/>
        </w:rPr>
      </w:pPr>
      <w:r w:rsidRPr="00022752">
        <w:rPr>
          <w:b w:val="0"/>
          <w:bCs/>
        </w:rPr>
        <w:t xml:space="preserve">16x digitální vstup a 12x digitální výstup (24 V DC / 0,5 mA) </w:t>
      </w:r>
    </w:p>
    <w:p w14:paraId="39E89541" w14:textId="40A43A37" w:rsidR="00022752" w:rsidRDefault="00022752" w:rsidP="00022752">
      <w:pPr>
        <w:pStyle w:val="definice"/>
        <w:spacing w:before="283"/>
        <w:rPr>
          <w:b w:val="0"/>
          <w:bCs/>
        </w:rPr>
      </w:pPr>
      <w:r w:rsidRPr="00022752">
        <w:rPr>
          <w:b w:val="0"/>
          <w:bCs/>
        </w:rPr>
        <w:t xml:space="preserve">TSXAEZ414 </w:t>
      </w:r>
    </w:p>
    <w:p w14:paraId="268A5342" w14:textId="3FE11B7E" w:rsidR="00B07060" w:rsidRPr="00022752" w:rsidRDefault="00022752" w:rsidP="00022752">
      <w:pPr>
        <w:pStyle w:val="definice"/>
        <w:numPr>
          <w:ilvl w:val="0"/>
          <w:numId w:val="6"/>
        </w:numPr>
        <w:rPr>
          <w:b w:val="0"/>
          <w:bCs/>
        </w:rPr>
      </w:pPr>
      <w:r w:rsidRPr="00022752">
        <w:rPr>
          <w:b w:val="0"/>
          <w:bCs/>
        </w:rPr>
        <w:t xml:space="preserve">4kanálový modul analogových vstupů (16 bitů; vstupy: napětí (0-10 V), proud (4-20 mA), termočlánek </w:t>
      </w:r>
      <w:r w:rsidR="00B07060" w:rsidRPr="00022752">
        <w:rPr>
          <w:b w:val="0"/>
          <w:bCs/>
        </w:rPr>
        <w:br w:type="page"/>
      </w:r>
    </w:p>
    <w:p w14:paraId="45B6A2AE" w14:textId="063C6472" w:rsidR="00B07060" w:rsidRDefault="002335E9" w:rsidP="00B07060">
      <w:pPr>
        <w:pStyle w:val="definice"/>
        <w:spacing w:before="283"/>
      </w:pPr>
      <w:proofErr w:type="spellStart"/>
      <w:r w:rsidRPr="00F6584C">
        <w:lastRenderedPageBreak/>
        <w:t>D</w:t>
      </w:r>
      <w:r w:rsidR="00F0299B" w:rsidRPr="00F6584C">
        <w:t>rum</w:t>
      </w:r>
      <w:proofErr w:type="spellEnd"/>
      <w:r w:rsidR="00085EDF" w:rsidRPr="00F6584C">
        <w:t>:</w:t>
      </w:r>
    </w:p>
    <w:p w14:paraId="4BD91BDA" w14:textId="23A32B08" w:rsidR="00F61019" w:rsidRPr="00F6584C" w:rsidRDefault="00F61019" w:rsidP="00FD709F">
      <w:pPr>
        <w:pStyle w:val="definice"/>
        <w:spacing w:before="283" w:line="360" w:lineRule="auto"/>
      </w:pPr>
      <w:r w:rsidRPr="00F6584C">
        <w:t>%DR0</w:t>
      </w:r>
    </w:p>
    <w:tbl>
      <w:tblPr>
        <w:tblStyle w:val="Mkatabulky"/>
        <w:tblW w:w="9278" w:type="dxa"/>
        <w:tblLook w:val="04A0" w:firstRow="1" w:lastRow="0" w:firstColumn="1" w:lastColumn="0" w:noHBand="0" w:noVBand="1"/>
      </w:tblPr>
      <w:tblGrid>
        <w:gridCol w:w="962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26"/>
        <w:gridCol w:w="960"/>
        <w:gridCol w:w="960"/>
      </w:tblGrid>
      <w:tr w:rsidR="00F61019" w:rsidRPr="00F6584C" w14:paraId="32164AE6" w14:textId="77777777" w:rsidTr="00B07060">
        <w:trPr>
          <w:trHeight w:val="290"/>
        </w:trPr>
        <w:tc>
          <w:tcPr>
            <w:tcW w:w="962" w:type="dxa"/>
            <w:shd w:val="clear" w:color="auto" w:fill="E7E6E6" w:themeFill="background2"/>
            <w:noWrap/>
            <w:hideMark/>
          </w:tcPr>
          <w:p w14:paraId="17515A1F" w14:textId="77777777" w:rsidR="00F61019" w:rsidRPr="00F6584C" w:rsidRDefault="00F61019" w:rsidP="00FD709F">
            <w:pPr>
              <w:suppressAutoHyphens w:val="0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 </w:t>
            </w:r>
          </w:p>
        </w:tc>
        <w:tc>
          <w:tcPr>
            <w:tcW w:w="567" w:type="dxa"/>
            <w:shd w:val="clear" w:color="auto" w:fill="E7E6E6" w:themeFill="background2"/>
            <w:noWrap/>
            <w:hideMark/>
          </w:tcPr>
          <w:p w14:paraId="26FB2856" w14:textId="77777777" w:rsidR="00F61019" w:rsidRPr="00F6584C" w:rsidRDefault="00F61019" w:rsidP="00FD709F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567" w:type="dxa"/>
            <w:shd w:val="clear" w:color="auto" w:fill="E7E6E6" w:themeFill="background2"/>
            <w:noWrap/>
            <w:hideMark/>
          </w:tcPr>
          <w:p w14:paraId="0C473340" w14:textId="77777777" w:rsidR="00F61019" w:rsidRPr="00F6584C" w:rsidRDefault="00F61019" w:rsidP="00FD709F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  <w:shd w:val="clear" w:color="auto" w:fill="E7E6E6" w:themeFill="background2"/>
            <w:noWrap/>
            <w:hideMark/>
          </w:tcPr>
          <w:p w14:paraId="2285E715" w14:textId="77777777" w:rsidR="00F61019" w:rsidRPr="00F6584C" w:rsidRDefault="00F61019" w:rsidP="00FD709F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567" w:type="dxa"/>
            <w:shd w:val="clear" w:color="auto" w:fill="E7E6E6" w:themeFill="background2"/>
            <w:noWrap/>
            <w:hideMark/>
          </w:tcPr>
          <w:p w14:paraId="05FED963" w14:textId="77777777" w:rsidR="00F61019" w:rsidRPr="00F6584C" w:rsidRDefault="00F61019" w:rsidP="00FD709F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3</w:t>
            </w:r>
          </w:p>
        </w:tc>
        <w:tc>
          <w:tcPr>
            <w:tcW w:w="567" w:type="dxa"/>
            <w:shd w:val="clear" w:color="auto" w:fill="E7E6E6" w:themeFill="background2"/>
            <w:noWrap/>
            <w:hideMark/>
          </w:tcPr>
          <w:p w14:paraId="1CE66CC1" w14:textId="77777777" w:rsidR="00F61019" w:rsidRPr="00F6584C" w:rsidRDefault="00F61019" w:rsidP="00FD709F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4</w:t>
            </w:r>
          </w:p>
        </w:tc>
        <w:tc>
          <w:tcPr>
            <w:tcW w:w="567" w:type="dxa"/>
            <w:shd w:val="clear" w:color="auto" w:fill="E7E6E6" w:themeFill="background2"/>
            <w:noWrap/>
            <w:hideMark/>
          </w:tcPr>
          <w:p w14:paraId="4EE6EE05" w14:textId="77777777" w:rsidR="00F61019" w:rsidRPr="00F6584C" w:rsidRDefault="00F61019" w:rsidP="00FD709F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5</w:t>
            </w:r>
          </w:p>
        </w:tc>
        <w:tc>
          <w:tcPr>
            <w:tcW w:w="567" w:type="dxa"/>
            <w:shd w:val="clear" w:color="auto" w:fill="E7E6E6" w:themeFill="background2"/>
          </w:tcPr>
          <w:p w14:paraId="6A216FAE" w14:textId="2F3F8992" w:rsidR="00F61019" w:rsidRPr="00F6584C" w:rsidRDefault="00F61019" w:rsidP="00FD709F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6</w:t>
            </w:r>
          </w:p>
        </w:tc>
        <w:tc>
          <w:tcPr>
            <w:tcW w:w="567" w:type="dxa"/>
            <w:shd w:val="clear" w:color="auto" w:fill="E7E6E6" w:themeFill="background2"/>
          </w:tcPr>
          <w:p w14:paraId="5E57A164" w14:textId="338D85A6" w:rsidR="00F61019" w:rsidRPr="00F6584C" w:rsidRDefault="00F61019" w:rsidP="00FD709F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7</w:t>
            </w:r>
          </w:p>
        </w:tc>
        <w:tc>
          <w:tcPr>
            <w:tcW w:w="567" w:type="dxa"/>
            <w:shd w:val="clear" w:color="auto" w:fill="E7E6E6" w:themeFill="background2"/>
          </w:tcPr>
          <w:p w14:paraId="1955A89C" w14:textId="574D0273" w:rsidR="00F61019" w:rsidRPr="00F6584C" w:rsidRDefault="00F61019" w:rsidP="00FD709F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8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E7E6E6" w:themeFill="background2"/>
            <w:noWrap/>
            <w:hideMark/>
          </w:tcPr>
          <w:p w14:paraId="0C4621B7" w14:textId="4063EB1E" w:rsidR="00F61019" w:rsidRPr="00F6584C" w:rsidRDefault="00F61019" w:rsidP="00FD709F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9</w:t>
            </w:r>
          </w:p>
        </w:tc>
        <w:tc>
          <w:tcPr>
            <w:tcW w:w="7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1732E8" w14:textId="77777777" w:rsidR="00F61019" w:rsidRPr="00F6584C" w:rsidRDefault="00F61019" w:rsidP="00FD709F">
            <w:pPr>
              <w:suppressAutoHyphens w:val="0"/>
              <w:rPr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9883288" w14:textId="1155F578" w:rsidR="00F61019" w:rsidRPr="00F6584C" w:rsidRDefault="00F61019" w:rsidP="00F61019">
            <w:pPr>
              <w:suppressAutoHyphens w:val="0"/>
              <w:jc w:val="center"/>
              <w:rPr>
                <w:sz w:val="20"/>
                <w:szCs w:val="20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Bit</w:t>
            </w:r>
          </w:p>
        </w:tc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79078F6D" w14:textId="608A9457" w:rsidR="00F61019" w:rsidRPr="00F6584C" w:rsidRDefault="00F61019" w:rsidP="00F61019">
            <w:pPr>
              <w:suppressAutoHyphens w:val="0"/>
              <w:jc w:val="center"/>
              <w:rPr>
                <w:sz w:val="20"/>
                <w:szCs w:val="20"/>
                <w:lang w:eastAsia="cs-CZ"/>
              </w:rPr>
            </w:pPr>
            <w:r w:rsidRPr="00F6584C">
              <w:rPr>
                <w:sz w:val="20"/>
                <w:szCs w:val="20"/>
                <w:lang w:eastAsia="cs-CZ"/>
              </w:rPr>
              <w:t>%Q</w:t>
            </w:r>
          </w:p>
        </w:tc>
      </w:tr>
      <w:tr w:rsidR="00F61019" w:rsidRPr="00F6584C" w14:paraId="6696AACA" w14:textId="77777777" w:rsidTr="00B07060">
        <w:trPr>
          <w:trHeight w:val="290"/>
        </w:trPr>
        <w:tc>
          <w:tcPr>
            <w:tcW w:w="962" w:type="dxa"/>
            <w:shd w:val="clear" w:color="auto" w:fill="E7E6E6" w:themeFill="background2"/>
            <w:noWrap/>
            <w:hideMark/>
          </w:tcPr>
          <w:p w14:paraId="1C442E9A" w14:textId="77777777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step 0</w:t>
            </w:r>
          </w:p>
        </w:tc>
        <w:tc>
          <w:tcPr>
            <w:tcW w:w="567" w:type="dxa"/>
            <w:noWrap/>
            <w:hideMark/>
          </w:tcPr>
          <w:p w14:paraId="7EBC83A3" w14:textId="1354AF14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567" w:type="dxa"/>
            <w:noWrap/>
            <w:hideMark/>
          </w:tcPr>
          <w:p w14:paraId="2112FF2D" w14:textId="0BD62F36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70D417AB" w14:textId="04D1CE11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139CEF6A" w14:textId="132AF5B9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06996564" w14:textId="0762A549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45D3636D" w14:textId="77777777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</w:tcPr>
          <w:p w14:paraId="15C76B0D" w14:textId="73D5235D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</w:tcPr>
          <w:p w14:paraId="7BA6B2E2" w14:textId="52BA8B1D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</w:tcPr>
          <w:p w14:paraId="4B5EE030" w14:textId="5977B9C4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noWrap/>
            <w:hideMark/>
          </w:tcPr>
          <w:p w14:paraId="599A2BFB" w14:textId="611E7310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7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E1B942" w14:textId="77777777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  <w:noWrap/>
            <w:hideMark/>
          </w:tcPr>
          <w:p w14:paraId="0A961ECB" w14:textId="6E08A653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Bit 0</w:t>
            </w:r>
          </w:p>
        </w:tc>
        <w:tc>
          <w:tcPr>
            <w:tcW w:w="960" w:type="dxa"/>
            <w:noWrap/>
            <w:hideMark/>
          </w:tcPr>
          <w:p w14:paraId="3C2806B9" w14:textId="3DBA4277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%Q2.1</w:t>
            </w:r>
          </w:p>
        </w:tc>
      </w:tr>
      <w:tr w:rsidR="00F61019" w:rsidRPr="00F6584C" w14:paraId="71CC564C" w14:textId="77777777" w:rsidTr="00B07060">
        <w:trPr>
          <w:trHeight w:val="290"/>
        </w:trPr>
        <w:tc>
          <w:tcPr>
            <w:tcW w:w="962" w:type="dxa"/>
            <w:shd w:val="clear" w:color="auto" w:fill="E7E6E6" w:themeFill="background2"/>
            <w:noWrap/>
            <w:hideMark/>
          </w:tcPr>
          <w:p w14:paraId="3D230171" w14:textId="77777777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step 1</w:t>
            </w:r>
          </w:p>
        </w:tc>
        <w:tc>
          <w:tcPr>
            <w:tcW w:w="567" w:type="dxa"/>
            <w:noWrap/>
            <w:hideMark/>
          </w:tcPr>
          <w:p w14:paraId="02FB21C6" w14:textId="59838396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774B549C" w14:textId="5212510B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567" w:type="dxa"/>
            <w:noWrap/>
            <w:hideMark/>
          </w:tcPr>
          <w:p w14:paraId="1FF9E0E8" w14:textId="7AD5C6C8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5035F4FA" w14:textId="5A443039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41040CB6" w14:textId="24F55954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53687F8D" w14:textId="443F748C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</w:tcPr>
          <w:p w14:paraId="443B0B99" w14:textId="075A01AC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</w:tcPr>
          <w:p w14:paraId="62C1284A" w14:textId="22FEDB28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</w:tcPr>
          <w:p w14:paraId="4453BF31" w14:textId="262A65CC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noWrap/>
            <w:hideMark/>
          </w:tcPr>
          <w:p w14:paraId="6AF23177" w14:textId="43901BE6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7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CFF0A0" w14:textId="77777777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  <w:noWrap/>
            <w:hideMark/>
          </w:tcPr>
          <w:p w14:paraId="68609BFD" w14:textId="5A8D0399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Bit1</w:t>
            </w:r>
          </w:p>
        </w:tc>
        <w:tc>
          <w:tcPr>
            <w:tcW w:w="960" w:type="dxa"/>
            <w:noWrap/>
            <w:hideMark/>
          </w:tcPr>
          <w:p w14:paraId="5D4D1931" w14:textId="09933137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%Q2.2</w:t>
            </w:r>
          </w:p>
        </w:tc>
      </w:tr>
      <w:tr w:rsidR="00F61019" w:rsidRPr="00F6584C" w14:paraId="4C3F11E3" w14:textId="77777777" w:rsidTr="00B07060">
        <w:trPr>
          <w:trHeight w:val="290"/>
        </w:trPr>
        <w:tc>
          <w:tcPr>
            <w:tcW w:w="962" w:type="dxa"/>
            <w:shd w:val="clear" w:color="auto" w:fill="E7E6E6" w:themeFill="background2"/>
            <w:noWrap/>
            <w:hideMark/>
          </w:tcPr>
          <w:p w14:paraId="47179839" w14:textId="77777777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step 2</w:t>
            </w:r>
          </w:p>
        </w:tc>
        <w:tc>
          <w:tcPr>
            <w:tcW w:w="567" w:type="dxa"/>
            <w:noWrap/>
            <w:hideMark/>
          </w:tcPr>
          <w:p w14:paraId="6F378ADC" w14:textId="48AE70A6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40D7170D" w14:textId="288AD0A7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169C34C0" w14:textId="77777777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567" w:type="dxa"/>
            <w:noWrap/>
            <w:hideMark/>
          </w:tcPr>
          <w:p w14:paraId="01A07A3A" w14:textId="77777777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047DB9B2" w14:textId="77777777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6649A519" w14:textId="77777777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</w:tcPr>
          <w:p w14:paraId="231006B4" w14:textId="4F87C9D0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</w:tcPr>
          <w:p w14:paraId="7EDBA9A8" w14:textId="2756156B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</w:tcPr>
          <w:p w14:paraId="68EA4740" w14:textId="2C807015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noWrap/>
            <w:hideMark/>
          </w:tcPr>
          <w:p w14:paraId="324FA7B4" w14:textId="565890AC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7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AA6F2E" w14:textId="77777777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  <w:noWrap/>
            <w:hideMark/>
          </w:tcPr>
          <w:p w14:paraId="34E16308" w14:textId="3A4F277B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Bit 2</w:t>
            </w:r>
          </w:p>
        </w:tc>
        <w:tc>
          <w:tcPr>
            <w:tcW w:w="960" w:type="dxa"/>
            <w:noWrap/>
            <w:hideMark/>
          </w:tcPr>
          <w:p w14:paraId="45A0FE0D" w14:textId="4A167902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%Q2.3</w:t>
            </w:r>
          </w:p>
        </w:tc>
      </w:tr>
      <w:tr w:rsidR="00F61019" w:rsidRPr="00F6584C" w14:paraId="49726683" w14:textId="77777777" w:rsidTr="00B07060">
        <w:trPr>
          <w:trHeight w:val="290"/>
        </w:trPr>
        <w:tc>
          <w:tcPr>
            <w:tcW w:w="962" w:type="dxa"/>
            <w:shd w:val="clear" w:color="auto" w:fill="E7E6E6" w:themeFill="background2"/>
            <w:noWrap/>
            <w:hideMark/>
          </w:tcPr>
          <w:p w14:paraId="2A9E1126" w14:textId="77777777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step 3</w:t>
            </w:r>
          </w:p>
        </w:tc>
        <w:tc>
          <w:tcPr>
            <w:tcW w:w="567" w:type="dxa"/>
            <w:noWrap/>
          </w:tcPr>
          <w:p w14:paraId="0D04B6EC" w14:textId="53E79793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  <w:noWrap/>
          </w:tcPr>
          <w:p w14:paraId="08EA4697" w14:textId="76AEB844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  <w:noWrap/>
          </w:tcPr>
          <w:p w14:paraId="1EA2D3F1" w14:textId="27E00F0D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  <w:noWrap/>
          </w:tcPr>
          <w:p w14:paraId="67A98A28" w14:textId="24ACB636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567" w:type="dxa"/>
            <w:noWrap/>
          </w:tcPr>
          <w:p w14:paraId="6E2616EA" w14:textId="0AF79DF0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  <w:noWrap/>
          </w:tcPr>
          <w:p w14:paraId="464A0EE9" w14:textId="5872C2A6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</w:tcPr>
          <w:p w14:paraId="3677D667" w14:textId="58152B7B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</w:tcPr>
          <w:p w14:paraId="001B36C2" w14:textId="3F31FB01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</w:tcPr>
          <w:p w14:paraId="1B9593C4" w14:textId="7B772FB9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noWrap/>
            <w:hideMark/>
          </w:tcPr>
          <w:p w14:paraId="222ADCE2" w14:textId="266ECEA9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7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F9316E" w14:textId="77777777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  <w:noWrap/>
            <w:hideMark/>
          </w:tcPr>
          <w:p w14:paraId="61689494" w14:textId="6A77F4DA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Bit 3</w:t>
            </w:r>
          </w:p>
        </w:tc>
        <w:tc>
          <w:tcPr>
            <w:tcW w:w="960" w:type="dxa"/>
            <w:noWrap/>
            <w:hideMark/>
          </w:tcPr>
          <w:p w14:paraId="0418E0BD" w14:textId="6A53F4B1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%Q2.4</w:t>
            </w:r>
          </w:p>
        </w:tc>
      </w:tr>
      <w:tr w:rsidR="00F61019" w:rsidRPr="00F6584C" w14:paraId="2C042F29" w14:textId="77777777" w:rsidTr="00B07060">
        <w:trPr>
          <w:trHeight w:val="290"/>
        </w:trPr>
        <w:tc>
          <w:tcPr>
            <w:tcW w:w="962" w:type="dxa"/>
            <w:shd w:val="clear" w:color="auto" w:fill="E7E6E6" w:themeFill="background2"/>
            <w:noWrap/>
            <w:hideMark/>
          </w:tcPr>
          <w:p w14:paraId="44D37DBD" w14:textId="77777777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step 4</w:t>
            </w:r>
          </w:p>
        </w:tc>
        <w:tc>
          <w:tcPr>
            <w:tcW w:w="567" w:type="dxa"/>
            <w:noWrap/>
            <w:hideMark/>
          </w:tcPr>
          <w:p w14:paraId="008BA6D0" w14:textId="3D35511B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088B234D" w14:textId="77777777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5CD5FB1E" w14:textId="77777777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180F9172" w14:textId="77777777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284B6EA0" w14:textId="1FCA4E9E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567" w:type="dxa"/>
            <w:noWrap/>
            <w:hideMark/>
          </w:tcPr>
          <w:p w14:paraId="70DFAA0B" w14:textId="77777777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</w:tcPr>
          <w:p w14:paraId="0B8AE035" w14:textId="061C161E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</w:tcPr>
          <w:p w14:paraId="214D8B09" w14:textId="7E893CCF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</w:tcPr>
          <w:p w14:paraId="7AAB5E89" w14:textId="71EECF13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noWrap/>
            <w:hideMark/>
          </w:tcPr>
          <w:p w14:paraId="4F8B517F" w14:textId="718B1219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7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46BDB1" w14:textId="77777777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  <w:noWrap/>
            <w:hideMark/>
          </w:tcPr>
          <w:p w14:paraId="2EC24563" w14:textId="70EA0174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Bit 4</w:t>
            </w:r>
          </w:p>
        </w:tc>
        <w:tc>
          <w:tcPr>
            <w:tcW w:w="960" w:type="dxa"/>
            <w:noWrap/>
            <w:hideMark/>
          </w:tcPr>
          <w:p w14:paraId="6DECAF0B" w14:textId="59ADA5B0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%Q2.5</w:t>
            </w:r>
          </w:p>
        </w:tc>
      </w:tr>
      <w:tr w:rsidR="00F61019" w:rsidRPr="00F6584C" w14:paraId="5681A623" w14:textId="77777777" w:rsidTr="00B07060">
        <w:trPr>
          <w:trHeight w:val="290"/>
        </w:trPr>
        <w:tc>
          <w:tcPr>
            <w:tcW w:w="962" w:type="dxa"/>
            <w:shd w:val="clear" w:color="auto" w:fill="E7E6E6" w:themeFill="background2"/>
            <w:noWrap/>
            <w:hideMark/>
          </w:tcPr>
          <w:p w14:paraId="3791FC9B" w14:textId="77777777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step 5</w:t>
            </w:r>
          </w:p>
        </w:tc>
        <w:tc>
          <w:tcPr>
            <w:tcW w:w="567" w:type="dxa"/>
            <w:noWrap/>
            <w:hideMark/>
          </w:tcPr>
          <w:p w14:paraId="76948F70" w14:textId="77777777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3C4FA051" w14:textId="77777777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55C61B2A" w14:textId="77777777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2C0D0EFF" w14:textId="77777777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0C052654" w14:textId="77777777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3C9C2840" w14:textId="630C6A49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567" w:type="dxa"/>
          </w:tcPr>
          <w:p w14:paraId="3A8F7E6A" w14:textId="53139DB7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</w:tcPr>
          <w:p w14:paraId="2002CAC2" w14:textId="329664E6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</w:tcPr>
          <w:p w14:paraId="668844C6" w14:textId="4EA9A937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noWrap/>
            <w:hideMark/>
          </w:tcPr>
          <w:p w14:paraId="4DC100E2" w14:textId="5DCD7EC4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7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42873F" w14:textId="77777777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  <w:noWrap/>
            <w:hideMark/>
          </w:tcPr>
          <w:p w14:paraId="004BAB95" w14:textId="20E82790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Bit 5</w:t>
            </w:r>
          </w:p>
        </w:tc>
        <w:tc>
          <w:tcPr>
            <w:tcW w:w="960" w:type="dxa"/>
            <w:noWrap/>
            <w:hideMark/>
          </w:tcPr>
          <w:p w14:paraId="72021F8F" w14:textId="059FBC96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%Q2.6</w:t>
            </w:r>
          </w:p>
        </w:tc>
      </w:tr>
      <w:tr w:rsidR="00F61019" w:rsidRPr="00F6584C" w14:paraId="646A7541" w14:textId="77777777" w:rsidTr="00B07060">
        <w:trPr>
          <w:trHeight w:val="290"/>
        </w:trPr>
        <w:tc>
          <w:tcPr>
            <w:tcW w:w="962" w:type="dxa"/>
            <w:shd w:val="clear" w:color="auto" w:fill="E7E6E6" w:themeFill="background2"/>
            <w:noWrap/>
          </w:tcPr>
          <w:p w14:paraId="46210C9C" w14:textId="2AB23A31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step 6</w:t>
            </w:r>
          </w:p>
        </w:tc>
        <w:tc>
          <w:tcPr>
            <w:tcW w:w="567" w:type="dxa"/>
            <w:noWrap/>
          </w:tcPr>
          <w:p w14:paraId="7CED95C2" w14:textId="7888D2BC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  <w:noWrap/>
          </w:tcPr>
          <w:p w14:paraId="4197328E" w14:textId="340978F9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  <w:noWrap/>
          </w:tcPr>
          <w:p w14:paraId="607B4DD2" w14:textId="6A72B9E7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  <w:noWrap/>
          </w:tcPr>
          <w:p w14:paraId="75656221" w14:textId="4E52BDC4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  <w:noWrap/>
          </w:tcPr>
          <w:p w14:paraId="4D727AF5" w14:textId="5746E2CA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  <w:noWrap/>
          </w:tcPr>
          <w:p w14:paraId="3BE3E34B" w14:textId="55775060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</w:tcPr>
          <w:p w14:paraId="25505FF0" w14:textId="2C6DF608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567" w:type="dxa"/>
          </w:tcPr>
          <w:p w14:paraId="174A06A6" w14:textId="1FE7C8A3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</w:tcPr>
          <w:p w14:paraId="213B645A" w14:textId="1A08CB64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noWrap/>
          </w:tcPr>
          <w:p w14:paraId="3093895E" w14:textId="5E6F7B51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7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8CBBA1" w14:textId="77777777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  <w:noWrap/>
          </w:tcPr>
          <w:p w14:paraId="27099BD0" w14:textId="644B3DBF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Bit 6</w:t>
            </w:r>
          </w:p>
        </w:tc>
        <w:tc>
          <w:tcPr>
            <w:tcW w:w="960" w:type="dxa"/>
            <w:noWrap/>
          </w:tcPr>
          <w:p w14:paraId="36AB4B09" w14:textId="2257C5D8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%Q2.7</w:t>
            </w:r>
          </w:p>
        </w:tc>
      </w:tr>
      <w:tr w:rsidR="00F61019" w:rsidRPr="00F6584C" w14:paraId="7E057CB8" w14:textId="77777777" w:rsidTr="00B07060">
        <w:trPr>
          <w:trHeight w:val="290"/>
        </w:trPr>
        <w:tc>
          <w:tcPr>
            <w:tcW w:w="962" w:type="dxa"/>
            <w:shd w:val="clear" w:color="auto" w:fill="E7E6E6" w:themeFill="background2"/>
            <w:noWrap/>
          </w:tcPr>
          <w:p w14:paraId="63212869" w14:textId="4FD94F64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step 7</w:t>
            </w:r>
          </w:p>
        </w:tc>
        <w:tc>
          <w:tcPr>
            <w:tcW w:w="567" w:type="dxa"/>
            <w:noWrap/>
          </w:tcPr>
          <w:p w14:paraId="0A183045" w14:textId="199EDE9E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  <w:noWrap/>
          </w:tcPr>
          <w:p w14:paraId="5D007EA9" w14:textId="7ECF0F30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  <w:noWrap/>
          </w:tcPr>
          <w:p w14:paraId="7708110D" w14:textId="6886A2B1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  <w:noWrap/>
          </w:tcPr>
          <w:p w14:paraId="0B832300" w14:textId="101C3CB1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  <w:noWrap/>
          </w:tcPr>
          <w:p w14:paraId="40E27378" w14:textId="2651045B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  <w:noWrap/>
          </w:tcPr>
          <w:p w14:paraId="4A748C79" w14:textId="0D20D76D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</w:tcPr>
          <w:p w14:paraId="39DA5295" w14:textId="724B943B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</w:tcPr>
          <w:p w14:paraId="746F4FFD" w14:textId="20421016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567" w:type="dxa"/>
          </w:tcPr>
          <w:p w14:paraId="65AD60D1" w14:textId="221E760E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noWrap/>
          </w:tcPr>
          <w:p w14:paraId="743DDB8A" w14:textId="05A3BCA0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7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88F758" w14:textId="77777777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  <w:noWrap/>
          </w:tcPr>
          <w:p w14:paraId="041C3852" w14:textId="7306D0E6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Bit 7</w:t>
            </w:r>
          </w:p>
        </w:tc>
        <w:tc>
          <w:tcPr>
            <w:tcW w:w="960" w:type="dxa"/>
            <w:noWrap/>
          </w:tcPr>
          <w:p w14:paraId="49A94694" w14:textId="571751D2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%Q2.8</w:t>
            </w:r>
          </w:p>
        </w:tc>
      </w:tr>
      <w:tr w:rsidR="00F61019" w:rsidRPr="00F6584C" w14:paraId="0265ACA9" w14:textId="77777777" w:rsidTr="00B07060">
        <w:trPr>
          <w:trHeight w:val="290"/>
        </w:trPr>
        <w:tc>
          <w:tcPr>
            <w:tcW w:w="962" w:type="dxa"/>
            <w:shd w:val="clear" w:color="auto" w:fill="E7E6E6" w:themeFill="background2"/>
            <w:noWrap/>
          </w:tcPr>
          <w:p w14:paraId="338EA0B2" w14:textId="273F4FCC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step 8</w:t>
            </w:r>
          </w:p>
        </w:tc>
        <w:tc>
          <w:tcPr>
            <w:tcW w:w="567" w:type="dxa"/>
            <w:noWrap/>
          </w:tcPr>
          <w:p w14:paraId="01B79E44" w14:textId="2FB43A58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  <w:noWrap/>
          </w:tcPr>
          <w:p w14:paraId="7C3F42C2" w14:textId="302F0029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  <w:noWrap/>
          </w:tcPr>
          <w:p w14:paraId="21F10531" w14:textId="1625F598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  <w:noWrap/>
          </w:tcPr>
          <w:p w14:paraId="3660E4D2" w14:textId="494B93BF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  <w:noWrap/>
          </w:tcPr>
          <w:p w14:paraId="3E3712B9" w14:textId="736FE3D2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  <w:noWrap/>
          </w:tcPr>
          <w:p w14:paraId="61D61327" w14:textId="2683DC89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</w:tcPr>
          <w:p w14:paraId="798D2BE6" w14:textId="639B9FFA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</w:tcPr>
          <w:p w14:paraId="16154713" w14:textId="6455245E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</w:tcPr>
          <w:p w14:paraId="7DCBED8B" w14:textId="5C70BDFE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noWrap/>
          </w:tcPr>
          <w:p w14:paraId="6CA9B81A" w14:textId="7391FF2E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7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A74825" w14:textId="77777777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  <w:noWrap/>
          </w:tcPr>
          <w:p w14:paraId="46089DBA" w14:textId="0C85EB79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Bit 8</w:t>
            </w:r>
          </w:p>
        </w:tc>
        <w:tc>
          <w:tcPr>
            <w:tcW w:w="960" w:type="dxa"/>
            <w:noWrap/>
          </w:tcPr>
          <w:p w14:paraId="5397D225" w14:textId="69CA2176" w:rsidR="00F61019" w:rsidRPr="00F6584C" w:rsidRDefault="00F61019" w:rsidP="007D71B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%Q2.9</w:t>
            </w:r>
          </w:p>
        </w:tc>
      </w:tr>
      <w:tr w:rsidR="00F61019" w:rsidRPr="00F6584C" w14:paraId="6C116B4F" w14:textId="77777777" w:rsidTr="00B07060">
        <w:trPr>
          <w:trHeight w:val="290"/>
        </w:trPr>
        <w:tc>
          <w:tcPr>
            <w:tcW w:w="962" w:type="dxa"/>
            <w:shd w:val="clear" w:color="auto" w:fill="E7E6E6" w:themeFill="background2"/>
            <w:noWrap/>
          </w:tcPr>
          <w:p w14:paraId="26B478EB" w14:textId="7A5FDA10" w:rsidR="00F61019" w:rsidRPr="00F6584C" w:rsidRDefault="00F61019" w:rsidP="00F61019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step 9</w:t>
            </w:r>
          </w:p>
        </w:tc>
        <w:tc>
          <w:tcPr>
            <w:tcW w:w="567" w:type="dxa"/>
            <w:noWrap/>
          </w:tcPr>
          <w:p w14:paraId="748F9B92" w14:textId="0BE82177" w:rsidR="00F61019" w:rsidRPr="00F6584C" w:rsidRDefault="00F61019" w:rsidP="00F61019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  <w:noWrap/>
          </w:tcPr>
          <w:p w14:paraId="445025D4" w14:textId="635887E1" w:rsidR="00F61019" w:rsidRPr="00F6584C" w:rsidRDefault="00F61019" w:rsidP="00F61019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  <w:noWrap/>
          </w:tcPr>
          <w:p w14:paraId="51C7FE2C" w14:textId="56619EAD" w:rsidR="00F61019" w:rsidRPr="00F6584C" w:rsidRDefault="00F61019" w:rsidP="00F61019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  <w:noWrap/>
          </w:tcPr>
          <w:p w14:paraId="006EB4C1" w14:textId="7A1127D0" w:rsidR="00F61019" w:rsidRPr="00F6584C" w:rsidRDefault="00F61019" w:rsidP="00F61019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  <w:noWrap/>
          </w:tcPr>
          <w:p w14:paraId="321910A1" w14:textId="7F315603" w:rsidR="00F61019" w:rsidRPr="00F6584C" w:rsidRDefault="00F61019" w:rsidP="00F61019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  <w:noWrap/>
          </w:tcPr>
          <w:p w14:paraId="069FB308" w14:textId="22BDB03F" w:rsidR="00F61019" w:rsidRPr="00F6584C" w:rsidRDefault="00F61019" w:rsidP="00F61019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</w:tcPr>
          <w:p w14:paraId="37A3DDE9" w14:textId="621F1DCD" w:rsidR="00F61019" w:rsidRPr="00F6584C" w:rsidRDefault="00F61019" w:rsidP="00F61019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</w:tcPr>
          <w:p w14:paraId="248504FB" w14:textId="5EC73529" w:rsidR="00F61019" w:rsidRPr="00F6584C" w:rsidRDefault="00F61019" w:rsidP="00F61019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</w:tcPr>
          <w:p w14:paraId="1E1CDE5D" w14:textId="1DA10951" w:rsidR="00F61019" w:rsidRPr="00F6584C" w:rsidRDefault="00F61019" w:rsidP="00F61019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noWrap/>
          </w:tcPr>
          <w:p w14:paraId="548B4CB5" w14:textId="0C5021FE" w:rsidR="00F61019" w:rsidRPr="00F6584C" w:rsidRDefault="00F61019" w:rsidP="00F61019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7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FA7446" w14:textId="77777777" w:rsidR="00F61019" w:rsidRPr="00F6584C" w:rsidRDefault="00F61019" w:rsidP="00F61019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  <w:noWrap/>
          </w:tcPr>
          <w:p w14:paraId="7F0A9B0F" w14:textId="148755FD" w:rsidR="00F61019" w:rsidRPr="00F6584C" w:rsidRDefault="00F61019" w:rsidP="00F61019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Bit 9</w:t>
            </w:r>
          </w:p>
        </w:tc>
        <w:tc>
          <w:tcPr>
            <w:tcW w:w="960" w:type="dxa"/>
            <w:noWrap/>
          </w:tcPr>
          <w:p w14:paraId="54EB9073" w14:textId="1438C954" w:rsidR="00F61019" w:rsidRPr="00F6584C" w:rsidRDefault="00F61019" w:rsidP="00F61019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%Q2.10</w:t>
            </w:r>
          </w:p>
        </w:tc>
      </w:tr>
    </w:tbl>
    <w:p w14:paraId="63DDBF70" w14:textId="77777777" w:rsidR="00E41A7D" w:rsidRPr="00F6584C" w:rsidRDefault="00E41A7D" w:rsidP="000924C3">
      <w:pPr>
        <w:pStyle w:val="definice"/>
        <w:spacing w:before="283"/>
      </w:pPr>
    </w:p>
    <w:p w14:paraId="5BF1C915" w14:textId="4543DDB2" w:rsidR="00085EDF" w:rsidRPr="00F6584C" w:rsidRDefault="00F61019" w:rsidP="00F61019">
      <w:pPr>
        <w:pStyle w:val="definice"/>
        <w:spacing w:before="283" w:line="360" w:lineRule="auto"/>
      </w:pPr>
      <w:r w:rsidRPr="00F6584C">
        <w:t>%DR1</w:t>
      </w:r>
    </w:p>
    <w:tbl>
      <w:tblPr>
        <w:tblStyle w:val="Mkatabulky"/>
        <w:tblW w:w="9280" w:type="dxa"/>
        <w:tblLook w:val="04A0" w:firstRow="1" w:lastRow="0" w:firstColumn="1" w:lastColumn="0" w:noHBand="0" w:noVBand="1"/>
      </w:tblPr>
      <w:tblGrid>
        <w:gridCol w:w="964"/>
        <w:gridCol w:w="567"/>
        <w:gridCol w:w="567"/>
        <w:gridCol w:w="567"/>
        <w:gridCol w:w="567"/>
        <w:gridCol w:w="567"/>
        <w:gridCol w:w="567"/>
        <w:gridCol w:w="567"/>
        <w:gridCol w:w="567"/>
        <w:gridCol w:w="402"/>
        <w:gridCol w:w="486"/>
        <w:gridCol w:w="486"/>
        <w:gridCol w:w="486"/>
        <w:gridCol w:w="960"/>
        <w:gridCol w:w="960"/>
      </w:tblGrid>
      <w:tr w:rsidR="00BB4780" w:rsidRPr="00F6584C" w14:paraId="080799AF" w14:textId="77777777" w:rsidTr="00BB4780">
        <w:trPr>
          <w:trHeight w:val="290"/>
        </w:trPr>
        <w:tc>
          <w:tcPr>
            <w:tcW w:w="964" w:type="dxa"/>
            <w:shd w:val="clear" w:color="auto" w:fill="E7E6E6" w:themeFill="background2"/>
            <w:noWrap/>
            <w:hideMark/>
          </w:tcPr>
          <w:p w14:paraId="643B1FD8" w14:textId="77777777" w:rsidR="00BB4780" w:rsidRPr="00F6584C" w:rsidRDefault="00BB4780" w:rsidP="003315A2">
            <w:pPr>
              <w:suppressAutoHyphens w:val="0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 </w:t>
            </w:r>
          </w:p>
        </w:tc>
        <w:tc>
          <w:tcPr>
            <w:tcW w:w="567" w:type="dxa"/>
            <w:shd w:val="clear" w:color="auto" w:fill="E7E6E6" w:themeFill="background2"/>
            <w:noWrap/>
            <w:hideMark/>
          </w:tcPr>
          <w:p w14:paraId="4B419AB4" w14:textId="77777777" w:rsidR="00BB4780" w:rsidRPr="00F6584C" w:rsidRDefault="00BB4780" w:rsidP="003315A2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567" w:type="dxa"/>
            <w:shd w:val="clear" w:color="auto" w:fill="E7E6E6" w:themeFill="background2"/>
            <w:noWrap/>
            <w:hideMark/>
          </w:tcPr>
          <w:p w14:paraId="2ED8C12F" w14:textId="77777777" w:rsidR="00BB4780" w:rsidRPr="00F6584C" w:rsidRDefault="00BB4780" w:rsidP="003315A2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  <w:shd w:val="clear" w:color="auto" w:fill="E7E6E6" w:themeFill="background2"/>
            <w:noWrap/>
            <w:hideMark/>
          </w:tcPr>
          <w:p w14:paraId="4C780117" w14:textId="77777777" w:rsidR="00BB4780" w:rsidRPr="00F6584C" w:rsidRDefault="00BB4780" w:rsidP="003315A2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567" w:type="dxa"/>
            <w:shd w:val="clear" w:color="auto" w:fill="E7E6E6" w:themeFill="background2"/>
            <w:noWrap/>
            <w:hideMark/>
          </w:tcPr>
          <w:p w14:paraId="32CEA11A" w14:textId="77777777" w:rsidR="00BB4780" w:rsidRPr="00F6584C" w:rsidRDefault="00BB4780" w:rsidP="003315A2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3</w:t>
            </w:r>
          </w:p>
        </w:tc>
        <w:tc>
          <w:tcPr>
            <w:tcW w:w="567" w:type="dxa"/>
            <w:shd w:val="clear" w:color="auto" w:fill="E7E6E6" w:themeFill="background2"/>
            <w:noWrap/>
            <w:hideMark/>
          </w:tcPr>
          <w:p w14:paraId="3C0742CE" w14:textId="77777777" w:rsidR="00BB4780" w:rsidRPr="00F6584C" w:rsidRDefault="00BB4780" w:rsidP="003315A2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4</w:t>
            </w:r>
          </w:p>
        </w:tc>
        <w:tc>
          <w:tcPr>
            <w:tcW w:w="567" w:type="dxa"/>
            <w:shd w:val="clear" w:color="auto" w:fill="E7E6E6" w:themeFill="background2"/>
            <w:noWrap/>
            <w:hideMark/>
          </w:tcPr>
          <w:p w14:paraId="7D9AA2F0" w14:textId="77777777" w:rsidR="00BB4780" w:rsidRPr="00F6584C" w:rsidRDefault="00BB4780" w:rsidP="003315A2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5</w:t>
            </w:r>
          </w:p>
        </w:tc>
        <w:tc>
          <w:tcPr>
            <w:tcW w:w="567" w:type="dxa"/>
            <w:shd w:val="clear" w:color="auto" w:fill="E7E6E6" w:themeFill="background2"/>
          </w:tcPr>
          <w:p w14:paraId="3069C3AE" w14:textId="77777777" w:rsidR="00BB4780" w:rsidRPr="00F6584C" w:rsidRDefault="00BB4780" w:rsidP="003315A2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6</w:t>
            </w:r>
          </w:p>
        </w:tc>
        <w:tc>
          <w:tcPr>
            <w:tcW w:w="567" w:type="dxa"/>
            <w:shd w:val="clear" w:color="auto" w:fill="E7E6E6" w:themeFill="background2"/>
          </w:tcPr>
          <w:p w14:paraId="6484B2AA" w14:textId="77777777" w:rsidR="00BB4780" w:rsidRPr="00F6584C" w:rsidRDefault="00BB4780" w:rsidP="003315A2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7</w:t>
            </w:r>
          </w:p>
        </w:tc>
        <w:tc>
          <w:tcPr>
            <w:tcW w:w="4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7D88D0" w14:textId="12F642A1" w:rsidR="00BB4780" w:rsidRPr="00F6584C" w:rsidRDefault="00BB4780" w:rsidP="003315A2">
            <w:pPr>
              <w:suppressAutoHyphens w:val="0"/>
              <w:rPr>
                <w:sz w:val="20"/>
                <w:szCs w:val="20"/>
                <w:lang w:eastAsia="cs-CZ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FF3A54F" w14:textId="77777777" w:rsidR="00BB4780" w:rsidRPr="00F6584C" w:rsidRDefault="00BB4780" w:rsidP="003315A2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E17F798" w14:textId="77777777" w:rsidR="00BB4780" w:rsidRPr="00F6584C" w:rsidRDefault="00BB4780" w:rsidP="003315A2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6DC975A" w14:textId="58CBD0D9" w:rsidR="00BB4780" w:rsidRPr="00F6584C" w:rsidRDefault="00BB4780" w:rsidP="003315A2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9F66AB4" w14:textId="1CA6677B" w:rsidR="00BB4780" w:rsidRPr="00F6584C" w:rsidRDefault="00BB4780" w:rsidP="003315A2">
            <w:pPr>
              <w:suppressAutoHyphens w:val="0"/>
              <w:jc w:val="center"/>
              <w:rPr>
                <w:sz w:val="20"/>
                <w:szCs w:val="20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Bit</w:t>
            </w:r>
          </w:p>
        </w:tc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5D685EBE" w14:textId="77777777" w:rsidR="00BB4780" w:rsidRPr="00F6584C" w:rsidRDefault="00BB4780" w:rsidP="003315A2">
            <w:pPr>
              <w:suppressAutoHyphens w:val="0"/>
              <w:jc w:val="center"/>
              <w:rPr>
                <w:sz w:val="20"/>
                <w:szCs w:val="20"/>
                <w:lang w:eastAsia="cs-CZ"/>
              </w:rPr>
            </w:pPr>
            <w:r w:rsidRPr="00F6584C">
              <w:rPr>
                <w:sz w:val="20"/>
                <w:szCs w:val="20"/>
                <w:lang w:eastAsia="cs-CZ"/>
              </w:rPr>
              <w:t>%Q</w:t>
            </w:r>
          </w:p>
        </w:tc>
      </w:tr>
      <w:tr w:rsidR="00BB4780" w:rsidRPr="00F6584C" w14:paraId="7A101A44" w14:textId="77777777" w:rsidTr="00BB4780">
        <w:trPr>
          <w:trHeight w:val="290"/>
        </w:trPr>
        <w:tc>
          <w:tcPr>
            <w:tcW w:w="964" w:type="dxa"/>
            <w:shd w:val="clear" w:color="auto" w:fill="E7E6E6" w:themeFill="background2"/>
            <w:noWrap/>
            <w:hideMark/>
          </w:tcPr>
          <w:p w14:paraId="269F8F50" w14:textId="77777777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step 0</w:t>
            </w:r>
          </w:p>
        </w:tc>
        <w:tc>
          <w:tcPr>
            <w:tcW w:w="567" w:type="dxa"/>
            <w:noWrap/>
            <w:hideMark/>
          </w:tcPr>
          <w:p w14:paraId="5249C781" w14:textId="5100C4CA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737778BA" w14:textId="479058E7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495F61BE" w14:textId="7205C423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6B359EB2" w14:textId="25A20833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0316095B" w14:textId="1B6D4EDB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7F7190BE" w14:textId="2BD18205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</w:tcPr>
          <w:p w14:paraId="42CABB11" w14:textId="012F804B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</w:tcPr>
          <w:p w14:paraId="76775742" w14:textId="7E43B207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4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2A6AC4" w14:textId="602340F3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</w:tcPr>
          <w:p w14:paraId="2C40805F" w14:textId="77777777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</w:tcPr>
          <w:p w14:paraId="56559F35" w14:textId="77777777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35E831" w14:textId="188235C6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  <w:noWrap/>
            <w:hideMark/>
          </w:tcPr>
          <w:p w14:paraId="244E9009" w14:textId="47A71DFA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Bit 0</w:t>
            </w:r>
          </w:p>
        </w:tc>
        <w:tc>
          <w:tcPr>
            <w:tcW w:w="960" w:type="dxa"/>
            <w:noWrap/>
            <w:hideMark/>
          </w:tcPr>
          <w:p w14:paraId="74F870E6" w14:textId="2C9EA57D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%Q2.2</w:t>
            </w:r>
          </w:p>
        </w:tc>
      </w:tr>
      <w:tr w:rsidR="00BB4780" w:rsidRPr="00F6584C" w14:paraId="31475ABC" w14:textId="77777777" w:rsidTr="00BB4780">
        <w:trPr>
          <w:trHeight w:val="290"/>
        </w:trPr>
        <w:tc>
          <w:tcPr>
            <w:tcW w:w="964" w:type="dxa"/>
            <w:shd w:val="clear" w:color="auto" w:fill="E7E6E6" w:themeFill="background2"/>
            <w:noWrap/>
            <w:hideMark/>
          </w:tcPr>
          <w:p w14:paraId="56CCA680" w14:textId="77777777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step 1</w:t>
            </w:r>
          </w:p>
        </w:tc>
        <w:tc>
          <w:tcPr>
            <w:tcW w:w="567" w:type="dxa"/>
            <w:noWrap/>
          </w:tcPr>
          <w:p w14:paraId="041C69D3" w14:textId="0611A434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  <w:noWrap/>
          </w:tcPr>
          <w:p w14:paraId="511477A7" w14:textId="6DD51F1A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  <w:noWrap/>
          </w:tcPr>
          <w:p w14:paraId="193F1DC2" w14:textId="24171BD6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  <w:noWrap/>
          </w:tcPr>
          <w:p w14:paraId="25655805" w14:textId="2593B018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  <w:noWrap/>
          </w:tcPr>
          <w:p w14:paraId="3BEE88AA" w14:textId="2DD749E8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  <w:noWrap/>
          </w:tcPr>
          <w:p w14:paraId="48FDBB39" w14:textId="373B242C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</w:tcPr>
          <w:p w14:paraId="49044EE6" w14:textId="72E76C1F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567" w:type="dxa"/>
          </w:tcPr>
          <w:p w14:paraId="4553BB8D" w14:textId="332BCDAF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4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05AF1E" w14:textId="12ADCE84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</w:tcPr>
          <w:p w14:paraId="53A50B89" w14:textId="77777777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</w:tcPr>
          <w:p w14:paraId="27ADA848" w14:textId="77777777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41765B" w14:textId="2DC98986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  <w:noWrap/>
            <w:hideMark/>
          </w:tcPr>
          <w:p w14:paraId="701BE969" w14:textId="3C19A0FA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Bit1</w:t>
            </w:r>
          </w:p>
        </w:tc>
        <w:tc>
          <w:tcPr>
            <w:tcW w:w="960" w:type="dxa"/>
            <w:noWrap/>
            <w:hideMark/>
          </w:tcPr>
          <w:p w14:paraId="79D66757" w14:textId="68841D21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%Q2.3</w:t>
            </w:r>
          </w:p>
        </w:tc>
      </w:tr>
      <w:tr w:rsidR="00BB4780" w:rsidRPr="00F6584C" w14:paraId="790ECC63" w14:textId="77777777" w:rsidTr="00BB4780">
        <w:trPr>
          <w:trHeight w:val="290"/>
        </w:trPr>
        <w:tc>
          <w:tcPr>
            <w:tcW w:w="964" w:type="dxa"/>
            <w:shd w:val="clear" w:color="auto" w:fill="E7E6E6" w:themeFill="background2"/>
            <w:noWrap/>
            <w:hideMark/>
          </w:tcPr>
          <w:p w14:paraId="1970A7F4" w14:textId="77777777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step 2</w:t>
            </w:r>
          </w:p>
        </w:tc>
        <w:tc>
          <w:tcPr>
            <w:tcW w:w="567" w:type="dxa"/>
            <w:noWrap/>
          </w:tcPr>
          <w:p w14:paraId="11E80453" w14:textId="327E861F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  <w:noWrap/>
          </w:tcPr>
          <w:p w14:paraId="0CFA9EF9" w14:textId="3AEC1B0B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  <w:noWrap/>
          </w:tcPr>
          <w:p w14:paraId="05B1807D" w14:textId="0ED64F4A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  <w:noWrap/>
          </w:tcPr>
          <w:p w14:paraId="059B0093" w14:textId="4EAC78A3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  <w:noWrap/>
          </w:tcPr>
          <w:p w14:paraId="2671AD9E" w14:textId="499CEC3E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  <w:noWrap/>
          </w:tcPr>
          <w:p w14:paraId="721E524C" w14:textId="241FD700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567" w:type="dxa"/>
          </w:tcPr>
          <w:p w14:paraId="10482DE4" w14:textId="7487D19F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</w:tcPr>
          <w:p w14:paraId="3C15361B" w14:textId="1981AA90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4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513CE2" w14:textId="763734F1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</w:tcPr>
          <w:p w14:paraId="24A9FA7E" w14:textId="77777777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</w:tcPr>
          <w:p w14:paraId="26B8A5B4" w14:textId="77777777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613642" w14:textId="4C1D9A63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  <w:noWrap/>
            <w:hideMark/>
          </w:tcPr>
          <w:p w14:paraId="2D99617A" w14:textId="70664B3C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Bit 2</w:t>
            </w:r>
          </w:p>
        </w:tc>
        <w:tc>
          <w:tcPr>
            <w:tcW w:w="960" w:type="dxa"/>
            <w:noWrap/>
            <w:hideMark/>
          </w:tcPr>
          <w:p w14:paraId="703D41B6" w14:textId="51BDD11E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%Q2.4</w:t>
            </w:r>
          </w:p>
        </w:tc>
      </w:tr>
      <w:tr w:rsidR="00BB4780" w:rsidRPr="00F6584C" w14:paraId="5E862C3D" w14:textId="77777777" w:rsidTr="00BB4780">
        <w:trPr>
          <w:trHeight w:val="290"/>
        </w:trPr>
        <w:tc>
          <w:tcPr>
            <w:tcW w:w="964" w:type="dxa"/>
            <w:shd w:val="clear" w:color="auto" w:fill="E7E6E6" w:themeFill="background2"/>
            <w:noWrap/>
            <w:hideMark/>
          </w:tcPr>
          <w:p w14:paraId="47C3FA1C" w14:textId="77777777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step 3</w:t>
            </w:r>
          </w:p>
        </w:tc>
        <w:tc>
          <w:tcPr>
            <w:tcW w:w="567" w:type="dxa"/>
            <w:noWrap/>
          </w:tcPr>
          <w:p w14:paraId="445EDFA9" w14:textId="1E791C13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  <w:noWrap/>
          </w:tcPr>
          <w:p w14:paraId="06B727EC" w14:textId="2736BC80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  <w:noWrap/>
          </w:tcPr>
          <w:p w14:paraId="3B832DD3" w14:textId="79EA4BCB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  <w:noWrap/>
          </w:tcPr>
          <w:p w14:paraId="3281CE1F" w14:textId="2C6AAE06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  <w:noWrap/>
          </w:tcPr>
          <w:p w14:paraId="38CD4644" w14:textId="13A2D8A6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567" w:type="dxa"/>
            <w:noWrap/>
          </w:tcPr>
          <w:p w14:paraId="360D71B9" w14:textId="695E222F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</w:tcPr>
          <w:p w14:paraId="3CD0A9F0" w14:textId="5B5242A9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</w:tcPr>
          <w:p w14:paraId="2C142CF6" w14:textId="7DD42236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4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7AD934" w14:textId="20CC8BBF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</w:tcPr>
          <w:p w14:paraId="771021BE" w14:textId="77777777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</w:tcPr>
          <w:p w14:paraId="31402FEF" w14:textId="77777777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781797" w14:textId="14B9A6C9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  <w:noWrap/>
            <w:hideMark/>
          </w:tcPr>
          <w:p w14:paraId="08EB6FC5" w14:textId="6F6B4662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Bit 3</w:t>
            </w:r>
          </w:p>
        </w:tc>
        <w:tc>
          <w:tcPr>
            <w:tcW w:w="960" w:type="dxa"/>
            <w:noWrap/>
            <w:hideMark/>
          </w:tcPr>
          <w:p w14:paraId="4B2B7DCE" w14:textId="4415B2BF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%Q2.5</w:t>
            </w:r>
          </w:p>
        </w:tc>
      </w:tr>
      <w:tr w:rsidR="00BB4780" w:rsidRPr="00F6584C" w14:paraId="1A699E2A" w14:textId="77777777" w:rsidTr="00BB4780">
        <w:trPr>
          <w:trHeight w:val="290"/>
        </w:trPr>
        <w:tc>
          <w:tcPr>
            <w:tcW w:w="964" w:type="dxa"/>
            <w:shd w:val="clear" w:color="auto" w:fill="E7E6E6" w:themeFill="background2"/>
            <w:noWrap/>
            <w:hideMark/>
          </w:tcPr>
          <w:p w14:paraId="5C5C0948" w14:textId="77777777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step 4</w:t>
            </w:r>
          </w:p>
        </w:tc>
        <w:tc>
          <w:tcPr>
            <w:tcW w:w="567" w:type="dxa"/>
            <w:noWrap/>
          </w:tcPr>
          <w:p w14:paraId="51DD094A" w14:textId="4E316322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  <w:noWrap/>
          </w:tcPr>
          <w:p w14:paraId="27BA3892" w14:textId="57B4F062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  <w:noWrap/>
          </w:tcPr>
          <w:p w14:paraId="2E1906F7" w14:textId="5376C20E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  <w:noWrap/>
          </w:tcPr>
          <w:p w14:paraId="112D07FA" w14:textId="0DFF86DB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>
              <w:rPr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567" w:type="dxa"/>
            <w:noWrap/>
          </w:tcPr>
          <w:p w14:paraId="0797B7EC" w14:textId="1EE52506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  <w:noWrap/>
          </w:tcPr>
          <w:p w14:paraId="627791C1" w14:textId="57CA2A20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</w:tcPr>
          <w:p w14:paraId="201F7BB9" w14:textId="01BEEA64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</w:tcPr>
          <w:p w14:paraId="72DA1D2E" w14:textId="1432ACDD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4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4981D1" w14:textId="180A099E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</w:tcPr>
          <w:p w14:paraId="2029CE9A" w14:textId="77777777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</w:tcPr>
          <w:p w14:paraId="4F960911" w14:textId="77777777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02B4B2" w14:textId="067B9F2C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  <w:noWrap/>
            <w:hideMark/>
          </w:tcPr>
          <w:p w14:paraId="3C05F8BB" w14:textId="772DA43D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Bit 4</w:t>
            </w:r>
          </w:p>
        </w:tc>
        <w:tc>
          <w:tcPr>
            <w:tcW w:w="960" w:type="dxa"/>
            <w:noWrap/>
            <w:hideMark/>
          </w:tcPr>
          <w:p w14:paraId="4C23F48D" w14:textId="67A94416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%Q2.6</w:t>
            </w:r>
          </w:p>
        </w:tc>
      </w:tr>
      <w:tr w:rsidR="00BB4780" w:rsidRPr="00F6584C" w14:paraId="03454151" w14:textId="77777777" w:rsidTr="00BB4780">
        <w:trPr>
          <w:trHeight w:val="290"/>
        </w:trPr>
        <w:tc>
          <w:tcPr>
            <w:tcW w:w="964" w:type="dxa"/>
            <w:shd w:val="clear" w:color="auto" w:fill="E7E6E6" w:themeFill="background2"/>
            <w:noWrap/>
            <w:hideMark/>
          </w:tcPr>
          <w:p w14:paraId="60E57C09" w14:textId="77777777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step 5</w:t>
            </w:r>
          </w:p>
        </w:tc>
        <w:tc>
          <w:tcPr>
            <w:tcW w:w="567" w:type="dxa"/>
            <w:noWrap/>
          </w:tcPr>
          <w:p w14:paraId="5ED449BF" w14:textId="771E460B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  <w:noWrap/>
          </w:tcPr>
          <w:p w14:paraId="111E147C" w14:textId="5F7207D5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  <w:noWrap/>
          </w:tcPr>
          <w:p w14:paraId="4A048255" w14:textId="34A36FB0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>
              <w:rPr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567" w:type="dxa"/>
            <w:noWrap/>
          </w:tcPr>
          <w:p w14:paraId="2A08D3F1" w14:textId="7D008FB2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  <w:noWrap/>
          </w:tcPr>
          <w:p w14:paraId="2FB78EF5" w14:textId="19959AEC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  <w:noWrap/>
          </w:tcPr>
          <w:p w14:paraId="2FF40EA4" w14:textId="1B6521EF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</w:tcPr>
          <w:p w14:paraId="40E287EA" w14:textId="11D38B45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</w:tcPr>
          <w:p w14:paraId="4D84E9C8" w14:textId="7B928771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4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B42031" w14:textId="5F225D6A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</w:tcPr>
          <w:p w14:paraId="17B15CD9" w14:textId="77777777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</w:tcPr>
          <w:p w14:paraId="2F8F3D65" w14:textId="77777777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B75E55" w14:textId="49E69FDA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  <w:noWrap/>
            <w:hideMark/>
          </w:tcPr>
          <w:p w14:paraId="3D43E173" w14:textId="5BDACB55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Bit 5</w:t>
            </w:r>
          </w:p>
        </w:tc>
        <w:tc>
          <w:tcPr>
            <w:tcW w:w="960" w:type="dxa"/>
            <w:noWrap/>
            <w:hideMark/>
          </w:tcPr>
          <w:p w14:paraId="702CD71C" w14:textId="6FFB2B82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%Q2.7</w:t>
            </w:r>
          </w:p>
        </w:tc>
      </w:tr>
      <w:tr w:rsidR="00BB4780" w:rsidRPr="00F6584C" w14:paraId="73945957" w14:textId="77777777" w:rsidTr="00BB4780">
        <w:trPr>
          <w:trHeight w:val="290"/>
        </w:trPr>
        <w:tc>
          <w:tcPr>
            <w:tcW w:w="964" w:type="dxa"/>
            <w:shd w:val="clear" w:color="auto" w:fill="E7E6E6" w:themeFill="background2"/>
            <w:noWrap/>
          </w:tcPr>
          <w:p w14:paraId="12E76285" w14:textId="77777777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step 6</w:t>
            </w:r>
          </w:p>
        </w:tc>
        <w:tc>
          <w:tcPr>
            <w:tcW w:w="567" w:type="dxa"/>
            <w:noWrap/>
          </w:tcPr>
          <w:p w14:paraId="51BB5498" w14:textId="3F62EECA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  <w:noWrap/>
          </w:tcPr>
          <w:p w14:paraId="1AA9389E" w14:textId="516F9539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>
              <w:rPr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567" w:type="dxa"/>
            <w:noWrap/>
          </w:tcPr>
          <w:p w14:paraId="68EDC05D" w14:textId="40BC7D61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  <w:noWrap/>
          </w:tcPr>
          <w:p w14:paraId="03F9AE1E" w14:textId="1A22CBA1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  <w:noWrap/>
          </w:tcPr>
          <w:p w14:paraId="1C9971D1" w14:textId="43EAADB7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  <w:noWrap/>
          </w:tcPr>
          <w:p w14:paraId="45B02C40" w14:textId="1D17113C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</w:tcPr>
          <w:p w14:paraId="129E7E7A" w14:textId="18FCF6C7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</w:tcPr>
          <w:p w14:paraId="6566BF06" w14:textId="3B93EAD0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4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B2CD14" w14:textId="2D2D4C76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</w:tcPr>
          <w:p w14:paraId="60D2330F" w14:textId="77777777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</w:tcPr>
          <w:p w14:paraId="362B0478" w14:textId="77777777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F943D9" w14:textId="2533254F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  <w:noWrap/>
          </w:tcPr>
          <w:p w14:paraId="0B7279AC" w14:textId="5CAAD6A4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Bit 6</w:t>
            </w:r>
          </w:p>
        </w:tc>
        <w:tc>
          <w:tcPr>
            <w:tcW w:w="960" w:type="dxa"/>
            <w:noWrap/>
          </w:tcPr>
          <w:p w14:paraId="41B26332" w14:textId="37FD4143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%Q2.8</w:t>
            </w:r>
          </w:p>
        </w:tc>
      </w:tr>
      <w:tr w:rsidR="00BB4780" w:rsidRPr="00F6584C" w14:paraId="609F10BE" w14:textId="77777777" w:rsidTr="00BB4780">
        <w:trPr>
          <w:trHeight w:val="290"/>
        </w:trPr>
        <w:tc>
          <w:tcPr>
            <w:tcW w:w="964" w:type="dxa"/>
            <w:shd w:val="clear" w:color="auto" w:fill="E7E6E6" w:themeFill="background2"/>
            <w:noWrap/>
          </w:tcPr>
          <w:p w14:paraId="1D345931" w14:textId="77777777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step 7</w:t>
            </w:r>
          </w:p>
        </w:tc>
        <w:tc>
          <w:tcPr>
            <w:tcW w:w="567" w:type="dxa"/>
            <w:noWrap/>
          </w:tcPr>
          <w:p w14:paraId="7C4E6691" w14:textId="34A40215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>
              <w:rPr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567" w:type="dxa"/>
            <w:noWrap/>
          </w:tcPr>
          <w:p w14:paraId="66C1CA99" w14:textId="12F0B546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  <w:noWrap/>
          </w:tcPr>
          <w:p w14:paraId="33864E96" w14:textId="37670982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  <w:noWrap/>
          </w:tcPr>
          <w:p w14:paraId="4281A5C3" w14:textId="06E49A38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  <w:noWrap/>
          </w:tcPr>
          <w:p w14:paraId="02C0F872" w14:textId="0AFD0F98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  <w:noWrap/>
          </w:tcPr>
          <w:p w14:paraId="4007CF48" w14:textId="294BE501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</w:tcPr>
          <w:p w14:paraId="06A7DAE6" w14:textId="5F9D2656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67" w:type="dxa"/>
          </w:tcPr>
          <w:p w14:paraId="70855695" w14:textId="2AD49C51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4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6B5B52" w14:textId="18A0C202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</w:tcPr>
          <w:p w14:paraId="7070B7BD" w14:textId="77777777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</w:tcPr>
          <w:p w14:paraId="4AB246A6" w14:textId="77777777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057B3F" w14:textId="2B572EFC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  <w:noWrap/>
          </w:tcPr>
          <w:p w14:paraId="509B207F" w14:textId="15AC8F63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Bit 7</w:t>
            </w:r>
          </w:p>
        </w:tc>
        <w:tc>
          <w:tcPr>
            <w:tcW w:w="960" w:type="dxa"/>
            <w:noWrap/>
          </w:tcPr>
          <w:p w14:paraId="6A3A7B74" w14:textId="42F55735" w:rsidR="00BB4780" w:rsidRPr="00F6584C" w:rsidRDefault="00BB4780" w:rsidP="00BB478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F6584C">
              <w:rPr>
                <w:color w:val="000000"/>
                <w:sz w:val="22"/>
                <w:szCs w:val="22"/>
                <w:lang w:eastAsia="cs-CZ"/>
              </w:rPr>
              <w:t>%Q2.9</w:t>
            </w:r>
          </w:p>
        </w:tc>
      </w:tr>
    </w:tbl>
    <w:p w14:paraId="6FE74591" w14:textId="77777777" w:rsidR="002335E9" w:rsidRDefault="002335E9" w:rsidP="000924C3">
      <w:pPr>
        <w:pStyle w:val="definice"/>
        <w:spacing w:before="283"/>
      </w:pPr>
    </w:p>
    <w:p w14:paraId="4AEC1CE5" w14:textId="77777777" w:rsidR="008345DC" w:rsidRPr="008345DC" w:rsidRDefault="008345DC" w:rsidP="008345DC"/>
    <w:p w14:paraId="1D4C2778" w14:textId="77777777" w:rsidR="008345DC" w:rsidRPr="008345DC" w:rsidRDefault="008345DC" w:rsidP="008345DC"/>
    <w:p w14:paraId="0AD26BD4" w14:textId="55853979" w:rsidR="008345DC" w:rsidRDefault="008345DC" w:rsidP="008345DC">
      <w:pPr>
        <w:tabs>
          <w:tab w:val="left" w:pos="980"/>
        </w:tabs>
      </w:pPr>
    </w:p>
    <w:p w14:paraId="1D2A3F55" w14:textId="457F5265" w:rsidR="008345DC" w:rsidRPr="008345DC" w:rsidRDefault="008345DC" w:rsidP="008345DC">
      <w:pPr>
        <w:tabs>
          <w:tab w:val="left" w:pos="937"/>
        </w:tabs>
        <w:sectPr w:rsidR="008345DC" w:rsidRPr="008345DC" w:rsidSect="004C4261">
          <w:headerReference w:type="default" r:id="rId14"/>
          <w:headerReference w:type="first" r:id="rId15"/>
          <w:pgSz w:w="11906" w:h="16838"/>
          <w:pgMar w:top="1135" w:right="1421" w:bottom="1276" w:left="1425" w:header="708" w:footer="708" w:gutter="0"/>
          <w:cols w:space="708"/>
          <w:docGrid w:linePitch="360"/>
        </w:sectPr>
      </w:pPr>
      <w:r>
        <w:tab/>
      </w:r>
    </w:p>
    <w:p w14:paraId="32F2312C" w14:textId="585699DC" w:rsidR="00ED38EF" w:rsidRPr="00F6584C" w:rsidRDefault="0074693A" w:rsidP="000924C3">
      <w:pPr>
        <w:pStyle w:val="definice"/>
        <w:spacing w:before="283"/>
      </w:pPr>
      <w:r w:rsidRPr="00F6584C">
        <w:lastRenderedPageBreak/>
        <w:t>Postup:</w:t>
      </w:r>
    </w:p>
    <w:p w14:paraId="300A8554" w14:textId="3C98D1C0" w:rsidR="00ED38EF" w:rsidRPr="00F6584C" w:rsidRDefault="00231A9D" w:rsidP="0077222B">
      <w:pPr>
        <w:pStyle w:val="Zkladntextodsazen"/>
        <w:numPr>
          <w:ilvl w:val="0"/>
          <w:numId w:val="5"/>
        </w:numPr>
        <w:jc w:val="both"/>
      </w:pPr>
      <w:bookmarkStart w:id="0" w:name="_Hlk150872847"/>
      <w:r w:rsidRPr="00F6584C">
        <w:t>Seznámíme</w:t>
      </w:r>
      <w:r w:rsidR="0077222B" w:rsidRPr="00F6584C">
        <w:t xml:space="preserve"> s</w:t>
      </w:r>
      <w:r w:rsidRPr="00F6584C">
        <w:t>e s</w:t>
      </w:r>
      <w:r w:rsidR="0077222B" w:rsidRPr="00F6584C">
        <w:t xml:space="preserve"> PLC a jeho norm</w:t>
      </w:r>
      <w:r w:rsidRPr="00F6584C">
        <w:t>ou</w:t>
      </w:r>
      <w:r w:rsidR="0077222B" w:rsidRPr="00F6584C">
        <w:t xml:space="preserve"> </w:t>
      </w:r>
    </w:p>
    <w:p w14:paraId="1530B7C9" w14:textId="5B1042B2" w:rsidR="004E32BC" w:rsidRPr="00F6584C" w:rsidRDefault="00231A9D" w:rsidP="0077222B">
      <w:pPr>
        <w:pStyle w:val="Zkladntextodsazen"/>
        <w:numPr>
          <w:ilvl w:val="0"/>
          <w:numId w:val="5"/>
        </w:numPr>
        <w:jc w:val="both"/>
      </w:pPr>
      <w:r w:rsidRPr="00F6584C">
        <w:t xml:space="preserve">Prostudujeme si </w:t>
      </w:r>
      <w:r w:rsidR="00374FA0" w:rsidRPr="00F6584C">
        <w:t xml:space="preserve">fungování </w:t>
      </w:r>
      <w:proofErr w:type="spellStart"/>
      <w:r w:rsidR="00BA3043" w:rsidRPr="00F6584C">
        <w:t>Drum</w:t>
      </w:r>
      <w:proofErr w:type="spellEnd"/>
      <w:r w:rsidR="00BA3043" w:rsidRPr="00F6584C">
        <w:t xml:space="preserve"> a PWM</w:t>
      </w:r>
    </w:p>
    <w:p w14:paraId="62EA7E3D" w14:textId="77777777" w:rsidR="0077222B" w:rsidRPr="00F6584C" w:rsidRDefault="0077222B" w:rsidP="0077222B">
      <w:pPr>
        <w:pStyle w:val="Zkladntextodsazen"/>
        <w:numPr>
          <w:ilvl w:val="0"/>
          <w:numId w:val="5"/>
        </w:numPr>
        <w:jc w:val="both"/>
      </w:pPr>
      <w:r w:rsidRPr="00F6584C">
        <w:t>Vytvoříme linie dle zadání</w:t>
      </w:r>
    </w:p>
    <w:p w14:paraId="28384006" w14:textId="33343786" w:rsidR="00C32B8A" w:rsidRPr="00F6584C" w:rsidRDefault="0077222B" w:rsidP="002F024A">
      <w:pPr>
        <w:pStyle w:val="Zkladntextodsazen"/>
        <w:numPr>
          <w:ilvl w:val="0"/>
          <w:numId w:val="5"/>
        </w:numPr>
        <w:jc w:val="both"/>
      </w:pPr>
      <w:r w:rsidRPr="00F6584C">
        <w:t xml:space="preserve">Spustíme program </w:t>
      </w:r>
    </w:p>
    <w:bookmarkEnd w:id="0"/>
    <w:p w14:paraId="1F25B19C" w14:textId="77777777" w:rsidR="002F024A" w:rsidRPr="00F6584C" w:rsidRDefault="002F024A" w:rsidP="002F024A">
      <w:pPr>
        <w:pStyle w:val="Zkladntextodsazen"/>
        <w:ind w:left="643"/>
        <w:jc w:val="both"/>
      </w:pPr>
    </w:p>
    <w:p w14:paraId="66814843" w14:textId="77777777" w:rsidR="002D178C" w:rsidRPr="00F6584C" w:rsidRDefault="002D178C" w:rsidP="002F024A">
      <w:pPr>
        <w:pStyle w:val="Zkladntextodsazen"/>
        <w:ind w:left="643"/>
        <w:jc w:val="both"/>
      </w:pPr>
    </w:p>
    <w:p w14:paraId="2D60735F" w14:textId="10FCDD8E" w:rsidR="00C32B8A" w:rsidRPr="00F6584C" w:rsidRDefault="00C32B8A" w:rsidP="00C32B8A">
      <w:pPr>
        <w:pStyle w:val="Zkladntextodsazen"/>
        <w:ind w:left="0"/>
        <w:jc w:val="both"/>
        <w:rPr>
          <w:b/>
          <w:bCs/>
        </w:rPr>
      </w:pPr>
      <w:r w:rsidRPr="00F6584C">
        <w:rPr>
          <w:b/>
          <w:bCs/>
        </w:rPr>
        <w:t>Výpis programu:</w:t>
      </w:r>
    </w:p>
    <w:p w14:paraId="6BB1FC18" w14:textId="35F96046" w:rsidR="00C32B8A" w:rsidRPr="00F6584C" w:rsidRDefault="00C32B8A" w:rsidP="00C32B8A">
      <w:pPr>
        <w:pStyle w:val="Zkladntextodsazen"/>
        <w:ind w:left="0"/>
        <w:jc w:val="both"/>
      </w:pPr>
      <w:r w:rsidRPr="00F6584C">
        <w:rPr>
          <w:b/>
          <w:bCs/>
        </w:rPr>
        <w:t xml:space="preserve">    </w:t>
      </w:r>
      <w:r w:rsidRPr="00F6584C">
        <w:t>Viz Příloha</w:t>
      </w:r>
    </w:p>
    <w:p w14:paraId="33E9B559" w14:textId="77777777" w:rsidR="002D178C" w:rsidRPr="00F6584C" w:rsidRDefault="002D178C" w:rsidP="00C32B8A">
      <w:pPr>
        <w:pStyle w:val="Zkladntextodsazen"/>
        <w:ind w:left="0"/>
        <w:jc w:val="both"/>
      </w:pPr>
    </w:p>
    <w:p w14:paraId="6836DEC6" w14:textId="77777777" w:rsidR="00C32B8A" w:rsidRPr="00F6584C" w:rsidRDefault="00C32B8A" w:rsidP="00C32B8A">
      <w:pPr>
        <w:pStyle w:val="definice"/>
        <w:spacing w:before="283"/>
      </w:pPr>
      <w:r w:rsidRPr="00F6584C">
        <w:t>Komentář k programu:</w:t>
      </w:r>
    </w:p>
    <w:p w14:paraId="1C0D34EA" w14:textId="56FC4B82" w:rsidR="00C32B8A" w:rsidRPr="00F6584C" w:rsidRDefault="00C32B8A" w:rsidP="00C32B8A">
      <w:pPr>
        <w:pStyle w:val="Zkladntextodsazen"/>
      </w:pPr>
      <w:r w:rsidRPr="00F6584C">
        <w:t>Viz Výpis programu</w:t>
      </w:r>
    </w:p>
    <w:p w14:paraId="2AEEA3AA" w14:textId="77777777" w:rsidR="002D178C" w:rsidRPr="00F6584C" w:rsidRDefault="002D178C" w:rsidP="00C32B8A">
      <w:pPr>
        <w:pStyle w:val="Zkladntextodsazen"/>
      </w:pPr>
    </w:p>
    <w:p w14:paraId="5742A0D5" w14:textId="77777777" w:rsidR="003F7E8A" w:rsidRPr="00F6584C" w:rsidRDefault="003F7E8A" w:rsidP="00C32B8A">
      <w:pPr>
        <w:pStyle w:val="definice"/>
      </w:pPr>
    </w:p>
    <w:p w14:paraId="2405D236" w14:textId="60772E93" w:rsidR="00C32B8A" w:rsidRPr="00F6584C" w:rsidRDefault="00C32B8A" w:rsidP="00C32B8A">
      <w:pPr>
        <w:pStyle w:val="definice"/>
      </w:pPr>
      <w:r w:rsidRPr="00F6584C">
        <w:t>Závěr:</w:t>
      </w:r>
    </w:p>
    <w:p w14:paraId="4074FE34" w14:textId="20105881" w:rsidR="001D4B76" w:rsidRPr="00F6584C" w:rsidRDefault="00C32B8A" w:rsidP="001D4B76">
      <w:pPr>
        <w:pStyle w:val="Zkladntextodsazen"/>
        <w:jc w:val="both"/>
      </w:pPr>
      <w:r w:rsidRPr="00F6584C">
        <w:t xml:space="preserve">Práci se mi povedlo </w:t>
      </w:r>
      <w:r w:rsidR="00600CF5" w:rsidRPr="00F6584C">
        <w:t>částe</w:t>
      </w:r>
      <w:r w:rsidR="00286D39" w:rsidRPr="00F6584C">
        <w:t xml:space="preserve">čně </w:t>
      </w:r>
      <w:r w:rsidRPr="00F6584C">
        <w:t xml:space="preserve">splnit. </w:t>
      </w:r>
      <w:r w:rsidR="00286D39" w:rsidRPr="00F6584C">
        <w:t xml:space="preserve">Nejdříve jsem </w:t>
      </w:r>
      <w:r w:rsidR="00DD27FF">
        <w:t>si navrhla stránky</w:t>
      </w:r>
      <w:r w:rsidR="007D54AB">
        <w:t xml:space="preserve"> OP</w:t>
      </w:r>
      <w:r w:rsidR="00DD27FF">
        <w:t>. Poté jsem nakonfigurovala PLC a začala tvořit linie. Propojila jsem stránky</w:t>
      </w:r>
      <w:r w:rsidR="007D54AB">
        <w:t xml:space="preserve"> OP</w:t>
      </w:r>
      <w:r w:rsidR="00DD27FF">
        <w:t xml:space="preserve">, </w:t>
      </w:r>
      <w:r w:rsidR="007D54AB">
        <w:t xml:space="preserve">vytvořila časovače a PWM a také navrhla </w:t>
      </w:r>
      <w:proofErr w:type="spellStart"/>
      <w:r w:rsidR="007D54AB">
        <w:t>Drumy</w:t>
      </w:r>
      <w:proofErr w:type="spellEnd"/>
      <w:r w:rsidR="007D54AB">
        <w:t xml:space="preserve">. PWM mi fungovalo dle zadání. Kvůli limitnímu času, jsem ale nedokázala doupravit </w:t>
      </w:r>
      <w:proofErr w:type="spellStart"/>
      <w:r w:rsidR="007D54AB">
        <w:t>Drum</w:t>
      </w:r>
      <w:proofErr w:type="spellEnd"/>
      <w:r w:rsidR="007D54AB">
        <w:t xml:space="preserve"> tak, aby se vytvořilo kyvadlo.  </w:t>
      </w:r>
    </w:p>
    <w:p w14:paraId="4585D280" w14:textId="77777777" w:rsidR="00286D39" w:rsidRPr="00F6584C" w:rsidRDefault="00286D39" w:rsidP="00286D39">
      <w:pPr>
        <w:pStyle w:val="Zkladntextodsazen"/>
        <w:jc w:val="both"/>
      </w:pPr>
    </w:p>
    <w:p w14:paraId="25794AE6" w14:textId="77777777" w:rsidR="002D178C" w:rsidRPr="00F6584C" w:rsidRDefault="002D178C" w:rsidP="00286D39">
      <w:pPr>
        <w:pStyle w:val="Zkladntextodsazen"/>
        <w:jc w:val="both"/>
      </w:pPr>
    </w:p>
    <w:p w14:paraId="0342851C" w14:textId="4EC5990D" w:rsidR="00C32B8A" w:rsidRPr="00F6584C" w:rsidRDefault="00C32B8A" w:rsidP="00C32B8A">
      <w:pPr>
        <w:pStyle w:val="Zkladntextodsazen"/>
        <w:ind w:left="0"/>
        <w:jc w:val="both"/>
        <w:rPr>
          <w:b/>
          <w:bCs/>
        </w:rPr>
      </w:pPr>
      <w:r w:rsidRPr="00F6584C">
        <w:rPr>
          <w:b/>
          <w:bCs/>
        </w:rPr>
        <w:t>Přílohy:</w:t>
      </w:r>
    </w:p>
    <w:p w14:paraId="05E16C19" w14:textId="4A68A786" w:rsidR="00C32B8A" w:rsidRPr="00F6584C" w:rsidRDefault="00C32B8A" w:rsidP="00C32B8A">
      <w:pPr>
        <w:pStyle w:val="Zkladntextodsazen"/>
        <w:ind w:left="0"/>
        <w:jc w:val="both"/>
      </w:pPr>
      <w:r w:rsidRPr="00F6584C">
        <w:rPr>
          <w:b/>
          <w:bCs/>
        </w:rPr>
        <w:t xml:space="preserve">    </w:t>
      </w:r>
      <w:r w:rsidRPr="00F6584C">
        <w:t>Výpis programu (1)</w:t>
      </w:r>
    </w:p>
    <w:p w14:paraId="785C91D8" w14:textId="77777777" w:rsidR="002D178C" w:rsidRPr="00F6584C" w:rsidRDefault="002D178C">
      <w:pPr>
        <w:pStyle w:val="definice"/>
        <w:spacing w:before="283"/>
        <w:sectPr w:rsidR="002D178C" w:rsidRPr="00F6584C" w:rsidSect="004C4261">
          <w:pgSz w:w="11906" w:h="16838"/>
          <w:pgMar w:top="1135" w:right="1421" w:bottom="1276" w:left="1425" w:header="708" w:footer="708" w:gutter="0"/>
          <w:cols w:space="708"/>
          <w:docGrid w:linePitch="360"/>
        </w:sectPr>
      </w:pPr>
    </w:p>
    <w:p w14:paraId="79DC3849" w14:textId="0CACC2B1" w:rsidR="00EE43DD" w:rsidRDefault="00EE43DD">
      <w:pPr>
        <w:pStyle w:val="definice"/>
        <w:spacing w:before="283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90FFBE2" wp14:editId="1EC0664C">
            <wp:simplePos x="0" y="0"/>
            <wp:positionH relativeFrom="column">
              <wp:posOffset>-1125</wp:posOffset>
            </wp:positionH>
            <wp:positionV relativeFrom="paragraph">
              <wp:posOffset>135890</wp:posOffset>
            </wp:positionV>
            <wp:extent cx="6323682" cy="6469890"/>
            <wp:effectExtent l="0" t="0" r="1270" b="7620"/>
            <wp:wrapNone/>
            <wp:docPr id="125702224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022241" name="Obrázek 1257022241"/>
                    <pic:cNvPicPr/>
                  </pic:nvPicPr>
                  <pic:blipFill rotWithShape="1"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47806"/>
                    <a:stretch/>
                  </pic:blipFill>
                  <pic:spPr bwMode="auto">
                    <a:xfrm>
                      <a:off x="0" y="0"/>
                      <a:ext cx="6323682" cy="6469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264C25" w14:textId="77777777" w:rsidR="00EE43DD" w:rsidRDefault="00EE43DD">
      <w:pPr>
        <w:pStyle w:val="definice"/>
        <w:spacing w:before="283"/>
        <w:rPr>
          <w:noProof/>
        </w:rPr>
        <w:sectPr w:rsidR="00EE43DD" w:rsidSect="004C4261">
          <w:pgSz w:w="11906" w:h="16838"/>
          <w:pgMar w:top="1135" w:right="1421" w:bottom="1276" w:left="1425" w:header="708" w:footer="708" w:gutter="0"/>
          <w:cols w:space="708"/>
          <w:docGrid w:linePitch="360"/>
        </w:sectPr>
      </w:pPr>
    </w:p>
    <w:p w14:paraId="4E8000C2" w14:textId="0C50A3E8" w:rsidR="007D54AB" w:rsidRDefault="00EE43DD">
      <w:pPr>
        <w:pStyle w:val="definice"/>
        <w:spacing w:before="283"/>
        <w:rPr>
          <w:noProof/>
        </w:rPr>
      </w:pPr>
      <w:r>
        <w:rPr>
          <w:noProof/>
        </w:rPr>
        <w:lastRenderedPageBreak/>
        <w:drawing>
          <wp:inline distT="0" distB="0" distL="0" distR="0" wp14:anchorId="42EE99CA" wp14:editId="7CE4FA59">
            <wp:extent cx="6325200" cy="5562193"/>
            <wp:effectExtent l="0" t="0" r="0" b="635"/>
            <wp:docPr id="672100108" name="Obrázek 2" descr="Obsah obrázku text, snímek obrazovky, grafický design, Grafi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100108" name="Obrázek 2" descr="Obsah obrázku text, snímek obrazovky, grafický design, Grafika&#10;&#10;Popis byl vytvořen automaticky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138"/>
                    <a:stretch/>
                  </pic:blipFill>
                  <pic:spPr bwMode="auto">
                    <a:xfrm>
                      <a:off x="0" y="0"/>
                      <a:ext cx="6325200" cy="5562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33D886" w14:textId="1CFDD087" w:rsidR="002D178C" w:rsidRPr="00F6584C" w:rsidRDefault="002D178C">
      <w:pPr>
        <w:pStyle w:val="definice"/>
        <w:spacing w:before="283"/>
      </w:pPr>
    </w:p>
    <w:p w14:paraId="6E24F909" w14:textId="40C3EABF" w:rsidR="00ED38EF" w:rsidRPr="00F6584C" w:rsidRDefault="00ED38EF" w:rsidP="002F024A">
      <w:pPr>
        <w:pStyle w:val="Zkladntextodsazen"/>
        <w:ind w:left="0"/>
        <w:jc w:val="both"/>
      </w:pPr>
    </w:p>
    <w:sectPr w:rsidR="00ED38EF" w:rsidRPr="00F6584C" w:rsidSect="004C4261"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3869A" w14:textId="77777777" w:rsidR="006769C0" w:rsidRDefault="006769C0">
      <w:r>
        <w:separator/>
      </w:r>
    </w:p>
  </w:endnote>
  <w:endnote w:type="continuationSeparator" w:id="0">
    <w:p w14:paraId="6AB7533C" w14:textId="77777777" w:rsidR="006769C0" w:rsidRDefault="00676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charset w:val="EE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1C026" w14:textId="77777777" w:rsidR="006769C0" w:rsidRDefault="006769C0">
      <w:r>
        <w:separator/>
      </w:r>
    </w:p>
  </w:footnote>
  <w:footnote w:type="continuationSeparator" w:id="0">
    <w:p w14:paraId="233F2F24" w14:textId="77777777" w:rsidR="006769C0" w:rsidRDefault="006769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F10A1" w14:textId="5441A355" w:rsidR="00ED38EF" w:rsidRDefault="00EB031A">
    <w:pPr>
      <w:pStyle w:val="Zhlav"/>
    </w:pPr>
    <w:r w:rsidRPr="004C49AA">
      <w:rPr>
        <w:noProof/>
        <w:lang w:eastAsia="cs-CZ"/>
      </w:rPr>
      <w:drawing>
        <wp:inline distT="0" distB="0" distL="0" distR="0" wp14:anchorId="662428DE" wp14:editId="51375EEE">
          <wp:extent cx="5753100" cy="5842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58420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286D3" w14:textId="77777777" w:rsidR="00ED38EF" w:rsidRDefault="00ED38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60C523C3"/>
    <w:multiLevelType w:val="hybridMultilevel"/>
    <w:tmpl w:val="BEE6FC3A"/>
    <w:lvl w:ilvl="0" w:tplc="A96E79CA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7BA1459"/>
    <w:multiLevelType w:val="hybridMultilevel"/>
    <w:tmpl w:val="055622A2"/>
    <w:lvl w:ilvl="0" w:tplc="CAE6871E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1891918034">
    <w:abstractNumId w:val="0"/>
  </w:num>
  <w:num w:numId="2" w16cid:durableId="827549538">
    <w:abstractNumId w:val="1"/>
  </w:num>
  <w:num w:numId="3" w16cid:durableId="1759981451">
    <w:abstractNumId w:val="2"/>
  </w:num>
  <w:num w:numId="4" w16cid:durableId="498892604">
    <w:abstractNumId w:val="3"/>
  </w:num>
  <w:num w:numId="5" w16cid:durableId="137648709">
    <w:abstractNumId w:val="5"/>
  </w:num>
  <w:num w:numId="6" w16cid:durableId="9160139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31A"/>
    <w:rsid w:val="00022752"/>
    <w:rsid w:val="00082137"/>
    <w:rsid w:val="00085EDF"/>
    <w:rsid w:val="000924C3"/>
    <w:rsid w:val="000B72F2"/>
    <w:rsid w:val="000D03B7"/>
    <w:rsid w:val="00121C78"/>
    <w:rsid w:val="00156F31"/>
    <w:rsid w:val="001772CE"/>
    <w:rsid w:val="001943FB"/>
    <w:rsid w:val="001B671E"/>
    <w:rsid w:val="001D4B76"/>
    <w:rsid w:val="00231A9D"/>
    <w:rsid w:val="00231DA4"/>
    <w:rsid w:val="002335E9"/>
    <w:rsid w:val="00265D4D"/>
    <w:rsid w:val="00267DC1"/>
    <w:rsid w:val="002700B0"/>
    <w:rsid w:val="0027481B"/>
    <w:rsid w:val="00286D39"/>
    <w:rsid w:val="002B46A2"/>
    <w:rsid w:val="002D178C"/>
    <w:rsid w:val="002E3515"/>
    <w:rsid w:val="002F024A"/>
    <w:rsid w:val="00374FA0"/>
    <w:rsid w:val="00383678"/>
    <w:rsid w:val="003C656A"/>
    <w:rsid w:val="003F7E8A"/>
    <w:rsid w:val="0041607B"/>
    <w:rsid w:val="0043301D"/>
    <w:rsid w:val="004335C9"/>
    <w:rsid w:val="00445D20"/>
    <w:rsid w:val="00481E27"/>
    <w:rsid w:val="004C4261"/>
    <w:rsid w:val="004E32BC"/>
    <w:rsid w:val="00511ED9"/>
    <w:rsid w:val="00511F85"/>
    <w:rsid w:val="005153D6"/>
    <w:rsid w:val="0054448A"/>
    <w:rsid w:val="00560C8F"/>
    <w:rsid w:val="00572029"/>
    <w:rsid w:val="00574D36"/>
    <w:rsid w:val="005C6A3C"/>
    <w:rsid w:val="005C7EC5"/>
    <w:rsid w:val="005D252B"/>
    <w:rsid w:val="005D4CA5"/>
    <w:rsid w:val="005E2474"/>
    <w:rsid w:val="005E70B5"/>
    <w:rsid w:val="00600CF5"/>
    <w:rsid w:val="006361DE"/>
    <w:rsid w:val="00673DFE"/>
    <w:rsid w:val="00675BD1"/>
    <w:rsid w:val="006769C0"/>
    <w:rsid w:val="006B3F90"/>
    <w:rsid w:val="006C1AFB"/>
    <w:rsid w:val="006C4EC9"/>
    <w:rsid w:val="006E51CB"/>
    <w:rsid w:val="007004FC"/>
    <w:rsid w:val="007056D1"/>
    <w:rsid w:val="00734BB1"/>
    <w:rsid w:val="0074693A"/>
    <w:rsid w:val="00753A31"/>
    <w:rsid w:val="0077222B"/>
    <w:rsid w:val="00794B97"/>
    <w:rsid w:val="00796D16"/>
    <w:rsid w:val="007D1521"/>
    <w:rsid w:val="007D54AB"/>
    <w:rsid w:val="007D71B6"/>
    <w:rsid w:val="007E0018"/>
    <w:rsid w:val="007F4A0B"/>
    <w:rsid w:val="0080120D"/>
    <w:rsid w:val="008213C3"/>
    <w:rsid w:val="008345DC"/>
    <w:rsid w:val="00852F19"/>
    <w:rsid w:val="00873739"/>
    <w:rsid w:val="008C3B8A"/>
    <w:rsid w:val="008D200C"/>
    <w:rsid w:val="008F3CD6"/>
    <w:rsid w:val="00966C1D"/>
    <w:rsid w:val="00994C9A"/>
    <w:rsid w:val="009D013B"/>
    <w:rsid w:val="00A205A7"/>
    <w:rsid w:val="00A366D0"/>
    <w:rsid w:val="00A4316B"/>
    <w:rsid w:val="00A80615"/>
    <w:rsid w:val="00AA6D00"/>
    <w:rsid w:val="00AC312E"/>
    <w:rsid w:val="00AF5A94"/>
    <w:rsid w:val="00B07060"/>
    <w:rsid w:val="00B143D5"/>
    <w:rsid w:val="00B2053B"/>
    <w:rsid w:val="00BA3043"/>
    <w:rsid w:val="00BA3907"/>
    <w:rsid w:val="00BA7B3E"/>
    <w:rsid w:val="00BB4780"/>
    <w:rsid w:val="00BE2439"/>
    <w:rsid w:val="00BF2CD6"/>
    <w:rsid w:val="00C055BB"/>
    <w:rsid w:val="00C14330"/>
    <w:rsid w:val="00C32B8A"/>
    <w:rsid w:val="00CA4EF4"/>
    <w:rsid w:val="00CE4CE8"/>
    <w:rsid w:val="00DD27FF"/>
    <w:rsid w:val="00DE5C73"/>
    <w:rsid w:val="00DF1F8C"/>
    <w:rsid w:val="00DF2B20"/>
    <w:rsid w:val="00E22EF7"/>
    <w:rsid w:val="00E41A7D"/>
    <w:rsid w:val="00E5276A"/>
    <w:rsid w:val="00E77DD0"/>
    <w:rsid w:val="00EB031A"/>
    <w:rsid w:val="00ED38EF"/>
    <w:rsid w:val="00EE43DD"/>
    <w:rsid w:val="00EE48A3"/>
    <w:rsid w:val="00EF35A1"/>
    <w:rsid w:val="00EF3D4C"/>
    <w:rsid w:val="00F0299B"/>
    <w:rsid w:val="00F052DA"/>
    <w:rsid w:val="00F250BB"/>
    <w:rsid w:val="00F30C4D"/>
    <w:rsid w:val="00F61019"/>
    <w:rsid w:val="00F6584C"/>
    <w:rsid w:val="00F81C5B"/>
    <w:rsid w:val="00F92078"/>
    <w:rsid w:val="00FD2266"/>
    <w:rsid w:val="00FD2B1E"/>
    <w:rsid w:val="00FD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777,#b2b2b2,#ddd,silver"/>
    </o:shapedefaults>
    <o:shapelayout v:ext="edit">
      <o:idmap v:ext="edit" data="1"/>
    </o:shapelayout>
  </w:shapeDefaults>
  <w:doNotEmbedSmartTags/>
  <w:decimalSymbol w:val=","/>
  <w:listSeparator w:val=";"/>
  <w14:docId w14:val="131F8E78"/>
  <w15:docId w15:val="{FB2BDE74-1D59-40CE-9005-4CC3647E1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  <w:style w:type="table" w:styleId="Mkatabulky">
    <w:name w:val="Table Grid"/>
    <w:basedOn w:val="Normlntabulka"/>
    <w:uiPriority w:val="59"/>
    <w:rsid w:val="000924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2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microsoft.com/office/2007/relationships/hdphoto" Target="media/hdphoto2.wdp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dvi\Downloads\sablona-referat-acv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3B7C6138CBD484087A12C03A13E3E12" ma:contentTypeVersion="16" ma:contentTypeDescription="Vytvoří nový dokument" ma:contentTypeScope="" ma:versionID="08cbf329be40b5cb68eada9fce4ac532">
  <xsd:schema xmlns:xsd="http://www.w3.org/2001/XMLSchema" xmlns:xs="http://www.w3.org/2001/XMLSchema" xmlns:p="http://schemas.microsoft.com/office/2006/metadata/properties" xmlns:ns3="3a2ea4ca-81a2-4901-9735-eb7821e22b26" xmlns:ns4="4a041c7d-fe75-4e26-9589-ea004ef57914" targetNamespace="http://schemas.microsoft.com/office/2006/metadata/properties" ma:root="true" ma:fieldsID="38da8908e4ae141ba8638d35f1c109d6" ns3:_="" ns4:_="">
    <xsd:import namespace="3a2ea4ca-81a2-4901-9735-eb7821e22b26"/>
    <xsd:import namespace="4a041c7d-fe75-4e26-9589-ea004ef5791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OCR" minOccurs="0"/>
                <xsd:element ref="ns4:_activity" minOccurs="0"/>
                <xsd:element ref="ns4:MediaServiceSearchProperties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2ea4ca-81a2-4901-9735-eb7821e22b2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041c7d-fe75-4e26-9589-ea004ef579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a041c7d-fe75-4e26-9589-ea004ef5791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C0A23-9369-407B-A740-1FF7624FE6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2ea4ca-81a2-4901-9735-eb7821e22b26"/>
    <ds:schemaRef ds:uri="4a041c7d-fe75-4e26-9589-ea004ef579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0A91FB-893D-40BE-9E43-85601B2BEC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3C8160-E612-4BAF-9D60-E256A21ED048}">
  <ds:schemaRefs>
    <ds:schemaRef ds:uri="http://schemas.microsoft.com/office/2006/metadata/properties"/>
    <ds:schemaRef ds:uri="http://schemas.microsoft.com/office/infopath/2007/PartnerControls"/>
    <ds:schemaRef ds:uri="4a041c7d-fe75-4e26-9589-ea004ef57914"/>
  </ds:schemaRefs>
</ds:datastoreItem>
</file>

<file path=customXml/itemProps4.xml><?xml version="1.0" encoding="utf-8"?>
<ds:datastoreItem xmlns:ds="http://schemas.openxmlformats.org/officeDocument/2006/customXml" ds:itemID="{6840AC55-0DFD-4C84-82BB-659CB0E25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sablona-referat-acv.dot</Template>
  <TotalTime>365</TotalTime>
  <Pages>7</Pages>
  <Words>386</Words>
  <Characters>2278</Characters>
  <Application>Microsoft Office Word</Application>
  <DocSecurity>0</DocSecurity>
  <Lines>18</Lines>
  <Paragraphs>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Karolína Ledvinková</dc:creator>
  <cp:keywords/>
  <dc:description/>
  <cp:lastModifiedBy>Ledvinková Karolína</cp:lastModifiedBy>
  <cp:revision>9</cp:revision>
  <cp:lastPrinted>1900-12-31T23:00:00Z</cp:lastPrinted>
  <dcterms:created xsi:type="dcterms:W3CDTF">2023-12-20T08:10:00Z</dcterms:created>
  <dcterms:modified xsi:type="dcterms:W3CDTF">2023-12-20T14:46:00Z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  <property fmtid="{D5CDD505-2E9C-101B-9397-08002B2CF9AE}" pid="6" name="ContentTypeId">
    <vt:lpwstr>0x01010083B7C6138CBD484087A12C03A13E3E12</vt:lpwstr>
  </property>
</Properties>
</file>