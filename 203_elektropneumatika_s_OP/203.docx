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44A812F8" w:rsidR="00ED38EF" w:rsidRPr="00F6584C" w:rsidRDefault="0074693A">
      <w:pPr>
        <w:pStyle w:val="Titul"/>
        <w:rPr>
          <w:sz w:val="32"/>
          <w:szCs w:val="32"/>
        </w:rPr>
      </w:pPr>
      <w:r w:rsidRPr="00F6584C"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RPr="00F6584C" w14:paraId="6F5C10E5" w14:textId="77777777" w:rsidTr="00753A31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Pr="00F6584C" w:rsidRDefault="0074693A">
            <w:pPr>
              <w:pStyle w:val="razitko"/>
              <w:rPr>
                <w:sz w:val="28"/>
                <w:szCs w:val="28"/>
              </w:rPr>
            </w:pPr>
            <w:r w:rsidRPr="00F6584C"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59BDC30E" w:rsidR="00ED38EF" w:rsidRPr="00F6584C" w:rsidRDefault="007E0018" w:rsidP="00753A31">
            <w:pPr>
              <w:pStyle w:val="Obsahtabulky"/>
              <w:jc w:val="center"/>
            </w:pPr>
            <w:r w:rsidRPr="00F6584C">
              <w:rPr>
                <w:sz w:val="28"/>
                <w:szCs w:val="28"/>
              </w:rPr>
              <w:t>2</w:t>
            </w:r>
            <w:r w:rsidR="00DF2B20" w:rsidRPr="00F6584C">
              <w:rPr>
                <w:sz w:val="28"/>
                <w:szCs w:val="28"/>
              </w:rPr>
              <w:t>0</w:t>
            </w:r>
            <w:r w:rsidR="00AA5BF0">
              <w:rPr>
                <w:sz w:val="28"/>
                <w:szCs w:val="28"/>
              </w:rPr>
              <w:t>3</w:t>
            </w:r>
            <w:r w:rsidR="00753A31" w:rsidRPr="00F6584C">
              <w:rPr>
                <w:sz w:val="28"/>
                <w:szCs w:val="28"/>
              </w:rPr>
              <w:t xml:space="preserve"> - </w:t>
            </w:r>
            <w:r w:rsidR="00DF2B20" w:rsidRPr="00F6584C">
              <w:t xml:space="preserve">PLC s OP – </w:t>
            </w:r>
            <w:proofErr w:type="spellStart"/>
            <w:r w:rsidR="00AA5BF0">
              <w:t>Elektropneumatika</w:t>
            </w:r>
            <w:proofErr w:type="spellEnd"/>
          </w:p>
        </w:tc>
      </w:tr>
      <w:tr w:rsidR="00ED38EF" w:rsidRPr="00F6584C" w14:paraId="2A81731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3A010FA3" w14:textId="727C70AF" w:rsidR="00ED38EF" w:rsidRPr="00F6584C" w:rsidRDefault="00EB031A" w:rsidP="00753A31">
            <w:pPr>
              <w:pStyle w:val="Obsahtabulky"/>
              <w:jc w:val="center"/>
            </w:pPr>
            <w:r w:rsidRPr="00F6584C"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55C1B02A" w14:textId="77777777" w:rsidR="00ED38EF" w:rsidRPr="00F6584C" w:rsidRDefault="00ED38EF" w:rsidP="00753A31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2900DD5" w14:textId="7250F97C" w:rsidR="00ED38EF" w:rsidRPr="00F6584C" w:rsidRDefault="0074693A">
            <w:pPr>
              <w:pStyle w:val="Obsahtabulky"/>
              <w:jc w:val="center"/>
            </w:pPr>
            <w:r w:rsidRPr="00F6584C">
              <w:fldChar w:fldCharType="begin"/>
            </w:r>
            <w:r w:rsidRPr="00F6584C">
              <w:instrText xml:space="preserve"> PAGE </w:instrText>
            </w:r>
            <w:r w:rsidRPr="00F6584C">
              <w:fldChar w:fldCharType="separate"/>
            </w:r>
            <w:r w:rsidR="004A775B">
              <w:rPr>
                <w:noProof/>
              </w:rPr>
              <w:t>1</w:t>
            </w:r>
            <w:r w:rsidRPr="00F6584C">
              <w:fldChar w:fldCharType="end"/>
            </w:r>
            <w:r w:rsidRPr="00F6584C">
              <w:t>/</w:t>
            </w:r>
            <w:r w:rsidR="004A775B">
              <w:t>5</w:t>
            </w:r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Pr="00F6584C" w:rsidRDefault="0074693A">
            <w:pPr>
              <w:pStyle w:val="Obsahtabulky"/>
            </w:pPr>
            <w:r w:rsidRPr="00F6584C">
              <w:t>Známka:</w:t>
            </w:r>
          </w:p>
        </w:tc>
      </w:tr>
      <w:tr w:rsidR="00ED38EF" w:rsidRPr="00F6584C" w14:paraId="1C57379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29E080" w14:textId="1E0152F9" w:rsidR="00ED38EF" w:rsidRPr="00F6584C" w:rsidRDefault="00AA5BF0" w:rsidP="00753A31">
            <w:pPr>
              <w:pStyle w:val="Obsahtabulky"/>
              <w:jc w:val="center"/>
            </w:pPr>
            <w:r>
              <w:t>21</w:t>
            </w:r>
            <w:r w:rsidR="00753A31" w:rsidRPr="00F6584C">
              <w:t>.1</w:t>
            </w:r>
            <w:r w:rsidR="00B2053B" w:rsidRPr="00F6584C">
              <w:t>2</w:t>
            </w:r>
            <w:r w:rsidR="00753A31" w:rsidRPr="00F6584C">
              <w:t>.2023</w:t>
            </w:r>
          </w:p>
        </w:tc>
        <w:tc>
          <w:tcPr>
            <w:tcW w:w="2604" w:type="dxa"/>
            <w:shd w:val="clear" w:color="auto" w:fill="auto"/>
          </w:tcPr>
          <w:p w14:paraId="3896547C" w14:textId="762E0264" w:rsidR="00ED38EF" w:rsidRPr="00F6584C" w:rsidRDefault="00AA5BF0" w:rsidP="00753A31">
            <w:pPr>
              <w:pStyle w:val="Obsahtabulky"/>
              <w:jc w:val="center"/>
            </w:pPr>
            <w:r>
              <w:t>4</w:t>
            </w:r>
            <w:r w:rsidR="00753A31" w:rsidRPr="00F6584C">
              <w:t>.1.202</w:t>
            </w:r>
            <w:r>
              <w:t>4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Pr="00F6584C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Pr="00F6584C" w:rsidRDefault="0074693A">
            <w:pPr>
              <w:pStyle w:val="Obsahtabulky"/>
            </w:pPr>
            <w:r w:rsidRPr="00F6584C">
              <w:t>Odevzdáno:</w:t>
            </w:r>
          </w:p>
        </w:tc>
      </w:tr>
    </w:tbl>
    <w:p w14:paraId="78220B5C" w14:textId="14DFAC46" w:rsidR="00ED38EF" w:rsidRPr="00F6584C" w:rsidRDefault="0074693A">
      <w:pPr>
        <w:pStyle w:val="definice"/>
      </w:pPr>
      <w:r w:rsidRPr="00F6584C">
        <w:lastRenderedPageBreak/>
        <w:t>Zadání:</w:t>
      </w:r>
    </w:p>
    <w:p w14:paraId="2B40D4D6" w14:textId="0A912E64" w:rsidR="003B5E56" w:rsidRDefault="003B5E56" w:rsidP="002700B0">
      <w:pPr>
        <w:pStyle w:val="Zkladntextodsazen"/>
        <w:jc w:val="both"/>
      </w:pPr>
      <w:r>
        <w:t xml:space="preserve">Vytvořte program pro PLC TSX </w:t>
      </w:r>
      <w:proofErr w:type="spellStart"/>
      <w:r>
        <w:t>Micro</w:t>
      </w:r>
      <w:proofErr w:type="spellEnd"/>
      <w:r>
        <w:t xml:space="preserve"> v programu PL7 Junior a nakonfigurujte OP (operační panel </w:t>
      </w:r>
      <w:proofErr w:type="spellStart"/>
      <w:r>
        <w:t>Magelis</w:t>
      </w:r>
      <w:proofErr w:type="spellEnd"/>
      <w:r>
        <w:t>) v programu XBT-L1000, dle zadaní:</w:t>
      </w:r>
    </w:p>
    <w:p w14:paraId="33490C72" w14:textId="1DF159BA" w:rsidR="003B5E56" w:rsidRDefault="003B5E56" w:rsidP="00753A31">
      <w:pPr>
        <w:pStyle w:val="Zkladntextodsazen"/>
        <w:jc w:val="both"/>
      </w:pPr>
      <w:r>
        <w:t>Stisk F1 = start harmonogramu C+ B+ D+</w:t>
      </w:r>
      <w:r w:rsidRPr="003B5E56">
        <w:t xml:space="preserve"> </w:t>
      </w:r>
      <w:r>
        <w:t xml:space="preserve">A+ </w:t>
      </w:r>
      <w:proofErr w:type="gramStart"/>
      <w:r>
        <w:t>C- B</w:t>
      </w:r>
      <w:proofErr w:type="gramEnd"/>
      <w:r>
        <w:t>- D</w:t>
      </w:r>
      <w:r w:rsidRPr="003B5E56">
        <w:t xml:space="preserve"> </w:t>
      </w:r>
      <w:r>
        <w:t>A-</w:t>
      </w:r>
    </w:p>
    <w:p w14:paraId="3FAD6DF2" w14:textId="78B49099" w:rsidR="003B5E56" w:rsidRDefault="003B5E56" w:rsidP="00753A31">
      <w:pPr>
        <w:pStyle w:val="Zkladntextodsazen"/>
        <w:jc w:val="both"/>
      </w:pPr>
      <w:r>
        <w:t>Stisk F2 = pozastavení harmonogramu (F1 pokračování)</w:t>
      </w:r>
    </w:p>
    <w:p w14:paraId="210166A7" w14:textId="478FF4F1" w:rsidR="003B5E56" w:rsidRDefault="003B5E56" w:rsidP="00753A31">
      <w:pPr>
        <w:pStyle w:val="Zkladntextodsazen"/>
        <w:jc w:val="both"/>
      </w:pPr>
      <w:r>
        <w:t>Stisk F3 = stop všeho kdykoliv a reset harmonogramu</w:t>
      </w:r>
    </w:p>
    <w:p w14:paraId="537EF826" w14:textId="1E21FEFA" w:rsidR="003B5E56" w:rsidRDefault="003B5E56" w:rsidP="003B5E56">
      <w:pPr>
        <w:pStyle w:val="Zkladntextodsazen"/>
        <w:jc w:val="both"/>
      </w:pPr>
      <w:r>
        <w:t xml:space="preserve">Stisk F4 = start </w:t>
      </w:r>
      <w:proofErr w:type="spellStart"/>
      <w:r>
        <w:t>Drum</w:t>
      </w:r>
      <w:proofErr w:type="spellEnd"/>
      <w:r>
        <w:t xml:space="preserve"> D+ C+</w:t>
      </w:r>
      <w:r w:rsidRPr="003B5E56">
        <w:t xml:space="preserve"> </w:t>
      </w:r>
      <w:r>
        <w:t xml:space="preserve">B+ A+ </w:t>
      </w:r>
      <w:proofErr w:type="gramStart"/>
      <w:r>
        <w:t>D- C</w:t>
      </w:r>
      <w:proofErr w:type="gramEnd"/>
      <w:r>
        <w:t>-</w:t>
      </w:r>
      <w:r w:rsidRPr="003B5E56">
        <w:t xml:space="preserve"> </w:t>
      </w:r>
      <w:r>
        <w:t>B- A- s krokem 1 s bez ohledu na snímače.</w:t>
      </w:r>
    </w:p>
    <w:p w14:paraId="35868AEA" w14:textId="4902A1B2" w:rsidR="00F61019" w:rsidRPr="00F6584C" w:rsidRDefault="00F61019" w:rsidP="00753A31">
      <w:pPr>
        <w:pStyle w:val="Zkladntextodsazen"/>
        <w:jc w:val="both"/>
      </w:pPr>
    </w:p>
    <w:p w14:paraId="665A6F15" w14:textId="77777777" w:rsidR="00F61019" w:rsidRPr="00F6584C" w:rsidRDefault="00F61019" w:rsidP="00753A31">
      <w:pPr>
        <w:pStyle w:val="Zkladntextodsazen"/>
        <w:jc w:val="both"/>
      </w:pPr>
    </w:p>
    <w:p w14:paraId="45ECC707" w14:textId="77777777" w:rsidR="00F61019" w:rsidRPr="00F6584C" w:rsidRDefault="00F61019" w:rsidP="00753A31">
      <w:pPr>
        <w:pStyle w:val="Zkladntextodsazen"/>
        <w:jc w:val="both"/>
      </w:pPr>
    </w:p>
    <w:p w14:paraId="1157170C" w14:textId="39BDE0AE" w:rsidR="00966C1D" w:rsidRPr="00F6584C" w:rsidRDefault="005C6A3C" w:rsidP="00966C1D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5262C7" wp14:editId="1853B7A8">
            <wp:simplePos x="0" y="0"/>
            <wp:positionH relativeFrom="column">
              <wp:posOffset>136525</wp:posOffset>
            </wp:positionH>
            <wp:positionV relativeFrom="paragraph">
              <wp:posOffset>173990</wp:posOffset>
            </wp:positionV>
            <wp:extent cx="3372023" cy="1911448"/>
            <wp:effectExtent l="0" t="0" r="0" b="0"/>
            <wp:wrapNone/>
            <wp:docPr id="821694415" name="Obrázek 1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4415" name="Obrázek 1" descr="Obsah obrázku text, diagram, snímek obrazovky, Písmo&#10;&#10;Popis byl vytvořen automaticky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C1D" w:rsidRPr="00F6584C">
        <w:rPr>
          <w:b/>
          <w:bCs/>
        </w:rPr>
        <w:t>Schéma zapojení pracoviště (situační / ideové schéma):</w:t>
      </w:r>
    </w:p>
    <w:p w14:paraId="65DC3F04" w14:textId="15B67FB4" w:rsidR="00EF35A1" w:rsidRPr="00F6584C" w:rsidRDefault="00EF35A1" w:rsidP="00966C1D">
      <w:pPr>
        <w:pStyle w:val="Zkladntextodsazen"/>
        <w:ind w:left="0"/>
        <w:jc w:val="both"/>
        <w:rPr>
          <w:b/>
          <w:bCs/>
        </w:rPr>
      </w:pPr>
    </w:p>
    <w:p w14:paraId="11C30A61" w14:textId="77777777" w:rsidR="005C6A3C" w:rsidRPr="00F6584C" w:rsidRDefault="005C6A3C" w:rsidP="00966C1D">
      <w:pPr>
        <w:pStyle w:val="Zkladntextodsazen"/>
        <w:ind w:left="0"/>
        <w:jc w:val="both"/>
        <w:rPr>
          <w:b/>
          <w:bCs/>
        </w:rPr>
      </w:pPr>
    </w:p>
    <w:p w14:paraId="67CCE961" w14:textId="7F2F3978" w:rsidR="005C6A3C" w:rsidRPr="00F6584C" w:rsidRDefault="00A205A7" w:rsidP="00966C1D">
      <w:pPr>
        <w:pStyle w:val="Zkladntextodsazen"/>
        <w:ind w:left="0"/>
        <w:jc w:val="both"/>
        <w:rPr>
          <w:b/>
          <w:bCs/>
        </w:rPr>
      </w:pPr>
      <w:r w:rsidRPr="00F6584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05D34B" wp14:editId="53EE7C9B">
                <wp:simplePos x="0" y="0"/>
                <wp:positionH relativeFrom="column">
                  <wp:posOffset>376555</wp:posOffset>
                </wp:positionH>
                <wp:positionV relativeFrom="paragraph">
                  <wp:posOffset>110490</wp:posOffset>
                </wp:positionV>
                <wp:extent cx="993775" cy="149860"/>
                <wp:effectExtent l="5080" t="5080" r="10795" b="6985"/>
                <wp:wrapNone/>
                <wp:docPr id="19695355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1498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8399" w14:textId="0342DFBF" w:rsidR="00675BD1" w:rsidRDefault="00675B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5D34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9.65pt;margin-top:8.7pt;width:78.25pt;height:1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" fillcolor="#cfcdcd [2894]" strokecolor="silver">
                <v:textbox>
                  <w:txbxContent>
                    <w:p w14:paraId="17D08399" w14:textId="0342DFBF" w:rsidR="00675BD1" w:rsidRDefault="00675BD1"/>
                  </w:txbxContent>
                </v:textbox>
              </v:shape>
            </w:pict>
          </mc:Fallback>
        </mc:AlternateContent>
      </w:r>
    </w:p>
    <w:p w14:paraId="287077DF" w14:textId="74D0C74C" w:rsidR="00966C1D" w:rsidRPr="00F6584C" w:rsidRDefault="00966C1D" w:rsidP="00753A31">
      <w:pPr>
        <w:pStyle w:val="Zkladntextodsazen"/>
        <w:jc w:val="both"/>
      </w:pPr>
    </w:p>
    <w:p w14:paraId="27EF7E27" w14:textId="77777777" w:rsidR="005C6A3C" w:rsidRPr="00F6584C" w:rsidRDefault="005C6A3C" w:rsidP="00753A31">
      <w:pPr>
        <w:pStyle w:val="Zkladntextodsazen"/>
        <w:jc w:val="both"/>
      </w:pPr>
    </w:p>
    <w:p w14:paraId="60D89E7D" w14:textId="77777777" w:rsidR="005C6A3C" w:rsidRPr="00F6584C" w:rsidRDefault="005C6A3C" w:rsidP="00753A31">
      <w:pPr>
        <w:pStyle w:val="Zkladntextodsazen"/>
        <w:jc w:val="both"/>
      </w:pPr>
    </w:p>
    <w:p w14:paraId="001104C9" w14:textId="77777777" w:rsidR="005C6A3C" w:rsidRPr="00F6584C" w:rsidRDefault="005C6A3C" w:rsidP="00753A31">
      <w:pPr>
        <w:pStyle w:val="Zkladntextodsazen"/>
        <w:jc w:val="both"/>
      </w:pPr>
    </w:p>
    <w:p w14:paraId="6EB4419A" w14:textId="77777777" w:rsidR="005C6A3C" w:rsidRPr="00F6584C" w:rsidRDefault="005C6A3C" w:rsidP="00753A31">
      <w:pPr>
        <w:pStyle w:val="Zkladntextodsazen"/>
        <w:jc w:val="both"/>
      </w:pPr>
    </w:p>
    <w:p w14:paraId="4BFE065A" w14:textId="77777777" w:rsidR="005C6A3C" w:rsidRPr="00F6584C" w:rsidRDefault="005C6A3C" w:rsidP="00753A31">
      <w:pPr>
        <w:pStyle w:val="Zkladntextodsazen"/>
        <w:jc w:val="both"/>
      </w:pPr>
    </w:p>
    <w:p w14:paraId="0A8576E3" w14:textId="77777777" w:rsidR="005C6A3C" w:rsidRPr="00F6584C" w:rsidRDefault="005C6A3C" w:rsidP="00753A31">
      <w:pPr>
        <w:pStyle w:val="Zkladntextodsazen"/>
        <w:jc w:val="both"/>
      </w:pPr>
    </w:p>
    <w:p w14:paraId="71468B54" w14:textId="36A9B202" w:rsidR="00966C1D" w:rsidRPr="00F6584C" w:rsidRDefault="00966C1D">
      <w:pPr>
        <w:pStyle w:val="definice"/>
        <w:spacing w:before="283"/>
      </w:pPr>
    </w:p>
    <w:p w14:paraId="76BBD7BD" w14:textId="742D595B" w:rsidR="005C6A3C" w:rsidRPr="00F6584C" w:rsidRDefault="0074693A">
      <w:pPr>
        <w:pStyle w:val="definice"/>
        <w:spacing w:before="283"/>
      </w:pPr>
      <w:r w:rsidRPr="00F6584C">
        <w:t>Konfigurace prvků použitých v úloze:</w:t>
      </w:r>
    </w:p>
    <w:p w14:paraId="69D03D69" w14:textId="77777777" w:rsidR="005C6A3C" w:rsidRPr="00F6584C" w:rsidRDefault="005C6A3C">
      <w:pPr>
        <w:pStyle w:val="definice"/>
        <w:spacing w:before="283"/>
        <w:rPr>
          <w:sz w:val="2"/>
          <w:szCs w:val="2"/>
        </w:rPr>
      </w:pP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3685"/>
      </w:tblGrid>
      <w:tr w:rsidR="000924C3" w:rsidRPr="00F6584C" w14:paraId="19D15281" w14:textId="77777777" w:rsidTr="002350FD">
        <w:trPr>
          <w:trHeight w:val="45"/>
        </w:trPr>
        <w:tc>
          <w:tcPr>
            <w:tcW w:w="1985" w:type="dxa"/>
            <w:vAlign w:val="center"/>
          </w:tcPr>
          <w:p w14:paraId="0B3D430B" w14:textId="38270D4B" w:rsidR="000924C3" w:rsidRPr="00F6584C" w:rsidRDefault="000924C3" w:rsidP="00022752">
            <w:pPr>
              <w:pStyle w:val="definice"/>
              <w:jc w:val="center"/>
              <w:rPr>
                <w:b w:val="0"/>
              </w:rPr>
            </w:pPr>
            <w:r w:rsidRPr="00F6584C">
              <w:rPr>
                <w:b w:val="0"/>
              </w:rPr>
              <w:t>Název</w:t>
            </w:r>
          </w:p>
        </w:tc>
        <w:tc>
          <w:tcPr>
            <w:tcW w:w="3685" w:type="dxa"/>
            <w:vAlign w:val="center"/>
          </w:tcPr>
          <w:p w14:paraId="4841A7DB" w14:textId="4D35CA04" w:rsidR="000924C3" w:rsidRPr="00F6584C" w:rsidRDefault="000924C3" w:rsidP="00EF35A1">
            <w:pPr>
              <w:pStyle w:val="definice"/>
              <w:jc w:val="center"/>
              <w:rPr>
                <w:b w:val="0"/>
              </w:rPr>
            </w:pPr>
            <w:r w:rsidRPr="00F6584C">
              <w:rPr>
                <w:b w:val="0"/>
              </w:rPr>
              <w:t>Význam</w:t>
            </w:r>
          </w:p>
        </w:tc>
      </w:tr>
      <w:tr w:rsidR="000924C3" w:rsidRPr="00F6584C" w14:paraId="3C2F7D16" w14:textId="77777777" w:rsidTr="002350FD">
        <w:trPr>
          <w:trHeight w:val="170"/>
        </w:trPr>
        <w:tc>
          <w:tcPr>
            <w:tcW w:w="1985" w:type="dxa"/>
            <w:vAlign w:val="center"/>
          </w:tcPr>
          <w:p w14:paraId="723E502C" w14:textId="352DBDF8" w:rsidR="000924C3" w:rsidRPr="00F6584C" w:rsidRDefault="00B143D5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</w:t>
            </w:r>
            <w:r w:rsidR="000924C3" w:rsidRPr="00F6584C">
              <w:rPr>
                <w:b w:val="0"/>
              </w:rPr>
              <w:t>I</w:t>
            </w:r>
            <w:r w:rsidR="00DF2B20" w:rsidRPr="00F6584C">
              <w:rPr>
                <w:b w:val="0"/>
              </w:rPr>
              <w:t>1</w:t>
            </w:r>
            <w:r w:rsidR="000924C3" w:rsidRPr="00F6584C">
              <w:rPr>
                <w:b w:val="0"/>
              </w:rPr>
              <w:t xml:space="preserve">.0 </w:t>
            </w:r>
            <w:r w:rsidR="00DF2B20" w:rsidRPr="00F6584C">
              <w:rPr>
                <w:b w:val="0"/>
              </w:rPr>
              <w:t>–</w:t>
            </w:r>
            <w:r w:rsidR="000924C3" w:rsidRPr="00F6584C">
              <w:rPr>
                <w:b w:val="0"/>
              </w:rPr>
              <w:t xml:space="preserve"> I</w:t>
            </w:r>
            <w:r w:rsidR="00DF2B20" w:rsidRPr="00F6584C">
              <w:rPr>
                <w:b w:val="0"/>
              </w:rPr>
              <w:t>1</w:t>
            </w:r>
            <w:r w:rsidR="000924C3" w:rsidRPr="00F6584C">
              <w:rPr>
                <w:b w:val="0"/>
              </w:rPr>
              <w:t>.</w:t>
            </w:r>
            <w:r w:rsidR="00E75607">
              <w:rPr>
                <w:b w:val="0"/>
              </w:rPr>
              <w:t>7</w:t>
            </w:r>
          </w:p>
        </w:tc>
        <w:tc>
          <w:tcPr>
            <w:tcW w:w="3685" w:type="dxa"/>
            <w:vAlign w:val="center"/>
          </w:tcPr>
          <w:p w14:paraId="5B969DC5" w14:textId="1C089882" w:rsidR="000924C3" w:rsidRPr="00F6584C" w:rsidRDefault="00E75607" w:rsidP="00022752">
            <w:pPr>
              <w:pStyle w:val="definice"/>
              <w:rPr>
                <w:b w:val="0"/>
              </w:rPr>
            </w:pPr>
            <w:r>
              <w:rPr>
                <w:b w:val="0"/>
              </w:rPr>
              <w:t>Snímače pohonů A, B, C, D</w:t>
            </w:r>
          </w:p>
        </w:tc>
      </w:tr>
      <w:tr w:rsidR="000924C3" w:rsidRPr="00F6584C" w14:paraId="3555510D" w14:textId="77777777" w:rsidTr="002350FD">
        <w:trPr>
          <w:trHeight w:val="45"/>
        </w:trPr>
        <w:tc>
          <w:tcPr>
            <w:tcW w:w="1985" w:type="dxa"/>
            <w:vAlign w:val="center"/>
          </w:tcPr>
          <w:p w14:paraId="0E56DF74" w14:textId="48C98165" w:rsidR="000924C3" w:rsidRPr="00F6584C" w:rsidRDefault="00B143D5" w:rsidP="00022752">
            <w:pPr>
              <w:pStyle w:val="definice"/>
            </w:pPr>
            <w:r w:rsidRPr="00F6584C">
              <w:rPr>
                <w:b w:val="0"/>
              </w:rPr>
              <w:t>%</w:t>
            </w:r>
            <w:r w:rsidR="000924C3" w:rsidRPr="00F6584C">
              <w:rPr>
                <w:b w:val="0"/>
              </w:rPr>
              <w:t>Q</w:t>
            </w:r>
            <w:r w:rsidR="00DF2B20" w:rsidRPr="00F6584C">
              <w:rPr>
                <w:b w:val="0"/>
              </w:rPr>
              <w:t>2</w:t>
            </w:r>
            <w:r w:rsidR="000924C3" w:rsidRPr="00F6584C">
              <w:rPr>
                <w:b w:val="0"/>
              </w:rPr>
              <w:t>.</w:t>
            </w:r>
            <w:r w:rsidR="00E75607">
              <w:rPr>
                <w:b w:val="0"/>
              </w:rPr>
              <w:t>0</w:t>
            </w:r>
            <w:r w:rsidR="000924C3" w:rsidRPr="00F6584C">
              <w:rPr>
                <w:b w:val="0"/>
              </w:rPr>
              <w:t xml:space="preserve"> </w:t>
            </w:r>
            <w:r w:rsidR="00DF2B20" w:rsidRPr="00F6584C">
              <w:rPr>
                <w:b w:val="0"/>
              </w:rPr>
              <w:t>–</w:t>
            </w:r>
            <w:r w:rsidR="000924C3" w:rsidRPr="00F6584C">
              <w:rPr>
                <w:b w:val="0"/>
              </w:rPr>
              <w:t xml:space="preserve"> Q</w:t>
            </w:r>
            <w:r w:rsidR="00DF2B20" w:rsidRPr="00F6584C">
              <w:rPr>
                <w:b w:val="0"/>
              </w:rPr>
              <w:t>2</w:t>
            </w:r>
            <w:r w:rsidR="000924C3" w:rsidRPr="00F6584C">
              <w:rPr>
                <w:b w:val="0"/>
              </w:rPr>
              <w:t>.</w:t>
            </w:r>
            <w:r w:rsidR="00E75607">
              <w:rPr>
                <w:b w:val="0"/>
              </w:rPr>
              <w:t>4</w:t>
            </w:r>
          </w:p>
        </w:tc>
        <w:tc>
          <w:tcPr>
            <w:tcW w:w="3685" w:type="dxa"/>
            <w:vAlign w:val="center"/>
          </w:tcPr>
          <w:p w14:paraId="35C72EA5" w14:textId="2E25F4BE" w:rsidR="000924C3" w:rsidRPr="00F6584C" w:rsidRDefault="00E75607" w:rsidP="00022752">
            <w:pPr>
              <w:pStyle w:val="definice"/>
            </w:pPr>
            <w:r>
              <w:rPr>
                <w:b w:val="0"/>
              </w:rPr>
              <w:t>Pohony A, B, C, D</w:t>
            </w:r>
          </w:p>
        </w:tc>
      </w:tr>
      <w:tr w:rsidR="00AC312E" w:rsidRPr="00F6584C" w14:paraId="521E0C4F" w14:textId="77777777" w:rsidTr="002350FD">
        <w:trPr>
          <w:trHeight w:val="45"/>
        </w:trPr>
        <w:tc>
          <w:tcPr>
            <w:tcW w:w="1985" w:type="dxa"/>
            <w:vAlign w:val="center"/>
          </w:tcPr>
          <w:p w14:paraId="3DA70ABF" w14:textId="1A489089" w:rsidR="00AC312E" w:rsidRPr="00F6584C" w:rsidRDefault="0043301D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%M</w:t>
            </w:r>
            <w:r w:rsidR="00DF2B20" w:rsidRPr="00F6584C">
              <w:rPr>
                <w:b w:val="0"/>
              </w:rPr>
              <w:t>0</w:t>
            </w:r>
            <w:r w:rsidR="00F250BB" w:rsidRPr="00F6584C">
              <w:rPr>
                <w:b w:val="0"/>
              </w:rPr>
              <w:t>-%M</w:t>
            </w:r>
            <w:r w:rsidR="002350FD">
              <w:rPr>
                <w:b w:val="0"/>
              </w:rPr>
              <w:t>1</w:t>
            </w:r>
          </w:p>
        </w:tc>
        <w:tc>
          <w:tcPr>
            <w:tcW w:w="3685" w:type="dxa"/>
            <w:vAlign w:val="center"/>
          </w:tcPr>
          <w:p w14:paraId="4C541E5F" w14:textId="14FA1604" w:rsidR="00AC312E" w:rsidRPr="00F6584C" w:rsidRDefault="006361DE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Běh programu</w:t>
            </w:r>
          </w:p>
        </w:tc>
      </w:tr>
      <w:tr w:rsidR="00022752" w:rsidRPr="00F6584C" w14:paraId="27CD8E38" w14:textId="77777777" w:rsidTr="002350FD">
        <w:trPr>
          <w:trHeight w:val="45"/>
        </w:trPr>
        <w:tc>
          <w:tcPr>
            <w:tcW w:w="1985" w:type="dxa"/>
            <w:vAlign w:val="center"/>
          </w:tcPr>
          <w:p w14:paraId="1143466A" w14:textId="1FC84372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 xml:space="preserve">MW100:X0 </w:t>
            </w:r>
          </w:p>
        </w:tc>
        <w:tc>
          <w:tcPr>
            <w:tcW w:w="3685" w:type="dxa"/>
            <w:vAlign w:val="center"/>
          </w:tcPr>
          <w:p w14:paraId="5CF1155E" w14:textId="34225ECB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 xml:space="preserve">Klávesa F1 – start </w:t>
            </w:r>
            <w:r w:rsidR="002350FD">
              <w:rPr>
                <w:b w:val="0"/>
                <w:bCs/>
              </w:rPr>
              <w:t>harmonogramu</w:t>
            </w:r>
          </w:p>
        </w:tc>
      </w:tr>
      <w:tr w:rsidR="00022752" w:rsidRPr="00F6584C" w14:paraId="724DD56D" w14:textId="77777777" w:rsidTr="002350FD">
        <w:trPr>
          <w:trHeight w:val="45"/>
        </w:trPr>
        <w:tc>
          <w:tcPr>
            <w:tcW w:w="1985" w:type="dxa"/>
            <w:vAlign w:val="center"/>
          </w:tcPr>
          <w:p w14:paraId="1EDA6645" w14:textId="1809607F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MW100:X1</w:t>
            </w:r>
          </w:p>
        </w:tc>
        <w:tc>
          <w:tcPr>
            <w:tcW w:w="3685" w:type="dxa"/>
            <w:vAlign w:val="center"/>
          </w:tcPr>
          <w:p w14:paraId="3B923025" w14:textId="530276D5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Klávesa F</w:t>
            </w:r>
            <w:r w:rsidR="002350FD">
              <w:rPr>
                <w:b w:val="0"/>
                <w:bCs/>
              </w:rPr>
              <w:t>4</w:t>
            </w:r>
            <w:r w:rsidRPr="00022752">
              <w:rPr>
                <w:b w:val="0"/>
                <w:bCs/>
              </w:rPr>
              <w:t xml:space="preserve"> – start </w:t>
            </w:r>
            <w:proofErr w:type="spellStart"/>
            <w:r w:rsidRPr="00022752">
              <w:rPr>
                <w:b w:val="0"/>
                <w:bCs/>
              </w:rPr>
              <w:t>Drum</w:t>
            </w:r>
            <w:r w:rsidR="002350FD">
              <w:rPr>
                <w:b w:val="0"/>
                <w:bCs/>
              </w:rPr>
              <w:t>u</w:t>
            </w:r>
            <w:proofErr w:type="spellEnd"/>
          </w:p>
        </w:tc>
      </w:tr>
      <w:tr w:rsidR="00022752" w:rsidRPr="00F6584C" w14:paraId="2361EEFA" w14:textId="77777777" w:rsidTr="002350FD">
        <w:trPr>
          <w:trHeight w:val="45"/>
        </w:trPr>
        <w:tc>
          <w:tcPr>
            <w:tcW w:w="1985" w:type="dxa"/>
            <w:vAlign w:val="center"/>
          </w:tcPr>
          <w:p w14:paraId="1CA101D2" w14:textId="3F3B1762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MW100:X2</w:t>
            </w:r>
          </w:p>
        </w:tc>
        <w:tc>
          <w:tcPr>
            <w:tcW w:w="3685" w:type="dxa"/>
            <w:vAlign w:val="center"/>
          </w:tcPr>
          <w:p w14:paraId="67CFA10A" w14:textId="0B38FA8B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Klávesa F3 – stop</w:t>
            </w:r>
          </w:p>
        </w:tc>
      </w:tr>
      <w:tr w:rsidR="00DD27FF" w:rsidRPr="00F6584C" w14:paraId="09F87DD6" w14:textId="77777777" w:rsidTr="002350FD">
        <w:trPr>
          <w:trHeight w:val="45"/>
        </w:trPr>
        <w:tc>
          <w:tcPr>
            <w:tcW w:w="1985" w:type="dxa"/>
            <w:vAlign w:val="center"/>
          </w:tcPr>
          <w:p w14:paraId="3A63D215" w14:textId="22230CF4" w:rsidR="00DD27FF" w:rsidRPr="00DD27FF" w:rsidRDefault="00DD27FF" w:rsidP="00022752">
            <w:pPr>
              <w:pStyle w:val="definice"/>
              <w:rPr>
                <w:b w:val="0"/>
                <w:bCs/>
              </w:rPr>
            </w:pPr>
            <w:r w:rsidRPr="00DD27FF">
              <w:rPr>
                <w:b w:val="0"/>
                <w:bCs/>
              </w:rPr>
              <w:t>MW101</w:t>
            </w:r>
          </w:p>
        </w:tc>
        <w:tc>
          <w:tcPr>
            <w:tcW w:w="3685" w:type="dxa"/>
            <w:vAlign w:val="center"/>
          </w:tcPr>
          <w:p w14:paraId="227F554F" w14:textId="3DD3F1B4" w:rsidR="00DD27FF" w:rsidRPr="00DD27FF" w:rsidRDefault="00DD27FF" w:rsidP="00022752">
            <w:pPr>
              <w:pStyle w:val="definice"/>
              <w:rPr>
                <w:b w:val="0"/>
                <w:bCs/>
              </w:rPr>
            </w:pPr>
            <w:r w:rsidRPr="00DD27FF">
              <w:rPr>
                <w:b w:val="0"/>
                <w:bCs/>
              </w:rPr>
              <w:t>Číslo stránky</w:t>
            </w:r>
          </w:p>
        </w:tc>
      </w:tr>
    </w:tbl>
    <w:p w14:paraId="6698EAA2" w14:textId="77777777" w:rsidR="00F61019" w:rsidRPr="00F6584C" w:rsidRDefault="00F61019" w:rsidP="00FD709F">
      <w:pPr>
        <w:pStyle w:val="definice"/>
        <w:spacing w:before="283" w:line="360" w:lineRule="auto"/>
      </w:pPr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140"/>
        <w:gridCol w:w="1620"/>
      </w:tblGrid>
      <w:tr w:rsidR="006C1AFB" w:rsidRPr="006C1AFB" w14:paraId="1714BE42" w14:textId="77777777" w:rsidTr="006C1AF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EC07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Adress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A215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Function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DBCA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Access</w:t>
            </w:r>
          </w:p>
        </w:tc>
      </w:tr>
      <w:tr w:rsidR="006C1AFB" w:rsidRPr="006C1AFB" w14:paraId="10638334" w14:textId="77777777" w:rsidTr="006C1AF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B6B5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n+0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F13C" w14:textId="77777777" w:rsidR="006C1AFB" w:rsidRPr="006C1AFB" w:rsidRDefault="006C1AFB" w:rsidP="006C1AFB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Function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Keys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361A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XBT </w:t>
            </w:r>
            <w:proofErr w:type="gramStart"/>
            <w:r w:rsidRPr="006C1AFB">
              <w:rPr>
                <w:color w:val="000000"/>
                <w:sz w:val="22"/>
                <w:szCs w:val="22"/>
                <w:lang w:eastAsia="cs-CZ"/>
              </w:rPr>
              <w:t>-&gt;PLC</w:t>
            </w:r>
            <w:proofErr w:type="gramEnd"/>
          </w:p>
        </w:tc>
      </w:tr>
      <w:tr w:rsidR="006C1AFB" w:rsidRPr="006C1AFB" w14:paraId="3009B542" w14:textId="77777777" w:rsidTr="006C1AF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20C1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n+1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752A" w14:textId="77777777" w:rsidR="006C1AFB" w:rsidRPr="006C1AFB" w:rsidRDefault="006C1AFB" w:rsidP="006C1AFB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of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page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to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be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processed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990F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XBT &lt;</w:t>
            </w:r>
            <w:proofErr w:type="gramStart"/>
            <w:r w:rsidRPr="006C1AFB">
              <w:rPr>
                <w:color w:val="000000"/>
                <w:sz w:val="22"/>
                <w:szCs w:val="22"/>
                <w:lang w:eastAsia="cs-CZ"/>
              </w:rPr>
              <w:t>-&gt;PLC</w:t>
            </w:r>
            <w:proofErr w:type="gramEnd"/>
          </w:p>
        </w:tc>
      </w:tr>
      <w:tr w:rsidR="006C1AFB" w:rsidRPr="006C1AFB" w14:paraId="040F5C2C" w14:textId="77777777" w:rsidTr="006C1AF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7286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n+2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7ECF" w14:textId="77777777" w:rsidR="006C1AFB" w:rsidRPr="006C1AFB" w:rsidRDefault="006C1AFB" w:rsidP="006C1AFB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LEDs</w:t>
            </w:r>
            <w:proofErr w:type="spellEnd"/>
            <w:r w:rsidRPr="006C1AFB">
              <w:rPr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6C1AFB">
              <w:rPr>
                <w:color w:val="000000"/>
                <w:sz w:val="22"/>
                <w:szCs w:val="22"/>
                <w:lang w:eastAsia="cs-CZ"/>
              </w:rPr>
              <w:t>command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960E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6C1AFB">
              <w:rPr>
                <w:color w:val="000000"/>
                <w:sz w:val="22"/>
                <w:szCs w:val="22"/>
                <w:lang w:eastAsia="cs-CZ"/>
              </w:rPr>
              <w:t>XBT&lt;</w:t>
            </w:r>
            <w:proofErr w:type="gramEnd"/>
            <w:r w:rsidRPr="006C1AFB">
              <w:rPr>
                <w:color w:val="000000"/>
                <w:sz w:val="22"/>
                <w:szCs w:val="22"/>
                <w:lang w:eastAsia="cs-CZ"/>
              </w:rPr>
              <w:t>- PLC</w:t>
            </w:r>
          </w:p>
        </w:tc>
      </w:tr>
    </w:tbl>
    <w:p w14:paraId="37017495" w14:textId="77777777" w:rsidR="00DD27FF" w:rsidRDefault="00DD27FF" w:rsidP="00B07060">
      <w:pPr>
        <w:tabs>
          <w:tab w:val="left" w:pos="980"/>
        </w:tabs>
        <w:spacing w:line="360" w:lineRule="auto"/>
        <w:rPr>
          <w:b/>
          <w:bCs/>
        </w:rPr>
      </w:pPr>
    </w:p>
    <w:p w14:paraId="7EEE601A" w14:textId="77777777" w:rsidR="00BB4780" w:rsidRDefault="00BB4780" w:rsidP="00B07060">
      <w:pPr>
        <w:tabs>
          <w:tab w:val="left" w:pos="980"/>
        </w:tabs>
        <w:spacing w:line="360" w:lineRule="auto"/>
        <w:rPr>
          <w:b/>
          <w:bCs/>
        </w:rPr>
      </w:pPr>
    </w:p>
    <w:p w14:paraId="7700A062" w14:textId="77777777" w:rsidR="002350FD" w:rsidRDefault="002350FD" w:rsidP="00B07060">
      <w:pPr>
        <w:tabs>
          <w:tab w:val="left" w:pos="980"/>
        </w:tabs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7403DCDB" w14:textId="0F7AD9C2" w:rsidR="00B07060" w:rsidRPr="00B07060" w:rsidRDefault="00B07060" w:rsidP="00B07060">
      <w:pPr>
        <w:tabs>
          <w:tab w:val="left" w:pos="980"/>
        </w:tabs>
        <w:spacing w:line="360" w:lineRule="auto"/>
        <w:rPr>
          <w:b/>
          <w:bCs/>
        </w:rPr>
      </w:pPr>
      <w:r w:rsidRPr="00B07060">
        <w:rPr>
          <w:b/>
          <w:bCs/>
        </w:rPr>
        <w:lastRenderedPageBreak/>
        <w:t>Stránka 1</w:t>
      </w:r>
      <w:r w:rsidRPr="00B07060">
        <w:rPr>
          <w:b/>
          <w:bCs/>
        </w:rPr>
        <w:tab/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185"/>
      </w:tblGrid>
      <w:tr w:rsidR="00B07060" w:rsidRPr="008345DC" w14:paraId="585AA0D9" w14:textId="77777777" w:rsidTr="002350FD">
        <w:trPr>
          <w:gridAfter w:val="1"/>
          <w:wAfter w:w="2185" w:type="dxa"/>
          <w:trHeight w:val="293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CA389" w14:textId="6E791E3D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 xml:space="preserve">F1: START </w:t>
            </w:r>
            <w:r w:rsidR="002350FD">
              <w:rPr>
                <w:color w:val="000000"/>
                <w:lang w:eastAsia="cs-CZ"/>
              </w:rPr>
              <w:t>HARMONOGRAMU</w:t>
            </w:r>
          </w:p>
        </w:tc>
      </w:tr>
      <w:tr w:rsidR="00B07060" w:rsidRPr="008345DC" w14:paraId="5A8A8CF3" w14:textId="77777777" w:rsidTr="002350FD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7D99C1F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0B54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64A14078" w14:textId="77777777" w:rsidTr="002350FD">
        <w:trPr>
          <w:trHeight w:val="20"/>
        </w:trPr>
        <w:tc>
          <w:tcPr>
            <w:tcW w:w="36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E34A6" w14:textId="42F85A68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F</w:t>
            </w:r>
            <w:r w:rsidR="00803947">
              <w:rPr>
                <w:color w:val="000000"/>
                <w:lang w:eastAsia="cs-CZ"/>
              </w:rPr>
              <w:t>4</w:t>
            </w:r>
            <w:r w:rsidRPr="008345DC">
              <w:rPr>
                <w:color w:val="000000"/>
                <w:lang w:eastAsia="cs-CZ"/>
              </w:rPr>
              <w:t>: START DRUM</w:t>
            </w:r>
            <w:r w:rsidR="002350FD">
              <w:rPr>
                <w:color w:val="000000"/>
                <w:lang w:eastAsia="cs-CZ"/>
              </w:rPr>
              <w:t>U</w:t>
            </w:r>
          </w:p>
        </w:tc>
        <w:tc>
          <w:tcPr>
            <w:tcW w:w="2185" w:type="dxa"/>
            <w:vAlign w:val="center"/>
            <w:hideMark/>
          </w:tcPr>
          <w:p w14:paraId="23468D23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451D5525" w14:textId="77777777" w:rsidTr="002350FD">
        <w:trPr>
          <w:trHeight w:val="290"/>
        </w:trPr>
        <w:tc>
          <w:tcPr>
            <w:tcW w:w="3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323BF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C4B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 xml:space="preserve"> </w:t>
            </w:r>
          </w:p>
        </w:tc>
      </w:tr>
    </w:tbl>
    <w:p w14:paraId="11583580" w14:textId="77777777" w:rsidR="00B07060" w:rsidRDefault="00B07060" w:rsidP="00B07060">
      <w:pPr>
        <w:tabs>
          <w:tab w:val="left" w:pos="980"/>
        </w:tabs>
      </w:pPr>
      <w:r w:rsidRPr="008345DC">
        <w:tab/>
      </w:r>
    </w:p>
    <w:p w14:paraId="000926CD" w14:textId="77777777" w:rsidR="00B07060" w:rsidRPr="00B07060" w:rsidRDefault="00B07060" w:rsidP="00B07060">
      <w:pPr>
        <w:tabs>
          <w:tab w:val="left" w:pos="980"/>
        </w:tabs>
        <w:spacing w:line="360" w:lineRule="auto"/>
        <w:rPr>
          <w:b/>
          <w:bCs/>
        </w:rPr>
      </w:pPr>
      <w:r w:rsidRPr="00B07060">
        <w:rPr>
          <w:b/>
          <w:bCs/>
        </w:rPr>
        <w:t>Stránka 2</w:t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185"/>
      </w:tblGrid>
      <w:tr w:rsidR="00B07060" w:rsidRPr="008345DC" w14:paraId="0E60AD97" w14:textId="77777777" w:rsidTr="002350FD">
        <w:trPr>
          <w:gridAfter w:val="1"/>
          <w:wAfter w:w="2185" w:type="dxa"/>
          <w:trHeight w:val="276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23BE5" w14:textId="441E4E84" w:rsidR="00B07060" w:rsidRPr="008345DC" w:rsidRDefault="002350FD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F</w:t>
            </w:r>
            <w:r w:rsidR="00803947">
              <w:rPr>
                <w:color w:val="000000"/>
                <w:lang w:eastAsia="cs-CZ"/>
              </w:rPr>
              <w:t>3</w:t>
            </w:r>
            <w:r w:rsidRPr="008345DC">
              <w:rPr>
                <w:color w:val="000000"/>
                <w:lang w:eastAsia="cs-CZ"/>
              </w:rPr>
              <w:t>: STOP</w:t>
            </w:r>
          </w:p>
        </w:tc>
      </w:tr>
      <w:tr w:rsidR="00B07060" w:rsidRPr="008345DC" w14:paraId="0A685E90" w14:textId="77777777" w:rsidTr="002350FD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DF0429D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42D2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6A7EFC03" w14:textId="77777777" w:rsidTr="002350FD">
        <w:trPr>
          <w:trHeight w:val="20"/>
        </w:trPr>
        <w:tc>
          <w:tcPr>
            <w:tcW w:w="36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07FEB" w14:textId="237B864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vAlign w:val="center"/>
            <w:hideMark/>
          </w:tcPr>
          <w:p w14:paraId="6B3850C1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439F9A43" w14:textId="77777777" w:rsidTr="002350FD">
        <w:trPr>
          <w:trHeight w:val="290"/>
        </w:trPr>
        <w:tc>
          <w:tcPr>
            <w:tcW w:w="3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701B1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ADC7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</w:tbl>
    <w:p w14:paraId="5CEDD68D" w14:textId="77777777" w:rsidR="00B07060" w:rsidRPr="008345DC" w:rsidRDefault="00B07060" w:rsidP="00B07060">
      <w:pPr>
        <w:tabs>
          <w:tab w:val="left" w:pos="980"/>
        </w:tabs>
      </w:pPr>
    </w:p>
    <w:p w14:paraId="2B4CD3BD" w14:textId="77777777" w:rsidR="00B07060" w:rsidRPr="00B07060" w:rsidRDefault="00B07060" w:rsidP="00B07060">
      <w:pPr>
        <w:tabs>
          <w:tab w:val="left" w:pos="980"/>
        </w:tabs>
        <w:spacing w:line="360" w:lineRule="auto"/>
        <w:rPr>
          <w:b/>
          <w:bCs/>
        </w:rPr>
      </w:pPr>
      <w:r w:rsidRPr="008345DC">
        <w:t xml:space="preserve"> </w:t>
      </w:r>
      <w:r w:rsidRPr="00B07060">
        <w:rPr>
          <w:b/>
          <w:bCs/>
        </w:rPr>
        <w:t>Stránka 3</w:t>
      </w:r>
      <w:r w:rsidRPr="00B07060">
        <w:rPr>
          <w:b/>
          <w:bCs/>
        </w:rPr>
        <w:tab/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185"/>
      </w:tblGrid>
      <w:tr w:rsidR="00B07060" w:rsidRPr="008345DC" w14:paraId="368DEB83" w14:textId="77777777" w:rsidTr="002350FD">
        <w:trPr>
          <w:gridAfter w:val="1"/>
          <w:wAfter w:w="2185" w:type="dxa"/>
          <w:trHeight w:val="276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3BE72" w14:textId="1F5F44FF" w:rsidR="00B07060" w:rsidRPr="008345DC" w:rsidRDefault="00803947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F</w:t>
            </w:r>
            <w:r>
              <w:rPr>
                <w:color w:val="000000"/>
                <w:lang w:eastAsia="cs-CZ"/>
              </w:rPr>
              <w:t>1</w:t>
            </w:r>
            <w:r w:rsidRPr="008345DC">
              <w:rPr>
                <w:color w:val="000000"/>
                <w:lang w:eastAsia="cs-CZ"/>
              </w:rPr>
              <w:t>: P</w:t>
            </w:r>
            <w:r>
              <w:rPr>
                <w:color w:val="000000"/>
                <w:lang w:eastAsia="cs-CZ"/>
              </w:rPr>
              <w:t>OKRAČOVÁNÍ</w:t>
            </w:r>
          </w:p>
        </w:tc>
      </w:tr>
      <w:tr w:rsidR="00B07060" w:rsidRPr="008345DC" w14:paraId="52601396" w14:textId="77777777" w:rsidTr="002350FD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D90E118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5420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107C87B8" w14:textId="77777777" w:rsidTr="002350FD">
        <w:trPr>
          <w:trHeight w:val="20"/>
        </w:trPr>
        <w:tc>
          <w:tcPr>
            <w:tcW w:w="36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C31AA" w14:textId="787D20E2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vAlign w:val="center"/>
            <w:hideMark/>
          </w:tcPr>
          <w:p w14:paraId="7C6A2E3B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540F97C4" w14:textId="77777777" w:rsidTr="002350FD">
        <w:trPr>
          <w:trHeight w:val="290"/>
        </w:trPr>
        <w:tc>
          <w:tcPr>
            <w:tcW w:w="3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F621B" w14:textId="77777777" w:rsidR="00B07060" w:rsidRPr="008345DC" w:rsidRDefault="00B07060" w:rsidP="003315A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6B7F" w14:textId="77777777" w:rsidR="00B07060" w:rsidRPr="008345DC" w:rsidRDefault="00B07060" w:rsidP="003315A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68EA234C" w14:textId="610B5B32" w:rsidR="00B07060" w:rsidRDefault="00B07060" w:rsidP="006C1AFB">
      <w:pPr>
        <w:pStyle w:val="definice"/>
        <w:spacing w:before="283"/>
      </w:pPr>
    </w:p>
    <w:p w14:paraId="66899BB8" w14:textId="7D2ABDAA" w:rsidR="00B07060" w:rsidRDefault="00B07060" w:rsidP="006C1AFB">
      <w:pPr>
        <w:pStyle w:val="definice"/>
        <w:spacing w:before="283"/>
      </w:pPr>
      <w:r>
        <w:t>Konfigurace PLC</w:t>
      </w:r>
    </w:p>
    <w:p w14:paraId="4D4E1173" w14:textId="2E2EEFB0" w:rsidR="00B07060" w:rsidRDefault="00022752" w:rsidP="006C1AFB">
      <w:pPr>
        <w:pStyle w:val="definice"/>
        <w:spacing w:before="283"/>
      </w:pPr>
      <w:r w:rsidRPr="00B07060">
        <w:rPr>
          <w:noProof/>
        </w:rPr>
        <w:drawing>
          <wp:anchor distT="0" distB="0" distL="114300" distR="114300" simplePos="0" relativeHeight="251662336" behindDoc="0" locked="0" layoutInCell="1" allowOverlap="1" wp14:anchorId="3A9E12CC" wp14:editId="48D8220D">
            <wp:simplePos x="0" y="0"/>
            <wp:positionH relativeFrom="column">
              <wp:posOffset>0</wp:posOffset>
            </wp:positionH>
            <wp:positionV relativeFrom="paragraph">
              <wp:posOffset>210774</wp:posOffset>
            </wp:positionV>
            <wp:extent cx="2825750" cy="1598900"/>
            <wp:effectExtent l="0" t="0" r="0" b="1905"/>
            <wp:wrapNone/>
            <wp:docPr id="1275416284" name="Obrázek 1" descr="Obsah obrázku snímek obrazovky, text, diagram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6284" name="Obrázek 1" descr="Obsah obrázku snímek obrazovky, text, diagram, čtverec&#10;&#10;Popis byl vytvořen automaticky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"/>
                    <a:stretch/>
                  </pic:blipFill>
                  <pic:spPr bwMode="auto">
                    <a:xfrm>
                      <a:off x="0" y="0"/>
                      <a:ext cx="2825750" cy="15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731CA6" w14:textId="33FDD93B" w:rsidR="00022752" w:rsidRDefault="00022752" w:rsidP="006C1AFB">
      <w:pPr>
        <w:pStyle w:val="definice"/>
        <w:spacing w:before="283"/>
      </w:pPr>
    </w:p>
    <w:p w14:paraId="4041ED2F" w14:textId="52217848" w:rsidR="00022752" w:rsidRDefault="00022752" w:rsidP="006C1AFB">
      <w:pPr>
        <w:pStyle w:val="definice"/>
        <w:spacing w:before="283"/>
      </w:pPr>
    </w:p>
    <w:p w14:paraId="564E9F14" w14:textId="71F1D56E" w:rsidR="00022752" w:rsidRDefault="00022752" w:rsidP="006C1AFB">
      <w:pPr>
        <w:pStyle w:val="definice"/>
        <w:spacing w:before="283"/>
      </w:pPr>
    </w:p>
    <w:p w14:paraId="3ABC02C2" w14:textId="4706C2A8" w:rsidR="00022752" w:rsidRDefault="00022752" w:rsidP="006C1AFB">
      <w:pPr>
        <w:pStyle w:val="definice"/>
        <w:spacing w:before="283"/>
      </w:pPr>
    </w:p>
    <w:p w14:paraId="40AEEA34" w14:textId="77777777" w:rsidR="00022752" w:rsidRDefault="00022752" w:rsidP="006C1AFB">
      <w:pPr>
        <w:pStyle w:val="definice"/>
        <w:spacing w:before="283"/>
      </w:pPr>
    </w:p>
    <w:p w14:paraId="3BD10FEA" w14:textId="77777777" w:rsidR="00022752" w:rsidRDefault="00022752" w:rsidP="00022752">
      <w:pPr>
        <w:pStyle w:val="definice"/>
        <w:rPr>
          <w:b w:val="0"/>
          <w:bCs/>
        </w:rPr>
      </w:pPr>
      <w:r w:rsidRPr="00022752">
        <w:rPr>
          <w:b w:val="0"/>
          <w:bCs/>
        </w:rPr>
        <w:t xml:space="preserve">TSX DMZ28DT </w:t>
      </w:r>
    </w:p>
    <w:p w14:paraId="021A21D9" w14:textId="44CB383A" w:rsidR="00022752" w:rsidRPr="00022752" w:rsidRDefault="00022752" w:rsidP="00022752">
      <w:pPr>
        <w:pStyle w:val="definice"/>
        <w:numPr>
          <w:ilvl w:val="0"/>
          <w:numId w:val="6"/>
        </w:numPr>
        <w:rPr>
          <w:b w:val="0"/>
          <w:bCs/>
        </w:rPr>
      </w:pPr>
      <w:r w:rsidRPr="00022752">
        <w:rPr>
          <w:b w:val="0"/>
          <w:bCs/>
        </w:rPr>
        <w:t xml:space="preserve">16x digitální vstup a 12x digitální výstup (24 V DC / 0,5 mA) </w:t>
      </w:r>
    </w:p>
    <w:p w14:paraId="39E89541" w14:textId="40A43A37" w:rsidR="00022752" w:rsidRDefault="00022752" w:rsidP="00022752">
      <w:pPr>
        <w:pStyle w:val="definice"/>
        <w:spacing w:before="283"/>
        <w:rPr>
          <w:b w:val="0"/>
          <w:bCs/>
        </w:rPr>
      </w:pPr>
      <w:r w:rsidRPr="00022752">
        <w:rPr>
          <w:b w:val="0"/>
          <w:bCs/>
        </w:rPr>
        <w:t xml:space="preserve">TSXAEZ414 </w:t>
      </w:r>
    </w:p>
    <w:p w14:paraId="63E65758" w14:textId="77777777" w:rsidR="00613E84" w:rsidRDefault="00022752" w:rsidP="00022752">
      <w:pPr>
        <w:pStyle w:val="definice"/>
        <w:numPr>
          <w:ilvl w:val="0"/>
          <w:numId w:val="6"/>
        </w:numPr>
        <w:rPr>
          <w:b w:val="0"/>
          <w:bCs/>
        </w:rPr>
      </w:pPr>
      <w:r w:rsidRPr="00022752">
        <w:rPr>
          <w:b w:val="0"/>
          <w:bCs/>
        </w:rPr>
        <w:t>4kanálový modul analogových vstupů (16 bitů; vstupy: napětí (0-10 V), proud (4-20 mA), termočlánek</w:t>
      </w:r>
    </w:p>
    <w:p w14:paraId="3BE37EA4" w14:textId="77777777" w:rsidR="00613E84" w:rsidRDefault="00613E84" w:rsidP="00613E84">
      <w:pPr>
        <w:pStyle w:val="definice"/>
        <w:rPr>
          <w:b w:val="0"/>
          <w:bCs/>
        </w:rPr>
      </w:pPr>
    </w:p>
    <w:p w14:paraId="02F750FE" w14:textId="77777777" w:rsidR="00613E84" w:rsidRDefault="00613E84" w:rsidP="00613E84">
      <w:pPr>
        <w:pStyle w:val="definice"/>
        <w:rPr>
          <w:b w:val="0"/>
          <w:bCs/>
        </w:rPr>
      </w:pPr>
    </w:p>
    <w:p w14:paraId="2128EEA6" w14:textId="77777777" w:rsidR="00613E84" w:rsidRDefault="00613E84" w:rsidP="00613E84">
      <w:pPr>
        <w:pStyle w:val="definice"/>
        <w:rPr>
          <w:b w:val="0"/>
          <w:bCs/>
        </w:rPr>
      </w:pPr>
    </w:p>
    <w:p w14:paraId="30426A0B" w14:textId="77777777" w:rsidR="00613E84" w:rsidRDefault="00613E84" w:rsidP="00613E84">
      <w:pPr>
        <w:pStyle w:val="definice"/>
        <w:rPr>
          <w:b w:val="0"/>
          <w:bCs/>
        </w:rPr>
        <w:sectPr w:rsidR="00613E84" w:rsidSect="004C4261">
          <w:headerReference w:type="default" r:id="rId14"/>
          <w:headerReference w:type="first" r:id="rId15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6430AA2D" w14:textId="39FD698C" w:rsidR="00613E84" w:rsidRDefault="00613E84" w:rsidP="00613E84">
      <w:pPr>
        <w:pStyle w:val="definice"/>
        <w:ind w:left="283"/>
        <w:rPr>
          <w:b w:val="0"/>
          <w:bCs/>
        </w:rPr>
      </w:pPr>
      <w:r>
        <w:rPr>
          <w:b w:val="0"/>
          <w:bCs/>
        </w:rPr>
        <w:lastRenderedPageBreak/>
        <w:t>Harmonogramy</w:t>
      </w:r>
    </w:p>
    <w:p w14:paraId="171FD286" w14:textId="77777777" w:rsidR="00613E84" w:rsidRDefault="00613E84" w:rsidP="00613E84">
      <w:pPr>
        <w:pStyle w:val="definice"/>
        <w:rPr>
          <w:b w:val="0"/>
          <w:bCs/>
        </w:rPr>
      </w:pPr>
    </w:p>
    <w:p w14:paraId="27DF5823" w14:textId="534030AF" w:rsidR="00613E84" w:rsidRDefault="00613E84" w:rsidP="00613E84">
      <w:pPr>
        <w:pStyle w:val="Zkladntextodsazen"/>
        <w:jc w:val="both"/>
      </w:pPr>
      <w:r w:rsidRPr="00613E84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5DDBDEF0" wp14:editId="76DC5816">
            <wp:simplePos x="0" y="0"/>
            <wp:positionH relativeFrom="column">
              <wp:posOffset>134403</wp:posOffset>
            </wp:positionH>
            <wp:positionV relativeFrom="paragraph">
              <wp:posOffset>177165</wp:posOffset>
            </wp:positionV>
            <wp:extent cx="5143764" cy="1632034"/>
            <wp:effectExtent l="0" t="0" r="0" b="6350"/>
            <wp:wrapNone/>
            <wp:docPr id="1730307638" name="Obrázek 1" descr="Obsah obrázku diagram, řada/pruh, Paralelní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07638" name="Obrázek 1" descr="Obsah obrázku diagram, řada/pruh, Paralelní, Plán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C+ B+ D+</w:t>
      </w:r>
      <w:r w:rsidRPr="003B5E56">
        <w:t xml:space="preserve"> </w:t>
      </w:r>
      <w:r>
        <w:t xml:space="preserve">A+ </w:t>
      </w:r>
      <w:proofErr w:type="gramStart"/>
      <w:r>
        <w:t>C- B</w:t>
      </w:r>
      <w:proofErr w:type="gramEnd"/>
      <w:r>
        <w:t>- D</w:t>
      </w:r>
      <w:r w:rsidRPr="003B5E56">
        <w:t xml:space="preserve"> </w:t>
      </w:r>
      <w:r>
        <w:t>A-</w:t>
      </w:r>
    </w:p>
    <w:p w14:paraId="583AF10E" w14:textId="77777777" w:rsidR="00613E84" w:rsidRDefault="00613E84" w:rsidP="00613E84">
      <w:pPr>
        <w:pStyle w:val="Zkladntextodsazen"/>
        <w:jc w:val="both"/>
      </w:pPr>
    </w:p>
    <w:p w14:paraId="405F1D91" w14:textId="77777777" w:rsidR="00613E84" w:rsidRDefault="00613E84" w:rsidP="00613E84">
      <w:pPr>
        <w:pStyle w:val="Zkladntextodsazen"/>
        <w:jc w:val="both"/>
      </w:pPr>
    </w:p>
    <w:p w14:paraId="011AC778" w14:textId="77777777" w:rsidR="00613E84" w:rsidRDefault="00613E84" w:rsidP="00613E84">
      <w:pPr>
        <w:pStyle w:val="Zkladntextodsazen"/>
        <w:jc w:val="both"/>
      </w:pPr>
    </w:p>
    <w:p w14:paraId="2198B9C3" w14:textId="77777777" w:rsidR="00613E84" w:rsidRDefault="00613E84" w:rsidP="00613E84">
      <w:pPr>
        <w:pStyle w:val="Zkladntextodsazen"/>
        <w:jc w:val="both"/>
      </w:pPr>
    </w:p>
    <w:p w14:paraId="5E9FC6A5" w14:textId="77777777" w:rsidR="00613E84" w:rsidRDefault="00613E84" w:rsidP="00613E84">
      <w:pPr>
        <w:pStyle w:val="Zkladntextodsazen"/>
        <w:jc w:val="both"/>
      </w:pPr>
    </w:p>
    <w:p w14:paraId="05AE2E0F" w14:textId="77777777" w:rsidR="00613E84" w:rsidRDefault="00613E84" w:rsidP="00613E84">
      <w:pPr>
        <w:pStyle w:val="Zkladntextodsazen"/>
        <w:jc w:val="both"/>
      </w:pPr>
    </w:p>
    <w:p w14:paraId="04CFB9F7" w14:textId="77777777" w:rsidR="00613E84" w:rsidRDefault="00613E84" w:rsidP="00613E84">
      <w:pPr>
        <w:pStyle w:val="Zkladntextodsazen"/>
        <w:jc w:val="both"/>
      </w:pPr>
    </w:p>
    <w:p w14:paraId="09516408" w14:textId="77777777" w:rsidR="00613E84" w:rsidRPr="00613E84" w:rsidRDefault="00613E84" w:rsidP="00613E84">
      <w:pPr>
        <w:pStyle w:val="Zkladntextodsazen"/>
        <w:jc w:val="both"/>
      </w:pPr>
    </w:p>
    <w:p w14:paraId="71889825" w14:textId="2EE6470B" w:rsidR="00613E84" w:rsidRDefault="00613E84" w:rsidP="00613E84">
      <w:pPr>
        <w:pStyle w:val="definice"/>
        <w:rPr>
          <w:b w:val="0"/>
          <w:bCs/>
        </w:rPr>
      </w:pPr>
    </w:p>
    <w:p w14:paraId="4E4F009C" w14:textId="77777777" w:rsidR="00613E84" w:rsidRDefault="00613E84" w:rsidP="00613E84">
      <w:pPr>
        <w:pStyle w:val="definice"/>
        <w:rPr>
          <w:b w:val="0"/>
          <w:bCs/>
        </w:rPr>
      </w:pPr>
    </w:p>
    <w:p w14:paraId="68DE87FA" w14:textId="77777777" w:rsidR="004A775B" w:rsidRDefault="00613E84" w:rsidP="004A775B">
      <w:pPr>
        <w:pStyle w:val="definice"/>
        <w:ind w:left="283"/>
        <w:rPr>
          <w:b w:val="0"/>
          <w:bCs/>
        </w:rPr>
      </w:pPr>
      <w:r w:rsidRPr="00613E84">
        <w:rPr>
          <w:b w:val="0"/>
          <w:bCs/>
          <w:noProof/>
        </w:rPr>
        <w:drawing>
          <wp:anchor distT="0" distB="0" distL="114300" distR="114300" simplePos="0" relativeHeight="251664384" behindDoc="0" locked="0" layoutInCell="1" allowOverlap="1" wp14:anchorId="62D60984" wp14:editId="104C4A50">
            <wp:simplePos x="0" y="0"/>
            <wp:positionH relativeFrom="column">
              <wp:posOffset>133563</wp:posOffset>
            </wp:positionH>
            <wp:positionV relativeFrom="paragraph">
              <wp:posOffset>175260</wp:posOffset>
            </wp:positionV>
            <wp:extent cx="5187950" cy="1676400"/>
            <wp:effectExtent l="0" t="0" r="0" b="0"/>
            <wp:wrapNone/>
            <wp:docPr id="438374372" name="Obrázek 1" descr="Obsah obrázku řada/pruh, diagram, text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74372" name="Obrázek 1" descr="Obsah obrázku řada/pruh, diagram, text, Paralelní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E84">
        <w:rPr>
          <w:b w:val="0"/>
          <w:bCs/>
        </w:rPr>
        <w:t xml:space="preserve">D+ C+ B+ A+ </w:t>
      </w:r>
      <w:proofErr w:type="gramStart"/>
      <w:r w:rsidRPr="00613E84">
        <w:rPr>
          <w:b w:val="0"/>
          <w:bCs/>
        </w:rPr>
        <w:t>D- C</w:t>
      </w:r>
      <w:proofErr w:type="gramEnd"/>
      <w:r w:rsidRPr="00613E84">
        <w:rPr>
          <w:b w:val="0"/>
          <w:bCs/>
        </w:rPr>
        <w:t>- B- A-</w:t>
      </w:r>
    </w:p>
    <w:p w14:paraId="52929BCF" w14:textId="77777777" w:rsidR="004A775B" w:rsidRDefault="004A775B" w:rsidP="004A775B">
      <w:pPr>
        <w:pStyle w:val="definice"/>
        <w:ind w:left="283"/>
        <w:rPr>
          <w:b w:val="0"/>
          <w:bCs/>
        </w:rPr>
      </w:pPr>
    </w:p>
    <w:p w14:paraId="3521561B" w14:textId="77777777" w:rsidR="004A775B" w:rsidRDefault="004A775B" w:rsidP="004A775B">
      <w:pPr>
        <w:pStyle w:val="definice"/>
        <w:ind w:left="283"/>
        <w:rPr>
          <w:b w:val="0"/>
          <w:bCs/>
        </w:rPr>
      </w:pPr>
    </w:p>
    <w:p w14:paraId="6E399CC3" w14:textId="77777777" w:rsidR="004A775B" w:rsidRDefault="004A775B" w:rsidP="004A775B">
      <w:pPr>
        <w:pStyle w:val="definice"/>
        <w:ind w:left="283"/>
        <w:rPr>
          <w:b w:val="0"/>
          <w:bCs/>
        </w:rPr>
      </w:pPr>
    </w:p>
    <w:p w14:paraId="31F2AED2" w14:textId="77777777" w:rsidR="004A775B" w:rsidRDefault="004A775B" w:rsidP="004A775B">
      <w:pPr>
        <w:pStyle w:val="definice"/>
        <w:ind w:left="283"/>
        <w:rPr>
          <w:b w:val="0"/>
          <w:bCs/>
        </w:rPr>
      </w:pPr>
    </w:p>
    <w:p w14:paraId="32F2312C" w14:textId="333FCEF0" w:rsidR="00ED38EF" w:rsidRPr="00F6584C" w:rsidRDefault="0074693A" w:rsidP="004A775B">
      <w:pPr>
        <w:pStyle w:val="definice"/>
        <w:ind w:left="283"/>
      </w:pPr>
      <w:r w:rsidRPr="00F6584C">
        <w:t>Postup:</w:t>
      </w:r>
    </w:p>
    <w:p w14:paraId="300A8554" w14:textId="3C98D1C0" w:rsidR="00ED38EF" w:rsidRPr="00F6584C" w:rsidRDefault="00231A9D" w:rsidP="0077222B">
      <w:pPr>
        <w:pStyle w:val="Zkladntextodsazen"/>
        <w:numPr>
          <w:ilvl w:val="0"/>
          <w:numId w:val="5"/>
        </w:numPr>
        <w:jc w:val="both"/>
      </w:pPr>
      <w:bookmarkStart w:id="0" w:name="_Hlk150872847"/>
      <w:r w:rsidRPr="00F6584C">
        <w:t>Seznámíme</w:t>
      </w:r>
      <w:r w:rsidR="0077222B" w:rsidRPr="00F6584C">
        <w:t xml:space="preserve"> s</w:t>
      </w:r>
      <w:r w:rsidRPr="00F6584C">
        <w:t>e s</w:t>
      </w:r>
      <w:r w:rsidR="0077222B" w:rsidRPr="00F6584C">
        <w:t xml:space="preserve"> PLC a jeho norm</w:t>
      </w:r>
      <w:r w:rsidRPr="00F6584C">
        <w:t>ou</w:t>
      </w:r>
      <w:r w:rsidR="0077222B" w:rsidRPr="00F6584C">
        <w:t xml:space="preserve"> </w:t>
      </w:r>
    </w:p>
    <w:p w14:paraId="1530B7C9" w14:textId="4C92F9C9" w:rsidR="004E32BC" w:rsidRPr="00F6584C" w:rsidRDefault="00231A9D" w:rsidP="0077222B">
      <w:pPr>
        <w:pStyle w:val="Zkladntextodsazen"/>
        <w:numPr>
          <w:ilvl w:val="0"/>
          <w:numId w:val="5"/>
        </w:numPr>
        <w:jc w:val="both"/>
      </w:pPr>
      <w:r w:rsidRPr="00F6584C">
        <w:t xml:space="preserve">Prostudujeme si </w:t>
      </w:r>
      <w:r w:rsidR="002350FD">
        <w:t>zapojení pohonů</w:t>
      </w:r>
      <w:r w:rsidR="00BA3043" w:rsidRPr="00F6584C">
        <w:t xml:space="preserve"> a</w:t>
      </w:r>
      <w:r w:rsidR="002350FD">
        <w:t xml:space="preserve"> fungování </w:t>
      </w:r>
      <w:proofErr w:type="spellStart"/>
      <w:r w:rsidR="002350FD">
        <w:t>drum</w:t>
      </w:r>
      <w:proofErr w:type="spellEnd"/>
      <w:r w:rsidR="00BA3043" w:rsidRPr="00F6584C">
        <w:t xml:space="preserve"> </w:t>
      </w:r>
    </w:p>
    <w:p w14:paraId="62EA7E3D" w14:textId="77777777" w:rsidR="0077222B" w:rsidRPr="00F6584C" w:rsidRDefault="0077222B" w:rsidP="0077222B">
      <w:pPr>
        <w:pStyle w:val="Zkladntextodsazen"/>
        <w:numPr>
          <w:ilvl w:val="0"/>
          <w:numId w:val="5"/>
        </w:numPr>
        <w:jc w:val="both"/>
      </w:pPr>
      <w:r w:rsidRPr="00F6584C">
        <w:t>Vytvoříme linie dle zadání</w:t>
      </w:r>
    </w:p>
    <w:p w14:paraId="28384006" w14:textId="33343786" w:rsidR="00C32B8A" w:rsidRPr="00F6584C" w:rsidRDefault="0077222B" w:rsidP="002F024A">
      <w:pPr>
        <w:pStyle w:val="Zkladntextodsazen"/>
        <w:numPr>
          <w:ilvl w:val="0"/>
          <w:numId w:val="5"/>
        </w:numPr>
        <w:jc w:val="both"/>
      </w:pPr>
      <w:r w:rsidRPr="00F6584C">
        <w:t xml:space="preserve">Spustíme program </w:t>
      </w:r>
    </w:p>
    <w:bookmarkEnd w:id="0"/>
    <w:p w14:paraId="1F25B19C" w14:textId="77777777" w:rsidR="002F024A" w:rsidRPr="00F6584C" w:rsidRDefault="002F024A" w:rsidP="002F024A">
      <w:pPr>
        <w:pStyle w:val="Zkladntextodsazen"/>
        <w:ind w:left="643"/>
        <w:jc w:val="both"/>
      </w:pPr>
    </w:p>
    <w:p w14:paraId="66814843" w14:textId="77777777" w:rsidR="002D178C" w:rsidRDefault="002D178C" w:rsidP="002F024A">
      <w:pPr>
        <w:pStyle w:val="Zkladntextodsazen"/>
        <w:ind w:left="643"/>
        <w:jc w:val="both"/>
      </w:pPr>
    </w:p>
    <w:p w14:paraId="407DE100" w14:textId="77777777" w:rsidR="004A775B" w:rsidRDefault="004A775B" w:rsidP="002F024A">
      <w:pPr>
        <w:pStyle w:val="Zkladntextodsazen"/>
        <w:ind w:left="643"/>
        <w:jc w:val="both"/>
      </w:pPr>
    </w:p>
    <w:p w14:paraId="754149FB" w14:textId="77777777" w:rsidR="004A775B" w:rsidRPr="00F6584C" w:rsidRDefault="004A775B" w:rsidP="002F024A">
      <w:pPr>
        <w:pStyle w:val="Zkladntextodsazen"/>
        <w:ind w:left="643"/>
        <w:jc w:val="both"/>
      </w:pPr>
    </w:p>
    <w:p w14:paraId="2D60735F" w14:textId="10FCDD8E" w:rsidR="00C32B8A" w:rsidRPr="00F6584C" w:rsidRDefault="00C32B8A" w:rsidP="00C32B8A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</w:rPr>
        <w:t>Výpis programu:</w:t>
      </w:r>
    </w:p>
    <w:p w14:paraId="6BB1FC18" w14:textId="35F96046" w:rsidR="00C32B8A" w:rsidRPr="00F6584C" w:rsidRDefault="00C32B8A" w:rsidP="00C32B8A">
      <w:pPr>
        <w:pStyle w:val="Zkladntextodsazen"/>
        <w:ind w:left="0"/>
        <w:jc w:val="both"/>
      </w:pPr>
      <w:r w:rsidRPr="00F6584C">
        <w:rPr>
          <w:b/>
          <w:bCs/>
        </w:rPr>
        <w:t xml:space="preserve">    </w:t>
      </w:r>
      <w:r w:rsidRPr="00F6584C">
        <w:t>Viz Příloha</w:t>
      </w:r>
    </w:p>
    <w:p w14:paraId="33E9B559" w14:textId="77777777" w:rsidR="002D178C" w:rsidRPr="00F6584C" w:rsidRDefault="002D178C" w:rsidP="00C32B8A">
      <w:pPr>
        <w:pStyle w:val="Zkladntextodsazen"/>
        <w:ind w:left="0"/>
        <w:jc w:val="both"/>
      </w:pPr>
    </w:p>
    <w:p w14:paraId="6836DEC6" w14:textId="77777777" w:rsidR="00C32B8A" w:rsidRPr="00F6584C" w:rsidRDefault="00C32B8A" w:rsidP="00C32B8A">
      <w:pPr>
        <w:pStyle w:val="definice"/>
        <w:spacing w:before="283"/>
      </w:pPr>
      <w:r w:rsidRPr="00F6584C">
        <w:t>Komentář k programu:</w:t>
      </w:r>
    </w:p>
    <w:p w14:paraId="1C0D34EA" w14:textId="56FC4B82" w:rsidR="00C32B8A" w:rsidRPr="00F6584C" w:rsidRDefault="00C32B8A" w:rsidP="00C32B8A">
      <w:pPr>
        <w:pStyle w:val="Zkladntextodsazen"/>
      </w:pPr>
      <w:r w:rsidRPr="00F6584C">
        <w:t>Viz Výpis programu</w:t>
      </w:r>
    </w:p>
    <w:p w14:paraId="2AEEA3AA" w14:textId="77777777" w:rsidR="002D178C" w:rsidRPr="00F6584C" w:rsidRDefault="002D178C" w:rsidP="00C32B8A">
      <w:pPr>
        <w:pStyle w:val="Zkladntextodsazen"/>
      </w:pPr>
    </w:p>
    <w:p w14:paraId="5742A0D5" w14:textId="77777777" w:rsidR="003F7E8A" w:rsidRPr="00F6584C" w:rsidRDefault="003F7E8A" w:rsidP="00C32B8A">
      <w:pPr>
        <w:pStyle w:val="definice"/>
      </w:pPr>
    </w:p>
    <w:p w14:paraId="2405D236" w14:textId="60772E93" w:rsidR="00C32B8A" w:rsidRPr="00F6584C" w:rsidRDefault="00C32B8A" w:rsidP="00C32B8A">
      <w:pPr>
        <w:pStyle w:val="definice"/>
      </w:pPr>
      <w:r w:rsidRPr="00F6584C">
        <w:t>Závěr:</w:t>
      </w:r>
    </w:p>
    <w:p w14:paraId="4074FE34" w14:textId="3EE15D3D" w:rsidR="001D4B76" w:rsidRPr="00F6584C" w:rsidRDefault="00C32B8A" w:rsidP="001D4B76">
      <w:pPr>
        <w:pStyle w:val="Zkladntextodsazen"/>
        <w:jc w:val="both"/>
      </w:pPr>
      <w:r w:rsidRPr="00F6584C">
        <w:t xml:space="preserve">Práci se mi </w:t>
      </w:r>
      <w:r w:rsidR="002350FD">
        <w:t>ne</w:t>
      </w:r>
      <w:r w:rsidRPr="00F6584C">
        <w:t>povedlo</w:t>
      </w:r>
      <w:r w:rsidR="002350FD">
        <w:t xml:space="preserve"> </w:t>
      </w:r>
      <w:r w:rsidRPr="00F6584C">
        <w:t xml:space="preserve">splnit. </w:t>
      </w:r>
      <w:r w:rsidR="002350FD">
        <w:t xml:space="preserve">Nejdříve jsem vytvořila stránky pro operační panel a poté jsem je naprogramovala do linii. </w:t>
      </w:r>
      <w:r w:rsidR="00F66C04">
        <w:t xml:space="preserve">Dále jsem si vytvořila harmonogramy. Bohužel kvůli nedostatku času jsem navrhnuté linie nemohla upravit tak, aby správně fungovali. Použila jsem zde cívky set a reset, které je potřeba správně navrhnout. </w:t>
      </w:r>
    </w:p>
    <w:p w14:paraId="4585D280" w14:textId="77777777" w:rsidR="00286D39" w:rsidRPr="00F6584C" w:rsidRDefault="00286D39" w:rsidP="00286D39">
      <w:pPr>
        <w:pStyle w:val="Zkladntextodsazen"/>
        <w:jc w:val="both"/>
      </w:pPr>
    </w:p>
    <w:p w14:paraId="25794AE6" w14:textId="77777777" w:rsidR="002D178C" w:rsidRPr="00F6584C" w:rsidRDefault="002D178C" w:rsidP="00286D39">
      <w:pPr>
        <w:pStyle w:val="Zkladntextodsazen"/>
        <w:jc w:val="both"/>
      </w:pPr>
    </w:p>
    <w:p w14:paraId="0342851C" w14:textId="4EC5990D" w:rsidR="00C32B8A" w:rsidRPr="00F6584C" w:rsidRDefault="00C32B8A" w:rsidP="00C32B8A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</w:rPr>
        <w:t>Přílohy:</w:t>
      </w:r>
    </w:p>
    <w:p w14:paraId="785C91D8" w14:textId="173396EB" w:rsidR="002D178C" w:rsidRPr="00F6584C" w:rsidRDefault="00C32B8A" w:rsidP="00C43F55">
      <w:pPr>
        <w:pStyle w:val="Zkladntextodsazen"/>
        <w:ind w:left="0"/>
        <w:jc w:val="both"/>
        <w:sectPr w:rsidR="002D178C" w:rsidRPr="00F6584C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  <w:r w:rsidRPr="00F6584C">
        <w:rPr>
          <w:b/>
          <w:bCs/>
        </w:rPr>
        <w:t xml:space="preserve">    </w:t>
      </w:r>
      <w:r w:rsidRPr="00F6584C">
        <w:t>Výpis programu (1</w:t>
      </w:r>
      <w:r w:rsidR="00C43F55">
        <w:t>)</w:t>
      </w:r>
    </w:p>
    <w:p w14:paraId="6F264C25" w14:textId="2BD65D14" w:rsidR="00EE43DD" w:rsidRDefault="00C43F55">
      <w:pPr>
        <w:pStyle w:val="definice"/>
        <w:spacing w:before="283"/>
        <w:rPr>
          <w:noProof/>
        </w:rPr>
        <w:sectPr w:rsidR="00EE43DD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9BD8BB3" wp14:editId="1251C9BF">
            <wp:simplePos x="0" y="0"/>
            <wp:positionH relativeFrom="column">
              <wp:posOffset>-1834</wp:posOffset>
            </wp:positionH>
            <wp:positionV relativeFrom="paragraph">
              <wp:posOffset>525</wp:posOffset>
            </wp:positionV>
            <wp:extent cx="5747385" cy="9161145"/>
            <wp:effectExtent l="0" t="0" r="5715" b="1905"/>
            <wp:wrapTight wrapText="bothSides">
              <wp:wrapPolygon edited="0">
                <wp:start x="573" y="0"/>
                <wp:lineTo x="573" y="21560"/>
                <wp:lineTo x="21550" y="21560"/>
                <wp:lineTo x="21550" y="0"/>
                <wp:lineTo x="573" y="0"/>
              </wp:wrapPolygon>
            </wp:wrapTight>
            <wp:docPr id="2060317014" name="Obrázek 1" descr="Obsah obrázku snímek obrazovky, černá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7014" name="Obrázek 1" descr="Obsah obrázku snímek obrazovky, černá, design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916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4F909" w14:textId="40C3EABF" w:rsidR="00ED38EF" w:rsidRPr="00F6584C" w:rsidRDefault="00ED38EF" w:rsidP="00C43F55">
      <w:pPr>
        <w:pStyle w:val="Zkladntextodsazen"/>
        <w:ind w:left="0"/>
        <w:jc w:val="both"/>
      </w:pPr>
    </w:p>
    <w:sectPr w:rsidR="00ED38EF" w:rsidRPr="00F6584C" w:rsidSect="004C4261"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1F90" w14:textId="77777777" w:rsidR="000A6845" w:rsidRDefault="000A6845">
      <w:r>
        <w:separator/>
      </w:r>
    </w:p>
  </w:endnote>
  <w:endnote w:type="continuationSeparator" w:id="0">
    <w:p w14:paraId="03B8956C" w14:textId="77777777" w:rsidR="000A6845" w:rsidRDefault="000A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3B72" w14:textId="77777777" w:rsidR="000A6845" w:rsidRDefault="000A6845">
      <w:r>
        <w:separator/>
      </w:r>
    </w:p>
  </w:footnote>
  <w:footnote w:type="continuationSeparator" w:id="0">
    <w:p w14:paraId="3FE54FDB" w14:textId="77777777" w:rsidR="000A6845" w:rsidRDefault="000A6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0C523C3"/>
    <w:multiLevelType w:val="hybridMultilevel"/>
    <w:tmpl w:val="BEE6FC3A"/>
    <w:lvl w:ilvl="0" w:tplc="A96E79C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BA1459"/>
    <w:multiLevelType w:val="hybridMultilevel"/>
    <w:tmpl w:val="055622A2"/>
    <w:lvl w:ilvl="0" w:tplc="CAE687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37648709">
    <w:abstractNumId w:val="5"/>
  </w:num>
  <w:num w:numId="6" w16cid:durableId="916013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22752"/>
    <w:rsid w:val="00082137"/>
    <w:rsid w:val="00085EDF"/>
    <w:rsid w:val="000924C3"/>
    <w:rsid w:val="000A6845"/>
    <w:rsid w:val="000B72F2"/>
    <w:rsid w:val="000D03B7"/>
    <w:rsid w:val="00121C78"/>
    <w:rsid w:val="00156F31"/>
    <w:rsid w:val="001772CE"/>
    <w:rsid w:val="001943FB"/>
    <w:rsid w:val="001B671E"/>
    <w:rsid w:val="001D4B76"/>
    <w:rsid w:val="00231A9D"/>
    <w:rsid w:val="00231DA4"/>
    <w:rsid w:val="002335E9"/>
    <w:rsid w:val="002350FD"/>
    <w:rsid w:val="00265D4D"/>
    <w:rsid w:val="00267DC1"/>
    <w:rsid w:val="002700B0"/>
    <w:rsid w:val="0027481B"/>
    <w:rsid w:val="00286D39"/>
    <w:rsid w:val="002B46A2"/>
    <w:rsid w:val="002D178C"/>
    <w:rsid w:val="002E3515"/>
    <w:rsid w:val="002F024A"/>
    <w:rsid w:val="00374FA0"/>
    <w:rsid w:val="00383678"/>
    <w:rsid w:val="00384E11"/>
    <w:rsid w:val="003B5E56"/>
    <w:rsid w:val="003C656A"/>
    <w:rsid w:val="003F7E8A"/>
    <w:rsid w:val="0041607B"/>
    <w:rsid w:val="0043301D"/>
    <w:rsid w:val="004335C9"/>
    <w:rsid w:val="00445D20"/>
    <w:rsid w:val="00481E27"/>
    <w:rsid w:val="004A775B"/>
    <w:rsid w:val="004C4261"/>
    <w:rsid w:val="004E32BC"/>
    <w:rsid w:val="00511ED9"/>
    <w:rsid w:val="00511F85"/>
    <w:rsid w:val="005153D6"/>
    <w:rsid w:val="0054448A"/>
    <w:rsid w:val="00560C8F"/>
    <w:rsid w:val="00572029"/>
    <w:rsid w:val="00574D36"/>
    <w:rsid w:val="005C6A3C"/>
    <w:rsid w:val="005C7EC5"/>
    <w:rsid w:val="005D252B"/>
    <w:rsid w:val="005D4CA5"/>
    <w:rsid w:val="005E2474"/>
    <w:rsid w:val="005E70B5"/>
    <w:rsid w:val="00600CF5"/>
    <w:rsid w:val="00613E84"/>
    <w:rsid w:val="006361DE"/>
    <w:rsid w:val="00673DFE"/>
    <w:rsid w:val="00675BD1"/>
    <w:rsid w:val="006769C0"/>
    <w:rsid w:val="006B3F90"/>
    <w:rsid w:val="006C1AFB"/>
    <w:rsid w:val="006C4EC9"/>
    <w:rsid w:val="006D7B61"/>
    <w:rsid w:val="006E51CB"/>
    <w:rsid w:val="007004FC"/>
    <w:rsid w:val="007056D1"/>
    <w:rsid w:val="00734BB1"/>
    <w:rsid w:val="0074693A"/>
    <w:rsid w:val="00753A31"/>
    <w:rsid w:val="0077222B"/>
    <w:rsid w:val="00794B97"/>
    <w:rsid w:val="00796D16"/>
    <w:rsid w:val="007D1521"/>
    <w:rsid w:val="007D54AB"/>
    <w:rsid w:val="007D71B6"/>
    <w:rsid w:val="007E0018"/>
    <w:rsid w:val="007F4A0B"/>
    <w:rsid w:val="0080120D"/>
    <w:rsid w:val="00803947"/>
    <w:rsid w:val="008213C3"/>
    <w:rsid w:val="008345DC"/>
    <w:rsid w:val="00852F19"/>
    <w:rsid w:val="00873739"/>
    <w:rsid w:val="008A362A"/>
    <w:rsid w:val="008C3B8A"/>
    <w:rsid w:val="008D200C"/>
    <w:rsid w:val="008F3CD6"/>
    <w:rsid w:val="00966C1D"/>
    <w:rsid w:val="00994C9A"/>
    <w:rsid w:val="009D013B"/>
    <w:rsid w:val="00A205A7"/>
    <w:rsid w:val="00A366D0"/>
    <w:rsid w:val="00A4316B"/>
    <w:rsid w:val="00A80615"/>
    <w:rsid w:val="00AA5BF0"/>
    <w:rsid w:val="00AA6D00"/>
    <w:rsid w:val="00AC312E"/>
    <w:rsid w:val="00AF5A94"/>
    <w:rsid w:val="00B07060"/>
    <w:rsid w:val="00B143D5"/>
    <w:rsid w:val="00B2053B"/>
    <w:rsid w:val="00BA3043"/>
    <w:rsid w:val="00BA3907"/>
    <w:rsid w:val="00BA7B3E"/>
    <w:rsid w:val="00BB4780"/>
    <w:rsid w:val="00BE2439"/>
    <w:rsid w:val="00BF2CD6"/>
    <w:rsid w:val="00C055BB"/>
    <w:rsid w:val="00C14330"/>
    <w:rsid w:val="00C32B8A"/>
    <w:rsid w:val="00C43F55"/>
    <w:rsid w:val="00CA4EF4"/>
    <w:rsid w:val="00CB250C"/>
    <w:rsid w:val="00CE4CE8"/>
    <w:rsid w:val="00DD27FF"/>
    <w:rsid w:val="00DE5C73"/>
    <w:rsid w:val="00DF1F8C"/>
    <w:rsid w:val="00DF2B20"/>
    <w:rsid w:val="00E22EF7"/>
    <w:rsid w:val="00E41A7D"/>
    <w:rsid w:val="00E5276A"/>
    <w:rsid w:val="00E75607"/>
    <w:rsid w:val="00E77DD0"/>
    <w:rsid w:val="00EB031A"/>
    <w:rsid w:val="00ED38EF"/>
    <w:rsid w:val="00EE43DD"/>
    <w:rsid w:val="00EE48A3"/>
    <w:rsid w:val="00EF35A1"/>
    <w:rsid w:val="00EF3D4C"/>
    <w:rsid w:val="00F0299B"/>
    <w:rsid w:val="00F052DA"/>
    <w:rsid w:val="00F250BB"/>
    <w:rsid w:val="00F30C4D"/>
    <w:rsid w:val="00F61019"/>
    <w:rsid w:val="00F6584C"/>
    <w:rsid w:val="00F66C04"/>
    <w:rsid w:val="00F81C5B"/>
    <w:rsid w:val="00F92078"/>
    <w:rsid w:val="00FD2266"/>
    <w:rsid w:val="00FD2B1E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77,#b2b2b2,#ddd,silver"/>
    </o:shapedefaults>
    <o:shapelayout v:ext="edit">
      <o:idmap v:ext="edit" data="1"/>
    </o:shapelayout>
  </w:shapeDefaults>
  <w:doNotEmbedSmartTags/>
  <w:decimalSymbol w:val=","/>
  <w:listSeparator w:val=";"/>
  <w14:docId w14:val="131F8E78"/>
  <w15:docId w15:val="{FB2BDE74-1D59-40CE-9005-4CC3647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09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B7C6138CBD484087A12C03A13E3E12" ma:contentTypeVersion="16" ma:contentTypeDescription="Vytvoří nový dokument" ma:contentTypeScope="" ma:versionID="08cbf329be40b5cb68eada9fce4ac532">
  <xsd:schema xmlns:xsd="http://www.w3.org/2001/XMLSchema" xmlns:xs="http://www.w3.org/2001/XMLSchema" xmlns:p="http://schemas.microsoft.com/office/2006/metadata/properties" xmlns:ns3="3a2ea4ca-81a2-4901-9735-eb7821e22b26" xmlns:ns4="4a041c7d-fe75-4e26-9589-ea004ef57914" targetNamespace="http://schemas.microsoft.com/office/2006/metadata/properties" ma:root="true" ma:fieldsID="38da8908e4ae141ba8638d35f1c109d6" ns3:_="" ns4:_="">
    <xsd:import namespace="3a2ea4ca-81a2-4901-9735-eb7821e22b26"/>
    <xsd:import namespace="4a041c7d-fe75-4e26-9589-ea004ef579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ea4ca-81a2-4901-9735-eb7821e22b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41c7d-fe75-4e26-9589-ea004ef57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41c7d-fe75-4e26-9589-ea004ef5791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C0A23-9369-407B-A740-1FF7624FE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ea4ca-81a2-4901-9735-eb7821e22b26"/>
    <ds:schemaRef ds:uri="4a041c7d-fe75-4e26-9589-ea004ef57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A91FB-893D-40BE-9E43-85601B2BE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C8160-E612-4BAF-9D60-E256A21ED048}">
  <ds:schemaRefs>
    <ds:schemaRef ds:uri="http://schemas.microsoft.com/office/2006/metadata/properties"/>
    <ds:schemaRef ds:uri="http://schemas.microsoft.com/office/infopath/2007/PartnerControls"/>
    <ds:schemaRef ds:uri="4a041c7d-fe75-4e26-9589-ea004ef57914"/>
  </ds:schemaRefs>
</ds:datastoreItem>
</file>

<file path=customXml/itemProps4.xml><?xml version="1.0" encoding="utf-8"?>
<ds:datastoreItem xmlns:ds="http://schemas.openxmlformats.org/officeDocument/2006/customXml" ds:itemID="{6840AC55-0DFD-4C84-82BB-659CB0E2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11521</TotalTime>
  <Pages>1</Pages>
  <Words>290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dc:description/>
  <cp:lastModifiedBy>Ledvinková Viktorie</cp:lastModifiedBy>
  <cp:revision>9</cp:revision>
  <cp:lastPrinted>2024-01-04T05:27:00Z</cp:lastPrinted>
  <dcterms:created xsi:type="dcterms:W3CDTF">2023-12-22T10:41:00Z</dcterms:created>
  <dcterms:modified xsi:type="dcterms:W3CDTF">2024-01-04T05:32:00Z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  <property fmtid="{D5CDD505-2E9C-101B-9397-08002B2CF9AE}" pid="6" name="ContentTypeId">
    <vt:lpwstr>0x01010083B7C6138CBD484087A12C03A13E3E12</vt:lpwstr>
  </property>
</Properties>
</file>