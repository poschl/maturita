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54305" w14:textId="16117727" w:rsidR="00ED38EF" w:rsidRPr="00F6584C" w:rsidRDefault="0074693A">
      <w:pPr>
        <w:pStyle w:val="Titul"/>
        <w:rPr>
          <w:sz w:val="32"/>
          <w:szCs w:val="32"/>
        </w:rPr>
      </w:pPr>
      <w:r w:rsidRPr="00F6584C"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:rsidRPr="00F6584C" w14:paraId="6F5C10E5" w14:textId="77777777" w:rsidTr="00753A31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0218FA2D" w14:textId="77777777" w:rsidR="00ED38EF" w:rsidRPr="00F6584C" w:rsidRDefault="0074693A">
            <w:pPr>
              <w:pStyle w:val="razitko"/>
              <w:rPr>
                <w:sz w:val="28"/>
                <w:szCs w:val="28"/>
              </w:rPr>
            </w:pPr>
            <w:r w:rsidRPr="00F6584C"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  <w:vAlign w:val="center"/>
          </w:tcPr>
          <w:p w14:paraId="13423E48" w14:textId="257185DB" w:rsidR="00ED38EF" w:rsidRPr="00F6584C" w:rsidRDefault="00B933BC" w:rsidP="00753A31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3</w:t>
            </w:r>
            <w:r w:rsidR="00DF2B20" w:rsidRPr="00F6584C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  <w:r w:rsidR="00753A31" w:rsidRPr="00F6584C">
              <w:rPr>
                <w:sz w:val="28"/>
                <w:szCs w:val="28"/>
              </w:rPr>
              <w:t xml:space="preserve"> - </w:t>
            </w:r>
            <w:r w:rsidR="00DF2B20" w:rsidRPr="00F6584C">
              <w:t xml:space="preserve">PLC s OP – </w:t>
            </w:r>
            <w:r>
              <w:t>Regulace otáček</w:t>
            </w:r>
          </w:p>
        </w:tc>
      </w:tr>
      <w:tr w:rsidR="00ED38EF" w:rsidRPr="00F6584C" w14:paraId="2A81731D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3A010FA3" w14:textId="727C70AF" w:rsidR="00ED38EF" w:rsidRPr="00F6584C" w:rsidRDefault="00EB031A" w:rsidP="00753A31">
            <w:pPr>
              <w:pStyle w:val="Obsahtabulky"/>
              <w:jc w:val="center"/>
            </w:pPr>
            <w:r w:rsidRPr="00F6584C">
              <w:t>Karolína Ledvinková</w:t>
            </w:r>
          </w:p>
        </w:tc>
        <w:tc>
          <w:tcPr>
            <w:tcW w:w="2604" w:type="dxa"/>
            <w:shd w:val="clear" w:color="auto" w:fill="auto"/>
          </w:tcPr>
          <w:p w14:paraId="55C1B02A" w14:textId="77777777" w:rsidR="00ED38EF" w:rsidRPr="00F6584C" w:rsidRDefault="00ED38EF" w:rsidP="00753A31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02900DD5" w14:textId="02EF15CD" w:rsidR="00ED38EF" w:rsidRPr="00F6584C" w:rsidRDefault="0074693A">
            <w:pPr>
              <w:pStyle w:val="Obsahtabulky"/>
              <w:jc w:val="center"/>
            </w:pPr>
            <w:r w:rsidRPr="00F6584C">
              <w:fldChar w:fldCharType="begin"/>
            </w:r>
            <w:r w:rsidRPr="00F6584C">
              <w:instrText xml:space="preserve"> PAGE </w:instrText>
            </w:r>
            <w:r w:rsidRPr="00F6584C">
              <w:fldChar w:fldCharType="separate"/>
            </w:r>
            <w:r w:rsidRPr="00F6584C">
              <w:t>1</w:t>
            </w:r>
            <w:r w:rsidRPr="00F6584C">
              <w:fldChar w:fldCharType="end"/>
            </w:r>
            <w:r w:rsidRPr="00F6584C">
              <w:t>/</w:t>
            </w:r>
            <w:r w:rsidR="00CA4EF4">
              <w:t>7</w:t>
            </w:r>
          </w:p>
        </w:tc>
        <w:tc>
          <w:tcPr>
            <w:tcW w:w="2494" w:type="dxa"/>
            <w:shd w:val="clear" w:color="auto" w:fill="auto"/>
          </w:tcPr>
          <w:p w14:paraId="6B6F5E4C" w14:textId="39EE7EC0" w:rsidR="00ED38EF" w:rsidRPr="00F6584C" w:rsidRDefault="0074693A">
            <w:pPr>
              <w:pStyle w:val="Obsahtabulky"/>
            </w:pPr>
            <w:r w:rsidRPr="00F6584C">
              <w:t>Známka:</w:t>
            </w:r>
          </w:p>
        </w:tc>
      </w:tr>
      <w:tr w:rsidR="00ED38EF" w:rsidRPr="00F6584C" w14:paraId="1C573792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4329E080" w14:textId="47246CD4" w:rsidR="00ED38EF" w:rsidRPr="00F6584C" w:rsidRDefault="00B933BC" w:rsidP="00753A31">
            <w:pPr>
              <w:pStyle w:val="Obsahtabulky"/>
              <w:jc w:val="center"/>
            </w:pPr>
            <w:r>
              <w:t>21.3.2024</w:t>
            </w:r>
          </w:p>
        </w:tc>
        <w:tc>
          <w:tcPr>
            <w:tcW w:w="2604" w:type="dxa"/>
            <w:shd w:val="clear" w:color="auto" w:fill="auto"/>
          </w:tcPr>
          <w:p w14:paraId="3896547C" w14:textId="7750CBF0" w:rsidR="00ED38EF" w:rsidRPr="00F6584C" w:rsidRDefault="00B933BC" w:rsidP="00753A31">
            <w:pPr>
              <w:pStyle w:val="Obsahtabulky"/>
              <w:jc w:val="center"/>
            </w:pPr>
            <w:r>
              <w:t>4.4.2024</w:t>
            </w:r>
          </w:p>
        </w:tc>
        <w:tc>
          <w:tcPr>
            <w:tcW w:w="1132" w:type="dxa"/>
            <w:shd w:val="clear" w:color="auto" w:fill="auto"/>
          </w:tcPr>
          <w:p w14:paraId="7A33E58C" w14:textId="77777777" w:rsidR="00ED38EF" w:rsidRPr="00F6584C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33FA1728" w14:textId="77777777" w:rsidR="00ED38EF" w:rsidRPr="00F6584C" w:rsidRDefault="0074693A">
            <w:pPr>
              <w:pStyle w:val="Obsahtabulky"/>
            </w:pPr>
            <w:r w:rsidRPr="00F6584C">
              <w:t>Odevzdáno:</w:t>
            </w:r>
          </w:p>
        </w:tc>
      </w:tr>
    </w:tbl>
    <w:p w14:paraId="78220B5C" w14:textId="5A5EFE75" w:rsidR="00ED38EF" w:rsidRPr="00F6584C" w:rsidRDefault="0074693A">
      <w:pPr>
        <w:pStyle w:val="definice"/>
      </w:pPr>
      <w:r w:rsidRPr="00F6584C">
        <w:lastRenderedPageBreak/>
        <w:t>Zadání:</w:t>
      </w:r>
    </w:p>
    <w:p w14:paraId="35868AEA" w14:textId="1B7F2217" w:rsidR="00F61019" w:rsidRPr="00F6584C" w:rsidRDefault="00B933BC" w:rsidP="006B2F4A">
      <w:pPr>
        <w:pStyle w:val="Zkladntextodsazen"/>
        <w:jc w:val="both"/>
      </w:pPr>
      <w:r>
        <w:t>Navrhněte program pro spojitou regulaci otáček malého ss elektromotorku. Regulační obvod ovládejte pomocí operátorského panelu (dále jen OP). Ovládání musí umožnit číselné zadání hodnoty otáček, jejich změnu po krocích a také zapnutí a vypnutí celé regulace. Analogový výstup pro ovládání motorku bude nahrazen funkcí PWM na binárním výstupu %Q2.0. Při řešení použijte jazyk GRAFCET</w:t>
      </w:r>
      <w:r w:rsidR="008B7228">
        <w:t>.</w:t>
      </w:r>
      <w:r w:rsidR="006B2F4A">
        <w:t xml:space="preserve"> Regulaci optimalizujte při 1000 ot</w:t>
      </w:r>
      <w:r w:rsidR="008B7228">
        <w:t>/min.</w:t>
      </w:r>
    </w:p>
    <w:p w14:paraId="665A6F15" w14:textId="77777777" w:rsidR="00F61019" w:rsidRPr="00F6584C" w:rsidRDefault="00F61019" w:rsidP="00753A31">
      <w:pPr>
        <w:pStyle w:val="Zkladntextodsazen"/>
        <w:jc w:val="both"/>
      </w:pPr>
    </w:p>
    <w:p w14:paraId="45ECC707" w14:textId="77777777" w:rsidR="00F61019" w:rsidRPr="00F6584C" w:rsidRDefault="00F61019" w:rsidP="00753A31">
      <w:pPr>
        <w:pStyle w:val="Zkladntextodsazen"/>
        <w:jc w:val="both"/>
      </w:pPr>
    </w:p>
    <w:p w14:paraId="1157170C" w14:textId="10FBE0B4" w:rsidR="00966C1D" w:rsidRPr="00F6584C" w:rsidRDefault="005C6A3C" w:rsidP="00966C1D">
      <w:pPr>
        <w:pStyle w:val="Zkladntextodsazen"/>
        <w:ind w:left="0"/>
        <w:jc w:val="both"/>
        <w:rPr>
          <w:b/>
          <w:bCs/>
        </w:rPr>
      </w:pPr>
      <w:r w:rsidRPr="00F6584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05262C7" wp14:editId="4528BEFF">
            <wp:simplePos x="0" y="0"/>
            <wp:positionH relativeFrom="column">
              <wp:posOffset>98425</wp:posOffset>
            </wp:positionH>
            <wp:positionV relativeFrom="paragraph">
              <wp:posOffset>173990</wp:posOffset>
            </wp:positionV>
            <wp:extent cx="3372023" cy="1911448"/>
            <wp:effectExtent l="0" t="0" r="0" b="0"/>
            <wp:wrapNone/>
            <wp:docPr id="821694415" name="Obrázek 1" descr="Obsah obrázku text, diagram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94415" name="Obrázek 1" descr="Obsah obrázku text, diagram, snímek obrazovky, Písmo&#10;&#10;Popis byl vytvořen automaticky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6C1D" w:rsidRPr="00F6584C">
        <w:rPr>
          <w:b/>
          <w:bCs/>
        </w:rPr>
        <w:t>Schéma zapojení pracoviště (situační / ideové schéma):</w:t>
      </w:r>
    </w:p>
    <w:p w14:paraId="65DC3F04" w14:textId="15B67FB4" w:rsidR="00EF35A1" w:rsidRPr="00F6584C" w:rsidRDefault="00EF35A1" w:rsidP="00966C1D">
      <w:pPr>
        <w:pStyle w:val="Zkladntextodsazen"/>
        <w:ind w:left="0"/>
        <w:jc w:val="both"/>
        <w:rPr>
          <w:b/>
          <w:bCs/>
        </w:rPr>
      </w:pPr>
    </w:p>
    <w:p w14:paraId="11C30A61" w14:textId="77777777" w:rsidR="005C6A3C" w:rsidRPr="00F6584C" w:rsidRDefault="005C6A3C" w:rsidP="00966C1D">
      <w:pPr>
        <w:pStyle w:val="Zkladntextodsazen"/>
        <w:ind w:left="0"/>
        <w:jc w:val="both"/>
        <w:rPr>
          <w:b/>
          <w:bCs/>
        </w:rPr>
      </w:pPr>
    </w:p>
    <w:p w14:paraId="67CCE961" w14:textId="7F2F3978" w:rsidR="005C6A3C" w:rsidRPr="00F6584C" w:rsidRDefault="00A205A7" w:rsidP="00966C1D">
      <w:pPr>
        <w:pStyle w:val="Zkladntextodsazen"/>
        <w:ind w:left="0"/>
        <w:jc w:val="both"/>
        <w:rPr>
          <w:b/>
          <w:bCs/>
        </w:rPr>
      </w:pPr>
      <w:r w:rsidRPr="00F6584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D05D34B" wp14:editId="5690E90A">
                <wp:simplePos x="0" y="0"/>
                <wp:positionH relativeFrom="column">
                  <wp:posOffset>344805</wp:posOffset>
                </wp:positionH>
                <wp:positionV relativeFrom="paragraph">
                  <wp:posOffset>110490</wp:posOffset>
                </wp:positionV>
                <wp:extent cx="993775" cy="149860"/>
                <wp:effectExtent l="5080" t="5080" r="10795" b="6985"/>
                <wp:wrapNone/>
                <wp:docPr id="196953554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1498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08399" w14:textId="0342DFBF" w:rsidR="00675BD1" w:rsidRDefault="00675B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5D34B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7.15pt;margin-top:8.7pt;width:78.25pt;height:11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" fillcolor="#cfcdcd [2894]" strokecolor="silver">
                <v:textbox>
                  <w:txbxContent>
                    <w:p w14:paraId="17D08399" w14:textId="0342DFBF" w:rsidR="00675BD1" w:rsidRDefault="00675BD1"/>
                  </w:txbxContent>
                </v:textbox>
              </v:shape>
            </w:pict>
          </mc:Fallback>
        </mc:AlternateContent>
      </w:r>
    </w:p>
    <w:p w14:paraId="287077DF" w14:textId="74D0C74C" w:rsidR="00966C1D" w:rsidRPr="00F6584C" w:rsidRDefault="00966C1D" w:rsidP="00753A31">
      <w:pPr>
        <w:pStyle w:val="Zkladntextodsazen"/>
        <w:jc w:val="both"/>
      </w:pPr>
    </w:p>
    <w:p w14:paraId="27EF7E27" w14:textId="77777777" w:rsidR="005C6A3C" w:rsidRPr="00F6584C" w:rsidRDefault="005C6A3C" w:rsidP="00753A31">
      <w:pPr>
        <w:pStyle w:val="Zkladntextodsazen"/>
        <w:jc w:val="both"/>
      </w:pPr>
    </w:p>
    <w:p w14:paraId="60D89E7D" w14:textId="47551ACA" w:rsidR="005C6A3C" w:rsidRPr="00F6584C" w:rsidRDefault="005C6A3C" w:rsidP="00753A31">
      <w:pPr>
        <w:pStyle w:val="Zkladntextodsazen"/>
        <w:jc w:val="both"/>
      </w:pPr>
    </w:p>
    <w:p w14:paraId="001104C9" w14:textId="77777777" w:rsidR="005C6A3C" w:rsidRPr="00F6584C" w:rsidRDefault="005C6A3C" w:rsidP="00753A31">
      <w:pPr>
        <w:pStyle w:val="Zkladntextodsazen"/>
        <w:jc w:val="both"/>
      </w:pPr>
    </w:p>
    <w:p w14:paraId="6EB4419A" w14:textId="77777777" w:rsidR="005C6A3C" w:rsidRPr="00F6584C" w:rsidRDefault="005C6A3C" w:rsidP="00753A31">
      <w:pPr>
        <w:pStyle w:val="Zkladntextodsazen"/>
        <w:jc w:val="both"/>
      </w:pPr>
    </w:p>
    <w:p w14:paraId="4BFE065A" w14:textId="77777777" w:rsidR="005C6A3C" w:rsidRPr="00F6584C" w:rsidRDefault="005C6A3C" w:rsidP="00753A31">
      <w:pPr>
        <w:pStyle w:val="Zkladntextodsazen"/>
        <w:jc w:val="both"/>
      </w:pPr>
    </w:p>
    <w:p w14:paraId="0A8576E3" w14:textId="77777777" w:rsidR="005C6A3C" w:rsidRPr="00F6584C" w:rsidRDefault="005C6A3C" w:rsidP="00753A31">
      <w:pPr>
        <w:pStyle w:val="Zkladntextodsazen"/>
        <w:jc w:val="both"/>
      </w:pPr>
    </w:p>
    <w:p w14:paraId="71468B54" w14:textId="1C305997" w:rsidR="00966C1D" w:rsidRPr="00F6584C" w:rsidRDefault="00966C1D">
      <w:pPr>
        <w:pStyle w:val="definice"/>
        <w:spacing w:before="283"/>
      </w:pPr>
    </w:p>
    <w:p w14:paraId="76BBD7BD" w14:textId="742D595B" w:rsidR="005C6A3C" w:rsidRPr="00F6584C" w:rsidRDefault="0074693A">
      <w:pPr>
        <w:pStyle w:val="definice"/>
        <w:spacing w:before="283"/>
      </w:pPr>
      <w:r w:rsidRPr="00F6584C">
        <w:t>Konfigurace prvků použitých v úloze:</w:t>
      </w:r>
    </w:p>
    <w:p w14:paraId="69D03D69" w14:textId="47CB7D80" w:rsidR="005C6A3C" w:rsidRPr="00F6584C" w:rsidRDefault="005C6A3C">
      <w:pPr>
        <w:pStyle w:val="definice"/>
        <w:spacing w:before="283"/>
        <w:rPr>
          <w:sz w:val="2"/>
          <w:szCs w:val="2"/>
        </w:rPr>
      </w:pPr>
    </w:p>
    <w:tbl>
      <w:tblPr>
        <w:tblStyle w:val="Mkatabulky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4394"/>
      </w:tblGrid>
      <w:tr w:rsidR="000924C3" w:rsidRPr="00F6584C" w14:paraId="19D15281" w14:textId="77777777" w:rsidTr="007C29D1">
        <w:trPr>
          <w:trHeight w:val="45"/>
        </w:trPr>
        <w:tc>
          <w:tcPr>
            <w:tcW w:w="1984" w:type="dxa"/>
            <w:vAlign w:val="center"/>
          </w:tcPr>
          <w:p w14:paraId="0B3D430B" w14:textId="38270D4B" w:rsidR="000924C3" w:rsidRPr="00F6584C" w:rsidRDefault="000924C3" w:rsidP="00022752">
            <w:pPr>
              <w:pStyle w:val="definice"/>
              <w:jc w:val="center"/>
              <w:rPr>
                <w:b w:val="0"/>
              </w:rPr>
            </w:pPr>
            <w:r w:rsidRPr="00F6584C">
              <w:rPr>
                <w:b w:val="0"/>
              </w:rPr>
              <w:t>Název</w:t>
            </w:r>
          </w:p>
        </w:tc>
        <w:tc>
          <w:tcPr>
            <w:tcW w:w="4394" w:type="dxa"/>
            <w:vAlign w:val="center"/>
          </w:tcPr>
          <w:p w14:paraId="4841A7DB" w14:textId="27897A75" w:rsidR="000924C3" w:rsidRPr="00F6584C" w:rsidRDefault="000924C3" w:rsidP="00EF35A1">
            <w:pPr>
              <w:pStyle w:val="definice"/>
              <w:jc w:val="center"/>
              <w:rPr>
                <w:b w:val="0"/>
              </w:rPr>
            </w:pPr>
            <w:r w:rsidRPr="00F6584C">
              <w:rPr>
                <w:b w:val="0"/>
              </w:rPr>
              <w:t>Význam</w:t>
            </w:r>
          </w:p>
        </w:tc>
      </w:tr>
      <w:tr w:rsidR="000924C3" w:rsidRPr="00F6584C" w14:paraId="3555510D" w14:textId="77777777" w:rsidTr="007C29D1">
        <w:trPr>
          <w:trHeight w:val="45"/>
        </w:trPr>
        <w:tc>
          <w:tcPr>
            <w:tcW w:w="1984" w:type="dxa"/>
            <w:vAlign w:val="center"/>
          </w:tcPr>
          <w:p w14:paraId="0E56DF74" w14:textId="37E6DA62" w:rsidR="000924C3" w:rsidRPr="00F6584C" w:rsidRDefault="00B143D5" w:rsidP="00022752">
            <w:pPr>
              <w:pStyle w:val="definice"/>
            </w:pPr>
            <w:r w:rsidRPr="00F6584C">
              <w:rPr>
                <w:b w:val="0"/>
              </w:rPr>
              <w:t>%</w:t>
            </w:r>
            <w:r w:rsidR="000924C3" w:rsidRPr="00F6584C">
              <w:rPr>
                <w:b w:val="0"/>
              </w:rPr>
              <w:t>Q</w:t>
            </w:r>
            <w:r w:rsidR="00DF2B20" w:rsidRPr="00F6584C">
              <w:rPr>
                <w:b w:val="0"/>
              </w:rPr>
              <w:t>2</w:t>
            </w:r>
            <w:r w:rsidR="000924C3" w:rsidRPr="00F6584C">
              <w:rPr>
                <w:b w:val="0"/>
              </w:rPr>
              <w:t>.</w:t>
            </w:r>
            <w:r w:rsidR="006B2F4A">
              <w:rPr>
                <w:b w:val="0"/>
              </w:rPr>
              <w:t>0</w:t>
            </w:r>
            <w:r w:rsidR="000924C3" w:rsidRPr="00F6584C">
              <w:rPr>
                <w:b w:val="0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14:paraId="35C72EA5" w14:textId="01FE8C92" w:rsidR="000924C3" w:rsidRPr="00F6584C" w:rsidRDefault="000924C3" w:rsidP="00022752">
            <w:pPr>
              <w:pStyle w:val="definice"/>
            </w:pPr>
            <w:r w:rsidRPr="00F6584C">
              <w:rPr>
                <w:b w:val="0"/>
              </w:rPr>
              <w:t>Výstup</w:t>
            </w:r>
            <w:r w:rsidR="006B2F4A">
              <w:rPr>
                <w:b w:val="0"/>
              </w:rPr>
              <w:t>ní signál</w:t>
            </w:r>
          </w:p>
        </w:tc>
      </w:tr>
      <w:tr w:rsidR="00AC312E" w:rsidRPr="00F6584C" w14:paraId="521E0C4F" w14:textId="77777777" w:rsidTr="007C29D1">
        <w:trPr>
          <w:trHeight w:val="45"/>
        </w:trPr>
        <w:tc>
          <w:tcPr>
            <w:tcW w:w="1984" w:type="dxa"/>
            <w:vAlign w:val="center"/>
          </w:tcPr>
          <w:p w14:paraId="3DA70ABF" w14:textId="4726D479" w:rsidR="00AC312E" w:rsidRPr="00F6584C" w:rsidRDefault="0043301D" w:rsidP="00022752">
            <w:pPr>
              <w:pStyle w:val="definice"/>
              <w:rPr>
                <w:b w:val="0"/>
              </w:rPr>
            </w:pPr>
            <w:r w:rsidRPr="00F6584C">
              <w:rPr>
                <w:b w:val="0"/>
              </w:rPr>
              <w:t>%M</w:t>
            </w:r>
            <w:r w:rsidR="00DF2B20" w:rsidRPr="00F6584C">
              <w:rPr>
                <w:b w:val="0"/>
              </w:rPr>
              <w:t>0</w:t>
            </w:r>
            <w:r w:rsidR="0044151D">
              <w:rPr>
                <w:b w:val="0"/>
              </w:rPr>
              <w:t xml:space="preserve"> </w:t>
            </w:r>
            <w:r w:rsidR="00F250BB" w:rsidRPr="00F6584C">
              <w:rPr>
                <w:b w:val="0"/>
              </w:rPr>
              <w:t>-</w:t>
            </w:r>
            <w:r w:rsidR="0044151D">
              <w:rPr>
                <w:b w:val="0"/>
              </w:rPr>
              <w:t xml:space="preserve"> </w:t>
            </w:r>
            <w:r w:rsidR="00F250BB" w:rsidRPr="00F6584C">
              <w:rPr>
                <w:b w:val="0"/>
              </w:rPr>
              <w:t>%M</w:t>
            </w:r>
            <w:r w:rsidR="006B2F4A">
              <w:rPr>
                <w:b w:val="0"/>
              </w:rPr>
              <w:t>1</w:t>
            </w:r>
          </w:p>
        </w:tc>
        <w:tc>
          <w:tcPr>
            <w:tcW w:w="4394" w:type="dxa"/>
            <w:vAlign w:val="center"/>
          </w:tcPr>
          <w:p w14:paraId="4C541E5F" w14:textId="14FA1604" w:rsidR="00AC312E" w:rsidRPr="00F6584C" w:rsidRDefault="006361DE" w:rsidP="00022752">
            <w:pPr>
              <w:pStyle w:val="definice"/>
              <w:rPr>
                <w:b w:val="0"/>
              </w:rPr>
            </w:pPr>
            <w:r w:rsidRPr="00F6584C">
              <w:rPr>
                <w:b w:val="0"/>
              </w:rPr>
              <w:t>Běh programu</w:t>
            </w:r>
          </w:p>
        </w:tc>
      </w:tr>
      <w:tr w:rsidR="00AC312E" w:rsidRPr="00F6584C" w14:paraId="04B25767" w14:textId="77777777" w:rsidTr="007C29D1">
        <w:trPr>
          <w:trHeight w:val="45"/>
        </w:trPr>
        <w:tc>
          <w:tcPr>
            <w:tcW w:w="1984" w:type="dxa"/>
            <w:vAlign w:val="center"/>
          </w:tcPr>
          <w:p w14:paraId="5296348C" w14:textId="2FEC3C90" w:rsidR="00AC312E" w:rsidRPr="00F6584C" w:rsidRDefault="00560C8F" w:rsidP="00022752">
            <w:pPr>
              <w:pStyle w:val="definice"/>
              <w:rPr>
                <w:b w:val="0"/>
              </w:rPr>
            </w:pPr>
            <w:r w:rsidRPr="00F6584C">
              <w:rPr>
                <w:b w:val="0"/>
              </w:rPr>
              <w:t>%</w:t>
            </w:r>
            <w:r w:rsidR="00383678" w:rsidRPr="00F6584C">
              <w:rPr>
                <w:b w:val="0"/>
              </w:rPr>
              <w:t>TM</w:t>
            </w:r>
            <w:r w:rsidRPr="00F6584C">
              <w:rPr>
                <w:b w:val="0"/>
              </w:rPr>
              <w:t>0</w:t>
            </w:r>
            <w:r w:rsidR="00DF2B20" w:rsidRPr="00F6584C">
              <w:rPr>
                <w:b w:val="0"/>
              </w:rPr>
              <w:t xml:space="preserve"> - %TM1</w:t>
            </w:r>
          </w:p>
        </w:tc>
        <w:tc>
          <w:tcPr>
            <w:tcW w:w="4394" w:type="dxa"/>
            <w:vAlign w:val="center"/>
          </w:tcPr>
          <w:p w14:paraId="676ABBC5" w14:textId="0B45DB25" w:rsidR="00AC312E" w:rsidRPr="00F6584C" w:rsidRDefault="00E77DD0" w:rsidP="00022752">
            <w:pPr>
              <w:pStyle w:val="definice"/>
              <w:rPr>
                <w:b w:val="0"/>
              </w:rPr>
            </w:pPr>
            <w:r w:rsidRPr="00F6584C">
              <w:rPr>
                <w:b w:val="0"/>
              </w:rPr>
              <w:t>Blikač 1 Hz</w:t>
            </w:r>
          </w:p>
        </w:tc>
      </w:tr>
      <w:tr w:rsidR="001B671E" w:rsidRPr="00F6584C" w14:paraId="75705C57" w14:textId="77777777" w:rsidTr="007C29D1">
        <w:trPr>
          <w:trHeight w:val="45"/>
        </w:trPr>
        <w:tc>
          <w:tcPr>
            <w:tcW w:w="1984" w:type="dxa"/>
            <w:vAlign w:val="center"/>
          </w:tcPr>
          <w:p w14:paraId="69DE18B7" w14:textId="4AFB5D98" w:rsidR="001B671E" w:rsidRPr="00F6584C" w:rsidRDefault="00560C8F" w:rsidP="00022752">
            <w:pPr>
              <w:pStyle w:val="definice"/>
              <w:rPr>
                <w:b w:val="0"/>
              </w:rPr>
            </w:pPr>
            <w:r w:rsidRPr="00F6584C">
              <w:rPr>
                <w:b w:val="0"/>
              </w:rPr>
              <w:t>%PWM</w:t>
            </w:r>
          </w:p>
        </w:tc>
        <w:tc>
          <w:tcPr>
            <w:tcW w:w="4394" w:type="dxa"/>
            <w:vAlign w:val="center"/>
          </w:tcPr>
          <w:p w14:paraId="086713D4" w14:textId="5AA34411" w:rsidR="001B671E" w:rsidRPr="00F6584C" w:rsidRDefault="00511F85" w:rsidP="00022752">
            <w:pPr>
              <w:pStyle w:val="definice"/>
              <w:rPr>
                <w:b w:val="0"/>
              </w:rPr>
            </w:pPr>
            <w:r w:rsidRPr="00F6584C">
              <w:rPr>
                <w:b w:val="0"/>
              </w:rPr>
              <w:t>Pulzně šířková modulace</w:t>
            </w:r>
          </w:p>
        </w:tc>
      </w:tr>
      <w:tr w:rsidR="0043301D" w:rsidRPr="00F6584C" w14:paraId="5D4903C2" w14:textId="77777777" w:rsidTr="007C29D1">
        <w:trPr>
          <w:trHeight w:val="45"/>
        </w:trPr>
        <w:tc>
          <w:tcPr>
            <w:tcW w:w="1984" w:type="dxa"/>
            <w:vAlign w:val="center"/>
          </w:tcPr>
          <w:p w14:paraId="6326281D" w14:textId="473FEBCB" w:rsidR="0043301D" w:rsidRPr="00F6584C" w:rsidRDefault="0044151D" w:rsidP="00022752">
            <w:pPr>
              <w:pStyle w:val="definice"/>
              <w:rPr>
                <w:b w:val="0"/>
              </w:rPr>
            </w:pPr>
            <w:r>
              <w:rPr>
                <w:b w:val="0"/>
              </w:rPr>
              <w:t>%IW3.0</w:t>
            </w:r>
          </w:p>
        </w:tc>
        <w:tc>
          <w:tcPr>
            <w:tcW w:w="4394" w:type="dxa"/>
            <w:vAlign w:val="center"/>
          </w:tcPr>
          <w:p w14:paraId="49DDCE88" w14:textId="2D67E058" w:rsidR="0043301D" w:rsidRPr="00F6584C" w:rsidRDefault="0044151D" w:rsidP="00022752">
            <w:pPr>
              <w:pStyle w:val="definice"/>
              <w:rPr>
                <w:b w:val="0"/>
              </w:rPr>
            </w:pPr>
            <w:r>
              <w:rPr>
                <w:b w:val="0"/>
              </w:rPr>
              <w:t>Analogový vstup tachogenerátoru</w:t>
            </w:r>
          </w:p>
        </w:tc>
      </w:tr>
      <w:tr w:rsidR="00022752" w:rsidRPr="00F6584C" w14:paraId="27CD8E38" w14:textId="77777777" w:rsidTr="007C29D1">
        <w:trPr>
          <w:trHeight w:val="45"/>
        </w:trPr>
        <w:tc>
          <w:tcPr>
            <w:tcW w:w="1984" w:type="dxa"/>
            <w:vAlign w:val="center"/>
          </w:tcPr>
          <w:p w14:paraId="1143466A" w14:textId="6D469CC2" w:rsidR="00022752" w:rsidRPr="00022752" w:rsidRDefault="00022752" w:rsidP="00022752">
            <w:pPr>
              <w:pStyle w:val="definice"/>
              <w:rPr>
                <w:b w:val="0"/>
                <w:bCs/>
              </w:rPr>
            </w:pPr>
            <w:r w:rsidRPr="00022752">
              <w:rPr>
                <w:b w:val="0"/>
                <w:bCs/>
              </w:rPr>
              <w:t>MW10</w:t>
            </w:r>
            <w:r w:rsidR="0044151D">
              <w:rPr>
                <w:b w:val="0"/>
                <w:bCs/>
              </w:rPr>
              <w:t>1</w:t>
            </w:r>
            <w:r w:rsidRPr="00022752">
              <w:rPr>
                <w:b w:val="0"/>
                <w:bCs/>
              </w:rPr>
              <w:t>:X</w:t>
            </w:r>
            <w:r w:rsidR="006B2F4A">
              <w:rPr>
                <w:b w:val="0"/>
                <w:bCs/>
              </w:rPr>
              <w:t>x</w:t>
            </w:r>
            <w:r w:rsidRPr="00022752">
              <w:rPr>
                <w:b w:val="0"/>
                <w:bCs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14:paraId="5CF1155E" w14:textId="58418123" w:rsidR="00022752" w:rsidRPr="00022752" w:rsidRDefault="00022752" w:rsidP="00022752">
            <w:pPr>
              <w:pStyle w:val="definice"/>
              <w:rPr>
                <w:b w:val="0"/>
                <w:bCs/>
              </w:rPr>
            </w:pPr>
            <w:r w:rsidRPr="00022752">
              <w:rPr>
                <w:b w:val="0"/>
                <w:bCs/>
              </w:rPr>
              <w:t>Klávesa F</w:t>
            </w:r>
            <w:r w:rsidR="006B2F4A">
              <w:rPr>
                <w:b w:val="0"/>
                <w:bCs/>
              </w:rPr>
              <w:t>1 – F3</w:t>
            </w:r>
            <w:r w:rsidRPr="00022752">
              <w:rPr>
                <w:b w:val="0"/>
                <w:bCs/>
              </w:rPr>
              <w:t xml:space="preserve"> </w:t>
            </w:r>
          </w:p>
        </w:tc>
      </w:tr>
      <w:tr w:rsidR="0044151D" w:rsidRPr="00F6584C" w14:paraId="68BBC161" w14:textId="77777777" w:rsidTr="007C29D1">
        <w:trPr>
          <w:trHeight w:val="45"/>
        </w:trPr>
        <w:tc>
          <w:tcPr>
            <w:tcW w:w="1984" w:type="dxa"/>
            <w:vAlign w:val="center"/>
          </w:tcPr>
          <w:p w14:paraId="002BDCF2" w14:textId="40912F32" w:rsidR="0044151D" w:rsidRPr="00022752" w:rsidRDefault="0044151D" w:rsidP="0044151D">
            <w:pPr>
              <w:pStyle w:val="definice"/>
              <w:rPr>
                <w:b w:val="0"/>
                <w:bCs/>
              </w:rPr>
            </w:pPr>
            <w:r w:rsidRPr="00022752">
              <w:rPr>
                <w:b w:val="0"/>
                <w:bCs/>
              </w:rPr>
              <w:t>MW10</w:t>
            </w:r>
            <w:r>
              <w:rPr>
                <w:b w:val="0"/>
                <w:bCs/>
              </w:rPr>
              <w:t>2</w:t>
            </w:r>
            <w:r w:rsidRPr="00022752">
              <w:rPr>
                <w:b w:val="0"/>
                <w:bCs/>
              </w:rPr>
              <w:t>:X</w:t>
            </w:r>
          </w:p>
        </w:tc>
        <w:tc>
          <w:tcPr>
            <w:tcW w:w="4394" w:type="dxa"/>
            <w:vAlign w:val="center"/>
          </w:tcPr>
          <w:p w14:paraId="2DC7E57D" w14:textId="02E28D4C" w:rsidR="0044151D" w:rsidRPr="00022752" w:rsidRDefault="0044151D" w:rsidP="0044151D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Stránky </w:t>
            </w:r>
          </w:p>
        </w:tc>
      </w:tr>
      <w:tr w:rsidR="0044151D" w:rsidRPr="00F6584C" w14:paraId="09F87DD6" w14:textId="77777777" w:rsidTr="007C29D1">
        <w:trPr>
          <w:trHeight w:val="45"/>
        </w:trPr>
        <w:tc>
          <w:tcPr>
            <w:tcW w:w="1984" w:type="dxa"/>
            <w:vAlign w:val="center"/>
          </w:tcPr>
          <w:p w14:paraId="3A63D215" w14:textId="22230CF4" w:rsidR="0044151D" w:rsidRPr="00DD27FF" w:rsidRDefault="0044151D" w:rsidP="0044151D">
            <w:pPr>
              <w:pStyle w:val="definice"/>
              <w:rPr>
                <w:b w:val="0"/>
                <w:bCs/>
              </w:rPr>
            </w:pPr>
            <w:r w:rsidRPr="00DD27FF">
              <w:rPr>
                <w:b w:val="0"/>
                <w:bCs/>
              </w:rPr>
              <w:t>MW101</w:t>
            </w:r>
          </w:p>
        </w:tc>
        <w:tc>
          <w:tcPr>
            <w:tcW w:w="4394" w:type="dxa"/>
            <w:vAlign w:val="center"/>
          </w:tcPr>
          <w:p w14:paraId="227F554F" w14:textId="3DD3F1B4" w:rsidR="0044151D" w:rsidRPr="00DD27FF" w:rsidRDefault="0044151D" w:rsidP="0044151D">
            <w:pPr>
              <w:pStyle w:val="definice"/>
              <w:rPr>
                <w:b w:val="0"/>
                <w:bCs/>
              </w:rPr>
            </w:pPr>
            <w:r w:rsidRPr="00DD27FF">
              <w:rPr>
                <w:b w:val="0"/>
                <w:bCs/>
              </w:rPr>
              <w:t>Číslo stránky</w:t>
            </w:r>
          </w:p>
        </w:tc>
      </w:tr>
      <w:tr w:rsidR="0044151D" w:rsidRPr="00F6584C" w14:paraId="53FB5F09" w14:textId="77777777" w:rsidTr="007C29D1">
        <w:trPr>
          <w:trHeight w:val="45"/>
        </w:trPr>
        <w:tc>
          <w:tcPr>
            <w:tcW w:w="1984" w:type="dxa"/>
            <w:vAlign w:val="center"/>
          </w:tcPr>
          <w:p w14:paraId="78DDF93F" w14:textId="68B2BB92" w:rsidR="0044151D" w:rsidRPr="00022752" w:rsidRDefault="0044151D" w:rsidP="0044151D">
            <w:pPr>
              <w:pStyle w:val="definice"/>
              <w:rPr>
                <w:b w:val="0"/>
                <w:bCs/>
              </w:rPr>
            </w:pPr>
            <w:r w:rsidRPr="00022752">
              <w:rPr>
                <w:b w:val="0"/>
                <w:bCs/>
              </w:rPr>
              <w:t>MW</w:t>
            </w:r>
            <w:r w:rsidR="00BE0221">
              <w:rPr>
                <w:b w:val="0"/>
                <w:bCs/>
              </w:rPr>
              <w:t>x</w:t>
            </w:r>
          </w:p>
        </w:tc>
        <w:tc>
          <w:tcPr>
            <w:tcW w:w="4394" w:type="dxa"/>
            <w:vAlign w:val="center"/>
          </w:tcPr>
          <w:p w14:paraId="76AFDE98" w14:textId="0426846F" w:rsidR="0044151D" w:rsidRPr="00022752" w:rsidRDefault="00BE0221" w:rsidP="0044151D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>Paměťové registry</w:t>
            </w:r>
          </w:p>
        </w:tc>
      </w:tr>
      <w:tr w:rsidR="0044151D" w:rsidRPr="00F6584C" w14:paraId="2248CAC5" w14:textId="77777777" w:rsidTr="007C29D1">
        <w:trPr>
          <w:trHeight w:val="45"/>
        </w:trPr>
        <w:tc>
          <w:tcPr>
            <w:tcW w:w="1984" w:type="dxa"/>
            <w:vAlign w:val="center"/>
          </w:tcPr>
          <w:p w14:paraId="056D3C5F" w14:textId="7DF01762" w:rsidR="0044151D" w:rsidRPr="00022752" w:rsidRDefault="0044151D" w:rsidP="0044151D">
            <w:pPr>
              <w:pStyle w:val="definice"/>
              <w:rPr>
                <w:b w:val="0"/>
                <w:bCs/>
              </w:rPr>
            </w:pPr>
            <w:r w:rsidRPr="00022752">
              <w:rPr>
                <w:b w:val="0"/>
                <w:bCs/>
              </w:rPr>
              <w:t>MW1</w:t>
            </w:r>
          </w:p>
        </w:tc>
        <w:tc>
          <w:tcPr>
            <w:tcW w:w="4394" w:type="dxa"/>
            <w:vAlign w:val="center"/>
          </w:tcPr>
          <w:p w14:paraId="4AB1CE6B" w14:textId="0E3407EE" w:rsidR="0044151D" w:rsidRPr="00022752" w:rsidRDefault="00BE0221" w:rsidP="0044151D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>Uložení h</w:t>
            </w:r>
            <w:r w:rsidR="0044151D" w:rsidRPr="00022752">
              <w:rPr>
                <w:b w:val="0"/>
                <w:bCs/>
              </w:rPr>
              <w:t>odnot</w:t>
            </w:r>
            <w:r>
              <w:rPr>
                <w:b w:val="0"/>
                <w:bCs/>
              </w:rPr>
              <w:t>y</w:t>
            </w:r>
            <w:r w:rsidR="0044151D" w:rsidRPr="00022752">
              <w:rPr>
                <w:b w:val="0"/>
                <w:bCs/>
              </w:rPr>
              <w:t xml:space="preserve"> PWM</w:t>
            </w:r>
          </w:p>
        </w:tc>
      </w:tr>
      <w:tr w:rsidR="00625BA2" w:rsidRPr="00F6584C" w14:paraId="413712B0" w14:textId="77777777" w:rsidTr="007C29D1">
        <w:trPr>
          <w:trHeight w:val="45"/>
        </w:trPr>
        <w:tc>
          <w:tcPr>
            <w:tcW w:w="1984" w:type="dxa"/>
            <w:vAlign w:val="center"/>
          </w:tcPr>
          <w:p w14:paraId="2B9B19CA" w14:textId="54D38CE6" w:rsidR="00625BA2" w:rsidRPr="00022752" w:rsidRDefault="00625BA2" w:rsidP="0044151D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>MW2</w:t>
            </w:r>
          </w:p>
        </w:tc>
        <w:tc>
          <w:tcPr>
            <w:tcW w:w="4394" w:type="dxa"/>
            <w:vAlign w:val="center"/>
          </w:tcPr>
          <w:p w14:paraId="78391712" w14:textId="5B70D2AC" w:rsidR="00625BA2" w:rsidRDefault="001F0216" w:rsidP="0044151D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>Uložení regulační odchylky</w:t>
            </w:r>
          </w:p>
        </w:tc>
      </w:tr>
      <w:tr w:rsidR="00625BA2" w:rsidRPr="00F6584C" w14:paraId="5B5798F2" w14:textId="77777777" w:rsidTr="007C29D1">
        <w:trPr>
          <w:trHeight w:val="45"/>
        </w:trPr>
        <w:tc>
          <w:tcPr>
            <w:tcW w:w="1984" w:type="dxa"/>
            <w:vAlign w:val="center"/>
          </w:tcPr>
          <w:p w14:paraId="759DC2C6" w14:textId="49FCF9E1" w:rsidR="00625BA2" w:rsidRPr="00022752" w:rsidRDefault="00625BA2" w:rsidP="0044151D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>MW5</w:t>
            </w:r>
          </w:p>
        </w:tc>
        <w:tc>
          <w:tcPr>
            <w:tcW w:w="4394" w:type="dxa"/>
            <w:vAlign w:val="center"/>
          </w:tcPr>
          <w:p w14:paraId="4046131A" w14:textId="460C6775" w:rsidR="00625BA2" w:rsidRDefault="001F0216" w:rsidP="0044151D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>Uložení akční veličiny</w:t>
            </w:r>
          </w:p>
        </w:tc>
      </w:tr>
      <w:tr w:rsidR="001F0216" w:rsidRPr="00F6584C" w14:paraId="4B66450E" w14:textId="77777777" w:rsidTr="007C29D1">
        <w:trPr>
          <w:trHeight w:val="45"/>
        </w:trPr>
        <w:tc>
          <w:tcPr>
            <w:tcW w:w="1984" w:type="dxa"/>
            <w:vAlign w:val="center"/>
          </w:tcPr>
          <w:p w14:paraId="2327E32F" w14:textId="0400FC19" w:rsidR="001F0216" w:rsidRDefault="001F0216" w:rsidP="0044151D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>MW10</w:t>
            </w:r>
          </w:p>
        </w:tc>
        <w:tc>
          <w:tcPr>
            <w:tcW w:w="4394" w:type="dxa"/>
            <w:vAlign w:val="center"/>
          </w:tcPr>
          <w:p w14:paraId="4C4342CB" w14:textId="221077D6" w:rsidR="001F0216" w:rsidRDefault="001F0216" w:rsidP="0044151D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>Uložení nastaveného PWM</w:t>
            </w:r>
          </w:p>
        </w:tc>
      </w:tr>
      <w:tr w:rsidR="00625BA2" w:rsidRPr="00F6584C" w14:paraId="514FDAAD" w14:textId="77777777" w:rsidTr="007C29D1">
        <w:trPr>
          <w:trHeight w:val="45"/>
        </w:trPr>
        <w:tc>
          <w:tcPr>
            <w:tcW w:w="1984" w:type="dxa"/>
            <w:vAlign w:val="center"/>
          </w:tcPr>
          <w:p w14:paraId="04272A00" w14:textId="17357DA1" w:rsidR="00625BA2" w:rsidRDefault="00625BA2" w:rsidP="0044151D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>MW50</w:t>
            </w:r>
          </w:p>
        </w:tc>
        <w:tc>
          <w:tcPr>
            <w:tcW w:w="4394" w:type="dxa"/>
            <w:vAlign w:val="center"/>
          </w:tcPr>
          <w:p w14:paraId="6D82E31E" w14:textId="3DF0D715" w:rsidR="00625BA2" w:rsidRDefault="00BE0221" w:rsidP="0044151D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>Vyhrazený registr pro práci f-ci PWM</w:t>
            </w:r>
          </w:p>
        </w:tc>
      </w:tr>
    </w:tbl>
    <w:p w14:paraId="6698EAA2" w14:textId="51C7F405" w:rsidR="00F61019" w:rsidRPr="00F6584C" w:rsidRDefault="00F61019" w:rsidP="007C29D1">
      <w:pPr>
        <w:pStyle w:val="definice"/>
        <w:spacing w:line="360" w:lineRule="auto"/>
      </w:pPr>
    </w:p>
    <w:tbl>
      <w:tblPr>
        <w:tblW w:w="6378" w:type="dxa"/>
        <w:tblInd w:w="4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4111"/>
        <w:gridCol w:w="1417"/>
      </w:tblGrid>
      <w:tr w:rsidR="006C1AFB" w:rsidRPr="006C1AFB" w14:paraId="1714BE42" w14:textId="77777777" w:rsidTr="007C29D1">
        <w:trPr>
          <w:trHeight w:val="29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BEC07" w14:textId="77777777" w:rsidR="006C1AFB" w:rsidRPr="006C1AFB" w:rsidRDefault="006C1AFB" w:rsidP="006C1AFB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6C1AFB">
              <w:rPr>
                <w:color w:val="000000"/>
                <w:sz w:val="22"/>
                <w:szCs w:val="22"/>
                <w:lang w:eastAsia="cs-CZ"/>
              </w:rPr>
              <w:t>Adress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AA215" w14:textId="77777777" w:rsidR="006C1AFB" w:rsidRPr="006C1AFB" w:rsidRDefault="006C1AFB" w:rsidP="006C1AFB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6C1AFB">
              <w:rPr>
                <w:color w:val="000000"/>
                <w:sz w:val="22"/>
                <w:szCs w:val="22"/>
                <w:lang w:eastAsia="cs-CZ"/>
              </w:rPr>
              <w:t>Function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8DBCA" w14:textId="77777777" w:rsidR="006C1AFB" w:rsidRPr="006C1AFB" w:rsidRDefault="006C1AFB" w:rsidP="006C1AFB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6C1AFB">
              <w:rPr>
                <w:color w:val="000000"/>
                <w:sz w:val="22"/>
                <w:szCs w:val="22"/>
                <w:lang w:eastAsia="cs-CZ"/>
              </w:rPr>
              <w:t>Access</w:t>
            </w:r>
          </w:p>
        </w:tc>
      </w:tr>
      <w:tr w:rsidR="006C1AFB" w:rsidRPr="006C1AFB" w14:paraId="10638334" w14:textId="77777777" w:rsidTr="007C29D1">
        <w:trPr>
          <w:trHeight w:val="29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3B6B5" w14:textId="77777777" w:rsidR="006C1AFB" w:rsidRPr="006C1AFB" w:rsidRDefault="006C1AFB" w:rsidP="006C1AFB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6C1AFB">
              <w:rPr>
                <w:color w:val="000000"/>
                <w:sz w:val="22"/>
                <w:szCs w:val="22"/>
                <w:lang w:eastAsia="cs-CZ"/>
              </w:rPr>
              <w:t>n+0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4F13C" w14:textId="072FA81C" w:rsidR="006C1AFB" w:rsidRPr="006C1AFB" w:rsidRDefault="001F0216" w:rsidP="006C1AFB">
            <w:pPr>
              <w:suppressAutoHyphens w:val="0"/>
              <w:rPr>
                <w:color w:val="000000"/>
                <w:sz w:val="22"/>
                <w:szCs w:val="22"/>
                <w:lang w:eastAsia="cs-CZ"/>
              </w:rPr>
            </w:pPr>
            <w:r>
              <w:rPr>
                <w:color w:val="000000"/>
                <w:sz w:val="22"/>
                <w:szCs w:val="22"/>
                <w:lang w:eastAsia="cs-CZ"/>
              </w:rPr>
              <w:t xml:space="preserve">Numeric Keys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7361A" w14:textId="59694C0A" w:rsidR="006C1AFB" w:rsidRPr="006C1AFB" w:rsidRDefault="006C1AFB" w:rsidP="006C1AFB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</w:p>
        </w:tc>
      </w:tr>
      <w:tr w:rsidR="001F0216" w:rsidRPr="006C1AFB" w14:paraId="3009B542" w14:textId="77777777" w:rsidTr="007C29D1">
        <w:trPr>
          <w:trHeight w:val="29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20C1" w14:textId="77777777" w:rsidR="001F0216" w:rsidRPr="006C1AFB" w:rsidRDefault="001F0216" w:rsidP="001F021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6C1AFB">
              <w:rPr>
                <w:color w:val="000000"/>
                <w:sz w:val="22"/>
                <w:szCs w:val="22"/>
                <w:lang w:eastAsia="cs-CZ"/>
              </w:rPr>
              <w:t>n+1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E752A" w14:textId="0DE32420" w:rsidR="001F0216" w:rsidRPr="006C1AFB" w:rsidRDefault="001F0216" w:rsidP="001F0216">
            <w:pPr>
              <w:suppressAutoHyphens w:val="0"/>
              <w:rPr>
                <w:color w:val="000000"/>
                <w:sz w:val="22"/>
                <w:szCs w:val="22"/>
                <w:lang w:eastAsia="cs-CZ"/>
              </w:rPr>
            </w:pPr>
            <w:r w:rsidRPr="006C1AFB">
              <w:rPr>
                <w:color w:val="000000"/>
                <w:sz w:val="22"/>
                <w:szCs w:val="22"/>
                <w:lang w:eastAsia="cs-CZ"/>
              </w:rPr>
              <w:t>Function Keys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1990F" w14:textId="3A63DFD9" w:rsidR="001F0216" w:rsidRPr="006C1AFB" w:rsidRDefault="001F0216" w:rsidP="001F021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6C1AFB">
              <w:rPr>
                <w:color w:val="000000"/>
                <w:sz w:val="22"/>
                <w:szCs w:val="22"/>
                <w:lang w:eastAsia="cs-CZ"/>
              </w:rPr>
              <w:t>XBT -&gt;PLC</w:t>
            </w:r>
          </w:p>
        </w:tc>
      </w:tr>
      <w:tr w:rsidR="001F0216" w:rsidRPr="006C1AFB" w14:paraId="040F5C2C" w14:textId="77777777" w:rsidTr="007C29D1">
        <w:trPr>
          <w:trHeight w:val="29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7286" w14:textId="77777777" w:rsidR="001F0216" w:rsidRPr="006C1AFB" w:rsidRDefault="001F0216" w:rsidP="001F021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6C1AFB">
              <w:rPr>
                <w:color w:val="000000"/>
                <w:sz w:val="22"/>
                <w:szCs w:val="22"/>
                <w:lang w:eastAsia="cs-CZ"/>
              </w:rPr>
              <w:t>n+2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57ECF" w14:textId="5DED9B6B" w:rsidR="001F0216" w:rsidRPr="006C1AFB" w:rsidRDefault="001F0216" w:rsidP="001F0216">
            <w:pPr>
              <w:suppressAutoHyphens w:val="0"/>
              <w:rPr>
                <w:color w:val="000000"/>
                <w:sz w:val="22"/>
                <w:szCs w:val="22"/>
                <w:lang w:eastAsia="cs-CZ"/>
              </w:rPr>
            </w:pPr>
            <w:r w:rsidRPr="006C1AFB">
              <w:rPr>
                <w:color w:val="000000"/>
                <w:sz w:val="22"/>
                <w:szCs w:val="22"/>
                <w:lang w:eastAsia="cs-CZ"/>
              </w:rPr>
              <w:t>Number of page to be processed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E960E" w14:textId="248F505D" w:rsidR="001F0216" w:rsidRPr="006C1AFB" w:rsidRDefault="001F0216" w:rsidP="001F021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6C1AFB">
              <w:rPr>
                <w:color w:val="000000"/>
                <w:sz w:val="22"/>
                <w:szCs w:val="22"/>
                <w:lang w:eastAsia="cs-CZ"/>
              </w:rPr>
              <w:t>XBT &lt;-&gt;PLC</w:t>
            </w:r>
          </w:p>
        </w:tc>
      </w:tr>
      <w:tr w:rsidR="001F0216" w:rsidRPr="006C1AFB" w14:paraId="592F61C7" w14:textId="77777777" w:rsidTr="007C29D1">
        <w:trPr>
          <w:trHeight w:val="29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AE440" w14:textId="390954F2" w:rsidR="001F0216" w:rsidRPr="006C1AFB" w:rsidRDefault="001F0216" w:rsidP="001F021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>
              <w:rPr>
                <w:color w:val="000000"/>
                <w:sz w:val="22"/>
                <w:szCs w:val="22"/>
                <w:lang w:eastAsia="cs-CZ"/>
              </w:rPr>
              <w:t>n+3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32BD7" w14:textId="7F702FC2" w:rsidR="001F0216" w:rsidRPr="006C1AFB" w:rsidRDefault="001F0216" w:rsidP="001F0216">
            <w:pPr>
              <w:suppressAutoHyphens w:val="0"/>
              <w:rPr>
                <w:color w:val="000000"/>
                <w:sz w:val="22"/>
                <w:szCs w:val="22"/>
                <w:lang w:eastAsia="cs-CZ"/>
              </w:rPr>
            </w:pPr>
            <w:r w:rsidRPr="006C1AFB">
              <w:rPr>
                <w:color w:val="000000"/>
                <w:sz w:val="22"/>
                <w:szCs w:val="22"/>
                <w:lang w:eastAsia="cs-CZ"/>
              </w:rPr>
              <w:t>LEDs command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5A09D" w14:textId="290AD308" w:rsidR="001F0216" w:rsidRPr="006C1AFB" w:rsidRDefault="001F0216" w:rsidP="001F0216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cs-CZ"/>
              </w:rPr>
            </w:pPr>
            <w:r w:rsidRPr="006C1AFB">
              <w:rPr>
                <w:color w:val="000000"/>
                <w:sz w:val="22"/>
                <w:szCs w:val="22"/>
                <w:lang w:eastAsia="cs-CZ"/>
              </w:rPr>
              <w:t>XBT&lt;- PLC</w:t>
            </w:r>
          </w:p>
        </w:tc>
      </w:tr>
    </w:tbl>
    <w:p w14:paraId="37017495" w14:textId="5DE2CB9E" w:rsidR="00DD27FF" w:rsidRDefault="00DD27FF" w:rsidP="00B07060">
      <w:pPr>
        <w:tabs>
          <w:tab w:val="left" w:pos="980"/>
        </w:tabs>
        <w:spacing w:line="360" w:lineRule="auto"/>
        <w:rPr>
          <w:b/>
          <w:bCs/>
        </w:rPr>
      </w:pPr>
    </w:p>
    <w:p w14:paraId="7EEE601A" w14:textId="77777777" w:rsidR="00BB4780" w:rsidRDefault="00BB4780" w:rsidP="00B07060">
      <w:pPr>
        <w:tabs>
          <w:tab w:val="left" w:pos="980"/>
        </w:tabs>
        <w:spacing w:line="360" w:lineRule="auto"/>
        <w:rPr>
          <w:b/>
          <w:bCs/>
        </w:rPr>
      </w:pPr>
    </w:p>
    <w:p w14:paraId="7403DCDB" w14:textId="32B7C371" w:rsidR="00B07060" w:rsidRPr="00B07060" w:rsidRDefault="00B07060" w:rsidP="007C29D1">
      <w:pPr>
        <w:tabs>
          <w:tab w:val="left" w:pos="980"/>
        </w:tabs>
        <w:spacing w:line="276" w:lineRule="auto"/>
        <w:ind w:left="284"/>
        <w:rPr>
          <w:b/>
          <w:bCs/>
        </w:rPr>
      </w:pPr>
      <w:r w:rsidRPr="00B07060">
        <w:rPr>
          <w:b/>
          <w:bCs/>
        </w:rPr>
        <w:lastRenderedPageBreak/>
        <w:t>Stránka 1</w:t>
      </w:r>
      <w:r w:rsidRPr="00B07060">
        <w:rPr>
          <w:b/>
          <w:bCs/>
        </w:rPr>
        <w:tab/>
      </w:r>
    </w:p>
    <w:tbl>
      <w:tblPr>
        <w:tblW w:w="5587" w:type="dxa"/>
        <w:tblInd w:w="279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2752"/>
      </w:tblGrid>
      <w:tr w:rsidR="00B07060" w:rsidRPr="008345DC" w14:paraId="585AA0D9" w14:textId="77777777" w:rsidTr="007C29D1">
        <w:trPr>
          <w:gridAfter w:val="1"/>
          <w:wAfter w:w="2752" w:type="dxa"/>
          <w:trHeight w:val="293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3CA389" w14:textId="6E6214EA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  <w:r w:rsidRPr="008345DC">
              <w:rPr>
                <w:color w:val="000000"/>
                <w:lang w:eastAsia="cs-CZ"/>
              </w:rPr>
              <w:t xml:space="preserve">F1: </w:t>
            </w:r>
            <w:r w:rsidR="009430DA">
              <w:rPr>
                <w:color w:val="000000"/>
                <w:lang w:eastAsia="cs-CZ"/>
              </w:rPr>
              <w:t>RUČNÍ OVLÁDÁNÍ</w:t>
            </w:r>
          </w:p>
        </w:tc>
      </w:tr>
      <w:tr w:rsidR="00B07060" w:rsidRPr="008345DC" w14:paraId="5A8A8CF3" w14:textId="77777777" w:rsidTr="007C29D1">
        <w:trPr>
          <w:trHeight w:val="20"/>
        </w:trPr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7D99C1F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0B54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</w:tr>
      <w:tr w:rsidR="00B07060" w:rsidRPr="008345DC" w14:paraId="64A14078" w14:textId="77777777" w:rsidTr="007C29D1">
        <w:trPr>
          <w:trHeight w:val="20"/>
        </w:trPr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4E34A6" w14:textId="63D64308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  <w:r w:rsidRPr="008345DC">
              <w:rPr>
                <w:color w:val="000000"/>
                <w:lang w:eastAsia="cs-CZ"/>
              </w:rPr>
              <w:t xml:space="preserve">F2: </w:t>
            </w:r>
            <w:r w:rsidR="009430DA">
              <w:rPr>
                <w:color w:val="000000"/>
                <w:lang w:eastAsia="cs-CZ"/>
              </w:rPr>
              <w:t>REGULACE</w:t>
            </w:r>
          </w:p>
        </w:tc>
        <w:tc>
          <w:tcPr>
            <w:tcW w:w="2752" w:type="dxa"/>
            <w:vAlign w:val="center"/>
            <w:hideMark/>
          </w:tcPr>
          <w:p w14:paraId="23468D23" w14:textId="77777777" w:rsidR="00B07060" w:rsidRPr="008345DC" w:rsidRDefault="00B07060" w:rsidP="003315A2">
            <w:pPr>
              <w:suppressAutoHyphens w:val="0"/>
              <w:rPr>
                <w:lang w:eastAsia="cs-CZ"/>
              </w:rPr>
            </w:pPr>
          </w:p>
        </w:tc>
      </w:tr>
      <w:tr w:rsidR="00B07060" w:rsidRPr="008345DC" w14:paraId="451D5525" w14:textId="77777777" w:rsidTr="007C29D1">
        <w:trPr>
          <w:trHeight w:val="290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3323BF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1C4B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  <w:r w:rsidRPr="008345DC">
              <w:rPr>
                <w:color w:val="000000"/>
                <w:lang w:eastAsia="cs-CZ"/>
              </w:rPr>
              <w:t xml:space="preserve"> </w:t>
            </w:r>
          </w:p>
        </w:tc>
      </w:tr>
    </w:tbl>
    <w:p w14:paraId="11583580" w14:textId="06BC72AF" w:rsidR="00B07060" w:rsidRDefault="00B07060" w:rsidP="00B07060">
      <w:pPr>
        <w:tabs>
          <w:tab w:val="left" w:pos="980"/>
        </w:tabs>
      </w:pPr>
      <w:r w:rsidRPr="008345DC">
        <w:tab/>
      </w:r>
    </w:p>
    <w:p w14:paraId="000926CD" w14:textId="41327B42" w:rsidR="00B07060" w:rsidRPr="00B07060" w:rsidRDefault="00B07060" w:rsidP="007C29D1">
      <w:pPr>
        <w:tabs>
          <w:tab w:val="left" w:pos="980"/>
        </w:tabs>
        <w:spacing w:line="276" w:lineRule="auto"/>
        <w:ind w:left="284"/>
        <w:rPr>
          <w:b/>
          <w:bCs/>
        </w:rPr>
      </w:pPr>
      <w:r w:rsidRPr="00B07060">
        <w:rPr>
          <w:b/>
          <w:bCs/>
        </w:rPr>
        <w:t>Stránka 2</w:t>
      </w:r>
    </w:p>
    <w:tbl>
      <w:tblPr>
        <w:tblW w:w="5587" w:type="dxa"/>
        <w:tblInd w:w="279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2752"/>
      </w:tblGrid>
      <w:tr w:rsidR="00B07060" w:rsidRPr="008345DC" w14:paraId="0E60AD97" w14:textId="77777777" w:rsidTr="007C29D1">
        <w:trPr>
          <w:gridAfter w:val="1"/>
          <w:wAfter w:w="2752" w:type="dxa"/>
          <w:trHeight w:val="276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23BE5" w14:textId="4501CC4E" w:rsidR="00B07060" w:rsidRPr="008345DC" w:rsidRDefault="009430DA" w:rsidP="003315A2">
            <w:pPr>
              <w:suppressAutoHyphens w:val="0"/>
              <w:rPr>
                <w:color w:val="000000"/>
                <w:lang w:eastAsia="cs-CZ"/>
              </w:rPr>
            </w:pPr>
            <w:r w:rsidRPr="008345DC">
              <w:rPr>
                <w:color w:val="000000"/>
                <w:lang w:eastAsia="cs-CZ"/>
              </w:rPr>
              <w:t>F</w:t>
            </w:r>
            <w:r>
              <w:rPr>
                <w:color w:val="000000"/>
                <w:lang w:eastAsia="cs-CZ"/>
              </w:rPr>
              <w:t>3</w:t>
            </w:r>
            <w:r w:rsidRPr="008345DC">
              <w:rPr>
                <w:color w:val="000000"/>
                <w:lang w:eastAsia="cs-CZ"/>
              </w:rPr>
              <w:t>: STOP</w:t>
            </w:r>
          </w:p>
        </w:tc>
      </w:tr>
      <w:tr w:rsidR="00B07060" w:rsidRPr="008345DC" w14:paraId="0A685E90" w14:textId="77777777" w:rsidTr="007C29D1">
        <w:trPr>
          <w:trHeight w:val="20"/>
        </w:trPr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DF0429D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42D2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</w:tr>
      <w:tr w:rsidR="00B07060" w:rsidRPr="008345DC" w14:paraId="6A7EFC03" w14:textId="77777777" w:rsidTr="007C29D1">
        <w:trPr>
          <w:trHeight w:val="20"/>
        </w:trPr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007FEB" w14:textId="6E9C4657" w:rsidR="00B07060" w:rsidRPr="008345DC" w:rsidRDefault="009430DA" w:rsidP="003315A2">
            <w:pPr>
              <w:suppressAutoHyphens w:val="0"/>
              <w:rPr>
                <w:color w:val="000000"/>
                <w:lang w:eastAsia="cs-CZ"/>
              </w:rPr>
            </w:pPr>
            <w:r>
              <w:rPr>
                <w:color w:val="000000"/>
                <w:lang w:eastAsia="cs-CZ"/>
              </w:rPr>
              <w:t>OTÁČKY: ………</w:t>
            </w:r>
          </w:p>
        </w:tc>
        <w:tc>
          <w:tcPr>
            <w:tcW w:w="2752" w:type="dxa"/>
            <w:vAlign w:val="center"/>
            <w:hideMark/>
          </w:tcPr>
          <w:p w14:paraId="6B3850C1" w14:textId="77777777" w:rsidR="00B07060" w:rsidRPr="008345DC" w:rsidRDefault="00B07060" w:rsidP="003315A2">
            <w:pPr>
              <w:suppressAutoHyphens w:val="0"/>
              <w:rPr>
                <w:lang w:eastAsia="cs-CZ"/>
              </w:rPr>
            </w:pPr>
          </w:p>
        </w:tc>
      </w:tr>
      <w:tr w:rsidR="00B07060" w:rsidRPr="008345DC" w14:paraId="439F9A43" w14:textId="77777777" w:rsidTr="007C29D1">
        <w:trPr>
          <w:trHeight w:val="290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9701B1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ADC7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</w:tr>
    </w:tbl>
    <w:p w14:paraId="5CEDD68D" w14:textId="77777777" w:rsidR="00B07060" w:rsidRPr="008345DC" w:rsidRDefault="00B07060" w:rsidP="00B07060">
      <w:pPr>
        <w:tabs>
          <w:tab w:val="left" w:pos="980"/>
        </w:tabs>
      </w:pPr>
    </w:p>
    <w:p w14:paraId="2B4CD3BD" w14:textId="08DA396A" w:rsidR="00B07060" w:rsidRPr="00B07060" w:rsidRDefault="00B07060" w:rsidP="007C29D1">
      <w:pPr>
        <w:tabs>
          <w:tab w:val="left" w:pos="980"/>
        </w:tabs>
        <w:spacing w:line="276" w:lineRule="auto"/>
        <w:ind w:left="284"/>
        <w:rPr>
          <w:b/>
          <w:bCs/>
        </w:rPr>
      </w:pPr>
      <w:r w:rsidRPr="008345DC">
        <w:t xml:space="preserve"> </w:t>
      </w:r>
      <w:r w:rsidRPr="00B07060">
        <w:rPr>
          <w:b/>
          <w:bCs/>
        </w:rPr>
        <w:t>Stránka 3</w:t>
      </w:r>
      <w:r w:rsidRPr="00B07060">
        <w:rPr>
          <w:b/>
          <w:bCs/>
        </w:rPr>
        <w:tab/>
      </w:r>
    </w:p>
    <w:tbl>
      <w:tblPr>
        <w:tblW w:w="5587" w:type="dxa"/>
        <w:tblInd w:w="279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2752"/>
      </w:tblGrid>
      <w:tr w:rsidR="009430DA" w:rsidRPr="008345DC" w14:paraId="368DEB83" w14:textId="77777777" w:rsidTr="007C29D1">
        <w:trPr>
          <w:gridAfter w:val="1"/>
          <w:wAfter w:w="2752" w:type="dxa"/>
          <w:trHeight w:val="276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63BE72" w14:textId="0B264903" w:rsidR="009430DA" w:rsidRPr="008345DC" w:rsidRDefault="009430DA" w:rsidP="009430DA">
            <w:pPr>
              <w:suppressAutoHyphens w:val="0"/>
              <w:rPr>
                <w:color w:val="000000"/>
                <w:lang w:eastAsia="cs-CZ"/>
              </w:rPr>
            </w:pPr>
            <w:r w:rsidRPr="008345DC">
              <w:rPr>
                <w:color w:val="000000"/>
                <w:lang w:eastAsia="cs-CZ"/>
              </w:rPr>
              <w:t>F</w:t>
            </w:r>
            <w:r>
              <w:rPr>
                <w:color w:val="000000"/>
                <w:lang w:eastAsia="cs-CZ"/>
              </w:rPr>
              <w:t>3</w:t>
            </w:r>
            <w:r w:rsidRPr="008345DC">
              <w:rPr>
                <w:color w:val="000000"/>
                <w:lang w:eastAsia="cs-CZ"/>
              </w:rPr>
              <w:t>: STOP</w:t>
            </w:r>
          </w:p>
        </w:tc>
      </w:tr>
      <w:tr w:rsidR="009430DA" w:rsidRPr="008345DC" w14:paraId="52601396" w14:textId="77777777" w:rsidTr="007C29D1">
        <w:trPr>
          <w:trHeight w:val="20"/>
        </w:trPr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D90E118" w14:textId="77777777" w:rsidR="009430DA" w:rsidRPr="008345DC" w:rsidRDefault="009430DA" w:rsidP="009430DA">
            <w:pPr>
              <w:suppressAutoHyphens w:val="0"/>
              <w:rPr>
                <w:color w:val="000000"/>
                <w:lang w:eastAsia="cs-CZ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85420" w14:textId="77777777" w:rsidR="009430DA" w:rsidRPr="008345DC" w:rsidRDefault="009430DA" w:rsidP="009430DA">
            <w:pPr>
              <w:suppressAutoHyphens w:val="0"/>
              <w:rPr>
                <w:color w:val="000000"/>
                <w:lang w:eastAsia="cs-CZ"/>
              </w:rPr>
            </w:pPr>
          </w:p>
        </w:tc>
      </w:tr>
      <w:tr w:rsidR="009430DA" w:rsidRPr="008345DC" w14:paraId="107C87B8" w14:textId="77777777" w:rsidTr="007C29D1">
        <w:trPr>
          <w:trHeight w:val="20"/>
        </w:trPr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DC31AA" w14:textId="278E0690" w:rsidR="009430DA" w:rsidRPr="008345DC" w:rsidRDefault="009430DA" w:rsidP="009430DA">
            <w:pPr>
              <w:suppressAutoHyphens w:val="0"/>
              <w:rPr>
                <w:color w:val="000000"/>
                <w:lang w:eastAsia="cs-CZ"/>
              </w:rPr>
            </w:pPr>
            <w:r>
              <w:rPr>
                <w:color w:val="000000"/>
                <w:lang w:eastAsia="cs-CZ"/>
              </w:rPr>
              <w:t>REG. OTÁČKY: ………</w:t>
            </w:r>
          </w:p>
        </w:tc>
        <w:tc>
          <w:tcPr>
            <w:tcW w:w="2752" w:type="dxa"/>
            <w:vAlign w:val="center"/>
            <w:hideMark/>
          </w:tcPr>
          <w:p w14:paraId="7C6A2E3B" w14:textId="77777777" w:rsidR="009430DA" w:rsidRPr="008345DC" w:rsidRDefault="009430DA" w:rsidP="009430DA">
            <w:pPr>
              <w:suppressAutoHyphens w:val="0"/>
              <w:rPr>
                <w:lang w:eastAsia="cs-CZ"/>
              </w:rPr>
            </w:pPr>
          </w:p>
        </w:tc>
      </w:tr>
      <w:tr w:rsidR="00B07060" w:rsidRPr="008345DC" w14:paraId="540F97C4" w14:textId="77777777" w:rsidTr="007C29D1">
        <w:trPr>
          <w:trHeight w:val="290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F621B" w14:textId="77777777" w:rsidR="00B07060" w:rsidRPr="008345DC" w:rsidRDefault="00B07060" w:rsidP="003315A2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6B7F" w14:textId="77777777" w:rsidR="00B07060" w:rsidRPr="008345DC" w:rsidRDefault="00B07060" w:rsidP="003315A2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</w:tr>
    </w:tbl>
    <w:p w14:paraId="68EA234C" w14:textId="49F1D808" w:rsidR="00B07060" w:rsidRDefault="00B07060" w:rsidP="006C1AFB">
      <w:pPr>
        <w:pStyle w:val="definice"/>
        <w:spacing w:before="283"/>
      </w:pPr>
    </w:p>
    <w:p w14:paraId="66899BB8" w14:textId="0FB4B57F" w:rsidR="00B07060" w:rsidRDefault="00B07060" w:rsidP="006C1AFB">
      <w:pPr>
        <w:pStyle w:val="definice"/>
        <w:spacing w:before="283"/>
      </w:pPr>
      <w:r>
        <w:t>Konfigurace PLC</w:t>
      </w:r>
    </w:p>
    <w:p w14:paraId="4D4E1173" w14:textId="2E2EEFB0" w:rsidR="00B07060" w:rsidRDefault="00022752" w:rsidP="006C1AFB">
      <w:pPr>
        <w:pStyle w:val="definice"/>
        <w:spacing w:before="283"/>
      </w:pPr>
      <w:r w:rsidRPr="00B07060">
        <w:rPr>
          <w:noProof/>
        </w:rPr>
        <w:drawing>
          <wp:anchor distT="0" distB="0" distL="114300" distR="114300" simplePos="0" relativeHeight="251662336" behindDoc="0" locked="0" layoutInCell="1" allowOverlap="1" wp14:anchorId="3A9E12CC" wp14:editId="657BFB66">
            <wp:simplePos x="0" y="0"/>
            <wp:positionH relativeFrom="column">
              <wp:posOffset>177800</wp:posOffset>
            </wp:positionH>
            <wp:positionV relativeFrom="paragraph">
              <wp:posOffset>210185</wp:posOffset>
            </wp:positionV>
            <wp:extent cx="2825750" cy="1598900"/>
            <wp:effectExtent l="0" t="0" r="0" b="1905"/>
            <wp:wrapNone/>
            <wp:docPr id="1275416284" name="Obrázek 1" descr="Obsah obrázku snímek obrazovky, text, diagram, čtverec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16284" name="Obrázek 1" descr="Obsah obrázku snímek obrazovky, text, diagram, čtverec&#10;&#10;Popis byl vytvořen automaticky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6"/>
                    <a:stretch/>
                  </pic:blipFill>
                  <pic:spPr bwMode="auto">
                    <a:xfrm>
                      <a:off x="0" y="0"/>
                      <a:ext cx="2825750" cy="159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731CA6" w14:textId="33FDD93B" w:rsidR="00022752" w:rsidRDefault="00022752" w:rsidP="006C1AFB">
      <w:pPr>
        <w:pStyle w:val="definice"/>
        <w:spacing w:before="283"/>
      </w:pPr>
    </w:p>
    <w:p w14:paraId="4041ED2F" w14:textId="4F64ED02" w:rsidR="00022752" w:rsidRDefault="00022752" w:rsidP="006C1AFB">
      <w:pPr>
        <w:pStyle w:val="definice"/>
        <w:spacing w:before="283"/>
      </w:pPr>
    </w:p>
    <w:p w14:paraId="564E9F14" w14:textId="3D316EDD" w:rsidR="00022752" w:rsidRDefault="00022752" w:rsidP="006C1AFB">
      <w:pPr>
        <w:pStyle w:val="definice"/>
        <w:spacing w:before="283"/>
      </w:pPr>
    </w:p>
    <w:p w14:paraId="3ABC02C2" w14:textId="0D013AE7" w:rsidR="00022752" w:rsidRDefault="00022752" w:rsidP="006C1AFB">
      <w:pPr>
        <w:pStyle w:val="definice"/>
        <w:spacing w:before="283"/>
      </w:pPr>
    </w:p>
    <w:p w14:paraId="40AEEA34" w14:textId="07CB1315" w:rsidR="00022752" w:rsidRDefault="00022752" w:rsidP="006C1AFB">
      <w:pPr>
        <w:pStyle w:val="definice"/>
        <w:spacing w:before="283"/>
      </w:pPr>
    </w:p>
    <w:p w14:paraId="3BD10FEA" w14:textId="77777777" w:rsidR="00022752" w:rsidRDefault="00022752" w:rsidP="007C29D1">
      <w:pPr>
        <w:pStyle w:val="definice"/>
        <w:ind w:left="284"/>
        <w:rPr>
          <w:b w:val="0"/>
          <w:bCs/>
        </w:rPr>
      </w:pPr>
      <w:r w:rsidRPr="00022752">
        <w:rPr>
          <w:b w:val="0"/>
          <w:bCs/>
        </w:rPr>
        <w:t xml:space="preserve">TSX DMZ28DT </w:t>
      </w:r>
    </w:p>
    <w:p w14:paraId="2F9756C5" w14:textId="77777777" w:rsidR="007C29D1" w:rsidRDefault="00022752" w:rsidP="007C29D1">
      <w:pPr>
        <w:pStyle w:val="definice"/>
        <w:ind w:left="284"/>
        <w:rPr>
          <w:b w:val="0"/>
          <w:bCs/>
        </w:rPr>
      </w:pPr>
      <w:r w:rsidRPr="00022752">
        <w:rPr>
          <w:b w:val="0"/>
          <w:bCs/>
        </w:rPr>
        <w:t xml:space="preserve">16x digitální vstup </w:t>
      </w:r>
    </w:p>
    <w:p w14:paraId="021A21D9" w14:textId="03702D0A" w:rsidR="00022752" w:rsidRPr="00022752" w:rsidRDefault="007C29D1" w:rsidP="007C29D1">
      <w:pPr>
        <w:pStyle w:val="definice"/>
        <w:ind w:left="284"/>
        <w:rPr>
          <w:b w:val="0"/>
          <w:bCs/>
        </w:rPr>
      </w:pPr>
      <w:r>
        <w:rPr>
          <w:b w:val="0"/>
          <w:bCs/>
        </w:rPr>
        <w:t>1</w:t>
      </w:r>
      <w:r w:rsidR="00022752" w:rsidRPr="00022752">
        <w:rPr>
          <w:b w:val="0"/>
          <w:bCs/>
        </w:rPr>
        <w:t xml:space="preserve">2x digitální výstup (24 V DC / 0,5 mA) </w:t>
      </w:r>
    </w:p>
    <w:p w14:paraId="39E89541" w14:textId="51276A11" w:rsidR="00022752" w:rsidRDefault="00022752" w:rsidP="007C29D1">
      <w:pPr>
        <w:pStyle w:val="definice"/>
        <w:spacing w:before="283"/>
        <w:ind w:left="284"/>
        <w:rPr>
          <w:b w:val="0"/>
          <w:bCs/>
        </w:rPr>
      </w:pPr>
      <w:r w:rsidRPr="00022752">
        <w:rPr>
          <w:b w:val="0"/>
          <w:bCs/>
        </w:rPr>
        <w:t xml:space="preserve">TSXAEZ414 </w:t>
      </w:r>
    </w:p>
    <w:p w14:paraId="208851D2" w14:textId="77777777" w:rsidR="007C29D1" w:rsidRDefault="00022752" w:rsidP="007C29D1">
      <w:pPr>
        <w:pStyle w:val="definice"/>
        <w:ind w:left="284"/>
        <w:rPr>
          <w:b w:val="0"/>
          <w:bCs/>
        </w:rPr>
      </w:pPr>
      <w:r w:rsidRPr="00022752">
        <w:rPr>
          <w:b w:val="0"/>
          <w:bCs/>
        </w:rPr>
        <w:t xml:space="preserve">4kanálový modul analogových vstupů </w:t>
      </w:r>
    </w:p>
    <w:p w14:paraId="0690D21A" w14:textId="28B7BC0F" w:rsidR="00B933BC" w:rsidRDefault="00022752" w:rsidP="007C29D1">
      <w:pPr>
        <w:pStyle w:val="definice"/>
        <w:ind w:left="284"/>
        <w:rPr>
          <w:b w:val="0"/>
          <w:bCs/>
        </w:rPr>
      </w:pPr>
      <w:r w:rsidRPr="00022752">
        <w:rPr>
          <w:b w:val="0"/>
          <w:bCs/>
        </w:rPr>
        <w:t>(16 bitů; vstupy: napětí (0-10 V), proud (4-20 mA), termočlánek</w:t>
      </w:r>
      <w:r w:rsidR="007C29D1">
        <w:rPr>
          <w:b w:val="0"/>
          <w:bCs/>
        </w:rPr>
        <w:t>)</w:t>
      </w:r>
      <w:r w:rsidRPr="00022752">
        <w:rPr>
          <w:b w:val="0"/>
          <w:bCs/>
        </w:rPr>
        <w:t xml:space="preserve"> </w:t>
      </w:r>
    </w:p>
    <w:p w14:paraId="261C19B4" w14:textId="7CD1F6C9" w:rsidR="00B933BC" w:rsidRDefault="00B933BC" w:rsidP="00B933BC">
      <w:pPr>
        <w:pStyle w:val="definice"/>
        <w:rPr>
          <w:b w:val="0"/>
          <w:bCs/>
        </w:rPr>
      </w:pPr>
    </w:p>
    <w:p w14:paraId="30A690AA" w14:textId="1D183639" w:rsidR="00B933BC" w:rsidRDefault="00B933BC" w:rsidP="00B933BC">
      <w:pPr>
        <w:pStyle w:val="definice"/>
        <w:rPr>
          <w:b w:val="0"/>
          <w:bCs/>
        </w:rPr>
      </w:pPr>
    </w:p>
    <w:p w14:paraId="268A5342" w14:textId="19B5632A" w:rsidR="00B07060" w:rsidRPr="00022752" w:rsidRDefault="00B07060" w:rsidP="00B933BC">
      <w:pPr>
        <w:pStyle w:val="definice"/>
        <w:rPr>
          <w:b w:val="0"/>
          <w:bCs/>
        </w:rPr>
      </w:pPr>
      <w:r w:rsidRPr="00022752">
        <w:rPr>
          <w:b w:val="0"/>
          <w:bCs/>
        </w:rPr>
        <w:br w:type="page"/>
      </w:r>
    </w:p>
    <w:p w14:paraId="5882CEA7" w14:textId="3E8F8129" w:rsidR="00B5616E" w:rsidRDefault="00B5616E" w:rsidP="008345DC">
      <w:pPr>
        <w:tabs>
          <w:tab w:val="left" w:pos="980"/>
        </w:tabs>
        <w:rPr>
          <w:b/>
          <w:bCs/>
        </w:rPr>
      </w:pPr>
      <w:r>
        <w:rPr>
          <w:b/>
          <w:bCs/>
        </w:rPr>
        <w:lastRenderedPageBreak/>
        <w:t>Výpis programu:</w:t>
      </w:r>
    </w:p>
    <w:p w14:paraId="107C0631" w14:textId="77777777" w:rsidR="00B5616E" w:rsidRDefault="00B5616E" w:rsidP="008345DC">
      <w:pPr>
        <w:tabs>
          <w:tab w:val="left" w:pos="980"/>
        </w:tabs>
        <w:rPr>
          <w:b/>
          <w:bCs/>
        </w:rPr>
      </w:pPr>
    </w:p>
    <w:p w14:paraId="0AD26BD4" w14:textId="1113CC5E" w:rsidR="008345DC" w:rsidRPr="007C29D1" w:rsidRDefault="007C29D1" w:rsidP="00B5616E">
      <w:pPr>
        <w:tabs>
          <w:tab w:val="left" w:pos="980"/>
        </w:tabs>
        <w:ind w:left="284"/>
        <w:rPr>
          <w:b/>
          <w:bCs/>
        </w:rPr>
      </w:pPr>
      <w:r w:rsidRPr="007C29D1">
        <w:rPr>
          <w:b/>
          <w:bCs/>
        </w:rPr>
        <w:t>G</w:t>
      </w:r>
      <w:r w:rsidR="00B5616E">
        <w:rPr>
          <w:b/>
          <w:bCs/>
        </w:rPr>
        <w:t>rafcet</w:t>
      </w:r>
      <w:r w:rsidRPr="007C29D1">
        <w:rPr>
          <w:b/>
          <w:bCs/>
        </w:rPr>
        <w:t>:</w:t>
      </w:r>
    </w:p>
    <w:p w14:paraId="3BB2E2A2" w14:textId="0341D38F" w:rsidR="008345DC" w:rsidRDefault="00A75C07" w:rsidP="008345DC">
      <w:pPr>
        <w:tabs>
          <w:tab w:val="left" w:pos="937"/>
        </w:tabs>
      </w:pPr>
      <w:r w:rsidRPr="00A75C0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1FA40E4" wp14:editId="705F5DCF">
                <wp:simplePos x="0" y="0"/>
                <wp:positionH relativeFrom="column">
                  <wp:posOffset>882650</wp:posOffset>
                </wp:positionH>
                <wp:positionV relativeFrom="paragraph">
                  <wp:posOffset>40005</wp:posOffset>
                </wp:positionV>
                <wp:extent cx="2360930" cy="1404620"/>
                <wp:effectExtent l="0" t="0" r="0" b="0"/>
                <wp:wrapNone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20524" w14:textId="7EF74A50" w:rsidR="00A75C07" w:rsidRPr="00A75C07" w:rsidRDefault="00A75C07" w:rsidP="00A75C07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Uzavřená smyčka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FA40E4" id="_x0000_s1027" type="#_x0000_t202" style="position:absolute;margin-left:69.5pt;margin-top:3.1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Eq1JCDeAAAACQEAAA8AAAAAAAAA&#10;AAAAAAAAVwQAAGRycy9kb3ducmV2LnhtbFBLBQYAAAAABAAEAPMAAABiBQAAAAA=&#10;" filled="f" stroked="f">
                <v:textbox style="mso-fit-shape-to-text:t">
                  <w:txbxContent>
                    <w:p w14:paraId="68F20524" w14:textId="7EF74A50" w:rsidR="00A75C07" w:rsidRPr="00A75C07" w:rsidRDefault="00A75C07" w:rsidP="00A75C07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Uzavřená smyčka</w:t>
                      </w:r>
                    </w:p>
                  </w:txbxContent>
                </v:textbox>
              </v:shape>
            </w:pict>
          </mc:Fallback>
        </mc:AlternateContent>
      </w:r>
      <w:r w:rsidR="007C29D1" w:rsidRPr="00B933BC">
        <w:rPr>
          <w:bCs/>
          <w:noProof/>
        </w:rPr>
        <w:drawing>
          <wp:anchor distT="0" distB="0" distL="114300" distR="114300" simplePos="0" relativeHeight="251664384" behindDoc="0" locked="0" layoutInCell="1" allowOverlap="1" wp14:anchorId="7CBAEBEC" wp14:editId="75616028">
            <wp:simplePos x="0" y="0"/>
            <wp:positionH relativeFrom="column">
              <wp:posOffset>195276</wp:posOffset>
            </wp:positionH>
            <wp:positionV relativeFrom="paragraph">
              <wp:posOffset>190246</wp:posOffset>
            </wp:positionV>
            <wp:extent cx="2781300" cy="2736215"/>
            <wp:effectExtent l="0" t="0" r="0" b="6985"/>
            <wp:wrapNone/>
            <wp:docPr id="2" name="Obrázek 2" descr="Obsah obrázku diagram, řada/pruh, Plán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diagram, řada/pruh, Plán, Technický výkres&#10;&#10;Popis byl vytvořen automaticky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5DC">
        <w:tab/>
      </w:r>
    </w:p>
    <w:p w14:paraId="07445A67" w14:textId="77777777" w:rsidR="00AD4BBC" w:rsidRDefault="00AD4BBC" w:rsidP="008345DC">
      <w:pPr>
        <w:tabs>
          <w:tab w:val="left" w:pos="937"/>
        </w:tabs>
      </w:pPr>
    </w:p>
    <w:p w14:paraId="7070DF4E" w14:textId="11F0D000" w:rsidR="00AD4BBC" w:rsidRDefault="00A75C07" w:rsidP="008345DC">
      <w:pPr>
        <w:tabs>
          <w:tab w:val="left" w:pos="937"/>
        </w:tabs>
      </w:pPr>
      <w:r w:rsidRPr="00A75C0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EFB3A7" wp14:editId="477123C7">
                <wp:simplePos x="0" y="0"/>
                <wp:positionH relativeFrom="column">
                  <wp:posOffset>3224530</wp:posOffset>
                </wp:positionH>
                <wp:positionV relativeFrom="paragraph">
                  <wp:posOffset>86995</wp:posOffset>
                </wp:positionV>
                <wp:extent cx="2360930" cy="140462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9DC1D" w14:textId="06A073EE" w:rsidR="00A75C07" w:rsidRPr="00A75C07" w:rsidRDefault="00A75C07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0: </w:t>
                            </w:r>
                            <w:r w:rsidRPr="00A75C07">
                              <w:rPr>
                                <w:rFonts w:asciiTheme="minorHAnsi" w:hAnsiTheme="minorHAnsi" w:cstheme="minorHAnsi"/>
                              </w:rPr>
                              <w:t>Inicializační blok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EFB3A7" id="_x0000_s1028" type="#_x0000_t202" style="position:absolute;margin-left:253.9pt;margin-top:6.8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YcIeYd8AAAAKAQAADwAAAAAA&#10;AAAAAAAAAABYBAAAZHJzL2Rvd25yZXYueG1sUEsFBgAAAAAEAAQA8wAAAGQFAAAAAA==&#10;" filled="f" stroked="f">
                <v:textbox style="mso-fit-shape-to-text:t">
                  <w:txbxContent>
                    <w:p w14:paraId="36E9DC1D" w14:textId="06A073EE" w:rsidR="00A75C07" w:rsidRPr="00A75C07" w:rsidRDefault="00A75C07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0: </w:t>
                      </w:r>
                      <w:r w:rsidRPr="00A75C07">
                        <w:rPr>
                          <w:rFonts w:asciiTheme="minorHAnsi" w:hAnsiTheme="minorHAnsi" w:cstheme="minorHAnsi"/>
                        </w:rPr>
                        <w:t>Inicializační blok</w:t>
                      </w:r>
                    </w:p>
                  </w:txbxContent>
                </v:textbox>
              </v:shape>
            </w:pict>
          </mc:Fallback>
        </mc:AlternateContent>
      </w:r>
    </w:p>
    <w:p w14:paraId="176815C1" w14:textId="08D14906" w:rsidR="00AD4BBC" w:rsidRDefault="00AD4BBC" w:rsidP="008345DC">
      <w:pPr>
        <w:tabs>
          <w:tab w:val="left" w:pos="937"/>
        </w:tabs>
      </w:pPr>
    </w:p>
    <w:p w14:paraId="09FBD3B2" w14:textId="7822E8BE" w:rsidR="00AD4BBC" w:rsidRDefault="00A75C07" w:rsidP="008345DC">
      <w:pPr>
        <w:tabs>
          <w:tab w:val="left" w:pos="937"/>
        </w:tabs>
      </w:pPr>
      <w:r w:rsidRPr="00A75C0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C0953F" wp14:editId="6195CC01">
                <wp:simplePos x="0" y="0"/>
                <wp:positionH relativeFrom="column">
                  <wp:posOffset>3222625</wp:posOffset>
                </wp:positionH>
                <wp:positionV relativeFrom="paragraph">
                  <wp:posOffset>115570</wp:posOffset>
                </wp:positionV>
                <wp:extent cx="2489200" cy="1404620"/>
                <wp:effectExtent l="0" t="0" r="0" b="0"/>
                <wp:wrapNone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EBC92" w14:textId="36B78078" w:rsidR="00A75C07" w:rsidRPr="00A75C07" w:rsidRDefault="00A75C07" w:rsidP="00A75C07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Podmínky pro přechod do bloku 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C0953F" id="_x0000_s1029" type="#_x0000_t202" style="position:absolute;margin-left:253.75pt;margin-top:9.1pt;width:19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" filled="f" stroked="f">
                <v:textbox style="mso-fit-shape-to-text:t">
                  <w:txbxContent>
                    <w:p w14:paraId="159EBC92" w14:textId="36B78078" w:rsidR="00A75C07" w:rsidRPr="00A75C07" w:rsidRDefault="00A75C07" w:rsidP="00A75C07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Podmínky pro přechod do bloku 1/2</w:t>
                      </w:r>
                    </w:p>
                  </w:txbxContent>
                </v:textbox>
              </v:shape>
            </w:pict>
          </mc:Fallback>
        </mc:AlternateContent>
      </w:r>
    </w:p>
    <w:p w14:paraId="7EDDA4B9" w14:textId="67140617" w:rsidR="00AD4BBC" w:rsidRDefault="00AD4BBC" w:rsidP="008345DC">
      <w:pPr>
        <w:tabs>
          <w:tab w:val="left" w:pos="937"/>
        </w:tabs>
      </w:pPr>
    </w:p>
    <w:p w14:paraId="1B5B4ACB" w14:textId="6121CDBA" w:rsidR="00AD4BBC" w:rsidRDefault="00A75C07" w:rsidP="008345DC">
      <w:pPr>
        <w:tabs>
          <w:tab w:val="left" w:pos="937"/>
        </w:tabs>
      </w:pPr>
      <w:r w:rsidRPr="00A75C0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3E865C" wp14:editId="0ADA001F">
                <wp:simplePos x="0" y="0"/>
                <wp:positionH relativeFrom="column">
                  <wp:posOffset>3222625</wp:posOffset>
                </wp:positionH>
                <wp:positionV relativeFrom="paragraph">
                  <wp:posOffset>127000</wp:posOffset>
                </wp:positionV>
                <wp:extent cx="2360930" cy="1404620"/>
                <wp:effectExtent l="0" t="0" r="0" b="0"/>
                <wp:wrapNone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C7598" w14:textId="07FA200B" w:rsidR="00A75C07" w:rsidRDefault="00A75C07" w:rsidP="00A75C07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1: ruční ovládání</w:t>
                            </w:r>
                          </w:p>
                          <w:p w14:paraId="6034CA1B" w14:textId="6DCCE820" w:rsidR="00A75C07" w:rsidRPr="00A75C07" w:rsidRDefault="00A75C07" w:rsidP="00A75C07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2: regulace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3E865C" id="_x0000_s1030" type="#_x0000_t202" style="position:absolute;margin-left:253.75pt;margin-top:10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" filled="f" stroked="f">
                <v:textbox style="mso-fit-shape-to-text:t">
                  <w:txbxContent>
                    <w:p w14:paraId="481C7598" w14:textId="07FA200B" w:rsidR="00A75C07" w:rsidRDefault="00A75C07" w:rsidP="00A75C07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1: ruční ovládání</w:t>
                      </w:r>
                    </w:p>
                    <w:p w14:paraId="6034CA1B" w14:textId="6DCCE820" w:rsidR="00A75C07" w:rsidRPr="00A75C07" w:rsidRDefault="00A75C07" w:rsidP="00A75C07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2: regulace</w:t>
                      </w:r>
                    </w:p>
                  </w:txbxContent>
                </v:textbox>
              </v:shape>
            </w:pict>
          </mc:Fallback>
        </mc:AlternateContent>
      </w:r>
    </w:p>
    <w:p w14:paraId="7746D243" w14:textId="19CD8F27" w:rsidR="00AD4BBC" w:rsidRDefault="00AD4BBC" w:rsidP="008345DC">
      <w:pPr>
        <w:tabs>
          <w:tab w:val="left" w:pos="937"/>
        </w:tabs>
      </w:pPr>
    </w:p>
    <w:p w14:paraId="7C1704DD" w14:textId="7F07C93C" w:rsidR="00AD4BBC" w:rsidRDefault="00AD4BBC" w:rsidP="008345DC">
      <w:pPr>
        <w:tabs>
          <w:tab w:val="left" w:pos="937"/>
        </w:tabs>
      </w:pPr>
    </w:p>
    <w:p w14:paraId="38F93293" w14:textId="6E47BA41" w:rsidR="00AD4BBC" w:rsidRDefault="00AF4B89" w:rsidP="008345DC">
      <w:pPr>
        <w:tabs>
          <w:tab w:val="left" w:pos="937"/>
        </w:tabs>
      </w:pPr>
      <w:r w:rsidRPr="00A75C0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910C2D8" wp14:editId="7C0BECAE">
                <wp:simplePos x="0" y="0"/>
                <wp:positionH relativeFrom="column">
                  <wp:posOffset>3222625</wp:posOffset>
                </wp:positionH>
                <wp:positionV relativeFrom="paragraph">
                  <wp:posOffset>146050</wp:posOffset>
                </wp:positionV>
                <wp:extent cx="3206750" cy="1404620"/>
                <wp:effectExtent l="0" t="0" r="0" b="0"/>
                <wp:wrapNone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20FDF" w14:textId="3F95AB14" w:rsidR="00AF4B89" w:rsidRPr="00A75C07" w:rsidRDefault="00AF4B89" w:rsidP="00AF4B8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Podmínky pro přechod do inicializačního bloku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10C2D8" id="_x0000_s1031" type="#_x0000_t202" style="position:absolute;margin-left:253.75pt;margin-top:11.5pt;width:252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" filled="f" stroked="f">
                <v:textbox style="mso-fit-shape-to-text:t">
                  <w:txbxContent>
                    <w:p w14:paraId="64220FDF" w14:textId="3F95AB14" w:rsidR="00AF4B89" w:rsidRPr="00A75C07" w:rsidRDefault="00AF4B89" w:rsidP="00AF4B89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Podmínky pro přechod do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inicializačního </w:t>
                      </w:r>
                      <w:r>
                        <w:rPr>
                          <w:rFonts w:asciiTheme="minorHAnsi" w:hAnsiTheme="minorHAnsi" w:cstheme="minorHAnsi"/>
                        </w:rPr>
                        <w:t>bloku</w:t>
                      </w:r>
                    </w:p>
                  </w:txbxContent>
                </v:textbox>
              </v:shape>
            </w:pict>
          </mc:Fallback>
        </mc:AlternateContent>
      </w:r>
    </w:p>
    <w:p w14:paraId="2766BEF3" w14:textId="5DEF14EE" w:rsidR="00AD4BBC" w:rsidRDefault="00AD4BBC" w:rsidP="008345DC">
      <w:pPr>
        <w:tabs>
          <w:tab w:val="left" w:pos="937"/>
        </w:tabs>
      </w:pPr>
    </w:p>
    <w:p w14:paraId="52D8CDEE" w14:textId="4781B36D" w:rsidR="00AD4BBC" w:rsidRDefault="00AD4BBC" w:rsidP="008345DC">
      <w:pPr>
        <w:tabs>
          <w:tab w:val="left" w:pos="937"/>
        </w:tabs>
      </w:pPr>
    </w:p>
    <w:p w14:paraId="3F94511E" w14:textId="12954341" w:rsidR="00AD4BBC" w:rsidRDefault="00AD4BBC" w:rsidP="008345DC">
      <w:pPr>
        <w:tabs>
          <w:tab w:val="left" w:pos="937"/>
        </w:tabs>
      </w:pPr>
    </w:p>
    <w:p w14:paraId="5C70A4B8" w14:textId="17B25576" w:rsidR="00AD4BBC" w:rsidRDefault="00AD4BBC" w:rsidP="008345DC">
      <w:pPr>
        <w:tabs>
          <w:tab w:val="left" w:pos="937"/>
        </w:tabs>
      </w:pPr>
    </w:p>
    <w:p w14:paraId="16D2782A" w14:textId="274034B3" w:rsidR="00AD4BBC" w:rsidRDefault="00AD4BBC" w:rsidP="008345DC">
      <w:pPr>
        <w:tabs>
          <w:tab w:val="left" w:pos="937"/>
        </w:tabs>
      </w:pPr>
    </w:p>
    <w:p w14:paraId="1BCEB71D" w14:textId="43298432" w:rsidR="00AD4BBC" w:rsidRDefault="00AD4BBC" w:rsidP="008345DC">
      <w:pPr>
        <w:tabs>
          <w:tab w:val="left" w:pos="937"/>
        </w:tabs>
      </w:pPr>
    </w:p>
    <w:p w14:paraId="7594570F" w14:textId="6FC2F671" w:rsidR="00AD4BBC" w:rsidRDefault="00AD4BBC" w:rsidP="008345DC">
      <w:pPr>
        <w:tabs>
          <w:tab w:val="left" w:pos="937"/>
        </w:tabs>
      </w:pPr>
    </w:p>
    <w:p w14:paraId="6EB20D62" w14:textId="17001D19" w:rsidR="00AD4BBC" w:rsidRDefault="00AD4BBC" w:rsidP="008345DC">
      <w:pPr>
        <w:tabs>
          <w:tab w:val="left" w:pos="937"/>
        </w:tabs>
      </w:pPr>
    </w:p>
    <w:p w14:paraId="6F414D14" w14:textId="4EAED9C6" w:rsidR="00A75C07" w:rsidRDefault="00A75C07" w:rsidP="00A75C07">
      <w:pPr>
        <w:tabs>
          <w:tab w:val="left" w:pos="937"/>
        </w:tabs>
        <w:rPr>
          <w:b/>
          <w:bCs/>
        </w:rPr>
      </w:pPr>
    </w:p>
    <w:p w14:paraId="4E801809" w14:textId="294F5CE1" w:rsidR="00A75C07" w:rsidRDefault="00A75C07" w:rsidP="00A75C07">
      <w:pPr>
        <w:tabs>
          <w:tab w:val="left" w:pos="937"/>
        </w:tabs>
        <w:rPr>
          <w:b/>
          <w:bCs/>
        </w:rPr>
      </w:pPr>
    </w:p>
    <w:p w14:paraId="4E713B30" w14:textId="3736DB19" w:rsidR="00A75C07" w:rsidRPr="00AD4BBC" w:rsidRDefault="00A75C07" w:rsidP="00B5616E">
      <w:pPr>
        <w:tabs>
          <w:tab w:val="left" w:pos="937"/>
        </w:tabs>
        <w:ind w:left="284"/>
        <w:rPr>
          <w:b/>
          <w:bCs/>
        </w:rPr>
      </w:pPr>
      <w:r w:rsidRPr="00AD4BBC">
        <w:rPr>
          <w:b/>
          <w:bCs/>
        </w:rPr>
        <w:t>LD:</w:t>
      </w:r>
    </w:p>
    <w:p w14:paraId="4FC3BF36" w14:textId="62CFE4F4" w:rsidR="00A75C07" w:rsidRDefault="00A75C07">
      <w:pPr>
        <w:suppressAutoHyphens w:val="0"/>
        <w:rPr>
          <w:b/>
          <w:bCs/>
        </w:rPr>
      </w:pPr>
    </w:p>
    <w:p w14:paraId="6E386AA1" w14:textId="6BF5F372" w:rsidR="00AD4BBC" w:rsidRDefault="001D350A" w:rsidP="00A75C07">
      <w:pPr>
        <w:suppressAutoHyphens w:val="0"/>
        <w:ind w:left="284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5894B62" wp14:editId="05A6D3FA">
                <wp:simplePos x="0" y="0"/>
                <wp:positionH relativeFrom="column">
                  <wp:posOffset>718820</wp:posOffset>
                </wp:positionH>
                <wp:positionV relativeFrom="paragraph">
                  <wp:posOffset>1292528</wp:posOffset>
                </wp:positionV>
                <wp:extent cx="2360930" cy="1404620"/>
                <wp:effectExtent l="0" t="0" r="0" b="0"/>
                <wp:wrapNone/>
                <wp:docPr id="9202924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C8DD7" w14:textId="7227E60B" w:rsidR="001D350A" w:rsidRPr="001D350A" w:rsidRDefault="001D350A" w:rsidP="001D350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D350A">
                              <w:rPr>
                                <w:rFonts w:asciiTheme="minorHAnsi" w:hAnsiTheme="minorHAnsi" w:cstheme="minorHAnsi"/>
                              </w:rPr>
                              <w:t>%X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  <w:r w:rsidRPr="001D350A">
                              <w:rPr>
                                <w:rFonts w:asciiTheme="minorHAnsi" w:hAnsiTheme="minorHAnsi" w:cstheme="minorHAnsi"/>
                              </w:rPr>
                              <w:t xml:space="preserve"> &gt; %X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0        </w:t>
                            </w:r>
                            <w:r w:rsidRPr="001D350A">
                              <w:rPr>
                                <w:rFonts w:asciiTheme="minorHAnsi" w:hAnsiTheme="minorHAnsi" w:cstheme="minorHAnsi"/>
                              </w:rPr>
                              <w:t>%X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2</w:t>
                            </w:r>
                            <w:r w:rsidRPr="001D350A">
                              <w:rPr>
                                <w:rFonts w:asciiTheme="minorHAnsi" w:hAnsiTheme="minorHAnsi" w:cstheme="minorHAnsi"/>
                              </w:rPr>
                              <w:t xml:space="preserve"> &gt; %X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0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94B62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56.6pt;margin-top:101.75pt;width:185.9pt;height:110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" filled="f" stroked="f">
                <v:textbox style="mso-fit-shape-to-text:t">
                  <w:txbxContent>
                    <w:p w14:paraId="4B1C8DD7" w14:textId="7227E60B" w:rsidR="001D350A" w:rsidRPr="001D350A" w:rsidRDefault="001D350A" w:rsidP="001D350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1D350A">
                        <w:rPr>
                          <w:rFonts w:asciiTheme="minorHAnsi" w:hAnsiTheme="minorHAnsi" w:cstheme="minorHAnsi"/>
                        </w:rPr>
                        <w:t>%X</w:t>
                      </w:r>
                      <w:r>
                        <w:rPr>
                          <w:rFonts w:asciiTheme="minorHAnsi" w:hAnsiTheme="minorHAnsi" w:cstheme="minorHAnsi"/>
                        </w:rPr>
                        <w:t>1</w:t>
                      </w:r>
                      <w:r w:rsidRPr="001D350A">
                        <w:rPr>
                          <w:rFonts w:asciiTheme="minorHAnsi" w:hAnsiTheme="minorHAnsi" w:cstheme="minorHAnsi"/>
                        </w:rPr>
                        <w:t xml:space="preserve"> &gt; %X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0        </w:t>
                      </w:r>
                      <w:r w:rsidRPr="001D350A">
                        <w:rPr>
                          <w:rFonts w:asciiTheme="minorHAnsi" w:hAnsiTheme="minorHAnsi" w:cstheme="minorHAnsi"/>
                        </w:rPr>
                        <w:t>%X</w:t>
                      </w:r>
                      <w:r>
                        <w:rPr>
                          <w:rFonts w:asciiTheme="minorHAnsi" w:hAnsiTheme="minorHAnsi" w:cstheme="minorHAnsi"/>
                        </w:rPr>
                        <w:t>2</w:t>
                      </w:r>
                      <w:r w:rsidRPr="001D350A">
                        <w:rPr>
                          <w:rFonts w:asciiTheme="minorHAnsi" w:hAnsiTheme="minorHAnsi" w:cstheme="minorHAnsi"/>
                        </w:rPr>
                        <w:t xml:space="preserve"> &gt; %X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0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6293F7C" wp14:editId="2BAC0F54">
                <wp:simplePos x="0" y="0"/>
                <wp:positionH relativeFrom="column">
                  <wp:posOffset>718820</wp:posOffset>
                </wp:positionH>
                <wp:positionV relativeFrom="paragraph">
                  <wp:posOffset>869637</wp:posOffset>
                </wp:positionV>
                <wp:extent cx="2360930" cy="1404620"/>
                <wp:effectExtent l="0" t="0" r="0" b="0"/>
                <wp:wrapNone/>
                <wp:docPr id="170320619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093BB" w14:textId="728B2D2A" w:rsidR="001D350A" w:rsidRPr="001D350A" w:rsidRDefault="001D350A" w:rsidP="001D350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D350A">
                              <w:rPr>
                                <w:rFonts w:asciiTheme="minorHAnsi" w:hAnsiTheme="minorHAnsi" w:cstheme="minorHAnsi"/>
                              </w:rPr>
                              <w:t>%X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  <w:r w:rsidRPr="001D350A">
                              <w:rPr>
                                <w:rFonts w:asciiTheme="minorHAnsi" w:hAnsiTheme="minorHAnsi" w:cstheme="minorHAnsi"/>
                              </w:rPr>
                              <w:t xml:space="preserve"> &gt; %X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93F7C" id="_x0000_s1033" type="#_x0000_t202" style="position:absolute;left:0;text-align:left;margin-left:56.6pt;margin-top:68.5pt;width:185.9pt;height:110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c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" filled="f" stroked="f">
                <v:textbox style="mso-fit-shape-to-text:t">
                  <w:txbxContent>
                    <w:p w14:paraId="008093BB" w14:textId="728B2D2A" w:rsidR="001D350A" w:rsidRPr="001D350A" w:rsidRDefault="001D350A" w:rsidP="001D350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1D350A">
                        <w:rPr>
                          <w:rFonts w:asciiTheme="minorHAnsi" w:hAnsiTheme="minorHAnsi" w:cstheme="minorHAnsi"/>
                        </w:rPr>
                        <w:t>%X</w:t>
                      </w:r>
                      <w:r>
                        <w:rPr>
                          <w:rFonts w:asciiTheme="minorHAnsi" w:hAnsiTheme="minorHAnsi" w:cstheme="minorHAnsi"/>
                        </w:rPr>
                        <w:t>1</w:t>
                      </w:r>
                      <w:r w:rsidRPr="001D350A">
                        <w:rPr>
                          <w:rFonts w:asciiTheme="minorHAnsi" w:hAnsiTheme="minorHAnsi" w:cstheme="minorHAnsi"/>
                        </w:rPr>
                        <w:t xml:space="preserve"> &gt; %X</w:t>
                      </w:r>
                      <w:r>
                        <w:rPr>
                          <w:rFonts w:asciiTheme="minorHAnsi" w:hAnsiTheme="minorHAnsi" w:cstheme="minorHAnsi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279F70D" wp14:editId="4D1C33C2">
                <wp:simplePos x="0" y="0"/>
                <wp:positionH relativeFrom="column">
                  <wp:posOffset>718062</wp:posOffset>
                </wp:positionH>
                <wp:positionV relativeFrom="paragraph">
                  <wp:posOffset>427184</wp:posOffset>
                </wp:positionV>
                <wp:extent cx="2360930" cy="1404620"/>
                <wp:effectExtent l="0" t="0" r="0" b="0"/>
                <wp:wrapNone/>
                <wp:docPr id="200613800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37892" w14:textId="7941909F" w:rsidR="001D350A" w:rsidRPr="001D350A" w:rsidRDefault="001D350A" w:rsidP="001D350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D350A">
                              <w:rPr>
                                <w:rFonts w:asciiTheme="minorHAnsi" w:hAnsiTheme="minorHAnsi" w:cstheme="minorHAnsi"/>
                              </w:rPr>
                              <w:t>%X0 &gt; %X1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9F70D" id="_x0000_s1034" type="#_x0000_t202" style="position:absolute;left:0;text-align:left;margin-left:56.55pt;margin-top:33.65pt;width:185.9pt;height:110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qs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" filled="f" stroked="f">
                <v:textbox style="mso-fit-shape-to-text:t">
                  <w:txbxContent>
                    <w:p w14:paraId="22A37892" w14:textId="7941909F" w:rsidR="001D350A" w:rsidRPr="001D350A" w:rsidRDefault="001D350A" w:rsidP="001D350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1D350A">
                        <w:rPr>
                          <w:rFonts w:asciiTheme="minorHAnsi" w:hAnsiTheme="minorHAnsi" w:cstheme="minorHAnsi"/>
                        </w:rPr>
                        <w:t>%X0 &gt; %X1</w:t>
                      </w:r>
                    </w:p>
                  </w:txbxContent>
                </v:textbox>
              </v:shape>
            </w:pict>
          </mc:Fallback>
        </mc:AlternateContent>
      </w:r>
      <w:r w:rsidR="004F01EA" w:rsidRPr="00A75C0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B6109D7" wp14:editId="75CB85EF">
                <wp:simplePos x="0" y="0"/>
                <wp:positionH relativeFrom="column">
                  <wp:posOffset>66675</wp:posOffset>
                </wp:positionH>
                <wp:positionV relativeFrom="paragraph">
                  <wp:posOffset>2073275</wp:posOffset>
                </wp:positionV>
                <wp:extent cx="2360930" cy="1404620"/>
                <wp:effectExtent l="0" t="0" r="0" b="0"/>
                <wp:wrapNone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46C42" w14:textId="476CEECF" w:rsidR="004F01EA" w:rsidRDefault="004F01EA" w:rsidP="004F01E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1: 2. stránka OP – ruční ovládání</w:t>
                            </w:r>
                          </w:p>
                          <w:p w14:paraId="45A9D83F" w14:textId="268AE49E" w:rsidR="004F01EA" w:rsidRDefault="004F01EA" w:rsidP="004F01E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2: 3. stránka OP – regulace</w:t>
                            </w:r>
                          </w:p>
                          <w:p w14:paraId="47A73FCE" w14:textId="77492993" w:rsidR="004F01EA" w:rsidRPr="00A75C07" w:rsidRDefault="004F01EA" w:rsidP="004F01E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3: 1. stránka OP – výběr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6109D7" id="_x0000_s1032" type="#_x0000_t202" style="position:absolute;left:0;text-align:left;margin-left:5.25pt;margin-top:163.2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" filled="f" stroked="f">
                <v:textbox style="mso-fit-shape-to-text:t">
                  <w:txbxContent>
                    <w:p w14:paraId="15B46C42" w14:textId="476CEECF" w:rsidR="004F01EA" w:rsidRDefault="004F01EA" w:rsidP="004F01EA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1: </w:t>
                      </w:r>
                      <w:r>
                        <w:rPr>
                          <w:rFonts w:asciiTheme="minorHAnsi" w:hAnsiTheme="minorHAnsi" w:cstheme="minorHAnsi"/>
                        </w:rPr>
                        <w:t>2. stránka OP – ruční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ovládání</w:t>
                      </w:r>
                    </w:p>
                    <w:p w14:paraId="45A9D83F" w14:textId="268AE49E" w:rsidR="004F01EA" w:rsidRDefault="004F01EA" w:rsidP="004F01EA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2: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3. </w:t>
                      </w:r>
                      <w:r>
                        <w:rPr>
                          <w:rFonts w:asciiTheme="minorHAnsi" w:hAnsiTheme="minorHAnsi" w:cstheme="minorHAnsi"/>
                        </w:rPr>
                        <w:t>stránka OP – regulace</w:t>
                      </w:r>
                    </w:p>
                    <w:p w14:paraId="47A73FCE" w14:textId="77492993" w:rsidR="004F01EA" w:rsidRPr="00A75C07" w:rsidRDefault="004F01EA" w:rsidP="004F01EA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3: 1. </w:t>
                      </w:r>
                      <w:r>
                        <w:rPr>
                          <w:rFonts w:asciiTheme="minorHAnsi" w:hAnsiTheme="minorHAnsi" w:cstheme="minorHAnsi"/>
                        </w:rPr>
                        <w:t>stránka OP –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výběr</w:t>
                      </w:r>
                    </w:p>
                  </w:txbxContent>
                </v:textbox>
              </v:shape>
            </w:pict>
          </mc:Fallback>
        </mc:AlternateContent>
      </w:r>
      <w:r w:rsidR="00A75C07" w:rsidRPr="00A75C07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5284D33F" wp14:editId="47920E24">
            <wp:simplePos x="0" y="0"/>
            <wp:positionH relativeFrom="column">
              <wp:posOffset>155575</wp:posOffset>
            </wp:positionH>
            <wp:positionV relativeFrom="paragraph">
              <wp:posOffset>316230</wp:posOffset>
            </wp:positionV>
            <wp:extent cx="5753100" cy="1540510"/>
            <wp:effectExtent l="0" t="0" r="0" b="2540"/>
            <wp:wrapNone/>
            <wp:docPr id="1" name="Obrázek 1" descr="Obsah obrázku text, účtenka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účtenka, řada/pruh, snímek obrazovky&#10;&#10;Popis byl vytvořen automaticky"/>
                    <pic:cNvPicPr/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C07">
        <w:rPr>
          <w:b/>
          <w:bCs/>
        </w:rPr>
        <w:t>Podmínky přechodu:</w:t>
      </w:r>
      <w:r w:rsidR="00AD4BBC">
        <w:rPr>
          <w:b/>
          <w:bCs/>
        </w:rPr>
        <w:br w:type="page"/>
      </w:r>
    </w:p>
    <w:p w14:paraId="2317A37A" w14:textId="324558C2" w:rsidR="00AD4BBC" w:rsidRPr="00A75C07" w:rsidRDefault="001D350A" w:rsidP="00AD4BBC">
      <w:pPr>
        <w:tabs>
          <w:tab w:val="left" w:pos="937"/>
        </w:tabs>
        <w:ind w:left="284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608426F" wp14:editId="0E38C9D6">
                <wp:simplePos x="0" y="0"/>
                <wp:positionH relativeFrom="column">
                  <wp:posOffset>191069</wp:posOffset>
                </wp:positionH>
                <wp:positionV relativeFrom="paragraph">
                  <wp:posOffset>256625</wp:posOffset>
                </wp:positionV>
                <wp:extent cx="2360930" cy="1404620"/>
                <wp:effectExtent l="0" t="0" r="0" b="0"/>
                <wp:wrapNone/>
                <wp:docPr id="85531129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BE12E" w14:textId="77777777" w:rsidR="001D350A" w:rsidRPr="001D350A" w:rsidRDefault="001D350A" w:rsidP="001D350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D350A">
                              <w:rPr>
                                <w:rFonts w:asciiTheme="minorHAnsi" w:hAnsiTheme="minorHAnsi" w:cstheme="minorHAnsi"/>
                              </w:rPr>
                              <w:t>%X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1 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8426F" id="_x0000_s1036" type="#_x0000_t202" style="position:absolute;left:0;text-align:left;margin-left:15.05pt;margin-top:20.2pt;width:185.9pt;height:110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5o/w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" filled="f" stroked="f">
                <v:textbox style="mso-fit-shape-to-text:t">
                  <w:txbxContent>
                    <w:p w14:paraId="213BE12E" w14:textId="77777777" w:rsidR="001D350A" w:rsidRPr="001D350A" w:rsidRDefault="001D350A" w:rsidP="001D350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1D350A">
                        <w:rPr>
                          <w:rFonts w:asciiTheme="minorHAnsi" w:hAnsiTheme="minorHAnsi" w:cstheme="minorHAnsi"/>
                        </w:rPr>
                        <w:t>%X</w:t>
                      </w:r>
                      <w:r>
                        <w:rPr>
                          <w:rFonts w:asciiTheme="minorHAnsi" w:hAnsiTheme="minorHAnsi" w:cstheme="minorHAnsi"/>
                        </w:rPr>
                        <w:t>1 N1</w:t>
                      </w:r>
                    </w:p>
                  </w:txbxContent>
                </v:textbox>
              </v:shape>
            </w:pict>
          </mc:Fallback>
        </mc:AlternateContent>
      </w:r>
      <w:r w:rsidR="00AD4BBC" w:rsidRPr="00A75C07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0170491B" wp14:editId="1AEA1532">
            <wp:simplePos x="0" y="0"/>
            <wp:positionH relativeFrom="column">
              <wp:posOffset>193675</wp:posOffset>
            </wp:positionH>
            <wp:positionV relativeFrom="paragraph">
              <wp:posOffset>325120</wp:posOffset>
            </wp:positionV>
            <wp:extent cx="6118860" cy="2197100"/>
            <wp:effectExtent l="0" t="0" r="0" b="0"/>
            <wp:wrapSquare wrapText="bothSides"/>
            <wp:docPr id="7" name="Obrázek 7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ext, snímek obrazovky, Písmo, design&#10;&#10;Popis byl vytvořen automaticky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BBC" w:rsidRPr="00A75C07">
        <w:rPr>
          <w:b/>
          <w:bCs/>
        </w:rPr>
        <w:t>Ruční ovládání</w:t>
      </w:r>
      <w:r w:rsidR="00A75C07" w:rsidRPr="00A75C07">
        <w:rPr>
          <w:b/>
          <w:bCs/>
        </w:rPr>
        <w:t>:</w:t>
      </w:r>
    </w:p>
    <w:p w14:paraId="4EC2AC23" w14:textId="0BB3A672" w:rsidR="00A75C07" w:rsidRPr="00A75C07" w:rsidRDefault="00A75C07" w:rsidP="00A75C07">
      <w:pPr>
        <w:tabs>
          <w:tab w:val="left" w:pos="937"/>
        </w:tabs>
        <w:ind w:left="284"/>
        <w:rPr>
          <w:b/>
          <w:bCs/>
        </w:rPr>
      </w:pPr>
    </w:p>
    <w:p w14:paraId="0250D1D3" w14:textId="75A74740" w:rsidR="00A75C07" w:rsidRPr="00A75C07" w:rsidRDefault="00A75C07" w:rsidP="00A75C07">
      <w:pPr>
        <w:tabs>
          <w:tab w:val="left" w:pos="937"/>
        </w:tabs>
        <w:ind w:left="284"/>
        <w:rPr>
          <w:b/>
          <w:bCs/>
        </w:rPr>
      </w:pPr>
    </w:p>
    <w:p w14:paraId="2EE902F3" w14:textId="296AD7BB" w:rsidR="00AD4BBC" w:rsidRPr="00A75C07" w:rsidRDefault="001D350A" w:rsidP="00A75C07">
      <w:pPr>
        <w:tabs>
          <w:tab w:val="left" w:pos="937"/>
        </w:tabs>
        <w:ind w:left="284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F440432" wp14:editId="03B0B177">
                <wp:simplePos x="0" y="0"/>
                <wp:positionH relativeFrom="column">
                  <wp:posOffset>193675</wp:posOffset>
                </wp:positionH>
                <wp:positionV relativeFrom="paragraph">
                  <wp:posOffset>215075</wp:posOffset>
                </wp:positionV>
                <wp:extent cx="2360930" cy="1404620"/>
                <wp:effectExtent l="0" t="0" r="0" b="0"/>
                <wp:wrapNone/>
                <wp:docPr id="86639644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55D55" w14:textId="548B1FD7" w:rsidR="001D350A" w:rsidRPr="001D350A" w:rsidRDefault="001D350A" w:rsidP="001D350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D350A">
                              <w:rPr>
                                <w:rFonts w:asciiTheme="minorHAnsi" w:hAnsiTheme="minorHAnsi" w:cstheme="minorHAnsi"/>
                              </w:rPr>
                              <w:t>%X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40432" id="_x0000_s1037" type="#_x0000_t202" style="position:absolute;left:0;text-align:left;margin-left:15.25pt;margin-top:16.95pt;width:185.9pt;height:110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" filled="f" stroked="f">
                <v:textbox style="mso-fit-shape-to-text:t">
                  <w:txbxContent>
                    <w:p w14:paraId="4E355D55" w14:textId="548B1FD7" w:rsidR="001D350A" w:rsidRPr="001D350A" w:rsidRDefault="001D350A" w:rsidP="001D350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1D350A">
                        <w:rPr>
                          <w:rFonts w:asciiTheme="minorHAnsi" w:hAnsiTheme="minorHAnsi" w:cstheme="minorHAnsi"/>
                        </w:rPr>
                        <w:t>%X</w:t>
                      </w:r>
                      <w:r>
                        <w:rPr>
                          <w:rFonts w:asciiTheme="minorHAnsi" w:hAnsiTheme="minorHAnsi" w:cstheme="minorHAnsi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N1</w:t>
                      </w:r>
                    </w:p>
                  </w:txbxContent>
                </v:textbox>
              </v:shape>
            </w:pict>
          </mc:Fallback>
        </mc:AlternateContent>
      </w:r>
      <w:r w:rsidR="00A75C07" w:rsidRPr="00A75C07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557FBD61" wp14:editId="06061C05">
            <wp:simplePos x="0" y="0"/>
            <wp:positionH relativeFrom="column">
              <wp:posOffset>193675</wp:posOffset>
            </wp:positionH>
            <wp:positionV relativeFrom="paragraph">
              <wp:posOffset>281940</wp:posOffset>
            </wp:positionV>
            <wp:extent cx="6118860" cy="5107305"/>
            <wp:effectExtent l="0" t="0" r="0" b="0"/>
            <wp:wrapSquare wrapText="bothSides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C07" w:rsidRPr="00A75C07">
        <w:rPr>
          <w:b/>
          <w:bCs/>
        </w:rPr>
        <w:t>Regulace:</w:t>
      </w:r>
    </w:p>
    <w:p w14:paraId="115B3BBA" w14:textId="5742E367" w:rsidR="00AD4BBC" w:rsidRDefault="00AD4BBC" w:rsidP="008345DC">
      <w:pPr>
        <w:tabs>
          <w:tab w:val="left" w:pos="937"/>
        </w:tabs>
      </w:pPr>
    </w:p>
    <w:p w14:paraId="1D2A3F55" w14:textId="6BFEBCA5" w:rsidR="00A75C07" w:rsidRPr="008345DC" w:rsidRDefault="00A75C07" w:rsidP="008345DC">
      <w:pPr>
        <w:tabs>
          <w:tab w:val="left" w:pos="937"/>
        </w:tabs>
        <w:sectPr w:rsidR="00A75C07" w:rsidRPr="008345DC" w:rsidSect="00AE0142">
          <w:headerReference w:type="default" r:id="rId20"/>
          <w:headerReference w:type="first" r:id="rId21"/>
          <w:pgSz w:w="11906" w:h="16838"/>
          <w:pgMar w:top="1135" w:right="1421" w:bottom="1276" w:left="1425" w:header="708" w:footer="708" w:gutter="0"/>
          <w:cols w:space="708"/>
          <w:docGrid w:linePitch="360"/>
        </w:sectPr>
      </w:pPr>
    </w:p>
    <w:p w14:paraId="32F2312C" w14:textId="585699DC" w:rsidR="00ED38EF" w:rsidRPr="00F6584C" w:rsidRDefault="0074693A" w:rsidP="000924C3">
      <w:pPr>
        <w:pStyle w:val="definice"/>
        <w:spacing w:before="283"/>
      </w:pPr>
      <w:r w:rsidRPr="00F6584C">
        <w:lastRenderedPageBreak/>
        <w:t>Postup:</w:t>
      </w:r>
    </w:p>
    <w:p w14:paraId="27F1B056" w14:textId="7FD0A73A" w:rsidR="00B5616E" w:rsidRDefault="00B5616E" w:rsidP="00B5616E">
      <w:pPr>
        <w:pStyle w:val="Zkladntextodsazen"/>
        <w:jc w:val="both"/>
      </w:pPr>
      <w:r>
        <w:t>1) Nastavíme OP Magelis a vytvoříme stránky</w:t>
      </w:r>
    </w:p>
    <w:p w14:paraId="7E06AB81" w14:textId="77777777" w:rsidR="00B5616E" w:rsidRDefault="00B5616E" w:rsidP="00B5616E">
      <w:pPr>
        <w:pStyle w:val="Zkladntextodsazen"/>
        <w:jc w:val="both"/>
      </w:pPr>
      <w:r>
        <w:t>2) Zapneme PL-07 a zaškrtneme funkci GRAFCET</w:t>
      </w:r>
    </w:p>
    <w:p w14:paraId="60EE7304" w14:textId="4FA69D81" w:rsidR="00B5616E" w:rsidRDefault="00B5616E" w:rsidP="00B5616E">
      <w:pPr>
        <w:pStyle w:val="Zkladntextodsazen"/>
        <w:jc w:val="both"/>
      </w:pPr>
      <w:r>
        <w:t>3) Vytvoříme schéma bloků a podmínek pro přechod bloků</w:t>
      </w:r>
    </w:p>
    <w:p w14:paraId="6AA90E98" w14:textId="77777777" w:rsidR="00B5616E" w:rsidRDefault="00B5616E" w:rsidP="00B5616E">
      <w:pPr>
        <w:pStyle w:val="Zkladntextodsazen"/>
        <w:jc w:val="both"/>
      </w:pPr>
      <w:r>
        <w:t xml:space="preserve">4) Nastavíme bloky do vyhovující funkce </w:t>
      </w:r>
    </w:p>
    <w:p w14:paraId="6296509F" w14:textId="2972D136" w:rsidR="00B5616E" w:rsidRDefault="00B5616E" w:rsidP="00B5616E">
      <w:pPr>
        <w:pStyle w:val="Zkladntextodsazen"/>
        <w:jc w:val="both"/>
      </w:pPr>
      <w:r>
        <w:t>-   dle vykonání funkce: před/při/po stisku tlačítka</w:t>
      </w:r>
    </w:p>
    <w:p w14:paraId="3B9FCEFC" w14:textId="2CD6A674" w:rsidR="00B5616E" w:rsidRDefault="00B5616E" w:rsidP="00B5616E">
      <w:pPr>
        <w:pStyle w:val="Zkladntextodsazen"/>
        <w:jc w:val="both"/>
      </w:pPr>
      <w:r>
        <w:t>5) V LD naprogramujeme jednotlivé bloky podle toho, jakou mají mít funkci</w:t>
      </w:r>
    </w:p>
    <w:p w14:paraId="7CD4709C" w14:textId="77777777" w:rsidR="00B5616E" w:rsidRDefault="00B5616E" w:rsidP="00B5616E">
      <w:pPr>
        <w:pStyle w:val="Zkladntextodsazen"/>
        <w:jc w:val="both"/>
      </w:pPr>
      <w:r>
        <w:t>6) Ozkoušíme program v praxi</w:t>
      </w:r>
    </w:p>
    <w:p w14:paraId="7CF1136B" w14:textId="77777777" w:rsidR="00B5616E" w:rsidRDefault="00B5616E" w:rsidP="00B5616E">
      <w:pPr>
        <w:pStyle w:val="Zkladntextodsazen"/>
        <w:jc w:val="both"/>
      </w:pPr>
      <w:r>
        <w:t>7) Ukončíme cvičení</w:t>
      </w:r>
    </w:p>
    <w:p w14:paraId="1F25B19C" w14:textId="4782EEB9" w:rsidR="002F024A" w:rsidRPr="00F6584C" w:rsidRDefault="00B5616E" w:rsidP="00B5616E">
      <w:pPr>
        <w:pStyle w:val="Zkladntextodsazen"/>
        <w:jc w:val="both"/>
      </w:pPr>
      <w:r>
        <w:t>8) Vypracujeme technickou zprávu</w:t>
      </w:r>
    </w:p>
    <w:p w14:paraId="66814843" w14:textId="77777777" w:rsidR="002D178C" w:rsidRPr="00F6584C" w:rsidRDefault="002D178C" w:rsidP="002F024A">
      <w:pPr>
        <w:pStyle w:val="Zkladntextodsazen"/>
        <w:ind w:left="643"/>
        <w:jc w:val="both"/>
      </w:pPr>
    </w:p>
    <w:p w14:paraId="2D60735F" w14:textId="10FCDD8E" w:rsidR="00C32B8A" w:rsidRPr="00F6584C" w:rsidRDefault="00C32B8A" w:rsidP="00C32B8A">
      <w:pPr>
        <w:pStyle w:val="Zkladntextodsazen"/>
        <w:ind w:left="0"/>
        <w:jc w:val="both"/>
        <w:rPr>
          <w:b/>
          <w:bCs/>
        </w:rPr>
      </w:pPr>
      <w:r w:rsidRPr="00F6584C">
        <w:rPr>
          <w:b/>
          <w:bCs/>
        </w:rPr>
        <w:t>Výpis programu:</w:t>
      </w:r>
    </w:p>
    <w:p w14:paraId="6BB1FC18" w14:textId="35F96046" w:rsidR="00C32B8A" w:rsidRPr="00F6584C" w:rsidRDefault="00C32B8A" w:rsidP="00C32B8A">
      <w:pPr>
        <w:pStyle w:val="Zkladntextodsazen"/>
        <w:ind w:left="0"/>
        <w:jc w:val="both"/>
      </w:pPr>
      <w:r w:rsidRPr="00F6584C">
        <w:rPr>
          <w:b/>
          <w:bCs/>
        </w:rPr>
        <w:t xml:space="preserve">    </w:t>
      </w:r>
      <w:r w:rsidRPr="00F6584C">
        <w:t>Viz Příloha</w:t>
      </w:r>
    </w:p>
    <w:p w14:paraId="33E9B559" w14:textId="77777777" w:rsidR="002D178C" w:rsidRPr="00F6584C" w:rsidRDefault="002D178C" w:rsidP="00C32B8A">
      <w:pPr>
        <w:pStyle w:val="Zkladntextodsazen"/>
        <w:ind w:left="0"/>
        <w:jc w:val="both"/>
      </w:pPr>
    </w:p>
    <w:p w14:paraId="6836DEC6" w14:textId="77777777" w:rsidR="00C32B8A" w:rsidRPr="00F6584C" w:rsidRDefault="00C32B8A" w:rsidP="00C32B8A">
      <w:pPr>
        <w:pStyle w:val="definice"/>
        <w:spacing w:before="283"/>
      </w:pPr>
      <w:r w:rsidRPr="00F6584C">
        <w:t>Komentář k programu:</w:t>
      </w:r>
    </w:p>
    <w:p w14:paraId="1C0D34EA" w14:textId="56FC4B82" w:rsidR="00C32B8A" w:rsidRPr="00F6584C" w:rsidRDefault="00C32B8A" w:rsidP="00C32B8A">
      <w:pPr>
        <w:pStyle w:val="Zkladntextodsazen"/>
      </w:pPr>
      <w:r w:rsidRPr="00F6584C">
        <w:t>Viz Výpis programu</w:t>
      </w:r>
    </w:p>
    <w:p w14:paraId="2AEEA3AA" w14:textId="77777777" w:rsidR="002D178C" w:rsidRPr="00F6584C" w:rsidRDefault="002D178C" w:rsidP="00C32B8A">
      <w:pPr>
        <w:pStyle w:val="Zkladntextodsazen"/>
      </w:pPr>
    </w:p>
    <w:p w14:paraId="5742A0D5" w14:textId="77777777" w:rsidR="003F7E8A" w:rsidRPr="00F6584C" w:rsidRDefault="003F7E8A" w:rsidP="00C32B8A">
      <w:pPr>
        <w:pStyle w:val="definice"/>
      </w:pPr>
    </w:p>
    <w:p w14:paraId="2405D236" w14:textId="60772E93" w:rsidR="00C32B8A" w:rsidRPr="00F6584C" w:rsidRDefault="00C32B8A" w:rsidP="00C32B8A">
      <w:pPr>
        <w:pStyle w:val="definice"/>
      </w:pPr>
      <w:r w:rsidRPr="00F6584C">
        <w:t>Závěr:</w:t>
      </w:r>
    </w:p>
    <w:p w14:paraId="4585D280" w14:textId="13225E21" w:rsidR="00286D39" w:rsidRPr="00F6584C" w:rsidRDefault="00C32B8A" w:rsidP="00286D39">
      <w:pPr>
        <w:pStyle w:val="Zkladntextodsazen"/>
        <w:jc w:val="both"/>
      </w:pPr>
      <w:r w:rsidRPr="00F6584C">
        <w:t xml:space="preserve">Práci se mi povedlo </w:t>
      </w:r>
      <w:r w:rsidR="00600CF5" w:rsidRPr="00F6584C">
        <w:t>částe</w:t>
      </w:r>
      <w:r w:rsidR="00286D39" w:rsidRPr="00F6584C">
        <w:t xml:space="preserve">čně </w:t>
      </w:r>
      <w:r w:rsidRPr="00F6584C">
        <w:t>splnit</w:t>
      </w:r>
      <w:r w:rsidR="00B5616E">
        <w:t xml:space="preserve">. Kvůli </w:t>
      </w:r>
      <w:r w:rsidR="00DB0B57">
        <w:t>neuložení programu a mylnému vypojení kabelu napájení jsem musela 10 minut před koncem začít od začátku. Kvůli této časové ztrátě jsem nestihla regulaci nahrát na osciloskop. Ovšem při zkoušce regulace proběhla v pořádku a</w:t>
      </w:r>
      <w:r w:rsidR="001D350A">
        <w:t> </w:t>
      </w:r>
      <w:r w:rsidR="00DB0B57">
        <w:t>program reguloval od 860 do 1150 ot/min</w:t>
      </w:r>
      <w:r w:rsidR="002F56DB">
        <w:t>, což zatím nebyla nejoptimálnější regulace</w:t>
      </w:r>
      <w:r w:rsidR="00DB0B57">
        <w:t xml:space="preserve">. </w:t>
      </w:r>
    </w:p>
    <w:p w14:paraId="25794AE6" w14:textId="77777777" w:rsidR="002D178C" w:rsidRPr="00F6584C" w:rsidRDefault="002D178C" w:rsidP="00286D39">
      <w:pPr>
        <w:pStyle w:val="Zkladntextodsazen"/>
        <w:jc w:val="both"/>
      </w:pPr>
    </w:p>
    <w:p w14:paraId="0342851C" w14:textId="4EC5990D" w:rsidR="00C32B8A" w:rsidRPr="00F6584C" w:rsidRDefault="00C32B8A" w:rsidP="00C32B8A">
      <w:pPr>
        <w:pStyle w:val="Zkladntextodsazen"/>
        <w:ind w:left="0"/>
        <w:jc w:val="both"/>
        <w:rPr>
          <w:b/>
          <w:bCs/>
        </w:rPr>
      </w:pPr>
      <w:r w:rsidRPr="00F6584C">
        <w:rPr>
          <w:b/>
          <w:bCs/>
        </w:rPr>
        <w:t>Přílohy:</w:t>
      </w:r>
    </w:p>
    <w:p w14:paraId="4E8000C2" w14:textId="5883FEC7" w:rsidR="007D54AB" w:rsidRDefault="00C32B8A" w:rsidP="00952DB5">
      <w:pPr>
        <w:pStyle w:val="Zkladntextodsazen"/>
        <w:ind w:left="0"/>
        <w:jc w:val="both"/>
        <w:rPr>
          <w:noProof/>
        </w:rPr>
      </w:pPr>
      <w:r w:rsidRPr="00F6584C">
        <w:rPr>
          <w:b/>
          <w:bCs/>
        </w:rPr>
        <w:t xml:space="preserve">    </w:t>
      </w:r>
      <w:r w:rsidRPr="00F6584C">
        <w:t>Výpis programu (</w:t>
      </w:r>
      <w:r w:rsidR="00DB0B57">
        <w:t>2</w:t>
      </w:r>
      <w:r w:rsidR="00952DB5">
        <w:t>)</w:t>
      </w:r>
    </w:p>
    <w:p w14:paraId="3D33D886" w14:textId="1CFDD087" w:rsidR="002D178C" w:rsidRPr="00F6584C" w:rsidRDefault="002D178C">
      <w:pPr>
        <w:pStyle w:val="definice"/>
        <w:spacing w:before="283"/>
      </w:pPr>
    </w:p>
    <w:p w14:paraId="6E24F909" w14:textId="40C3EABF" w:rsidR="00ED38EF" w:rsidRPr="00F6584C" w:rsidRDefault="00ED38EF" w:rsidP="002F024A">
      <w:pPr>
        <w:pStyle w:val="Zkladntextodsazen"/>
        <w:ind w:left="0"/>
        <w:jc w:val="both"/>
      </w:pPr>
    </w:p>
    <w:sectPr w:rsidR="00ED38EF" w:rsidRPr="00F6584C" w:rsidSect="00AE0142"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66089" w14:textId="77777777" w:rsidR="001A286C" w:rsidRDefault="001A286C">
      <w:r>
        <w:separator/>
      </w:r>
    </w:p>
  </w:endnote>
  <w:endnote w:type="continuationSeparator" w:id="0">
    <w:p w14:paraId="6876D272" w14:textId="77777777" w:rsidR="001A286C" w:rsidRDefault="001A2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A1D87" w14:textId="77777777" w:rsidR="001A286C" w:rsidRDefault="001A286C">
      <w:r>
        <w:separator/>
      </w:r>
    </w:p>
  </w:footnote>
  <w:footnote w:type="continuationSeparator" w:id="0">
    <w:p w14:paraId="56F83A61" w14:textId="77777777" w:rsidR="001A286C" w:rsidRDefault="001A2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F10A1" w14:textId="5441A355" w:rsidR="00ED38EF" w:rsidRDefault="00EB031A">
    <w:pPr>
      <w:pStyle w:val="Zhlav"/>
    </w:pPr>
    <w:r w:rsidRPr="004C49AA">
      <w:rPr>
        <w:noProof/>
        <w:lang w:eastAsia="cs-CZ"/>
      </w:rPr>
      <w:drawing>
        <wp:inline distT="0" distB="0" distL="0" distR="0" wp14:anchorId="662428DE" wp14:editId="51375EEE">
          <wp:extent cx="5753100" cy="584200"/>
          <wp:effectExtent l="0" t="0" r="0" b="0"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42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286D3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0C523C3"/>
    <w:multiLevelType w:val="hybridMultilevel"/>
    <w:tmpl w:val="BEE6FC3A"/>
    <w:lvl w:ilvl="0" w:tplc="A96E79CA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BA1459"/>
    <w:multiLevelType w:val="hybridMultilevel"/>
    <w:tmpl w:val="055622A2"/>
    <w:lvl w:ilvl="0" w:tplc="CAE6871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891918034">
    <w:abstractNumId w:val="0"/>
  </w:num>
  <w:num w:numId="2" w16cid:durableId="827549538">
    <w:abstractNumId w:val="1"/>
  </w:num>
  <w:num w:numId="3" w16cid:durableId="1759981451">
    <w:abstractNumId w:val="2"/>
  </w:num>
  <w:num w:numId="4" w16cid:durableId="498892604">
    <w:abstractNumId w:val="3"/>
  </w:num>
  <w:num w:numId="5" w16cid:durableId="137648709">
    <w:abstractNumId w:val="5"/>
  </w:num>
  <w:num w:numId="6" w16cid:durableId="916013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1A"/>
    <w:rsid w:val="00022752"/>
    <w:rsid w:val="00082137"/>
    <w:rsid w:val="00085EDF"/>
    <w:rsid w:val="000924C3"/>
    <w:rsid w:val="000B72F2"/>
    <w:rsid w:val="000D03B7"/>
    <w:rsid w:val="00121C78"/>
    <w:rsid w:val="00156F31"/>
    <w:rsid w:val="001772CE"/>
    <w:rsid w:val="001943FB"/>
    <w:rsid w:val="001A286C"/>
    <w:rsid w:val="001B671E"/>
    <w:rsid w:val="001D350A"/>
    <w:rsid w:val="001D4B76"/>
    <w:rsid w:val="001F0216"/>
    <w:rsid w:val="00231A9D"/>
    <w:rsid w:val="00231DA4"/>
    <w:rsid w:val="002335E9"/>
    <w:rsid w:val="00265D4D"/>
    <w:rsid w:val="00267DC1"/>
    <w:rsid w:val="002700B0"/>
    <w:rsid w:val="0027481B"/>
    <w:rsid w:val="00286D39"/>
    <w:rsid w:val="002B46A2"/>
    <w:rsid w:val="002D178C"/>
    <w:rsid w:val="002E3515"/>
    <w:rsid w:val="002F024A"/>
    <w:rsid w:val="002F56DB"/>
    <w:rsid w:val="00374FA0"/>
    <w:rsid w:val="00383678"/>
    <w:rsid w:val="003C656A"/>
    <w:rsid w:val="003F7E8A"/>
    <w:rsid w:val="0041607B"/>
    <w:rsid w:val="0043301D"/>
    <w:rsid w:val="004335C9"/>
    <w:rsid w:val="0044151D"/>
    <w:rsid w:val="00445D20"/>
    <w:rsid w:val="00481E27"/>
    <w:rsid w:val="004C4261"/>
    <w:rsid w:val="004E32BC"/>
    <w:rsid w:val="004F01EA"/>
    <w:rsid w:val="00511ED9"/>
    <w:rsid w:val="00511F85"/>
    <w:rsid w:val="005153D6"/>
    <w:rsid w:val="0054448A"/>
    <w:rsid w:val="00560C8F"/>
    <w:rsid w:val="00572029"/>
    <w:rsid w:val="00574D36"/>
    <w:rsid w:val="005C6A3C"/>
    <w:rsid w:val="005C7EC5"/>
    <w:rsid w:val="005D252B"/>
    <w:rsid w:val="005D4CA5"/>
    <w:rsid w:val="005E2474"/>
    <w:rsid w:val="005E70B5"/>
    <w:rsid w:val="00600CF5"/>
    <w:rsid w:val="00625BA2"/>
    <w:rsid w:val="006361DE"/>
    <w:rsid w:val="00673DFE"/>
    <w:rsid w:val="00675BD1"/>
    <w:rsid w:val="006769C0"/>
    <w:rsid w:val="006B2F4A"/>
    <w:rsid w:val="006B3F90"/>
    <w:rsid w:val="006C1AFB"/>
    <w:rsid w:val="006C4EC9"/>
    <w:rsid w:val="006E51CB"/>
    <w:rsid w:val="007004FC"/>
    <w:rsid w:val="007056D1"/>
    <w:rsid w:val="00734BB1"/>
    <w:rsid w:val="0074693A"/>
    <w:rsid w:val="00753A31"/>
    <w:rsid w:val="0077222B"/>
    <w:rsid w:val="00794B97"/>
    <w:rsid w:val="00796D16"/>
    <w:rsid w:val="007C29D1"/>
    <w:rsid w:val="007D1521"/>
    <w:rsid w:val="007D54AB"/>
    <w:rsid w:val="007D71B6"/>
    <w:rsid w:val="007E0018"/>
    <w:rsid w:val="007F4A0B"/>
    <w:rsid w:val="0080120D"/>
    <w:rsid w:val="008213C3"/>
    <w:rsid w:val="008345DC"/>
    <w:rsid w:val="00852F19"/>
    <w:rsid w:val="00873739"/>
    <w:rsid w:val="008B7228"/>
    <w:rsid w:val="008C3B8A"/>
    <w:rsid w:val="008D200C"/>
    <w:rsid w:val="008F3CD6"/>
    <w:rsid w:val="009430DA"/>
    <w:rsid w:val="00952DB5"/>
    <w:rsid w:val="00966C1D"/>
    <w:rsid w:val="00994C9A"/>
    <w:rsid w:val="009D013B"/>
    <w:rsid w:val="00A205A7"/>
    <w:rsid w:val="00A366D0"/>
    <w:rsid w:val="00A4316B"/>
    <w:rsid w:val="00A75C07"/>
    <w:rsid w:val="00A80615"/>
    <w:rsid w:val="00AA6D00"/>
    <w:rsid w:val="00AC312E"/>
    <w:rsid w:val="00AD4BBC"/>
    <w:rsid w:val="00AE0142"/>
    <w:rsid w:val="00AF4B89"/>
    <w:rsid w:val="00AF5A94"/>
    <w:rsid w:val="00B07060"/>
    <w:rsid w:val="00B143D5"/>
    <w:rsid w:val="00B2053B"/>
    <w:rsid w:val="00B5616E"/>
    <w:rsid w:val="00B933BC"/>
    <w:rsid w:val="00BA3043"/>
    <w:rsid w:val="00BA3907"/>
    <w:rsid w:val="00BA7B3E"/>
    <w:rsid w:val="00BB4780"/>
    <w:rsid w:val="00BE0221"/>
    <w:rsid w:val="00BE2439"/>
    <w:rsid w:val="00BF2CD6"/>
    <w:rsid w:val="00C055BB"/>
    <w:rsid w:val="00C14330"/>
    <w:rsid w:val="00C32B8A"/>
    <w:rsid w:val="00CA4EF4"/>
    <w:rsid w:val="00CE4CE8"/>
    <w:rsid w:val="00DB0B57"/>
    <w:rsid w:val="00DD27FF"/>
    <w:rsid w:val="00DE5C73"/>
    <w:rsid w:val="00DF1F8C"/>
    <w:rsid w:val="00DF2B20"/>
    <w:rsid w:val="00E22EF7"/>
    <w:rsid w:val="00E41A7D"/>
    <w:rsid w:val="00E5276A"/>
    <w:rsid w:val="00E723CF"/>
    <w:rsid w:val="00E77DD0"/>
    <w:rsid w:val="00EB031A"/>
    <w:rsid w:val="00ED38EF"/>
    <w:rsid w:val="00EE43DD"/>
    <w:rsid w:val="00EE48A3"/>
    <w:rsid w:val="00EF35A1"/>
    <w:rsid w:val="00EF3D4C"/>
    <w:rsid w:val="00F0299B"/>
    <w:rsid w:val="00F052DA"/>
    <w:rsid w:val="00F250BB"/>
    <w:rsid w:val="00F30C4D"/>
    <w:rsid w:val="00F61019"/>
    <w:rsid w:val="00F6584C"/>
    <w:rsid w:val="00F81C5B"/>
    <w:rsid w:val="00F92078"/>
    <w:rsid w:val="00FD2266"/>
    <w:rsid w:val="00FD2B1E"/>
    <w:rsid w:val="00FD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777,#b2b2b2,#ddd,silver"/>
    </o:shapedefaults>
    <o:shapelayout v:ext="edit">
      <o:idmap v:ext="edit" data="1"/>
    </o:shapelayout>
  </w:shapeDefaults>
  <w:doNotEmbedSmartTags/>
  <w:decimalSymbol w:val=","/>
  <w:listSeparator w:val=";"/>
  <w14:docId w14:val="131F8E78"/>
  <w15:docId w15:val="{FB2BDE74-1D59-40CE-9005-4CC3647E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092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microsoft.com/office/2007/relationships/hdphoto" Target="media/hdphoto3.wdp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2.wdp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dvi\Downloads\sablona-referat-acv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041c7d-fe75-4e26-9589-ea004ef5791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B7C6138CBD484087A12C03A13E3E12" ma:contentTypeVersion="16" ma:contentTypeDescription="Vytvoří nový dokument" ma:contentTypeScope="" ma:versionID="08cbf329be40b5cb68eada9fce4ac532">
  <xsd:schema xmlns:xsd="http://www.w3.org/2001/XMLSchema" xmlns:xs="http://www.w3.org/2001/XMLSchema" xmlns:p="http://schemas.microsoft.com/office/2006/metadata/properties" xmlns:ns3="3a2ea4ca-81a2-4901-9735-eb7821e22b26" xmlns:ns4="4a041c7d-fe75-4e26-9589-ea004ef57914" targetNamespace="http://schemas.microsoft.com/office/2006/metadata/properties" ma:root="true" ma:fieldsID="38da8908e4ae141ba8638d35f1c109d6" ns3:_="" ns4:_="">
    <xsd:import namespace="3a2ea4ca-81a2-4901-9735-eb7821e22b26"/>
    <xsd:import namespace="4a041c7d-fe75-4e26-9589-ea004ef5791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ea4ca-81a2-4901-9735-eb7821e22b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41c7d-fe75-4e26-9589-ea004ef579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3C8160-E612-4BAF-9D60-E256A21ED048}">
  <ds:schemaRefs>
    <ds:schemaRef ds:uri="http://schemas.microsoft.com/office/2006/metadata/properties"/>
    <ds:schemaRef ds:uri="http://schemas.microsoft.com/office/infopath/2007/PartnerControls"/>
    <ds:schemaRef ds:uri="4a041c7d-fe75-4e26-9589-ea004ef57914"/>
  </ds:schemaRefs>
</ds:datastoreItem>
</file>

<file path=customXml/itemProps2.xml><?xml version="1.0" encoding="utf-8"?>
<ds:datastoreItem xmlns:ds="http://schemas.openxmlformats.org/officeDocument/2006/customXml" ds:itemID="{6840AC55-0DFD-4C84-82BB-659CB0E254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BC0A23-9369-407B-A740-1FF7624FE6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2ea4ca-81a2-4901-9735-eb7821e22b26"/>
    <ds:schemaRef ds:uri="4a041c7d-fe75-4e26-9589-ea004ef57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0A91FB-893D-40BE-9E43-85601B2BEC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1175</TotalTime>
  <Pages>6</Pages>
  <Words>373</Words>
  <Characters>2204</Characters>
  <Application>Microsoft Office Word</Application>
  <DocSecurity>0</DocSecurity>
  <Lines>18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Karolína Ledvinková</dc:creator>
  <cp:keywords/>
  <dc:description/>
  <cp:lastModifiedBy>Ledvinková Karolína</cp:lastModifiedBy>
  <cp:revision>11</cp:revision>
  <cp:lastPrinted>1900-12-31T23:00:00Z</cp:lastPrinted>
  <dcterms:created xsi:type="dcterms:W3CDTF">2024-03-27T14:57:00Z</dcterms:created>
  <dcterms:modified xsi:type="dcterms:W3CDTF">2024-05-09T18:02:00Z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  <property fmtid="{D5CDD505-2E9C-101B-9397-08002B2CF9AE}" pid="6" name="ContentTypeId">
    <vt:lpwstr>0x01010083B7C6138CBD484087A12C03A13E3E12</vt:lpwstr>
  </property>
</Properties>
</file>