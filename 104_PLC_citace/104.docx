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4305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6F5C10E5" w14:textId="77777777" w:rsidTr="00B21D87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0218FA2D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  <w:vAlign w:val="center"/>
          </w:tcPr>
          <w:p w14:paraId="13423E48" w14:textId="1545A963" w:rsidR="00ED38EF" w:rsidRDefault="00B21D87" w:rsidP="00B21D87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</w:t>
            </w:r>
            <w:r w:rsidR="00A059E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– PLC – O</w:t>
            </w:r>
            <w:r w:rsidR="00A059EE" w:rsidRPr="00A059EE">
              <w:rPr>
                <w:sz w:val="28"/>
                <w:szCs w:val="28"/>
              </w:rPr>
              <w:t>vládání s využitím čítačů</w:t>
            </w:r>
          </w:p>
        </w:tc>
      </w:tr>
      <w:tr w:rsidR="00ED38EF" w14:paraId="2A81731D" w14:textId="77777777" w:rsidTr="000840C3">
        <w:trPr>
          <w:trHeight w:val="420"/>
        </w:trPr>
        <w:tc>
          <w:tcPr>
            <w:tcW w:w="2830" w:type="dxa"/>
            <w:gridSpan w:val="2"/>
            <w:shd w:val="clear" w:color="auto" w:fill="auto"/>
            <w:vAlign w:val="center"/>
          </w:tcPr>
          <w:p w14:paraId="3A010FA3" w14:textId="727C70AF" w:rsidR="00ED38EF" w:rsidRDefault="00EB031A" w:rsidP="000840C3">
            <w:pPr>
              <w:pStyle w:val="Obsahtabulky"/>
              <w:jc w:val="center"/>
            </w:pPr>
            <w:r>
              <w:t>Karolína Ledvinková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55C1B02A" w14:textId="77777777" w:rsidR="00ED38EF" w:rsidRDefault="00ED38EF" w:rsidP="000840C3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02900DD5" w14:textId="7EE7BA1A" w:rsidR="00ED38EF" w:rsidRDefault="0074693A" w:rsidP="000840C3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FA411C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fldSimple w:instr=" NUMPAGES ">
              <w:r w:rsidR="00FA411C">
                <w:rPr>
                  <w:noProof/>
                </w:rPr>
                <w:t>4</w:t>
              </w:r>
            </w:fldSimple>
          </w:p>
        </w:tc>
        <w:tc>
          <w:tcPr>
            <w:tcW w:w="2494" w:type="dxa"/>
            <w:shd w:val="clear" w:color="auto" w:fill="auto"/>
          </w:tcPr>
          <w:p w14:paraId="6B6F5E4C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1C573792" w14:textId="77777777" w:rsidTr="000840C3">
        <w:trPr>
          <w:trHeight w:val="465"/>
        </w:trPr>
        <w:tc>
          <w:tcPr>
            <w:tcW w:w="2830" w:type="dxa"/>
            <w:gridSpan w:val="2"/>
            <w:shd w:val="clear" w:color="auto" w:fill="auto"/>
            <w:vAlign w:val="center"/>
          </w:tcPr>
          <w:p w14:paraId="4329E080" w14:textId="368B069C" w:rsidR="00ED38EF" w:rsidRDefault="00A059EE" w:rsidP="000840C3">
            <w:pPr>
              <w:pStyle w:val="Obsahtabulky"/>
              <w:jc w:val="center"/>
            </w:pPr>
            <w:r>
              <w:t>23</w:t>
            </w:r>
            <w:r w:rsidR="000840C3">
              <w:t>.11.2023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3896547C" w14:textId="5043CE13" w:rsidR="00ED38EF" w:rsidRDefault="00A059EE" w:rsidP="000840C3">
            <w:pPr>
              <w:pStyle w:val="Obsahtabulky"/>
              <w:jc w:val="center"/>
            </w:pPr>
            <w:r>
              <w:t>30</w:t>
            </w:r>
            <w:r w:rsidR="000840C3">
              <w:t>.11.2023</w:t>
            </w:r>
          </w:p>
        </w:tc>
        <w:tc>
          <w:tcPr>
            <w:tcW w:w="1132" w:type="dxa"/>
            <w:shd w:val="clear" w:color="auto" w:fill="auto"/>
          </w:tcPr>
          <w:p w14:paraId="7A33E58C" w14:textId="062EA581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33FA172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8220B5C" w14:textId="77777777" w:rsidR="00ED38EF" w:rsidRDefault="0074693A">
      <w:pPr>
        <w:pStyle w:val="definice"/>
      </w:pPr>
      <w:r>
        <w:lastRenderedPageBreak/>
        <w:t>Zadání:</w:t>
      </w:r>
    </w:p>
    <w:p w14:paraId="29B08FFC" w14:textId="77777777" w:rsidR="003F17F6" w:rsidRDefault="003F17F6">
      <w:pPr>
        <w:pStyle w:val="Zkladntextodsazen"/>
        <w:jc w:val="both"/>
      </w:pPr>
      <w:r>
        <w:t>Navrhněte program ovládání výstupů PLC s využitím čítačů podle zadání.</w:t>
      </w:r>
    </w:p>
    <w:p w14:paraId="4BA74B5F" w14:textId="5D41358F" w:rsidR="003F17F6" w:rsidRDefault="003F17F6">
      <w:pPr>
        <w:pStyle w:val="Zkladntextodsazen"/>
        <w:jc w:val="both"/>
      </w:pPr>
      <w:r w:rsidRPr="003F17F6">
        <w:drawing>
          <wp:anchor distT="0" distB="0" distL="114300" distR="114300" simplePos="0" relativeHeight="251661312" behindDoc="0" locked="0" layoutInCell="1" allowOverlap="1" wp14:anchorId="124D53C9" wp14:editId="66B7E75A">
            <wp:simplePos x="0" y="0"/>
            <wp:positionH relativeFrom="column">
              <wp:posOffset>130175</wp:posOffset>
            </wp:positionH>
            <wp:positionV relativeFrom="paragraph">
              <wp:posOffset>28589</wp:posOffset>
            </wp:positionV>
            <wp:extent cx="4575778" cy="1178701"/>
            <wp:effectExtent l="0" t="0" r="0" b="2540"/>
            <wp:wrapNone/>
            <wp:docPr id="865690704" name="Obrázek 1" descr="Obsah obrázku text, Písmo, bílé, účte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90704" name="Obrázek 1" descr="Obsah obrázku text, Písmo, bílé, účtenka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778" cy="1178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36853" w14:textId="4F6B7C72" w:rsidR="003F17F6" w:rsidRDefault="003F17F6">
      <w:pPr>
        <w:pStyle w:val="Zkladntextodsazen"/>
        <w:jc w:val="both"/>
      </w:pPr>
    </w:p>
    <w:p w14:paraId="21949F19" w14:textId="42B8A9FB" w:rsidR="003F17F6" w:rsidRDefault="003F17F6">
      <w:pPr>
        <w:pStyle w:val="Zkladntextodsazen"/>
        <w:jc w:val="both"/>
      </w:pPr>
    </w:p>
    <w:p w14:paraId="1A7FF096" w14:textId="77777777" w:rsidR="003F17F6" w:rsidRDefault="003F17F6">
      <w:pPr>
        <w:pStyle w:val="Zkladntextodsazen"/>
        <w:jc w:val="both"/>
      </w:pPr>
    </w:p>
    <w:p w14:paraId="0621D88A" w14:textId="5E38883F" w:rsidR="003F17F6" w:rsidRDefault="003F17F6">
      <w:pPr>
        <w:pStyle w:val="Zkladntextodsazen"/>
        <w:jc w:val="both"/>
      </w:pPr>
    </w:p>
    <w:p w14:paraId="6124F6CA" w14:textId="77777777" w:rsidR="003F17F6" w:rsidRDefault="003F17F6">
      <w:pPr>
        <w:pStyle w:val="Zkladntextodsazen"/>
        <w:jc w:val="both"/>
      </w:pPr>
    </w:p>
    <w:p w14:paraId="3888EA19" w14:textId="77777777" w:rsidR="003F17F6" w:rsidRDefault="003F17F6">
      <w:pPr>
        <w:pStyle w:val="Zkladntextodsazen"/>
        <w:jc w:val="both"/>
      </w:pPr>
    </w:p>
    <w:p w14:paraId="0D018F61" w14:textId="21375EF0" w:rsidR="000840C3" w:rsidRDefault="000840C3">
      <w:pPr>
        <w:pStyle w:val="Zkladntextodsazen"/>
        <w:jc w:val="both"/>
      </w:pPr>
      <w:r>
        <w:t xml:space="preserve"> </w:t>
      </w:r>
    </w:p>
    <w:p w14:paraId="4609B8B7" w14:textId="77777777" w:rsidR="00ED38EF" w:rsidRDefault="0074693A">
      <w:pPr>
        <w:pStyle w:val="definice"/>
        <w:spacing w:before="283"/>
      </w:pPr>
      <w:r>
        <w:t>Schéma zapojení pracoviště (situační / ideové schéma):</w:t>
      </w:r>
    </w:p>
    <w:p w14:paraId="70645968" w14:textId="23717AD9" w:rsidR="00CD12E7" w:rsidRDefault="003F17F6">
      <w:pPr>
        <w:pStyle w:val="definice"/>
        <w:spacing w:before="283"/>
      </w:pPr>
      <w:r w:rsidRPr="003F17F6">
        <w:rPr>
          <w:noProof/>
        </w:rPr>
        <w:drawing>
          <wp:anchor distT="0" distB="0" distL="114300" distR="114300" simplePos="0" relativeHeight="251662336" behindDoc="0" locked="0" layoutInCell="1" allowOverlap="1" wp14:anchorId="372E3272" wp14:editId="583AEC08">
            <wp:simplePos x="0" y="0"/>
            <wp:positionH relativeFrom="column">
              <wp:posOffset>1574</wp:posOffset>
            </wp:positionH>
            <wp:positionV relativeFrom="paragraph">
              <wp:posOffset>23273</wp:posOffset>
            </wp:positionV>
            <wp:extent cx="2934031" cy="2473315"/>
            <wp:effectExtent l="0" t="0" r="0" b="3810"/>
            <wp:wrapNone/>
            <wp:docPr id="987546853" name="Obrázek 1" descr="Obsah obrázku diagram, text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46853" name="Obrázek 1" descr="Obsah obrázku diagram, text, řada/pruh, Písmo&#10;&#10;Popis byl vytvořen automaticky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998" cy="2485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CDA02" w14:textId="77777777" w:rsidR="00CD12E7" w:rsidRDefault="00CD12E7">
      <w:pPr>
        <w:pStyle w:val="definice"/>
        <w:spacing w:before="283"/>
      </w:pPr>
    </w:p>
    <w:p w14:paraId="6BD0B860" w14:textId="77777777" w:rsidR="00CD12E7" w:rsidRDefault="00CD12E7">
      <w:pPr>
        <w:pStyle w:val="definice"/>
        <w:spacing w:before="283"/>
      </w:pPr>
    </w:p>
    <w:p w14:paraId="0B75DFB4" w14:textId="77777777" w:rsidR="00CD12E7" w:rsidRDefault="00CD12E7">
      <w:pPr>
        <w:pStyle w:val="definice"/>
        <w:spacing w:before="283"/>
      </w:pPr>
    </w:p>
    <w:p w14:paraId="4279C761" w14:textId="77777777" w:rsidR="00CD12E7" w:rsidRDefault="00CD12E7">
      <w:pPr>
        <w:pStyle w:val="definice"/>
        <w:spacing w:before="283"/>
      </w:pPr>
    </w:p>
    <w:p w14:paraId="1967CDFB" w14:textId="77777777" w:rsidR="00CD12E7" w:rsidRDefault="00CD12E7">
      <w:pPr>
        <w:pStyle w:val="definice"/>
        <w:spacing w:before="283"/>
      </w:pPr>
    </w:p>
    <w:p w14:paraId="3A4C2817" w14:textId="77777777" w:rsidR="00DE5EB7" w:rsidRDefault="00DE5EB7">
      <w:pPr>
        <w:pStyle w:val="definice"/>
        <w:spacing w:before="283"/>
      </w:pPr>
    </w:p>
    <w:p w14:paraId="52C7AD96" w14:textId="3BCCC91D" w:rsidR="00ED38EF" w:rsidRDefault="0074693A">
      <w:pPr>
        <w:pStyle w:val="definice"/>
        <w:spacing w:before="283"/>
      </w:pPr>
      <w:r>
        <w:t>Konfigurace prvků použitých v úloze:</w:t>
      </w:r>
    </w:p>
    <w:p w14:paraId="71B06D1F" w14:textId="77777777" w:rsidR="002B5CFF" w:rsidRDefault="002B5CFF">
      <w:pPr>
        <w:pStyle w:val="definice"/>
        <w:spacing w:before="283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405"/>
        <w:gridCol w:w="3657"/>
      </w:tblGrid>
      <w:tr w:rsidR="002B5CFF" w:rsidRPr="000924C3" w14:paraId="2F78F2BB" w14:textId="77777777" w:rsidTr="00C46227">
        <w:trPr>
          <w:trHeight w:val="45"/>
        </w:trPr>
        <w:tc>
          <w:tcPr>
            <w:tcW w:w="2405" w:type="dxa"/>
            <w:vAlign w:val="center"/>
          </w:tcPr>
          <w:p w14:paraId="214972DC" w14:textId="77777777" w:rsidR="002B5CFF" w:rsidRPr="000924C3" w:rsidRDefault="002B5CFF" w:rsidP="00C46227">
            <w:pPr>
              <w:pStyle w:val="definice"/>
              <w:jc w:val="center"/>
              <w:rPr>
                <w:b w:val="0"/>
              </w:rPr>
            </w:pPr>
            <w:r w:rsidRPr="000924C3">
              <w:rPr>
                <w:b w:val="0"/>
              </w:rPr>
              <w:t>Název</w:t>
            </w:r>
          </w:p>
        </w:tc>
        <w:tc>
          <w:tcPr>
            <w:tcW w:w="3657" w:type="dxa"/>
            <w:vAlign w:val="center"/>
          </w:tcPr>
          <w:p w14:paraId="19C82D27" w14:textId="77777777" w:rsidR="002B5CFF" w:rsidRPr="000924C3" w:rsidRDefault="002B5CFF" w:rsidP="00C46227">
            <w:pPr>
              <w:pStyle w:val="definice"/>
              <w:jc w:val="center"/>
              <w:rPr>
                <w:b w:val="0"/>
              </w:rPr>
            </w:pPr>
            <w:r w:rsidRPr="000924C3">
              <w:rPr>
                <w:b w:val="0"/>
              </w:rPr>
              <w:t>Význam</w:t>
            </w:r>
          </w:p>
        </w:tc>
      </w:tr>
      <w:tr w:rsidR="002B5CFF" w:rsidRPr="000924C3" w14:paraId="523480F1" w14:textId="77777777" w:rsidTr="00C46227">
        <w:trPr>
          <w:trHeight w:val="170"/>
        </w:trPr>
        <w:tc>
          <w:tcPr>
            <w:tcW w:w="2405" w:type="dxa"/>
            <w:vAlign w:val="center"/>
          </w:tcPr>
          <w:p w14:paraId="4E04C74D" w14:textId="77777777" w:rsidR="002B5CFF" w:rsidRPr="000924C3" w:rsidRDefault="002B5CFF" w:rsidP="00C46227">
            <w:pPr>
              <w:pStyle w:val="definice"/>
              <w:jc w:val="center"/>
              <w:rPr>
                <w:b w:val="0"/>
              </w:rPr>
            </w:pPr>
            <w:r w:rsidRPr="000924C3">
              <w:rPr>
                <w:b w:val="0"/>
              </w:rPr>
              <w:t>I0.0 - I0.</w:t>
            </w:r>
            <w:r>
              <w:rPr>
                <w:b w:val="0"/>
              </w:rPr>
              <w:t>1</w:t>
            </w:r>
          </w:p>
        </w:tc>
        <w:tc>
          <w:tcPr>
            <w:tcW w:w="3657" w:type="dxa"/>
            <w:vAlign w:val="center"/>
          </w:tcPr>
          <w:p w14:paraId="285EA6DF" w14:textId="77777777" w:rsidR="002B5CFF" w:rsidRPr="000924C3" w:rsidRDefault="002B5CFF" w:rsidP="00C46227">
            <w:pPr>
              <w:pStyle w:val="definice"/>
              <w:jc w:val="center"/>
              <w:rPr>
                <w:b w:val="0"/>
              </w:rPr>
            </w:pPr>
            <w:r w:rsidRPr="000924C3">
              <w:rPr>
                <w:b w:val="0"/>
              </w:rPr>
              <w:t>Tlačítka</w:t>
            </w:r>
          </w:p>
        </w:tc>
      </w:tr>
      <w:tr w:rsidR="002B5CFF" w14:paraId="315D8966" w14:textId="77777777" w:rsidTr="00C46227">
        <w:trPr>
          <w:trHeight w:val="45"/>
        </w:trPr>
        <w:tc>
          <w:tcPr>
            <w:tcW w:w="2405" w:type="dxa"/>
            <w:vAlign w:val="center"/>
          </w:tcPr>
          <w:p w14:paraId="434385C7" w14:textId="77777777" w:rsidR="002B5CFF" w:rsidRDefault="002B5CFF" w:rsidP="00C46227">
            <w:pPr>
              <w:pStyle w:val="definice"/>
              <w:jc w:val="center"/>
            </w:pPr>
            <w:r w:rsidRPr="000924C3">
              <w:rPr>
                <w:b w:val="0"/>
              </w:rPr>
              <w:t>Q0.</w:t>
            </w:r>
            <w:r>
              <w:rPr>
                <w:b w:val="0"/>
              </w:rPr>
              <w:t>0</w:t>
            </w:r>
            <w:r w:rsidRPr="000924C3">
              <w:rPr>
                <w:b w:val="0"/>
              </w:rPr>
              <w:t xml:space="preserve"> - Q0.</w:t>
            </w:r>
            <w:r>
              <w:rPr>
                <w:b w:val="0"/>
              </w:rPr>
              <w:t>4</w:t>
            </w:r>
          </w:p>
        </w:tc>
        <w:tc>
          <w:tcPr>
            <w:tcW w:w="3657" w:type="dxa"/>
            <w:vAlign w:val="center"/>
          </w:tcPr>
          <w:p w14:paraId="106FF02C" w14:textId="77777777" w:rsidR="002B5CFF" w:rsidRDefault="002B5CFF" w:rsidP="00C46227">
            <w:pPr>
              <w:pStyle w:val="definice"/>
              <w:jc w:val="center"/>
            </w:pPr>
            <w:r w:rsidRPr="000924C3">
              <w:rPr>
                <w:b w:val="0"/>
              </w:rPr>
              <w:t>Výstup (LED v PLC)</w:t>
            </w:r>
          </w:p>
        </w:tc>
      </w:tr>
      <w:tr w:rsidR="002B5CFF" w14:paraId="05291AB3" w14:textId="77777777" w:rsidTr="00C46227">
        <w:trPr>
          <w:trHeight w:val="45"/>
        </w:trPr>
        <w:tc>
          <w:tcPr>
            <w:tcW w:w="2405" w:type="dxa"/>
            <w:vAlign w:val="center"/>
          </w:tcPr>
          <w:p w14:paraId="6C6CD77B" w14:textId="77777777" w:rsidR="002B5CFF" w:rsidRPr="000924C3" w:rsidRDefault="002B5CFF" w:rsidP="00C46227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CLK</w:t>
            </w:r>
          </w:p>
        </w:tc>
        <w:tc>
          <w:tcPr>
            <w:tcW w:w="3657" w:type="dxa"/>
            <w:vAlign w:val="center"/>
          </w:tcPr>
          <w:p w14:paraId="26938A30" w14:textId="77777777" w:rsidR="002B5CFF" w:rsidRPr="000924C3" w:rsidRDefault="002B5CFF" w:rsidP="00C46227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Uchovává signál s periodou 1 s</w:t>
            </w:r>
          </w:p>
        </w:tc>
      </w:tr>
      <w:tr w:rsidR="002B5CFF" w14:paraId="0EF1E3B4" w14:textId="77777777" w:rsidTr="00C46227">
        <w:trPr>
          <w:trHeight w:val="45"/>
        </w:trPr>
        <w:tc>
          <w:tcPr>
            <w:tcW w:w="2405" w:type="dxa"/>
            <w:vAlign w:val="center"/>
          </w:tcPr>
          <w:p w14:paraId="14F1EE8A" w14:textId="77777777" w:rsidR="002B5CFF" w:rsidRDefault="002B5CFF" w:rsidP="00C46227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M0</w:t>
            </w:r>
          </w:p>
        </w:tc>
        <w:tc>
          <w:tcPr>
            <w:tcW w:w="3657" w:type="dxa"/>
            <w:vAlign w:val="center"/>
          </w:tcPr>
          <w:p w14:paraId="2058EFBD" w14:textId="77777777" w:rsidR="002B5CFF" w:rsidRDefault="002B5CFF" w:rsidP="00C46227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Běh programu</w:t>
            </w:r>
          </w:p>
        </w:tc>
      </w:tr>
      <w:tr w:rsidR="002B5CFF" w14:paraId="7F6AFE05" w14:textId="77777777" w:rsidTr="00C46227">
        <w:trPr>
          <w:trHeight w:val="45"/>
        </w:trPr>
        <w:tc>
          <w:tcPr>
            <w:tcW w:w="2405" w:type="dxa"/>
            <w:vAlign w:val="center"/>
          </w:tcPr>
          <w:p w14:paraId="70B93326" w14:textId="77777777" w:rsidR="002B5CFF" w:rsidRDefault="002B5CFF" w:rsidP="00C46227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TM37-TM38</w:t>
            </w:r>
          </w:p>
        </w:tc>
        <w:tc>
          <w:tcPr>
            <w:tcW w:w="3657" w:type="dxa"/>
            <w:vAlign w:val="center"/>
          </w:tcPr>
          <w:p w14:paraId="0BEC32F1" w14:textId="77777777" w:rsidR="002B5CFF" w:rsidRPr="000924C3" w:rsidRDefault="002B5CFF" w:rsidP="00C46227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 xml:space="preserve">Časovače </w:t>
            </w:r>
          </w:p>
        </w:tc>
      </w:tr>
      <w:tr w:rsidR="002B5CFF" w14:paraId="2618E297" w14:textId="77777777" w:rsidTr="00C46227">
        <w:trPr>
          <w:trHeight w:val="45"/>
        </w:trPr>
        <w:tc>
          <w:tcPr>
            <w:tcW w:w="2405" w:type="dxa"/>
            <w:vAlign w:val="center"/>
          </w:tcPr>
          <w:p w14:paraId="46A0080B" w14:textId="77777777" w:rsidR="002B5CFF" w:rsidRDefault="002B5CFF" w:rsidP="00C46227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C1-C4</w:t>
            </w:r>
          </w:p>
        </w:tc>
        <w:tc>
          <w:tcPr>
            <w:tcW w:w="3657" w:type="dxa"/>
            <w:vAlign w:val="center"/>
          </w:tcPr>
          <w:p w14:paraId="04615C26" w14:textId="77777777" w:rsidR="002B5CFF" w:rsidRPr="000924C3" w:rsidRDefault="002B5CFF" w:rsidP="00C46227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Čítače blikání</w:t>
            </w:r>
          </w:p>
        </w:tc>
      </w:tr>
    </w:tbl>
    <w:p w14:paraId="32F2312C" w14:textId="3D43134F" w:rsidR="00ED38EF" w:rsidRDefault="002B5CFF">
      <w:pPr>
        <w:pStyle w:val="definice"/>
        <w:spacing w:before="283"/>
      </w:pPr>
      <w:r>
        <w:t>P</w:t>
      </w:r>
      <w:r w:rsidR="0074693A">
        <w:t>ostup:</w:t>
      </w:r>
    </w:p>
    <w:p w14:paraId="70F741D8" w14:textId="77777777" w:rsidR="00CD12E7" w:rsidRDefault="00CD12E7" w:rsidP="00CD12E7">
      <w:pPr>
        <w:pStyle w:val="Zkladntextodsazen"/>
        <w:numPr>
          <w:ilvl w:val="0"/>
          <w:numId w:val="5"/>
        </w:numPr>
        <w:jc w:val="both"/>
      </w:pPr>
      <w:r>
        <w:t xml:space="preserve">Nastudujeme si použití PLC a jeho normy </w:t>
      </w:r>
    </w:p>
    <w:p w14:paraId="58A5EF88" w14:textId="77777777" w:rsidR="00CD12E7" w:rsidRDefault="00CD12E7" w:rsidP="00CD12E7">
      <w:pPr>
        <w:pStyle w:val="Zkladntextodsazen"/>
        <w:numPr>
          <w:ilvl w:val="0"/>
          <w:numId w:val="5"/>
        </w:numPr>
        <w:jc w:val="both"/>
      </w:pPr>
      <w:r>
        <w:t>Vytvoříme linie dle zadání</w:t>
      </w:r>
    </w:p>
    <w:p w14:paraId="70E31C2E" w14:textId="77777777" w:rsidR="00CD12E7" w:rsidRDefault="00CD12E7" w:rsidP="00CD12E7">
      <w:pPr>
        <w:pStyle w:val="Zkladntextodsazen"/>
        <w:numPr>
          <w:ilvl w:val="0"/>
          <w:numId w:val="5"/>
        </w:numPr>
        <w:jc w:val="both"/>
      </w:pPr>
      <w:r>
        <w:t xml:space="preserve">Spustíme program </w:t>
      </w:r>
    </w:p>
    <w:p w14:paraId="7E387EC6" w14:textId="77777777" w:rsidR="00ED38EF" w:rsidRDefault="0074693A">
      <w:pPr>
        <w:pStyle w:val="definice"/>
        <w:spacing w:before="283"/>
      </w:pPr>
      <w:r>
        <w:t>Výpis programu:</w:t>
      </w:r>
    </w:p>
    <w:p w14:paraId="21A646A7" w14:textId="04FC887F" w:rsidR="00ED38EF" w:rsidRDefault="00CD12E7">
      <w:pPr>
        <w:pStyle w:val="Zkladntextodsazen"/>
        <w:jc w:val="both"/>
      </w:pPr>
      <w:r>
        <w:t>Viz příloha</w:t>
      </w:r>
    </w:p>
    <w:p w14:paraId="560FAEE2" w14:textId="77777777" w:rsidR="00CD12E7" w:rsidRDefault="00CD12E7">
      <w:pPr>
        <w:pStyle w:val="definice"/>
      </w:pPr>
    </w:p>
    <w:p w14:paraId="198D8CC0" w14:textId="02B37546" w:rsidR="00ED38EF" w:rsidRDefault="0074693A">
      <w:pPr>
        <w:pStyle w:val="definice"/>
      </w:pPr>
      <w:r>
        <w:t>Závěr:</w:t>
      </w:r>
    </w:p>
    <w:p w14:paraId="257EA50A" w14:textId="36ED2A4A" w:rsidR="00ED38EF" w:rsidRDefault="00CD12E7">
      <w:pPr>
        <w:pStyle w:val="Zkladntextodsazen"/>
        <w:jc w:val="both"/>
      </w:pPr>
      <w:r>
        <w:t>Zadání se mi povedlo splnit.</w:t>
      </w:r>
      <w:r w:rsidR="003F17F6">
        <w:t xml:space="preserve"> </w:t>
      </w:r>
      <w:r w:rsidR="002B5CFF">
        <w:t xml:space="preserve">Použila jsem zde časovače, se kterými jsem se seznámila v minulé úloze a také čítače, které </w:t>
      </w:r>
      <w:r w:rsidR="004441EE">
        <w:t xml:space="preserve">mi sloužili k počítání bliknutí. </w:t>
      </w:r>
      <w:r w:rsidR="00DE5EB7">
        <w:tab/>
      </w:r>
      <w:r>
        <w:t xml:space="preserve">  </w:t>
      </w:r>
    </w:p>
    <w:p w14:paraId="3A383421" w14:textId="4D30D73E" w:rsidR="00CD12E7" w:rsidRDefault="0074693A">
      <w:pPr>
        <w:pStyle w:val="definice"/>
        <w:spacing w:before="283"/>
      </w:pPr>
      <w:r>
        <w:lastRenderedPageBreak/>
        <w:t>Přílohy:</w:t>
      </w:r>
    </w:p>
    <w:p w14:paraId="62785DFB" w14:textId="0684C77D" w:rsidR="00CD12E7" w:rsidRPr="00CD12E7" w:rsidRDefault="00CD12E7" w:rsidP="00CD12E7">
      <w:pPr>
        <w:pStyle w:val="definice"/>
        <w:rPr>
          <w:b w:val="0"/>
          <w:bCs/>
        </w:rPr>
      </w:pPr>
      <w:r>
        <w:t xml:space="preserve">    </w:t>
      </w:r>
      <w:r w:rsidRPr="00CD12E7">
        <w:rPr>
          <w:b w:val="0"/>
          <w:bCs/>
        </w:rPr>
        <w:t>Výpis programu (</w:t>
      </w:r>
      <w:r w:rsidR="00DE5EB7">
        <w:rPr>
          <w:b w:val="0"/>
          <w:bCs/>
        </w:rPr>
        <w:t>2</w:t>
      </w:r>
      <w:r w:rsidRPr="00CD12E7">
        <w:rPr>
          <w:b w:val="0"/>
          <w:bCs/>
        </w:rPr>
        <w:t>)</w:t>
      </w:r>
    </w:p>
    <w:p w14:paraId="4E6F2602" w14:textId="128B09EB" w:rsidR="00CD12E7" w:rsidRDefault="00CD12E7">
      <w:pPr>
        <w:pStyle w:val="definice"/>
        <w:spacing w:before="283"/>
      </w:pPr>
      <w:r>
        <w:t>Výpis programu:</w:t>
      </w:r>
    </w:p>
    <w:p w14:paraId="2C3A299C" w14:textId="106920A0" w:rsidR="00E75D3C" w:rsidRDefault="00616BB5">
      <w:pPr>
        <w:pStyle w:val="definice"/>
        <w:spacing w:before="283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7AA92F6" wp14:editId="2D51C0B2">
            <wp:simplePos x="0" y="0"/>
            <wp:positionH relativeFrom="column">
              <wp:posOffset>-801205</wp:posOffset>
            </wp:positionH>
            <wp:positionV relativeFrom="paragraph">
              <wp:posOffset>157480</wp:posOffset>
            </wp:positionV>
            <wp:extent cx="6080760" cy="8149590"/>
            <wp:effectExtent l="0" t="0" r="0" b="3810"/>
            <wp:wrapNone/>
            <wp:docPr id="1141409345" name="Obrázek 1" descr="Obsah obrázku text, diagram, Technický výkres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09345" name="Obrázek 1" descr="Obsah obrázku text, diagram, Technický výkres, Plán&#10;&#10;Popis byl vytvořen automaticky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10" r="29818" b="12919"/>
                    <a:stretch/>
                  </pic:blipFill>
                  <pic:spPr bwMode="auto">
                    <a:xfrm>
                      <a:off x="0" y="0"/>
                      <a:ext cx="6080760" cy="814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221EB" w14:textId="1DF35DBB" w:rsidR="0006153E" w:rsidRDefault="00616BB5">
      <w:pPr>
        <w:pStyle w:val="definice"/>
        <w:spacing w:before="283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C0D3F4" wp14:editId="09AF91A2">
                <wp:simplePos x="0" y="0"/>
                <wp:positionH relativeFrom="column">
                  <wp:posOffset>2169878</wp:posOffset>
                </wp:positionH>
                <wp:positionV relativeFrom="paragraph">
                  <wp:posOffset>173990</wp:posOffset>
                </wp:positionV>
                <wp:extent cx="713740" cy="1423035"/>
                <wp:effectExtent l="0" t="0" r="0" b="571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142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46B36" w14:textId="650AFBEA" w:rsidR="0053170C" w:rsidRDefault="0053170C">
                            <w:r>
                              <w:t xml:space="preserve">Start </w:t>
                            </w:r>
                          </w:p>
                          <w:p w14:paraId="77B38E71" w14:textId="77777777" w:rsidR="0053170C" w:rsidRDefault="0053170C"/>
                          <w:p w14:paraId="23BAE8B1" w14:textId="77777777" w:rsidR="0053170C" w:rsidRDefault="0053170C"/>
                          <w:p w14:paraId="6EF0F510" w14:textId="77777777" w:rsidR="0053170C" w:rsidRDefault="0053170C"/>
                          <w:p w14:paraId="04760F38" w14:textId="77777777" w:rsidR="0053170C" w:rsidRDefault="0053170C"/>
                          <w:p w14:paraId="7023B384" w14:textId="77777777" w:rsidR="0053170C" w:rsidRDefault="0053170C"/>
                          <w:p w14:paraId="460B382D" w14:textId="4F2E4360" w:rsidR="0053170C" w:rsidRDefault="0053170C">
                            <w: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0D3F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70.85pt;margin-top:13.7pt;width:56.2pt;height:112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" filled="f" stroked="f">
                <v:textbox>
                  <w:txbxContent>
                    <w:p w14:paraId="1D046B36" w14:textId="650AFBEA" w:rsidR="0053170C" w:rsidRDefault="0053170C">
                      <w:r>
                        <w:t xml:space="preserve">Start </w:t>
                      </w:r>
                    </w:p>
                    <w:p w14:paraId="77B38E71" w14:textId="77777777" w:rsidR="0053170C" w:rsidRDefault="0053170C"/>
                    <w:p w14:paraId="23BAE8B1" w14:textId="77777777" w:rsidR="0053170C" w:rsidRDefault="0053170C"/>
                    <w:p w14:paraId="6EF0F510" w14:textId="77777777" w:rsidR="0053170C" w:rsidRDefault="0053170C"/>
                    <w:p w14:paraId="04760F38" w14:textId="77777777" w:rsidR="0053170C" w:rsidRDefault="0053170C"/>
                    <w:p w14:paraId="7023B384" w14:textId="77777777" w:rsidR="0053170C" w:rsidRDefault="0053170C"/>
                    <w:p w14:paraId="460B382D" w14:textId="4F2E4360" w:rsidR="0053170C" w:rsidRDefault="0053170C">
                      <w: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508D1E" w14:textId="193D513A" w:rsidR="0006153E" w:rsidRDefault="0006153E">
      <w:pPr>
        <w:pStyle w:val="definice"/>
        <w:spacing w:before="283"/>
        <w:rPr>
          <w:noProof/>
        </w:rPr>
      </w:pPr>
    </w:p>
    <w:p w14:paraId="0471F4FD" w14:textId="206424F9" w:rsidR="0006153E" w:rsidRDefault="0006153E">
      <w:pPr>
        <w:pStyle w:val="definice"/>
        <w:spacing w:before="283"/>
        <w:rPr>
          <w:noProof/>
        </w:rPr>
      </w:pPr>
    </w:p>
    <w:p w14:paraId="56FAF656" w14:textId="40678922" w:rsidR="0006153E" w:rsidRDefault="0006153E">
      <w:pPr>
        <w:pStyle w:val="definice"/>
        <w:spacing w:before="283"/>
      </w:pPr>
    </w:p>
    <w:p w14:paraId="110D1E62" w14:textId="7E49578C" w:rsidR="00DE5EB7" w:rsidRDefault="00DE5EB7">
      <w:pPr>
        <w:pStyle w:val="Zkladntextodsazen"/>
        <w:ind w:left="300"/>
      </w:pPr>
    </w:p>
    <w:p w14:paraId="78E818C8" w14:textId="4FEE729B" w:rsidR="00DE5EB7" w:rsidRDefault="00616BB5">
      <w:pPr>
        <w:suppressAutoHyphens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7F84E86" wp14:editId="4B128005">
                <wp:simplePos x="0" y="0"/>
                <wp:positionH relativeFrom="column">
                  <wp:posOffset>3737610</wp:posOffset>
                </wp:positionH>
                <wp:positionV relativeFrom="paragraph">
                  <wp:posOffset>4993005</wp:posOffset>
                </wp:positionV>
                <wp:extent cx="1908175" cy="373380"/>
                <wp:effectExtent l="0" t="0" r="0" b="0"/>
                <wp:wrapSquare wrapText="bothSides"/>
                <wp:docPr id="18845616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175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67036" w14:textId="68393B3D" w:rsidR="00E75D3C" w:rsidRDefault="00E75D3C" w:rsidP="00E75D3C">
                            <w:r>
                              <w:t>Čítač</w:t>
                            </w:r>
                            <w:r w:rsidR="000B71F2"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84E86" id="_x0000_s1027" type="#_x0000_t202" style="position:absolute;margin-left:294.3pt;margin-top:393.15pt;width:150.25pt;height:29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" filled="f" stroked="f">
                <v:textbox>
                  <w:txbxContent>
                    <w:p w14:paraId="00067036" w14:textId="68393B3D" w:rsidR="00E75D3C" w:rsidRDefault="00E75D3C" w:rsidP="00E75D3C">
                      <w:r>
                        <w:t>Čítač</w:t>
                      </w:r>
                      <w:r w:rsidR="000B71F2"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478EC04" wp14:editId="051328D7">
                <wp:simplePos x="0" y="0"/>
                <wp:positionH relativeFrom="column">
                  <wp:posOffset>2209800</wp:posOffset>
                </wp:positionH>
                <wp:positionV relativeFrom="paragraph">
                  <wp:posOffset>3869055</wp:posOffset>
                </wp:positionV>
                <wp:extent cx="1565910" cy="373380"/>
                <wp:effectExtent l="0" t="0" r="0" b="0"/>
                <wp:wrapSquare wrapText="bothSides"/>
                <wp:docPr id="15626786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19EEB" w14:textId="67F368C0" w:rsidR="00E75D3C" w:rsidRDefault="00E75D3C" w:rsidP="00E75D3C">
                            <w:r>
                              <w:t>Uchování signálu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8EC04" id="_x0000_s1028" type="#_x0000_t202" style="position:absolute;margin-left:174pt;margin-top:304.65pt;width:123.3pt;height:29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" filled="f" stroked="f">
                <v:textbox>
                  <w:txbxContent>
                    <w:p w14:paraId="0C019EEB" w14:textId="67F368C0" w:rsidR="00E75D3C" w:rsidRDefault="00E75D3C" w:rsidP="00E75D3C">
                      <w:r>
                        <w:t>Uchování signálu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5EB68D" wp14:editId="0746621E">
                <wp:simplePos x="0" y="0"/>
                <wp:positionH relativeFrom="column">
                  <wp:posOffset>3618755</wp:posOffset>
                </wp:positionH>
                <wp:positionV relativeFrom="paragraph">
                  <wp:posOffset>2322830</wp:posOffset>
                </wp:positionV>
                <wp:extent cx="1565910" cy="373380"/>
                <wp:effectExtent l="0" t="0" r="0" b="0"/>
                <wp:wrapSquare wrapText="bothSides"/>
                <wp:docPr id="126434366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F2568" w14:textId="77777777" w:rsidR="00E75D3C" w:rsidRDefault="00E75D3C" w:rsidP="00E75D3C">
                            <w:r>
                              <w:t>Generování f=1 kHz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EB68D" id="_x0000_s1029" type="#_x0000_t202" style="position:absolute;margin-left:284.95pt;margin-top:182.9pt;width:123.3pt;height:29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" filled="f" stroked="f">
                <v:textbox>
                  <w:txbxContent>
                    <w:p w14:paraId="427F2568" w14:textId="77777777" w:rsidR="00E75D3C" w:rsidRDefault="00E75D3C" w:rsidP="00E75D3C">
                      <w:r>
                        <w:t>Generování f=1 kHz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005614" wp14:editId="477651A9">
                <wp:simplePos x="0" y="0"/>
                <wp:positionH relativeFrom="column">
                  <wp:posOffset>4684533</wp:posOffset>
                </wp:positionH>
                <wp:positionV relativeFrom="paragraph">
                  <wp:posOffset>691515</wp:posOffset>
                </wp:positionV>
                <wp:extent cx="1565910" cy="373380"/>
                <wp:effectExtent l="0" t="0" r="0" b="0"/>
                <wp:wrapSquare wrapText="bothSides"/>
                <wp:docPr id="136150938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43A42" w14:textId="1905F3DC" w:rsidR="00E75D3C" w:rsidRDefault="00E75D3C" w:rsidP="00E75D3C">
                            <w:r>
                              <w:t>Generování f=1 kHz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05614" id="_x0000_s1030" type="#_x0000_t202" style="position:absolute;margin-left:368.85pt;margin-top:54.45pt;width:123.3pt;height:29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" filled="f" stroked="f">
                <v:textbox>
                  <w:txbxContent>
                    <w:p w14:paraId="7E543A42" w14:textId="1905F3DC" w:rsidR="00E75D3C" w:rsidRDefault="00E75D3C" w:rsidP="00E75D3C">
                      <w:r>
                        <w:t>Generování f=1 kHz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5EB7">
        <w:br w:type="page"/>
      </w:r>
    </w:p>
    <w:p w14:paraId="423233CB" w14:textId="0F760C46" w:rsidR="00ED38EF" w:rsidRDefault="0006153E">
      <w:pPr>
        <w:pStyle w:val="Zkladntextodsazen"/>
        <w:ind w:left="300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C766A48" wp14:editId="1B9EB008">
                <wp:simplePos x="0" y="0"/>
                <wp:positionH relativeFrom="column">
                  <wp:posOffset>-686033</wp:posOffset>
                </wp:positionH>
                <wp:positionV relativeFrom="paragraph">
                  <wp:posOffset>48757</wp:posOffset>
                </wp:positionV>
                <wp:extent cx="5423309" cy="9315102"/>
                <wp:effectExtent l="0" t="0" r="6350" b="635"/>
                <wp:wrapNone/>
                <wp:docPr id="120812251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309" cy="9315102"/>
                          <a:chOff x="0" y="0"/>
                          <a:chExt cx="5423309" cy="9315102"/>
                        </a:xfrm>
                      </wpg:grpSpPr>
                      <pic:pic xmlns:pic="http://schemas.openxmlformats.org/drawingml/2006/picture">
                        <pic:nvPicPr>
                          <pic:cNvPr id="1407144946" name="Obrázek 3" descr="Obsah obrázku text, snímek obrazovky, diagram, řada/pruh&#10;&#10;Popis byl vytvořen automaticky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27" r="38866" b="75886"/>
                          <a:stretch/>
                        </pic:blipFill>
                        <pic:spPr bwMode="auto">
                          <a:xfrm>
                            <a:off x="0" y="7527577"/>
                            <a:ext cx="4657725" cy="1787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12203" name="Obrázek 2" descr="Obsah obrázku diagram, Technický výkres, Plán, text&#10;&#10;Popis byl vytvořen automaticky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48" r="22171" b="13257"/>
                          <a:stretch/>
                        </pic:blipFill>
                        <pic:spPr bwMode="auto">
                          <a:xfrm>
                            <a:off x="94389" y="0"/>
                            <a:ext cx="5328920" cy="7633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9356A1" id="Skupina 4" o:spid="_x0000_s1026" style="position:absolute;margin-left:-54pt;margin-top:3.85pt;width:427.05pt;height:733.45pt;z-index:251666432" coordsize="54233,931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3" o:spid="_x0000_s1027" type="#_x0000_t75" alt="Obsah obrázku text, snímek obrazovky, diagram, řada/pruh&#10;&#10;Popis byl vytvořen automaticky" style="position:absolute;top:75275;width:46577;height:17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">
                  <v:imagedata r:id="rId15" o:title="pruh&#10;&#10;Popis byl vytvořen automaticky" croptop="4933f" cropbottom="49733f" cropright="25471f"/>
                </v:shape>
                <v:shape id="Obrázek 2" o:spid="_x0000_s1028" type="#_x0000_t75" alt="Obsah obrázku diagram, Technický výkres, Plán, text&#10;&#10;Popis byl vytvořen automaticky" style="position:absolute;left:943;width:53290;height:76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">
                  <v:imagedata r:id="rId16" o:title="Obsah obrázku diagram, Technický výkres, Plán, text&#10;&#10;Popis byl vytvořen automaticky" croptop="5209f" cropbottom="8688f" cropright="14530f"/>
                </v:shape>
              </v:group>
            </w:pict>
          </mc:Fallback>
        </mc:AlternateContent>
      </w:r>
    </w:p>
    <w:p w14:paraId="4F6859B4" w14:textId="7FB375E7" w:rsidR="0006153E" w:rsidRDefault="00616BB5">
      <w:pPr>
        <w:pStyle w:val="Zkladntextodsazen"/>
        <w:ind w:left="30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B75409A" wp14:editId="2AFBCF6D">
                <wp:simplePos x="0" y="0"/>
                <wp:positionH relativeFrom="column">
                  <wp:posOffset>3624347</wp:posOffset>
                </wp:positionH>
                <wp:positionV relativeFrom="paragraph">
                  <wp:posOffset>117337</wp:posOffset>
                </wp:positionV>
                <wp:extent cx="1565910" cy="373380"/>
                <wp:effectExtent l="0" t="0" r="0" b="0"/>
                <wp:wrapSquare wrapText="bothSides"/>
                <wp:docPr id="18484420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DB0B0" w14:textId="2AD433FF" w:rsidR="000B71F2" w:rsidRDefault="000B71F2" w:rsidP="000B71F2">
                            <w:r>
                              <w:t>Blikání Q0.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409A" id="_x0000_s1031" type="#_x0000_t202" style="position:absolute;left:0;text-align:left;margin-left:285.4pt;margin-top:9.25pt;width:123.3pt;height:29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" filled="f" stroked="f">
                <v:textbox>
                  <w:txbxContent>
                    <w:p w14:paraId="1A5DB0B0" w14:textId="2AD433FF" w:rsidR="000B71F2" w:rsidRDefault="000B71F2" w:rsidP="000B71F2">
                      <w:r>
                        <w:t>Blikání Q0.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5385E6" w14:textId="41287584" w:rsidR="0006153E" w:rsidRDefault="0006153E">
      <w:pPr>
        <w:pStyle w:val="Zkladntextodsazen"/>
        <w:ind w:left="300"/>
        <w:rPr>
          <w:noProof/>
        </w:rPr>
      </w:pPr>
    </w:p>
    <w:p w14:paraId="1F3CD10F" w14:textId="225EEA0D" w:rsidR="002E4AA2" w:rsidRDefault="00616BB5">
      <w:pPr>
        <w:pStyle w:val="Zkladntextodsazen"/>
        <w:ind w:left="3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65A020C" wp14:editId="78EDBB11">
                <wp:simplePos x="0" y="0"/>
                <wp:positionH relativeFrom="column">
                  <wp:posOffset>1979930</wp:posOffset>
                </wp:positionH>
                <wp:positionV relativeFrom="paragraph">
                  <wp:posOffset>8291195</wp:posOffset>
                </wp:positionV>
                <wp:extent cx="1565910" cy="373380"/>
                <wp:effectExtent l="0" t="0" r="0" b="0"/>
                <wp:wrapNone/>
                <wp:docPr id="43339265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D2E01" w14:textId="4401AAEE" w:rsidR="000B71F2" w:rsidRDefault="000B71F2" w:rsidP="000B71F2">
                            <w: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020C" id="_x0000_s1032" type="#_x0000_t202" style="position:absolute;left:0;text-align:left;margin-left:155.9pt;margin-top:652.85pt;width:123.3pt;height:29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" filled="f" stroked="f">
                <v:textbox>
                  <w:txbxContent>
                    <w:p w14:paraId="4AAD2E01" w14:textId="4401AAEE" w:rsidR="000B71F2" w:rsidRDefault="000B71F2" w:rsidP="000B71F2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71D1757" wp14:editId="2169F521">
                <wp:simplePos x="0" y="0"/>
                <wp:positionH relativeFrom="column">
                  <wp:posOffset>3915410</wp:posOffset>
                </wp:positionH>
                <wp:positionV relativeFrom="paragraph">
                  <wp:posOffset>7406005</wp:posOffset>
                </wp:positionV>
                <wp:extent cx="1565910" cy="373380"/>
                <wp:effectExtent l="0" t="0" r="0" b="0"/>
                <wp:wrapSquare wrapText="bothSides"/>
                <wp:docPr id="82491816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70E97" w14:textId="702CEB1C" w:rsidR="000B71F2" w:rsidRDefault="000B71F2" w:rsidP="000B71F2">
                            <w:r>
                              <w:t>Blikání Q0.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1757" id="_x0000_s1033" type="#_x0000_t202" style="position:absolute;left:0;text-align:left;margin-left:308.3pt;margin-top:583.15pt;width:123.3pt;height:29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" filled="f" stroked="f">
                <v:textbox>
                  <w:txbxContent>
                    <w:p w14:paraId="3EA70E97" w14:textId="702CEB1C" w:rsidR="000B71F2" w:rsidRDefault="000B71F2" w:rsidP="000B71F2">
                      <w:r>
                        <w:t>Blikání Q0.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E3D9088" wp14:editId="5CBB8854">
                <wp:simplePos x="0" y="0"/>
                <wp:positionH relativeFrom="column">
                  <wp:posOffset>3544570</wp:posOffset>
                </wp:positionH>
                <wp:positionV relativeFrom="paragraph">
                  <wp:posOffset>4918075</wp:posOffset>
                </wp:positionV>
                <wp:extent cx="1565910" cy="373380"/>
                <wp:effectExtent l="0" t="0" r="0" b="0"/>
                <wp:wrapSquare wrapText="bothSides"/>
                <wp:docPr id="180087592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07F22" w14:textId="736B27BA" w:rsidR="000B71F2" w:rsidRDefault="000B71F2" w:rsidP="000B71F2">
                            <w:r>
                              <w:t>Blikání Q0.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9088" id="_x0000_s1034" type="#_x0000_t202" style="position:absolute;left:0;text-align:left;margin-left:279.1pt;margin-top:387.25pt;width:123.3pt;height:29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" filled="f" stroked="f">
                <v:textbox>
                  <w:txbxContent>
                    <w:p w14:paraId="2F207F22" w14:textId="736B27BA" w:rsidR="000B71F2" w:rsidRDefault="000B71F2" w:rsidP="000B71F2">
                      <w:r>
                        <w:t>Blikání Q0.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C2C5351" wp14:editId="1824F444">
                <wp:simplePos x="0" y="0"/>
                <wp:positionH relativeFrom="column">
                  <wp:posOffset>3627120</wp:posOffset>
                </wp:positionH>
                <wp:positionV relativeFrom="paragraph">
                  <wp:posOffset>2345055</wp:posOffset>
                </wp:positionV>
                <wp:extent cx="1565910" cy="373380"/>
                <wp:effectExtent l="0" t="0" r="0" b="0"/>
                <wp:wrapSquare wrapText="bothSides"/>
                <wp:docPr id="10753403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BC6BC" w14:textId="487AEE9B" w:rsidR="000B71F2" w:rsidRDefault="000B71F2" w:rsidP="000B71F2">
                            <w:r>
                              <w:t>Blikání Q0.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5351" id="_x0000_s1035" type="#_x0000_t202" style="position:absolute;left:0;text-align:left;margin-left:285.6pt;margin-top:184.65pt;width:123.3pt;height:29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" filled="f" stroked="f">
                <v:textbox>
                  <w:txbxContent>
                    <w:p w14:paraId="4C7BC6BC" w14:textId="487AEE9B" w:rsidR="000B71F2" w:rsidRDefault="000B71F2" w:rsidP="000B71F2">
                      <w:r>
                        <w:t>Blikání Q0.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339E77" wp14:editId="02FBFCFC">
                <wp:simplePos x="0" y="0"/>
                <wp:positionH relativeFrom="column">
                  <wp:posOffset>2955925</wp:posOffset>
                </wp:positionH>
                <wp:positionV relativeFrom="paragraph">
                  <wp:posOffset>5784850</wp:posOffset>
                </wp:positionV>
                <wp:extent cx="1565910" cy="373380"/>
                <wp:effectExtent l="0" t="0" r="0" b="0"/>
                <wp:wrapSquare wrapText="bothSides"/>
                <wp:docPr id="8551289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DFAFF" w14:textId="114B8C9A" w:rsidR="000B71F2" w:rsidRDefault="000B71F2" w:rsidP="000B71F2">
                            <w:r>
                              <w:t xml:space="preserve">Čítač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39E77" id="_x0000_s1036" type="#_x0000_t202" style="position:absolute;left:0;text-align:left;margin-left:232.75pt;margin-top:455.5pt;width:123.3pt;height:29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" filled="f" stroked="f">
                <v:textbox>
                  <w:txbxContent>
                    <w:p w14:paraId="4E8DFAFF" w14:textId="114B8C9A" w:rsidR="000B71F2" w:rsidRDefault="000B71F2" w:rsidP="000B71F2">
                      <w:r>
                        <w:t xml:space="preserve">Čítač 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CFA1527" wp14:editId="616BE34D">
                <wp:simplePos x="0" y="0"/>
                <wp:positionH relativeFrom="column">
                  <wp:posOffset>2959100</wp:posOffset>
                </wp:positionH>
                <wp:positionV relativeFrom="paragraph">
                  <wp:posOffset>3243580</wp:posOffset>
                </wp:positionV>
                <wp:extent cx="1565910" cy="373380"/>
                <wp:effectExtent l="0" t="0" r="0" b="0"/>
                <wp:wrapSquare wrapText="bothSides"/>
                <wp:docPr id="211367999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792DB" w14:textId="38D3152C" w:rsidR="000B71F2" w:rsidRDefault="000B71F2" w:rsidP="000B71F2">
                            <w:r>
                              <w:t xml:space="preserve">Čítač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A1527" id="_x0000_s1037" type="#_x0000_t202" style="position:absolute;left:0;text-align:left;margin-left:233pt;margin-top:255.4pt;width:123.3pt;height:29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" filled="f" stroked="f">
                <v:textbox>
                  <w:txbxContent>
                    <w:p w14:paraId="761792DB" w14:textId="38D3152C" w:rsidR="000B71F2" w:rsidRDefault="000B71F2" w:rsidP="000B71F2">
                      <w:r>
                        <w:t xml:space="preserve">Čítač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6B5903" wp14:editId="5DDEE689">
                <wp:simplePos x="0" y="0"/>
                <wp:positionH relativeFrom="column">
                  <wp:posOffset>2958867</wp:posOffset>
                </wp:positionH>
                <wp:positionV relativeFrom="paragraph">
                  <wp:posOffset>667247</wp:posOffset>
                </wp:positionV>
                <wp:extent cx="1565910" cy="373380"/>
                <wp:effectExtent l="0" t="0" r="0" b="0"/>
                <wp:wrapSquare wrapText="bothSides"/>
                <wp:docPr id="35963149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CD033" w14:textId="73E7531D" w:rsidR="00E75D3C" w:rsidRDefault="00E75D3C" w:rsidP="00E75D3C">
                            <w:r>
                              <w:t xml:space="preserve">Čítač </w:t>
                            </w:r>
                            <w:r w:rsidR="000B71F2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5903" id="_x0000_s1038" type="#_x0000_t202" style="position:absolute;left:0;text-align:left;margin-left:233pt;margin-top:52.55pt;width:123.3pt;height:29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" filled="f" stroked="f">
                <v:textbox>
                  <w:txbxContent>
                    <w:p w14:paraId="24FCD033" w14:textId="73E7531D" w:rsidR="00E75D3C" w:rsidRDefault="00E75D3C" w:rsidP="00E75D3C">
                      <w:r>
                        <w:t xml:space="preserve">Čítač </w:t>
                      </w:r>
                      <w:r w:rsidR="000B71F2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E4AA2" w:rsidSect="004C4261">
      <w:headerReference w:type="default" r:id="rId17"/>
      <w:headerReference w:type="first" r:id="rId18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D01F2" w14:textId="77777777" w:rsidR="00AF2000" w:rsidRDefault="00AF2000">
      <w:r>
        <w:separator/>
      </w:r>
    </w:p>
  </w:endnote>
  <w:endnote w:type="continuationSeparator" w:id="0">
    <w:p w14:paraId="75466F31" w14:textId="77777777" w:rsidR="00AF2000" w:rsidRDefault="00AF2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A235A" w14:textId="77777777" w:rsidR="00AF2000" w:rsidRDefault="00AF2000">
      <w:r>
        <w:separator/>
      </w:r>
    </w:p>
  </w:footnote>
  <w:footnote w:type="continuationSeparator" w:id="0">
    <w:p w14:paraId="2F99E5E6" w14:textId="77777777" w:rsidR="00AF2000" w:rsidRDefault="00AF2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10A1" w14:textId="5441A355" w:rsidR="00ED38EF" w:rsidRDefault="00EB031A">
    <w:pPr>
      <w:pStyle w:val="Zhlav"/>
    </w:pPr>
    <w:r w:rsidRPr="004C49AA">
      <w:rPr>
        <w:noProof/>
        <w:lang w:eastAsia="cs-CZ"/>
      </w:rPr>
      <w:drawing>
        <wp:inline distT="0" distB="0" distL="0" distR="0" wp14:anchorId="662428DE" wp14:editId="51375EEE">
          <wp:extent cx="5753100" cy="584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42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286D3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7BA1459"/>
    <w:multiLevelType w:val="hybridMultilevel"/>
    <w:tmpl w:val="055622A2"/>
    <w:lvl w:ilvl="0" w:tplc="CAE6871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891918034">
    <w:abstractNumId w:val="0"/>
  </w:num>
  <w:num w:numId="2" w16cid:durableId="827549538">
    <w:abstractNumId w:val="1"/>
  </w:num>
  <w:num w:numId="3" w16cid:durableId="1759981451">
    <w:abstractNumId w:val="2"/>
  </w:num>
  <w:num w:numId="4" w16cid:durableId="498892604">
    <w:abstractNumId w:val="3"/>
  </w:num>
  <w:num w:numId="5" w16cid:durableId="137648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1A"/>
    <w:rsid w:val="0006153E"/>
    <w:rsid w:val="000840C3"/>
    <w:rsid w:val="000B71F2"/>
    <w:rsid w:val="001772CE"/>
    <w:rsid w:val="00231DA4"/>
    <w:rsid w:val="002B46A2"/>
    <w:rsid w:val="002B5CFF"/>
    <w:rsid w:val="002E4AA2"/>
    <w:rsid w:val="003F17F6"/>
    <w:rsid w:val="004441EE"/>
    <w:rsid w:val="004C4261"/>
    <w:rsid w:val="0053170C"/>
    <w:rsid w:val="005E2474"/>
    <w:rsid w:val="00616BB5"/>
    <w:rsid w:val="0074693A"/>
    <w:rsid w:val="00A059EE"/>
    <w:rsid w:val="00AF2000"/>
    <w:rsid w:val="00B21D87"/>
    <w:rsid w:val="00BF639F"/>
    <w:rsid w:val="00CD12E7"/>
    <w:rsid w:val="00D62CDC"/>
    <w:rsid w:val="00DE5EB7"/>
    <w:rsid w:val="00E3181D"/>
    <w:rsid w:val="00E75D3C"/>
    <w:rsid w:val="00EB031A"/>
    <w:rsid w:val="00ED38EF"/>
    <w:rsid w:val="00EE48A3"/>
    <w:rsid w:val="00EF55DF"/>
    <w:rsid w:val="00FA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1F8E78"/>
  <w15:chartTrackingRefBased/>
  <w15:docId w15:val="{21FE8B0D-5378-49AA-AF70-D30011C3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2B5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dvi\Downloads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B7C6138CBD484087A12C03A13E3E12" ma:contentTypeVersion="15" ma:contentTypeDescription="Vytvoří nový dokument" ma:contentTypeScope="" ma:versionID="c8bf46bd251459f4c925b9d62db082ca">
  <xsd:schema xmlns:xsd="http://www.w3.org/2001/XMLSchema" xmlns:xs="http://www.w3.org/2001/XMLSchema" xmlns:p="http://schemas.microsoft.com/office/2006/metadata/properties" xmlns:ns3="3a2ea4ca-81a2-4901-9735-eb7821e22b26" xmlns:ns4="4a041c7d-fe75-4e26-9589-ea004ef57914" targetNamespace="http://schemas.microsoft.com/office/2006/metadata/properties" ma:root="true" ma:fieldsID="e0099fed90842a12591f1c39b855ec2f" ns3:_="" ns4:_="">
    <xsd:import namespace="3a2ea4ca-81a2-4901-9735-eb7821e22b26"/>
    <xsd:import namespace="4a041c7d-fe75-4e26-9589-ea004ef5791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_activity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ea4ca-81a2-4901-9735-eb7821e22b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41c7d-fe75-4e26-9589-ea004ef57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041c7d-fe75-4e26-9589-ea004ef57914" xsi:nil="true"/>
  </documentManagement>
</p:properties>
</file>

<file path=customXml/itemProps1.xml><?xml version="1.0" encoding="utf-8"?>
<ds:datastoreItem xmlns:ds="http://schemas.openxmlformats.org/officeDocument/2006/customXml" ds:itemID="{149690FB-57B1-44EA-B293-F91E518D2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2ea4ca-81a2-4901-9735-eb7821e22b26"/>
    <ds:schemaRef ds:uri="4a041c7d-fe75-4e26-9589-ea004ef57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2BC028-19BE-42E0-A0DB-C29297FBB6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FD0847-D611-4F38-BEEB-AE751C358917}">
  <ds:schemaRefs>
    <ds:schemaRef ds:uri="http://schemas.microsoft.com/office/2006/metadata/properties"/>
    <ds:schemaRef ds:uri="http://schemas.microsoft.com/office/infopath/2007/PartnerControls"/>
    <ds:schemaRef ds:uri="4a041c7d-fe75-4e26-9589-ea004ef579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2698</TotalTime>
  <Pages>1</Pages>
  <Words>126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Ledvinková</dc:creator>
  <cp:keywords/>
  <cp:lastModifiedBy>Ledvinková Karolína</cp:lastModifiedBy>
  <cp:revision>8</cp:revision>
  <cp:lastPrinted>2023-11-29T21:57:00Z</cp:lastPrinted>
  <dcterms:created xsi:type="dcterms:W3CDTF">2023-11-27T17:01:00Z</dcterms:created>
  <dcterms:modified xsi:type="dcterms:W3CDTF">2023-11-30T12:50:00Z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  <property fmtid="{D5CDD505-2E9C-101B-9397-08002B2CF9AE}" pid="6" name="ContentTypeId">
    <vt:lpwstr>0x01010083B7C6138CBD484087A12C03A13E3E12</vt:lpwstr>
  </property>
</Properties>
</file>