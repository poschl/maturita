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54305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6F5C10E5" w14:textId="77777777" w:rsidTr="00B21D87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0218FA2D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  <w:vAlign w:val="center"/>
          </w:tcPr>
          <w:p w14:paraId="13423E48" w14:textId="6DD94309" w:rsidR="00ED38EF" w:rsidRDefault="00B21D87" w:rsidP="00B21D87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102 – PLC – Ovládání s časovou funkcí</w:t>
            </w:r>
          </w:p>
        </w:tc>
      </w:tr>
      <w:tr w:rsidR="00ED38EF" w14:paraId="2A81731D" w14:textId="77777777" w:rsidTr="000840C3">
        <w:trPr>
          <w:trHeight w:val="420"/>
        </w:trPr>
        <w:tc>
          <w:tcPr>
            <w:tcW w:w="2830" w:type="dxa"/>
            <w:gridSpan w:val="2"/>
            <w:shd w:val="clear" w:color="auto" w:fill="auto"/>
            <w:vAlign w:val="center"/>
          </w:tcPr>
          <w:p w14:paraId="3A010FA3" w14:textId="727C70AF" w:rsidR="00ED38EF" w:rsidRDefault="00EB031A" w:rsidP="000840C3">
            <w:pPr>
              <w:pStyle w:val="Obsahtabulky"/>
              <w:jc w:val="center"/>
            </w:pPr>
            <w:r>
              <w:t>Karolína Ledvinková</w:t>
            </w:r>
          </w:p>
        </w:tc>
        <w:tc>
          <w:tcPr>
            <w:tcW w:w="2604" w:type="dxa"/>
            <w:shd w:val="clear" w:color="auto" w:fill="auto"/>
            <w:vAlign w:val="center"/>
          </w:tcPr>
          <w:p w14:paraId="55C1B02A" w14:textId="77777777" w:rsidR="00ED38EF" w:rsidRDefault="00ED38EF" w:rsidP="000840C3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  <w:vAlign w:val="center"/>
          </w:tcPr>
          <w:p w14:paraId="02900DD5" w14:textId="77777777" w:rsidR="00ED38EF" w:rsidRDefault="0074693A" w:rsidP="000840C3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>/</w:t>
            </w:r>
            <w:fldSimple w:instr=" NUMPAGES ">
              <w:r w:rsidR="00EB031A">
                <w:rPr>
                  <w:noProof/>
                </w:rPr>
                <w:t>3</w:t>
              </w:r>
            </w:fldSimple>
          </w:p>
        </w:tc>
        <w:tc>
          <w:tcPr>
            <w:tcW w:w="2494" w:type="dxa"/>
            <w:shd w:val="clear" w:color="auto" w:fill="auto"/>
          </w:tcPr>
          <w:p w14:paraId="6B6F5E4C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1C573792" w14:textId="77777777" w:rsidTr="000840C3">
        <w:trPr>
          <w:trHeight w:val="465"/>
        </w:trPr>
        <w:tc>
          <w:tcPr>
            <w:tcW w:w="2830" w:type="dxa"/>
            <w:gridSpan w:val="2"/>
            <w:shd w:val="clear" w:color="auto" w:fill="auto"/>
            <w:vAlign w:val="center"/>
          </w:tcPr>
          <w:p w14:paraId="4329E080" w14:textId="44458F82" w:rsidR="00ED38EF" w:rsidRDefault="000840C3" w:rsidP="000840C3">
            <w:pPr>
              <w:pStyle w:val="Obsahtabulky"/>
              <w:jc w:val="center"/>
            </w:pPr>
            <w:r>
              <w:t>2.11.2023</w:t>
            </w:r>
          </w:p>
        </w:tc>
        <w:tc>
          <w:tcPr>
            <w:tcW w:w="2604" w:type="dxa"/>
            <w:shd w:val="clear" w:color="auto" w:fill="auto"/>
            <w:vAlign w:val="center"/>
          </w:tcPr>
          <w:p w14:paraId="3896547C" w14:textId="51A78EB7" w:rsidR="00ED38EF" w:rsidRDefault="000840C3" w:rsidP="000840C3">
            <w:pPr>
              <w:pStyle w:val="Obsahtabulky"/>
              <w:jc w:val="center"/>
            </w:pPr>
            <w:r>
              <w:t>9.11.2023</w:t>
            </w:r>
          </w:p>
        </w:tc>
        <w:tc>
          <w:tcPr>
            <w:tcW w:w="1132" w:type="dxa"/>
            <w:shd w:val="clear" w:color="auto" w:fill="auto"/>
          </w:tcPr>
          <w:p w14:paraId="7A33E58C" w14:textId="062EA581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33FA1728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78220B5C" w14:textId="77777777" w:rsidR="00ED38EF" w:rsidRDefault="0074693A">
      <w:pPr>
        <w:pStyle w:val="definice"/>
      </w:pPr>
      <w:r>
        <w:lastRenderedPageBreak/>
        <w:t>Zadání:</w:t>
      </w:r>
    </w:p>
    <w:p w14:paraId="55ADF735" w14:textId="77777777" w:rsidR="000840C3" w:rsidRDefault="000840C3">
      <w:pPr>
        <w:pStyle w:val="Zkladntextodsazen"/>
        <w:jc w:val="both"/>
      </w:pPr>
      <w:r>
        <w:t>Navrhněte program pro ovládání výstupů dle zadání</w:t>
      </w:r>
      <w:r>
        <w:t>:</w:t>
      </w:r>
    </w:p>
    <w:p w14:paraId="66FF089F" w14:textId="73C55509" w:rsidR="000840C3" w:rsidRDefault="000840C3">
      <w:pPr>
        <w:pStyle w:val="Zkladntextodsazen"/>
        <w:jc w:val="both"/>
      </w:pPr>
      <w:r>
        <w:t>Stisk I0.0 = start Q0.0, pokud není zapnut Q0.1</w:t>
      </w:r>
    </w:p>
    <w:p w14:paraId="229C914D" w14:textId="77777777" w:rsidR="000840C3" w:rsidRDefault="000840C3">
      <w:pPr>
        <w:pStyle w:val="Zkladntextodsazen"/>
        <w:jc w:val="both"/>
      </w:pPr>
      <w:r>
        <w:t>Stisk I0.</w:t>
      </w:r>
      <w:r>
        <w:t>1 = stop všeho kdykoliv okamžitě</w:t>
      </w:r>
    </w:p>
    <w:p w14:paraId="11980192" w14:textId="2C44C5B5" w:rsidR="000840C3" w:rsidRDefault="000840C3">
      <w:pPr>
        <w:pStyle w:val="Zkladntextodsazen"/>
        <w:jc w:val="both"/>
      </w:pPr>
      <w:r>
        <w:t>Stisk I0.</w:t>
      </w:r>
      <w:r>
        <w:t xml:space="preserve">2 = start Q0.1, jen pokud je Q0.0 </w:t>
      </w:r>
      <w:r>
        <w:t>zapnut</w:t>
      </w:r>
      <w:r>
        <w:t xml:space="preserve"> déle než 4 s</w:t>
      </w:r>
    </w:p>
    <w:p w14:paraId="68D848DB" w14:textId="5C8CAFB1" w:rsidR="000840C3" w:rsidRDefault="000840C3">
      <w:pPr>
        <w:pStyle w:val="Zkladntextodsazen"/>
        <w:jc w:val="both"/>
      </w:pPr>
      <w:r>
        <w:t>Po uplynutí 3 s od startu Q0.1 = start Q0.2 a Q0.3</w:t>
      </w:r>
    </w:p>
    <w:p w14:paraId="637C4D13" w14:textId="77114CBA" w:rsidR="000840C3" w:rsidRDefault="000840C3">
      <w:pPr>
        <w:pStyle w:val="Zkladntextodsazen"/>
        <w:jc w:val="both"/>
      </w:pPr>
      <w:r>
        <w:t>Po uplynutí 3 s od startu Q0.</w:t>
      </w:r>
      <w:r>
        <w:t>2 = stop Q0.2</w:t>
      </w:r>
    </w:p>
    <w:p w14:paraId="0D018F61" w14:textId="77777777" w:rsidR="000840C3" w:rsidRDefault="000840C3">
      <w:pPr>
        <w:pStyle w:val="Zkladntextodsazen"/>
        <w:jc w:val="both"/>
      </w:pPr>
      <w:r>
        <w:t xml:space="preserve">Po uplynutí </w:t>
      </w:r>
      <w:r>
        <w:t>6</w:t>
      </w:r>
      <w:r>
        <w:t xml:space="preserve"> s od startu Q0.</w:t>
      </w:r>
      <w:r>
        <w:t>2 = stop Q0.3 a start Q0.4</w:t>
      </w:r>
      <w:r>
        <w:t xml:space="preserve">. </w:t>
      </w:r>
    </w:p>
    <w:p w14:paraId="713A029E" w14:textId="77777777" w:rsidR="000840C3" w:rsidRDefault="000840C3">
      <w:pPr>
        <w:pStyle w:val="Zkladntextodsazen"/>
        <w:jc w:val="both"/>
      </w:pPr>
      <w:r>
        <w:t xml:space="preserve">V programu použijte kontaktní logiku s případnou minimalizací složitějších funkcí </w:t>
      </w:r>
    </w:p>
    <w:p w14:paraId="17E4F7F9" w14:textId="693FE1A6" w:rsidR="00ED38EF" w:rsidRDefault="000840C3">
      <w:pPr>
        <w:pStyle w:val="Zkladntextodsazen"/>
        <w:jc w:val="both"/>
      </w:pPr>
      <w:r>
        <w:t xml:space="preserve">a </w:t>
      </w:r>
      <w:r>
        <w:t>využijte časovače s vhodným režimem časování.</w:t>
      </w:r>
    </w:p>
    <w:p w14:paraId="4609B8B7" w14:textId="77777777" w:rsidR="00ED38EF" w:rsidRDefault="0074693A">
      <w:pPr>
        <w:pStyle w:val="definice"/>
        <w:spacing w:before="283"/>
      </w:pPr>
      <w:r>
        <w:t>Schéma zapojení pracoviště (situační / ideové schéma):</w:t>
      </w:r>
    </w:p>
    <w:p w14:paraId="70645968" w14:textId="6C0F2227" w:rsidR="00CD12E7" w:rsidRDefault="00CD12E7">
      <w:pPr>
        <w:pStyle w:val="definice"/>
        <w:spacing w:before="283"/>
      </w:pPr>
      <w:r w:rsidRPr="00CD12E7">
        <w:drawing>
          <wp:anchor distT="0" distB="0" distL="114300" distR="114300" simplePos="0" relativeHeight="251659264" behindDoc="0" locked="0" layoutInCell="1" allowOverlap="1" wp14:anchorId="1B9E2197" wp14:editId="121BBEE5">
            <wp:simplePos x="0" y="0"/>
            <wp:positionH relativeFrom="column">
              <wp:posOffset>-3175</wp:posOffset>
            </wp:positionH>
            <wp:positionV relativeFrom="paragraph">
              <wp:posOffset>33655</wp:posOffset>
            </wp:positionV>
            <wp:extent cx="3060700" cy="2385716"/>
            <wp:effectExtent l="0" t="0" r="6350" b="0"/>
            <wp:wrapNone/>
            <wp:docPr id="176391640" name="Obrázek 1" descr="Obsah obrázku text, diagram, řada/pruh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91640" name="Obrázek 1" descr="Obsah obrázku text, diagram, řada/pruh, Písmo&#10;&#10;Popis byl vytvořen automatick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329" cy="238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ACDA02" w14:textId="77777777" w:rsidR="00CD12E7" w:rsidRDefault="00CD12E7">
      <w:pPr>
        <w:pStyle w:val="definice"/>
        <w:spacing w:before="283"/>
      </w:pPr>
    </w:p>
    <w:p w14:paraId="6BD0B860" w14:textId="77777777" w:rsidR="00CD12E7" w:rsidRDefault="00CD12E7">
      <w:pPr>
        <w:pStyle w:val="definice"/>
        <w:spacing w:before="283"/>
      </w:pPr>
    </w:p>
    <w:p w14:paraId="0B75DFB4" w14:textId="77777777" w:rsidR="00CD12E7" w:rsidRDefault="00CD12E7">
      <w:pPr>
        <w:pStyle w:val="definice"/>
        <w:spacing w:before="283"/>
      </w:pPr>
    </w:p>
    <w:p w14:paraId="4279C761" w14:textId="77777777" w:rsidR="00CD12E7" w:rsidRDefault="00CD12E7">
      <w:pPr>
        <w:pStyle w:val="definice"/>
        <w:spacing w:before="283"/>
      </w:pPr>
    </w:p>
    <w:p w14:paraId="1967CDFB" w14:textId="77777777" w:rsidR="00CD12E7" w:rsidRDefault="00CD12E7">
      <w:pPr>
        <w:pStyle w:val="definice"/>
        <w:spacing w:before="283"/>
      </w:pPr>
    </w:p>
    <w:p w14:paraId="3A4C2817" w14:textId="77777777" w:rsidR="00DE5EB7" w:rsidRDefault="00DE5EB7">
      <w:pPr>
        <w:pStyle w:val="definice"/>
        <w:spacing w:before="283"/>
      </w:pPr>
    </w:p>
    <w:p w14:paraId="52C7AD96" w14:textId="3BCCC91D" w:rsidR="00ED38EF" w:rsidRDefault="0074693A">
      <w:pPr>
        <w:pStyle w:val="definice"/>
        <w:spacing w:before="283"/>
      </w:pPr>
      <w:r>
        <w:t>Konfigurace prvků použitých v úloze:</w:t>
      </w:r>
    </w:p>
    <w:p w14:paraId="4FBC6DAE" w14:textId="63793CC5" w:rsidR="00CD12E7" w:rsidRDefault="00CD12E7">
      <w:pPr>
        <w:pStyle w:val="definice"/>
        <w:spacing w:before="283"/>
      </w:pPr>
      <w:r w:rsidRPr="00CD12E7">
        <w:rPr>
          <w:b w:val="0"/>
        </w:rPr>
        <w:drawing>
          <wp:anchor distT="0" distB="0" distL="114300" distR="114300" simplePos="0" relativeHeight="251658240" behindDoc="0" locked="0" layoutInCell="1" allowOverlap="1" wp14:anchorId="65B7AD00" wp14:editId="42ADA52C">
            <wp:simplePos x="0" y="0"/>
            <wp:positionH relativeFrom="column">
              <wp:posOffset>152798</wp:posOffset>
            </wp:positionH>
            <wp:positionV relativeFrom="paragraph">
              <wp:posOffset>47809</wp:posOffset>
            </wp:positionV>
            <wp:extent cx="2809301" cy="584677"/>
            <wp:effectExtent l="0" t="0" r="0" b="6350"/>
            <wp:wrapNone/>
            <wp:docPr id="474615519" name="Obrázek 1" descr="Obsah obrázku text, Písmo, snímek obrazovky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15519" name="Obrázek 1" descr="Obsah obrázku text, Písmo, snímek obrazovky, číslo&#10;&#10;Popis byl vytvořen automaticky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301" cy="584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69E24D" w14:textId="3A17F079" w:rsidR="00CD12E7" w:rsidRDefault="00CD12E7">
      <w:pPr>
        <w:pStyle w:val="definice"/>
        <w:spacing w:before="283"/>
      </w:pPr>
    </w:p>
    <w:p w14:paraId="32F2312C" w14:textId="284112C1" w:rsidR="00ED38EF" w:rsidRDefault="0074693A">
      <w:pPr>
        <w:pStyle w:val="definice"/>
        <w:spacing w:before="283"/>
      </w:pPr>
      <w:r>
        <w:t>Postup:</w:t>
      </w:r>
    </w:p>
    <w:p w14:paraId="70F741D8" w14:textId="77777777" w:rsidR="00CD12E7" w:rsidRDefault="00CD12E7" w:rsidP="00CD12E7">
      <w:pPr>
        <w:pStyle w:val="Zkladntextodsazen"/>
        <w:numPr>
          <w:ilvl w:val="0"/>
          <w:numId w:val="5"/>
        </w:numPr>
        <w:jc w:val="both"/>
      </w:pPr>
      <w:r>
        <w:t xml:space="preserve">Nastudujeme si použití PLC a jeho normy </w:t>
      </w:r>
    </w:p>
    <w:p w14:paraId="58A5EF88" w14:textId="77777777" w:rsidR="00CD12E7" w:rsidRDefault="00CD12E7" w:rsidP="00CD12E7">
      <w:pPr>
        <w:pStyle w:val="Zkladntextodsazen"/>
        <w:numPr>
          <w:ilvl w:val="0"/>
          <w:numId w:val="5"/>
        </w:numPr>
        <w:jc w:val="both"/>
      </w:pPr>
      <w:r>
        <w:t>Vytvoříme linie dle zadání</w:t>
      </w:r>
    </w:p>
    <w:p w14:paraId="70E31C2E" w14:textId="77777777" w:rsidR="00CD12E7" w:rsidRDefault="00CD12E7" w:rsidP="00CD12E7">
      <w:pPr>
        <w:pStyle w:val="Zkladntextodsazen"/>
        <w:numPr>
          <w:ilvl w:val="0"/>
          <w:numId w:val="5"/>
        </w:numPr>
        <w:jc w:val="both"/>
      </w:pPr>
      <w:r>
        <w:t xml:space="preserve">Spustíme program </w:t>
      </w:r>
    </w:p>
    <w:p w14:paraId="7E387EC6" w14:textId="77777777" w:rsidR="00ED38EF" w:rsidRDefault="0074693A">
      <w:pPr>
        <w:pStyle w:val="definice"/>
        <w:spacing w:before="283"/>
      </w:pPr>
      <w:r>
        <w:t>Výpis programu:</w:t>
      </w:r>
    </w:p>
    <w:p w14:paraId="21A646A7" w14:textId="04FC887F" w:rsidR="00ED38EF" w:rsidRDefault="00CD12E7">
      <w:pPr>
        <w:pStyle w:val="Zkladntextodsazen"/>
        <w:jc w:val="both"/>
      </w:pPr>
      <w:r>
        <w:t>Viz příloha</w:t>
      </w:r>
    </w:p>
    <w:p w14:paraId="560FAEE2" w14:textId="77777777" w:rsidR="00CD12E7" w:rsidRDefault="00CD12E7">
      <w:pPr>
        <w:pStyle w:val="definice"/>
      </w:pPr>
    </w:p>
    <w:p w14:paraId="198D8CC0" w14:textId="02B37546" w:rsidR="00ED38EF" w:rsidRDefault="0074693A">
      <w:pPr>
        <w:pStyle w:val="definice"/>
      </w:pPr>
      <w:r>
        <w:t>Závěr:</w:t>
      </w:r>
    </w:p>
    <w:p w14:paraId="257EA50A" w14:textId="0478436D" w:rsidR="00ED38EF" w:rsidRDefault="00CD12E7">
      <w:pPr>
        <w:pStyle w:val="Zkladntextodsazen"/>
        <w:jc w:val="both"/>
      </w:pPr>
      <w:r>
        <w:t>Zadání se mi povedlo částečně splnit. Nevěděla jsem, jak zařídit stop Q0.2 a Q0.3, protože jsem je použila už v minulých krocích. Zkusila jsem pomocné relé a také paralelní řazení. Nakonec mi pan učitel pomohl problém vyřešit a ukázal mi postup.</w:t>
      </w:r>
      <w:r w:rsidR="00DE5EB7">
        <w:t xml:space="preserve"> S časovači jsem neměla problém. </w:t>
      </w:r>
      <w:r w:rsidR="00DE5EB7">
        <w:tab/>
      </w:r>
      <w:r>
        <w:t xml:space="preserve">  </w:t>
      </w:r>
    </w:p>
    <w:p w14:paraId="3A383421" w14:textId="4D30D73E" w:rsidR="00CD12E7" w:rsidRDefault="0074693A">
      <w:pPr>
        <w:pStyle w:val="definice"/>
        <w:spacing w:before="283"/>
      </w:pPr>
      <w:r>
        <w:t>Přílohy:</w:t>
      </w:r>
    </w:p>
    <w:p w14:paraId="62785DFB" w14:textId="0684C77D" w:rsidR="00CD12E7" w:rsidRPr="00CD12E7" w:rsidRDefault="00CD12E7" w:rsidP="00CD12E7">
      <w:pPr>
        <w:pStyle w:val="definice"/>
        <w:rPr>
          <w:b w:val="0"/>
          <w:bCs/>
        </w:rPr>
      </w:pPr>
      <w:r>
        <w:t xml:space="preserve">    </w:t>
      </w:r>
      <w:r w:rsidRPr="00CD12E7">
        <w:rPr>
          <w:b w:val="0"/>
          <w:bCs/>
        </w:rPr>
        <w:t>Výpis programu (</w:t>
      </w:r>
      <w:r w:rsidR="00DE5EB7">
        <w:rPr>
          <w:b w:val="0"/>
          <w:bCs/>
        </w:rPr>
        <w:t>2</w:t>
      </w:r>
      <w:r w:rsidRPr="00CD12E7">
        <w:rPr>
          <w:b w:val="0"/>
          <w:bCs/>
        </w:rPr>
        <w:t>)</w:t>
      </w:r>
    </w:p>
    <w:p w14:paraId="4E6F2602" w14:textId="6800A133" w:rsidR="00CD12E7" w:rsidRDefault="00CD12E7">
      <w:pPr>
        <w:pStyle w:val="definice"/>
        <w:spacing w:before="283"/>
      </w:pPr>
      <w:r>
        <w:lastRenderedPageBreak/>
        <w:t>Výpis programu:</w:t>
      </w:r>
    </w:p>
    <w:p w14:paraId="110D1E62" w14:textId="77777777" w:rsidR="00DE5EB7" w:rsidRDefault="00DE5EB7">
      <w:pPr>
        <w:pStyle w:val="Zkladntextodsazen"/>
        <w:ind w:left="300"/>
      </w:pPr>
    </w:p>
    <w:p w14:paraId="78E818C8" w14:textId="53B81303" w:rsidR="00DE5EB7" w:rsidRDefault="00DE5EB7">
      <w:pPr>
        <w:suppressAutoHyphens w:val="0"/>
      </w:pPr>
      <w:r w:rsidRPr="00DE5EB7">
        <w:drawing>
          <wp:anchor distT="0" distB="0" distL="114300" distR="114300" simplePos="0" relativeHeight="251661312" behindDoc="0" locked="0" layoutInCell="1" allowOverlap="1" wp14:anchorId="57BE4CCE" wp14:editId="3A95583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85232" cy="8439766"/>
            <wp:effectExtent l="0" t="0" r="0" b="0"/>
            <wp:wrapNone/>
            <wp:docPr id="1541041059" name="Obrázek 1" descr="Obsah obrázku diagram, Plán, Technický výkres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41059" name="Obrázek 1" descr="Obsah obrázku diagram, Plán, Technický výkres, řada/pruh&#10;&#10;Popis byl vytvořen automaticky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232" cy="8439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23233CB" w14:textId="3C61A1F2" w:rsidR="00ED38EF" w:rsidRDefault="00DE5EB7">
      <w:pPr>
        <w:pStyle w:val="Zkladntextodsazen"/>
        <w:ind w:left="300"/>
      </w:pPr>
      <w:r w:rsidRPr="00DE5EB7">
        <w:lastRenderedPageBreak/>
        <w:drawing>
          <wp:inline distT="0" distB="0" distL="0" distR="0" wp14:anchorId="088E870D" wp14:editId="2C7D8FC1">
            <wp:extent cx="4127500" cy="4055592"/>
            <wp:effectExtent l="0" t="0" r="6350" b="2540"/>
            <wp:docPr id="1340489903" name="Obrázek 1" descr="Obsah obrázku diagram, řada/pruh, Paralelní, Technický výkres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489903" name="Obrázek 1" descr="Obsah obrázku diagram, řada/pruh, Paralelní, Technický výkres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0271" cy="405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8EF" w:rsidSect="004C4261">
      <w:headerReference w:type="default" r:id="rId11"/>
      <w:headerReference w:type="first" r:id="rId12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24CA8" w14:textId="77777777" w:rsidR="00E3181D" w:rsidRDefault="00E3181D">
      <w:r>
        <w:separator/>
      </w:r>
    </w:p>
  </w:endnote>
  <w:endnote w:type="continuationSeparator" w:id="0">
    <w:p w14:paraId="2E721CE5" w14:textId="77777777" w:rsidR="00E3181D" w:rsidRDefault="00E31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1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panose1 w:val="00000000000000000000"/>
    <w:charset w:val="0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8F6A8" w14:textId="77777777" w:rsidR="00E3181D" w:rsidRDefault="00E3181D">
      <w:r>
        <w:separator/>
      </w:r>
    </w:p>
  </w:footnote>
  <w:footnote w:type="continuationSeparator" w:id="0">
    <w:p w14:paraId="038825F4" w14:textId="77777777" w:rsidR="00E3181D" w:rsidRDefault="00E318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F10A1" w14:textId="5441A355" w:rsidR="00ED38EF" w:rsidRDefault="00EB031A">
    <w:pPr>
      <w:pStyle w:val="Zhlav"/>
    </w:pPr>
    <w:r w:rsidRPr="004C49AA">
      <w:rPr>
        <w:noProof/>
        <w:lang w:eastAsia="cs-CZ"/>
      </w:rPr>
      <w:drawing>
        <wp:inline distT="0" distB="0" distL="0" distR="0" wp14:anchorId="662428DE" wp14:editId="51375EEE">
          <wp:extent cx="5753100" cy="584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420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286D3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67BA1459"/>
    <w:multiLevelType w:val="hybridMultilevel"/>
    <w:tmpl w:val="055622A2"/>
    <w:lvl w:ilvl="0" w:tplc="CAE6871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1891918034">
    <w:abstractNumId w:val="0"/>
  </w:num>
  <w:num w:numId="2" w16cid:durableId="827549538">
    <w:abstractNumId w:val="1"/>
  </w:num>
  <w:num w:numId="3" w16cid:durableId="1759981451">
    <w:abstractNumId w:val="2"/>
  </w:num>
  <w:num w:numId="4" w16cid:durableId="498892604">
    <w:abstractNumId w:val="3"/>
  </w:num>
  <w:num w:numId="5" w16cid:durableId="1376487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1A"/>
    <w:rsid w:val="000840C3"/>
    <w:rsid w:val="001772CE"/>
    <w:rsid w:val="00231DA4"/>
    <w:rsid w:val="002B46A2"/>
    <w:rsid w:val="004C4261"/>
    <w:rsid w:val="005E2474"/>
    <w:rsid w:val="0074693A"/>
    <w:rsid w:val="00B21D87"/>
    <w:rsid w:val="00CD12E7"/>
    <w:rsid w:val="00DE5EB7"/>
    <w:rsid w:val="00E3181D"/>
    <w:rsid w:val="00EB031A"/>
    <w:rsid w:val="00ED38EF"/>
    <w:rsid w:val="00EE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31F8E78"/>
  <w15:chartTrackingRefBased/>
  <w15:docId w15:val="{21FE8B0D-5378-49AA-AF70-D30011C32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dvi\Downloads\sablona-referat-acv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sablona-referat-acv.dot</Template>
  <TotalTime>27</TotalTime>
  <Pages>4</Pages>
  <Words>176</Words>
  <Characters>1041</Characters>
  <Application>Microsoft Office Word</Application>
  <DocSecurity>0</DocSecurity>
  <Lines>8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Karolína Ledvinková</dc:creator>
  <cp:keywords/>
  <cp:lastModifiedBy>Ledvinková Karolína</cp:lastModifiedBy>
  <cp:revision>3</cp:revision>
  <cp:lastPrinted>1900-12-31T23:00:00Z</cp:lastPrinted>
  <dcterms:created xsi:type="dcterms:W3CDTF">2023-11-05T19:06:00Z</dcterms:created>
  <dcterms:modified xsi:type="dcterms:W3CDTF">2023-11-05T19:33:00Z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