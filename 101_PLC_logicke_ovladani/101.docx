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305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6F5C10E5" w14:textId="77777777" w:rsidTr="00753A31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0218FA2D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13423E48" w14:textId="163DF7E9" w:rsidR="00ED38EF" w:rsidRDefault="00753A31" w:rsidP="00753A31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 xml:space="preserve">101 - </w:t>
            </w:r>
            <w:r>
              <w:t>PLC – Logické ovládání</w:t>
            </w:r>
          </w:p>
        </w:tc>
      </w:tr>
      <w:tr w:rsidR="00ED38EF" w14:paraId="2A81731D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3A010FA3" w14:textId="727C70AF" w:rsidR="00ED38EF" w:rsidRDefault="00EB031A" w:rsidP="00753A31">
            <w:pPr>
              <w:pStyle w:val="Obsahtabulky"/>
              <w:jc w:val="center"/>
            </w:pPr>
            <w:r>
              <w:t>Karolína Ledvinková</w:t>
            </w:r>
          </w:p>
        </w:tc>
        <w:tc>
          <w:tcPr>
            <w:tcW w:w="2604" w:type="dxa"/>
            <w:shd w:val="clear" w:color="auto" w:fill="auto"/>
          </w:tcPr>
          <w:p w14:paraId="55C1B02A" w14:textId="77777777" w:rsidR="00ED38EF" w:rsidRDefault="00ED38EF" w:rsidP="00753A31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02900DD5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EB031A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</w:tcPr>
          <w:p w14:paraId="6B6F5E4C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1C573792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29E080" w14:textId="2DAE6DF8" w:rsidR="00ED38EF" w:rsidRDefault="00753A31" w:rsidP="00753A31">
            <w:pPr>
              <w:pStyle w:val="Obsahtabulky"/>
              <w:jc w:val="center"/>
            </w:pPr>
            <w:r>
              <w:t>19.10.2023</w:t>
            </w:r>
          </w:p>
        </w:tc>
        <w:tc>
          <w:tcPr>
            <w:tcW w:w="2604" w:type="dxa"/>
            <w:shd w:val="clear" w:color="auto" w:fill="auto"/>
          </w:tcPr>
          <w:p w14:paraId="3896547C" w14:textId="643FDEFA" w:rsidR="00ED38EF" w:rsidRDefault="00753A31" w:rsidP="00753A31">
            <w:pPr>
              <w:pStyle w:val="Obsahtabulky"/>
              <w:jc w:val="center"/>
            </w:pPr>
            <w:r>
              <w:t>2.11.2023</w:t>
            </w:r>
          </w:p>
        </w:tc>
        <w:tc>
          <w:tcPr>
            <w:tcW w:w="1132" w:type="dxa"/>
            <w:shd w:val="clear" w:color="auto" w:fill="auto"/>
          </w:tcPr>
          <w:p w14:paraId="7A33E58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33FA172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8220B5C" w14:textId="77777777" w:rsidR="00ED38EF" w:rsidRDefault="0074693A">
      <w:pPr>
        <w:pStyle w:val="definice"/>
      </w:pPr>
      <w:r>
        <w:lastRenderedPageBreak/>
        <w:t>Zadání:</w:t>
      </w:r>
    </w:p>
    <w:p w14:paraId="520C4460" w14:textId="2B25B5C2" w:rsidR="009D013B" w:rsidRDefault="009D013B" w:rsidP="00753A31">
      <w:pPr>
        <w:pStyle w:val="Zkladntextodsazen"/>
        <w:jc w:val="both"/>
      </w:pPr>
      <w:r w:rsidRPr="009D013B">
        <w:rPr>
          <w:noProof/>
        </w:rPr>
        <w:drawing>
          <wp:anchor distT="0" distB="0" distL="114300" distR="114300" simplePos="0" relativeHeight="251669504" behindDoc="0" locked="0" layoutInCell="1" allowOverlap="1" wp14:anchorId="541BDDCE" wp14:editId="3075423B">
            <wp:simplePos x="0" y="0"/>
            <wp:positionH relativeFrom="column">
              <wp:posOffset>141605</wp:posOffset>
            </wp:positionH>
            <wp:positionV relativeFrom="paragraph">
              <wp:posOffset>172720</wp:posOffset>
            </wp:positionV>
            <wp:extent cx="3677920" cy="885000"/>
            <wp:effectExtent l="0" t="0" r="0" b="0"/>
            <wp:wrapNone/>
            <wp:docPr id="1603085672" name="Obrázek 1" descr="Obsah obrázku text, Písmo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85672" name="Obrázek 1" descr="Obsah obrázku text, Písmo, bílé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88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31A">
        <w:t>N</w:t>
      </w:r>
      <w:r w:rsidR="00753A31">
        <w:t>avrhněte program v jazyku LD pro ovládání výstupů dle zadání</w:t>
      </w:r>
      <w:r>
        <w:t>:</w:t>
      </w:r>
    </w:p>
    <w:p w14:paraId="637AC992" w14:textId="1080756E" w:rsidR="009D013B" w:rsidRDefault="009D013B" w:rsidP="00753A31">
      <w:pPr>
        <w:pStyle w:val="Zkladntextodsazen"/>
        <w:jc w:val="both"/>
      </w:pPr>
    </w:p>
    <w:p w14:paraId="5762EA57" w14:textId="77777777" w:rsidR="009D013B" w:rsidRDefault="009D013B" w:rsidP="00753A31">
      <w:pPr>
        <w:pStyle w:val="Zkladntextodsazen"/>
        <w:jc w:val="both"/>
      </w:pPr>
    </w:p>
    <w:p w14:paraId="063585FC" w14:textId="77777777" w:rsidR="009D013B" w:rsidRDefault="009D013B" w:rsidP="00753A31">
      <w:pPr>
        <w:pStyle w:val="Zkladntextodsazen"/>
        <w:jc w:val="both"/>
      </w:pPr>
    </w:p>
    <w:p w14:paraId="17F8A337" w14:textId="77777777" w:rsidR="009D013B" w:rsidRDefault="009D013B" w:rsidP="00753A31">
      <w:pPr>
        <w:pStyle w:val="Zkladntextodsazen"/>
        <w:jc w:val="both"/>
      </w:pPr>
    </w:p>
    <w:p w14:paraId="118CAE73" w14:textId="77777777" w:rsidR="009D013B" w:rsidRDefault="009D013B" w:rsidP="00753A31">
      <w:pPr>
        <w:pStyle w:val="Zkladntextodsazen"/>
        <w:jc w:val="both"/>
      </w:pPr>
    </w:p>
    <w:p w14:paraId="4609B8B7" w14:textId="78A47A70" w:rsidR="00ED38EF" w:rsidRDefault="00753A31" w:rsidP="00753A31">
      <w:pPr>
        <w:pStyle w:val="Zkladntextodsazen"/>
        <w:jc w:val="both"/>
      </w:pPr>
      <w:r>
        <w:t xml:space="preserve">V programu použijte kontaktní logiku s případnou minimalizací složitějších funkcí. </w:t>
      </w:r>
    </w:p>
    <w:p w14:paraId="62541922" w14:textId="77777777" w:rsidR="00966C1D" w:rsidRDefault="00966C1D" w:rsidP="00753A31">
      <w:pPr>
        <w:pStyle w:val="Zkladntextodsazen"/>
        <w:jc w:val="both"/>
      </w:pPr>
    </w:p>
    <w:p w14:paraId="64C98FB0" w14:textId="77777777" w:rsidR="00966C1D" w:rsidRDefault="00966C1D" w:rsidP="00753A31">
      <w:pPr>
        <w:pStyle w:val="Zkladntextodsazen"/>
        <w:jc w:val="both"/>
      </w:pPr>
    </w:p>
    <w:p w14:paraId="1157170C" w14:textId="19B0F4F1" w:rsidR="00966C1D" w:rsidRDefault="00966C1D" w:rsidP="00966C1D">
      <w:pPr>
        <w:pStyle w:val="Zkladntextodsazen"/>
        <w:ind w:left="0"/>
        <w:jc w:val="both"/>
        <w:rPr>
          <w:b/>
          <w:bCs/>
        </w:rPr>
      </w:pPr>
      <w:r w:rsidRPr="00966C1D">
        <w:rPr>
          <w:b/>
          <w:bCs/>
        </w:rPr>
        <w:t>Schéma zapojení pracoviště (situační / ideové schéma):</w:t>
      </w:r>
    </w:p>
    <w:p w14:paraId="65DC3F04" w14:textId="39DD44BF" w:rsidR="00EF35A1" w:rsidRPr="00966C1D" w:rsidRDefault="00EF35A1" w:rsidP="00966C1D">
      <w:pPr>
        <w:pStyle w:val="Zkladntextodsazen"/>
        <w:ind w:left="0"/>
        <w:jc w:val="both"/>
        <w:rPr>
          <w:b/>
          <w:bCs/>
        </w:rPr>
      </w:pPr>
    </w:p>
    <w:p w14:paraId="287077DF" w14:textId="361B1BA6" w:rsidR="00966C1D" w:rsidRDefault="00000000" w:rsidP="00753A31">
      <w:pPr>
        <w:pStyle w:val="Zkladntextodsazen"/>
        <w:jc w:val="both"/>
      </w:pPr>
      <w:r>
        <w:rPr>
          <w:noProof/>
        </w:rPr>
        <w:pict w14:anchorId="7FCD2BC6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5.1pt;margin-top:70.35pt;width:46.75pt;height:34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" stroked="f">
            <v:textbox>
              <w:txbxContent>
                <w:p w14:paraId="54BB82DB" w14:textId="32578FA8" w:rsidR="0041607B" w:rsidRPr="0041607B" w:rsidRDefault="0041607B" w:rsidP="0041607B">
                  <w:pPr>
                    <w:jc w:val="center"/>
                    <w:rPr>
                      <w:sz w:val="28"/>
                      <w:szCs w:val="28"/>
                    </w:rPr>
                  </w:pPr>
                  <w:r w:rsidRPr="0041607B">
                    <w:rPr>
                      <w:sz w:val="28"/>
                      <w:szCs w:val="28"/>
                    </w:rPr>
                    <w:t>PC</w:t>
                  </w:r>
                </w:p>
              </w:txbxContent>
            </v:textbox>
          </v:shape>
        </w:pict>
      </w:r>
      <w:r>
        <w:rPr>
          <w:noProof/>
        </w:rPr>
        <w:pict w14:anchorId="191FF735">
          <v:shape id="_x0000_s1029" type="#_x0000_t202" style="position:absolute;left:0;text-align:left;margin-left:135.85pt;margin-top:73.85pt;width:46.75pt;height:34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" stroked="f">
            <v:textbox>
              <w:txbxContent>
                <w:p w14:paraId="5AB66F79" w14:textId="157CBE06" w:rsidR="0041607B" w:rsidRPr="0041607B" w:rsidRDefault="0041607B" w:rsidP="0041607B">
                  <w:pPr>
                    <w:jc w:val="center"/>
                    <w:rPr>
                      <w:sz w:val="28"/>
                      <w:szCs w:val="28"/>
                    </w:rPr>
                  </w:pPr>
                  <w:r w:rsidRPr="0041607B">
                    <w:rPr>
                      <w:sz w:val="28"/>
                      <w:szCs w:val="28"/>
                    </w:rPr>
                    <w:t>PLC</w:t>
                  </w:r>
                </w:p>
              </w:txbxContent>
            </v:textbox>
          </v:shape>
        </w:pict>
      </w:r>
      <w:r>
        <w:rPr>
          <w:noProof/>
        </w:rPr>
        <w:pict w14:anchorId="0ABEC5AB">
          <v:shape id="_x0000_s1028" type="#_x0000_t202" style="position:absolute;left:0;text-align:left;margin-left:110.55pt;margin-top:12.35pt;width:96.9pt;height:21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" stroked="f">
            <v:textbox>
              <w:txbxContent>
                <w:p w14:paraId="7E81A79B" w14:textId="6F5A4DF5" w:rsidR="005D252B" w:rsidRPr="001943FB" w:rsidRDefault="005D252B" w:rsidP="005D252B">
                  <w:pPr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1943FB">
                    <w:rPr>
                      <w:b/>
                      <w:bCs/>
                      <w:sz w:val="12"/>
                      <w:szCs w:val="12"/>
                    </w:rPr>
                    <w:t>MODUL DIGITAL INPUT</w:t>
                  </w:r>
                </w:p>
                <w:p w14:paraId="4F07E4B0" w14:textId="7B5AE1D0" w:rsidR="005D252B" w:rsidRPr="001943FB" w:rsidRDefault="0041607B" w:rsidP="005D252B">
                  <w:pPr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1943FB">
                    <w:rPr>
                      <w:b/>
                      <w:bCs/>
                      <w:sz w:val="12"/>
                      <w:szCs w:val="12"/>
                    </w:rPr>
                    <w:t>I</w:t>
                  </w:r>
                  <w:r w:rsidR="005D252B" w:rsidRPr="001943FB">
                    <w:rPr>
                      <w:b/>
                      <w:bCs/>
                      <w:sz w:val="12"/>
                      <w:szCs w:val="12"/>
                    </w:rPr>
                    <w:t xml:space="preserve">0.0 – </w:t>
                  </w:r>
                  <w:r w:rsidRPr="001943FB">
                    <w:rPr>
                      <w:b/>
                      <w:bCs/>
                      <w:sz w:val="12"/>
                      <w:szCs w:val="12"/>
                    </w:rPr>
                    <w:t>I</w:t>
                  </w:r>
                  <w:r w:rsidR="005D252B" w:rsidRPr="001943FB">
                    <w:rPr>
                      <w:b/>
                      <w:bCs/>
                      <w:sz w:val="12"/>
                      <w:szCs w:val="12"/>
                    </w:rPr>
                    <w:t>0.</w:t>
                  </w:r>
                  <w:r w:rsidR="00E5276A">
                    <w:rPr>
                      <w:b/>
                      <w:bCs/>
                      <w:sz w:val="12"/>
                      <w:szCs w:val="12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 w14:anchorId="0C7461B0">
          <v:shape id="_x0000_s1027" type="#_x0000_t202" style="position:absolute;left:0;text-align:left;margin-left:110.55pt;margin-top:137.2pt;width:96.9pt;height:2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" stroked="f">
            <v:textbox>
              <w:txbxContent>
                <w:p w14:paraId="104C4AF3" w14:textId="10B70C2C" w:rsidR="005D252B" w:rsidRPr="001943FB" w:rsidRDefault="005D252B" w:rsidP="005D252B">
                  <w:pPr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1943FB">
                    <w:rPr>
                      <w:b/>
                      <w:bCs/>
                      <w:sz w:val="12"/>
                      <w:szCs w:val="12"/>
                    </w:rPr>
                    <w:t>MODUL DIGITAL OUTPUT</w:t>
                  </w:r>
                </w:p>
                <w:p w14:paraId="08219129" w14:textId="1AC867B1" w:rsidR="005D252B" w:rsidRPr="001943FB" w:rsidRDefault="005D252B" w:rsidP="005D252B">
                  <w:pPr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1943FB">
                    <w:rPr>
                      <w:b/>
                      <w:bCs/>
                      <w:sz w:val="12"/>
                      <w:szCs w:val="12"/>
                    </w:rPr>
                    <w:t>Q0.</w:t>
                  </w:r>
                  <w:r w:rsidR="00E5276A">
                    <w:rPr>
                      <w:b/>
                      <w:bCs/>
                      <w:sz w:val="12"/>
                      <w:szCs w:val="12"/>
                    </w:rPr>
                    <w:t>0</w:t>
                  </w:r>
                  <w:r w:rsidRPr="001943FB">
                    <w:rPr>
                      <w:b/>
                      <w:bCs/>
                      <w:sz w:val="12"/>
                      <w:szCs w:val="12"/>
                    </w:rPr>
                    <w:t xml:space="preserve"> – Q0.</w:t>
                  </w:r>
                  <w:r w:rsidR="00E5276A">
                    <w:rPr>
                      <w:b/>
                      <w:bCs/>
                      <w:sz w:val="12"/>
                      <w:szCs w:val="12"/>
                    </w:rPr>
                    <w:t>4</w:t>
                  </w:r>
                </w:p>
              </w:txbxContent>
            </v:textbox>
          </v:shape>
        </w:pict>
      </w:r>
      <w:r w:rsidR="00966C1D" w:rsidRPr="00966C1D">
        <w:rPr>
          <w:noProof/>
        </w:rPr>
        <w:drawing>
          <wp:inline distT="0" distB="0" distL="0" distR="0" wp14:anchorId="136F550B" wp14:editId="311E53A6">
            <wp:extent cx="2616334" cy="2063856"/>
            <wp:effectExtent l="0" t="0" r="0" b="0"/>
            <wp:docPr id="1427410972" name="Obrázek 1" descr="Obsah obrázku diagram, řada/pruh, Písmo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10972" name="Obrázek 1" descr="Obsah obrázku diagram, řada/pruh, Písmo,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8B54" w14:textId="36A9B202" w:rsidR="00966C1D" w:rsidRDefault="00966C1D">
      <w:pPr>
        <w:pStyle w:val="definice"/>
        <w:spacing w:before="283"/>
      </w:pPr>
    </w:p>
    <w:p w14:paraId="52C7AD96" w14:textId="797241E3" w:rsidR="00ED38EF" w:rsidRDefault="0074693A">
      <w:pPr>
        <w:pStyle w:val="definice"/>
        <w:spacing w:before="283"/>
      </w:pPr>
      <w:r>
        <w:t>Konfigurace prvků použitých v úloze:</w:t>
      </w:r>
    </w:p>
    <w:p w14:paraId="24971F65" w14:textId="77777777" w:rsidR="000924C3" w:rsidRPr="000924C3" w:rsidRDefault="000924C3">
      <w:pPr>
        <w:pStyle w:val="definice"/>
        <w:spacing w:before="283"/>
        <w:rPr>
          <w:sz w:val="2"/>
          <w:szCs w:val="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0924C3" w:rsidRPr="000924C3" w14:paraId="19D15281" w14:textId="77777777" w:rsidTr="008213C3">
        <w:trPr>
          <w:trHeight w:val="45"/>
        </w:trPr>
        <w:tc>
          <w:tcPr>
            <w:tcW w:w="2405" w:type="dxa"/>
            <w:vAlign w:val="center"/>
          </w:tcPr>
          <w:p w14:paraId="0B3D430B" w14:textId="38270D4B" w:rsidR="000924C3" w:rsidRPr="000924C3" w:rsidRDefault="000924C3" w:rsidP="008213C3">
            <w:pPr>
              <w:pStyle w:val="definice"/>
              <w:jc w:val="center"/>
              <w:rPr>
                <w:b w:val="0"/>
              </w:rPr>
            </w:pPr>
            <w:r w:rsidRPr="000924C3">
              <w:rPr>
                <w:b w:val="0"/>
              </w:rPr>
              <w:t>Název</w:t>
            </w:r>
          </w:p>
        </w:tc>
        <w:tc>
          <w:tcPr>
            <w:tcW w:w="2552" w:type="dxa"/>
            <w:vAlign w:val="center"/>
          </w:tcPr>
          <w:p w14:paraId="4841A7DB" w14:textId="4D35CA04" w:rsidR="000924C3" w:rsidRPr="000924C3" w:rsidRDefault="000924C3" w:rsidP="00EF35A1">
            <w:pPr>
              <w:pStyle w:val="definice"/>
              <w:jc w:val="center"/>
              <w:rPr>
                <w:b w:val="0"/>
              </w:rPr>
            </w:pPr>
            <w:r w:rsidRPr="000924C3">
              <w:rPr>
                <w:b w:val="0"/>
              </w:rPr>
              <w:t>Význam</w:t>
            </w:r>
          </w:p>
        </w:tc>
      </w:tr>
      <w:tr w:rsidR="000924C3" w:rsidRPr="000924C3" w14:paraId="3C2F7D16" w14:textId="77777777" w:rsidTr="0077222B">
        <w:trPr>
          <w:trHeight w:val="170"/>
        </w:trPr>
        <w:tc>
          <w:tcPr>
            <w:tcW w:w="2405" w:type="dxa"/>
            <w:vAlign w:val="center"/>
          </w:tcPr>
          <w:p w14:paraId="723E502C" w14:textId="2089095A" w:rsidR="000924C3" w:rsidRPr="000924C3" w:rsidRDefault="000924C3" w:rsidP="00EF35A1">
            <w:pPr>
              <w:pStyle w:val="definice"/>
              <w:jc w:val="center"/>
              <w:rPr>
                <w:b w:val="0"/>
              </w:rPr>
            </w:pPr>
            <w:r w:rsidRPr="000924C3">
              <w:rPr>
                <w:b w:val="0"/>
              </w:rPr>
              <w:t>I0.0 - I0.</w:t>
            </w:r>
            <w:r w:rsidR="00E5276A">
              <w:rPr>
                <w:b w:val="0"/>
              </w:rPr>
              <w:t>1</w:t>
            </w:r>
          </w:p>
        </w:tc>
        <w:tc>
          <w:tcPr>
            <w:tcW w:w="2552" w:type="dxa"/>
            <w:vAlign w:val="center"/>
          </w:tcPr>
          <w:p w14:paraId="5B969DC5" w14:textId="7AF94FB5" w:rsidR="000924C3" w:rsidRPr="000924C3" w:rsidRDefault="000924C3" w:rsidP="00EF35A1">
            <w:pPr>
              <w:pStyle w:val="definice"/>
              <w:jc w:val="center"/>
              <w:rPr>
                <w:b w:val="0"/>
              </w:rPr>
            </w:pPr>
            <w:r w:rsidRPr="000924C3">
              <w:rPr>
                <w:b w:val="0"/>
              </w:rPr>
              <w:t>Tlačítka</w:t>
            </w:r>
          </w:p>
        </w:tc>
      </w:tr>
      <w:tr w:rsidR="000924C3" w14:paraId="3555510D" w14:textId="77777777" w:rsidTr="00EF35A1">
        <w:trPr>
          <w:trHeight w:val="45"/>
        </w:trPr>
        <w:tc>
          <w:tcPr>
            <w:tcW w:w="2405" w:type="dxa"/>
            <w:vAlign w:val="center"/>
          </w:tcPr>
          <w:p w14:paraId="0E56DF74" w14:textId="57904092" w:rsidR="000924C3" w:rsidRDefault="000924C3" w:rsidP="00EF35A1">
            <w:pPr>
              <w:pStyle w:val="definice"/>
              <w:jc w:val="center"/>
            </w:pPr>
            <w:r w:rsidRPr="000924C3">
              <w:rPr>
                <w:b w:val="0"/>
              </w:rPr>
              <w:t>Q0.</w:t>
            </w:r>
            <w:r w:rsidR="00E5276A">
              <w:rPr>
                <w:b w:val="0"/>
              </w:rPr>
              <w:t>0</w:t>
            </w:r>
            <w:r w:rsidRPr="000924C3">
              <w:rPr>
                <w:b w:val="0"/>
              </w:rPr>
              <w:t xml:space="preserve"> - Q0.</w:t>
            </w:r>
            <w:r w:rsidR="00E5276A">
              <w:rPr>
                <w:b w:val="0"/>
              </w:rPr>
              <w:t>4</w:t>
            </w:r>
          </w:p>
        </w:tc>
        <w:tc>
          <w:tcPr>
            <w:tcW w:w="2552" w:type="dxa"/>
            <w:vAlign w:val="center"/>
          </w:tcPr>
          <w:p w14:paraId="35C72EA5" w14:textId="7C729572" w:rsidR="000924C3" w:rsidRDefault="000924C3" w:rsidP="00EF35A1">
            <w:pPr>
              <w:pStyle w:val="definice"/>
              <w:jc w:val="center"/>
            </w:pPr>
            <w:r w:rsidRPr="000924C3">
              <w:rPr>
                <w:b w:val="0"/>
              </w:rPr>
              <w:t>Výstup (LED v PLC)</w:t>
            </w:r>
          </w:p>
        </w:tc>
      </w:tr>
    </w:tbl>
    <w:p w14:paraId="75841603" w14:textId="28F35F48" w:rsidR="00966C1D" w:rsidRDefault="00966C1D" w:rsidP="000924C3">
      <w:pPr>
        <w:pStyle w:val="definice"/>
        <w:spacing w:before="283"/>
      </w:pPr>
    </w:p>
    <w:p w14:paraId="32F2312C" w14:textId="585699DC" w:rsidR="00ED38EF" w:rsidRDefault="0074693A" w:rsidP="000924C3">
      <w:pPr>
        <w:pStyle w:val="definice"/>
        <w:spacing w:before="283"/>
      </w:pPr>
      <w:r>
        <w:t>Postup:</w:t>
      </w:r>
    </w:p>
    <w:p w14:paraId="300A8554" w14:textId="3940B073" w:rsidR="00ED38EF" w:rsidRDefault="0077222B" w:rsidP="0077222B">
      <w:pPr>
        <w:pStyle w:val="Zkladntextodsazen"/>
        <w:numPr>
          <w:ilvl w:val="0"/>
          <w:numId w:val="5"/>
        </w:numPr>
        <w:jc w:val="both"/>
      </w:pPr>
      <w:bookmarkStart w:id="0" w:name="_Hlk150872847"/>
      <w:r>
        <w:t xml:space="preserve">Nastudujeme si použití PLC a jeho normy </w:t>
      </w:r>
    </w:p>
    <w:p w14:paraId="62EA7E3D" w14:textId="77777777" w:rsidR="0077222B" w:rsidRDefault="0077222B" w:rsidP="0077222B">
      <w:pPr>
        <w:pStyle w:val="Zkladntextodsazen"/>
        <w:numPr>
          <w:ilvl w:val="0"/>
          <w:numId w:val="5"/>
        </w:numPr>
        <w:jc w:val="both"/>
      </w:pPr>
      <w:r>
        <w:t>Vytvoříme linie dle zadání</w:t>
      </w:r>
    </w:p>
    <w:p w14:paraId="28384006" w14:textId="33343786" w:rsidR="00C32B8A" w:rsidRDefault="0077222B" w:rsidP="002F024A">
      <w:pPr>
        <w:pStyle w:val="Zkladntextodsazen"/>
        <w:numPr>
          <w:ilvl w:val="0"/>
          <w:numId w:val="5"/>
        </w:numPr>
        <w:jc w:val="both"/>
      </w:pPr>
      <w:r>
        <w:t xml:space="preserve">Spustíme program </w:t>
      </w:r>
    </w:p>
    <w:bookmarkEnd w:id="0"/>
    <w:p w14:paraId="1F25B19C" w14:textId="77777777" w:rsidR="002F024A" w:rsidRPr="002F024A" w:rsidRDefault="002F024A" w:rsidP="002F024A">
      <w:pPr>
        <w:pStyle w:val="Zkladntextodsazen"/>
        <w:ind w:left="643"/>
        <w:jc w:val="both"/>
      </w:pPr>
    </w:p>
    <w:p w14:paraId="2D60735F" w14:textId="10FCDD8E" w:rsidR="00C32B8A" w:rsidRDefault="00C32B8A" w:rsidP="00C32B8A">
      <w:pPr>
        <w:pStyle w:val="Zkladntextodsazen"/>
        <w:ind w:left="0"/>
        <w:jc w:val="both"/>
        <w:rPr>
          <w:b/>
          <w:bCs/>
        </w:rPr>
      </w:pPr>
      <w:r w:rsidRPr="00C32B8A">
        <w:rPr>
          <w:b/>
          <w:bCs/>
        </w:rPr>
        <w:t>Výpis programu:</w:t>
      </w:r>
    </w:p>
    <w:p w14:paraId="6BB1FC18" w14:textId="35F96046" w:rsidR="00C32B8A" w:rsidRPr="00C32B8A" w:rsidRDefault="00C32B8A" w:rsidP="00C32B8A">
      <w:pPr>
        <w:pStyle w:val="Zkladntextodsazen"/>
        <w:ind w:left="0"/>
        <w:jc w:val="both"/>
      </w:pPr>
      <w:r>
        <w:rPr>
          <w:b/>
          <w:bCs/>
        </w:rPr>
        <w:t xml:space="preserve">    </w:t>
      </w:r>
      <w:r>
        <w:t>Viz Příloha</w:t>
      </w:r>
    </w:p>
    <w:p w14:paraId="6836DEC6" w14:textId="77777777" w:rsidR="00C32B8A" w:rsidRDefault="00C32B8A" w:rsidP="00C32B8A">
      <w:pPr>
        <w:pStyle w:val="definice"/>
        <w:spacing w:before="283"/>
      </w:pPr>
      <w:r>
        <w:t>Komentář k programu:</w:t>
      </w:r>
    </w:p>
    <w:p w14:paraId="1C0D34EA" w14:textId="56FC4B82" w:rsidR="00C32B8A" w:rsidRDefault="00C32B8A" w:rsidP="00C32B8A">
      <w:pPr>
        <w:pStyle w:val="Zkladntextodsazen"/>
      </w:pPr>
      <w:r>
        <w:t>Viz Výpis programu</w:t>
      </w:r>
    </w:p>
    <w:p w14:paraId="41B3A676" w14:textId="77777777" w:rsidR="00C32B8A" w:rsidRDefault="00C32B8A" w:rsidP="00C32B8A">
      <w:pPr>
        <w:pStyle w:val="Zkladntextodsazen"/>
      </w:pPr>
    </w:p>
    <w:p w14:paraId="2405D236" w14:textId="77777777" w:rsidR="00C32B8A" w:rsidRDefault="00C32B8A" w:rsidP="00C32B8A">
      <w:pPr>
        <w:pStyle w:val="definice"/>
      </w:pPr>
      <w:r>
        <w:t>Závěr:</w:t>
      </w:r>
    </w:p>
    <w:p w14:paraId="0E5E3730" w14:textId="77777777" w:rsidR="00C32B8A" w:rsidRDefault="00C32B8A" w:rsidP="00C32B8A">
      <w:pPr>
        <w:pStyle w:val="Zkladntextodsazen"/>
        <w:jc w:val="both"/>
      </w:pPr>
      <w:r>
        <w:t xml:space="preserve">Práci se mi povedlo splnit velmi rychle. Nejdříve jsem měla celé řešení na jedné linii, poté jsem to rozdělila do čtyř linií. Vyzkoušela jsem si zde práci s PLC </w:t>
      </w:r>
      <w:r w:rsidRPr="00EF35A1">
        <w:t>siemens</w:t>
      </w:r>
      <w:r>
        <w:t xml:space="preserve"> a jeho programováním. Úlohu jsem splnila. </w:t>
      </w:r>
    </w:p>
    <w:p w14:paraId="6A79B7D1" w14:textId="530CCEA5" w:rsidR="0077222B" w:rsidRDefault="0077222B" w:rsidP="00C32B8A">
      <w:pPr>
        <w:pStyle w:val="Zkladntextodsazen"/>
        <w:ind w:left="0"/>
        <w:jc w:val="both"/>
      </w:pPr>
      <w:r>
        <w:lastRenderedPageBreak/>
        <w:t xml:space="preserve"> </w:t>
      </w:r>
    </w:p>
    <w:p w14:paraId="0342851C" w14:textId="4EC5990D" w:rsidR="00C32B8A" w:rsidRDefault="00C32B8A" w:rsidP="00C32B8A">
      <w:pPr>
        <w:pStyle w:val="Zkladntextodsazen"/>
        <w:ind w:left="0"/>
        <w:jc w:val="both"/>
        <w:rPr>
          <w:b/>
          <w:bCs/>
        </w:rPr>
      </w:pPr>
      <w:r w:rsidRPr="00C32B8A">
        <w:rPr>
          <w:b/>
          <w:bCs/>
        </w:rPr>
        <w:t>Přílohy:</w:t>
      </w:r>
    </w:p>
    <w:p w14:paraId="05E16C19" w14:textId="4A68A786" w:rsidR="00C32B8A" w:rsidRPr="00C32B8A" w:rsidRDefault="00C32B8A" w:rsidP="00C32B8A">
      <w:pPr>
        <w:pStyle w:val="Zkladntextodsazen"/>
        <w:ind w:left="0"/>
        <w:jc w:val="both"/>
      </w:pPr>
      <w:r>
        <w:rPr>
          <w:b/>
          <w:bCs/>
        </w:rPr>
        <w:t xml:space="preserve">    </w:t>
      </w:r>
      <w:r w:rsidRPr="00C32B8A">
        <w:t>Výpis programu (1)</w:t>
      </w:r>
    </w:p>
    <w:p w14:paraId="7E387EC6" w14:textId="0806DB3E" w:rsidR="00ED38EF" w:rsidRDefault="00000000">
      <w:pPr>
        <w:pStyle w:val="definice"/>
        <w:spacing w:before="283"/>
      </w:pPr>
      <w:r>
        <w:rPr>
          <w:noProof/>
        </w:rPr>
        <w:pict w14:anchorId="0659DF16">
          <v:shape id="Textové pole 2" o:spid="_x0000_s1026" type="#_x0000_t202" style="position:absolute;margin-left:326.25pt;margin-top:121.4pt;width:185.9pt;height:463.1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" filled="f" stroked="f">
            <v:textbox>
              <w:txbxContent>
                <w:p w14:paraId="7922296B" w14:textId="1289C7FB" w:rsidR="00966C1D" w:rsidRDefault="00966C1D">
                  <w:r>
                    <w:t>Podmínka pro start Q0</w:t>
                  </w:r>
                  <w:r w:rsidR="007056D1">
                    <w:t>.</w:t>
                  </w:r>
                  <w:r>
                    <w:t>3</w:t>
                  </w:r>
                </w:p>
                <w:p w14:paraId="5EC51835" w14:textId="4390E777" w:rsidR="00966C1D" w:rsidRDefault="00121C78">
                  <w:r>
                    <w:t>s total-stop</w:t>
                  </w:r>
                </w:p>
                <w:p w14:paraId="48AC02F5" w14:textId="77777777" w:rsidR="00966C1D" w:rsidRDefault="00966C1D"/>
                <w:p w14:paraId="63D67DF7" w14:textId="77777777" w:rsidR="00966C1D" w:rsidRDefault="00966C1D"/>
                <w:p w14:paraId="65125173" w14:textId="77777777" w:rsidR="00966C1D" w:rsidRDefault="00966C1D"/>
                <w:p w14:paraId="3E2AA461" w14:textId="77777777" w:rsidR="00966C1D" w:rsidRDefault="00966C1D"/>
                <w:p w14:paraId="2A1E5921" w14:textId="77777777" w:rsidR="00966C1D" w:rsidRDefault="00966C1D"/>
                <w:p w14:paraId="74FDBA4E" w14:textId="77777777" w:rsidR="00966C1D" w:rsidRDefault="00966C1D"/>
                <w:p w14:paraId="7A4BC8D3" w14:textId="13AC44DA" w:rsidR="00966C1D" w:rsidRDefault="00966C1D" w:rsidP="00966C1D">
                  <w:r>
                    <w:t>Podmínka pro start Q0</w:t>
                  </w:r>
                  <w:r w:rsidR="007056D1">
                    <w:t>.1</w:t>
                  </w:r>
                </w:p>
                <w:p w14:paraId="5B257677" w14:textId="77777777" w:rsidR="00121C78" w:rsidRDefault="00121C78" w:rsidP="00121C78">
                  <w:r>
                    <w:t>s total-stop</w:t>
                  </w:r>
                </w:p>
                <w:p w14:paraId="325FDFD6" w14:textId="77777777" w:rsidR="007056D1" w:rsidRDefault="007056D1"/>
                <w:p w14:paraId="59E3CB73" w14:textId="77777777" w:rsidR="007056D1" w:rsidRDefault="007056D1"/>
                <w:p w14:paraId="21D563FA" w14:textId="77777777" w:rsidR="007056D1" w:rsidRDefault="007056D1"/>
                <w:p w14:paraId="6A70A144" w14:textId="77777777" w:rsidR="007056D1" w:rsidRDefault="007056D1"/>
                <w:p w14:paraId="37DCFEEF" w14:textId="77777777" w:rsidR="007056D1" w:rsidRDefault="007056D1"/>
                <w:p w14:paraId="3A3385C7" w14:textId="77777777" w:rsidR="007056D1" w:rsidRDefault="007056D1"/>
                <w:p w14:paraId="4357AEB3" w14:textId="77777777" w:rsidR="007056D1" w:rsidRDefault="007056D1"/>
                <w:p w14:paraId="494AB1DF" w14:textId="77777777" w:rsidR="007056D1" w:rsidRDefault="007056D1"/>
                <w:p w14:paraId="5312E1A6" w14:textId="7BFE555E" w:rsidR="007056D1" w:rsidRDefault="007056D1">
                  <w:r>
                    <w:t xml:space="preserve"> </w:t>
                  </w:r>
                </w:p>
                <w:p w14:paraId="010667B5" w14:textId="77777777" w:rsidR="007056D1" w:rsidRDefault="007056D1"/>
                <w:p w14:paraId="3DCCFC78" w14:textId="03AF7D5F" w:rsidR="007056D1" w:rsidRDefault="007056D1" w:rsidP="007056D1">
                  <w:r>
                    <w:t>Podmínka pro start Q0.4</w:t>
                  </w:r>
                </w:p>
                <w:p w14:paraId="473EAAE4" w14:textId="77777777" w:rsidR="00121C78" w:rsidRDefault="00121C78" w:rsidP="00121C78">
                  <w:r>
                    <w:t>s total-stop</w:t>
                  </w:r>
                </w:p>
                <w:p w14:paraId="1DC2308B" w14:textId="77777777" w:rsidR="007056D1" w:rsidRDefault="007056D1"/>
                <w:p w14:paraId="0C714A67" w14:textId="77777777" w:rsidR="007056D1" w:rsidRDefault="007056D1"/>
                <w:p w14:paraId="4178864F" w14:textId="77777777" w:rsidR="007056D1" w:rsidRDefault="007056D1"/>
                <w:p w14:paraId="7B2D15C4" w14:textId="77777777" w:rsidR="007056D1" w:rsidRDefault="007056D1"/>
                <w:p w14:paraId="0C1CA50E" w14:textId="77777777" w:rsidR="007056D1" w:rsidRDefault="007056D1"/>
                <w:p w14:paraId="66861E8F" w14:textId="77777777" w:rsidR="007056D1" w:rsidRDefault="007056D1"/>
                <w:p w14:paraId="74993929" w14:textId="77777777" w:rsidR="007056D1" w:rsidRDefault="007056D1"/>
                <w:p w14:paraId="7AC06495" w14:textId="77777777" w:rsidR="007056D1" w:rsidRDefault="007056D1"/>
                <w:p w14:paraId="0FA19EB9" w14:textId="72F4E43C" w:rsidR="007056D1" w:rsidRDefault="007056D1" w:rsidP="007056D1">
                  <w:r>
                    <w:t xml:space="preserve">         Podmínka pro start Q.00</w:t>
                  </w:r>
                </w:p>
                <w:p w14:paraId="212AF4CA" w14:textId="28C4E698" w:rsidR="00121C78" w:rsidRDefault="00121C78" w:rsidP="00121C78">
                  <w:r>
                    <w:t xml:space="preserve">         s total-stop</w:t>
                  </w:r>
                </w:p>
                <w:p w14:paraId="3AD6C762" w14:textId="07FDA58E" w:rsidR="007056D1" w:rsidRDefault="007056D1"/>
              </w:txbxContent>
            </v:textbox>
          </v:shape>
        </w:pict>
      </w:r>
      <w:r w:rsidR="00966C1D" w:rsidRPr="0077222B">
        <w:rPr>
          <w:b w:val="0"/>
          <w:noProof/>
        </w:rPr>
        <w:drawing>
          <wp:anchor distT="0" distB="0" distL="114300" distR="114300" simplePos="0" relativeHeight="251658240" behindDoc="0" locked="0" layoutInCell="1" allowOverlap="1" wp14:anchorId="5D876DBD" wp14:editId="228321B3">
            <wp:simplePos x="0" y="0"/>
            <wp:positionH relativeFrom="column">
              <wp:posOffset>-538480</wp:posOffset>
            </wp:positionH>
            <wp:positionV relativeFrom="paragraph">
              <wp:posOffset>391795</wp:posOffset>
            </wp:positionV>
            <wp:extent cx="6436360" cy="7451090"/>
            <wp:effectExtent l="0" t="0" r="2540" b="0"/>
            <wp:wrapSquare wrapText="bothSides"/>
            <wp:docPr id="1766128314" name="Obrázek 1" descr="Obsah obrázku diagram, Technický výkres, Plán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28314" name="Obrázek 1" descr="Obsah obrázku diagram, Technický výkres, Plán, řada/pruh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6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93A">
        <w:t>Výpis programu:</w:t>
      </w:r>
    </w:p>
    <w:p w14:paraId="6E24F909" w14:textId="40C3EABF" w:rsidR="00ED38EF" w:rsidRDefault="00ED38EF" w:rsidP="002F024A">
      <w:pPr>
        <w:pStyle w:val="Zkladntextodsazen"/>
        <w:ind w:left="0"/>
        <w:jc w:val="both"/>
      </w:pPr>
    </w:p>
    <w:sectPr w:rsidR="00ED38EF" w:rsidSect="004C4261">
      <w:headerReference w:type="default" r:id="rId10"/>
      <w:headerReference w:type="first" r:id="rId11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F8C6F" w14:textId="77777777" w:rsidR="005E70B5" w:rsidRDefault="005E70B5">
      <w:r>
        <w:separator/>
      </w:r>
    </w:p>
  </w:endnote>
  <w:endnote w:type="continuationSeparator" w:id="0">
    <w:p w14:paraId="1C677DA7" w14:textId="77777777" w:rsidR="005E70B5" w:rsidRDefault="005E7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C2A5E" w14:textId="77777777" w:rsidR="005E70B5" w:rsidRDefault="005E70B5">
      <w:r>
        <w:separator/>
      </w:r>
    </w:p>
  </w:footnote>
  <w:footnote w:type="continuationSeparator" w:id="0">
    <w:p w14:paraId="49E6BC50" w14:textId="77777777" w:rsidR="005E70B5" w:rsidRDefault="005E7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10A1" w14:textId="5441A355" w:rsidR="00ED38EF" w:rsidRDefault="00EB031A">
    <w:pPr>
      <w:pStyle w:val="Zhlav"/>
    </w:pPr>
    <w:r w:rsidRPr="004C49AA">
      <w:rPr>
        <w:noProof/>
        <w:lang w:eastAsia="cs-CZ"/>
      </w:rPr>
      <w:drawing>
        <wp:inline distT="0" distB="0" distL="0" distR="0" wp14:anchorId="662428DE" wp14:editId="51375EEE">
          <wp:extent cx="5753100" cy="584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42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86D3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7BA1459"/>
    <w:multiLevelType w:val="hybridMultilevel"/>
    <w:tmpl w:val="055622A2"/>
    <w:lvl w:ilvl="0" w:tplc="CAE6871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891918034">
    <w:abstractNumId w:val="0"/>
  </w:num>
  <w:num w:numId="2" w16cid:durableId="827549538">
    <w:abstractNumId w:val="1"/>
  </w:num>
  <w:num w:numId="3" w16cid:durableId="1759981451">
    <w:abstractNumId w:val="2"/>
  </w:num>
  <w:num w:numId="4" w16cid:durableId="498892604">
    <w:abstractNumId w:val="3"/>
  </w:num>
  <w:num w:numId="5" w16cid:durableId="137648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031A"/>
    <w:rsid w:val="00082137"/>
    <w:rsid w:val="000924C3"/>
    <w:rsid w:val="000D03B7"/>
    <w:rsid w:val="00121C78"/>
    <w:rsid w:val="001772CE"/>
    <w:rsid w:val="001943FB"/>
    <w:rsid w:val="00231DA4"/>
    <w:rsid w:val="002B46A2"/>
    <w:rsid w:val="002F024A"/>
    <w:rsid w:val="0041607B"/>
    <w:rsid w:val="00445D20"/>
    <w:rsid w:val="004C4261"/>
    <w:rsid w:val="005D252B"/>
    <w:rsid w:val="005E2474"/>
    <w:rsid w:val="005E70B5"/>
    <w:rsid w:val="006C4EC9"/>
    <w:rsid w:val="006E51CB"/>
    <w:rsid w:val="007056D1"/>
    <w:rsid w:val="0074693A"/>
    <w:rsid w:val="00753A31"/>
    <w:rsid w:val="0077222B"/>
    <w:rsid w:val="008213C3"/>
    <w:rsid w:val="00873739"/>
    <w:rsid w:val="008C3B8A"/>
    <w:rsid w:val="00966C1D"/>
    <w:rsid w:val="009D013B"/>
    <w:rsid w:val="00A366D0"/>
    <w:rsid w:val="00A4316B"/>
    <w:rsid w:val="00A80615"/>
    <w:rsid w:val="00AA6D00"/>
    <w:rsid w:val="00AF5A94"/>
    <w:rsid w:val="00BF2CD6"/>
    <w:rsid w:val="00C14330"/>
    <w:rsid w:val="00C32B8A"/>
    <w:rsid w:val="00DE5C73"/>
    <w:rsid w:val="00E5276A"/>
    <w:rsid w:val="00EB031A"/>
    <w:rsid w:val="00ED38EF"/>
    <w:rsid w:val="00EE48A3"/>
    <w:rsid w:val="00EF35A1"/>
    <w:rsid w:val="00F3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oNotEmbedSmartTags/>
  <w:decimalSymbol w:val=","/>
  <w:listSeparator w:val=";"/>
  <w14:docId w14:val="131F8E78"/>
  <w15:docId w15:val="{FB2BDE74-1D59-40CE-9005-4CC3647E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092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Downloads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880</TotalTime>
  <Pages>3</Pages>
  <Words>133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cp:keywords/>
  <dc:description/>
  <cp:lastModifiedBy>Ledvinková Karolína</cp:lastModifiedBy>
  <cp:revision>3</cp:revision>
  <cp:lastPrinted>1900-12-31T23:00:00Z</cp:lastPrinted>
  <dcterms:created xsi:type="dcterms:W3CDTF">2023-10-25T17:13:00Z</dcterms:created>
  <dcterms:modified xsi:type="dcterms:W3CDTF">2023-11-27T17:07:00Z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