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90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6876B1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0FEEA983" w14:textId="3F49955A" w:rsidR="00ED38EF" w:rsidRDefault="00C701F7" w:rsidP="003E20DE">
            <w:pPr>
              <w:pStyle w:val="Obsahtabulky"/>
              <w:jc w:val="center"/>
            </w:pPr>
            <w:r>
              <w:t>3</w:t>
            </w:r>
            <w:r w:rsidR="00506C1D">
              <w:t>0</w:t>
            </w:r>
            <w:r w:rsidR="00084246">
              <w:t>8</w:t>
            </w:r>
            <w:r w:rsidR="00BF391C">
              <w:t xml:space="preserve">. </w:t>
            </w:r>
            <w:r w:rsidR="0041400D">
              <w:t xml:space="preserve">Základy modelování </w:t>
            </w:r>
            <w:r w:rsidR="0033157C">
              <w:t>procesů v systému Dynast</w:t>
            </w:r>
          </w:p>
        </w:tc>
      </w:tr>
      <w:tr w:rsidR="00ED38EF" w14:paraId="4EC53BA3" w14:textId="77777777" w:rsidTr="006876B1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31AAB68F" w:rsidR="00ED38EF" w:rsidRDefault="00471D2C">
            <w:pPr>
              <w:pStyle w:val="Obsahtabulky"/>
            </w:pPr>
            <w:r>
              <w:t>Karolína Ledvinková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61566928" w14:textId="44D6DE45" w:rsidR="00ED38EF" w:rsidRDefault="0074693A" w:rsidP="003E20DE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C1FC8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710B19">
              <w:t>2</w:t>
            </w:r>
            <w:r w:rsidR="00435482">
              <w:t>1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6876B1" w14:paraId="3ADD212F" w14:textId="77777777" w:rsidTr="006876B1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33918808" w:rsidR="006876B1" w:rsidRDefault="006876B1" w:rsidP="006876B1">
            <w:pPr>
              <w:pStyle w:val="Obsahtabulky"/>
            </w:pPr>
            <w:r>
              <w:t>14.3.2024</w:t>
            </w:r>
          </w:p>
        </w:tc>
        <w:tc>
          <w:tcPr>
            <w:tcW w:w="2604" w:type="dxa"/>
            <w:shd w:val="clear" w:color="auto" w:fill="auto"/>
          </w:tcPr>
          <w:p w14:paraId="7B2C21A4" w14:textId="724D4063" w:rsidR="006876B1" w:rsidRDefault="006876B1" w:rsidP="006876B1">
            <w:pPr>
              <w:pStyle w:val="Obsahtabulky"/>
            </w:pPr>
            <w:r>
              <w:t>21.3.2024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6876B1" w:rsidRDefault="006876B1" w:rsidP="006876B1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6876B1" w:rsidRDefault="006876B1" w:rsidP="006876B1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 w:rsidP="007E5E30">
      <w:pPr>
        <w:pStyle w:val="definice"/>
        <w:jc w:val="right"/>
      </w:pPr>
    </w:p>
    <w:p w14:paraId="1D6644D9" w14:textId="5C173E77" w:rsidR="00ED38EF" w:rsidRDefault="0074693A" w:rsidP="00356450">
      <w:pPr>
        <w:pStyle w:val="definice"/>
        <w:spacing w:after="240"/>
      </w:pPr>
      <w:r>
        <w:t>Zadání:</w:t>
      </w:r>
    </w:p>
    <w:p w14:paraId="785881DC" w14:textId="77777777" w:rsidR="001265B6" w:rsidRDefault="001265B6" w:rsidP="001265B6">
      <w:pPr>
        <w:pStyle w:val="definice"/>
        <w:ind w:left="284"/>
        <w:rPr>
          <w:b w:val="0"/>
          <w:bCs/>
        </w:rPr>
      </w:pPr>
      <w:r w:rsidRPr="001265B6">
        <w:rPr>
          <w:b w:val="0"/>
          <w:bCs/>
        </w:rPr>
        <w:t>Vytvořte model regulačního obvodu z bloků pro PID regulátor a zpoždění 1. řádu a</w:t>
      </w:r>
      <w:r>
        <w:rPr>
          <w:b w:val="0"/>
          <w:bCs/>
        </w:rPr>
        <w:t> </w:t>
      </w:r>
      <w:r w:rsidRPr="001265B6">
        <w:rPr>
          <w:b w:val="0"/>
          <w:bCs/>
        </w:rPr>
        <w:t>statický systém 2. řádu s koeficienty dle zadaných rovnic</w:t>
      </w:r>
      <w:r>
        <w:rPr>
          <w:b w:val="0"/>
          <w:bCs/>
        </w:rPr>
        <w:t>:</w:t>
      </w:r>
    </w:p>
    <w:p w14:paraId="7380D751" w14:textId="17D85B3E" w:rsidR="001265B6" w:rsidRDefault="001265B6" w:rsidP="001265B6">
      <w:pPr>
        <w:pStyle w:val="definice"/>
        <w:numPr>
          <w:ilvl w:val="0"/>
          <w:numId w:val="30"/>
        </w:numPr>
        <w:rPr>
          <w:b w:val="0"/>
          <w:bCs/>
        </w:rPr>
      </w:pPr>
      <w:r>
        <w:rPr>
          <w:b w:val="0"/>
          <w:bCs/>
        </w:rPr>
        <w:t>1,1u´+ u = 11e + 0,11</w:t>
      </w:r>
      <w:r w:rsidRPr="004B2C3D">
        <w:rPr>
          <w:b w:val="0"/>
          <w:bCs/>
        </w:rPr>
        <w:t>∫edt</w:t>
      </w:r>
      <w:r>
        <w:rPr>
          <w:b w:val="0"/>
          <w:bCs/>
        </w:rPr>
        <w:t xml:space="preserve"> + e´</w:t>
      </w:r>
    </w:p>
    <w:p w14:paraId="62CD414E" w14:textId="42309C43" w:rsidR="001265B6" w:rsidRPr="001265B6" w:rsidRDefault="001265B6" w:rsidP="001265B6">
      <w:pPr>
        <w:pStyle w:val="definice"/>
        <w:numPr>
          <w:ilvl w:val="0"/>
          <w:numId w:val="30"/>
        </w:numPr>
        <w:rPr>
          <w:b w:val="0"/>
          <w:bCs/>
        </w:rPr>
      </w:pPr>
      <w:r>
        <w:rPr>
          <w:b w:val="0"/>
          <w:bCs/>
        </w:rPr>
        <w:t>0,7y´´ + 2,7y´ + 0,5y = 1,3u</w:t>
      </w:r>
    </w:p>
    <w:p w14:paraId="4C988595" w14:textId="30D126E1" w:rsidR="001265B6" w:rsidRDefault="001265B6" w:rsidP="001265B6">
      <w:pPr>
        <w:pStyle w:val="definice"/>
        <w:ind w:left="284"/>
        <w:rPr>
          <w:b w:val="0"/>
          <w:bCs/>
        </w:rPr>
      </w:pPr>
      <w:r w:rsidRPr="001265B6">
        <w:rPr>
          <w:b w:val="0"/>
          <w:bCs/>
        </w:rPr>
        <w:t>Odsimulujte přechodové charakteristiky bloků a odečtěte z nich konstanty (k0, k-1, k1, TU, TN, s0). Propojte obvod do uzavřené regulační smyčky a odsimulujte průběh neoptimálního regulačního pochodu. Parametry regulátoru optimalizujte Z-N metodou (zjistěte k0KRIT, TKRIT, vypočtěte k0, k-1 a k1). Odsimulujte optimální regulační pochod. Porovnejte kvalitu před a po optimalizaci integrálním kritériem kvality</w:t>
      </w:r>
      <w:r>
        <w:rPr>
          <w:b w:val="0"/>
          <w:bCs/>
        </w:rPr>
        <w:t xml:space="preserve">. </w:t>
      </w:r>
    </w:p>
    <w:p w14:paraId="0C448238" w14:textId="77777777" w:rsidR="001265B6" w:rsidRDefault="001265B6" w:rsidP="001265B6">
      <w:pPr>
        <w:pStyle w:val="definice"/>
        <w:ind w:left="284"/>
        <w:rPr>
          <w:b w:val="0"/>
          <w:bCs/>
        </w:rPr>
      </w:pPr>
    </w:p>
    <w:p w14:paraId="374042B2" w14:textId="77777777" w:rsidR="004B2C3D" w:rsidRDefault="004B2C3D" w:rsidP="009B2A51">
      <w:pPr>
        <w:pStyle w:val="definice"/>
        <w:spacing w:after="240"/>
        <w:rPr>
          <w:b w:val="0"/>
          <w:bCs/>
        </w:rPr>
      </w:pPr>
    </w:p>
    <w:p w14:paraId="1AD20205" w14:textId="7E58FF1F" w:rsidR="009B2A51" w:rsidRDefault="009B2A51" w:rsidP="009B2A51">
      <w:pPr>
        <w:pStyle w:val="definice"/>
        <w:spacing w:after="240"/>
      </w:pPr>
      <w:r>
        <w:t>Postup:</w:t>
      </w:r>
    </w:p>
    <w:p w14:paraId="77E092AE" w14:textId="2B577303" w:rsidR="004B2C3D" w:rsidRDefault="004B2C3D" w:rsidP="00471D2C">
      <w:pPr>
        <w:pStyle w:val="definice"/>
        <w:numPr>
          <w:ilvl w:val="0"/>
          <w:numId w:val="29"/>
        </w:numPr>
        <w:rPr>
          <w:b w:val="0"/>
          <w:bCs/>
        </w:rPr>
      </w:pPr>
      <w:r>
        <w:rPr>
          <w:b w:val="0"/>
          <w:bCs/>
        </w:rPr>
        <w:t xml:space="preserve">Úprava rovnic </w:t>
      </w:r>
    </w:p>
    <w:p w14:paraId="5EF6110C" w14:textId="05EFC5A8" w:rsidR="001265B6" w:rsidRDefault="001265B6" w:rsidP="001D39AA">
      <w:pPr>
        <w:pStyle w:val="definice"/>
        <w:numPr>
          <w:ilvl w:val="0"/>
          <w:numId w:val="31"/>
        </w:numPr>
        <w:spacing w:line="360" w:lineRule="auto"/>
        <w:rPr>
          <w:b w:val="0"/>
          <w:bCs/>
        </w:rPr>
      </w:pPr>
      <w:r>
        <w:rPr>
          <w:b w:val="0"/>
          <w:bCs/>
        </w:rPr>
        <w:t>1,1u´+ u = 11e + 0,11</w:t>
      </w:r>
      <w:r w:rsidRPr="004B2C3D">
        <w:rPr>
          <w:b w:val="0"/>
          <w:bCs/>
        </w:rPr>
        <w:t>∫edt</w:t>
      </w:r>
      <w:r>
        <w:rPr>
          <w:b w:val="0"/>
          <w:bCs/>
        </w:rPr>
        <w:t xml:space="preserve"> + e´ </w:t>
      </w:r>
    </w:p>
    <w:p w14:paraId="4CAAB505" w14:textId="5BD8D0A9" w:rsidR="001265B6" w:rsidRDefault="001265B6" w:rsidP="001265B6">
      <w:pPr>
        <w:pStyle w:val="definice"/>
        <w:ind w:left="644"/>
        <w:rPr>
          <w:b w:val="0"/>
          <w:bCs/>
        </w:rPr>
      </w:pPr>
      <w:r>
        <w:rPr>
          <w:b w:val="0"/>
          <w:bCs/>
        </w:rPr>
        <w:t>P: u´= 10e – 0,9u</w:t>
      </w:r>
    </w:p>
    <w:p w14:paraId="489EAE01" w14:textId="27C9CBEC" w:rsidR="001265B6" w:rsidRDefault="001265B6" w:rsidP="001265B6">
      <w:pPr>
        <w:pStyle w:val="definice"/>
        <w:ind w:left="644"/>
        <w:rPr>
          <w:b w:val="0"/>
          <w:bCs/>
        </w:rPr>
      </w:pPr>
      <w:r>
        <w:rPr>
          <w:b w:val="0"/>
          <w:bCs/>
        </w:rPr>
        <w:t>I: u´= 0,1</w:t>
      </w:r>
      <w:r w:rsidRPr="004B2C3D">
        <w:rPr>
          <w:b w:val="0"/>
          <w:bCs/>
        </w:rPr>
        <w:t>∫edt</w:t>
      </w:r>
      <w:r>
        <w:rPr>
          <w:b w:val="0"/>
          <w:bCs/>
        </w:rPr>
        <w:t xml:space="preserve"> – 0,9u</w:t>
      </w:r>
    </w:p>
    <w:p w14:paraId="4F544BC4" w14:textId="7F20E0A7" w:rsidR="001265B6" w:rsidRDefault="001265B6" w:rsidP="001265B6">
      <w:pPr>
        <w:pStyle w:val="definice"/>
        <w:ind w:left="644"/>
        <w:rPr>
          <w:b w:val="0"/>
          <w:bCs/>
        </w:rPr>
      </w:pPr>
      <w:r>
        <w:rPr>
          <w:b w:val="0"/>
          <w:bCs/>
        </w:rPr>
        <w:t xml:space="preserve">D: </w:t>
      </w:r>
      <w:r w:rsidR="001D39AA">
        <w:rPr>
          <w:b w:val="0"/>
          <w:bCs/>
        </w:rPr>
        <w:t>u´= e´ – 0,9u</w:t>
      </w:r>
    </w:p>
    <w:p w14:paraId="6A5AABCE" w14:textId="77777777" w:rsidR="001D39AA" w:rsidRDefault="001D39AA" w:rsidP="001265B6">
      <w:pPr>
        <w:pStyle w:val="definice"/>
        <w:ind w:left="644"/>
        <w:rPr>
          <w:b w:val="0"/>
          <w:bCs/>
        </w:rPr>
      </w:pPr>
    </w:p>
    <w:p w14:paraId="41A2CE5C" w14:textId="77777777" w:rsidR="001D39AA" w:rsidRPr="001265B6" w:rsidRDefault="001D39AA" w:rsidP="001D39AA">
      <w:pPr>
        <w:pStyle w:val="definice"/>
        <w:numPr>
          <w:ilvl w:val="0"/>
          <w:numId w:val="31"/>
        </w:numPr>
        <w:rPr>
          <w:b w:val="0"/>
          <w:bCs/>
        </w:rPr>
      </w:pPr>
      <w:r>
        <w:rPr>
          <w:b w:val="0"/>
          <w:bCs/>
        </w:rPr>
        <w:t>0,7y´´ + 2,7y´ + 0,5y = 1,3u</w:t>
      </w:r>
    </w:p>
    <w:p w14:paraId="20F8D3A6" w14:textId="07CFB0AA" w:rsidR="001265B6" w:rsidRPr="001265B6" w:rsidRDefault="001D39AA" w:rsidP="001D39AA">
      <w:pPr>
        <w:pStyle w:val="definice"/>
        <w:ind w:left="643"/>
        <w:rPr>
          <w:b w:val="0"/>
          <w:bCs/>
        </w:rPr>
      </w:pPr>
      <w:bookmarkStart w:id="1" w:name="_Hlk161488449"/>
      <w:r>
        <w:rPr>
          <w:b w:val="0"/>
          <w:bCs/>
        </w:rPr>
        <w:t>y´´ = 1,86yu – 3,86y´- 0,7y</w:t>
      </w:r>
    </w:p>
    <w:bookmarkEnd w:id="1"/>
    <w:p w14:paraId="1861FD13" w14:textId="77777777" w:rsidR="001265B6" w:rsidRPr="004B2C3D" w:rsidRDefault="001265B6" w:rsidP="001265B6">
      <w:pPr>
        <w:pStyle w:val="definice"/>
        <w:ind w:left="644"/>
        <w:rPr>
          <w:b w:val="0"/>
          <w:bCs/>
        </w:rPr>
      </w:pPr>
    </w:p>
    <w:p w14:paraId="7CBC541C" w14:textId="73E65DD9" w:rsidR="004B2C3D" w:rsidRDefault="004B2C3D" w:rsidP="0079784E">
      <w:pPr>
        <w:pStyle w:val="definice"/>
        <w:numPr>
          <w:ilvl w:val="0"/>
          <w:numId w:val="29"/>
        </w:numPr>
        <w:rPr>
          <w:b w:val="0"/>
          <w:bCs/>
        </w:rPr>
      </w:pPr>
      <w:r>
        <w:rPr>
          <w:b w:val="0"/>
          <w:bCs/>
        </w:rPr>
        <w:t>Vytvoření schémat a charakteristik</w:t>
      </w:r>
    </w:p>
    <w:p w14:paraId="18F1D06B" w14:textId="15FE3E82" w:rsidR="004B2C3D" w:rsidRDefault="004B2C3D" w:rsidP="0079784E">
      <w:pPr>
        <w:pStyle w:val="definice"/>
        <w:numPr>
          <w:ilvl w:val="0"/>
          <w:numId w:val="29"/>
        </w:numPr>
        <w:rPr>
          <w:b w:val="0"/>
          <w:bCs/>
        </w:rPr>
      </w:pPr>
      <w:r>
        <w:rPr>
          <w:b w:val="0"/>
          <w:bCs/>
        </w:rPr>
        <w:t>Odečtení koef</w:t>
      </w:r>
      <w:r w:rsidR="003508D1">
        <w:rPr>
          <w:b w:val="0"/>
          <w:bCs/>
        </w:rPr>
        <w:t>icientů</w:t>
      </w:r>
    </w:p>
    <w:p w14:paraId="0E9CDE24" w14:textId="77777777" w:rsidR="003508D1" w:rsidRPr="004B2C3D" w:rsidRDefault="003508D1" w:rsidP="003508D1">
      <w:pPr>
        <w:pStyle w:val="definice"/>
        <w:ind w:left="501"/>
        <w:rPr>
          <w:b w:val="0"/>
          <w:bCs/>
        </w:rPr>
      </w:pPr>
    </w:p>
    <w:p w14:paraId="2E5E7F36" w14:textId="042BEBC7" w:rsidR="001D39AA" w:rsidRDefault="00630F1C" w:rsidP="001D39AA">
      <w:pPr>
        <w:suppressAutoHyphens w:val="0"/>
        <w:spacing w:line="360" w:lineRule="auto"/>
        <w:rPr>
          <w:b/>
          <w:bCs/>
        </w:rPr>
      </w:pPr>
      <w:r w:rsidRPr="00CA24CB">
        <w:rPr>
          <w:b/>
          <w:bCs/>
        </w:rPr>
        <w:br w:type="page"/>
      </w:r>
      <w:r w:rsidR="00B307E6" w:rsidRPr="00CA24CB">
        <w:rPr>
          <w:b/>
          <w:bCs/>
        </w:rPr>
        <w:lastRenderedPageBreak/>
        <w:t>Schémata:</w:t>
      </w:r>
      <w:r w:rsidR="001D39AA">
        <w:rPr>
          <w:b/>
          <w:bCs/>
        </w:rPr>
        <w:t xml:space="preserve">   </w:t>
      </w:r>
    </w:p>
    <w:p w14:paraId="3B82A20A" w14:textId="3ADB277E" w:rsidR="001D39AA" w:rsidRDefault="001D39AA" w:rsidP="001D39AA">
      <w:pPr>
        <w:pStyle w:val="definice"/>
        <w:ind w:left="284"/>
        <w:rPr>
          <w:b w:val="0"/>
          <w:bCs/>
        </w:rPr>
      </w:pPr>
      <w:r>
        <w:rPr>
          <w:b w:val="0"/>
          <w:bCs/>
        </w:rPr>
        <w:t>Přechodová charakteristika:</w:t>
      </w:r>
    </w:p>
    <w:p w14:paraId="4695AD3A" w14:textId="323F2531" w:rsidR="001D39AA" w:rsidRPr="001D39AA" w:rsidRDefault="001D39AA" w:rsidP="001D39AA">
      <w:pPr>
        <w:pStyle w:val="definice"/>
        <w:ind w:left="284"/>
      </w:pPr>
      <w:r w:rsidRPr="001D39AA">
        <w:t>P: u´= 10e – 0,9u</w:t>
      </w:r>
    </w:p>
    <w:p w14:paraId="6CE0402E" w14:textId="77777777" w:rsidR="001D39AA" w:rsidRDefault="001D39AA" w:rsidP="001B1A69">
      <w:pPr>
        <w:suppressAutoHyphens w:val="0"/>
        <w:spacing w:line="480" w:lineRule="auto"/>
        <w:ind w:left="284"/>
        <w:rPr>
          <w:b/>
          <w:bCs/>
          <w:noProof/>
        </w:rPr>
      </w:pPr>
    </w:p>
    <w:p w14:paraId="16F52C4A" w14:textId="30B362C0" w:rsidR="001D39AA" w:rsidRDefault="001D39AA" w:rsidP="001B1A69">
      <w:pPr>
        <w:suppressAutoHyphens w:val="0"/>
        <w:spacing w:line="480" w:lineRule="auto"/>
        <w:ind w:left="284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C9D16CD" wp14:editId="1BA66487">
            <wp:extent cx="5400000" cy="2971942"/>
            <wp:effectExtent l="0" t="0" r="0" b="0"/>
            <wp:docPr id="836694667" name="Obrázek 1" descr="Obsah obrázku text, řada/pruh, Vykreslený graf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15876" name="Obrázek 1" descr="Obsah obrázku text, řada/pruh, Vykreslený graf, diagram&#10;&#10;Popis byl vytvořen automaticky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16" b="53860"/>
                    <a:stretch/>
                  </pic:blipFill>
                  <pic:spPr bwMode="auto">
                    <a:xfrm>
                      <a:off x="0" y="0"/>
                      <a:ext cx="5400000" cy="2971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AFF11" w14:textId="0DD09BC9" w:rsidR="003508D1" w:rsidRPr="001B1A69" w:rsidRDefault="001D39AA" w:rsidP="001B1A69">
      <w:pPr>
        <w:suppressAutoHyphens w:val="0"/>
        <w:spacing w:line="480" w:lineRule="auto"/>
        <w:ind w:left="28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B3C296" wp14:editId="284B7F3F">
            <wp:extent cx="5400000" cy="2865024"/>
            <wp:effectExtent l="0" t="0" r="0" b="0"/>
            <wp:docPr id="796515876" name="Obrázek 1" descr="Obsah obrázku text, řada/pruh, Vykreslený graf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15876" name="Obrázek 1" descr="Obsah obrázku text, řada/pruh, Vykreslený graf, diagram&#10;&#10;Popis byl vytvořen automaticky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15"/>
                    <a:stretch/>
                  </pic:blipFill>
                  <pic:spPr bwMode="auto">
                    <a:xfrm>
                      <a:off x="0" y="0"/>
                      <a:ext cx="5400000" cy="2865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AECD2" w14:textId="44053926" w:rsidR="001D39AA" w:rsidRDefault="001D39AA" w:rsidP="001B1A69">
      <w:pPr>
        <w:suppressAutoHyphens w:val="0"/>
        <w:ind w:left="284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14:paraId="176E5241" w14:textId="77777777" w:rsidR="001D39AA" w:rsidRDefault="001D39AA">
      <w:pPr>
        <w:suppressAutoHyphens w:val="0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21FA7C6" w14:textId="77777777" w:rsidR="001D39AA" w:rsidRPr="001D39AA" w:rsidRDefault="001D39AA" w:rsidP="001D39AA">
      <w:pPr>
        <w:pStyle w:val="definice"/>
        <w:ind w:left="284"/>
      </w:pPr>
      <w:r w:rsidRPr="001D39AA">
        <w:lastRenderedPageBreak/>
        <w:t>I: u´= 0,1∫edt – 0,9u</w:t>
      </w:r>
    </w:p>
    <w:p w14:paraId="65AB7720" w14:textId="77777777" w:rsidR="001D39AA" w:rsidRDefault="001D39AA" w:rsidP="001B1A69">
      <w:pPr>
        <w:suppressAutoHyphens w:val="0"/>
        <w:ind w:left="284"/>
        <w:rPr>
          <w:b/>
          <w:bCs/>
          <w:noProof/>
        </w:rPr>
      </w:pPr>
      <w:r>
        <w:rPr>
          <w:b/>
          <w:bCs/>
        </w:rPr>
        <w:t xml:space="preserve"> </w:t>
      </w:r>
    </w:p>
    <w:p w14:paraId="30C4FF0E" w14:textId="3B667BE3" w:rsidR="001D39AA" w:rsidRDefault="001D39AA" w:rsidP="001B1A69">
      <w:pPr>
        <w:suppressAutoHyphens w:val="0"/>
        <w:ind w:left="284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D9A2B21" wp14:editId="27F9322E">
            <wp:extent cx="5400000" cy="2779412"/>
            <wp:effectExtent l="0" t="0" r="0" b="1905"/>
            <wp:docPr id="777358301" name="Obrázek 2" descr="Obsah obrázku text, snímek obrazovky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57241" name="Obrázek 2" descr="Obsah obrázku text, snímek obrazovky, řada/pruh, Vykreslený graf&#10;&#10;Popis byl vytvořen automaticky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" t="28279" r="67990" b="38451"/>
                    <a:stretch/>
                  </pic:blipFill>
                  <pic:spPr bwMode="auto">
                    <a:xfrm>
                      <a:off x="0" y="0"/>
                      <a:ext cx="5400000" cy="277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B2B5F" w14:textId="381D0585" w:rsidR="001D39AA" w:rsidRDefault="001D39AA" w:rsidP="001B1A69">
      <w:pPr>
        <w:suppressAutoHyphens w:val="0"/>
        <w:ind w:left="284"/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3638E605" wp14:editId="7C543AF3">
            <wp:simplePos x="0" y="0"/>
            <wp:positionH relativeFrom="column">
              <wp:posOffset>244475</wp:posOffset>
            </wp:positionH>
            <wp:positionV relativeFrom="paragraph">
              <wp:posOffset>175260</wp:posOffset>
            </wp:positionV>
            <wp:extent cx="5400000" cy="2538538"/>
            <wp:effectExtent l="0" t="0" r="0" b="0"/>
            <wp:wrapSquare wrapText="bothSides"/>
            <wp:docPr id="930557241" name="Obrázek 2" descr="Obsah obrázku text, snímek obrazovky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57241" name="Obrázek 2" descr="Obsah obrázku text, snímek obrazovky, řada/pruh, Vykreslený graf&#10;&#10;Popis byl vytvořen automaticky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81" t="31369" r="772" b="1378"/>
                    <a:stretch/>
                  </pic:blipFill>
                  <pic:spPr bwMode="auto">
                    <a:xfrm>
                      <a:off x="0" y="0"/>
                      <a:ext cx="5400000" cy="2538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52ABC" w14:textId="4DE07CB5" w:rsidR="001B1A69" w:rsidRDefault="001B1A69" w:rsidP="001B1A69">
      <w:pPr>
        <w:suppressAutoHyphens w:val="0"/>
        <w:ind w:left="284"/>
        <w:rPr>
          <w:b/>
          <w:bCs/>
        </w:rPr>
      </w:pPr>
    </w:p>
    <w:p w14:paraId="042645C6" w14:textId="77777777" w:rsidR="001B1A69" w:rsidRDefault="001B1A69" w:rsidP="001B1A69">
      <w:pPr>
        <w:suppressAutoHyphens w:val="0"/>
        <w:ind w:left="284"/>
        <w:rPr>
          <w:b/>
          <w:bCs/>
        </w:rPr>
      </w:pPr>
    </w:p>
    <w:p w14:paraId="2189184A" w14:textId="77777777" w:rsidR="001B1A69" w:rsidRDefault="001B1A69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481753EF" w14:textId="77777777" w:rsidR="001D39AA" w:rsidRPr="001D39AA" w:rsidRDefault="001D39AA" w:rsidP="001D39AA">
      <w:pPr>
        <w:pStyle w:val="definice"/>
        <w:ind w:left="284"/>
      </w:pPr>
      <w:r w:rsidRPr="001D39AA">
        <w:lastRenderedPageBreak/>
        <w:t>D: u´= e´ – 0,9u</w:t>
      </w:r>
    </w:p>
    <w:p w14:paraId="61D8A891" w14:textId="64EBB53E" w:rsidR="003508D1" w:rsidRDefault="006876B1" w:rsidP="001B1A69">
      <w:pPr>
        <w:suppressAutoHyphens w:val="0"/>
        <w:ind w:left="284"/>
        <w:rPr>
          <w:b/>
          <w:bCs/>
        </w:rPr>
      </w:pPr>
      <w:r w:rsidRPr="00DC6529">
        <w:rPr>
          <w:b/>
          <w:bCs/>
          <w:noProof/>
        </w:rPr>
        <w:drawing>
          <wp:anchor distT="0" distB="0" distL="114300" distR="114300" simplePos="0" relativeHeight="251695104" behindDoc="0" locked="0" layoutInCell="1" allowOverlap="1" wp14:anchorId="5D7E4216" wp14:editId="14BAC711">
            <wp:simplePos x="0" y="0"/>
            <wp:positionH relativeFrom="column">
              <wp:posOffset>5113408</wp:posOffset>
            </wp:positionH>
            <wp:positionV relativeFrom="paragraph">
              <wp:posOffset>341625</wp:posOffset>
            </wp:positionV>
            <wp:extent cx="147562" cy="163286"/>
            <wp:effectExtent l="0" t="0" r="5080" b="8255"/>
            <wp:wrapNone/>
            <wp:docPr id="1616518446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18446" name="Obrázek 1" descr="Obsah obrázku symbol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62" cy="16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19AEB86" wp14:editId="3E3A6DFF">
                <wp:simplePos x="0" y="0"/>
                <wp:positionH relativeFrom="column">
                  <wp:posOffset>4976703</wp:posOffset>
                </wp:positionH>
                <wp:positionV relativeFrom="paragraph">
                  <wp:posOffset>396992</wp:posOffset>
                </wp:positionV>
                <wp:extent cx="459299" cy="123190"/>
                <wp:effectExtent l="38100" t="57150" r="93345" b="86360"/>
                <wp:wrapNone/>
                <wp:docPr id="1051890756" name="Rukopis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9299" cy="1231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E68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7" o:spid="_x0000_s1026" type="#_x0000_t75" style="position:absolute;margin-left:386.9pt;margin-top:26.3pt;width:46.05pt;height:19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">
                <v:imagedata r:id="rId11" o:title=""/>
              </v:shape>
            </w:pict>
          </mc:Fallback>
        </mc:AlternateContent>
      </w:r>
      <w:r w:rsidR="0084106B" w:rsidRPr="00DC6529">
        <w:rPr>
          <w:b/>
          <w:bCs/>
          <w:noProof/>
        </w:rPr>
        <w:drawing>
          <wp:anchor distT="0" distB="0" distL="114300" distR="114300" simplePos="0" relativeHeight="251694080" behindDoc="0" locked="0" layoutInCell="1" allowOverlap="1" wp14:anchorId="22DDD05C" wp14:editId="3B7D43C9">
            <wp:simplePos x="0" y="0"/>
            <wp:positionH relativeFrom="column">
              <wp:posOffset>2889439</wp:posOffset>
            </wp:positionH>
            <wp:positionV relativeFrom="paragraph">
              <wp:posOffset>1723390</wp:posOffset>
            </wp:positionV>
            <wp:extent cx="192505" cy="108807"/>
            <wp:effectExtent l="0" t="0" r="0" b="5715"/>
            <wp:wrapNone/>
            <wp:docPr id="1339840157" name="Obrázek 1" descr="Obsah obrázku design&#10;&#10;Popis byl vytvořen automaticky s níz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40157" name="Obrázek 1" descr="Obsah obrázku design&#10;&#10;Popis byl vytvořen automaticky s nízkou mírou spolehlivosti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05" cy="108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529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0E99736" wp14:editId="5A4B7B94">
                <wp:simplePos x="0" y="0"/>
                <wp:positionH relativeFrom="column">
                  <wp:posOffset>2844483</wp:posOffset>
                </wp:positionH>
                <wp:positionV relativeFrom="paragraph">
                  <wp:posOffset>1745954</wp:posOffset>
                </wp:positionV>
                <wp:extent cx="253080" cy="115920"/>
                <wp:effectExtent l="76200" t="76200" r="0" b="113030"/>
                <wp:wrapNone/>
                <wp:docPr id="1396585628" name="Rukopis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30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D7FDF" id="Rukopis 5" o:spid="_x0000_s1026" type="#_x0000_t75" style="position:absolute;margin-left:219.05pt;margin-top:132.55pt;width:29.85pt;height:19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">
                <v:imagedata r:id="rId14" o:title=""/>
              </v:shape>
            </w:pict>
          </mc:Fallback>
        </mc:AlternateContent>
      </w:r>
      <w:r w:rsidR="00DC6529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8984C84" wp14:editId="17A9219E">
                <wp:simplePos x="0" y="0"/>
                <wp:positionH relativeFrom="column">
                  <wp:posOffset>1389363</wp:posOffset>
                </wp:positionH>
                <wp:positionV relativeFrom="paragraph">
                  <wp:posOffset>836594</wp:posOffset>
                </wp:positionV>
                <wp:extent cx="294120" cy="99360"/>
                <wp:effectExtent l="76200" t="76200" r="48895" b="91440"/>
                <wp:wrapNone/>
                <wp:docPr id="411944994" name="Ru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412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EE3E0" id="Rukopis 4" o:spid="_x0000_s1026" type="#_x0000_t75" style="position:absolute;margin-left:104.45pt;margin-top:60.9pt;width:33.05pt;height:17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">
                <v:imagedata r:id="rId16" o:title=""/>
              </v:shape>
            </w:pict>
          </mc:Fallback>
        </mc:AlternateContent>
      </w:r>
      <w:r w:rsidR="001D39AA">
        <w:rPr>
          <w:b/>
          <w:bCs/>
        </w:rPr>
        <w:t xml:space="preserve"> </w:t>
      </w:r>
      <w:r w:rsidR="00DC6529" w:rsidRPr="00DC6529">
        <w:rPr>
          <w:b/>
          <w:bCs/>
          <w:noProof/>
        </w:rPr>
        <w:drawing>
          <wp:inline distT="0" distB="0" distL="0" distR="0" wp14:anchorId="217FB944" wp14:editId="6CB67F99">
            <wp:extent cx="5400000" cy="1640265"/>
            <wp:effectExtent l="0" t="0" r="0" b="0"/>
            <wp:docPr id="1508771995" name="Obrázek 1" descr="Obsah obrázku řada/pruh, diagram, Vykreslený graf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71995" name="Obrázek 1" descr="Obsah obrázku řada/pruh, diagram, Vykreslený graf, text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4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529" w:rsidRPr="00DC6529">
        <w:rPr>
          <w:noProof/>
        </w:rPr>
        <w:t xml:space="preserve"> </w:t>
      </w:r>
    </w:p>
    <w:p w14:paraId="3F6790AC" w14:textId="79B4252C" w:rsidR="001B1A69" w:rsidRDefault="001B1A69" w:rsidP="001B1A69">
      <w:pPr>
        <w:suppressAutoHyphens w:val="0"/>
        <w:ind w:left="284"/>
        <w:rPr>
          <w:b/>
          <w:bCs/>
        </w:rPr>
      </w:pPr>
    </w:p>
    <w:p w14:paraId="56C47B56" w14:textId="13F7F7EE" w:rsidR="00471D2C" w:rsidRDefault="00471D2C" w:rsidP="001B1A69">
      <w:pPr>
        <w:suppressAutoHyphens w:val="0"/>
        <w:ind w:left="284"/>
        <w:rPr>
          <w:b/>
          <w:bCs/>
        </w:rPr>
      </w:pPr>
    </w:p>
    <w:p w14:paraId="62957A6B" w14:textId="7E38AE06" w:rsidR="001B1A69" w:rsidRDefault="006876B1" w:rsidP="001B1A69">
      <w:pPr>
        <w:suppressAutoHyphens w:val="0"/>
        <w:ind w:left="284"/>
        <w:rPr>
          <w:b/>
          <w:bCs/>
        </w:rPr>
      </w:pPr>
      <w:r w:rsidRPr="006876B1">
        <w:rPr>
          <w:b/>
          <w:bCs/>
          <w:noProof/>
        </w:rPr>
        <w:drawing>
          <wp:inline distT="0" distB="0" distL="0" distR="0" wp14:anchorId="5F791C61" wp14:editId="3D2C38E9">
            <wp:extent cx="5400000" cy="2586606"/>
            <wp:effectExtent l="0" t="0" r="0" b="4445"/>
            <wp:docPr id="488821503" name="Obrázek 1" descr="Obsah obrázku řada/pruh, Vykreslený graf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21503" name="Obrázek 1" descr="Obsah obrázku řada/pruh, Vykreslený graf, snímek obrazovky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A1E5" w14:textId="2380B051" w:rsidR="00120977" w:rsidRDefault="00120977" w:rsidP="001B1A69">
      <w:pPr>
        <w:suppressAutoHyphens w:val="0"/>
        <w:ind w:left="284"/>
        <w:rPr>
          <w:b/>
          <w:bCs/>
        </w:rPr>
      </w:pPr>
    </w:p>
    <w:p w14:paraId="45DF2CE4" w14:textId="6AFF7695" w:rsidR="001B1A69" w:rsidRDefault="001B1A69" w:rsidP="001B1A69">
      <w:pPr>
        <w:suppressAutoHyphens w:val="0"/>
        <w:ind w:left="284"/>
        <w:rPr>
          <w:b/>
          <w:bCs/>
        </w:rPr>
      </w:pPr>
    </w:p>
    <w:p w14:paraId="0D03B237" w14:textId="3FFA1D7C" w:rsidR="001B1A69" w:rsidRDefault="001B1A69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502E9666" w14:textId="2AC027F8" w:rsidR="001B1A69" w:rsidRDefault="0084106B" w:rsidP="008506F9">
      <w:pPr>
        <w:suppressAutoHyphens w:val="0"/>
        <w:ind w:left="284"/>
        <w:rPr>
          <w:b/>
          <w:bCs/>
        </w:rPr>
      </w:pPr>
      <w:r>
        <w:rPr>
          <w:b/>
          <w:bCs/>
        </w:rPr>
        <w:lastRenderedPageBreak/>
        <w:t>P</w:t>
      </w:r>
      <w:r w:rsidR="001B1A69">
        <w:rPr>
          <w:b/>
          <w:bCs/>
        </w:rPr>
        <w:t>I</w:t>
      </w:r>
    </w:p>
    <w:p w14:paraId="2FFC6371" w14:textId="77777777" w:rsidR="0084106B" w:rsidRDefault="0084106B" w:rsidP="001B1A69">
      <w:pPr>
        <w:suppressAutoHyphens w:val="0"/>
        <w:ind w:left="284"/>
        <w:rPr>
          <w:b/>
          <w:bCs/>
          <w:noProof/>
        </w:rPr>
      </w:pPr>
    </w:p>
    <w:p w14:paraId="34C405DB" w14:textId="5C57AE22" w:rsidR="0084106B" w:rsidRDefault="008506F9" w:rsidP="001B1A69">
      <w:pPr>
        <w:suppressAutoHyphens w:val="0"/>
        <w:ind w:left="284"/>
        <w:rPr>
          <w:b/>
          <w:bCs/>
          <w:noProof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53C306F" wp14:editId="654B9A83">
                <wp:simplePos x="0" y="0"/>
                <wp:positionH relativeFrom="column">
                  <wp:posOffset>4142105</wp:posOffset>
                </wp:positionH>
                <wp:positionV relativeFrom="paragraph">
                  <wp:posOffset>1369060</wp:posOffset>
                </wp:positionV>
                <wp:extent cx="1687830" cy="2919095"/>
                <wp:effectExtent l="95250" t="95250" r="26670" b="109855"/>
                <wp:wrapNone/>
                <wp:docPr id="1299142274" name="Rukopis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87830" cy="291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9D091" id="Rukopis 20" o:spid="_x0000_s1026" type="#_x0000_t75" style="position:absolute;margin-left:321.2pt;margin-top:102.85pt;width:142.8pt;height:23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">
                <v:imagedata r:id="rId2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3F8ABFA" wp14:editId="6B22CA45">
                <wp:simplePos x="0" y="0"/>
                <wp:positionH relativeFrom="column">
                  <wp:posOffset>4142740</wp:posOffset>
                </wp:positionH>
                <wp:positionV relativeFrom="paragraph">
                  <wp:posOffset>1377315</wp:posOffset>
                </wp:positionV>
                <wp:extent cx="1965960" cy="2815282"/>
                <wp:effectExtent l="76200" t="76200" r="129540" b="118745"/>
                <wp:wrapNone/>
                <wp:docPr id="1723769064" name="Rukopis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65960" cy="281528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80AA" id="Rukopis 9" o:spid="_x0000_s1026" type="#_x0000_t75" style="position:absolute;margin-left:321.25pt;margin-top:103.5pt;width:164.7pt;height:23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">
                <v:imagedata r:id="rId22" o:title=""/>
              </v:shape>
            </w:pict>
          </mc:Fallback>
        </mc:AlternateContent>
      </w:r>
      <w:r w:rsidR="0084106B">
        <w:rPr>
          <w:b/>
          <w:bCs/>
          <w:noProof/>
        </w:rPr>
        <w:drawing>
          <wp:inline distT="0" distB="0" distL="0" distR="0" wp14:anchorId="54A8FE52" wp14:editId="3A25E711">
            <wp:extent cx="5400000" cy="4281897"/>
            <wp:effectExtent l="0" t="0" r="0" b="4445"/>
            <wp:docPr id="450433663" name="Obrázek 8" descr="Obsah obrázku text, snímek obrazovky, displej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36458" name="Obrázek 8" descr="Obsah obrázku text, snímek obrazovky, displej, software&#10;&#10;Popis byl vytvořen automaticky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9" t="30738" r="47455" b="19143"/>
                    <a:stretch/>
                  </pic:blipFill>
                  <pic:spPr bwMode="auto">
                    <a:xfrm>
                      <a:off x="0" y="0"/>
                      <a:ext cx="5400000" cy="428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C9AB2" w14:textId="299F08DF" w:rsidR="001B1A69" w:rsidRDefault="001B1A69" w:rsidP="001B1A69">
      <w:pPr>
        <w:suppressAutoHyphens w:val="0"/>
        <w:ind w:left="284"/>
        <w:rPr>
          <w:b/>
          <w:bCs/>
        </w:rPr>
      </w:pPr>
    </w:p>
    <w:p w14:paraId="25E78163" w14:textId="606E5430" w:rsidR="001B1A69" w:rsidRDefault="001B1A69" w:rsidP="001B1A69">
      <w:pPr>
        <w:suppressAutoHyphens w:val="0"/>
        <w:ind w:left="284"/>
        <w:rPr>
          <w:b/>
          <w:bCs/>
        </w:rPr>
      </w:pPr>
    </w:p>
    <w:p w14:paraId="3ACD24D1" w14:textId="5524104D" w:rsidR="00471D2C" w:rsidRDefault="008506F9" w:rsidP="001B1A69">
      <w:pPr>
        <w:suppressAutoHyphens w:val="0"/>
        <w:ind w:left="284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4D889F14" wp14:editId="77E33D84">
            <wp:simplePos x="0" y="0"/>
            <wp:positionH relativeFrom="column">
              <wp:posOffset>179070</wp:posOffset>
            </wp:positionH>
            <wp:positionV relativeFrom="paragraph">
              <wp:posOffset>142875</wp:posOffset>
            </wp:positionV>
            <wp:extent cx="5400000" cy="3017380"/>
            <wp:effectExtent l="0" t="0" r="0" b="0"/>
            <wp:wrapNone/>
            <wp:docPr id="974936458" name="Obrázek 8" descr="Obsah obrázku text, snímek obrazovky, displej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36458" name="Obrázek 8" descr="Obsah obrázku text, snímek obrazovky, displej, software&#10;&#10;Popis byl vytvořen automaticky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47" t="53513"/>
                    <a:stretch/>
                  </pic:blipFill>
                  <pic:spPr bwMode="auto">
                    <a:xfrm>
                      <a:off x="0" y="0"/>
                      <a:ext cx="5400000" cy="301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0FB3E" w14:textId="71F1147F" w:rsidR="001B1A69" w:rsidRDefault="001B1A69" w:rsidP="001B1A69">
      <w:pPr>
        <w:suppressAutoHyphens w:val="0"/>
        <w:ind w:left="284"/>
        <w:rPr>
          <w:b/>
          <w:bCs/>
        </w:rPr>
      </w:pPr>
    </w:p>
    <w:p w14:paraId="1FA8E0C8" w14:textId="4456B23B" w:rsidR="001B1A69" w:rsidRDefault="001B1A69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C4B5084" w14:textId="3EA728A3" w:rsidR="001B1A69" w:rsidRDefault="008506F9" w:rsidP="008506F9">
      <w:pPr>
        <w:suppressAutoHyphens w:val="0"/>
        <w:ind w:left="284"/>
        <w:rPr>
          <w:b/>
          <w:bCs/>
        </w:rPr>
      </w:pPr>
      <w:r>
        <w:rPr>
          <w:b/>
          <w:bCs/>
        </w:rPr>
        <w:lastRenderedPageBreak/>
        <w:t>PD</w:t>
      </w:r>
    </w:p>
    <w:p w14:paraId="25CC47B4" w14:textId="40786C8E" w:rsidR="008506F9" w:rsidRDefault="008506F9" w:rsidP="001B1A69">
      <w:pPr>
        <w:suppressAutoHyphens w:val="0"/>
        <w:ind w:left="284"/>
        <w:rPr>
          <w:b/>
          <w:bCs/>
          <w:noProof/>
        </w:rPr>
      </w:pPr>
    </w:p>
    <w:p w14:paraId="679513B1" w14:textId="436E9038" w:rsidR="008506F9" w:rsidRDefault="008506F9" w:rsidP="001B1A69">
      <w:pPr>
        <w:suppressAutoHyphens w:val="0"/>
        <w:ind w:left="284"/>
        <w:rPr>
          <w:b/>
          <w:bCs/>
          <w:noProof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94AA230" wp14:editId="4567127F">
                <wp:simplePos x="0" y="0"/>
                <wp:positionH relativeFrom="column">
                  <wp:posOffset>4545935</wp:posOffset>
                </wp:positionH>
                <wp:positionV relativeFrom="paragraph">
                  <wp:posOffset>1972999</wp:posOffset>
                </wp:positionV>
                <wp:extent cx="1040760" cy="2409840"/>
                <wp:effectExtent l="95250" t="114300" r="121920" b="104775"/>
                <wp:wrapNone/>
                <wp:docPr id="282914386" name="Rukopis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40760" cy="240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4A68E" id="Rukopis 23" o:spid="_x0000_s1026" type="#_x0000_t75" style="position:absolute;margin-left:353pt;margin-top:150.4pt;width:91.9pt;height:199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">
                <v:imagedata r:id="rId2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469CFAF" wp14:editId="6BE7F619">
                <wp:simplePos x="0" y="0"/>
                <wp:positionH relativeFrom="column">
                  <wp:posOffset>4588055</wp:posOffset>
                </wp:positionH>
                <wp:positionV relativeFrom="paragraph">
                  <wp:posOffset>1483039</wp:posOffset>
                </wp:positionV>
                <wp:extent cx="1004760" cy="1035360"/>
                <wp:effectExtent l="95250" t="76200" r="100330" b="127000"/>
                <wp:wrapNone/>
                <wp:docPr id="913284817" name="Rukopis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04760" cy="10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9C5E6" id="Rukopis 22" o:spid="_x0000_s1026" type="#_x0000_t75" style="position:absolute;margin-left:356.3pt;margin-top:111.8pt;width:89pt;height:91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">
                <v:imagedata r:id="rId27" o:title="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712512" behindDoc="1" locked="0" layoutInCell="1" allowOverlap="1" wp14:anchorId="738DA0EA" wp14:editId="1D68D85E">
            <wp:simplePos x="0" y="0"/>
            <wp:positionH relativeFrom="column">
              <wp:posOffset>179070</wp:posOffset>
            </wp:positionH>
            <wp:positionV relativeFrom="paragraph">
              <wp:posOffset>4383405</wp:posOffset>
            </wp:positionV>
            <wp:extent cx="5399405" cy="3018155"/>
            <wp:effectExtent l="0" t="0" r="0" b="0"/>
            <wp:wrapTight wrapText="bothSides">
              <wp:wrapPolygon edited="0">
                <wp:start x="0" y="0"/>
                <wp:lineTo x="0" y="21405"/>
                <wp:lineTo x="21491" y="21405"/>
                <wp:lineTo x="21491" y="0"/>
                <wp:lineTo x="0" y="0"/>
              </wp:wrapPolygon>
            </wp:wrapTight>
            <wp:docPr id="41006779" name="Obrázek 21" descr="Obsah obrázku text, snímek obrazovky, displej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6779" name="Obrázek 21" descr="Obsah obrázku text, snímek obrazovky, displej, software&#10;&#10;Popis byl vytvořen automaticky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0" t="33383" r="13487" b="24483"/>
                    <a:stretch/>
                  </pic:blipFill>
                  <pic:spPr bwMode="auto">
                    <a:xfrm>
                      <a:off x="0" y="0"/>
                      <a:ext cx="5399405" cy="301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inline distT="0" distB="0" distL="0" distR="0" wp14:anchorId="00168350" wp14:editId="1107172B">
            <wp:extent cx="5400000" cy="4226166"/>
            <wp:effectExtent l="0" t="0" r="0" b="3175"/>
            <wp:docPr id="1569997278" name="Obrázek 21" descr="Obsah obrázku text, snímek obrazovky, displej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6779" name="Obrázek 21" descr="Obsah obrázku text, snímek obrazovky, displej, software&#10;&#10;Popis byl vytvořen automaticky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" t="15989" r="64687" b="48851"/>
                    <a:stretch/>
                  </pic:blipFill>
                  <pic:spPr bwMode="auto">
                    <a:xfrm>
                      <a:off x="0" y="0"/>
                      <a:ext cx="5400000" cy="422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843D6" w14:textId="6B72CCE6" w:rsidR="00120977" w:rsidRDefault="00120977" w:rsidP="001B1A69">
      <w:pPr>
        <w:suppressAutoHyphens w:val="0"/>
        <w:ind w:left="284"/>
        <w:rPr>
          <w:b/>
          <w:bCs/>
        </w:rPr>
      </w:pPr>
    </w:p>
    <w:p w14:paraId="76719707" w14:textId="0BAACA10" w:rsidR="00120977" w:rsidRDefault="00120977" w:rsidP="001B1A69">
      <w:pPr>
        <w:suppressAutoHyphens w:val="0"/>
        <w:ind w:left="284"/>
        <w:rPr>
          <w:b/>
          <w:bCs/>
        </w:rPr>
      </w:pPr>
    </w:p>
    <w:p w14:paraId="33381354" w14:textId="7BA96A58" w:rsidR="00120977" w:rsidRDefault="00120977" w:rsidP="001B1A69">
      <w:pPr>
        <w:suppressAutoHyphens w:val="0"/>
        <w:ind w:left="284"/>
        <w:rPr>
          <w:b/>
          <w:bCs/>
        </w:rPr>
      </w:pPr>
    </w:p>
    <w:p w14:paraId="69351BC0" w14:textId="187123C6" w:rsidR="00120977" w:rsidRDefault="00120977" w:rsidP="001B1A69">
      <w:pPr>
        <w:suppressAutoHyphens w:val="0"/>
        <w:ind w:left="284"/>
        <w:rPr>
          <w:b/>
          <w:bCs/>
        </w:rPr>
      </w:pPr>
    </w:p>
    <w:p w14:paraId="3DC68E13" w14:textId="77777777" w:rsidR="00120977" w:rsidRDefault="00120977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F6D2111" w14:textId="77777777" w:rsidR="008B4544" w:rsidRDefault="008B4544" w:rsidP="008B4544">
      <w:pPr>
        <w:suppressAutoHyphens w:val="0"/>
        <w:ind w:left="284"/>
        <w:rPr>
          <w:b/>
          <w:bCs/>
          <w:noProof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652D26C" wp14:editId="409504E8">
                <wp:simplePos x="0" y="0"/>
                <wp:positionH relativeFrom="column">
                  <wp:posOffset>4688380</wp:posOffset>
                </wp:positionH>
                <wp:positionV relativeFrom="paragraph">
                  <wp:posOffset>5147908</wp:posOffset>
                </wp:positionV>
                <wp:extent cx="128520" cy="866520"/>
                <wp:effectExtent l="95250" t="57150" r="81280" b="105410"/>
                <wp:wrapNone/>
                <wp:docPr id="96034248" name="Rukopis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8520" cy="86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34EFD" id="Rukopis 28" o:spid="_x0000_s1026" type="#_x0000_t75" style="position:absolute;margin-left:364.2pt;margin-top:400.4pt;width:20pt;height:78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">
                <v:imagedata r:id="rId3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1F9FC61" wp14:editId="0C0CBF95">
                <wp:simplePos x="0" y="0"/>
                <wp:positionH relativeFrom="column">
                  <wp:posOffset>4679380</wp:posOffset>
                </wp:positionH>
                <wp:positionV relativeFrom="paragraph">
                  <wp:posOffset>1554351</wp:posOffset>
                </wp:positionV>
                <wp:extent cx="97200" cy="3771720"/>
                <wp:effectExtent l="95250" t="76200" r="36195" b="114935"/>
                <wp:wrapNone/>
                <wp:docPr id="1823149524" name="Rukopis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7200" cy="37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7F9A9" id="Rukopis 27" o:spid="_x0000_s1026" type="#_x0000_t75" style="position:absolute;margin-left:363.5pt;margin-top:117.45pt;width:17.55pt;height:306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">
                <v:imagedata r:id="rId3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1B44765" wp14:editId="37905E96">
                <wp:simplePos x="0" y="0"/>
                <wp:positionH relativeFrom="column">
                  <wp:posOffset>4789180</wp:posOffset>
                </wp:positionH>
                <wp:positionV relativeFrom="paragraph">
                  <wp:posOffset>4594892</wp:posOffset>
                </wp:positionV>
                <wp:extent cx="806040" cy="1517400"/>
                <wp:effectExtent l="95250" t="95250" r="127635" b="121285"/>
                <wp:wrapNone/>
                <wp:docPr id="450178040" name="Rukopis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06040" cy="151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FC77C" id="Rukopis 26" o:spid="_x0000_s1026" type="#_x0000_t75" style="position:absolute;margin-left:372.15pt;margin-top:356.85pt;width:73.35pt;height:129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">
                <v:imagedata r:id="rId3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D2098E5" wp14:editId="5AECE028">
                <wp:simplePos x="0" y="0"/>
                <wp:positionH relativeFrom="column">
                  <wp:posOffset>4752100</wp:posOffset>
                </wp:positionH>
                <wp:positionV relativeFrom="paragraph">
                  <wp:posOffset>1524452</wp:posOffset>
                </wp:positionV>
                <wp:extent cx="914040" cy="3794040"/>
                <wp:effectExtent l="95250" t="95250" r="133985" b="130810"/>
                <wp:wrapNone/>
                <wp:docPr id="1866877883" name="Rukopis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14040" cy="37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B69FC" id="Rukopis 25" o:spid="_x0000_s1026" type="#_x0000_t75" style="position:absolute;margin-left:369.25pt;margin-top:115.1pt;width:81.85pt;height:308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">
                <v:imagedata r:id="rId36" o:title=""/>
              </v:shape>
            </w:pict>
          </mc:Fallback>
        </mc:AlternateContent>
      </w:r>
      <w:bookmarkStart w:id="2" w:name="_Hlk161488604"/>
      <w:r>
        <w:rPr>
          <w:b/>
          <w:bCs/>
        </w:rPr>
        <w:t>PID</w:t>
      </w:r>
      <w:bookmarkEnd w:id="2"/>
      <w:r>
        <w:rPr>
          <w:b/>
          <w:bCs/>
          <w:noProof/>
        </w:rPr>
        <w:drawing>
          <wp:inline distT="0" distB="0" distL="0" distR="0" wp14:anchorId="148BC257" wp14:editId="7FCB6824">
            <wp:extent cx="5400000" cy="5863627"/>
            <wp:effectExtent l="0" t="0" r="0" b="3810"/>
            <wp:docPr id="2235023" name="Obrázek 24" descr="Obsah obrázku text, snímek obrazovky, displej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8209" name="Obrázek 24" descr="Obsah obrázku text, snímek obrazovky, displej, řada/pruh&#10;&#10;Popis byl vytvořen automaticky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7" t="23461" r="49177" b="3065"/>
                    <a:stretch/>
                  </pic:blipFill>
                  <pic:spPr bwMode="auto">
                    <a:xfrm>
                      <a:off x="0" y="0"/>
                      <a:ext cx="5400000" cy="5863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33E1E" w14:textId="09DFA448" w:rsidR="00AF1B19" w:rsidRDefault="00AF1B19" w:rsidP="008B4544">
      <w:pPr>
        <w:suppressAutoHyphens w:val="0"/>
        <w:ind w:left="284"/>
        <w:rPr>
          <w:b/>
          <w:bCs/>
        </w:rPr>
      </w:pPr>
    </w:p>
    <w:p w14:paraId="1376FCE7" w14:textId="63AE0857" w:rsidR="00AF1B19" w:rsidRDefault="008B4544" w:rsidP="0079784E">
      <w:pPr>
        <w:suppressAutoHyphens w:val="0"/>
        <w:ind w:left="284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17632" behindDoc="0" locked="0" layoutInCell="1" allowOverlap="1" wp14:anchorId="67AF7767" wp14:editId="34287B5E">
            <wp:simplePos x="0" y="0"/>
            <wp:positionH relativeFrom="column">
              <wp:posOffset>179070</wp:posOffset>
            </wp:positionH>
            <wp:positionV relativeFrom="paragraph">
              <wp:posOffset>142533</wp:posOffset>
            </wp:positionV>
            <wp:extent cx="5399405" cy="2757805"/>
            <wp:effectExtent l="0" t="0" r="0" b="4445"/>
            <wp:wrapNone/>
            <wp:docPr id="748238209" name="Obrázek 24" descr="Obsah obrázku text, snímek obrazovky, displej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8209" name="Obrázek 24" descr="Obsah obrázku text, snímek obrazovky, displej, řada/pruh&#10;&#10;Popis byl vytvořen automaticky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8" t="47920" r="750" b="12122"/>
                    <a:stretch/>
                  </pic:blipFill>
                  <pic:spPr bwMode="auto">
                    <a:xfrm>
                      <a:off x="0" y="0"/>
                      <a:ext cx="5399405" cy="275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B19">
        <w:rPr>
          <w:b/>
          <w:bCs/>
        </w:rPr>
        <w:br w:type="page"/>
      </w:r>
    </w:p>
    <w:p w14:paraId="4DA54E28" w14:textId="77777777" w:rsidR="008B4544" w:rsidRDefault="008B4544" w:rsidP="008B4544">
      <w:pPr>
        <w:suppressAutoHyphens w:val="0"/>
        <w:ind w:left="284"/>
        <w:rPr>
          <w:b/>
          <w:bCs/>
        </w:rPr>
      </w:pPr>
      <w:r>
        <w:rPr>
          <w:b/>
          <w:bCs/>
        </w:rPr>
        <w:lastRenderedPageBreak/>
        <w:t>PID blok</w:t>
      </w:r>
    </w:p>
    <w:p w14:paraId="2557D21A" w14:textId="77777777" w:rsidR="008B4544" w:rsidRDefault="008B4544" w:rsidP="008B4544">
      <w:pPr>
        <w:suppressAutoHyphens w:val="0"/>
        <w:ind w:left="284"/>
        <w:rPr>
          <w:b/>
          <w:bCs/>
          <w:noProof/>
        </w:rPr>
      </w:pPr>
    </w:p>
    <w:p w14:paraId="6B00BF79" w14:textId="77777777" w:rsidR="008B4544" w:rsidRDefault="008B4544" w:rsidP="008B4544">
      <w:pPr>
        <w:suppressAutoHyphens w:val="0"/>
        <w:ind w:left="284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2BEE676" wp14:editId="3D518105">
            <wp:extent cx="5400000" cy="2401636"/>
            <wp:effectExtent l="0" t="0" r="0" b="0"/>
            <wp:docPr id="1199876110" name="Obrázek 30" descr="Obsah obrázku text, snímek obrazovky, software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93429" name="Obrázek 30" descr="Obsah obrázku text, snímek obrazovky, software, řada/pruh&#10;&#10;Popis byl vytvořen automaticky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8" t="25604" r="65257" b="49396"/>
                    <a:stretch/>
                  </pic:blipFill>
                  <pic:spPr bwMode="auto">
                    <a:xfrm>
                      <a:off x="0" y="0"/>
                      <a:ext cx="5400000" cy="240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F580D" w14:textId="77777777" w:rsidR="008B4544" w:rsidRDefault="008B4544" w:rsidP="008B4544">
      <w:pPr>
        <w:suppressAutoHyphens w:val="0"/>
        <w:ind w:left="284"/>
        <w:rPr>
          <w:b/>
          <w:bCs/>
          <w:noProof/>
        </w:rPr>
      </w:pPr>
    </w:p>
    <w:p w14:paraId="7C6CA4CD" w14:textId="77777777" w:rsidR="00EF288F" w:rsidRDefault="008B4544" w:rsidP="008B4544">
      <w:pPr>
        <w:suppressAutoHyphens w:val="0"/>
        <w:ind w:left="28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2B52A1" wp14:editId="7E8F57D9">
            <wp:extent cx="5400000" cy="2836559"/>
            <wp:effectExtent l="0" t="0" r="0" b="1905"/>
            <wp:docPr id="806893429" name="Obrázek 30" descr="Obsah obrázku text, snímek obrazovky, software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93429" name="Obrázek 30" descr="Obsah obrázku text, snímek obrazovky, software, řada/pruh&#10;&#10;Popis byl vytvořen automaticky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76" t="35862" r="759" b="1511"/>
                    <a:stretch/>
                  </pic:blipFill>
                  <pic:spPr bwMode="auto">
                    <a:xfrm>
                      <a:off x="0" y="0"/>
                      <a:ext cx="5400000" cy="2836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B7CE" w14:textId="77777777" w:rsidR="00EF288F" w:rsidRDefault="00EF288F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0649C2FF" w14:textId="77777777" w:rsidR="00EF288F" w:rsidRDefault="00EF288F" w:rsidP="008B4544">
      <w:pPr>
        <w:suppressAutoHyphens w:val="0"/>
        <w:ind w:left="284"/>
        <w:rPr>
          <w:b/>
          <w:bCs/>
          <w:noProof/>
        </w:rPr>
      </w:pPr>
    </w:p>
    <w:p w14:paraId="66FD18BD" w14:textId="77777777" w:rsidR="00EF288F" w:rsidRDefault="00EF288F" w:rsidP="008B4544">
      <w:pPr>
        <w:suppressAutoHyphens w:val="0"/>
        <w:ind w:left="284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F6D4814" wp14:editId="75CD9020">
            <wp:extent cx="5400000" cy="1974728"/>
            <wp:effectExtent l="0" t="0" r="0" b="6985"/>
            <wp:docPr id="1050096534" name="Obrázek 31" descr="Obsah obrázku text, snímek obrazovky, displej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83143" name="Obrázek 31" descr="Obsah obrázku text, snímek obrazovky, displej, software&#10;&#10;Popis byl vytvořen automaticky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3" t="14679" r="64340" b="70369"/>
                    <a:stretch/>
                  </pic:blipFill>
                  <pic:spPr bwMode="auto">
                    <a:xfrm>
                      <a:off x="0" y="0"/>
                      <a:ext cx="5400000" cy="197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285D6" w14:textId="77777777" w:rsidR="00EF288F" w:rsidRDefault="00EF288F" w:rsidP="008B4544">
      <w:pPr>
        <w:suppressAutoHyphens w:val="0"/>
        <w:ind w:left="284"/>
        <w:rPr>
          <w:b/>
          <w:bCs/>
          <w:noProof/>
        </w:rPr>
      </w:pPr>
    </w:p>
    <w:p w14:paraId="46F87747" w14:textId="07ABDAFF" w:rsidR="008B4544" w:rsidRDefault="00EF288F" w:rsidP="008B4544">
      <w:pPr>
        <w:suppressAutoHyphens w:val="0"/>
        <w:ind w:left="28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EF9793" wp14:editId="0A92570C">
            <wp:extent cx="5400000" cy="2886222"/>
            <wp:effectExtent l="0" t="0" r="0" b="0"/>
            <wp:docPr id="1678983143" name="Obrázek 31" descr="Obsah obrázku text, snímek obrazovky, displej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83143" name="Obrázek 31" descr="Obsah obrázku text, snímek obrazovky, displej, software&#10;&#10;Popis byl vytvořen automaticky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95" t="21059" r="17972" b="47276"/>
                    <a:stretch/>
                  </pic:blipFill>
                  <pic:spPr bwMode="auto">
                    <a:xfrm>
                      <a:off x="0" y="0"/>
                      <a:ext cx="5400000" cy="288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4544">
        <w:rPr>
          <w:b/>
          <w:bCs/>
        </w:rPr>
        <w:br w:type="page"/>
      </w:r>
    </w:p>
    <w:p w14:paraId="2BE02520" w14:textId="4BDBB696" w:rsidR="00AF1B19" w:rsidRDefault="008B4544" w:rsidP="0079784E">
      <w:pPr>
        <w:suppressAutoHyphens w:val="0"/>
        <w:ind w:left="284"/>
        <w:rPr>
          <w:b/>
          <w:bCs/>
        </w:rPr>
      </w:pPr>
      <w:r>
        <w:rPr>
          <w:b/>
          <w:bCs/>
        </w:rPr>
        <w:lastRenderedPageBreak/>
        <w:t xml:space="preserve">S: </w:t>
      </w:r>
      <w:r w:rsidRPr="008B4544">
        <w:rPr>
          <w:b/>
          <w:bCs/>
        </w:rPr>
        <w:t>y´´ = 1,86yu – 3,86y´- 0,7y</w:t>
      </w:r>
    </w:p>
    <w:p w14:paraId="08F9D921" w14:textId="77777777" w:rsidR="00AF1B19" w:rsidRDefault="00AF1B19" w:rsidP="0079784E">
      <w:pPr>
        <w:suppressAutoHyphens w:val="0"/>
        <w:ind w:left="284"/>
        <w:rPr>
          <w:b/>
          <w:bCs/>
        </w:rPr>
      </w:pPr>
    </w:p>
    <w:p w14:paraId="4844DD16" w14:textId="4514D928" w:rsidR="008B4544" w:rsidRDefault="00AF1B19" w:rsidP="008B4544">
      <w:pPr>
        <w:suppressAutoHyphens w:val="0"/>
        <w:ind w:left="284"/>
        <w:rPr>
          <w:b/>
          <w:bCs/>
          <w:noProof/>
        </w:rPr>
      </w:pPr>
      <w:r>
        <w:rPr>
          <w:b/>
          <w:bCs/>
        </w:rPr>
        <w:t>Přechodová:</w:t>
      </w:r>
    </w:p>
    <w:p w14:paraId="67E045C1" w14:textId="77777777" w:rsidR="008B4544" w:rsidRDefault="008B4544" w:rsidP="0079784E">
      <w:pPr>
        <w:suppressAutoHyphens w:val="0"/>
        <w:ind w:left="284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105D983" wp14:editId="6D1F188E">
            <wp:extent cx="5400000" cy="3941243"/>
            <wp:effectExtent l="0" t="0" r="0" b="2540"/>
            <wp:docPr id="1702236297" name="Obrázek 29" descr="Obsah obrázku text, snímek obrazovky, řada/pruh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63843" name="Obrázek 29" descr="Obsah obrázku text, snímek obrazovky, řada/pruh, software&#10;&#10;Popis byl vytvořen automaticky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2" t="39045" r="61077" b="16085"/>
                    <a:stretch/>
                  </pic:blipFill>
                  <pic:spPr bwMode="auto">
                    <a:xfrm>
                      <a:off x="0" y="0"/>
                      <a:ext cx="5400000" cy="394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4843D" w14:textId="77777777" w:rsidR="008B4544" w:rsidRDefault="008B4544" w:rsidP="0079784E">
      <w:pPr>
        <w:suppressAutoHyphens w:val="0"/>
        <w:ind w:left="284"/>
        <w:rPr>
          <w:b/>
          <w:bCs/>
          <w:noProof/>
        </w:rPr>
      </w:pPr>
    </w:p>
    <w:p w14:paraId="6D9E4276" w14:textId="4F14B13D" w:rsidR="00AF1B19" w:rsidRDefault="008B4544" w:rsidP="0079784E">
      <w:pPr>
        <w:suppressAutoHyphens w:val="0"/>
        <w:ind w:left="28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40B821" wp14:editId="4A0D7B87">
            <wp:extent cx="5400000" cy="2402449"/>
            <wp:effectExtent l="0" t="0" r="0" b="0"/>
            <wp:docPr id="349063843" name="Obrázek 29" descr="Obsah obrázku text, snímek obrazovky, řada/pruh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63843" name="Obrázek 29" descr="Obsah obrázku text, snímek obrazovky, řada/pruh, software&#10;&#10;Popis byl vytvořen automaticky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3" t="45656" r="834" b="2649"/>
                    <a:stretch/>
                  </pic:blipFill>
                  <pic:spPr bwMode="auto">
                    <a:xfrm>
                      <a:off x="0" y="0"/>
                      <a:ext cx="5400000" cy="2402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345C5" w14:textId="77777777" w:rsidR="00AF1B19" w:rsidRDefault="00AF1B19" w:rsidP="0079784E">
      <w:pPr>
        <w:suppressAutoHyphens w:val="0"/>
        <w:ind w:left="284"/>
        <w:rPr>
          <w:b/>
          <w:bCs/>
        </w:rPr>
      </w:pPr>
    </w:p>
    <w:p w14:paraId="76520551" w14:textId="2682D590" w:rsidR="00AF1B19" w:rsidRDefault="00AF1B19" w:rsidP="0079784E">
      <w:pPr>
        <w:suppressAutoHyphens w:val="0"/>
        <w:ind w:left="284"/>
        <w:rPr>
          <w:b/>
          <w:bCs/>
        </w:rPr>
      </w:pPr>
    </w:p>
    <w:p w14:paraId="6632119C" w14:textId="77777777" w:rsidR="0079784E" w:rsidRDefault="0079784E" w:rsidP="0079784E">
      <w:pPr>
        <w:suppressAutoHyphens w:val="0"/>
        <w:ind w:left="284"/>
        <w:rPr>
          <w:b/>
          <w:bCs/>
        </w:rPr>
      </w:pPr>
    </w:p>
    <w:p w14:paraId="05755E94" w14:textId="0447B4A2" w:rsidR="00AF1B19" w:rsidRDefault="00AF1B19" w:rsidP="0079784E">
      <w:pPr>
        <w:suppressAutoHyphens w:val="0"/>
        <w:ind w:left="284"/>
        <w:rPr>
          <w:b/>
          <w:bCs/>
        </w:rPr>
      </w:pPr>
    </w:p>
    <w:p w14:paraId="13F7225A" w14:textId="34EE5D49" w:rsidR="0079784E" w:rsidRDefault="00AF1B19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9E1083C" w14:textId="77777777" w:rsidR="00EF288F" w:rsidRDefault="00EF288F" w:rsidP="00EF288F">
      <w:pPr>
        <w:suppressAutoHyphens w:val="0"/>
        <w:ind w:left="284"/>
        <w:rPr>
          <w:b/>
          <w:bCs/>
        </w:rPr>
      </w:pPr>
      <w:r>
        <w:rPr>
          <w:b/>
          <w:bCs/>
        </w:rPr>
        <w:lastRenderedPageBreak/>
        <w:t>Frekvenční:</w:t>
      </w:r>
    </w:p>
    <w:p w14:paraId="78EE2BCE" w14:textId="77777777" w:rsidR="00EF288F" w:rsidRDefault="00EF288F" w:rsidP="00EF288F">
      <w:pPr>
        <w:suppressAutoHyphens w:val="0"/>
        <w:ind w:left="284"/>
        <w:rPr>
          <w:b/>
          <w:bCs/>
          <w:noProof/>
        </w:rPr>
      </w:pPr>
    </w:p>
    <w:p w14:paraId="5942EB86" w14:textId="1E8E491C" w:rsidR="00EF288F" w:rsidRDefault="00EF288F" w:rsidP="00EF288F">
      <w:pPr>
        <w:suppressAutoHyphens w:val="0"/>
        <w:ind w:left="284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B3B919C" wp14:editId="287C417B">
            <wp:extent cx="5400000" cy="3515792"/>
            <wp:effectExtent l="0" t="0" r="0" b="8890"/>
            <wp:docPr id="609382633" name="Obrázek 33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35693" name="Obrázek 33" descr="Obsah obrázku text, snímek obrazovky, diagram, řada/pruh&#10;&#10;Popis byl vytvořen automaticky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" t="9448" r="61689" b="55853"/>
                    <a:stretch/>
                  </pic:blipFill>
                  <pic:spPr bwMode="auto">
                    <a:xfrm>
                      <a:off x="0" y="0"/>
                      <a:ext cx="5400000" cy="351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3ED8C" w14:textId="7B9063FB" w:rsidR="00EF288F" w:rsidRDefault="00EF288F" w:rsidP="00EF288F">
      <w:pPr>
        <w:suppressAutoHyphens w:val="0"/>
        <w:ind w:left="284"/>
        <w:rPr>
          <w:b/>
          <w:bCs/>
          <w:noProof/>
        </w:rPr>
      </w:pPr>
    </w:p>
    <w:p w14:paraId="3FC53AF2" w14:textId="4410B83E" w:rsidR="00EF288F" w:rsidRDefault="00B13232" w:rsidP="00EF288F">
      <w:pPr>
        <w:suppressAutoHyphens w:val="0"/>
        <w:ind w:left="284"/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719680" behindDoc="0" locked="0" layoutInCell="1" allowOverlap="1" wp14:anchorId="162962D0" wp14:editId="438440F9">
            <wp:simplePos x="0" y="0"/>
            <wp:positionH relativeFrom="column">
              <wp:posOffset>180213</wp:posOffset>
            </wp:positionH>
            <wp:positionV relativeFrom="paragraph">
              <wp:posOffset>174497</wp:posOffset>
            </wp:positionV>
            <wp:extent cx="2519680" cy="1551305"/>
            <wp:effectExtent l="0" t="0" r="0" b="0"/>
            <wp:wrapNone/>
            <wp:docPr id="1467685110" name="Obrázek 33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35693" name="Obrázek 33" descr="Obsah obrázku text, snímek obrazovky, diagram, řada/pruh&#10;&#10;Popis byl vytvořen automaticky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90" t="9995" r="592" b="58923"/>
                    <a:stretch/>
                  </pic:blipFill>
                  <pic:spPr bwMode="auto">
                    <a:xfrm>
                      <a:off x="0" y="0"/>
                      <a:ext cx="2519680" cy="155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88F">
        <w:rPr>
          <w:b/>
          <w:bCs/>
          <w:noProof/>
        </w:rPr>
        <w:drawing>
          <wp:anchor distT="0" distB="0" distL="114300" distR="114300" simplePos="0" relativeHeight="251718656" behindDoc="0" locked="0" layoutInCell="1" allowOverlap="1" wp14:anchorId="404F1085" wp14:editId="4C5F4E7E">
            <wp:simplePos x="0" y="0"/>
            <wp:positionH relativeFrom="column">
              <wp:posOffset>2699630</wp:posOffset>
            </wp:positionH>
            <wp:positionV relativeFrom="paragraph">
              <wp:posOffset>174371</wp:posOffset>
            </wp:positionV>
            <wp:extent cx="2880000" cy="1551585"/>
            <wp:effectExtent l="0" t="0" r="0" b="0"/>
            <wp:wrapNone/>
            <wp:docPr id="1676135693" name="Obrázek 33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35693" name="Obrázek 33" descr="Obsah obrázku text, snímek obrazovky, diagram, řada/pruh&#10;&#10;Popis byl vytvořen automaticky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3" t="52162" r="37182"/>
                    <a:stretch/>
                  </pic:blipFill>
                  <pic:spPr bwMode="auto">
                    <a:xfrm>
                      <a:off x="0" y="0"/>
                      <a:ext cx="2880000" cy="155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E1A02" w14:textId="5D434C92" w:rsidR="00EF288F" w:rsidRDefault="00EF288F" w:rsidP="00EF288F">
      <w:pPr>
        <w:suppressAutoHyphens w:val="0"/>
        <w:ind w:left="284"/>
        <w:rPr>
          <w:b/>
          <w:bCs/>
          <w:noProof/>
        </w:rPr>
      </w:pPr>
    </w:p>
    <w:p w14:paraId="72520939" w14:textId="54C5D1DC" w:rsidR="00EF288F" w:rsidRDefault="00EF288F" w:rsidP="00EF288F">
      <w:pPr>
        <w:suppressAutoHyphens w:val="0"/>
        <w:ind w:left="284"/>
        <w:rPr>
          <w:b/>
          <w:bCs/>
        </w:rPr>
      </w:pPr>
      <w:r>
        <w:rPr>
          <w:b/>
          <w:bCs/>
        </w:rPr>
        <w:br w:type="page"/>
      </w:r>
    </w:p>
    <w:p w14:paraId="58A08BB6" w14:textId="284175D4" w:rsidR="00AF1B19" w:rsidRDefault="00EF288F" w:rsidP="0079784E">
      <w:pPr>
        <w:suppressAutoHyphens w:val="0"/>
        <w:ind w:left="284"/>
        <w:rPr>
          <w:b/>
          <w:bCs/>
        </w:rPr>
      </w:pPr>
      <w:r>
        <w:rPr>
          <w:b/>
          <w:bCs/>
        </w:rPr>
        <w:lastRenderedPageBreak/>
        <w:t>S blok</w:t>
      </w:r>
      <w:r w:rsidR="00AF1B19">
        <w:rPr>
          <w:b/>
          <w:bCs/>
        </w:rPr>
        <w:t xml:space="preserve"> </w:t>
      </w:r>
    </w:p>
    <w:p w14:paraId="0EF67238" w14:textId="77777777" w:rsidR="00EF288F" w:rsidRDefault="00EF288F" w:rsidP="0079784E">
      <w:pPr>
        <w:suppressAutoHyphens w:val="0"/>
        <w:ind w:left="284"/>
        <w:rPr>
          <w:b/>
          <w:bCs/>
          <w:noProof/>
        </w:rPr>
      </w:pPr>
    </w:p>
    <w:p w14:paraId="61581AD5" w14:textId="77777777" w:rsidR="00EF288F" w:rsidRDefault="00EF288F" w:rsidP="0079784E">
      <w:pPr>
        <w:suppressAutoHyphens w:val="0"/>
        <w:ind w:left="284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418AF34" wp14:editId="6B73D18E">
            <wp:extent cx="5400000" cy="1952874"/>
            <wp:effectExtent l="0" t="0" r="0" b="9525"/>
            <wp:docPr id="1496986910" name="Obrázek 32" descr="Obsah obrázku text, snímek obrazovky, software, displej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16370" name="Obrázek 32" descr="Obsah obrázku text, snímek obrazovky, software, displej&#10;&#10;Popis byl vytvořen automaticky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9" t="40180" r="64442" b="43819"/>
                    <a:stretch/>
                  </pic:blipFill>
                  <pic:spPr bwMode="auto">
                    <a:xfrm>
                      <a:off x="0" y="0"/>
                      <a:ext cx="5400000" cy="1952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69156" w14:textId="77777777" w:rsidR="00EF288F" w:rsidRDefault="00EF288F" w:rsidP="0079784E">
      <w:pPr>
        <w:suppressAutoHyphens w:val="0"/>
        <w:ind w:left="284"/>
        <w:rPr>
          <w:b/>
          <w:bCs/>
          <w:noProof/>
        </w:rPr>
      </w:pPr>
    </w:p>
    <w:p w14:paraId="3FCF6411" w14:textId="1009C1AF" w:rsidR="0079784E" w:rsidRDefault="00EF288F" w:rsidP="0079784E">
      <w:pPr>
        <w:suppressAutoHyphens w:val="0"/>
        <w:ind w:left="28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03C547" wp14:editId="6286284F">
            <wp:extent cx="5400000" cy="2886088"/>
            <wp:effectExtent l="0" t="0" r="0" b="0"/>
            <wp:docPr id="1056916370" name="Obrázek 32" descr="Obsah obrázku text, snímek obrazovky, software, displej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16370" name="Obrázek 32" descr="Obsah obrázku text, snímek obrazovky, software, displej&#10;&#10;Popis byl vytvořen automaticky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94" t="48170" r="841" b="1599"/>
                    <a:stretch/>
                  </pic:blipFill>
                  <pic:spPr bwMode="auto">
                    <a:xfrm>
                      <a:off x="0" y="0"/>
                      <a:ext cx="5400000" cy="2886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B7837" w14:textId="3FF91ABB" w:rsidR="0079784E" w:rsidRDefault="0079784E" w:rsidP="0079784E">
      <w:pPr>
        <w:suppressAutoHyphens w:val="0"/>
        <w:ind w:left="284"/>
        <w:rPr>
          <w:b/>
          <w:bCs/>
        </w:rPr>
      </w:pPr>
    </w:p>
    <w:p w14:paraId="4089107F" w14:textId="77777777" w:rsidR="0079784E" w:rsidRDefault="0079784E" w:rsidP="0079784E">
      <w:pPr>
        <w:suppressAutoHyphens w:val="0"/>
        <w:ind w:left="284"/>
        <w:rPr>
          <w:b/>
          <w:bCs/>
        </w:rPr>
      </w:pPr>
    </w:p>
    <w:p w14:paraId="7CC8BEEE" w14:textId="52835212" w:rsidR="0079784E" w:rsidRDefault="0079784E" w:rsidP="0079784E">
      <w:pPr>
        <w:suppressAutoHyphens w:val="0"/>
        <w:ind w:left="284"/>
        <w:rPr>
          <w:b/>
          <w:bCs/>
        </w:rPr>
      </w:pPr>
    </w:p>
    <w:p w14:paraId="04C02CA7" w14:textId="77777777" w:rsidR="00B13232" w:rsidRDefault="00B13232" w:rsidP="00B13232">
      <w:pPr>
        <w:suppressAutoHyphens w:val="0"/>
        <w:rPr>
          <w:b/>
          <w:bCs/>
        </w:rPr>
      </w:pPr>
      <w:r>
        <w:rPr>
          <w:b/>
          <w:bCs/>
        </w:rPr>
        <w:t>Závěr:</w:t>
      </w:r>
    </w:p>
    <w:p w14:paraId="5B7DC487" w14:textId="085A63EB" w:rsidR="00B13232" w:rsidRPr="006B33F9" w:rsidRDefault="00B13232" w:rsidP="00B13232">
      <w:pPr>
        <w:suppressAutoHyphens w:val="0"/>
        <w:ind w:left="284"/>
      </w:pPr>
      <w:r w:rsidRPr="006B33F9">
        <w:t>Modelování proběhlo v pořádku. Charakteristiky odpovídají teoretickým předpokladům. Namodelované PID i PID blok mají prakticky stejnou charakteristiku, což znamená, že jsem PID model sestavila správně.</w:t>
      </w:r>
      <w:r>
        <w:t xml:space="preserve"> Bohužel jsem nestihla 2. část zadání, kvůli nedostatku času.</w:t>
      </w:r>
    </w:p>
    <w:p w14:paraId="096D9468" w14:textId="4BE319B2" w:rsidR="0079784E" w:rsidRDefault="0079784E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DCED774" w14:textId="77777777" w:rsidR="0079784E" w:rsidRDefault="0079784E" w:rsidP="0079784E">
      <w:pPr>
        <w:suppressAutoHyphens w:val="0"/>
        <w:ind w:left="284"/>
        <w:rPr>
          <w:b/>
          <w:bCs/>
        </w:rPr>
      </w:pPr>
    </w:p>
    <w:p w14:paraId="2BA38BFC" w14:textId="2FF74FCC" w:rsidR="009A1838" w:rsidRDefault="009A1838">
      <w:pPr>
        <w:suppressAutoHyphens w:val="0"/>
        <w:rPr>
          <w:b/>
          <w:bCs/>
        </w:rPr>
      </w:pPr>
    </w:p>
    <w:p w14:paraId="7898E052" w14:textId="77777777" w:rsidR="001C1FC8" w:rsidRDefault="001C1FC8" w:rsidP="001C1FC8">
      <w:pPr>
        <w:suppressAutoHyphens w:val="0"/>
        <w:rPr>
          <w:b/>
          <w:bCs/>
        </w:rPr>
      </w:pPr>
    </w:p>
    <w:p w14:paraId="5DC093B6" w14:textId="77777777" w:rsidR="001C1FC8" w:rsidRDefault="001C1FC8" w:rsidP="001C1FC8">
      <w:pPr>
        <w:suppressAutoHyphens w:val="0"/>
        <w:rPr>
          <w:b/>
          <w:bCs/>
        </w:rPr>
      </w:pPr>
    </w:p>
    <w:p w14:paraId="6577BB63" w14:textId="77777777" w:rsidR="001C1FC8" w:rsidRDefault="001C1FC8" w:rsidP="001C1FC8">
      <w:pPr>
        <w:suppressAutoHyphens w:val="0"/>
        <w:rPr>
          <w:b/>
          <w:bCs/>
        </w:rPr>
      </w:pPr>
    </w:p>
    <w:p w14:paraId="271F612C" w14:textId="77777777" w:rsidR="001C1FC8" w:rsidRDefault="001C1FC8" w:rsidP="001C1FC8">
      <w:pPr>
        <w:suppressAutoHyphens w:val="0"/>
        <w:rPr>
          <w:b/>
          <w:bCs/>
        </w:rPr>
      </w:pPr>
    </w:p>
    <w:p w14:paraId="1106F715" w14:textId="77777777" w:rsidR="001C1FC8" w:rsidRDefault="001C1FC8" w:rsidP="001C1FC8">
      <w:pPr>
        <w:suppressAutoHyphens w:val="0"/>
        <w:rPr>
          <w:b/>
          <w:bCs/>
        </w:rPr>
      </w:pPr>
    </w:p>
    <w:p w14:paraId="7569C550" w14:textId="581D23CF" w:rsidR="009B5995" w:rsidRDefault="009B5995" w:rsidP="00EF288F">
      <w:pPr>
        <w:suppressAutoHyphens w:val="0"/>
        <w:rPr>
          <w:b/>
          <w:bCs/>
        </w:rPr>
      </w:pPr>
    </w:p>
    <w:sectPr w:rsidR="009B5995" w:rsidSect="006B703D">
      <w:headerReference w:type="default" r:id="rId43"/>
      <w:headerReference w:type="first" r:id="rId44"/>
      <w:type w:val="continuous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E0E52" w14:textId="77777777" w:rsidR="006B703D" w:rsidRDefault="006B703D">
      <w:r>
        <w:separator/>
      </w:r>
    </w:p>
  </w:endnote>
  <w:endnote w:type="continuationSeparator" w:id="0">
    <w:p w14:paraId="0A8E9153" w14:textId="77777777" w:rsidR="006B703D" w:rsidRDefault="006B7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49294" w14:textId="77777777" w:rsidR="006B703D" w:rsidRDefault="006B703D">
      <w:r>
        <w:separator/>
      </w:r>
    </w:p>
  </w:footnote>
  <w:footnote w:type="continuationSeparator" w:id="0">
    <w:p w14:paraId="45F7C8E7" w14:textId="77777777" w:rsidR="006B703D" w:rsidRDefault="006B7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9B4B4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64F3C66"/>
    <w:multiLevelType w:val="hybridMultilevel"/>
    <w:tmpl w:val="1286F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B1D08"/>
    <w:multiLevelType w:val="hybridMultilevel"/>
    <w:tmpl w:val="DAC8CC7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241AA"/>
    <w:multiLevelType w:val="hybridMultilevel"/>
    <w:tmpl w:val="0818E6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7055D"/>
    <w:multiLevelType w:val="hybridMultilevel"/>
    <w:tmpl w:val="F20440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6185E"/>
    <w:multiLevelType w:val="hybridMultilevel"/>
    <w:tmpl w:val="B958DC6C"/>
    <w:lvl w:ilvl="0" w:tplc="C1EC1C3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7744171"/>
    <w:multiLevelType w:val="hybridMultilevel"/>
    <w:tmpl w:val="8174E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55E6B"/>
    <w:multiLevelType w:val="hybridMultilevel"/>
    <w:tmpl w:val="FFBEDCD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55F9"/>
    <w:multiLevelType w:val="hybridMultilevel"/>
    <w:tmpl w:val="DBBA08E4"/>
    <w:lvl w:ilvl="0" w:tplc="040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A9A55E2"/>
    <w:multiLevelType w:val="hybridMultilevel"/>
    <w:tmpl w:val="4DA8AE9A"/>
    <w:lvl w:ilvl="0" w:tplc="CBBA2F1A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5399E"/>
    <w:multiLevelType w:val="hybridMultilevel"/>
    <w:tmpl w:val="4F7827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C3392"/>
    <w:multiLevelType w:val="hybridMultilevel"/>
    <w:tmpl w:val="C0AAAFE8"/>
    <w:lvl w:ilvl="0" w:tplc="99AC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B441B0"/>
    <w:multiLevelType w:val="hybridMultilevel"/>
    <w:tmpl w:val="6FE04116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1E1F85"/>
    <w:multiLevelType w:val="multilevel"/>
    <w:tmpl w:val="F53468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E3A4C03"/>
    <w:multiLevelType w:val="hybridMultilevel"/>
    <w:tmpl w:val="C77C98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55D5C"/>
    <w:multiLevelType w:val="hybridMultilevel"/>
    <w:tmpl w:val="9746007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717B9"/>
    <w:multiLevelType w:val="hybridMultilevel"/>
    <w:tmpl w:val="75DCD9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65AEE"/>
    <w:multiLevelType w:val="hybridMultilevel"/>
    <w:tmpl w:val="89E820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83403"/>
    <w:multiLevelType w:val="hybridMultilevel"/>
    <w:tmpl w:val="EE40A368"/>
    <w:lvl w:ilvl="0" w:tplc="912013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0C4171F"/>
    <w:multiLevelType w:val="hybridMultilevel"/>
    <w:tmpl w:val="7826C73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49526E"/>
    <w:multiLevelType w:val="hybridMultilevel"/>
    <w:tmpl w:val="FC3E6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5330D"/>
    <w:multiLevelType w:val="hybridMultilevel"/>
    <w:tmpl w:val="62A27C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15A7C"/>
    <w:multiLevelType w:val="hybridMultilevel"/>
    <w:tmpl w:val="60BEE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B6379"/>
    <w:multiLevelType w:val="hybridMultilevel"/>
    <w:tmpl w:val="E468F20A"/>
    <w:lvl w:ilvl="0" w:tplc="0B8EAC50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94CFC"/>
    <w:multiLevelType w:val="hybridMultilevel"/>
    <w:tmpl w:val="DE9C9520"/>
    <w:lvl w:ilvl="0" w:tplc="92DA389A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747262681">
    <w:abstractNumId w:val="0"/>
  </w:num>
  <w:num w:numId="2" w16cid:durableId="1603148828">
    <w:abstractNumId w:val="1"/>
  </w:num>
  <w:num w:numId="3" w16cid:durableId="1989017864">
    <w:abstractNumId w:val="2"/>
  </w:num>
  <w:num w:numId="4" w16cid:durableId="1169760005">
    <w:abstractNumId w:val="3"/>
  </w:num>
  <w:num w:numId="5" w16cid:durableId="1045252131">
    <w:abstractNumId w:val="4"/>
  </w:num>
  <w:num w:numId="6" w16cid:durableId="613637669">
    <w:abstractNumId w:val="16"/>
  </w:num>
  <w:num w:numId="7" w16cid:durableId="1156801168">
    <w:abstractNumId w:val="23"/>
  </w:num>
  <w:num w:numId="8" w16cid:durableId="1191258988">
    <w:abstractNumId w:val="6"/>
  </w:num>
  <w:num w:numId="9" w16cid:durableId="588539460">
    <w:abstractNumId w:val="26"/>
  </w:num>
  <w:num w:numId="10" w16cid:durableId="615021085">
    <w:abstractNumId w:val="28"/>
  </w:num>
  <w:num w:numId="11" w16cid:durableId="487333362">
    <w:abstractNumId w:val="12"/>
  </w:num>
  <w:num w:numId="12" w16cid:durableId="1668245639">
    <w:abstractNumId w:val="17"/>
  </w:num>
  <w:num w:numId="13" w16cid:durableId="110589138">
    <w:abstractNumId w:val="8"/>
  </w:num>
  <w:num w:numId="14" w16cid:durableId="2118870982">
    <w:abstractNumId w:val="22"/>
  </w:num>
  <w:num w:numId="15" w16cid:durableId="10767061">
    <w:abstractNumId w:val="27"/>
  </w:num>
  <w:num w:numId="16" w16cid:durableId="1934051786">
    <w:abstractNumId w:val="25"/>
  </w:num>
  <w:num w:numId="17" w16cid:durableId="93866582">
    <w:abstractNumId w:val="5"/>
  </w:num>
  <w:num w:numId="18" w16cid:durableId="298266719">
    <w:abstractNumId w:val="19"/>
  </w:num>
  <w:num w:numId="19" w16cid:durableId="58552831">
    <w:abstractNumId w:val="21"/>
  </w:num>
  <w:num w:numId="20" w16cid:durableId="526254315">
    <w:abstractNumId w:val="18"/>
  </w:num>
  <w:num w:numId="21" w16cid:durableId="628703182">
    <w:abstractNumId w:val="13"/>
  </w:num>
  <w:num w:numId="22" w16cid:durableId="1450930910">
    <w:abstractNumId w:val="20"/>
  </w:num>
  <w:num w:numId="23" w16cid:durableId="108550598">
    <w:abstractNumId w:val="29"/>
  </w:num>
  <w:num w:numId="24" w16cid:durableId="1972250411">
    <w:abstractNumId w:val="15"/>
  </w:num>
  <w:num w:numId="25" w16cid:durableId="1627393949">
    <w:abstractNumId w:val="7"/>
  </w:num>
  <w:num w:numId="26" w16cid:durableId="1526165031">
    <w:abstractNumId w:val="10"/>
  </w:num>
  <w:num w:numId="27" w16cid:durableId="69928171">
    <w:abstractNumId w:val="14"/>
  </w:num>
  <w:num w:numId="28" w16cid:durableId="2105687831">
    <w:abstractNumId w:val="9"/>
  </w:num>
  <w:num w:numId="29" w16cid:durableId="677974208">
    <w:abstractNumId w:val="24"/>
  </w:num>
  <w:num w:numId="30" w16cid:durableId="919951594">
    <w:abstractNumId w:val="11"/>
  </w:num>
  <w:num w:numId="31" w16cid:durableId="62712696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01BF"/>
    <w:rsid w:val="00006B2C"/>
    <w:rsid w:val="00016B93"/>
    <w:rsid w:val="0001700F"/>
    <w:rsid w:val="00023111"/>
    <w:rsid w:val="00030D7E"/>
    <w:rsid w:val="0003523F"/>
    <w:rsid w:val="000429D1"/>
    <w:rsid w:val="000468A9"/>
    <w:rsid w:val="0005064A"/>
    <w:rsid w:val="00056BC1"/>
    <w:rsid w:val="00060350"/>
    <w:rsid w:val="00064203"/>
    <w:rsid w:val="00065FC3"/>
    <w:rsid w:val="00067888"/>
    <w:rsid w:val="00074ECE"/>
    <w:rsid w:val="00077A9F"/>
    <w:rsid w:val="0008018C"/>
    <w:rsid w:val="0008387E"/>
    <w:rsid w:val="0008411A"/>
    <w:rsid w:val="00084246"/>
    <w:rsid w:val="000847C5"/>
    <w:rsid w:val="00090E27"/>
    <w:rsid w:val="0009329B"/>
    <w:rsid w:val="00093F76"/>
    <w:rsid w:val="00096E8D"/>
    <w:rsid w:val="000B3FD9"/>
    <w:rsid w:val="000B52CA"/>
    <w:rsid w:val="000B58BE"/>
    <w:rsid w:val="000B6E84"/>
    <w:rsid w:val="000C0444"/>
    <w:rsid w:val="000D071C"/>
    <w:rsid w:val="000D18D8"/>
    <w:rsid w:val="000D2E87"/>
    <w:rsid w:val="000E0D45"/>
    <w:rsid w:val="000E496C"/>
    <w:rsid w:val="000E545D"/>
    <w:rsid w:val="000F4CE8"/>
    <w:rsid w:val="0010025B"/>
    <w:rsid w:val="0010131B"/>
    <w:rsid w:val="00114183"/>
    <w:rsid w:val="00120977"/>
    <w:rsid w:val="001240AC"/>
    <w:rsid w:val="0012632F"/>
    <w:rsid w:val="001265B6"/>
    <w:rsid w:val="0014103E"/>
    <w:rsid w:val="00152F57"/>
    <w:rsid w:val="00153574"/>
    <w:rsid w:val="001645D3"/>
    <w:rsid w:val="001647D3"/>
    <w:rsid w:val="00173068"/>
    <w:rsid w:val="0017481B"/>
    <w:rsid w:val="00187255"/>
    <w:rsid w:val="00197962"/>
    <w:rsid w:val="00197D5B"/>
    <w:rsid w:val="001A135A"/>
    <w:rsid w:val="001B1A69"/>
    <w:rsid w:val="001B2348"/>
    <w:rsid w:val="001B28DD"/>
    <w:rsid w:val="001C1FC8"/>
    <w:rsid w:val="001C58AC"/>
    <w:rsid w:val="001C7949"/>
    <w:rsid w:val="001D2CEA"/>
    <w:rsid w:val="001D2FDE"/>
    <w:rsid w:val="001D39AA"/>
    <w:rsid w:val="001E0799"/>
    <w:rsid w:val="00202AC9"/>
    <w:rsid w:val="0020387F"/>
    <w:rsid w:val="00205056"/>
    <w:rsid w:val="002137DD"/>
    <w:rsid w:val="00216550"/>
    <w:rsid w:val="00216E65"/>
    <w:rsid w:val="0022228E"/>
    <w:rsid w:val="00231DA4"/>
    <w:rsid w:val="002555EE"/>
    <w:rsid w:val="00263B17"/>
    <w:rsid w:val="00264273"/>
    <w:rsid w:val="00271335"/>
    <w:rsid w:val="00271B29"/>
    <w:rsid w:val="00272AAD"/>
    <w:rsid w:val="002735A7"/>
    <w:rsid w:val="002849B6"/>
    <w:rsid w:val="00284A30"/>
    <w:rsid w:val="00286C62"/>
    <w:rsid w:val="002900A3"/>
    <w:rsid w:val="002944A4"/>
    <w:rsid w:val="00297719"/>
    <w:rsid w:val="002A2975"/>
    <w:rsid w:val="002B0518"/>
    <w:rsid w:val="002B4580"/>
    <w:rsid w:val="002B61B4"/>
    <w:rsid w:val="002C74F7"/>
    <w:rsid w:val="002D0BA8"/>
    <w:rsid w:val="002E3B52"/>
    <w:rsid w:val="00301958"/>
    <w:rsid w:val="00304BB7"/>
    <w:rsid w:val="00307180"/>
    <w:rsid w:val="003110D6"/>
    <w:rsid w:val="003253E2"/>
    <w:rsid w:val="0033157C"/>
    <w:rsid w:val="00332244"/>
    <w:rsid w:val="0033503C"/>
    <w:rsid w:val="0034544F"/>
    <w:rsid w:val="003461B3"/>
    <w:rsid w:val="00347B1A"/>
    <w:rsid w:val="003508D1"/>
    <w:rsid w:val="00352903"/>
    <w:rsid w:val="0035629A"/>
    <w:rsid w:val="00356450"/>
    <w:rsid w:val="0036369E"/>
    <w:rsid w:val="0036585D"/>
    <w:rsid w:val="00382617"/>
    <w:rsid w:val="003842E9"/>
    <w:rsid w:val="003874C3"/>
    <w:rsid w:val="00387BB4"/>
    <w:rsid w:val="00392295"/>
    <w:rsid w:val="0039629D"/>
    <w:rsid w:val="00397AB9"/>
    <w:rsid w:val="003A1725"/>
    <w:rsid w:val="003A5685"/>
    <w:rsid w:val="003C301A"/>
    <w:rsid w:val="003C4121"/>
    <w:rsid w:val="003C46A4"/>
    <w:rsid w:val="003D2B20"/>
    <w:rsid w:val="003D63BB"/>
    <w:rsid w:val="003E0459"/>
    <w:rsid w:val="003E16CA"/>
    <w:rsid w:val="003E20DE"/>
    <w:rsid w:val="003E415F"/>
    <w:rsid w:val="003E4EDB"/>
    <w:rsid w:val="003E7F36"/>
    <w:rsid w:val="003F7B0C"/>
    <w:rsid w:val="004063E4"/>
    <w:rsid w:val="004079B8"/>
    <w:rsid w:val="00407BE3"/>
    <w:rsid w:val="0041400D"/>
    <w:rsid w:val="00420775"/>
    <w:rsid w:val="0042377D"/>
    <w:rsid w:val="004318C3"/>
    <w:rsid w:val="00434F28"/>
    <w:rsid w:val="00434FF3"/>
    <w:rsid w:val="00435482"/>
    <w:rsid w:val="00435DD4"/>
    <w:rsid w:val="004403D6"/>
    <w:rsid w:val="004404F2"/>
    <w:rsid w:val="00441EC9"/>
    <w:rsid w:val="00445F59"/>
    <w:rsid w:val="00451D1E"/>
    <w:rsid w:val="00455601"/>
    <w:rsid w:val="004601A2"/>
    <w:rsid w:val="00460202"/>
    <w:rsid w:val="00463F95"/>
    <w:rsid w:val="004661F9"/>
    <w:rsid w:val="00471D2C"/>
    <w:rsid w:val="0047452C"/>
    <w:rsid w:val="004846FD"/>
    <w:rsid w:val="004849F0"/>
    <w:rsid w:val="004849F5"/>
    <w:rsid w:val="0049260A"/>
    <w:rsid w:val="00496F43"/>
    <w:rsid w:val="004A4C56"/>
    <w:rsid w:val="004A70B7"/>
    <w:rsid w:val="004B2C3D"/>
    <w:rsid w:val="004B677F"/>
    <w:rsid w:val="004C0504"/>
    <w:rsid w:val="004C4261"/>
    <w:rsid w:val="004D7869"/>
    <w:rsid w:val="004E3876"/>
    <w:rsid w:val="004E3B28"/>
    <w:rsid w:val="004F4DAE"/>
    <w:rsid w:val="00501DBE"/>
    <w:rsid w:val="005053E9"/>
    <w:rsid w:val="00505BD3"/>
    <w:rsid w:val="00506A29"/>
    <w:rsid w:val="00506C1D"/>
    <w:rsid w:val="005077C6"/>
    <w:rsid w:val="0051213E"/>
    <w:rsid w:val="00514B57"/>
    <w:rsid w:val="0052035D"/>
    <w:rsid w:val="00523390"/>
    <w:rsid w:val="00525AB6"/>
    <w:rsid w:val="005279E4"/>
    <w:rsid w:val="00533D7D"/>
    <w:rsid w:val="005415AD"/>
    <w:rsid w:val="00551FF0"/>
    <w:rsid w:val="005658CF"/>
    <w:rsid w:val="005671D3"/>
    <w:rsid w:val="00571183"/>
    <w:rsid w:val="00572230"/>
    <w:rsid w:val="005A2328"/>
    <w:rsid w:val="005B5079"/>
    <w:rsid w:val="005C7A3B"/>
    <w:rsid w:val="005D141F"/>
    <w:rsid w:val="005D3527"/>
    <w:rsid w:val="005D53C5"/>
    <w:rsid w:val="005E0A12"/>
    <w:rsid w:val="005E2474"/>
    <w:rsid w:val="005E7C89"/>
    <w:rsid w:val="005F1B48"/>
    <w:rsid w:val="006036A3"/>
    <w:rsid w:val="0061633A"/>
    <w:rsid w:val="0062035F"/>
    <w:rsid w:val="00623C40"/>
    <w:rsid w:val="00624082"/>
    <w:rsid w:val="00630F1C"/>
    <w:rsid w:val="0064093D"/>
    <w:rsid w:val="00641A12"/>
    <w:rsid w:val="00645EE7"/>
    <w:rsid w:val="00646A74"/>
    <w:rsid w:val="0065026E"/>
    <w:rsid w:val="00650351"/>
    <w:rsid w:val="00651F00"/>
    <w:rsid w:val="00655A85"/>
    <w:rsid w:val="00656063"/>
    <w:rsid w:val="00663F3E"/>
    <w:rsid w:val="00665321"/>
    <w:rsid w:val="00673A27"/>
    <w:rsid w:val="00675863"/>
    <w:rsid w:val="006876B1"/>
    <w:rsid w:val="0069611E"/>
    <w:rsid w:val="006B33F9"/>
    <w:rsid w:val="006B6B8D"/>
    <w:rsid w:val="006B703D"/>
    <w:rsid w:val="006B7791"/>
    <w:rsid w:val="006C1BEB"/>
    <w:rsid w:val="006C3D48"/>
    <w:rsid w:val="006D0AF3"/>
    <w:rsid w:val="006D18CF"/>
    <w:rsid w:val="006D6A2F"/>
    <w:rsid w:val="006E6B28"/>
    <w:rsid w:val="006F1794"/>
    <w:rsid w:val="006F2AD8"/>
    <w:rsid w:val="006F525E"/>
    <w:rsid w:val="006F74DA"/>
    <w:rsid w:val="007004FE"/>
    <w:rsid w:val="00700707"/>
    <w:rsid w:val="00705BD8"/>
    <w:rsid w:val="00710B19"/>
    <w:rsid w:val="0071715E"/>
    <w:rsid w:val="00717A07"/>
    <w:rsid w:val="00717AF0"/>
    <w:rsid w:val="00724B8A"/>
    <w:rsid w:val="0073229A"/>
    <w:rsid w:val="00736BCC"/>
    <w:rsid w:val="007373C7"/>
    <w:rsid w:val="00737924"/>
    <w:rsid w:val="00740D08"/>
    <w:rsid w:val="0074693A"/>
    <w:rsid w:val="007572D9"/>
    <w:rsid w:val="007634EE"/>
    <w:rsid w:val="007669DE"/>
    <w:rsid w:val="00767C6A"/>
    <w:rsid w:val="00770256"/>
    <w:rsid w:val="00771261"/>
    <w:rsid w:val="00776A53"/>
    <w:rsid w:val="00790953"/>
    <w:rsid w:val="0079784E"/>
    <w:rsid w:val="007A0ADA"/>
    <w:rsid w:val="007A1275"/>
    <w:rsid w:val="007B0FB4"/>
    <w:rsid w:val="007B5B27"/>
    <w:rsid w:val="007C1575"/>
    <w:rsid w:val="007C2D4F"/>
    <w:rsid w:val="007C749E"/>
    <w:rsid w:val="007E4C05"/>
    <w:rsid w:val="007E5E30"/>
    <w:rsid w:val="007E7171"/>
    <w:rsid w:val="007F251C"/>
    <w:rsid w:val="007F5798"/>
    <w:rsid w:val="008058E2"/>
    <w:rsid w:val="00812E72"/>
    <w:rsid w:val="008205C8"/>
    <w:rsid w:val="008215BD"/>
    <w:rsid w:val="00833CB7"/>
    <w:rsid w:val="008346FF"/>
    <w:rsid w:val="00836C9F"/>
    <w:rsid w:val="0084106B"/>
    <w:rsid w:val="00845905"/>
    <w:rsid w:val="0085048C"/>
    <w:rsid w:val="008506F9"/>
    <w:rsid w:val="00850DD2"/>
    <w:rsid w:val="00853D85"/>
    <w:rsid w:val="00855384"/>
    <w:rsid w:val="00855493"/>
    <w:rsid w:val="00855BCF"/>
    <w:rsid w:val="00861204"/>
    <w:rsid w:val="00867EDF"/>
    <w:rsid w:val="00867F8F"/>
    <w:rsid w:val="00871509"/>
    <w:rsid w:val="008729F9"/>
    <w:rsid w:val="00873845"/>
    <w:rsid w:val="00876E73"/>
    <w:rsid w:val="00881311"/>
    <w:rsid w:val="008835CF"/>
    <w:rsid w:val="00883A68"/>
    <w:rsid w:val="008919D5"/>
    <w:rsid w:val="00893359"/>
    <w:rsid w:val="00894FBB"/>
    <w:rsid w:val="008A040E"/>
    <w:rsid w:val="008A281B"/>
    <w:rsid w:val="008A4698"/>
    <w:rsid w:val="008B0F1C"/>
    <w:rsid w:val="008B4544"/>
    <w:rsid w:val="008C0AD6"/>
    <w:rsid w:val="008C19DE"/>
    <w:rsid w:val="008C3D50"/>
    <w:rsid w:val="008C74AF"/>
    <w:rsid w:val="008D5AFB"/>
    <w:rsid w:val="008F33C7"/>
    <w:rsid w:val="00904C75"/>
    <w:rsid w:val="00907A46"/>
    <w:rsid w:val="00915AFF"/>
    <w:rsid w:val="00920498"/>
    <w:rsid w:val="0092480A"/>
    <w:rsid w:val="009334EE"/>
    <w:rsid w:val="009430AA"/>
    <w:rsid w:val="00950590"/>
    <w:rsid w:val="00960E44"/>
    <w:rsid w:val="00971227"/>
    <w:rsid w:val="00991588"/>
    <w:rsid w:val="009A14A4"/>
    <w:rsid w:val="009A1838"/>
    <w:rsid w:val="009A2E30"/>
    <w:rsid w:val="009A3839"/>
    <w:rsid w:val="009A396F"/>
    <w:rsid w:val="009A5AAE"/>
    <w:rsid w:val="009A5FF9"/>
    <w:rsid w:val="009B2A51"/>
    <w:rsid w:val="009B4113"/>
    <w:rsid w:val="009B5995"/>
    <w:rsid w:val="009B5C63"/>
    <w:rsid w:val="009B6CA6"/>
    <w:rsid w:val="009C7FF5"/>
    <w:rsid w:val="009D1499"/>
    <w:rsid w:val="009D5A3C"/>
    <w:rsid w:val="009E6216"/>
    <w:rsid w:val="009F161C"/>
    <w:rsid w:val="009F3493"/>
    <w:rsid w:val="009F4751"/>
    <w:rsid w:val="00A04D34"/>
    <w:rsid w:val="00A061AE"/>
    <w:rsid w:val="00A0673A"/>
    <w:rsid w:val="00A1228E"/>
    <w:rsid w:val="00A1749C"/>
    <w:rsid w:val="00A20675"/>
    <w:rsid w:val="00A20980"/>
    <w:rsid w:val="00A21065"/>
    <w:rsid w:val="00A260A5"/>
    <w:rsid w:val="00A26A96"/>
    <w:rsid w:val="00A27939"/>
    <w:rsid w:val="00A407AD"/>
    <w:rsid w:val="00A44406"/>
    <w:rsid w:val="00A54A1F"/>
    <w:rsid w:val="00A56204"/>
    <w:rsid w:val="00A56E43"/>
    <w:rsid w:val="00A65AD0"/>
    <w:rsid w:val="00A67567"/>
    <w:rsid w:val="00A778D9"/>
    <w:rsid w:val="00A81D58"/>
    <w:rsid w:val="00A82929"/>
    <w:rsid w:val="00A82DF9"/>
    <w:rsid w:val="00A83D87"/>
    <w:rsid w:val="00A93D48"/>
    <w:rsid w:val="00A9771A"/>
    <w:rsid w:val="00AA1572"/>
    <w:rsid w:val="00AA2B74"/>
    <w:rsid w:val="00AB11EE"/>
    <w:rsid w:val="00AB239A"/>
    <w:rsid w:val="00AB4D36"/>
    <w:rsid w:val="00AB4D99"/>
    <w:rsid w:val="00AC0CAA"/>
    <w:rsid w:val="00AC37D8"/>
    <w:rsid w:val="00AD1411"/>
    <w:rsid w:val="00AF1B19"/>
    <w:rsid w:val="00B01137"/>
    <w:rsid w:val="00B03539"/>
    <w:rsid w:val="00B13232"/>
    <w:rsid w:val="00B14011"/>
    <w:rsid w:val="00B15E6C"/>
    <w:rsid w:val="00B17D08"/>
    <w:rsid w:val="00B22DDD"/>
    <w:rsid w:val="00B23FC1"/>
    <w:rsid w:val="00B27118"/>
    <w:rsid w:val="00B27CA8"/>
    <w:rsid w:val="00B307E6"/>
    <w:rsid w:val="00B47328"/>
    <w:rsid w:val="00B5149D"/>
    <w:rsid w:val="00B515FB"/>
    <w:rsid w:val="00B72F27"/>
    <w:rsid w:val="00B85360"/>
    <w:rsid w:val="00B85DBC"/>
    <w:rsid w:val="00B90D36"/>
    <w:rsid w:val="00BA27B9"/>
    <w:rsid w:val="00BB5A71"/>
    <w:rsid w:val="00BC1E0D"/>
    <w:rsid w:val="00BD6869"/>
    <w:rsid w:val="00BD68B5"/>
    <w:rsid w:val="00BE2119"/>
    <w:rsid w:val="00BE3FCD"/>
    <w:rsid w:val="00BE5180"/>
    <w:rsid w:val="00BE79AF"/>
    <w:rsid w:val="00BF391C"/>
    <w:rsid w:val="00C003D7"/>
    <w:rsid w:val="00C00618"/>
    <w:rsid w:val="00C10B44"/>
    <w:rsid w:val="00C11FBB"/>
    <w:rsid w:val="00C13CBE"/>
    <w:rsid w:val="00C166DC"/>
    <w:rsid w:val="00C17D9E"/>
    <w:rsid w:val="00C220A3"/>
    <w:rsid w:val="00C27E08"/>
    <w:rsid w:val="00C30346"/>
    <w:rsid w:val="00C3337E"/>
    <w:rsid w:val="00C42F79"/>
    <w:rsid w:val="00C45D5E"/>
    <w:rsid w:val="00C4617C"/>
    <w:rsid w:val="00C467AD"/>
    <w:rsid w:val="00C56B32"/>
    <w:rsid w:val="00C57E78"/>
    <w:rsid w:val="00C66EA5"/>
    <w:rsid w:val="00C701F7"/>
    <w:rsid w:val="00C708F9"/>
    <w:rsid w:val="00C71691"/>
    <w:rsid w:val="00C76805"/>
    <w:rsid w:val="00C76E0C"/>
    <w:rsid w:val="00C805AE"/>
    <w:rsid w:val="00C81C11"/>
    <w:rsid w:val="00C840D1"/>
    <w:rsid w:val="00C97E07"/>
    <w:rsid w:val="00CA10AD"/>
    <w:rsid w:val="00CA24CB"/>
    <w:rsid w:val="00CA660E"/>
    <w:rsid w:val="00CB129F"/>
    <w:rsid w:val="00CC139B"/>
    <w:rsid w:val="00CC715D"/>
    <w:rsid w:val="00CD02C9"/>
    <w:rsid w:val="00CD20B8"/>
    <w:rsid w:val="00CD6AA3"/>
    <w:rsid w:val="00CE2550"/>
    <w:rsid w:val="00CF3441"/>
    <w:rsid w:val="00CF4D00"/>
    <w:rsid w:val="00D04B34"/>
    <w:rsid w:val="00D058AD"/>
    <w:rsid w:val="00D06588"/>
    <w:rsid w:val="00D070F4"/>
    <w:rsid w:val="00D07129"/>
    <w:rsid w:val="00D14DB5"/>
    <w:rsid w:val="00D15F9B"/>
    <w:rsid w:val="00D1730D"/>
    <w:rsid w:val="00D21C4A"/>
    <w:rsid w:val="00D22347"/>
    <w:rsid w:val="00D30029"/>
    <w:rsid w:val="00D3367D"/>
    <w:rsid w:val="00D35C2D"/>
    <w:rsid w:val="00D373F4"/>
    <w:rsid w:val="00D40EB1"/>
    <w:rsid w:val="00D43A68"/>
    <w:rsid w:val="00D52E47"/>
    <w:rsid w:val="00D546AF"/>
    <w:rsid w:val="00D61647"/>
    <w:rsid w:val="00D713B6"/>
    <w:rsid w:val="00D80E6D"/>
    <w:rsid w:val="00D81787"/>
    <w:rsid w:val="00D84BFF"/>
    <w:rsid w:val="00D85EF1"/>
    <w:rsid w:val="00D8782E"/>
    <w:rsid w:val="00D910BB"/>
    <w:rsid w:val="00D9159A"/>
    <w:rsid w:val="00D91720"/>
    <w:rsid w:val="00DA0CD9"/>
    <w:rsid w:val="00DA0F57"/>
    <w:rsid w:val="00DB4846"/>
    <w:rsid w:val="00DB4A93"/>
    <w:rsid w:val="00DC6529"/>
    <w:rsid w:val="00DD693F"/>
    <w:rsid w:val="00DD7557"/>
    <w:rsid w:val="00DE2599"/>
    <w:rsid w:val="00DE592A"/>
    <w:rsid w:val="00E11AF7"/>
    <w:rsid w:val="00E16715"/>
    <w:rsid w:val="00E23631"/>
    <w:rsid w:val="00E243C5"/>
    <w:rsid w:val="00E256FA"/>
    <w:rsid w:val="00E3456F"/>
    <w:rsid w:val="00E36320"/>
    <w:rsid w:val="00E42271"/>
    <w:rsid w:val="00E44585"/>
    <w:rsid w:val="00E475E1"/>
    <w:rsid w:val="00E50725"/>
    <w:rsid w:val="00E53892"/>
    <w:rsid w:val="00E576F8"/>
    <w:rsid w:val="00E62B5A"/>
    <w:rsid w:val="00E66E08"/>
    <w:rsid w:val="00E719B6"/>
    <w:rsid w:val="00E71F4F"/>
    <w:rsid w:val="00E76549"/>
    <w:rsid w:val="00E77276"/>
    <w:rsid w:val="00E82CDC"/>
    <w:rsid w:val="00E865FE"/>
    <w:rsid w:val="00E9529E"/>
    <w:rsid w:val="00E97045"/>
    <w:rsid w:val="00EA4FAE"/>
    <w:rsid w:val="00EA50E3"/>
    <w:rsid w:val="00EB1F73"/>
    <w:rsid w:val="00EC1713"/>
    <w:rsid w:val="00EC2C56"/>
    <w:rsid w:val="00ED1FF2"/>
    <w:rsid w:val="00ED221C"/>
    <w:rsid w:val="00ED38EF"/>
    <w:rsid w:val="00ED6D79"/>
    <w:rsid w:val="00ED7008"/>
    <w:rsid w:val="00EE2086"/>
    <w:rsid w:val="00EE20C3"/>
    <w:rsid w:val="00EE48A3"/>
    <w:rsid w:val="00EF288F"/>
    <w:rsid w:val="00EF30E0"/>
    <w:rsid w:val="00EF6DA4"/>
    <w:rsid w:val="00F14641"/>
    <w:rsid w:val="00F17544"/>
    <w:rsid w:val="00F34378"/>
    <w:rsid w:val="00F3562D"/>
    <w:rsid w:val="00F36EF5"/>
    <w:rsid w:val="00F40E20"/>
    <w:rsid w:val="00F44C22"/>
    <w:rsid w:val="00F44EC4"/>
    <w:rsid w:val="00F47444"/>
    <w:rsid w:val="00F51C9B"/>
    <w:rsid w:val="00F540EA"/>
    <w:rsid w:val="00F54A6F"/>
    <w:rsid w:val="00F60D4A"/>
    <w:rsid w:val="00F63161"/>
    <w:rsid w:val="00F6518B"/>
    <w:rsid w:val="00F71FD8"/>
    <w:rsid w:val="00F76749"/>
    <w:rsid w:val="00F83E73"/>
    <w:rsid w:val="00F86254"/>
    <w:rsid w:val="00F962B0"/>
    <w:rsid w:val="00FA08EF"/>
    <w:rsid w:val="00FA635F"/>
    <w:rsid w:val="00FA7151"/>
    <w:rsid w:val="00FB198D"/>
    <w:rsid w:val="00FB5EE7"/>
    <w:rsid w:val="00FC2D7C"/>
    <w:rsid w:val="00FC4A08"/>
    <w:rsid w:val="00FC775E"/>
    <w:rsid w:val="00FE4698"/>
    <w:rsid w:val="00FE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53892"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D3527"/>
    <w:pPr>
      <w:widowControl w:val="0"/>
      <w:suppressAutoHyphens/>
      <w:autoSpaceDN w:val="0"/>
      <w:textAlignment w:val="baseline"/>
    </w:pPr>
    <w:rPr>
      <w:rFonts w:eastAsia="unifont" w:cs="Mangal"/>
      <w:kern w:val="3"/>
      <w:sz w:val="24"/>
      <w:szCs w:val="21"/>
      <w:lang w:val="cs-CZ" w:eastAsia="zh-CN" w:bidi="hi-IN"/>
    </w:rPr>
  </w:style>
  <w:style w:type="paragraph" w:styleId="Odstavecseseznamem">
    <w:name w:val="List Paragraph"/>
    <w:basedOn w:val="Normln"/>
    <w:uiPriority w:val="34"/>
    <w:qFormat/>
    <w:rsid w:val="0008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26" Type="http://schemas.openxmlformats.org/officeDocument/2006/relationships/customXml" Target="ink/ink7.xml"/><Relationship Id="rId39" Type="http://schemas.openxmlformats.org/officeDocument/2006/relationships/image" Target="media/image21.PNG"/><Relationship Id="rId21" Type="http://schemas.openxmlformats.org/officeDocument/2006/relationships/customXml" Target="ink/ink5.xml"/><Relationship Id="rId34" Type="http://schemas.openxmlformats.org/officeDocument/2006/relationships/image" Target="media/image17.png"/><Relationship Id="rId42" Type="http://schemas.openxmlformats.org/officeDocument/2006/relationships/image" Target="media/image2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ink/ink6.xml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customXml" Target="ink/ink1.xml"/><Relationship Id="rId19" Type="http://schemas.openxmlformats.org/officeDocument/2006/relationships/customXml" Target="ink/ink4.xml"/><Relationship Id="rId31" Type="http://schemas.openxmlformats.org/officeDocument/2006/relationships/customXml" Target="ink/ink9.xml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customXml" Target="ink/ink11.xml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customXml" Target="ink/ink10.xml"/><Relationship Id="rId38" Type="http://schemas.openxmlformats.org/officeDocument/2006/relationships/image" Target="media/image20.PNG"/><Relationship Id="rId46" Type="http://schemas.openxmlformats.org/officeDocument/2006/relationships/theme" Target="theme/theme1.xml"/><Relationship Id="rId20" Type="http://schemas.openxmlformats.org/officeDocument/2006/relationships/image" Target="media/image90.png"/><Relationship Id="rId41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12:05:12.69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45 920,'5'-4'119,"0"1"-1,0 1 1,0-1-1,1 1 1,-1-1-1,0 2 1,2-1 0,5-1-1,51-7-203,-48 9 143,43-5 161,2 2 0,0 3 0,-1 2-1,100 15 1,-80-7-213,2-4 0,111-5 1,-173 3 5,-18-3-12,-1 0 0,0 0 0,0 0 0,0 1 1,0-1-1,0 0 0,0 0 0,0 1 0,0-1 0,0 0 0,0 0 0,0 0 0,0 1 0,0-1 1,0 0-1,0 0 0,0 1 0,0-1 0,0 0 0,0 0 0,-1 0 0,1 1 0,0-1 0,0 0 1,0 0-1,0 0 0,0 0 0,0 1 0,-1-1 0,1 0 0,0 0 0,0 0 0,0 0 0,0 0 0,-1 1 1,1-1-1,0 0 0,-1 0 0,-3 2 0,0 1 0,0-1 0,0 0 0,-1-1 0,-7 3 0,-33 4 205,-1-2 1,-80 1-1,59-4 36,-298 15 14,298-13-239,-29 2-1,231 4-31,13 1-143,323-19 119,-442 6 63,-26 1-11,-15 0-7,-269 19-12,29-1 299,187-15-276,30 0 24,-58-4-1,75 0-24,6 0 185,25 1-4,167 6-305,73-1-46,-6-8 118,-154 4 32,-107 0 1,2 0-1,-20 5 1,-11 1 1,-274 17 19,291-22-6,-1-2-1,-1 0 0,2-2 1,-1-1-1,-45-10 0,79 14-39,1 0 0,-1 0-1,1 0 1,13-2-1,3 1-7,286 1 30,-152-2 9,-139 0 1,-12 0 1,1 1 0,0 0 0,0 1 0,0-1 0,8 3 0,-73 6 105,-168 5 249,70-8-39,134-3-305,33 1 10,32-1 10,140-9-14,-102 2-14,-70 2 3,-13 0 8,-20 0 8,-2 3-24,-215 17 148,220-15-109,14-2-31,1 0-1,-1-1 1,1 1 0,-2-1-1,2 0 1,-9 0-1,32-8-27,45-5-88,88-5-1,-93 12 93,256-18 29,-315 23-11,0 1 0,0 0 0,0 0 0,0 0 0,1-1 0,-1 1 1,0 0-1,0 1 0,1-1 0,-1 0 0,0 0 0,0 0 0,0 1 0,0-1 0,0 0 0,0 1 0,0-1 0,0 1 0,-1-1 0,3 1 0,-3 0 13,0 0 0,0-1-1,0 1 1,0 0 0,-2-1-1,2 1 1,0 0 0,-1-1 0,1 1-1,0-1 1,-1 1 0,1 0-1,-1-1 1,1 1 0,-1-1-1,1 0 1,-1 1 0,1-1 0,-1 1-1,0-1 1,0 1 0,-44 23 929,35-20-774,-2-1-1,1 0 0,-14 3 1,21-5-161,-1-1 1,2 1 0,-1-1-1,0 0 1,-1 0 0,2 0-1,-1 0 1,0-1-1,-1 1 1,2-1 0,-1 0-1,-7-2 1,11 2-12,-1 1-1,1 0 1,0-1 0,-1 1 0,1 0 0,-1-1-1,1 1 1,0-1 0,-1 1 0,1-1-1,0 1 1,0-1 0,-1 1 0,1-1-1,0 1 1,0-1 0,0 1 0,-1-1 0,1 1-1,0-1 1,0 1 0,0-1 0,0 1-1,0-1 1,0 1 0,0-1 0,0 1-1,0-1 1,1 0 0,-1 1 0,0-1 0,0 1-1,0-1 1,1 1 0,-1-1 0,0 1-1,0 0 1,1-1 0,-1 1 0,0-1-1,1 1 1,-1-1 0,1 1 0,-1 0 0,1-1-1,-1 1 1,1 0 0,25-19-107,-24 18 108,3-2 3,1 0 1,0 0-1,-1 1 1,2 0-1,-2 0 1,1 0-1,1 0 1,-1 1-1,1 0 1,10 0 0,-15 1-2,0 0 0,-1 0 0,1 0 0,0 1 0,-1-1 0,1 1 0,0-1 1,0 1-1,0-1 0,-1 1 0,1 0 0,-1 0 0,1 0 0,-1 0 1,1 0-1,1 2 0,0-1-1,-2-1 1,0 1-1,0 0 1,-1 0-1,1 0 1,0 0-1,0 0 1,-1 0-1,1 0 1,-1 0-1,0 0 1,0 0-1,0 0 1,0 0-1,0 0 1,0 0-1,-1 4 1,1-4 1,0 0 0,-1 0 0,1 0 1,-1 1-1,1-1 0,-1 0 0,0 0 1,0 0-1,0 0 0,-1 0 0,1 0 1,0 0-1,-1 0 0,1-1 0,-1 1 1,1 0-1,-1-1 0,1 1 0,-1-1 1,0 0-1,-1 0 0,1 1 0,0-1 1,0 0-1,-3 1 0,4-2-2,1 0 1,0 0-1,-1 0 0,1-1 0,-1 1 0,1 0 0,-2 0 1,2 0-1,0 0 0,-1-1 0,1 1 0,0 0 0,-1 0 0,1-1 1,0 1-1,-1 0 0,1 0 0,0-1 0,-1 1 0,1 0 1,0-1-1,0 1 0,-1-1 0,1 1 0,0 0 0,0-1 0,0 1 1,0-1-1,-1 1 0,1 0 0,0-1 0,0 1 0,0-1 1,0 1-1,0-1 0,0 1 0,0-1 0,0 1 0,0 0 1,0-1-1,1 1 0,-1-1 0,0 1 0,0 0 0,0-1 0,0 1 1,1-1-1,8-21-20,-2 7-51,3 0-1,-1 0 1,1 0-1,2 2 0,15-19 1,-26 31 71,0 0 0,0 0 0,0 0 0,1 0 0,0 0 0,-1 0 0,0 0 0,0 0 1,1 1-1,-1-1 0,0 0 0,1 1 0,-1-1 0,1 1 0,-1-1 0,2 1 0,-2 0 0,1 0 0,-1-1 0,1 1 0,2 1 1,-3-1 0,1 1 0,0-1 1,-1 1-1,1 0 1,-1 0-1,1 0 0,-1 0 1,0 0-1,0 0 1,0 0-1,0 0 0,0 0 1,0 1-1,0-1 1,0 0-1,2 3 0,1 3-1,-1 0-1,-1 0 0,0 1 0,0-1 0,1 0 0,-2 1 0,1 10 0,-1-8 11,-1 0 0,-1 0 0,0-1 0,0 1 0,-2 0 0,1 0 0,-1-1 0,0 0 0,0 1 0,-1-1 0,-1 0 0,-11 16 0,16-25-5,0 1 0,0-1 1,0 0-1,0 1 0,0-1 0,-1 0 1,1 0-1,0 1 0,0-1 0,0 0 1,-1 0-1,1 1 0,0-1 0,0 0 1,-1 0-1,1 0 0,0 1 0,0-1 0,-1 0 1,1 0-1,0 0 0,-1 0 0,1 0 1,0 0-1,0 0 0,-1 0 0,1 0 1,0 0-1,-1 0 0,1 0 0,0 0 1,-1 0-1,1 0 0,0 0 0,-1 0 1,1 0-1,0 0 0,-1 0 0,1 0 1,-1-1-1,-5-13 67,6-22-68,1 20-13,3 0 0,-1 1 0,8-27 0,-9 39 7,-1 0 1,0 0-1,0 0 1,1 0 0,-1 0-1,1 1 1,0-1-1,0 0 1,0 1 0,1-1-1,-1 1 1,1-1 0,-1 1-1,1 0 1,-1 0-1,1 0 1,1 1 0,-1-1-1,0 1 1,0-1-1,0 1 1,1 0 0,-1 0-1,0 0 1,4 0 0,-4 1 0,-1 1 0,1-1 0,-1 1 0,0 0 0,1 0 0,-1 0 0,1 0 0,-1 0 1,0 0-1,0 0 0,0 1 0,0-1 0,-1 1 0,1-1 0,1 1 0,-2 0 0,1 0 1,-1-1-1,1 1 0,-1 0 0,2 4 0,5 7-6,-1 0 0,6 15 1,-13-27 6,7 28 53,-7-30-21,1-12-21,20-133 57,-21 145-68,0-1 0,0 1 0,0 0 0,0-1 0,1 1 0,-1-1 0,0 1 0,1 0 0,0-1 0,-1 1 0,1 0 0,0-1 0,-1 1 0,1 0 0,0 0 0,0 0 0,0 0 0,0 0 0,0 0 0,2-2 0,-1 3-19,-1 3 2,3 10 43,-2-1 0,1 1 0,-2-1 0,0 1 0,0 0 0,-1-1 0,-1 1 0,-10 21 2357,6-41-2264,1-1 0,0 0 0,1-1 0,-1 1 0,1 0 0,1-1 0,0 0-1,1 1 1,0-1 0,0 0 0,1 0 0,0 0 0,0 0 0,3-10 0,0 50-3782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12:30:52.15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1179 722 5385,'1'-24'932,"1"-108"2137,-5 124-2855,-1 12-75,-2 12 215,4-1 32,0 1-1,1-1 1,0 1 0,2 0 0,1 17 0,19 85 672,-12-71-804,155 959 1549,-105-455-1124,56 445 515,-111-972-1223,-3-23-2,0-6-8,-2-36-146,-22-249-303,-2-44 191,33-1032-525,37 965 276,-23 275 393,40-129-1,-56 232 148,1 1 0,1-1 0,1 1 0,15-25 0,-24 46 12,0 0 1,1 1-1,-1-1 0,0 1 1,1-1-1,-1 0 1,1 1-1,-1-1 0,1 1 1,-1-1-1,1 1 0,-1-1 1,1 1-1,-1-1 1,1 1-1,0 0 0,-1-1 1,1 1-1,0 0 1,-1-1-1,1 1 0,0 0 1,-1 0-1,1 0 1,0 0-1,0 0 0,-1-1 1,1 1-1,0 1 0,0-1 1,-1 0-1,1 0 1,0 0-1,0 0 0,1 2 12,0-1-1,-1 0 1,1 1-1,-1-1 1,0 0-1,0 1 1,1 0-1,-1-1 1,0 1-1,0 0 1,0-1-1,0 3 1,10 26 132,-1 1 1,-1 0 0,4 37-1,74 580 586,-73-510-597,8 54 33,34 346 113,-20 0-11,-35-507-250,2 228 286,-5-218-184,-2 1-1,-2-1 1,-1 1-1,-13 40 1,18-79-109,-11 30 111,12-32-126,1-1 0,0 1 0,0-1 0,-1 1 0,1-1 0,0 1 0,-1-1 0,1 0 0,-1 1 0,1-1 0,0 0 0,-1 1 0,1-1 0,-1 0-1,1 0 1,-1 1 0,1-1 0,-1 0 0,1 0 0,-1 0 0,1 1 0,-1-1 0,1 0 0,-1 0 0,1 0 0,-1 0 0,1 0 0,-1 0-1,0 0 1,1-1 0,-1 1 0,1 0 0,-1 0 0,1 0 0,-1 0 0,1-1 0,-1 1 0,1 0 0,0 0 0,-1-1 0,1 1 0,-1 0-1,1-1 1,-1 1 0,1 0 0,0-1 0,-1 1 0,1-1 0,0 1 0,0-1 0,-1 1 0,1-1 0,0 1 0,-1-2 0,-4-7-3,0-1 1,0-1-1,1 1 1,0-1 0,1 0-1,0 0 1,1 0-1,-2-19 1,-1-5-19,-53-495-462,56-12 60,101-489-427,-36 721 183,-63 309 663,21-70-150,-19 65 145,0 0 0,1-1 1,0 1-1,0 1 0,0-1 0,8-9 0,-11 14 11,0 1-1,1-1 0,-1 1 0,0 0 0,1-1 0,-1 1 0,1 0 1,-1-1-1,1 1 0,-1 0 0,1-1 0,-1 1 0,1 0 0,-1 0 0,1-1 1,-1 1-1,1 0 0,-1 0 0,1 0 0,-1 0 0,1 0 0,0 0 1,-1 0-1,1 0 0,-1 0 0,1 0 0,-1 0 0,1 0 0,-1 0 1,1 0-1,-1 1 0,1-1 0,-1 0 0,1 0 0,-1 1 0,1-1 1,-1 0-1,1 1 0,-1-1 0,1 0 0,-1 1 0,0-1 0,1 1 1,-1-1-1,1 1 0,1 3 24,0-1-1,0 1 1,0-1 0,0 1 0,1 6 0,12 44 184,-3 1 1,7 84-1,-13-86-154,105 1375 1163,-101-1002-824,-30-1-88,19-417-302,-2 33 22,-2 0 0,-2-1 0,-14 44 1,19-77-28,0 1-1,-1 0 1,-1 0-1,-5 10 1,9-16-2,-1-1-1,0 0 1,0 1 0,0-1-1,0 0 1,0 1 0,0-1-1,0 0 1,-1 0-1,1 0 1,0 0 0,-1 0-1,1 0 1,0-1 0,-1 1-1,1 0 1,-1-1 0,1 1-1,-1-1 1,0 1-1,1-1 1,-1 0 0,-2 1-1,2-2 0,0 1 0,0 0 0,1-1 0,-1 1-1,0-1 1,1 0 0,-1 0 0,0 1 0,1-1-1,-1 0 1,1 0 0,0 0 0,-1-1 0,1 1-1,0 0 1,-1 0 0,1-1 0,0 1 0,-1-3-1,-5-7-7,0 0-1,1 0 0,1-1 1,-7-21-1,-15-65-54,4-23-33,5 0 0,-2-151 1,27-255-42,41-44-38,51 15-708,-86 506 696,1 1-1,23-50 1,-36 96 177,1 0 1,-1 0-1,1 0 0,0 0 1,0 0-1,0 1 0,3-4 1,-5 6 10,1 0 0,-1-1 0,0 1 0,1 0 0,-1 0 0,0 0 1,1-1-1,-1 1 0,0 0 0,1 0 0,-1 0 0,0 0 0,1 0 0,-1 0 1,0 0-1,1 0 0,-1 0 0,0 0 0,1 0 0,-1 0 0,1 0 0,-1 0 1,0 0-1,1 0 0,0 0 0,-1 1 1,1-1-1,0 1 1,-1 0 0,1-1-1,-1 1 1,1 0 0,-1 0-1,1-1 1,-1 1 0,1 0-1,-1 0 1,0 0 0,1 0-1,-1-1 1,0 3 0,6 27 45,-2 1 1,1 47 0,-3-46-10,12 688 801,-34 5 93,-5-192-677,-27-6-34,50-508-210,-37 217 124,27-188-101,-1 0-1,-35 80 0,44-117-29,-2 2 0,0 1-1,-14 21 1,18-33-3,0 1-1,0 0 0,0-1 1,0 1-1,-1-1 1,1 0-1,-1 0 1,1 0-1,-1 0 0,0 0 1,0 0-1,0-1 1,0 1-1,0-1 0,0 0 1,0 0-1,-5 1 1,5-2-1,1 0 0,-1 0 0,0 0 0,1-1 0,-1 1 0,1-1 0,-1 1 0,1-1 0,0 0 0,-1 0 0,1 0 0,0 0 0,-1 0 0,1-1 0,0 1 0,0-1 0,0 1 0,0-1 0,1 0 0,-1 0 0,0 0 0,-2-3 0,-3-5-6,1-1 0,-1 0 1,-5-17-1,7 17 1,-17-44-42,2-1 0,3-2 1,-13-74-1,-3-61-95,8-1-1,0-293 1,31 204 100,48-308 0,-52 579 37,16-127-288,52-199-1,-66 322 213,1 0-1,8-17 0,-13 32 79,1 1-1,-1-1 1,0 0-1,1 0 0,-1 1 1,1-1-1,-1 0 0,1 1 1,0-1-1,-1 0 1,1 1-1,0-1 0,-1 1 1,1-1-1,0 1 1,1-1-1,-2 1 5,0 0 0,1 0-1,-1 0 1,0 0 0,1 0 0,-1 0-1,0 0 1,1 0 0,-1 0 0,0 0 0,1 1-1,-1-1 1,0 0 0,1 0 0,-1 0 0,0 1-1,1-1 1,-1 0 0,0 0 0,0 1 0,0-1-1,1 0 1,-1 0 0,0 1 0,0-1 0,0 0-1,1 1 1,0 3 2,1 0 0,-1 0 0,0 0 1,0 0-1,1 7 0,3 70 163,-7 135 1,-1-160-108,-79 1252 1024,-10-736-755,84-539-294,-1 0-1,-1 0 1,-2-1-1,-32 61 1,41-87-26,-1 0 1,-1-1-1,1 1 0,-1-1 1,0 0-1,-9 8 0,13-12-5,-1 0 0,1 0 1,-1 0-1,1 0 0,-1 0 0,0 0 0,0-1 0,1 1 0,-1 0 0,0-1 0,0 0 0,0 1 0,0-1 0,0 0 0,0 0 0,0 0 0,1 0 0,-1 0 0,0-1 0,0 1 0,0 0 0,0-1 0,0 0 0,1 1 0,-1-1 0,0 0 0,-2-1 0,-2-3-1,0 0-1,1 0 1,0 0-1,0-1 0,0 0 1,0 0-1,1 0 1,0-1-1,-6-12 1,-3-10-27,-13-42 0,-7-46-203,-31-203-1,14-135-357,37 192 272,18 26 1,-2 169 204,6-70-1,64-459-33,-28 388-7,-43 202 132,-1-1 1,2 1-1,-1 0 0,1-1 0,0 1 1,0 0-1,1 1 0,7-12 1,-11 18 16,1 0 1,-1-1 0,0 1-1,1 0 1,-1 0-1,0-1 1,1 1 0,-1 0-1,1 0 1,-1-1 0,0 1-1,1 0 1,-1 0 0,1 0-1,-1 0 1,1 0-1,-1 0 1,0 0 0,1 0-1,-1 0 1,1 0 0,-1 0-1,1 0 1,-1 0-1,1 0 1,0 0 0,9 12-37,-5 0 56,-1 1-1,0 0 1,-1 0 0,0 0-1,-1 0 1,0 0 0,-1 1 0,-2 21-1,2 2 67,6 516 1136,-23 1-617,-63 417 127,68-893-605,-43 149 0,46-205-93,-18 38-1,24-55-26,-1 0-1,0-1 0,0 1 0,0 0 0,0-1 0,-1 0 0,0 0 0,0 0 1,0 0-1,0-1 0,-7 5 0,9-7-3,0 0 0,0-1 0,-1 1 0,1-1 0,0 1 0,0-1 0,0 0 0,-1 0 0,1 0 0,0 0 0,0 0 0,0-1 0,-1 1 0,1-1 0,0 1 0,0-1 0,0 0 0,0 1 0,0-1 0,0 0 0,0-1 0,0 1 0,0 0 0,-2-3 0,-2-1-4,0-1 1,0 0 0,1 0-1,-1 0 1,1-1-1,-6-11 1,-10-25-29,1-2-1,3 0 1,1-1 0,-12-62 0,-4-48-172,-15-190 0,19-167-157,26 212 265,13 1-1,55-329 1,-8 345 19,-51 262 39,12-31 0,-18 51 33,-1 1 1,1-1-1,0 1 1,-1-1 0,1 1-1,0-1 1,0 1-1,0 0 1,0 0-1,1-1 1,-1 1 0,0 0-1,0 0 1,1 0-1,-1 0 1,0 0-1,4-1 1,-5 2 2,1 1 0,0-1 0,0 0 0,0 0 0,0 1 0,0-1 0,0 0 0,-1 1 0,1-1 0,0 1 0,0-1 0,0 1 0,-1-1 0,1 1 0,0 0-1,-1-1 1,1 1 0,-1 0 0,1-1 0,0 1 0,-1 0 0,0 0 0,1 0 0,-1-1 0,1 1 0,-1 0 0,0 0 0,0 0 0,0 0 0,1 2 0,4 24 4,0 1 0,-2 1 0,-1-1 0,-2 39 0,0-57 1,-39 804 551,35-757-494,-44 524 590,-30-1-163,71-536-460,-24 119 72,23-132-78,-1 0 0,-1-1 0,-15 30 0,23-55-22,-1 0 0,0 0 0,0 0 1,0 0-1,-8 7 0,10-11 0,1 0-1,-1-1 1,0 1 0,0 0-1,0 0 1,0-1-1,0 1 1,0-1 0,0 1-1,0-1 1,0 1 0,0-1-1,0 0 1,0 1 0,0-1-1,0 0 1,0 0 0,0 0-1,0 0 1,-1 0 0,1 0-1,0 0 1,0 0-1,0 0 1,0 0 0,0-1-1,0 1 1,0 0 0,0-1-1,0 1 1,0-1 0,-2 0-1,-2-4-5,1 1-1,-1 0 0,1-1 1,0 0-1,0 0 0,1 0 1,-1-1-1,1 1 0,-2-8 1,-7-13-38,-7-29 1,-9-42-146,-27-175 0,15-114-162,26-261 51,21 512 280,7 0 0,53-231 0,-57 326 10,2 1 1,2 0 0,25-49-1,-36 83 5,0 0-1,0 0 1,0 0 0,1 1-1,8-9 1,-12 13 4,1-1 1,0 0-1,-1 1 1,1-1-1,0 0 1,0 1-1,-1-1 1,1 1-1,0-1 1,0 1-1,0 0 1,0-1-1,0 1 0,0 0 1,0 0-1,-1-1 1,1 1-1,0 0 1,0 0-1,0 0 1,0 0-1,0 0 1,0 0-1,0 1 1,0-1-1,0 0 1,0 0-1,0 1 1,0-1-1,0 0 1,-1 1-1,1-1 1,0 1-1,0-1 1,0 1-1,0 1 1,3 2-1,-1 0-1,-1 1 1,1-1 0,-1 1 0,0 0 0,0 0 0,0 0 0,0 0-1,1 8 1,8 63 9,6 237 124,-24 11 57,5-273-155,-38 555 333,-55-10-90,84-544-228,-3 0 0,-28 69 0,41-116-45,-1-1 1,0 0-1,0 1 1,0-1-1,-1 0 1,1 0 0,-1 0-1,0-1 1,0 1-1,-1-1 1,1 1-1,-1-1 1,1 0 0,-1-1-1,-8 5 1,10-6-4,1-1 1,-1 1 0,1-1-1,-1 0 1,0 0 0,1 0-1,-1 0 1,1 0 0,-1 0-1,0-1 1,1 1 0,-1 0-1,1-1 1,-1 1 0,1-1-1,-1 0 1,-1 0 0,-1-2-2,1 1 0,-1-1 0,1 0 0,0 0 0,0 0 1,0 0-1,0-1 0,-3-4 0,-5-9-16,2 0 0,-1-1 0,-11-32 1,-13-63-77,30 101 82,-37-155-211,7-2 0,-14-181 0,32 118-5,14-236 0,10 303 160,8 0-1,6 2 1,49-183 0,-68 338 65,4-23-14,2 0 0,1 1-1,2 0 1,21-40 0,-31 67 10,-1 0 1,1 0-1,1 0 1,-1 0-1,0 1 1,1-1-1,-1 1 1,6-4-1,-7 5 3,-1 1 1,1-1-1,0 1 0,0 0 1,0-1-1,0 1 0,0 0 1,0-1-1,0 1 0,0 0 0,0 0 1,0 0-1,0 0 0,0 0 1,0 0-1,1 0 0,-1 0 1,0 0-1,0 1 0,0-1 1,1 1-1,1 1-1,0 1-1,0 0 1,0-1 0,-1 1 0,1 0-1,-1 1 1,1-1 0,-1 0 0,0 1-1,0-1 1,-1 1 0,1 0 0,-1 0-1,0-1 1,0 1 0,1 4 0,9 35 25,-3 0 0,5 52 0,-3 95 78,-8-142-79,-12 1206 671,-15-853-425,13-285-123,-36 154 0,44-251-125,0-1 0,-2 0-1,0 0 1,-1 0 0,0-1 0,-18 29-1,24-45-16,1 0-1,-1 0 1,0 1 0,0-1-1,0 0 1,0 0 0,0 0-1,-1 0 1,1 0-1,0-1 1,0 1 0,0 0-1,-1 0 1,1-1 0,-1 1-1,1-1 1,0 1-1,-1-1 1,1 0 0,-1 1-1,1-1 1,-1 0 0,1 0-1,-1 0 1,1 0-1,-1 0 1,1-1 0,0 1-1,-1 0 1,1-1 0,-1 1-1,1-1 1,0 1-1,-1-1 1,1 1 0,0-1-1,-1 0 1,1 0 0,0 0-1,0 0 1,0 0-1,0 0 1,0 0 0,-1-2-1,-9-12-8,1-1-1,1 0 1,0-1-1,2 0 0,0 0 1,-5-19-1,-22-72-10,4-1 0,6-1 0,-18-189-1,20-344-44,36 182 47,-5 354-3,5 1 1,33-129-1,-40 209-8,0 0 0,2 0 1,1 0-1,14-25 0,-23 49 22,0 0 1,0 0-1,0 1 0,1-1 0,-1 1 1,1-1-1,-1 1 0,1-1 1,-1 1-1,1 0 0,3-2 0,-5 3 4,1 0 0,0 0-1,-1 0 1,1 0-1,-1 0 1,1-1 0,0 1-1,-1 1 1,1-1-1,0 0 1,-1 0 0,1 0-1,0 0 1,-1 0-1,1 0 1,0 1 0,-1-1-1,1 0 1,-1 1-1,1-1 1,-1 0 0,1 1-1,-1-1 1,1 1 0,-1-1-1,1 1 1,-1-1-1,1 1 1,-1-1 0,0 1-1,1-1 1,-1 1-1,0-1 1,1 1 0,-1 0-1,0 1 1,5 12-4,-1 1 1,0 0-1,-1 0 1,-1 1 0,1 17-1,-2-13 7,24 580 69,-43 4-12,16-568-53,-18 277 67,11-242-2,-2-1 1,-28 94-1,35-151-51,0 1-1,0-1 1,-1 0 0,-1 0 0,0-1 0,-1 1 0,0-1-1,-1-1 1,-12 14 0,19-23-19,0 0 1,-1-1-1,1 0 1,0 1-1,-1-1 1,0 0-1,1 0 0,-1 0 1,0 0-1,1 0 1,-1 0-1,0 0 1,0-1-1,0 1 0,0-1 1,0 1-1,0-1 1,0 0-1,0 0 1,0 1-1,0-2 0,0 1 1,0 0-1,0 0 1,0-1-1,0 1 1,1-1-1,-1 1 0,0-1 1,0 0-1,0 0 1,-2-1-1,-1-2-4,-1-1 0,2 0 0,-1 0 0,0 0 0,1 0 0,0 0 0,0-1 0,1 0 1,-5-9-1,-10-25-35,2-2 1,1 1 0,-16-79 0,-11-141-135,-10-457 27,54 549 115,7 0-1,39-208 1,-45 362 31,27-133-21,-23 123 14,0 0 0,2 1 0,17-35 0,-26 58 5,1-1-1,0 1 1,0 0 0,-1-1 0,1 1 0,0 0 0,0 0 0,0 0-1,0-1 1,1 1 0,-1 0 0,0 1 0,0-1 0,0 0 0,3-1-1,-3 2 2,0 0-1,0 0 0,-1-1 1,1 1-1,0 0 0,0 1 1,-1-1-1,1 0 0,0 0 0,0 0 1,-1 0-1,1 1 0,0-1 1,-1 0-1,1 0 0,0 1 1,-1-1-1,1 1 0,0-1 1,-1 1-1,1-1 0,0 1 0,3 3-2,-1 0 0,0 1-1,-1-1 1,1 1 0,0-1-1,-1 1 1,3 8 0,13 51 12,-3 0 1,-2 1 0,4 87-1,3 222 87,-21-262 39,-22 151 0,21-249-119,-1 5 32,0 0-1,-1-1 1,-12 35 0,16-52-45,0 0 0,-1 0 0,1 0 0,0 0 0,-1 0 0,1 0 1,-1 0-1,0 0 0,1 0 0,-1 0 0,0 0 0,1 0 0,-1-1 1,0 1-1,0 0 0,0-1 0,0 1 0,0 0 0,-1 0 0,1-1-2,0 0 0,1 0-1,-1 0 1,1-1-1,-1 1 1,0 0 0,1 0-1,-1-1 1,1 1-1,-1 0 1,0-1 0,1 1-1,-1 0 1,1-1-1,-1 1 1,1-1 0,0 1-1,-1-1 1,1 1-1,-1-1 1,1 1 0,0-1-1,-1 0 1,-3-6-11,1 0 0,0 0 0,-3-15 0,-7-29-10,-10-101 0,10-58 35,10 135-14,-14-692-41,9 460-110,6 395 120,1 61-5,21 58 61,-9-116 4,0 137 0,-11-224-27,0-1 1,-1 1 0,1 0-1,-1-1 1,0 1 0,0 0-1,-1 3 1,2-7-3,0 0 0,-1 0 0,1 1 0,0-1 0,0 0 0,0 0 0,0 1 0,0-1 0,-1 0 0,1 0 0,0 0 0,0 1 0,0-1 0,-1 0 0,1 0 0,0 0 0,0 0 0,-1 0 0,1 1 0,0-1 0,0 0 0,-1 0 0,1 0 0,0 0 0,0 0 0,-1 0 0,1 0 0,0 0 0,0 0-1,-1 0 1,1 0 0,0 0 0,-1 0 0,-10-14-9,-1-13-3,2 0 0,1-1 1,1 0-1,-6-35 1,10 44 9,-13-74 17,-10-133 0,24 197-56,3 27 25,0 3 1,1 17-6,24 161-18,-12-95 78,5 161-1,-18-239-35,0-3-2,0 0 0,0 0 0,0-1 0,0 1 0,-1 0 0,0 0 0,1 0 0,-2 3 0,-2-5-20,1-8 6,-1-10-7,-12-98 12,-3-172-1,22 255-8,4 88-61,-2 2 102,-3 0 0,-9 100 0,-1-125-2,8-33-22,0 0-1,0 1 1,-1-1 0,1 1 0,0-1 0,0 0-1,0 1 1,-1-1 0,1 1 0,0-1 0,0 0-1,-1 1 1,1-1 0,0 0 0,-1 0 0,1 1-1,0-1 1,-1 0 0,1 0 0,-1 1-1,1-1 1,0 0 0,-1 0 0,0 0 0,1 0-1,-1 0 0,0-1 0,1 1 0,-1-1 0,0 1 0,1-1 0,-1 1 0,1-1 0,-1 0 0,1 1 0,-1-1 0,1 0 0,0 1 0,-1-1 1,1 0-1,0 0 0,-1 1 0,1-1 0,0-1 0,-7-18-1,2-1 0,0 1 0,1-1-1,2 0 1,0 1 0,1-29 0,1 49 1,0 0 0,-1 0 1,1-1-1,0 1 0,0 0 0,0 0 0,0 0 0,0-1 1,0 1-1,0 0 0,0 0 0,0-1 0,0 1 0,0 0 1,0 0-1,0 0 0,0-1 0,0 1 0,0 0 0,0 0 1,0 0-1,0-1 0,1 1 0,-1 0 0,0 0 0,0 0 0,0-1 1,0 1-1,0 0 0,0 0 0,1 0 0,-1 0 0,0 0 1,0-1-1,0 1 0,0 0 0,1 0 0,-1 0 0,0 0 1,0 0-1,0 0 0,1 0 0,-1 0 0,0 0 0,8 9-18,4 21 3,29 92 20,37 182 1,-87-357-44,-25-136 85,27 175-66,6 14 17,1 1 0,-1-1 1,1 1-1,-1 0 0,1-1 0,-1 1 0,1 0 0,0-1 0,-1 1 0,1 0 0,0 0 0,0-1 0,0 1 0,0 0 0,-1 0 0,1-1 0,0 1 0,0 0 0,0 0 0,1 0 0,-1-1 0,0 3 0,9 215-92,-1-116 96,-1 19 9,36 684 19,-32 0 19,-12-753-34,0 14 15,-2 1 0,-15 85 0,16-144-30,0 1 0,0 0-1,-5 11 1,7-20 0,0 1 0,-1-1-1,1 1 1,0-1 0,0 0-1,0 1 1,-1-1 0,1 1 0,0-1-1,-1 1 1,1-1 0,0 0 0,-1 1-1,1-1 1,0 0 0,-1 1-1,1-1 1,-1 0 0,1 1 0,-1-1-1,1 0 1,-1 0 0,1 0-1,0 1 1,-1-1 0,1 0 0,-1 0-1,1 0 1,-1 0 0,0 0 0,1 0-1,-1 0 1,1 0 0,-1 0-1,1 0 1,-1 0 0,1-1 0,-1 1-1,0 0 1,0-1-4,-1 0 1,1 0-1,0-1 0,-1 1 1,1 0-1,0 0 0,0-1 1,0 1-1,0-1 0,-1-1 0,-4-11-14,0 0-1,1-1 0,0 1 0,1-1 0,-2-18 1,-7-84-72,10 87 67,2 12 9,-7-60-10,4 0 0,7-103-1,-3 174 20,3-17-10,-2 23 14,-1 0-1,0 0 1,0 0 0,1 1-1,-1-1 1,0 0 0,1 0-1,-1 1 1,0-1 0,1 0-1,-1 1 1,1-1 0,0 0-1,-1 1 1,1-1 0,-1 1-1,1-1 1,0 1 0,-1-1-1,1 1 1,0-1 0,1 0-1,-2 1 2,1 0 0,-1 0-1,1 0 1,-1 0 0,1 0 0,-1 0-1,0 1 1,1-1 0,-1 0-1,1 0 1,-1 0 0,0 0 0,1 0-1,-1 1 1,0-1 0,1 0-1,-1 0 1,0 1 0,1-1 0,-1 0-1,0 0 1,1 1 0,-1-1-1,0 0 1,0 1 0,1-1-1,-1 0 1,0 1 0,0-1 0,0 1-1,1-1 1,5 16-8,1 1 0,-2-1 1,0 1-1,-1 0 0,3 29 0,-2-14 6,52 383 94,-40 0 21,-17-414-112,0 13 11,-1 0 0,0 0 1,-1 0-1,-5 24 0,6-37-12,1-1 1,0 1 0,0 0 0,0-1-1,0 1 1,-1-1 0,1 1-1,0-1 1,-1 1 0,1-1-1,0 1 1,-1-1 0,1 1 0,-1-1-1,1 1 1,0-1 0,-1 0-1,1 1 1,-1-1 0,1 0-1,-1 0 1,1 1 0,-1-1 0,0 0-1,1 0 1,-1 1 0,1-1-1,-2 0 1,1 0-1,0-1 0,0 1 0,0-1 0,0 1 0,1-1 0,-1 1-1,0-1 1,0 1 0,0-1 0,1 0 0,-1 1 0,0-1 0,1 0 0,-1 0 0,0 1 0,1-1 0,-1 0-1,0-1 1,-7-15-5,-1 0-1,2-1 1,0 0 0,-7-37-1,-11-86-20,20 107 25,-10-90-10,4-1 1,8-151-1,3 269 9,1-22-47,8-49 1,-9 77 43,0-1 1,1 0-1,-1 1 0,1-1 1,-1 0-1,1 1 1,-1-1-1,1 1 1,0-1-1,0 1 1,-1-1-1,1 1 1,0 0-1,0-1 1,2 0-1,-3 2 4,1 0 0,-1-1 0,0 1 0,0 0 1,1 0-1,-1 0 0,0 0 0,1 0 0,-1 0 0,1 0 0,-1 0 0,0 0 1,0 0-1,1 0 0,-1 1 0,0-1 0,1 0 0,-1 0 0,0 0 0,1 0 0,-1 0 1,0 1-1,1-1 0,-1 0 0,0 0 0,0 0 0,1 1 0,10 16-26,-1 7 29,-1 0 0,11 49-1,5 58 85,-16-75-36,3 12 2,33 148 97,-42-208-149,0-8-3,1-15-13,-1-33-9,-1-111 30,11-235 33,-13 390-36,1-10-5,0 1 1,1-1-1,0 0 0,1 1 1,9-23-1,-12 35 2,1-1 0,0 1 1,-1-1-1,1 1 0,0-1 0,0 1 0,0 0 1,0-1-1,0 1 0,0 0 0,0 0 0,1 0 0,-1 0 1,0 0-1,1 0 0,-1 0 0,3-1 0,-3 2 1,1 0-1,-1-1 0,0 1 1,0 0-1,1 0 0,-1 1 0,0-1 1,1 0-1,-1 0 0,0 0 1,0 1-1,0-1 0,1 1 0,-1-1 1,0 1-1,0-1 0,2 2 1,2 3-1,0-1 0,0 0 0,-1 1 0,0 0 0,0 0 0,0 0 0,5 10 0,3 8 14,-1 0-1,-2 0 0,0 2 1,-1-1-1,5 30 1,12 129 115,-24-175-122,1 9 16,0 1-1,-3 30 0,-1-40-23,-1-10-18,-3-16-17,1-18 24,2-1-1,2-41 1,1 30 9,20-378 12,-19 421-7,-1-8-1,1 1-1,1 0 1,0 0 0,0 0-1,1 1 1,1-1 0,9-20-1,-13 32 2,0-1-1,0 1 0,0 0 1,0 0-1,0 0 0,0 0 1,0-1-1,0 1 0,0 0 0,0 0 1,1 0-1,-1 0 0,0-1 1,0 1-1,0 0 0,0 0 1,0 0-1,0 0 0,0 0 0,1 0 1,-1 0-1,0-1 0,0 1 1,0 0-1,0 0 0,0 0 1,1 0-1,-1 0 0,0 0 0,0 0 1,0 0-1,0 0 0,1 0 1,-1 0-1,0 0 0,0 0 1,0 0-1,0 0 0,1 0 0,-1 0 1,0 0-1,0 0 0,0 0 1,0 0-1,1 0 0,-1 0 1,0 1-1,0-1 0,0 0 1,0 0-1,0 0 0,1 0 0,-1 0 1,0 0-1,0 0 0,0 1 1,0-1-1,0 0 0,0 0 1,0 0-1,0 0 0,0 1 0,1-1 1,-1 0-1,0 0 0,3 12-20,-3-11 19,0-1 2,3 18 1,0-1 0,-1 1 0,-1 0 0,0-1 1,-4 28-1,3-44-2,0 0 0,0 0 0,0 0 0,0 0 1,0 0-1,0-1 0,-1 1 0,1 0 0,0 0 0,-1 0 1,1 0-1,0-1 0,-1 1 0,1 0 0,-1 0 0,1-1 0,-1 1 1,0 0-1,0 0 0,0-1-2,1 0 1,-1-1-1,1 1 0,0 0 0,-1 0 1,1-1-1,-1 1 0,1 0 0,-1 0 1,1-1-1,0 1 0,-1-1 1,1 1-1,0 0 0,-1-1 0,1 1 1,0-1-1,0 1 0,0-1 1,-1 1-1,1 0 0,0-1 0,0 0 1,-12-42-104,-23-362-165,29-7 104,6 267 162,6-384 9,2 393-32,48-249 0,-48 350-44,22-67 0,-29 100 61,0-1 1,0 1-1,1 0 1,-1-1-1,0 1 1,1 0-1,-1 0 1,1 0-1,2-3 1,-3 5 7,-1 0 0,0-1 0,1 1 0,-1 0 0,0 0 0,1 0 0,-1 0-1,0 0 1,1 0 0,-1-1 0,0 1 0,1 0 0,-1 0 0,0 0 0,1 0 0,-1 0 0,0 0 0,1 0 0,-1 0 0,0 1 0,1-1 0,-1 0 0,0 0 0,1 0-1,-1 0 1,0 0 0,1 1 0,-1-1 0,0 0 0,0 0 0,1 0 0,-1 1 0,0-1 0,0 0 0,1 0 0,-1 1 0,0-1 0,0 1 0,2 2-8,0 1 0,0 1 0,-1-1 0,0 0 0,0 0 0,0 0 0,0 1 0,-1-1 0,1 6 0,-2 61 44,-17 128 1,14-164-23,4-34-11,-4 39 19,-2 0 0,-13 45 0,18-83-18,0 0 1,1 0-1,-1 0 1,0 0-1,0 0 0,0 0 1,0 0-1,0 0 0,0 0 1,-1 0-1,1-1 0,-2 3 1,2-4-3,1 0 1,-1 0 0,1 0 0,-1 1-1,1-1 1,-1 0 0,1 0 0,-1 0-1,1 0 1,-1 0 0,1 0 0,-1 0-1,1 0 1,0 0 0,-1 0-1,1 0 1,-1 0 0,1 0 0,-1 0-1,1-1 1,-1 1 0,1 0 0,-1 0-1,1 0 1,-1-1 0,1 1 0,0 0-1,-1 0 1,1-1 0,0 1 0,-1-1-1,1 1 1,-4-5-6,1 0 1,0 0-1,0 0 0,1 0 0,-1 0 0,1 0 1,-3-11-1,-17-82 10,-18-192 1,36 247-4,-13-129 14,8-317 0,10 471-17,0-2-11,0 0 0,1 0 0,1 0 0,1 0 0,1 0 0,8-21-1,-13 40 12,0 1 0,0-1 0,0 1 0,1-1-1,-1 1 1,0-1 0,0 1 0,1-1 0,-1 1-1,0 0 1,1-1 0,-1 1 0,0-1 0,1 1-1,-1 0 1,0 0 0,1-1 0,-1 1 0,1 0-1,-1 0 1,1-1 0,-1 1 0,1 0-1,-1 0 1,0 0 0,1 0 0,-1-1 0,2 1-1,-2 1 1,1-1 0,0 0 0,-1 1 0,1-1-1,0 1 1,-1-1 0,1 1 0,-1-1 0,1 1-1,-1-1 1,1 1 0,-1-1 0,0 1 0,1 0-1,-1-1 1,0 1 0,1 0 0,-1-1 0,1 2-1,4 14 1,-1-1-1,0 1 0,-1 0 1,1 18-1,1 74 19,-4-63-9,0-4-2,18 860 61,-25-636-41,-56 364 0,56-588-14,-3 0 0,-20 61 0,27-98-15,1 0 0,-1 1 0,0-1 0,0 0 0,0 0 0,0-1-1,-1 1 1,0 0 0,0-1 0,0 0 0,-6 6 0,9-9 2,-1 0 0,0 1-1,0-1 1,0 1 0,1-1 0,-1 0 0,0 0 0,0 1 0,0-1-1,0 0 1,0 0 0,0 0 0,0 0 0,0 0 0,1 0 0,-1 0-1,0 0 1,0-1 0,0 1 0,0 0 0,-1-1 0,0 0-2,1 0 0,-1 0 0,0-1 0,0 1-1,1-1 1,-1 1 0,1-1 0,-1 0 0,1 1 0,0-1 0,-2-4 0,-5-7-46,2-1 0,0 0 0,0 0 1,-6-30-1,-6-63-279,14 76 219,-10-92-188,5 0 0,6-1 0,14-145 0,11 106 255,-18 143 16,1 0 0,1 0 0,0 1-1,2 0 1,16-32 0,-20 46-7,-1 0-1,1 0 1,0 0-1,0 1 1,0 0-1,1-1 1,6-4-1,-9 8 15,0 0 1,-1-1-1,1 1 1,0 0-1,0 0 0,1 0 1,-1 1-1,0-1 0,0 0 1,0 1-1,0-1 1,1 1-1,-1 0 0,0 0 1,0 0-1,1 0 0,-1 0 1,0 0-1,0 1 0,1-1 1,1 2-1,1 0-22,-1 1 0,0-1 1,0 1-1,0 1 0,0-1 0,0 1 0,-1-1 0,1 1 0,-1 0 0,0 0 1,0 0-1,2 6 0,4 6-79,-1 0 1,10 29 0,0 15 51,16 95 0,-1 73-165,-12-52-911,-4 5 559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12:30:42.08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1182 4495 2264,'-2'-6'341,"-3"-17"214,5 23-545,0 0 0,0-1 1,-1 1-1,1 0 0,0-1 0,0 1 1,0-1-1,0 1 0,0 0 1,0-1-1,0 1 0,0-1 0,0 1 1,0-1-1,0 1 0,0 0 0,0-1 1,1 1-1,-1 0 0,0-1 0,0 1 1,0-1-1,0 1 0,1 0 1,-1-1-1,0 1 0,0 0 0,1-1 1,-1 1-1,0 0 0,1 0 0,-1-1 1,0 1-1,1 0 0,-1 0 1,0 0-1,1-1 0,0 2 19,0-1 0,0 1 0,0-1 0,0 1 0,0 0 0,0-1 0,-1 1 0,1 0 1,0 0-1,0 0 0,-1 0 0,1-1 0,0 1 0,-1 0 0,1 0 0,-1 0 0,1 0 0,-1 0 0,0 0 0,1 1 0,-1-1 0,0 1 0,6 18 202,-2 0 0,0 0-1,2 39 1,0 81 48,-14 164 0,-34 148 312,36-393-396,-124 1060 2907,85-815-2520,-23-13 269,61-268-780,-1 0 1,-1-1-1,-1 0 1,-13 22-1,21-41-64,0-1-1,0 1 1,0-1-1,0 1 1,0-1-1,0 0 1,-1 0-1,-3 3 1,5-4-6,0-1 1,0 1 0,0-1 0,0 0 0,0 1 0,0-1 0,0 0 0,1 0 0,-1 1 0,0-1 0,0 0-1,0 0 1,0 0 0,0 0 0,0-1 0,0 1 0,0 0 0,0 0 0,-2-1 0,1-1-3,-1 0 0,1 0 1,0 0-1,-1 0 1,1 0-1,0 0 0,0-1 1,1 1-1,-1-1 0,0 0 1,1 1-1,0-1 1,-1 0-1,1 0 0,-1-4 1,-6-22-41,0-1 0,2 0 0,2 0 0,-2-34 0,5 49 22,-16-372-527,21-3 115,-4 383 426,47-983-472,94 14 274,-66 616-74,-70 345 181,-5 15 94,0 0 0,0-1 0,0 1 0,0 0 0,1 0 0,-1 0 0,0 0 0,0 0 1,0 0-1,0 0 0,0 0 0,0 0 0,0 0 0,0 0 0,0 0 0,0 0 0,1 0 0,-1 0 0,0 0 0,0 0 0,0 0 1,0 0-1,0 0 0,0 0 0,0 0 0,0 0 0,0 0 0,1 0 0,-1 0 0,0 0 0,0 0 0,0 0 0,0 0 0,0 0 1,0 1-1,0-1 0,0 0 0,0 0 0,0 0 0,0 0 0,0 0 0,1 0 0,-1 0 0,0 0 0,0 0 0,0 0 0,0 0 1,0 1-1,0-1 0,0 0 0,0 0 0,0 0 0,0 0 0,0 0 0,0 0 0,0 0 0,0 0 0,0 0 0,0 1 0,0-1 1,0 0-1,0 0 0,0 0 0,0 0 0,3 37-159,-15 404 228,8-363-40,-105 1424 802,86-1202-548,10-144-107,-36 434 943,-25-5 512,39-393-1104,24-142-194,-29 80 0,37-124-281,1 1 0,-1-1-1,0 0 1,0 0 0,-1 0 0,1-1 0,-1 1 0,-7 6 0,11-12-42,-1 1 0,0 0-1,0-1 1,1 1 0,-1-1 0,0 1 0,0-1-1,0 0 1,0 1 0,1-1 0,-1 0 0,0 0-1,0 1 1,0-1 0,0 0 0,0 0 0,0 0-1,0 0 1,0 0 0,0 0 0,0-1-1,-1 1 1,0-1-2,1 0-1,-1 0 0,0 0 1,0-1-1,1 1 0,-1 0 0,1-1 1,-1 1-1,1-1 0,0 1 1,0-1-1,0 0 0,-1 0 1,1-1-1,-9-17-11,2 1 0,0-1 0,2-1 0,0 1 1,-5-32-1,3 13-10,-69-436-117,38-9 7,26 83-126,17 0 0,96-682 0,-94 1047 240,64-406-36,22 11 14,-88 414 22,0-1-57,1 1 0,1-1 1,11-25-1,-9 36-110,-3 9 34,3 21-67,5 166-36,-20 1055 513,0-898-42,1-13 45,-6 290 215,-26-7 437,36-591-875,-6 64 186,-4 0 0,-23 87 1,32-164-192,0 0 0,-1-1 1,-6 12-1,10-22-37,0 0 0,-1 0 0,1 0 0,0-1 0,-1 1 0,1 0 0,-1 0 0,1-1 0,-1 1 0,1 0 0,-1-1 0,0 1 0,1-1 0,-1 1 0,0-1 0,1 1 0,-1-1 0,0 1 0,1-1 1,-1 1-1,0-1 0,0 0 0,0 0 0,1 1 0,-1-1 0,0 0 0,0 0 0,0 0 0,0 0 0,0 0 0,1 0 0,-1 0 0,0 0 0,0 0 0,-1-1 0,0 0 0,0-1 1,0 1-1,0-1 1,1 0-1,-1 1 1,0-1-1,1 0 1,-1 0-1,1 0 1,-1-1-1,1 1 0,0 0 1,-1-3-1,-17-47-15,2 0 0,-16-84-1,-64-541-2,67-17 11,75-164 2,-15 640-24,109-400 1,-44 337-272,-86 257 238,-6 16 27,-1 1 0,1 0-1,0 0 1,0 0 0,1 0-1,0 1 1,0-1-1,0 1 1,1 0 0,0 0-1,9-8 1,-14 14 25,1-1-1,0 1 1,-1-1 0,1 1 0,0-1-1,-1 1 1,1-1 0,0 1-1,0 0 1,-1-1 0,1 1 0,0 0-1,0 0 1,0 0 0,-1-1 0,1 1-1,0 0 1,0 0 0,0 0 0,0 0-1,-1 0 1,1 1 0,0-1-1,0 0 1,0 0 0,0 0 0,-1 1-1,1-1 1,0 1 0,0-1 0,-1 0-1,1 1 1,0-1 0,-1 1 0,1-1-1,0 1 1,-1 0 0,1 0-1,2 3-21,0 1 0,-1 0-1,1-1 1,-1 1-1,2 7 1,-4-11 23,11 35-58,-1 1-1,-3-1 0,6 62 0,-11-75 59,17 176 6,45 1146 290,-52-1025-143,7 486 392,-53-8 308,2-537-560,20-192-106,-36 111-1,43-165-146,-1 3 34,-13 29 1,17-43-57,0 0 0,-1 0 0,0 1 0,1-2 0,-1 1 0,-1 0 0,1-1 0,0 1 0,-1-1 0,0 0 0,-5 4 0,8-7-10,0 1 0,0 0 0,0-1 1,0 1-1,0-1 0,-1 1 0,1-1 0,0 0 0,0 1 0,0-1 1,0 0-1,-1 0 0,1 0 0,0 0 0,0 0 0,-1 0 1,1 0-1,0 0 0,0-1 0,0 1 0,-1 0 0,1-1 0,0 1 1,0-1-1,0 1 0,0-1 0,0 0 0,0 1 0,0-1 1,-1-1-1,-5-5-1,1-1 0,1 0 0,0 0 0,0 0 0,0 0 1,-3-12-1,-19-47-13,4 0 1,-20-96-1,37 138 11,-51-227-19,1-73-38,14-2 0,15-1 0,14-1 0,14-1 0,14 1 0,98-547 0,-102 813 36,-7 35-12,1 1 0,1 0 1,1 0-1,20-47 1,-18 60-42,-9 14 73,1-1 0,-1 1 0,0 0-1,0 0 1,1 0 0,-1 0 0,0 0 0,0-1 0,0 1-1,1 0 1,-1 0 0,0 0 0,0 0 0,1 0-1,-1 0 1,0 0 0,0 0 0,1 0 0,-1 0 0,0 0-1,0 0 1,1 0 0,-1 0 0,0 0 0,0 0-1,1 0 1,-1 0 0,0 1 0,0-1 0,1 0 0,1 2-9,-1 0 0,1 0 0,-1 1 1,0-1-1,1 0 0,-1 1 0,0-1 1,0 1-1,0 3 0,6 21-17,-1 0 0,-1 0-1,2 47 1,-4-26 20,13 136 8,15 337 42,-14-201-24,59 1181 126,-75-1489-142,5 323 76,-27-14 175,20-307-222,-2 1 0,1 0 0,-2 0 0,0-1 1,0 1-1,-10 17 0,14-31-31,0-1 1,0 1-1,0-1 0,-1 0 1,1 1-1,0-1 1,0 0-1,-1 1 1,1-1-1,0 0 1,-1 1-1,1-1 1,0 0-1,-1 0 0,1 1 1,-1-1-1,1 0 1,0 0-1,-1 0 1,1 1-1,-1-1 1,1 0-1,-1 0 0,1 0 1,-1 0-1,1 0 1,0 0-1,-1 0 1,1 0-1,-1 0 1,1 0-1,-1 0 1,1 0-1,-1 0 0,1-1 1,0 1-1,-1 0 1,1 0-1,-1 0 1,1-1-1,0 1 1,-1 0-1,1 0 1,0-1-1,-1 1 0,1-1 1,-3-2-2,0 0 0,1 0 0,0 0 0,0 0-1,0-1 1,0 1 0,0-1 0,1 0 0,0 1 0,-1-5 0,-18-67-36,-15-124-1,-18-215-29,2-672-1,62 706-16,118-740-1,-38 707-47,-73 357 32,-9 40-9,-8 17 103,-1-1 1,1 1 0,-1 0 0,0 0-1,1-1 1,-1 1 0,0 0 0,1 0-1,-1-1 1,0 1 0,0 0-1,0 0 1,1 0 0,-1 0 0,0-1-1,0 1 1,0 0 0,0 0 0,-1 0-1,1 1 1,-5 122-68,1-68 71,-96 2094 206,93-1874-161,-43 919 323,18-895-209,18-231-115,13-66-42,1 0 1,-1 0-1,0 0 0,0 0 1,0 0-1,-1 0 0,1 0 1,-1 0-1,0-1 0,1 1 0,-1-1 1,0 1-1,0-1 0,-5 5 1,5-7-3,1 0 1,0 0-1,0 0 1,0-1 0,0 1-1,-1 0 1,1 0 0,0-1-1,0 1 1,0 0-1,0-1 1,0 1 0,0-1-1,0 0 1,0 1 0,0-1-1,0 0 1,0 0-1,0 1 1,1-1 0,-1 0-1,0 0 1,1 0-1,-1 0 1,0 0 0,1 0-1,-1-2 1,-6-6-8,2-1 1,0 0-1,0 0 1,-7-22-1,-25-113-31,-2-61 27,-4-137 9,15-1-1,15-2 1,34-358 0,9 400-34,14 1 0,12 3 1,160-488-1,-111 503-38,-79 225 22,4 1 1,54-81 0,-72 122 27,0 0-28,25-30-1,-33 44 33,0 0 0,0 0 0,1 0-1,-1 0 1,1 1 0,0 0 0,0 0 0,0 0 0,0 1 0,1-1 0,6-1 0,-10 3 12,0 1 1,-1 0-1,1-1 1,0 1-1,0 0 1,-1 0-1,1 0 1,0 0-1,0 0 1,-1 1-1,1-1 1,0 0-1,-1 1 1,1-1-1,0 1 0,-1 0 1,1-1-1,0 1 1,-1 0-1,0 0 1,1 0-1,-1 0 1,1 0-1,-1 1 1,0-1-1,0 0 1,0 1-1,0-1 1,0 1-1,2 1 1,1 6-15,0 0 0,-1-1 0,0 1 0,3 17 0,-3-14-1,12 62-11,-3 0 0,2 120 1,-12-166 36,9 266 38,-19 1358 563,2-1293-355,4-236-162,-12 558 361,-26-10-3,0-396-255,36-260-178,0-1 1,-9 23-1,12-35-10,0 0 0,0 0 0,0 0 1,0 0-1,-1-1 0,1 1 1,0 0-1,-1 0 0,-2 1 0,4-2 0,-1-1 0,1 0 0,0 0 0,-1 1-1,1-1 1,-1 0 0,1 0 0,-1 0 0,1 1 0,-1-1-1,1 0 1,-1 0 0,1 0 0,-1 0 0,1 0 0,-1 0-1,0 0 1,1 0 0,-1 0 0,1-1 0,-1 1 0,1 0-1,-1 0 1,1 0 0,-1 0 0,1-1 0,-4-2-2,1 0 0,0 0 0,1 0 0,-1-1 0,1 1 0,-1-1 0,1 1 0,0-1 0,-2-6 0,-13-32-11,1-1-1,2 0 1,-13-80-1,18 81 10,-38-217-20,8-57-81,14-2 1,14 0 0,14-1 0,14 1 0,13 1-1,91-397 1,-49 415 88,62-162 14,-114 405-14,1 0 0,55-100 0,-72 149 3,0 0 0,0 1 1,1-1-1,0 1 0,1 0 0,-1 1 1,1-1-1,0 1 0,10-7 1,-14 12 7,-1-1 1,0 0-1,1 1 1,-1-1-1,0 1 0,1 0 1,-1-1-1,0 1 1,1 0-1,-1 0 1,1 0-1,-1 0 0,1 0 1,-1 0-1,0 0 1,1 1-1,-1-1 1,1 0-1,-1 1 1,2 0-1,-1 1 0,0-1 0,1 1 0,-1 0 0,-1 0 0,1 0 0,0 0-1,0 0 1,-1 0 0,1 1 0,-1-1 0,0 0 0,0 1 0,0-1 0,1 5 0,6 20 0,-1 0-1,-2 1 1,-1 0 0,-1 0-1,-1 52 1,-2-40 14,1 188 63,-60 1206 692,43-1151-582,3-47-56,-28 468 160,-26-4-69,66-697-216,-8 71 61,-28 109-1,35-174-51,-1 0 0,0-1 0,0 1 0,-9 15 0,12-24-10,-1 1 0,1-1 1,0 1-1,-1-1 0,1 1 1,-1-1-1,1 0 0,-1 1 1,1-1-1,-1 1 0,1-1 1,-1 0-1,1 0 0,-1 1 1,1-1-1,-1 0 0,1 0 1,-1 1-1,0-1 0,1 0 1,-1 0-1,1 0 1,-1 0-1,0 0 0,1 0 1,-1 0-1,1 0 0,-1 0 1,0 0-1,1-1 0,-1 1 1,1 0-1,-1 0 0,1 0 1,-1-1-1,1 1 0,-1 0 1,1-1-1,-1 1 0,1 0 1,-1-1-1,1 1 0,-1-1 1,1 1-1,-1-2 1,-3-2-3,1-1 0,0 0 0,0 0 0,1 0 1,-1-1-1,1 1 0,0 0 0,-2-11 1,-25-122-38,-2-65 15,2-78 17,5-50-11,26-790-176,20 841 105,116-548-1,-98 678 66,73-180-1,-86 263-2,3 2 1,47-75-1,-70 129 2,0 0 0,1 0 0,0 0 0,17-14 0,-24 24 20,0 0 0,0 0 0,0 0 0,0 0 0,0 1 0,1-1 0,-1 0 0,0 1 0,1-1 0,-1 1 0,0-1 0,1 1 0,-1 0 0,1 0 0,-1-1 0,0 1 0,1 0 0,-1 0 0,2 1 0,-1-1 0,-1 1-1,1 0 1,-1 0-1,1 0 1,-1 0-1,1 0 1,-1 0-1,0 0 1,0 1-1,1-1 1,-1 0-1,0 1 1,0-1-1,0 1 1,-1-1-1,1 1 1,0 0-1,-1-1 1,2 3-1,5 18-6,-2 0 1,0 0-1,-1 1 0,-1 0 0,-1-1 0,-1 29 0,1-7 13,4 168 23,-22 622 140,10-647-18,-1 24 58,-46 1278 427,44-1201-524,-18 220 16,25-493-121,-5 45-6,7-56-1,-1 1 0,0-1-1,0 0 1,0 0 0,-1 0-1,1 0 1,-1 0 0,-3 5-1,5-9 5,0 0 0,0 0 0,-1 0 0,1 0 0,0 1 0,0-1 0,0 0 0,0 0-1,-1 0 1,1 0 0,0 0 0,0 1 0,0-1 0,-1 0 0,1 0 0,0 0 0,0 0 0,-1 0 0,1 0-1,0 0 1,0 0 0,-1 0 0,1 0 0,0 0 0,0 0 0,0 0 0,-1 0 0,1 0 0,0 0 0,0 0-1,-1 0 1,1-1 0,0 1 0,-1 0 0,-8-11-42,4 2 22,0-1-1,1 0 1,-6-19 0,-26-101-27,-20-148 0,3-155 29,32 150-22,30-543 0,11 614-11,10 0 0,9 2 0,79-248 0,-109 430 39,64-189-106,-54 168 59,3 0 0,32-54 0,-49 94 40,1 0 0,0 1 0,0-1 0,1 1-1,0 1 1,15-13 0,-21 19 14,1-1-1,0 1 1,0 0 0,0 0 0,0 0 0,0 0 0,0 0-1,0 0 1,1 0 0,-1 1 0,0-1 0,0 1-1,1-1 1,-1 1 0,0 0 0,0 0 0,1 0-1,-1 1 1,0-1 0,1 0 0,-1 1 0,0-1-1,0 1 1,0 0 0,0 0 0,0 0 0,1 0-1,-2 0 1,1 0 0,0 0 0,0 1 0,0-1 0,2 3-1,1 2-2,0-1 0,0 1 0,-1 0 0,0 1 0,0-1 0,0 1 0,-1-1 0,0 1 0,3 9 0,1 9 1,6 35 1,-9-39 4,15 101 36,2 143 0,-5 562 361,-44 3 24,-3-393-312,15-302-11,-39 159 1,36-229-22,18-60-66,-1 0 0,0 0 0,0-1 0,-1 1 0,1-1 1,-1 1-1,0-1 0,-6 7 0,9-11-8,-1 0 0,1 1 1,-1-1-1,1 1 0,-1-1 0,0 0 1,1 1-1,-1-1 0,0 0 0,1 0 1,-1 0-1,0 1 0,1-1 0,-1 0 1,0 0-1,1 0 0,-1 0 0,0 0 1,0 0-1,1 0 0,-1-1 0,0 1 1,1 0-1,-1 0 0,0 0 0,1-1 1,-1 1-1,1 0 0,-1-1 0,0 1 1,1 0-1,-1-1 0,1 1 0,-1-1 1,1 1-1,-1-1 0,1 1 0,-1-1 1,1 1-1,0-1 0,-1 0 0,0 0 0,-2-4-2,1 0 0,-1 0 0,1-1 0,0 1-1,-2-7 1,-11-53-28,-10-112-1,-2-169 42,34-653 1,13 770-26,75-355 1,-53 413-160,6 3 1,117-268-1,-160 422 152,1 1-1,1 0 0,0 1 0,1-1 0,0 1 0,1 1 1,10-12-1,-18 23 17,-1-1 1,1 0 0,0 0 0,0 1-1,0-1 1,0 0 0,0 1-1,0-1 1,0 1 0,0-1-1,0 1 1,0 0 0,0-1-1,0 1 1,0 0 0,0 0 0,0-1-1,0 1 1,0 0 0,1 0-1,-1 1 1,0-1 0,0 0-1,0 0 1,0 0 0,0 1-1,0-1 1,0 0 0,0 1 0,0-1-1,0 1 1,0-1 0,0 1-1,0 0 1,0-1 0,0 1-1,0 0 1,-1 0 0,1 0 0,0 0-1,-1-1 1,1 1 0,0 0-1,-1 0 1,1 0 0,-1 0-1,1 2 1,5 14-8,-1 0 0,0 0-1,-2 1 1,0-1 0,-1 1 0,0 22 0,7 466 99,-34 6 13,23-473-91,-54 770 228,-28-5 53,79-772-271,0 19 42,-4 0 0,-1 0-1,-20 56 1,29-103-54,-11 23 27,12-27-34,0 0 0,-1 1 0,1-1 1,0 0-1,0 1 0,0-1 0,-1 0 0,1 1 0,0-1 0,-1 0 1,1 0-1,0 1 0,-1-1 0,1 0 0,0 0 0,-1 0 1,1 0-1,0 0 0,-1 1 0,1-1 0,-1 0 0,1 0 0,0 0 1,-1 0-1,1 0 0,-1 0 0,1 0 0,0 0 0,-1 0 0,1 0 1,-1 0-1,1-1 0,0 1 0,-1 0 0,1 0 0,0 0 0,-1 0 1,1-1-1,0 1 0,-1 0 0,1 0 0,0-1 0,-1 1 1,1 0-1,0 0 0,0-1 0,-1 1 0,1 0 0,0-1 0,0 1 1,0 0-1,0-1 0,-1 1 0,1-1 0,0 1 0,0 0 0,0-1 1,-3-5-6,1 1 0,0-1 1,1 1-1,-1-1 0,-1-9 1,-25-213-48,9-61 62,19-316 1,89-290-327,-81 844 283,1-12-6,2 2 0,29-94 0,-39 153 34,0 0 1,0 0-1,-1 0 0,1 0 0,1 0 0,-1 0 0,0 0 0,0 0 0,1 0 0,2-3 0,-3 5 3,-1 0 0,0 0 0,1-1 0,-1 1 0,1 0 0,-1 0 0,0 0 0,1 0 0,-1 0 0,1 0 0,-1 0 0,0 0 0,1 0 0,-1 0 0,1 0 0,-1 0 0,0 0 0,1 0 0,-1 0 0,0 0 0,1 0 0,-1 1 0,1-1 0,-1 0 0,0 0 0,1 0 0,-1 1 0,0-1 0,1 0 0,-1 0 0,0 1 0,0-1 0,1 0 0,-1 1 0,0 0 0,4 4-9,-2 1 0,1 0-1,0 0 1,-1 0 0,0 0-1,1 10 1,34 229 17,-19 14 33,-18-254-39,16 464 84,-67 736 0,46-1155-69,0 6 11,-3 0 0,-17 67 1,24-117-28,-1 0 1,1-1-1,-2 0 1,-3 10-1,6-15 0,0 0 1,-1 0-1,1 0 0,0 1 0,0-1 0,0 0 1,0 0-1,-1 0 0,1 1 0,0-1 1,0 0-1,0 0 0,-1 0 0,1 0 0,0 0 1,0 0-1,0 1 0,-1-1 0,1 0 1,0 0-1,0 0 0,-1 0 0,1 0 0,0 0 1,0 0-1,-1 0 0,1 0 0,0 0 1,0 0-1,-1 0 0,1 0 0,0 0 0,0 0 1,-1 0-1,1-1 0,-7-8-23,-2-22-23,-2-65-6,1-106 0,8 143 49,9-632-116,8 496 19,62-295-1,-68 445-2,3 1-1,31-75 1,-40 112 81,0 0 1,1 0-1,0 0 1,0 1-1,1-1 0,0 1 1,0 0-1,0 0 1,10-7-1,-14 12 16,0 0-1,1 0 0,-1 1 0,0-1 0,1 0 0,-1 1 1,1-1-1,-1 1 0,1-1 0,-1 1 0,1 0 0,-1 0 1,1 0-1,-1 0 0,1 0 0,0 0 0,-1 0 0,1 0 1,-1 0-1,2 1 0,0 1-2,-1-1 0,1 1 0,-1-1 0,0 1-1,1 0 1,-1 0 0,0 0 0,0 0 0,0 0 0,-1 0 0,1 1 0,0-1-1,-1 1 1,2 4 0,6 12-6,0 1 0,-2 1 0,-1-1 1,5 27-1,9 90 47,-18-122-25,31 585 166,-61-1-62,1-361-7,20-198-51,-1 0 0,-2-1 0,-26 64 0,32-94-31,-1 0-1,0 0 1,0-1-1,-8 10 1,12-16-18,0-1 1,-1 1-1,1-1 1,-1 0-1,1 1 1,-1-1 0,0 0-1,1 0 1,-1 0-1,-4 1 1,5-1-4,1-1 1,-1 0 0,0 0-1,0 0 1,0 0 0,0 0-1,0 0 1,0 0 0,0 0-1,0 0 1,0-1 0,0 1-1,0 0 1,0-1 0,1 1-1,-1 0 1,0-1-1,0 1 1,0-1 0,1 1-1,-1-1 1,0 0 0,-1-1-1,-2-4-3,-1 0 0,1 0 0,1 0 0,-1-1 0,1 0 0,0 0 0,0 0 0,1 0 0,0 0 0,1 0 0,-2-11 0,-1-2-7,-16-80-9,-11-178 0,23-105-49,16 23-203,1 242 143,25-123 1,-31 222 123,18-74-16,-17 80 7,0 1-1,1-1 1,0 1-1,13-22 1,-17 33 7,-1-1 1,1 1 0,0 0-1,0-1 1,0 1-1,0 0 1,0 0-1,1-1 1,-1 1-1,0 0 1,0 0 0,1 0-1,-1 1 1,1-1-1,-1 0 1,1 0-1,-1 1 1,1-1 0,2 0-1,-3 1 2,1 0 0,-1 1 0,0-1 1,0 0-1,1 1 0,-1-1 0,0 1 0,0-1 0,0 1 0,0 0 0,0-1 0,0 1 0,0 0 0,0 0 1,0 0-1,0 0 0,0-1 0,0 1 0,1 2 0,3 6-7,0 0 1,0 0-1,-1 0 0,0 1 1,2 10-1,15 52 27,-4 0 1,9 95-1,1 153 44,-16-59-11,-12 1 0,-37 284 0,4-335 32,25-172-7,-2-1 0,-1 0 0,-23 48-1,32-80-47,-15 25 58,18-30-83,-1-1 0,1 1 1,-1 0-1,0 0 0,0 0 0,0-1 0,0 1 0,1 0 0,-1-1 0,0 1 0,0 0 1,0-1-1,0 0 0,0 1 0,0-1 0,-1 1 0,1-1 0,0 0 0,0 0 0,0 0 1,0 0-1,0 0 0,0 0 0,0 0 0,-1 0 0,0 0 0,1-1-2,-1 1 1,1-1-1,-1 0 0,1 0 0,0 0 0,-1 0 1,1 0-1,0 0 0,0 0 0,0 0 0,0 0 1,0 0-1,0-1 0,0 1 0,0-1 0,0 1 0,-1-3 1,-7-21-16,0 0 1,2 0 0,1-1 0,-4-34 0,-10-85-15,7-1 0,6 0 0,21-265 0,-12 386-29,2 0 1,0 1 0,11-33-1,-4 36-51,-10 20 105,-1 1 1,0 0 0,1 0-1,-1-1 1,0 1 0,1 0-1,-1 0 1,0 0-1,1-1 1,-1 1 0,1 0-1,-1 0 1,0 0-1,1 0 1,-1 0 0,0 0-1,1 0 1,-1 0-1,1 0 1,-1 0 0,1 0-1,-1 0 1,0 0 0,1 0-1,-1 0 1,1 0-1,-1 0 1,1 1 0,1 0-8,-1 1 0,1 0 1,-1-1-1,1 1 0,-1 0 1,1 0-1,-1 0 0,0 0 0,0 0 1,0 0-1,0 1 0,1 3 1,7 28-16,-1 0 1,-2 0 0,3 65-1,-5-56 31,18 346 277,-35 514 0,5-769-154,-37 194 1,42-317-109,0 1 0,0-1-1,-6 12 1,9-23-18,0 1 0,0 0 0,0-1 0,-1 1 0,1-1 0,0 1 0,-1-1 0,1 1 0,0-1 0,-1 1 0,1-1 0,-1 1 0,1-1 0,-1 1 0,1-1 0,-1 0 0,1 1 0,-1-1 0,1 0 0,-1 0 0,0 1 0,1-1 0,-1 0 0,1 0 0,-2 0 0,1 0-1,0-1 0,0 0 0,0 1 0,0-1 0,0 0 0,0 0 0,0 0 0,1 1 0,-1-1 0,0 0 0,0 0 0,1 0 0,-1-1 0,1 1 0,-1 0 0,1 0 0,-1 0 0,0-2 0,-7-22-12,1 0 1,1 0-1,-4-33 1,6 33 8,-24-188 5,10-1 1,9 0 0,22-260-1,-11 448-8,1-30-22,3 0 0,18-81 0,-11 99-52,-13 38 77,0-1 0,0 1 0,0-1 0,0 1 1,1-1-1,-1 1 0,0-1 0,0 1 0,0 0 1,1-1-1,-1 1 0,0 0 0,1-1 0,-1 1 1,0 0-1,1-1 0,-1 1 0,0 0 0,1 0 1,-1-1-1,1 1 0,-1 0 0,0 0 0,1 0 1,-1-1-1,1 1 0,-1 0 0,1 0 0,-1 0 1,0 0-1,1 0 0,-1 0 0,1 0 0,-1 0 1,1 0-1,0 1-3,0 0 1,0-1-1,0 1 1,-1 0-1,1 0 0,0 0 1,-1 0-1,1 0 1,0 0-1,-1 0 1,0 0-1,1 0 1,-1 0-1,1 2 1,7 29-32,4 46 1,-9-57 37,37 346 105,-7 389 0,-33-578 24,-35 264 0,34-439-127,0 10 30,-2 1 0,-6 19 0,9-32-31,0-1 0,-1 1 0,1 0-1,0 0 1,0-1 0,-1 1 0,1 0-1,-1-1 1,1 1 0,0-1 0,-1 1-1,1 0 1,-1-1 0,1 1 0,-1-1-1,0 1 1,1-1 0,-1 0-1,1 1 1,-1-1 0,0 0 0,-1 1-1,1-1-1,0-1 0,0 1 0,0-1 0,0 1 0,0-1 0,0 1 0,1-1 0,-1 0 0,0 0 0,0 1 0,0-1 0,1 0 0,-1 0 0,0 0 0,1 0 0,-1 0 0,1 0 0,-1 0 0,1 0 0,0 0 0,-1-1 0,-9-21-14,2-1 0,0 0-1,-8-48 1,9 41 5,-44-258 7,-22-470 0,64 562-142,28-323 0,-17 493 74,2 1 0,1-1 1,10-29-1,-8 44-14,-1 10 17,-5 3 61,0 0-1,0 1 1,0-1-1,0 0 1,-1 0-1,1 1 1,0-1-1,-1 0 1,1 1-1,-1-1 1,1 0-1,-1 1 1,1 2-1,4 34-23,1 48-1,-3-48 36,18 1432 442,-22-1415-423,-13 264 99,6-221-23,-25 115 0,28-190-47,-15 41-1,19-61-48,0 0 0,-1 0 0,1 0 0,-1 0 0,0 0 0,0 0 0,0-1 0,0 1 0,0-1 0,-1 1 0,1-1-1,-4 2 1,5-3-3,0 0 0,0-1 0,-1 1-1,1-1 1,0 0 0,-1 1 0,1-1-1,0 0 1,-1 0 0,1 0 0,0 0 0,-1 0-1,1 0 1,0 0 0,-1 0 0,1-1-1,0 1 1,-1-1 0,1 1 0,0-1-1,0 1 1,-1-1 0,1 1 0,0-1-1,0 0 1,0 0 0,0 0 0,0 0-1,0 0 1,-1-1 0,-6-7-5,1-1 0,0 1 1,1-1-1,0-1 0,-6-14 0,-14-39-9,2 0-1,-29-133 0,11-9 10,-19-256-1,41-213 1,44 275-29,-13 311 7,4 0 0,34-114 0,-43 181-20,15-28 0,-20 46 34,1 0 0,0 1-1,0-1 1,0 1 0,0-1 0,1 1-1,-1 0 1,1 0 0,0 0 0,0 0 0,0 0-1,7-4 1,-9 7 8,1 0 0,-1-1 0,0 1 0,0 0 0,0 0 0,0 0 0,1 0 0,-1 0 0,0 0 0,0 0 0,0 1-1,1-1 1,-1 0 0,0 1 0,0-1 0,0 1 0,0-1 0,0 1 0,0-1 0,0 1 0,0 0 0,0-1 0,0 1 0,0 0 0,0 0 0,0 0 0,-1 0-1,1 0 1,0 0 0,-1 0 0,1 0 0,0 1 0,3 5-7,0 0-1,-1 1 0,0-1 1,4 13-1,5 30 14,-2-1 0,4 67-1,-3 110 46,-9-177-40,2 420 326,-70 598 1,62-1033-302,-23 175 171,18-161-125,-2 0-1,-18 53 1,25-92-64,0 1 1,0-1-1,-9 13 1,13-21-15,-1 0 1,1 0 0,-1 1-1,1-1 1,-1 0 0,0 0-1,0 0 1,1 0-1,-1-1 1,0 1 0,0 0-1,0 0 1,0 0 0,0-1-1,0 1 1,0 0 0,-1-1-1,1 1 1,0-1 0,0 0-1,0 1 1,0-1 0,-1 0-1,1 0 1,0 1 0,0-1-1,-1 0 1,1 0 0,0 0-1,0-1 1,-1 1 0,1 0-1,-2-1 1,-1-2-4,0-1 0,1 0 0,-1 0 1,1 0-1,0 0 0,0 0 0,0 0 0,0-1 1,-2-8-1,-13-27-16,3-2 0,1 0 0,-12-68 0,18 77 16,-46-232-18,12-2-1,11-2 1,5-292 0,31 346-212,10-1 0,68-342 0,-73 508 97,2 0 0,28-74 0,-38 121 120,-1 0-1,1 0 1,-1 0 0,1 0 0,0 0-1,0 0 1,0 1 0,5-5 0,-7 7 13,0 0 0,1-1 0,-1 1 0,0 0 0,1 0 0,-1 0 0,0 0 1,1-1-1,-1 1 0,1 0 0,-1 0 0,0 0 0,1 0 0,-1 0 0,1 0 0,-1 0 1,1 0-1,-1 0 0,0 0 0,1 0 0,-1 0 0,1 0 0,-1 0 0,0 1 1,1-1-1,0 1-3,0 0 0,0-1 1,0 1-1,0 0 0,-1 0 1,1 0-1,0 0 1,-1 0-1,1 0 0,0 0 1,-1 0-1,0 1 0,1 0 1,5 26-14,-1 0 1,-2 0-1,0 0 0,-3 34 1,1-48 20,-9 596 301,-21 8 98,27-582-375,-79 983 518,71-942-492,-3-1 1,-28 89-1,37-151-41,-1 2 4,-1 1 0,-10 19 0,14-32-13,0-1-1,0 1 0,0 0 0,-1-1 0,0 0 1,1 0-1,-1 0 0,0 0 0,-1 0 1,1 0-1,0-1 0,-1 1 0,0-1 1,-4 2-1,6-3-2,0 0 0,0-1 1,0 1-1,0-1 0,0 0 0,0 1 1,0-1-1,0 0 0,0 0 0,0 0 1,0 0-1,1-1 0,-1 1 0,0-1 1,0 1-1,0-1 0,0 1 0,0-1 1,1 0-1,-1 0 0,0 0 1,0 0-1,1 0 0,-1 0 0,1-1 1,-1 1-1,-1-3 0,-4-4-8,1 0 0,1-1 0,0 0-1,-7-13 1,11 19 6,-20-47-16,2-2 0,2 1 0,-16-88 0,31 130 18,-40-212-92,-16-251-1,38-224-160,48 212 109,-12 346 15,48-188 1,-53 289 39,15-38 0,-22 64 32,1 0 0,0 0 0,12-18 1,-17 29 52,1-1 1,-1 1 0,0-1-1,1 1 1,-1-1-1,0 1 1,1-1-1,-1 1 1,1 0 0,-1-1-1,0 1 1,1 0-1,-1-1 1,1 1 0,-1 0-1,1 0 1,-1-1-1,1 1 1,0 0-1,-1 0 1,1 0 0,-1 0-1,1 0 1,-1 0-1,1 0 1,0 0 0,-1 0-1,1 0 1,-1 0-1,1 0 1,-1 0-1,1 0 1,-1 0 0,1 1-1,-1-1 1,1 0-1,-1 0 1,1 1 0,-1-1-1,1 0 1,-1 1-1,1-1 1,-1 1-1,1-1 1,-1 0 0,0 1-1,1 0 1,1 3-10,1-1 0,-1 1 0,0 0 0,-1 0 0,1 0 0,-1 0 0,0 0 0,0 0 0,0 0 0,0 5 0,6 66-19,-5 114-1,-2-179 36,-27 605 355,-21 12 261,34-458-450,3-28-40,-77 747 303,79-821-403,-3 0 0,-22 70 0,32-129-27,-1 0 0,1 0-1,-1 0 1,-1 0 0,-6 12-1,9-19-1,1 0 0,-1 0-1,0 0 1,0 0-1,0 0 1,0 0-1,0 0 1,0 0 0,0 0-1,0 0 1,0-1-1,0 1 1,-1 0-1,1-1 1,0 1 0,0-1-1,-1 1 1,1-1-1,0 1 1,-1-1-1,1 0 1,0 0 0,-1 0-1,1 0 1,0 0-1,-1 0 1,1 0-1,-1 0 1,1-1-1,0 1 1,-1 0 0,1-1-1,-3 0 1,1-2-4,-1 1 0,1 0 0,-1-1 0,1 0 0,0 0 0,0 0 0,0 0 0,0 0 0,1 0-1,-1-1 1,1 0 0,-3-6 0,-9-19-23,-20-58-1,3-20-8,-32-194-1,-4-305-93,47-4-144,41-25-55,58 10 136,-28 418 83,-39 181 40,-7 23 22,-2 15-49,-11 128 25,4-86 80,-36 457 272,-82 975 877,117-1431-1135,-7 77 58,-32 150-1,41-267-73,1-3-5,-1 0-1,0 0 1,0 0-1,-1 0 0,-1 0 1,0-1-1,-12 20 0,17-30 0,-1 0-1,1 0 1,-1-1-1,1 1 0,-1 0 1,1 0-1,-1-1 0,1 1 1,-1 0-1,1-1 1,-1 1-1,0-1 0,0 1 1,1-1-1,-1 1 0,0-1 1,0 1-1,1-1 1,-1 0-1,0 1 0,0-1 1,0 0-1,0 0 0,0 0 1,1 0-1,-1 0 1,0 0-1,0 0 0,0 0 1,0 0-1,0 0 0,0 0 1,0 0-1,-1-1 1,0-1-7,-1 0 1,1-1-1,-1 1 1,1-1-1,0 1 1,0-1-1,0 0 1,-2-5-1,-9-18-14,2 0-1,0-1 0,2 1 0,-9-48 1,15 62 18,-29-136-20,-20-249-1,33-154-81,47-70-98,-13 491 89,7 0 0,63-213 0,-69 299 30,-11 34 27,-2 11 20,-1 18-6,-5 139 20,-4 205 171,-8 250 129,-24-2 58,38-601-328,-6 75 102,-4 0 1,-24 90-1,32-163-85,-9 27 39,11-37-59,1 0 0,-1-1 0,0 1 0,0-1 0,0 1-1,0-1 1,0 1 0,0-1 0,-1 1 0,1-1 0,0 0 0,-1 0 0,1 0 0,-1 0 0,1 0 0,-1 0 0,0 0 0,-1 0 0,2 0-3,0-1 0,0 0 0,0 0 0,0 0 0,1 0 0,-1 0 0,0 0 0,0 0 0,0 0 0,0 0 0,0-1 0,1 1 0,-1 0 0,0 0 0,0-1 0,0 1 0,1-1 0,-1 1 0,0-1 0,1 1 0,-1-1 0,0 1 0,1-1 0,-1 1 0,0-1 0,1 0 0,-1 0 0,0 0 0,-6-13-9,0 0 1,0-1-1,2 1 0,-1-2 0,2 1 1,-5-27-1,-52-363-26,31-10 10,21-10-9,40 6-15,-24 374 16,17-62-1,-23 104 26,0 0 0,0 0-1,0 0 1,1-1-1,-1 1 1,1 0-1,-1 0 1,3-2-1,-4 5 7,1-1 0,-1 1 0,0 0 0,0 0 0,1 0 0,-1 0 0,0 0 0,0-1 0,1 1 0,-1 0 0,0 0-1,0 0 1,1 0 0,-1 0 0,0 0 0,0 0 0,1 0 0,-1 0 0,0 0 0,1 0 0,-1 0 0,0 0 0,0 0-1,1 0 1,-1 0 0,0 0 0,0 0 0,1 0 0,-1 1 0,0-1 0,0 0 0,1 0 0,-1 0 0,0 0-1,0 1 1,1-1 0,-1 0 0,0 0 0,0 0 0,0 1 0,0-1 0,1 0 0,-1 0 0,0 1 0,0-1 0,0 0-1,0 1 1,3 6-14,-1 1 0,1-1 0,-2 1-1,1-1 1,0 14 0,17 601 104,-68 265 32,47-872-117,-2 15 21,0 0 0,-2 0 0,-1 0 0,-13 33 0,20-61-24,-1 0 1,0 0 0,0 0 0,0 0-1,-1 0 1,1 0 0,0 0-1,-1 0 1,-2 3 0,3-5-2,1 0-1,0 0 1,0 0 0,-1 1 0,1-1 0,0 0 0,-1 0 0,1 0 0,-1 0 0,1 0-1,0 0 1,-1 0 0,1 0 0,0 0 0,-1 0 0,1 0 0,-1 0 0,1 0 0,0 0-1,-1 0 1,1 0 0,0 0 0,-1 0 0,1 0 0,0 0 0,-1-1 0,1 1 0,0 0-1,-1 0 1,1 0 0,0-1 0,0 1 0,-1 0 0,1-1 0,-3-2-10,1-1 1,1 0 0,-1 1 0,0-1-1,1 0 1,0 0 0,0 0 0,0 0-1,-1-7 1,-27-426-83,28 420 93,0-176 5,8 0 0,51-302 1,-57 485-10,-1 8 0,0 0 0,0 0 0,1 0 1,-1 1-1,0-1 0,1 0 0,-1 0 0,1 1 0,-1-1 1,1 0-1,0 1 0,0-1 0,1-2 0,-1 4 3,-1 0 0,0 0 0,0 0 0,0 0 0,0 0 0,0 0 0,0 0-1,0 0 1,1 0 0,-1 0 0,0 0 0,0 0 0,0 0 0,0 0 0,0 0-1,0 0 1,1 0 0,-1 0 0,0 0 0,0 0 0,0 0 0,0 0 0,0 0 0,0 0-1,0 0 1,1 0 0,-1 0 0,0 0 0,0 0 0,0 0 0,0 0 0,0 0 0,0 1-1,0-1 1,0 0 0,0 0 0,1 0 0,-1 0 0,0 0 0,0 0 0,0 0 0,0 0-1,0 1 1,0-1 0,0 0 0,0 0 0,0 0 0,0 0 0,0 0 0,0 0-1,0 1 1,0-1 0,0 0 0,0 0 0,5 18-19,0 1 1,-2-1-1,0 1 1,-1 0-1,0 33 0,0-9 9,1 14 13,12 260 71,-24-2-6,8-303-61,0 0 0,0 0-1,-1-1 1,-4 14-1,6-24-5,0-1-1,0 1 0,0-1 1,0 1-1,-1-1 1,1 1-1,0-1 0,0 0 1,0 1-1,-1-1 0,1 1 1,0-1-1,-1 0 1,1 1-1,0-1 0,-1 0 1,1 1-1,0-1 0,-1 0 1,1 0-1,-1 1 1,0-1-1,1 0-1,-1 0 1,1 0-1,-1-1 1,1 1-1,-1 0 1,1 0-1,0-1 1,-1 1-1,1 0 0,0-1 1,-1 1-1,1 0 1,0-1-1,-1 1 1,1-1-1,0 1 1,0-1-1,-1 1 1,1 0-1,0-1 0,0 1 1,0-1-1,0 1 1,0-1-1,0 0 1,-8-29-35,2-1-1,-3-53 1,5 47 31,-28-789 5,35 693-14,7-1-1,40-202 0,-47 321 2,-1 3-6,0 1-1,1 0 0,0 0 0,1 1 0,0-1 0,1 1 0,12-20 0,-17 30 18,0-1-1,0 1 1,0-1-1,0 1 1,1-1-1,-1 1 1,0 0 0,1-1-1,-1 1 1,0 0-1,0-1 1,1 1-1,-1 0 1,1-1-1,-1 1 1,0 0-1,1 0 1,-1-1-1,1 1 1,-1 0-1,0 0 1,1 0 0,-1 0-1,1 0 1,-1 0-1,1-1 1,-1 1-1,1 0 1,-1 0-1,1 0 1,-1 0-1,1 1 1,-1-1-1,0 0 1,1 0 0,-1 0-1,1 0 1,-1 0-1,1 1 1,-1-1-1,0 0 1,1 0-1,-1 1 1,1-1-1,1 2-6,-1 1 1,0-1-1,1 0 0,-1 1 0,0-1 0,0 1 0,0-1 0,0 4 1,13 60-16,-2 0 0,2 88 1,-4 30 96,-22 308-1,10-461-58,2-17 0,-1-1 0,0 1 0,-1-1-1,-1 1 1,0-1 0,0 0 0,-11 25-1,7-30-9,1-10-7,-3-18-14,9 20 17,-9-31-16,2-1 0,1-1-1,-3-43 1,4 31 4,-40-533 11,42 403 13,26-230 1,-21 385-15,2-17-7,0 1-1,3 0 1,1 0-1,15-43 1,-6 48-56,-17 30 62,0 0-1,0 1 1,0-1-1,1 1 1,-1-1-1,0 1 1,1-1-1,-1 1 1,1-1-1,-1 1 1,0-1-1,1 1 1,-1 0-1,1-1 1,-1 1-1,1 0 1,-1-1-1,1 1 1,0 0-1,-1 0 1,1-1-1,-1 1 1,1 0-1,0 0 1,-1 0-1,1 0 1,-1 0-1,1 0 1,0 0-1,-1 0 0,1 0 1,-1 0-1,1 0 1,0 0-1,-1 0 1,1 1-1,-1-1 1,1 0-1,-1 0 1,1 1-1,0-1 1,-1 0-1,1 1 1,-1-1-1,0 1 1,1-1-1,-1 0 1,1 1-1,-1-1 1,0 1-1,1-1 1,-1 1-1,0-1 1,1 1-1,-1-1 1,0 2 0,6 11-16,-2 0 0,1 1 1,-2-1-1,0 1 1,0 0-1,-2 0 1,1 24-1,0-15 14,7 490 62,-35-2-1,24-486-54,0 23 5,-56 526 105,55-557-104,2-9-6,0-1-1,0 1 1,-1-1-1,0 0 1,-1 1 0,0-1-1,-3 7 1,6-14-3,0 0 0,0 0 1,0 1-1,-1-1 0,1 0 0,0 0 0,0 0 1,0 1-1,0-1 0,0 0 0,-1 0 1,1 0-1,0 1 0,0-1 0,0 0 1,-1 0-1,1 0 0,0 0 0,0 0 1,-1 1-1,1-1 0,0 0 0,0 0 0,-1 0 1,1 0-1,0 0 0,0 0 0,-1 0 1,1 0-1,0 0 0,0 0 0,-1 0 1,1 0-1,0 0 0,0 0 0,-1 0 0,1 0 1,0-1-1,0 1 0,-1 0 0,1 0 1,0 0-1,0 0 0,-1 0 0,1 0 1,0-1-1,0 1 0,0 0 0,0 0 0,-1 0 1,1-1-1,0 1 0,0 0 0,0 0 1,0-1-1,0 1 0,0 0 0,-1 0 1,1-1-1,0 1 0,0 0 0,0 0 1,0-1-1,0 1 0,0 0 0,0-1 0,-6-23-33,6 23 32,-9-53-53,-3-109-1,9 94 45,-14-665 7,23 519 6,47-301 0,-44 467-16,1 1 0,28-78 0,-34 115-10,0 2 0,0-1 1,2 0-1,10-15 0,-15 23 16,0 1 0,0 0 0,0 0 0,0 0-1,0 0 1,0 0 0,0 0 0,0 0 0,0 0 0,1 0-1,-1 0 1,0 0 0,1 1 0,-1-1 0,0 1 0,1-1-1,-1 1 1,1-1 0,-1 1 0,1 0 0,-1 0-1,1-1 1,-1 1 0,1 0 0,-1 1 0,1-1 0,-1 0-1,1 0 1,-1 1 0,1-1 0,-1 1 0,0-1-1,1 1 1,-1-1 0,0 1 0,1 0 0,-1 0 0,2 1-1,3 4-9,-1 0 0,0 0 0,-1 0 0,1 0 0,-1 1 0,0-1-1,-1 1 1,0 0 0,0 0 0,0 1 0,-1-1 0,3 13 0,-2-8 9,18 71 10,16 141-1,-10 92 52,-26-291-51,79 2429 463,-80-2429-437,-3 82 64,1-101-97,0-10-12,-4-21-35,-20-207 7,10 0-1,10 0 1,33-316 0,-17 440-145,5 0 1,30-108 0,-22 151 4,-21 59 157,1 1 0,-1 0 0,1 0 0,1 0 0,-1 0-1,1 0 1,7-7 0,-10 11 19,0 0 0,0 0-1,0 1 1,0-1 0,0 1 0,0-1-1,0 0 1,0 1 0,0 0 0,0-1-1,0 1 1,0 0 0,0-1 0,1 1-1,-1 0 1,0 0 0,0 0-1,0 0 1,0 0 0,1 0 0,-1 0-1,0 1 1,0-1 0,2 1 0,-1 0-10,0 0-1,0 1 1,0-1 0,0 1 0,0-1 0,0 1 0,0 0 0,0-1 0,-1 1 0,1 0 0,1 4 0,9 16-18,-2 1-1,0 0 1,-2 1 0,9 38 0,82 432 588,-45 13 82,-33-139-288,-19-248-150,-15 126 1,11-225-146,-5 33 74,6-51-108,1 1 0,-1 0 0,-1-1 0,1 1 0,-1-1 0,1 0 0,-1 0 0,0 1 0,0-1 0,0 0 0,-4 3 0,6-5-12,-1-1-1,1 1 1,-1-1-1,1 0 1,-1 1-1,1-1 0,-1 1 1,1-1-1,-1 0 1,1 0-1,-1 1 1,0-1-1,1 0 1,-1 0-1,0 0 1,1 1-1,-1-1 1,0 0-1,1 0 0,-1 0 1,0 0-1,1 0 1,-1 0-1,0-1 1,1 1-1,-1 0 1,0 0-1,1 0 1,-1-1-1,1 1 1,-1 0-1,0-1 0,1 1 1,-1 0-1,1-1 1,-1 1-1,1-1 1,-2 0-1,-3-5-1,0 0 1,0-1-1,1 1 0,0-1 1,0 0-1,0 0 0,-2-8 0,-23-67-20,-7-40 31,6-2 0,-18-157 0,13-259 19,37 352-32,2 142-66,18-88 0,-20 124 29,0 1 1,1 0-1,6-15 0,-9 24 33,1-1 0,-1 1 1,0-1-1,0 1 0,1-1 0,-1 0 0,0 1 0,1-1 0,-1 1 0,0 0 0,1-1 0,-1 1 1,1-1-1,-1 1 0,1-1 0,-1 1 0,1 0 0,-1 0 0,1-1 0,-1 1 0,1 0 1,-1 0-1,1-1 0,0 1 0,-1 0 0,1 0 0,-1 0 0,1 0 0,0 0 0,-1 0 1,1 0-1,-1 0 0,1 0 0,0 0 0,-1 0 0,1 0 0,-1 1 0,2-1 0,0 2-4,-1-1-1,1 0 0,-1 1 0,1-1 0,-1 1 0,0 0 0,0-1 0,1 1 0,-1 0 1,0 0-1,1 2 0,6 18-11,0 1 1,-1 0-1,4 27 1,7 79 50,-14-99-21,48 999 236,-51-918-187,-25 194 1,9-235-11,14-65-43,-1 1 0,0-1 0,0 1 0,-1-1 0,1 0 0,-1 0 0,0 0 0,-4 5 0,6-9-5,1 0 0,-1-1 0,0 1 1,1-1-1,-1 1 0,0-1 0,0 1 0,0-1 1,1 1-1,-1-1 0,0 0 0,0 1 0,0-1 1,0 0-1,0 0 0,1 0 0,-1 0 0,0 0 1,0 0-1,0 0 0,0 0 0,0 0 0,0 0 1,0 0-1,1 0 0,-1-1 0,0 1 0,0 0 1,0-1-1,0 1 0,1 0 0,-1-1 0,0 1 1,0-1-1,1 1 0,-2-2 0,-1-1-1,-1 0 0,1-1 0,0 0 0,0 1 0,0-1 0,-4-7 0,-8-19-8,2 1 1,0-2-1,-8-34 1,-21-105-23,35 143 31,-37-182-5,8-2 1,9 0 0,2-227-1,25 436 4,5-184-72,-3 157 12,2 0 1,1 0-1,1 0 0,11-32 1,-7 42-44,-10 19 100,0-1-1,1 1 0,-1 0 1,0 0-1,0 0 0,0-1 1,1 1-1,-1 0 0,0 0 0,0 0 1,1-1-1,-1 1 0,0 0 1,0 0-1,1 0 0,-1 0 1,0 0-1,0 0 0,1 0 0,-1 0 1,0 0-1,1 0 0,-1 0 1,0 0-1,0 0 0,1 0 1,-1 0-1,0 0 0,1 0 0,-1 0 1,0 0-1,1 0 0,1 2-12,-1 0-1,1 1 0,-1-1 1,0 0-1,0 0 0,0 1 1,0-1-1,0 1 0,0-1 1,0 1-1,-1-1 0,1 6 1,13 88 54,2 138 0,-14-183-10,2 709 597,-6-732-482,0 1 1,-13 53-1,14-79-126,0-1 0,0 1 0,0-1 1,-1 1-1,1-1 0,0 0 0,-1 1 0,-1 1 1,2-4-15,1 1 1,-1-1 0,1 1 0,0-1 0,-1 0 0,1 1 0,-1-1-1,1 0 1,-1 0 0,1 1 0,-1-1 0,1 0 0,-1 0-1,1 0 1,-1 1 0,1-1 0,-1 0 0,1 0 0,-1 0 0,0 0-1,1 0 1,-1 0 0,1 0 0,-1 0 0,1-1 0,-1 1-1,1 0 1,-1 0 0,1 0 0,-1-1 0,1 1 0,-1 0-1,1 0 1,-1-1 0,1 1 0,-1 0 0,1-1 0,0 1 0,-1-1-1,1 1 1,0 0 0,-1-2 0,-7-10 0,0-1 0,2-1 0,-1 1 0,2-1 0,-8-26 0,9 25-4,-55-192 10,9-2 0,-27-249 0,44 141 4,10-378-1,93-316-50,-44 804-6,-22 187-23,-4 20 66,0 0-1,0 0 1,0 0 0,0 0-1,0-1 1,0 1-1,0 0 1,0 0 0,0 0-1,0 0 1,0 0 0,0 0-1,0 0 1,0 0-1,0 0 1,0-1 0,0 1-1,0 0 1,1 0 0,-1 0-1,0 0 1,0 0-1,0 0 1,0 0 0,0 0-1,0 0 1,0 0 0,0 0-1,0 0 1,0 0-1,1 0 1,-1 0 0,0 0-1,0 0 1,0-1 0,0 1-1,0 0 1,0 0-1,0 0 1,0 0 0,1 1-1,-1-1 1,0 0 0,0 0-1,0 0 1,0 0-1,0 0 1,0 0 0,0 0-1,0 0 1,1 0 0,-1 0-1,0 0 1,0 0-1,0 0 1,0 0 0,0 0-1,0 0 1,0 0 0,0 1-1,10 28-81,47 275 42,-24 3 81,-33-306-40,25 357 45,-27 1 15,1-352-58,0 12 6,0 0-1,-2-1 1,0 0 0,-7 23-1,10-40-8,-1 1 0,1-1 0,-1 1 0,1-1 0,-1 0 0,0 1 0,0-1 0,0 0 0,1 0 0,-1 1 0,0-1 0,-3 2 0,4-3 0,0 0-1,-1 0 1,1 0-1,-1 1 1,1-1-1,-1 0 0,1 0 1,-1 0-1,1 0 1,-1 0-1,1 0 0,-1 0 1,1 0-1,-1 0 1,1 0-1,-1 0 1,1 0-1,0 0 0,-1-1 1,1 1-1,-1 0 1,1 0-1,-1 0 1,1-1-1,-1 1 0,0-1 1,-2-2-8,1 0 1,-1 0-1,0 0 0,1-1 1,0 1-1,0-1 1,0 0-1,0 1 1,-1-6-1,-14-38-21,2 0 0,-12-69 0,-8-111 6,32 203 21,-31-270-46,13-2 0,12 0 0,35-348 0,15 331-183,-29 250 118,3 0 0,43-112 0,-56 169 91,1-1 0,0 1 1,1 0-1,-1 0 0,1 0 0,0 1 1,6-7-1,-9 11 18,-1 1 0,1-1-1,-1 1 1,1 0 0,-1-1 0,1 1 0,0 0 0,-1-1 0,1 1 0,-1 0 0,1-1 0,0 1 0,-1 0-1,1 0 1,0 0 0,-1 0 0,1 0 0,0 0 0,-1 0 0,1 0 0,0 0 0,-1 0 0,1 0 0,0 0 0,-1 0-1,1 0 1,-1 1 0,2-1 0,0 2-4,-1-1 0,1 1 0,-1 0 0,0-1 0,0 1 0,1 0 0,-1 0 0,0 0 0,-1 0 0,1 0 0,0 0 0,0 0 0,-1 0 0,1 3 0,7 37-3,-2 1 0,-2 0 0,-1 45-1,-2-37 19,-9 1503 151,5-1482-143,-13 183 126,9-190 80,-28 117 0,33-174-197,-1 5 27,0 0 0,-1 1-1,-1-2 1,0 1 0,-1-1 0,-10 17 0,15-28-48,1 0 1,0-1-1,-1 1 1,1 0-1,-1 0 1,1-1-1,-1 1 0,1 0 1,-1-1-1,1 1 1,-1-1-1,0 1 1,1-1-1,-1 1 1,0-1-1,0 1 0,1-1 1,-1 0-1,0 1 1,0-1-1,0 0 1,1 0-1,-1 1 1,0-1-1,0 0 1,0 0-1,0 0 0,0 0 1,0 0-1,-1-1-1,1-1-1,-1 1 1,1 0-1,-1 0 1,1-1-1,0 1 1,0-1-1,0 1 1,-1-1-1,2 0 0,-1 1 1,0-1-1,-1-2 1,-6-16-8,1 0-1,1 0 1,0-1 0,-3-26 0,5 21 2,-27-162 6,-5-195 0,19-195 41,33-168 1,0 548-193,74-344 0,-84 517 133,-3 7-10,2-1 0,0 1 0,1 0 0,15-33 0,-21 51 26,0 0-1,1-1 1,-1 1-1,0 0 0,0 0 1,0-1-1,0 1 1,0 0-1,0 0 0,0-1 1,0 1-1,0 0 0,1 0 1,-1-1-1,0 1 1,0 0-1,0 0 0,0 0 1,1 0-1,-1-1 1,0 1-1,0 0 0,0 0 1,1 0-1,-1 0 0,0 0 1,0 0-1,1-1 1,-1 1-1,0 0 0,0 0 1,1 0-1,-1 0 1,0 0-1,0 0 0,1 0 1,-1 0-1,0 0 0,0 0 1,1 0-1,-1 0 1,0 1-1,5 12-53,10 96-10,58 980 176,-66 7-35,-55-142 219,45-922-255,-2-1 1,-1 0 0,-13 39-1,6-45-31,13-24-10,0-1 0,-1 1 1,1-1-1,0 0 0,-1 1 0,1-1 0,0 0 1,-1 1-1,1-1 0,-1 0 0,1 0 0,0 1 1,-1-1-1,1 0 0,-1 0 0,1 0 0,-1 0 1,1 1-1,-1-1 0,1 0 0,-1 0 0,1 0 1,-1 0-1,1 0 0,-1 0 0,1 0 0,-1 0 1,0-1-1,-1-1-4,0 0-1,-1-1 1,1 1 0,0-1-1,1 0 1,-1 0 0,0 1 0,1-1-1,-1 0 1,1 0 0,0-1 0,0 1-1,0 0 1,0-5 0,-19-77-27,-10-91 0,0-101-1,-11-842-94,57 756 35,66-389 0,-70 681 38,18-152-62,-29 210 116,0 8-2,-1 1 1,1-1 0,-1 1-1,0-1 1,0 1-1,-1-1 1,1 1 0,-1-1-1,0 1 1,-3-9-1,4 13 2,0 0-1,0-1 0,0 1 1,0 0-1,0-1 0,0 1 0,-1 0 1,1-1-1,0 1 0,0 0 1,0-1-1,-1 1 0,1 0 0,0 0 1,0-1-1,-1 1 0,1 0 1,0 0-1,0 0 0,-1-1 1,1 1-1,0 0 0,-1 0 0,1 0 1,0 0-1,-1 0 0,1-1 1,0 1-1,-1 0 0,1 0 0,0 0 1,-1 0-1,-8 10-21,-2 25-1,1 18 23,3 0-1,0 80 0,5-92 3,-19 825 75,6-184-46,4-289-11,-13 347 92,21-638-118,-6-153-225,-62-1077 167,96-12 180,-20 1066-98,6-159 65,-11 213-76,-3 26-32,0 35-17,13 816 146,0-407-74,-8-367-18,-11 702 234,8-770-232,1-8-8,0 0 0,-1 0 1,0-1-1,0 1 0,-1 0 1,-2 7-1,4-14-6,0 1-1,0-1 1,0 0 0,0 0 0,0 0 0,0 1-1,0-1 1,0 0 0,0 0 0,0 0-1,0 0 1,0 1 0,0-1 0,-1 0 0,1 0-1,0 0 1,0 0 0,0 1 0,0-1 0,0 0-1,-1 0 1,1 0 0,0 0 0,0 0-1,0 1 1,0-1 0,-1 0 0,1 0 0,0 0-1,0 0 1,0 0 0,0 0 0,-1 0 0,1 0-1,0 0 1,0 0 0,0 0 0,-1 0-1,1 0 1,0 0 0,0 0 0,0 0 0,-1 0-1,1 0 1,-6-11-24,-4-22-21,-44-353-15,41 267 57,-38-399 31,34-2 0,17 476-29,8-222-46,-3 184 17,20-97 0,-25 178 27,0 0 0,0 1-1,0-1 1,0 0-1,1 1 1,-1-1-1,0 0 1,0 0 0,0 1-1,1-1 1,-1 0-1,0 1 1,1-1-1,-1 1 1,0-1 0,1 0-1,-1 1 1,1-1-1,-1 1 1,1-1-1,-1 1 1,2-1 0,-2 1-2,1 0 1,-1 0 0,1 1 0,-1-1 0,1 0 0,-1 0 0,1 1 0,-1-1 0,1 0 0,-1 1-1,1-1 1,-1 1 0,0-1 0,1 0 0,-1 1 0,0-1 0,1 1 0,-1-1 0,0 1-1,1-1 1,-1 2 0,14 36-91,1 25 87,-4 2-1,6 112 1,-15-152 12,30 850 100,-24-534-79,-5-237-10,-3 320 101,-6-379-138,6-45 21,0 0 0,0 0-1,0 0 1,0 1 0,0-1 0,0 0 0,0 0-1,0 0 1,0 0 0,0 1 0,0-1 0,0 0 0,0 0-1,0 0 1,0 1 0,0-1 0,0 0 0,0 0-1,-1 0 1,1 0 0,0 1 0,0-1 0,0 0 0,0 0-1,0 0 1,0 0 0,0 0 0,-1 0 0,1 1 0,0-1-1,0 0 1,0 0 0,0 0 0,-1 0 0,1 0-1,0 0 1,0 0 0,0 0 0,0 0 0,-1 0 0,1 0-1,0 0 1,0 0 0,0 0 0,-1 0 0,1 0-1,0 0 1,0 0 0,0 0 0,0 0 0,-1 0 0,-7-24-72,-29-246-49,29 184 112,-31-347 31,29-745 1,116-167 108,-104 1329-125,0 0 1,0 0 0,-1 0 0,0 0 0,-2-1 0,-2-21-1,0 29-23,1 12-26,2 16-62,29 557 11,-35 0 148,0-69-13,7-334-34,-6 331 157,4-479-122,-6 34 1,7-59-42,0 1 0,0 0 0,0 0 1,0-1-1,0 1 0,0 0 0,-1 0 0,1-1 1,0 1-1,-1 0 0,1-1 0,0 1 0,-1 0 1,1-1-1,-1 1 0,1-1 0,-2 2 0,-4-8-10,-2-21-19,-46-409-54,46 340 80,-22-333 47,31-539 0,98-194 31,-70 867-44,-25 255-21,3-28 26,-2-1 0,-8-134 0,5 220-141,21 236-99,-13 594 299,-35 0-30,6-246 35,18-419-43,-2 57 40,0-233-167,0-20 32,-3-25-3,-38-540 45,41-812 0,55 695 48,24 4 8,-62 575-42,-12 95-14,27-289 93,-29 311-98,0 0-1,0 0 1,0 0 0,0 0-1,0-1 1,0 1-1,0 0 1,0 0-1,0 0 1,0 0 0,0 0-1,0 0 1,0 0-1,0-1 1,0 1-1,0 0 1,0 0 0,0 0-1,0 0 1,0 0-1,0 0 1,0 0 0,0-1-1,0 1 1,0 0-1,0 0 1,0 0-1,0 0 1,0 0 0,0 0-1,0 0 1,0-1-1,0 1 1,0 0 0,1 0-1,-1 0 1,0 0-1,0 0 1,0 0-1,0 0 1,0 0 0,0 0-1,0 0 1,0 0-1,1 0 1,-1 0-1,0 0 1,0 0 0,0 0-1,0 0 1,0 0-1,0 0 1,1 0 0,-1 0-1,0 0 1,5 8-51,5 17-17,9 46 21,13 92-1,-5 78 71,-1 420 46,-38 3-21,3-263-19,4 499 150,10-627-8,-5-255-169,-4-23-19,-6-40-25,9 38 41,-120-876-13,102-15 68,55 350-16,-19 410-34,68-255 0,-72 348-30,3 1 1,35-73-1,-47 110 7,-1 1 0,1 0 1,0 0-1,0 0 0,1 0 1,0 1-1,7-7 0,-11 11 14,0 1-1,0-1 1,0 0-1,0 1 0,0-1 1,0 1-1,1-1 1,-1 1-1,0 0 1,0-1-1,0 1 1,0 0-1,1 0 0,-1 0 1,0 0-1,0 0 1,0 0-1,2 0 1,-1 1-2,-1 0 0,1 0 0,-1-1 0,1 1 0,-1 0 0,1 0 0,-1 0 0,1 1 0,-1-1 0,0 0 0,0 0 0,0 1 0,0-1 0,0 1 0,2 1 0,4 12-13,0 0-1,0 0 0,-2 1 0,0 0 1,-1 0-1,5 29 0,-6-27 17,43 342 32,-26 7 21,-18-313-43,41 1457 178,-43-1496-176,-6 224 211,-3-179-100,2-47-74,7-13-43,-1 0 0,1 0-1,0 0 1,0 0 0,-1 0-1,1 0 1,0 0 0,-1 1-1,1-1 1,0 0 0,0 0-1,-1 0 1,1 0 0,0 0-1,-1-1 1,1 1 0,0 0-1,-1 0 1,1 0 0,0 0-1,0 0 1,-1 0 0,1 0-1,0 0 1,0-1 0,-1 1-1,1 0 1,-2-2-1,0 0 0,1 0 1,-1 0-1,1 0 0,0 0 0,-1 0 0,1 0 1,0-1-1,-1-2 0,-11-41-17,-15-91 1,-82-1004 52,106 484 0,16 443-30,40-216 0,-40 362-16,3 0 1,28-76 0,-36 125-27,17-30 1,-22 44 21,1 1 0,0-1 1,0 1-1,0 0 0,0 0 0,1 1 0,0-1 0,-1 1 0,10-7 0,-12 10 7,1-1 0,-1 0 0,1 1 0,0-1 0,-1 1 0,1 0 0,0-1 0,-1 1 0,1 0 0,0 0 0,0 0 0,-1 0 1,1 0-1,0 0 0,-1 1 0,1-1 0,0 1 0,-1-1 0,1 1 0,-1 0 0,1-1 0,0 1 0,1 1 0,1 1-7,-1 0 1,1 0-1,0 0 1,-1 1-1,0-1 0,1 1 1,-1 0-1,2 4 1,7 14-3,-1 2 1,-1-1 0,-1 1-1,-1 1 1,-1 0-1,4 28 1,8 60 37,8 208-1,-28 127 44,-96 1167 452,61-1329-225,20-221-165,6-47-82,10-18-44,0 1 0,0-1-1,0 0 1,-1 0 0,1 0-1,0 0 1,0 0 0,0 0 0,-1 0-1,1 0 1,0 1 0,0-1-1,-1 0 1,1 0 0,0 0 0,0 0-1,0 0 1,-1 0 0,1 0-1,0 0 1,0 0 0,-1 0 0,1-1-1,0 1 1,0 0 0,0 0-1,-1 0 1,1 0 0,0 0 0,0 0-1,0 0 1,-1 0 0,1-1-1,0 1 1,0 0 0,0 0-1,0 0 1,-1 0 0,1-1 0,0 1-1,-3-5 4,1 0-1,0 0 1,0 0-1,0 0 0,-1-8 1,-8-40-13,-9-106 1,17 127 5,-12-174 1,16-747 25,21 687-27,86-414 0,48 142-113,-80 353-18,-70 173 122,48-94-115,-48 96 93,1-1 1,1 1-1,0 0 0,0 1 0,1 0 1,20-16-1,-26 23 21,0 0 0,0-1 0,0 1 0,1 1 0,-1-1 0,0 0 0,1 1 1,0 0-1,-1-1 0,1 1 0,0 1 0,-1-1 0,1 1 0,0-1 0,0 1 0,-1 0 0,1 0 0,0 1 1,0-1-1,-1 1 0,1 0 0,0 0 0,-1 0 0,7 3 0,-4 0-3,0 0 0,0 0 0,-1 1 0,1 0 0,-1 0 0,0 1 0,-1-1 0,1 1 0,-1 0 0,0 0 0,-1 0 0,1 1 0,2 7 0,7 24 1,-1 0-1,-2 0 1,-2 1-1,7 76 1,-1 228 78,-26 7 29,-36 286 365,-134 642-1,120-1002-2,60-270-436,1-1 0,-1 1-1,-1-1 1,1 1 0,-1-1-1,0 0 1,-7 9 0,10-14-16,0 1 0,-1-1 0,1 1 0,0-1 0,-1 1 1,1-1-1,-1 0 0,1 1 0,-1-1 0,1 0 0,-1 1 0,1-1 1,-1 0-1,1 1 0,-1-1 0,0 0 0,1 0 0,-1 0 0,1 0 1,-1 0-1,1 0 0,-1 0 0,0 0 0,1 0 0,-1 0 0,1 0 1,-1 0-1,0 0 0,1 0 0,-1 0 0,1 0 0,-1-1 0,1 1 1,-1 0-1,1 0 0,-1-1 0,1 1 0,-1 0 0,1-1 0,-1 1 1,1-1-1,-1 1 0,1-1 0,0 1 0,-1-1 0,1 1 0,0-1 1,-1 0-1,-4-9-2,1 0 0,0 0 0,1 0 0,-5-19-1,-40-292-34,1-647-4,56 689 6,64-404 0,-54 576 1,56-181 0,-62 255-9,23-48 0,-29 68 17,0 0 0,1 1 0,0 0-1,1 1 1,16-16 0,-22 24 10,0 0-1,1 0 1,-1 1 0,1-1-1,0 1 1,0 0-1,-1 0 1,1 0 0,1 1-1,-1-1 1,7 0 0,-8 1 6,-1 1 0,1 0 1,-1 0-1,1 0 1,-1 0-1,1 1 0,-1-1 1,1 1-1,-1-1 0,0 1 1,1 0-1,-1 0 1,0 0-1,1 0 0,-1 0 1,0 1-1,0-1 0,0 1 1,0-1-1,3 4 1,0 2-5,1 0-1,-1 1 1,0 0 0,-1 0 0,1 0 0,-2 0 0,1 1 0,3 12 0,2 14-6,5 41 0,14 249 72,-26 11-9,-78 1151 157,74-1462-189,-23 246 120,-24-6 144,44-244-221,-1 0-1,-11 25 0,16-44-48,0 0-1,0 0 1,0 0-1,0 0 1,-1 0-1,1 0 1,0 0-1,-1 0 1,1-1-1,-1 1 1,0-1-1,0 1 1,1-1-1,-1 0 1,0 1-1,-3 0 1,4-2-4,-1 0 0,1 0 0,0 0 0,-1 0 0,1 0-1,0 0 1,-1-1 0,1 1 0,0 0 0,0-1 0,-1 1 0,1-1 0,0 1 0,0-1 0,0 0 0,0 1-1,0-1 1,0 0 0,0 0 0,0 0 0,0 0 0,0 0 0,0 0 0,0 0 0,1 0 0,-1 0 0,0 0 0,0-3-1,-7-11 0,1 0 0,0 0 0,1-1 0,-4-19-1,-18-84-14,-45-369 23,37-18-12,23-279-121,25 528 42,46-270-1,-44 440 27,3 1 0,41-119 0,-51 187 31,0-3-29,18-35-1,-22 50 32,0 1 0,1 0-1,-1 0 1,1 1 0,0-1-1,0 1 1,0 0 0,0 0 0,1 0-1,0 0 1,6-3 0,-9 6 14,-1 0 0,0 1 0,1-1 0,-1 0 0,0 1 1,1-1-1,-1 1 0,1-1 0,-1 1 0,1 0 0,-1 0 1,1 0-1,-1 0 0,1 0 0,-1 0 0,1 0 0,-1 0 1,1 0-1,-1 1 0,1-1 0,-1 1 0,1-1 0,-1 1 1,1-1-1,-1 1 0,0 0 0,0 0 0,1 0 0,-1 0 1,0 0-1,0 0 0,0 0 0,2 2 0,1 4-12,0 0-1,0 0 1,0 0 0,-1 0-1,3 12 1,-5-18 19,10 41-25,-1 0 1,-2 1-1,-2 0 0,1 52 1,-6-81 26,8 652 69,-48 8 40,-9-119 87,-27-8 238,65-487-264,-2-1 0,-36 102 0,45-156-149,1 1 0,-1 0-1,0-1 1,-1 1-1,1-1 1,-9 8-1,12-12-17,-1 0 0,0 0 0,0-1 0,1 1 0,-1 0 0,0-1 0,0 1 0,0 0 0,0-1 0,0 1 0,0-1 0,0 1 0,0-1 0,0 0 0,0 0 0,0 1 0,-1-1 0,1 0 0,0 0 0,0 0 0,0 0 0,0 0 0,0 0 0,0 0 0,0-1 0,0 1 0,-1 0 0,1-1 0,0 1 0,0-1 0,0 1 0,0-1 0,0 1 0,1-1 0,-1 1 0,0-1 0,0 0 0,0 0 0,-1-1 1,-4-6-2,1 0 0,0-1 0,1 1 0,0-1 0,0 0 0,-3-10 0,-13-47-11,3-2 1,-13-108-1,28 166 8,-32-261-88,12-2-1,11 0 1,13 0-1,64-481 0,-13 457-2,14 56-69,-48 186 77,27-55 1,-36 88 32,2 1 0,1 1 0,1-1 1,0 2-1,20-20 0,-26 30 12,0 1 1,0 1-1,1-1 0,0 1 1,0 1-1,12-7 0,-17 11 22,0 1 0,0-1 0,0 1 0,0 0 0,0 0 0,0 0 0,1 1 0,-1-1 0,0 1 0,0 0 0,1 0 0,-1 1-1,0-1 1,0 1 0,1 0 0,-1 0 0,0 0 0,7 4 0,-4-2-1,-1 1-1,0-1 1,0 1-1,0 1 1,-1-1-1,1 1 1,-1 0-1,0 0 1,-1 1-1,1-1 1,-1 1-1,6 11 1,1 5-16,0 2 1,9 31 0,-19-52 30,27 91-14,-5 1-1,13 106 0,37 639 200,-65 5 229,-8-690-314,0-15-16,-16 477 342,9-571-379,3-42-34,0-10-5,-1-17-12,1 0 0,-1-25 0,-8-115-18,0-60 20,5-675-253,20 683 82,9 0 0,57-245 0,-22 256-483,-4 57-150,-47 134 591,1 1 0,0-1 0,1 1 0,10-13 0,-16 23 170,0 1 0,0-1-1,0 1 1,1-1 0,-1 1-1,1 0 1,-1 0 0,1-1-1,0 1 1,-1 0 0,1 0-1,0 0 1,2 0 0,-4 1 33,1 0 0,0 0 0,-1 0 0,1 0 0,0 0 0,0 0 0,-1 0 0,1 0 0,0 0 0,-1 0 0,1 1 0,0-1 0,-1 0 0,1 1 0,0-1 0,-1 0 0,1 1 0,-1-1 0,1 1 0,-1-1-1,1 1 1,-1-1 0,1 1 0,0 0 0,2 5-33,1 0 0,-1 1 0,-1-1-1,1 1 1,-1-1 0,2 9 0,8 42-53,-2 1 1,3 97 0,-11-133 101,18 977 677,-21-914-547,-40 1252 2630,9-1064-2064,31-266-655,0 0 0,-1-1 0,0 1 1,-1-1-1,1 1 0,-7 9 0,9-15-38,0-1 0,0 1 0,-1-1 1,1 1-1,0-1 0,0 1 0,-1-1 0,1 0 0,-1 1 1,1-1-1,0 1 0,-1-1 0,1 0 0,-1 1 0,1-1 1,-1 0-1,1 0 0,-1 1 0,1-1 0,-1 0 1,1 0-1,-1 0 0,1 1 0,-1-1 0,1 0 0,-1 0 1,1 0-1,-1 0 0,1 0 0,-1 0 0,0 0 0,1 0 1,-1-1-1,1 1 0,-1 0 0,1 0 0,-1 0 0,1 0 1,-1-1-1,1 1 0,-1 0 0,1-1 0,-1 1 1,1 0-1,0-1 0,-1 1 0,1 0 0,0-1 0,-1 1 1,1-1-1,0 1 0,-1-1 0,1 0 0,-7-10 14,1 0 0,1-1 0,0 1 0,-4-15 0,-71-293 9,77 301-25,-43-228 1,11-2 1,11-1-1,15-466 0,33 466-72,6 82-22,-21 134 28,0 1 0,27-58 0,-33 83 46,2-4-26,1 0 0,0 0 0,14-18 0,-19 27 29,1 0 1,-1 0-1,1 0 1,0 1-1,0-1 1,0 0-1,0 1 0,0 0 1,0-1-1,1 1 1,-1 0-1,0 0 1,1 0-1,-1 0 0,0 1 1,1-1-1,-1 1 1,1-1-1,-1 1 1,1 0-1,-1 0 0,1 0 1,-1 0-1,3 1 1,-1 0-2,-2 0 1,1 0 0,0 0 0,0 0-1,0 1 1,0-1 0,-1 1 0,1 0-1,-1 0 1,1 0 0,-1 0-1,0 0 1,0 0 0,0 1 0,0-1-1,3 6 1,6 11-25,-1 1-1,-1 1 1,7 21 0,20 76 23,25 138 1,70 604 452,-76 12 236,-50-553-474,-23-11 135,-1-194-92,16-101-197,0 0 0,-2 0 1,1 0-1,-2-1 0,-7 15 0,12-25-39,0-1 0,0 1 0,0 0 0,0-1 0,0 1-1,0-1 1,-1 0 0,1 1 0,-1-1 0,1 0 0,-1 0-1,1 0 1,-1 0 0,0 0 0,0 0 0,1 0-1,-1 0 1,0-1 0,0 1 0,0-1 0,-3 1 0,3-1-4,0-1 0,0 1 0,0-1 0,0 1 0,0-1 0,0 0 0,0 0 0,0 0 0,0 0 1,0 0-1,0 0 0,1 0 0,-1-1 0,0 1 0,1-1 0,-1 1 0,1-1 0,-1 0 0,1 1 0,-1-3 0,-8-12-6,1-1 0,1 1 0,-8-26 0,-12-42-2,5-2 0,-15-97 0,-5-93-43,12-2 0,12-1 1,20-324-1,8 460-64,32-150-1,-35 257 23,1 1 0,2 0 1,2 0-1,26-58 0,-35 89 68,1-1 0,-1 1 0,1 0 0,0 0 0,0 1 0,0-1 0,1 1 0,4-4 0,-6 6 8,-1-1 1,1 1 0,0 0-1,0 0 1,-1 1 0,1-1-1,0 0 1,0 1 0,0-1-1,0 1 1,0 0-1,0-1 1,0 1 0,4 0-1,-2 1 0,0 1 0,0-1-1,0 0 1,-1 1 0,1 0 0,-1 0-1,1 0 1,-1 0 0,0 1-1,1-1 1,-1 1 0,-1 0 0,1 0-1,0 0 1,-1 0 0,1 1-1,2 4 1,10 19-5,0 1 0,-2 1-1,-2 0 1,0 1 0,10 50 0,4 28 47,19 214-1,-26 114 34,-24 190 89,-58-6 316,62-608-446,-1 9 34,0 1 1,-2-1-1,-1 0 1,0-1-1,-1 1 1,-15 26-1,5-25 26,16-22-77,1 1 1,-1-1-1,0 0 1,1 1-1,-1-1 1,0 0-1,0 1 1,1-1-1,-1 0 1,0 0-1,0 1 1,1-1-1,-1 0 0,0 0 1,0 0-1,0 0 1,1 0-1,-1 0 1,-1 0-1,-1-2 1,1 1-1,-1-1 1,1 0-1,0 0 1,-1 0-1,1 0 1,0 0-1,0 0 0,0 0 1,0-1-1,1 1 1,-1-1-1,-2-5 1,-8-16-6,1-1 1,0-1 0,2 0-1,1 0 1,-8-54 0,10 49 0,-30-170 7,-13-251 1,42-208-9,40 205-132,-16 326-21,48-180 0,-59 283 104,2 0 0,1 1 0,1 0 0,0 0 0,28-43 0,-36 65 38,0 1 0,1-1-1,-1 0 1,0 1 0,1 0 0,0 0 0,-1 0 0,1 0-1,0 0 1,0 0 0,4-1 0,-6 3 8,0-1-1,0 1 1,0 0-1,1 0 1,-1-1-1,0 1 1,0 0 0,1 0-1,-1 0 1,0 1-1,1-1 1,-1 0-1,0 0 1,0 1 0,0-1-1,1 0 1,-1 1-1,0-1 1,0 1-1,0 0 1,0-1 0,0 1-1,0 0 1,0 0-1,0 0 1,0-1-1,0 1 1,0 0 0,1 2-1,3 5-10,-1 0 1,0 1-1,-1-1 0,1 1 1,-2-1-1,4 16 0,10 69-23,5 239 137,-26 5 47,4-291-114,-10 214 134,5-183-27,-21 97 0,27-174-135,-16 60 153,15-57-141,0 1 0,0-1 0,0 0 0,-1 0 0,1 0 1,-1 0-1,0 0 0,0 0 0,0 0 0,0 0 0,-1-1 0,-2 3 0,4-4-10,0-1 0,0 0 0,0 0 0,0 0 0,0 1-1,0-1 1,0 0 0,0 0 0,0 0 0,0 0 0,0-1-1,0 1 1,0 0 0,1 0 0,-1-1 0,0 1 0,0 0-1,0-1 1,0 1 0,0-1 0,0 1 0,1-1 0,-1 1-1,0-1 1,0 0 0,1 1 0,-1-1 0,0 0 0,1 0 0,-1 0-1,1 1 1,-1-1 0,1 0 0,-1-1 0,-4-6 8,0 0 1,1 0-1,-4-10 0,-10-34-9,-22-100-1,2-63 7,37 208-8,-36-269-44,12-1-1,12-1 1,37-452 0,18 418-53,-28 244 65,3 0 0,35-90-1,-42 133-5,2 0-1,16-25 1,-22 41 6,0-1 0,1 1 1,1 0-1,-1 0 0,1 1 0,13-10 0,-19 16 18,1 0 0,-1 1 0,1-1 0,-1 0 0,1 1 0,0 0 0,0 0 0,0 0 0,-1 0 0,1 0 0,0 0 0,0 1 0,0-1 0,0 1 0,0 0 0,1 0 0,-1 0 0,0 0 0,0 1 0,0-1 0,0 1 0,0 0 0,-1 0 0,1 0 0,0 0 1,0 0-1,0 0 0,-1 1 0,1 0 0,3 2 0,1 3-9,1 0 0,-2 0 0,1 1 0,-1 0 0,0 0 0,0 1 1,7 14-1,4 16 9,-1 1 0,-2 0 1,15 75-1,-5 6 42,-7 1 0,-4 1 0,-6 0 1,-6 1-1,-14 126 0,-13-44 48,17-163 37,-2 1 0,-26 67 0,35-106-98,-2 6 34,-1 1-1,-1-1 1,-7 12-1,11-20-34,0 0 0,0-1 0,0 1 0,0-1 0,-1 1 0,1-1 0,-1 0 0,1 0-1,-1 0 1,0-1 0,0 1 0,0-1 0,0 1 0,0-1 0,0 0 0,-6 1 0,6-1-7,0-1 0,0 0 0,0 0 0,0 0 0,0 0 0,0-1 0,0 1 0,0-1 0,0 0 0,0 0 0,0 0 0,0 0 0,0 0 0,1-1 0,-1 1 0,0-1 0,-3-3 0,-3-3-6,0 0 0,0-1 0,-8-12 0,14 17-1,-19-27-5,1-1-1,1 0 1,2-2-1,2 0 1,-13-37-1,-5-26-29,4 0-1,4-2 0,-19-149 0,7-309-215,44 161 113,0 311 103,4 0-1,32-129 1,-34 184-23,15-32-1,-19 52 27,0 1 0,0 1-1,1-1 1,1 0 0,0 1 0,9-11-1,-13 17 17,-1 1-1,1-1 1,0 0-1,0 1 1,0-1-1,0 1 1,0-1-1,0 1 1,0 0-1,1 0 0,-1 0 1,0 0-1,1 0 1,-1 1-1,1-1 1,-1 1-1,0-1 1,1 1-1,-1 0 0,1 0 1,-1 0-1,1 0 1,-1 1-1,1-1 1,-1 1-1,1-1 1,-1 1-1,0 0 0,1 0 1,2 2-1,1 1-13,-1 0 0,1 0-1,-1 0 1,0 1-1,-1 0 1,1 0 0,-1 0-1,0 0 1,6 12-1,3 8 10,-2 1 0,0 0 1,-2 1-1,-1 0 0,-1 1 0,5 47 0,4 174 78,-15-232-58,-13 408 89,2-329 25,-4 0-1,-35 123 0,42-194-15,0-1 0,-2 1 0,-1-2 0,-1 0 0,-27 44 1,35-63-73,-1 0 1,1 0 0,-1 0 0,0 0 0,0 0 0,0-1 0,-6 4 0,9-7-19,-1 1-1,1 0 1,-1 0 0,1-1-1,-1 1 1,1-1 0,-1 1-1,0-1 1,1 0 0,-1 1-1,1-1 1,-1 0 0,0 0-1,1 0 1,-1 0 0,1-1-1,-1 1 1,0 0 0,1-1-1,-1 1 1,1-1 0,-1 1-1,1-1 1,-1 0 0,-2-1-1,0-2-1,0 0 0,0-1 0,0 1 0,0-1 0,1 0 0,-1 0 0,1 0 0,1 0 0,-5-10 0,-2-9-6,-8-34-1,-7-46-4,-14-157 0,13-120-2,19 146-53,11 0 0,42-291 1,-33 437-22,4 1 0,40-117 0,-45 171 18,25-48 0,-30 68 18,1 0 1,0 0 0,0 1-1,23-23 1,-29 33 20,0 0 0,0 0 0,0 0 0,1 1 0,-1-1 0,1 1 0,0-1 0,0 1 0,0 0 0,0 1 0,0-1 0,0 1 0,0 0 0,1 0 0,-1 0 1,0 0-1,1 1 0,-1 0 0,5 0 0,-5 1 1,0 0 0,0 0 0,-1 1 1,1-1-1,0 1 0,-1 0 0,0 0 0,1 0 1,-1 0-1,0 1 0,0-1 0,0 1 1,0 0-1,-1 0 0,1 0 0,-1 0 1,0 0-1,0 0 0,3 8 0,5 9-11,-2 2-1,-1-1 0,-1 1 1,0 0-1,-2 1 0,3 37 1,3 67 97,-4 1 0,-7-1 1,-5 1-1,-6-1 0,-47 215 1,-13-94 348,60-214-280,-2-1 0,-1-1 0,-2 0 0,-1-1 0,-24 32 0,39-59-108,1 0-1,-2-1 1,1 1 0,0-1-1,-1 1 1,1-1 0,-1 0-1,0-1 1,0 1 0,0-1-1,-1 0 1,1 0 0,-6 2-1,9-4-15,-1 1 0,0-1 0,0 0 0,0 0 0,1 0 0,-1 0 0,0 0 0,0-1 0,0 1 0,0 0 0,1-1 0,-1 1 0,0-1 0,1 0 0,-3-1 0,1 0-2,0 0 0,0 0 0,1-1 0,-1 1 0,0-1 0,1 0 0,0 1 0,0-1 0,-4-7 0,-4-9-7,1 0 0,1-1 0,1 0 0,-8-39 0,-11-92-21,23 122 21,-17-130 9,2-187 1,20 235-6,4 0 0,32-170 0,-3 134-37,-29 128 14,0 0 0,2 0 1,0 1-1,1 0 1,15-22-1,-21 36 6,0 1 0,0-1 0,0 0 0,0 1 0,1 0 0,-1 0 0,1 0 0,0 0 0,6-3 0,-8 5 2,1 0-1,-1 0 1,1 0 0,0 0-1,-1 1 1,1-1-1,0 1 1,0-1 0,-1 1-1,1 0 1,0 0-1,0 1 1,3 0 0,-1 0-4,0 1 1,0 0 0,0 1 0,0-1 0,0 1 0,-1 0 0,1 0 0,-1 1-1,0-1 1,0 1 0,0 0 0,-1 0 0,1 0 0,-1 1 0,0-1 0,3 7-1,8 14 6,-1 1 0,-2 1 0,0 0 0,-2 0 0,10 53 0,-7-13 33,3 97 0,-14-61 8,-4 0 1,-5-1-1,-4 1 0,-5-2 1,-40 136-1,56-234-30,-47 147 182,41-130-108,-2 0 1,-1 0 0,0-1-1,-1-1 1,-14 19-1,22-34-53,1 0 0,-1 0 0,0 0-1,0-1 1,0 1 0,0-1 0,0 0 0,0 0-1,-5 2 1,7-3-15,0-1-1,0 0 0,-1 1 1,1-1-1,0 0 1,-1 1-1,1-1 0,-1 0 1,1 0-1,0 0 1,-1 0-1,1 0 0,0-1 1,-1 1-1,1 0 1,0 0-1,-1-1 0,1 1 1,0-1-1,0 0 1,-1 1-1,1-1 0,0 0 1,0 1-1,0-1 1,-2-2-1,-1-2 0,-1-1-1,1 0 1,0 0 0,1 0-1,0 0 1,0-1 0,-4-11-1,-16-61-6,2-25-3,-10-123 0,10-115 12,28-133-44,1 388-20,3 1 0,4 0 0,38-120 0,-17 112-70,-31 82 85,1 1 1,1 0-1,0 0 1,1 0-1,13-14 1,-18 22 20,0-1 0,0 1 0,0 1 0,1-1 1,-1 0-1,1 1 0,-1 0 0,1 0 1,0 0-1,0 0 0,0 1 0,0-1 0,1 1 1,-1 0-1,0 0 0,0 0 0,6 1 0,-5 0 2,-1 1-1,1 0 1,-1 0-1,1 0 1,-1 0-1,1 1 0,-1 0 1,0 0-1,0 0 1,0 0-1,0 1 0,0 0 1,-1 0-1,1 0 1,-1 0-1,6 7 0,3 5-4,-1 0 0,0 1 0,-1 1-1,-1-1 1,-1 2 0,0-1 0,-1 1 0,7 29-1,-3 2 20,-1 1 0,3 58 0,-8-16 68,-5 1-1,-3 0 1,-4-1 0,-5 0-1,-3 0 1,-4-2-1,-5 0 1,-3-1 0,-60 132-1,71-186 94,-1 0 0,-2-1 0,-32 43 0,48-72-127,-1-1 0,1 0 0,-1 1 0,0-2 0,-1 1-1,1 0 1,-1-1 0,1 0 0,-1 0 0,-9 4 0,11-6-25,1-1 0,0 1 0,-1-1 1,1 0-1,-1 0 0,1 0 1,-1 0-1,1 0 0,-1 0 0,1-1 1,0 1-1,-1-1 0,1 1 1,0-1-1,-1 0 0,1 0 0,0 0 1,0-1-1,0 1 0,0 0 1,0-1-1,0 1 0,0-1 0,0 0 1,0 1-1,1-1 0,-1 0 1,0-2-1,-8-10-5,1 1 1,1-1-1,0 0 1,1-1-1,-9-29 1,-20-86-8,35 126 7,-17-78-2,3-2 0,4 0 0,0-86 0,11 104-1,3 0-1,3 0 1,2 0 0,25-89 0,32-52-33,-48 165-12,2 1-1,42-70 0,-56 103 25,1 1-1,-1-1 1,1 1-1,0 0 0,1 1 1,0 0-1,0 0 1,14-9-1,-18 13 11,1 0 0,-1 1 0,1-1 0,-1 1 0,1 0 0,0 0 0,0 0 0,-1 0-1,1 1 1,0 0 0,0 0 0,0 0 0,0 0 0,0 0 0,-1 1 0,1-1 0,0 1 0,0 0 0,-1 0 0,1 1 0,0-1 0,-1 1 0,4 2 0,2 2 2,-1 0 0,0 1 0,0 0 0,-1 0 0,0 1 0,0 0 0,-1 1 0,1-1 1,-2 1-1,0 0 0,0 0 0,0 1 0,-1 0 0,3 12 0,-1-3 20,-1-1 0,-1 1 0,-1 0 0,-1 0 0,0 0 0,-1 0 0,-2 20 0,-2-20 15,0 0 0,-1-1 0,-1 0-1,-1 0 1,0 0 0,-1-1 0,-1 0 0,-1 0 0,-1-1 0,0 0-1,0 0 1,-2-1 0,-18 19 0,26-30-6,-1-1 1,1 1-1,0 0 0,-1-1 0,0 0 0,0 0 1,0-1-1,0 1 0,0-1 0,-7 2 1,9-4-15,0 1 1,0-1 0,0 0-1,0 0 1,0 0-1,0 0 1,0 0 0,0-1-1,0 1 1,0-1-1,0 0 1,0 0 0,0 0-1,0 0 1,0 0-1,1-1 1,-1 1 0,1-1-1,-1 0 1,-2-2-1,-3-3-10,1-1 0,0 0 0,1 0 0,0-1 0,0 1 0,1-1 1,0-1-1,-7-18 0,2-1-11,-13-55 1,13 30 12,2-1 0,-2-100 1,11 117 0,1 0 1,1-1 0,3 1 0,19-70-1,-21 95-9,1 0 0,0 1-1,1-1 1,0 2 0,1-1-1,0 1 1,1 0 0,0 0-1,15-14 1,-20 22 3,1 0 1,-1-1-1,1 2 0,0-1 1,0 0-1,1 1 0,-1-1 0,0 1 1,1 1-1,-1-1 0,1 0 1,0 1-1,-1 0 0,1 0 0,0 1 1,0-1-1,0 1 0,0 0 1,-1 0-1,1 1 0,0-1 1,0 1-1,0 0 0,-1 1 0,1-1 1,-1 1-1,1 0 0,7 4 1,-7-3 6,0 1 0,0-1 1,0 1-1,-1 1 1,1-1-1,-1 0 1,0 1-1,-1 0 0,1 0 1,-1 0-1,0 1 1,0-1-1,-1 1 1,1-1-1,-1 1 0,0 0 1,-1 0-1,0 0 1,0 0-1,0 0 0,0 0 1,-1 11-1,0-12 12,-1 1 0,1-1 0,-1 0 0,0 1 0,0-1 0,0 0 0,-1 0 0,0 0 0,0 0 0,0 0 0,-1 0 0,1-1 0,-1 1 0,0-1 0,0 1 0,-1-1 1,0 0-1,1-1 0,-1 1 0,0-1 0,-1 1 0,1-1 0,-1 0 0,1-1 0,-1 1 0,-6 2 0,7-4-5,1 0 0,-1-1 0,1 1 0,0 0 0,-1-1 0,1 0 0,-1 0 0,1 0 0,-1 0 0,1-1 0,-1 1 0,1-1 1,0 0-1,-1 0 0,1 0 0,0-1 0,0 1 0,-1-1 0,1 1 0,0-1 0,-3-3 0,3 2-3,-1 0 0,1 0-1,-1-1 1,1 0 0,0 1-1,1-1 1,-1 0 0,1 0-1,-1-1 1,1 1 0,0 0 0,1-1-1,-1 1 1,-1-10 0,3 11-4,0 0 1,0 1 0,0-1-1,1 0 1,-1 0 0,1 1-1,0-1 1,0 0 0,-1 1-1,2-1 1,-1 1 0,0-1-1,1 1 1,-1-1 0,1 1-1,-1 0 1,1 0 0,0 0-1,0 0 1,3-2 0,7-6-15,0 1 1,20-12-1,-20 13 6,59-33-10,-45 27 37,-1-1 0,31-23 0,-53 35-12,0 0 1,-1 0-1,1 0 0,-1-1 0,0 1 1,0-1-1,0 0 0,0 1 1,-1-1-1,0 0 0,1 0 0,-1 0 1,-1 0-1,1 0 0,0 0 1,-1 0-1,0-1 0,-1-4 0,1 7-2,-1 1 0,0 0 0,0-1 0,0 1 0,0 0 0,0-1 0,0 1 0,0 0 0,0 0 0,0 0 0,-1 0 0,1 0 0,0 0 0,-1 0 0,1 0 0,-1 1 0,1-1 0,-1 0 0,1 1 0,-1-1 0,1 1 0,-1 0 0,0-1 0,1 1 0,-1 0 0,1 0 0,-1 0 0,-2 1 0,-7-1 13,0 1 0,-21 5 1,28-6-12,-231 65 318,190-51-293,22-9-10,1 0 1,-1-2-1,0-1 0,-1-1 0,-28-2 1,28 0-4,-1 1 0,1 1 0,0 2 0,-36 7 0,51-8-9,-1-1-1,0 0 1,0 0-1,0-1 1,0 0-1,0 0 1,-17-4 0,8 2 0,4 1 7,1 1 0,0 0 1,-1 2-1,-20 3 0,22-2-3,0-1 1,0 0-1,0-1 1,0-1-1,0 0 0,-18-3 1,18 0-3,0 1-1,-1 0 1,0 1 0,1 0 0,-1 1-1,0 0 1,1 1 0,-1 1-1,1 0 1,-16 5 0,-16 5 52,-92 10 0,46-10 9,80-10-65,-1-2 0,1 1 0,-1-1 0,1-1 0,-1 0 0,1-1 0,-21-6 0,5 0 6,0-2-1,-26-13 1,-18-9-11,64 29 0,-1 1 0,0 0 0,1 1 0,-1-1 0,0 2 0,0-1 0,0 1 0,0 0 0,0 1 0,-10 1 0,-23 1 0,32-2-1,-1 0-1,0 0 1,-12 4-1,16-3 1,0-1 0,0 1 0,0-1 0,0 0 1,0-1-1,0 0 0,0 0 0,-1 0 0,1-1 0,-6-1 0,11 2 1,-1-1-1,1 1 1,0 0-1,0-1 1,0 1-1,0 0 1,0-1 0,-1 1-1,1 0 1,0 0-1,0 0 1,0 0-1,-1 0 1,1 1 0,0-1-1,0 0 1,0 0-1,-1 1 1,1-1 0,0 1-1,0-1 1,0 1-1,0-1 1,0 1-1,0 0 1,0-1 0,0 1-1,0 0 1,1 0-1,-1 0 1,0 0-1,0 0 1,1 0 0,-1 0-1,0 0 1,1 0-1,-1 0 1,1 0 0,-1 0-1,1 2 1,-2 6-5,1-1 0,0 0 0,1 1 0,0-1 0,1 10 0,-1 16-7,-4-7 2,-1 1 1,-17 48-1,15-52 5,0 1 0,2 0 0,-3 42-1,3-23 3,2-15 3,2 45 0,-1 18 0,-17 190 19,13-169-14,3 5-5,-1 28 0,1-71 0,8 92 0,0-46 0,-2-41 4,-5 210 24,-4-221-14,-11 188-12,12-142-2,2 94 0,4-180 3,-1 1-1,-1 0 1,-2-1 0,-1 1-1,-14 53 1,11-52 0,-6 59-1,3-17 1,1 36-3,7-72 0,-8 45 0,5-42 0,1-1 0,2 63 0,2-34 0,-2-41 0,-7 39 0,5-41 0,-3 51 0,11 28 4,-1-71-2,-1 0 0,-2-1 0,-1 1 0,-2 0 0,-8 37 0,5-41-2,2-1 0,0 0 0,1 31 0,5 88 0,0-109 0,12 91 0,-3-41 0,-1-8-7,-4-47 1,-2 0 1,-1 44-1,2 221 28,-2-238-20,-2-28-26,11 52 0,-10-70 12,2 0 0,0 1 0,1-2 0,0 1 0,14 23 0,-19-36 8,0 0-1,0-1 1,1 1 0,-1 0-1,0-1 1,1 1 0,-1-1-1,0 1 1,1 0 0,-1-1-1,1 1 1,-1-1 0,1 1-1,-1-1 1,1 1 0,-1-1-1,1 1 1,-1-1 0,1 0-1,0 1 1,-1-1 0,1 0-1,0 0 1,-1 1 0,1-1-1,0 0 1,-1 0 0,1 0-1,0 0 1,0 0 0,-1 0-1,1 0 1,0 0 0,-1 0-1,1 0 1,0 0-1,-1 0 1,1-1 0,0 1-1,-1 0 1,1 0 0,0-1-1,-1 1 1,1-1 0,0 1-1,-1 0 1,1-1 0,-1 1-1,1-1 1,-1 1 0,1-1-1,-1 1 1,0-1 0,1 0-1,-1 1 1,1-1 0,-1-1-1,4-5-10,0 0-1,-1 0 0,5-15 0,-8 22 16,11-37-19,-2-1-1,6-50 1,0-80 0,-12 129 14,23-685 1,-17 344 18,4-30 4,33-761 64,-12 734-33,-15 231-35,20-119 8,-36 302-23,5-33-67,-8 56 66,0 1 0,0-1 0,1 0 1,-1 0-1,0 0 0,0 0 0,0 0 0,0 0 0,0 0 0,0 1 0,1-1 0,-1 0 0,0 0 1,0 0-1,0 0 0,0 0 0,0 0 0,1 0 0,-1 0 0,0 0 0,0 0 0,0 0 0,0 0 1,1 0-1,-1 0 0,0 0 0,0 0 0,0 0 0,0 0 0,1 0 0,-1 0 0,0 0 0,0 0 1,0 0-1,0 0 0,0 0 0,1-1 0,-1 1 0,0 0 0,0 0 0,0 0 0,0 0 0,0 0 1,0 0-1,1 0 0,-1-1 0,0 1 0,0 0 0,0 0 0,0 0 0,0 0 0,0 0 0,0-1 1,0 1-1,0 0 0,0 0 0,0 0 0,0 0 0,0-1 0,5 14-29,-3 1 16,0 1 0,-1-1 1,0 1-1,-3 19 0,1 6 3,6 133-5,-1 50 29,-37 289 34,-25-1-10,-8 73 5,38 3 12,32-421-46,-7 196 5,2-350-18,2-8 1,-1-1 0,0 0 0,-1 0 0,1 0 0,0 0 0,-1 0 0,0-1 0,0 1 0,1 0 0,-2 0 0,-1 4 1,3-7 2,0 0 0,-1 0 1,1 0-1,0 1 1,-1-1-1,1 0 1,0 0-1,0 0 1,-1 0-1,1 0 1,0 0-1,-1 0 1,1-1-1,0 1 1,0 0-1,-1 0 1,1 0-1,0 0 1,0 0-1,-1 0 0,1 0 1,0-1-1,0 1 1,-1 0-1,1 0 1,0 0-1,0 0 1,0-1-1,0 1 1,-1 0-1,1 0 1,0-1-1,0 1 1,0 0-1,0 0 1,0-1-1,-1 1 1,1 0-1,0 0 1,0-1-1,0 1 0,0 0 1,0-1-1,0 1 1,0 0-1,0-1 1,-5-17-21,-70-458-12,60 361 37,-6-36 6,-23-190 3,26-1 34,18 272-37,-1 29-22,5-47 0,-4 88 11,0 0 1,0 0-1,0 0 1,0 0-1,0 0 1,0 0-1,0 0 1,0 1-1,0-1 1,0 0-1,0 0 1,0 0-1,0 0 1,0 0-1,0 0 1,0 0 0,0 0-1,1 0 1,-1 0-1,0 0 1,0 0-1,0 0 1,0 0-1,0 0 1,0 0-1,0 0 1,0 0-1,0 0 1,0 0-1,0 0 1,0 0-1,0 0 1,0 0-1,0 0 1,0 0-1,0 0 1,1 0-1,-1 0 1,0 0-1,0 0 1,0 0-1,0 0 1,0 0-1,0 0 1,0 0-1,0 0 1,0 0-1,0-1 1,0 1-1,0 0 1,0 0-1,0 0 1,0 0-1,0 0 1,0 0-1,0 0 1,0 0-1,0 0 1,5 9-35,4 17 8,4 35 0,7 74 0,-11-61 26,66 699 106,-67-561-90,-8-178-120,-11-1262 20,42 444 117,64 6 7,-29 474-35,-42 218-6,49-114 0,-64 178-15,1 1 0,1 0 0,22-32 0,-32 51 13,0 1 0,0-1 0,0 1-1,0 0 1,1-1 0,-1 1-1,1 0 1,-1 0 0,0 0-1,1 0 1,0 0 0,-1 0 0,1 0-1,0 0 1,-1 1 0,1-1-1,2 0 1,-3 1 1,0 1 1,0-1-1,0 0 0,0 0 1,0 0-1,0 1 0,0-1 0,0 1 1,0-1-1,0 1 0,0-1 1,0 1-1,0-1 0,0 1 0,0 0 1,-1 0-1,1-1 0,0 1 1,0 0-1,-1 0 0,2 1 0,2 5-8,0 0 0,-1 1 0,0 0-1,0 0 1,-1 0 0,3 9 0,9 52-4,7 101 0,-10 83 53,-64 1028 191,29-1104-21,12-131-99,11-45-103,1 0-1,-1 0 1,0 1 0,1-1 0,-1 0-1,0 0 1,0 0 0,0 0 0,0 0-1,0 0 1,-2 1 0,3-2-4,-1 1 0,1-1 0,0 0-1,-1 0 1,1 0 0,-1 0 0,1 0 0,-1 0 0,1 0 0,0 0 0,-1 0 0,1 0 0,-1 0-1,1 0 1,-1 0 0,1 0 0,0 0 0,-1 0 0,1-1 0,-1 1 0,1 0 0,-1 0-1,1 0 1,0-1 0,-1 1 0,1 0 0,0 0 0,-1-1 0,1 1 0,0 0 0,0-1 0,-1 1-1,1 0 1,0-1 0,0 1 0,-1-1 0,1 1 0,0-1 0,-6-12-4,2 0 1,-1 0-1,2-1 0,0 1 1,-2-19-1,-111-836 40,109 429-13,14 330-23,42-212 0,-14 182-34,-27 117-17,0 0 0,1 1 0,22-37 0,-30 56 37,0 1 0,-1-1 0,1 0 0,0 1 0,1-1 0,-1 1 0,0 0 0,0-1 0,0 1 0,1 0 0,-1 0 0,1 0 0,-1 0 0,1 0-1,-1 0 1,1 0 0,3-1 0,-4 2 6,-1 0 0,1 0 0,-1 1 0,1-1-1,-1 0 1,1 0 0,-1 0 0,1 0 0,-1 1-1,1-1 1,-1 0 0,1 1 0,-1-1 0,1 0-1,-1 1 1,0-1 0,1 0 0,-1 1 0,1-1 0,-1 1-1,1 0 1,7 22-105,-2 13 89,-2-1 0,-2 1 0,-2 42 0,-13 114 59,11-173-36,-58 381 76,39-310 1,-4 0 0,-46 110 0,67-189-46,0-1-1,0 0 1,-1-1 0,-1 1 0,1-1 0,-1 0 0,-13 14-1,18-23-27,1 1 0,-1-1-1,0 1 1,1-1 0,-1 1-1,0-1 1,0 1 0,1-1-1,-1 0 1,0 1 0,0-1-1,0 0 1,0 0 0,1 0-1,-1 1 1,0-1 0,0 0-1,0 0 1,0 0 0,0 0-1,1-1 1,-1 1 0,0 0-1,0 0 1,0 0 0,-1-1-1,1 0 1,-1 0-1,1 0 1,-1-1 0,1 1-1,0 0 1,-1-1-1,1 1 1,0-1-1,0 1 1,0-1 0,-2-2-1,-6-20 3,0 0-1,2 0 1,1-1-1,1 0 1,-3-27-1,4 28 5,-41-421 40,43 354-37,4 0 0,26-171 1,-24 242-19,10-47-60,-13 61 58,1 0 0,1 1 0,-1-1 1,1 1-1,0-1 0,0 1 0,0 0 0,7-7 0,-10 11 4,1 0 0,-1 1-1,1-1 1,-1 1 0,1-1 0,0 0 0,-1 1 0,1-1-1,0 1 1,-1 0 0,1-1 0,0 1 0,0-1 0,-1 1 0,1 0-1,0 0 1,0 0 0,0-1 0,0 1 0,-1 0 0,1 0 0,0 0-1,0 0 1,0 0 0,0 0 0,-1 1 0,1-1 0,0 0-1,1 1 1,0 0-3,0 0 0,-1 1 0,1-1 0,-1 0 0,1 1 0,-1 0 0,1-1 0,-1 1 0,0 0 0,0 0 0,2 3 0,2 7-19,-1 0 0,7 24 0,-11-34 25,10 44 15,-1 1 0,-3 0 1,-2 0-1,-2 0 0,-2 0 0,-8 67 1,7-107-7,1-4-4,-1 0-1,1 0 0,0 0 1,-1 0-1,0 0 1,0 1-1,0-1 0,0-1 1,0 1-1,-1 0 1,1 0-1,-1 0 0,-2 3 1,3-6-4,1 0 0,0 1-1,-1-1 1,1 0 0,0 0 0,-1 0 0,1 0 0,0 0 0,-1 0 0,1 0 0,0 0-1,-1 0 1,1 0 0,0 0 0,-1 0 0,1 0 0,0 0 0,-1 0 0,1 0 0,0 0-1,-1 0 1,1 0 0,0-1 0,-1 1 0,1 0 0,0 0 0,-1 0 0,1 0 0,0-1-1,0 1 1,-1 0 0,1 0 0,0-1 0,0 1 0,0 0 0,-1-1 0,1 1-1,0 0 1,0-1 0,0 1 0,0 0 0,-1-1 0,-6-15-17,7 15 13,-21-67-9,-14-86 0,18 69 42,-8-22-5,-44-222 35,69 327-62,0 1 0,0 0 0,0-1 0,-1 1 0,1-1 0,-1 1 0,1-1 0,-1 1 0,0 0 1,1 0-1,-1-1 0,0 1 0,0 0 0,0 0 0,0 0 0,0 0 0,0 0 0,-1-2 0,-6-3 31,7 4-28,0 1 0,0-1 0,0 1 0,1-1 0,-1 1 0,0-1 0,1 1 0,-1-1 0,1 0 0,0 1 0,-1-1 0,1 0 0,0-1 0,-1-3 0,-1-9 3,-1 0 1,2 0-1,0 0 0,2-20 1,-1-8 11,1-44-32,0 51 13,-1 0 0,-6-40-1,7 50-213,2 36 212,0 1 1,-1 0-1,0-1 1,0 21-1,1 1 2,39 359-12,-38-328 44,-5 124 1,-2-125-22,-20 176 37,2-47-10,3 12-3,18-201-30,0 3 1,0 1 0,-1-1 0,0 1 0,0-1 0,0 0 0,0 0 0,-1 0 0,-2 6 0,4-11-2,-1 0 0,1 0 0,0 0 0,0 0 0,0 0 0,0 0 0,-1 1 0,1-1 0,0 0 0,0 0 0,0 0 0,0 0 0,-1 0 0,1 0 0,0 0 0,0 0 0,0 0 0,-1 0 0,1 0 0,0-1 0,0 1 0,0 0 0,0 0 0,-1 0 0,1 0 0,0 0 0,0 0 0,0 0 0,0 0 0,0 0 0,-1-1 0,1 1 0,0 0 0,0 0 0,0 0 0,0 0 0,0 0 0,0-1 0,0 1 0,0 0 0,-1 0 0,1 0 0,0 0 0,0-1 0,0 1 0,0 0 0,0 0 0,0 0 0,0-1 0,0 1 0,0 0 0,0 0 0,0-1 0,-5-12 0,5 13 0,-13-50 13,-11-83 0,5 20 3,-24-130 26,37 184-33,2 0-1,5-69 1,0 100-7,1-15 6,2 0 0,1 0 0,15-54 0,-14 77-7,-3 13-1,-1-1 0,1 1 1,-1-1-1,-1 1 0,0-1 0,1-14 0,-10 9-3,8 13 1,0 0 1,0-1-1,-1 1 0,1 0 1,0 0-1,0 0 0,0-1 1,-1 1-1,1 0 0,0 0 1,0 0-1,-1-1 1,1 1-1,0 0 0,0 0 1,-1 0-1,1 0 0,0 0 1,-1 0-1,1 0 0,0 0 1,0 0-1,-1 0 0,1 0 1,0 0-1,-1 0 0,1 0 1,0 0-1,0 0 0,-1 0 1,1 0-1,0 0 0,-1 0 1,1 0-1,0 0 0,0 0 1,-1 1-1,1-1 1,0 0-1,0 0 0,-1 0 1,1 1-1,0-1 0,0 0 1,0 0-1,-1 0 0,1 1 1,0-1-1,0 0 0,0 0 1,0 1-1,0-1 0,0 0 1,-1 1-1,1-1 0,0 0 1,0 0-1,0 1 0,0 0 1,-2 7 0,1 0 0,0 0 0,0 1 0,0-1 0,1 0 0,1 1 0,-1-1 0,1 0 0,1 1 0,-1-1 0,2 0-1,3 11 1,9 24-1,-3 1-1,-1 0 0,-2 0 0,3 50 0,-5 37 43,-6-62-36,1-25 6,-2-1 0,-9 56 0,-2-22 25,-2 132 0,8-85-2,2 46 22,7-80-11,-10 144 0,3-73-14,3-39-7,-8 4-33,11-104-15,-3-21 24,0-1 1,0 1-1,0-1 0,0 0 1,0 1-1,1-1 0,-1 1 1,0-1-1,0 0 0,0 1 1,1-1-1,-1 1 0,0-1 1,1 0-1,-1 0 0,0 1 1,1-1-1,-1 0 0,0 1 1,1-1-1,-1 0 0,1 0 1,-1 0-1,0 1 0,1-1 1,-1 0-1,1 0 0,-1 0 1,1 0-1,-1 0 0,0 0 1,1 0-1,-1 0 0,1 0 1,-1 0-1,1 0 0,-1 0 1,1 0-1,-1 0 0,0 0 1,1-1-1,-1 1 0,1 0 1,-1 0-1,0 0 0,1-1 1,0 0-1,0 0 0,0 0 0,0 0 0,0 0 0,-1 0 0,1 0 0,0 0 0,-1 0 0,1 0 0,0 0 0,-1-1 0,0 1 0,1 0 0,-1 0 0,0-1 0,1 0 0,2-28-24,-2 19 17,3-41 3,-4-61 1,-1 22 4,61-1232 91,-54 1221-85,-2 13 7,10-103-50,-13 188 28,0 0 0,-1-1 0,2 1-1,-1 0 1,0 0 0,1 1 0,0-1-1,-1 0 1,1 0 0,1 1 0,2-5 0,-4 7 4,0 1 0,0-1 0,-1 0 0,1 1 0,0-1 0,0 1 0,-1-1 0,1 1 0,0-1 0,0 1 0,0 0 0,0-1 0,0 1 0,0 0 0,0 0 0,0 0 0,0 0 0,0 0 0,0 0 0,1 0 0,0 0 0,0 1-1,0 0 1,0 0-1,-1 0 0,1 0 1,0 0-1,-1 0 1,1 0-1,-1 0 0,1 0 1,-1 1-1,1-1 1,-1 1-1,1 1 0,7 9-12,-1 1 0,0-1 0,-1 1 0,0 1 0,-1-1 0,4 16 0,22 89 2,-31-115 16,48 312 23,-26 3 5,-20-264-25,3 58 0,30 313 60,-34-408-59,2 0 1,7 21-1,-6-31-24,-1-13 4,-1-13-4,-4-20 21,-1 0 0,-10-48 1,2 14 15,-36-495 32,60 0-34,-14 564-15,23-182 16,-19 162-22,2 0 0,0 1 0,2-1 0,0 2 0,18-35 0,-24 53-3,1 0-1,0-1 0,0 1 0,0 1 0,0-1 1,0 0-1,6-4 0,-8 7 5,0 0 1,0 1-1,0-1 1,0 1-1,1-1 1,-1 1-1,0-1 1,0 1-1,0 0 0,0 0 1,1-1-1,-1 1 1,0 0-1,0 0 1,0 0-1,0 0 0,1 0 1,-1 1-1,0-1 1,0 0-1,0 1 1,0-1-1,1 0 1,-1 1-1,0-1 0,0 1 1,0 0-1,0-1 1,0 1-1,0 0 1,-1 0-1,1-1 0,0 1 1,0 0-1,0 1 1,5 5-5,0 0-1,-1 1 1,-1-1 0,1 1 0,-1 0-1,0 0 1,-1 1 0,4 12 0,13 76-54,-17-80 61,11 80 28,1 165 0,-31 97 40,11-300-17,-2 0-1,-21 77 1,27-133-41,0 0 0,0 1 0,0-1 0,0 0 0,0 0 0,-1 0 0,1 0 0,-1 0 0,0 0 0,0-1 0,0 1 0,0-1 0,-1 1 0,-2 1 0,4-3-4,1-1-1,-1 1 0,0-1 0,0 0 0,0 1 0,0-1 0,0 0 0,0 0 0,0 0 1,0 1-1,0-1 0,0 0 0,0-1 0,0 1 0,0 0 0,0 0 0,-2-1 1,1 0-3,0 0 1,-1 0 0,1 0 0,0-1 0,0 1 0,0-1 0,0 1 0,0-1 0,-2-2 0,-8-10-1,-1-1-1,2-1 1,0 0 0,0-1 0,-13-30 0,-29-96-2,36 84 1,3-1 0,2-1 0,3 0 0,3 0 0,2-1 0,3 0 0,14-121 0,-10 163-17,1 1 0,1-1 1,0 1-1,2 1 0,0-1 0,1 1 1,11-19-1,-16 31 10,1 0 0,0 1 0,0-1-1,0 1 1,1 0 0,0 0 0,0 0 0,0 1 0,0 0 0,1 0 0,-1 0 0,1 1 0,0-1 0,0 1 0,1 1-1,-1-1 1,0 1 0,1 0 0,0 1 0,-1-1 0,1 1 0,0 1 0,13-1 0,-12 3-2,0-1 1,0 1-1,-1 0 0,1 1 1,0 0-1,-1 0 0,0 1 1,0 0-1,0 0 1,0 0-1,0 1 0,-1 0 1,0 0-1,0 1 1,0 0-1,-1 0 0,0 0 1,6 10-1,2 4-2,-1 0 0,-1 0 0,-1 1 0,-1 0 0,8 28 0,-7-9 16,-1 0-1,-2 1 1,-2-1 0,-1 2-1,-3 51 1,-4-26 26,-4-2 0,-21 100 1,28-164-32,-4 18 19,0-1-1,-2 0 1,0 0 0,-11 22-1,16-37-15,0-1 1,-1 0-1,1 0 1,0 0-1,-1 1 0,0-2 1,1 1-1,-1 0 1,0 0-1,0-1 0,-4 3 1,5-3-5,0-1 1,0 0 0,0 1 0,0-1-1,0 0 1,0 0 0,0 0-1,0 0 1,0 0 0,-1 0-1,1 0 1,0 0 0,0-1-1,0 1 1,0 0 0,0-1-1,0 1 1,0-1 0,0 1 0,0-1-1,0 1 1,1-1 0,-1 0-1,0 1 1,0-1 0,0 0-1,1 0 1,-1 1 0,0-1-1,1 0 1,-2-2 0,-5-6-6,1-2 1,0 1 0,1-1-1,-1 0 1,2 0 0,-6-20-1,-13-78 1,14 35-9,2-1 1,5-82-1,4 99 12,3 1 1,3 0-1,18-74 0,-21 113-6,1 0 1,1 0-1,0 1 0,1 0 0,1 0 0,17-25 1,-21 36-3,-1 1 0,1-1 0,0 1 0,1 0 0,-1 1 0,1-1 0,0 1 0,11-6 0,-13 8 0,1 0 0,0 1 0,0-1 1,0 1-1,-1 0 0,1 0 0,1 0 0,-1 1 0,0 0 0,0 0 0,0 0 0,0 1 0,8 1 0,-3 1 2,1 1 0,-1 0-1,0 0 1,-1 1 0,1 0-1,-1 1 1,0 0 0,0 0-1,-1 1 1,0 1 0,0-1 0,0 1-1,-1 0 1,0 1 0,-1 0-1,6 10 1,0 2 8,0 0-1,-2 1 1,0 0-1,-2 1 1,-1 0 0,6 29-1,-6-13 19,-3-1 0,-1 1 0,-2 0-1,-1-1 1,-3 1 0,0 0-1,-3-1 1,-1 0 0,-15 46 0,18-72 2,-1 0 0,1-1 0,-2 1 0,0-1 0,0 0 0,-14 17 0,19-26-17,0 0-1,-1-1 0,0 1 0,1 0 1,-1-1-1,0 1 0,0-1 0,0 1 0,0-1 1,0 0-1,0 0 0,0 0 0,0 0 1,-1 0-1,1 0 0,0-1 0,-1 1 0,1-1 1,0 0-1,-1 1 0,1-1 0,-1 0 1,1 0-1,0-1 0,-1 1 0,1 0 1,0-1-1,-1 0 0,1 1 0,0-1 0,-1 0 1,1 0-1,0 0 0,0 0 0,0-1 1,0 1-1,0-1 0,0 1 0,1-1 1,-4-3-1,-3-3-6,1-1 1,1 0-1,-1 0 0,1 0 1,1-1-1,0 0 1,0 0-1,1 0 0,-5-16 1,0-10-4,-8-55 0,12 52 5,1 0 0,2-1-1,2 1 1,2-1-1,8-46 1,-7 64-2,2 1-1,0 0 1,1 0 0,1 1 0,2 0-1,-1 0 1,2 0 0,1 1 0,0 1 0,2 0-1,14-16 1,-21 27-10,1-1-1,1 2 1,-1-1 0,1 1-1,0 0 1,1 1 0,-1 0-1,11-4 1,-15 7 4,1 0 1,-1 1-1,1 0 1,0 0-1,-1 0 0,1 0 1,0 1-1,0 0 1,-1 0-1,1 0 1,0 0-1,-1 1 1,1 0-1,0 0 0,-1 0 1,1 0-1,-1 1 1,9 4-1,-4 0-2,0 0 0,0 0 0,0 2 0,-1-1 0,0 1 0,-1 0 0,1 0 0,-2 1 0,11 15 1,-4-1-3,-1 0 1,-1 1-1,8 24 1,-9-16 18,-2 0 0,-1 0 0,-1 1 0,-2 0 0,-2 0 1,0 0-1,-3 0 0,-4 38 0,0-32 16,-2 1-1,-2-1 1,-1-1 0,-2 0-1,-1 0 1,-25 48 0,32-75-3,0 0 0,-1-1 0,1 0 0,-16 17 1,20-25-17,1-1 0,-1 1 0,1-1 0,-1 0 0,0 0 0,1 0 0,-1 0 0,0 0 0,0 0 0,0 0 0,0 0 0,0-1 0,0 1 0,0-1 0,-2 1 0,2-1-2,0-1 0,1 1 0,-1 0 0,0-1-1,1 1 1,-1-1 0,0 0 0,1 0 0,-1 1 0,1-1 0,0 0 0,-1 0 0,1 0 0,0-1 0,-1 1 0,1 0-1,0 0 1,0-1 0,0 1 0,0 0 0,-1-3 0,-4-6-5,1-1 1,0 0-1,0 0 1,1 0-1,-5-21 1,-7-64-9,14 86 13,-6-62-8,2 0 0,6-95 0,3 115 2,3 0 1,2 1 0,29-99 0,-31 132-3,0 0 0,1 1 0,1 0 0,1 1 0,1-1 1,17-22-1,-23 34-1,0 0 0,0 0 0,1 1 0,0 0 0,-1 0 1,2 0-1,-1 0 0,0 1 0,1 0 0,0 0 0,-1 0 0,1 1 1,0-1-1,0 2 0,1-1 0,-1 1 0,0 0 0,1 0 0,-1 0 0,0 1 1,1 0-1,9 2 0,-7-1 1,0 1 0,-1 0 0,1 1 0,-1 0 0,0 0 0,0 1 0,0 0 0,0 1 0,0-1 0,-1 2 0,0-1 1,0 1-1,0 0 0,-1 0 0,0 1 0,0-1 0,-1 1 0,0 1 0,9 14 0,-6-5 5,-1 0 0,0 1 1,-1 0-1,-1 0 0,-1 0 0,0 0 0,-1 1 1,0 30-1,-3-5 27,-1 1-1,-3 0 1,-17 85 0,15-104 32,-2 0-1,0-1 1,-2 0 0,0-1 0,-2 0 0,0-1 0,-31 42-1,38-59-10,0 0 0,0 0 0,-1-1 0,1 0 0,-1 0 0,-7 4 0,12-8-36,-1 0 0,1 0-1,0 0 1,0-1 0,-1 1-1,1-1 1,0 1 0,-1-1 0,1 0-1,0 1 1,-1-1 0,1 0-1,0 0 1,-1 0 0,1 0-1,-1 0 1,1 0 0,-1 0 0,1 0-1,0-1 1,-1 1 0,1-1-1,0 1 1,-1-1 0,1 1-1,0-1 1,0 0 0,-1 1 0,1-1-1,0 0 1,0 0 0,0 0-1,0 0 1,0 0 0,0 0-1,0 0 1,0-2 0,-3-5-3,1 0 1,0 0-1,0 0 1,1 0-1,0 0 1,0 0-1,1-1 1,0 1-1,0-1 1,2-14 0,-1 7-7,-1-56 0,4-1 0,22-135 0,-15 158 0,2 1-1,2 0 0,3 1 1,43-89-1,-52 122-12,1-1 0,0 1 0,1 1 0,0 0 0,1 0 0,20-17 0,-29 29 4,1-1 0,-1 1 0,1 0 0,0 1 0,0-1 0,-1 0 0,1 1 0,1-1 0,-1 1 0,0 0 0,0 0 0,0 1 0,1-1 0,4 0 0,-5 1 0,0 1 1,0-1-1,0 1 0,-1 0 0,1-1 0,0 1 0,-1 1 0,1-1 0,-1 0 0,1 1 1,-1-1-1,0 1 0,0 0 0,1-1 0,-1 1 0,0 0 0,-1 1 0,4 2 0,6 11-3,-1 0 0,0 1-1,-1 0 1,-1 1 0,0-1-1,-1 1 1,7 33-1,-4-5 25,-2 0 1,1 50-1,-7-36 8,-2 0 0,-3-1 0,-3 1 0,-19 82 0,6-66 47,-3 0 0,-57 130 0,47-144 74,29-57-118,-1 1 0,1-1 1,-1 0-1,-1 0 0,1 0 0,-1-1 1,-6 6-1,10-9-17,-1 0 1,1 0-1,-1-1 1,1 1-1,0 0 1,-1-1-1,1 1 0,-1-1 1,0 0-1,1 1 1,-1-1-1,1 0 1,-1 0-1,1 0 1,-1 0-1,0 0 0,1 0 1,-1-1-1,1 1 1,-3-1-1,1 0 0,1-1 1,-1 1-1,1-1 0,0 1 0,-1-1 0,1 0 0,0 1 1,0-1-1,0 0 0,0-1 0,-2-2 0,-3-7-5,0 0 0,1 0 1,0-1-1,1 1 0,1-2 0,-5-20 0,-12-88 3,21 120-4,-8-70 2,2-139-1,8 165-1,3 0-1,1 0 1,3 1-1,15-49 0,-18 75-7,1-1-1,15-28 1,-19 42-6,1 0 0,0 0 0,0 1 1,0-1-1,0 1 0,1 0 0,0 0 1,0 1-1,0-1 0,1 1 0,7-4 1,-11 7 3,0 0 1,0 0 0,1 0 0,-1 0 0,0 1 0,0-1 0,1 1 0,-1-1 0,0 1 0,1 0 0,-1 0 0,0 0 0,1 0-1,-1 0 1,0 1 0,0-1 0,1 1 0,-1 0 0,0-1 0,0 1 0,0 0 0,0 0 0,0 0 0,0 1 0,0-1 0,0 0-1,0 1 1,0-1 0,-1 1 0,1 0 0,-1-1 0,1 1 0,-1 0 0,1 0 0,0 2 0,5 9-11,0-1 0,-1 1 0,0 0 0,5 21 0,5 19 22,-3 2 0,-3 0 0,-2 0 0,2 60 0,-8-16 28,-16 142 0,-24 14 11,25-197-20,-2-1-1,-31 74 1,41-117-12,-1 1 0,-1-2-1,0 1 1,-1-1 0,0 0 0,-1-1-1,-1 0 1,-13 15 0,21-25-10,0 0 1,-1 0-1,1-1 1,0 1-1,-1 0 1,1-1 0,-1 1-1,1-1 1,-1 0-1,0 0 1,1 0-1,-1 0 1,0-1-1,0 1 1,0-1-1,1 1 1,-1-1-1,0 0 1,0 0-1,0 0 1,-4-1 0,4-1-5,-1 1 1,0-1 0,1 0 0,-1 0 0,1 0-1,0-1 1,-1 1 0,1-1 0,1 0 0,-1 0 0,0 0-1,1 0 1,-1 0 0,1 0 0,0-1 0,-2-3-1,-8-17-8,2 1 0,0-1-1,2-1 1,1 0 0,-8-49-1,-4-134-6,16 139 12,7-84-1,-1 128 1,0-1-1,2 1 0,0-1 1,2 2-1,1-1 1,16-34-1,-21 52-7,1 0 0,-1 1 0,2 0 0,-1 0-1,1 0 1,0 0 0,0 1 0,0-1 0,1 2 0,0-1 0,0 0 0,10-4-1,-13 7 7,-1 1-1,1 0 0,0 0 0,0 0 0,0 1 0,0-1 1,0 1-1,0 0 0,0-1 0,1 1 0,-1 1 1,0-1-1,0 0 0,0 1 0,0-1 0,0 1 0,0 0 1,0 0-1,-1 0 0,1 1 0,0-1 0,0 1 1,-1-1-1,1 1 0,-1 0 0,1 0 0,-1 0 0,0 0 1,0 0-1,0 1 0,0-1 0,2 4 0,5 7-6,-1 1 0,0 0 0,-1 0 0,-1 0-1,0 1 1,7 26 0,14 99 12,-15-40 21,-5 0 0,-4 1 0,-5-1 0,-4 1 0,-4-1 0,-5 0 0,-32 116 0,32-163 32,-2-2-1,-34 72 1,42-104-3,-1 0-1,-1-1 1,-1 0 0,0-1-1,-1 0 1,-1-1-1,0-1 1,-2 0 0,-20 16-1,31-28-27,1 0-1,-1 0 0,1 0 0,-1-1 0,0 0 0,0 0 0,0 0 0,0 0 0,0-1 0,0 0 0,0 0 0,-1 0 0,1-1 0,-10 0 0,10-1-11,0 0 0,0 0 1,0-1-1,0 0 0,1 0 0,-1 0 0,1 0 0,-1-1 0,1 0 0,0 0 0,0 0 0,0 0 0,0-1 0,1 1 0,0-1 0,-5-6 0,-7-11-9,1-1-1,1 0 1,2-1-1,-16-38 1,-27-104-6,54 163 10,-21-73-5,4-1-1,4 0 1,-5-82-1,15 97-4,2-1 0,4 1-1,1-1 1,18-77 0,-17 114-14,1 0-1,1 1 1,1-1 0,2 2 0,21-41-1,-29 60 11,0 1-1,0 0 1,1 0-1,-1 0 1,1 0-1,0 0 0,-1 0 1,1 1-1,1 0 1,-1-1-1,0 1 1,1 0-1,-1 0 0,1 1 1,6-3-1,-8 4 4,0 0 1,0 0-1,1 0 0,-1 0 1,0 0-1,1 0 0,-1 1 1,0-1-1,1 1 0,-1-1 1,0 1-1,0 0 0,0 0 1,0 0-1,0 0 0,0 0 1,0 1-1,0-1 0,0 1 1,0-1-1,-1 1 0,1 0 1,-1-1-1,3 5 0,5 8-5,-1 0-1,0 0 0,-1 1 1,-1 0-1,-1 0 0,0 1 1,4 18-1,10 51 33,-3 0 0,-4 1 0,0 94-1,-27 260 50,-18-184 33,25-215 13,-2 1-1,-1-1 1,-34 77-1,43-112-87,-3 3 26,1 0-1,-1 0 1,-7 9-1,11-17-37,-1 1 1,1 0-1,-1 0 0,0-1 1,1 1-1,-1-1 0,0 1 1,0-1-1,0 0 0,0 0 1,0 0-1,0 0 0,0 0 1,-1 0-1,1 0 0,0-1 1,0 1-1,-5 0 0,5-2-6,0 1 0,0 0 0,0 0 1,-1-1-1,1 1 0,0-1 0,0 0 0,0 1 0,0-1 0,0 0 0,0 0 0,0 0 0,0-1 0,1 1 0,-1 0 1,0-1-1,1 1 0,-1-1 0,1 0 0,-2-2 0,-3-4-4,1 0 0,0-1-1,-5-12 1,7 14 0,-14-35-11,1-1-1,2-1 1,-14-82 0,-3-141-20,20-35-3,13 254 26,2 0-1,3 0 1,1 1-1,18-59 1,-18 84-14,16-37 1,-20 51 5,1 0-1,-1 0 1,2 1 0,-1-1 0,1 1-1,0 1 1,9-9 0,-12 13 5,-1 0 1,1 0-1,-1 0 1,1 0-1,0 1 1,-1-1-1,1 1 1,0 0-1,0-1 1,0 1-1,0 1 1,0-1-1,1 0 1,-1 1-1,0 0 1,0-1-1,0 1 1,4 1-1,-3 0-2,-1 0 0,1 0 0,0 0 0,-1 1 0,1-1-1,-1 1 1,0 0 0,1 0 0,-1 0 0,0 1 0,0-1 0,5 7-1,3 4-8,-1 1-1,0 0 1,-1 1-1,-1 0 0,11 26 1,12 38 37,40 154 1,-8 91 32,-49-226-14,-5 0 0,-4 1-1,-8 111 1,1-196-32,2-16-3,0-28-3,13-226 21,11 1 0,75-331-1,-86 525-59,39-111-1,-51 168 29,1 0 0,-1 0 0,1 0 0,0 0 0,0 0-1,0 1 1,1-1 0,-1 1 0,1 0 0,0 0 0,0 0 0,0 0 0,0 0 0,6-3 0,-8 6 7,0-1 0,-1 1 1,1 0-1,0-1 0,0 1 1,0 0-1,0 0 1,0 0-1,1 0 0,-1 0 1,0 0-1,0 1 0,0-1 1,0 0-1,-1 0 1,1 1-1,0-1 0,0 0 1,0 1-1,1 0 0,1 1-3,-1 0 0,1 0 0,-1 0 0,0 0 0,0 1 0,0-1-1,0 1 1,-1-1 0,2 4 0,11 22-9,-1 1 0,-2 0 0,-1 1 0,-1 0-1,6 40 1,-8-36 18,18 88 26,-6 0 0,4 136 0,-21-157 18,-4 0 0,-4 0 0,-20 100 0,22-182-25,2-1 19,-1-1 0,-1 1 0,-1-1 0,-1 0 0,-12 27 0,18-43-32,-1 0 0,1 1 0,-1-1 0,1 0 0,-1 0 0,0 0 0,0 0 0,0 0 0,0 0 0,0 0 0,0 0 0,0 0 0,0 0 0,0 0 0,0-1 0,0 1 0,0-1 0,0 1 0,-3 0 0,3-1-3,0 0 1,0 0-1,0 0 0,0-1 1,0 1-1,1 0 0,-1-1 0,0 1 1,0 0-1,0-1 0,0 1 1,1-1-1,-1 0 0,0 1 0,1-1 1,-1 1-1,0-1 0,1 0 1,-1 0-1,1 1 0,-2-3 1,-3-6 1,1 0 0,0-1-1,0 1 1,-3-16 0,-11-44 0,-12-112 0,8-78 22,16 162-23,11-171 0,5 203-63,-10 62 51,1 1-1,-1-1 0,1 1 0,0 0 0,0-1 0,0 1 0,0 0 0,1 0 0,1-3 0,-3 5 6,1-1-1,-1 1 1,1 0 0,-1-1-1,0 1 1,1 0 0,-1 0 0,1-1-1,-1 1 1,1 0 0,-1 0-1,1 0 1,-1-1 0,1 1-1,-1 0 1,1 0 0,-1 0-1,1 0 1,-1 0 0,1 0-1,-1 0 1,1 0 0,-1 0-1,1 0 1,-1 0 0,2 1 0,0 0-8,0 1 0,0 0 0,1 0-1,-1 0 1,0 0 0,0 0 0,-1 0 0,1 0 0,0 1 0,-1-1 0,1 0 0,0 4 0,26 54-13,-3 2-1,19 72 0,-25-77 31,20 70 29,-5 1-1,30 224 0,-58-321-51,-3-32-6,0-7-4,4-57-21,-7 64 50,10-195 18,9-81-6,-14 256-41,-5 21 25,0 0 1,0 0 0,1-1 0,-1 1 0,0 0 0,0 0 0,0 0 0,0-1 0,0 1-1,0 0 1,0 0 0,0 0 0,0-1 0,1 1 0,-1 0 0,0 0 0,0 0 0,0 0 0,0 0-1,1-1 1,-1 1 0,0 0 0,0 0 0,0 0 0,1 0 0,-1 0 0,0 0 0,0 0-1,0 0 1,1 0 0,-1 0 0,0 0 0,0 0 0,0 0 0,1 0 0,-1 0 0,0 0 0,1 0-1,0 2-9,1 1-1,-1-1 1,1 1-1,-1-1 1,0 1 0,0 0-1,0 0 1,0-1-1,0 1 1,-1 0-1,1 4 1,54 472-664,-43-331-738,0-2 495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12:04:57.22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71 104 2897,'-7'-39'1398,"7"37"-1397,0 1 1,0-1-1,0 0 1,0 1-1,0-1 1,1 0-1,-1 1 1,0-1 0,1 1-1,-1-1 1,1 0-1,0 1 1,-1 0-1,1-1 1,0 1 0,0-1-1,0 1 1,0 0-1,0 0 1,0-1-1,2 0 1,0 0-9,-2 7-22,1 5 5,-1 0 0,-1 0 0,0 0 0,-1 15 0,0-20 250,1 0 0,-1 0 0,0 0 0,0 0 1,-1-1-1,1 1 0,-1-1 0,0 1 0,0-1 0,-1 1 0,1-1 0,-6 5 396,7-12-474,9-4-244,3 2 103,0 1 0,0 0 0,0 1 0,0 1 0,0 0 0,1 0 0,-1 1 0,1 0 0,21 2 0,-33-1 4,1 0 0,0 0 0,0 0 0,-1 1 0,1-1 0,0 0 0,0 0 0,-1 0 0,1 1 0,0-1 0,0 0 1,-1 1-1,1-1 0,0 1 0,-1-1 0,1 1 0,-1-1 0,1 1 0,0-1 0,-1 1 0,1 0 0,-1-1 0,0 1 0,1 0 0,-1-1 1,0 1-1,1 0 0,-1-1 0,0 1 0,1 0 0,-1 0 0,0 0 0,0-1 0,0 1 0,0 1 0,0-1 20,-1 0-1,1 0 0,0 1 1,-1-1-1,1 0 0,-1 0 0,0 0 1,1 0-1,-1 0 0,0 0 1,1 0-1,-1 0 0,0 0 1,0 0-1,0-1 0,0 1 1,0 0-1,0 0 0,0-1 1,0 1-1,-2 0 0,-7 2 8,1 0 0,0 0-1,-1-1 1,1 0 0,-1-1 0,-16 0 0,22-1-18,0 0 1,-1 0 0,1 0 0,0-1 0,0 1 0,0-1 0,-1 0 0,1-1-1,0 1 1,1-1 0,-1 0 0,0 1 0,0-2 0,1 1 0,-1 0 0,1-1-1,-5-4 1,7 5-13,-1 1-1,2-1 0,-1 1 0,0-1 1,0 0-1,0 1 0,1-1 1,-1 0-1,1 1 0,-1-1 0,1 0 1,0 0-1,0 0 0,0 1 0,0-1 1,0 0-1,0 0 0,0 0 1,1 1-1,-1-1 0,0 0 0,1 0 1,0 1-1,-1-1 0,1 0 1,0 1-1,0-1 0,0 1 0,0-1 1,0 1-1,0-1 0,0 1 0,1 0 1,-1 0-1,0 0 0,1-1 1,-1 1-1,1 0 0,0 1 0,-1-1 1,1 0-1,-1 0 0,1 1 0,0-1 1,0 1-1,-1-1 0,1 1 1,0 0-1,0 0 0,0 0 0,-1 0 1,1 0-1,0 0 0,0 0 1,0 0-1,1 1 0,2 1-13,0 1 0,-1-1 0,1 1-1,-1-1 1,1 1 0,-1 1 0,0-1 0,-1 1 0,1-1 0,0 1-1,-1 0 1,0 0 0,0 0 0,0 1 0,-1-1 0,1 1-1,1 5 1,2 3-6,-1 0 0,-1 1 0,0 0-1,5 27 1,-9-37 18,1-1 0,-1 1 0,0-1 0,0 0 0,0 1 0,0-1 0,0 1 0,-1-1 0,1 0-1,-1 1 1,0-1 0,0 0 0,-3 5 0,3-7 3,0 1 0,0-1 0,0 0 0,-1 0 0,1 0 0,0 0 0,-1 0 0,1 0 0,-1-1 0,1 1 0,-1 0 0,1-1 0,-1 1 0,0-1 0,1 0-1,-1 1 1,0-1 0,1 0 0,-1 0 0,0 0 0,1 0 0,-1 0 0,0 0 0,1-1 0,-1 1 0,1 0 0,-1-1 0,-2-1 0,-4 0-19,1 0 0,1-1 0,-1 1 0,0-2 1,1 1-1,-1-1 0,1 0 0,0 0 0,1 0 0,-1-1 1,1 0-1,-1 0 0,2-1 0,-1 1 0,0-1 0,1 0 0,0 0 1,1-1-1,-1 1 0,1-1 0,1 0 0,-1 0 0,1 0 1,0 0-1,1 0 0,-1 0 0,1 0 0,1-15 0,0 21 9,0-1-1,0 1 1,0 0-1,0-1 0,0 1 1,1-1-1,-1 1 0,0 0 1,1-1-1,-1 1 1,1 0-1,0 0 0,-1-1 1,1 1-1,0 0 1,0 0-1,0 0 0,0 0 1,0 0-1,0 0 1,0 0-1,0 0 0,0 0 1,0 1-1,1-1 0,-1 0 1,0 1-1,0-1 1,1 1-1,-1-1 0,1 1 1,-1 0-1,0-1 1,1 1-1,-1 0 0,1 0 1,-1 0-1,0 0 0,1 0 1,-1 0-1,1 1 1,1-1-1,8 3-13,0 0-1,0 0 1,0 0-1,13 8 1,-9-5 8,48 12 7,-46-14 4,-19-4-2,0 0 0,0-1 0,0 1 0,0-1 0,0 0 1,0 0-1,1 1 0,-1-1 0,0 0 0,0-1 0,0 1 0,1 0 0,-1 0 0,1-1 0,-1 1 0,1-1 0,-1 1 0,1-1 1,0 0-1,0 0 0,0 1 0,0-1 0,0 0 0,0 0 0,0 0 0,0-3 0,1 2-6,0-1 0,0 1 1,1 0-1,-1-1 0,1 1 0,-1 0 0,1 0 0,0-1 1,1 1-1,-1 0 0,0 0 0,1 0 0,0 0 0,0 1 0,0-1 1,3-3-1,1-1-1,0 0 1,1 1 0,0 0-1,1 0 1,-1 0-1,1 1 1,0 1 0,0-1-1,0 1 1,1 0 0,0 1-1,-1 0 1,1 1 0,0-1-1,1 2 1,-1-1-1,0 1 1,0 1 0,1 0-1,-1 0 1,0 1 0,0 0-1,1 0 1,-1 1-1,0 1 1,0-1 0,0 1-1,13 7 1,-18-7-2,1 1 1,-1 0-1,0-1 0,0 1 0,0 1 1,-1-1-1,1 0 0,-1 1 0,0 0 1,-1 0-1,1 0 0,-1 0 0,0 0 1,0 0-1,0 1 0,-1-1 0,0 1 1,0-1-1,0 1 0,-1-1 0,0 1 1,0 0-1,0-1 0,-1 1 0,1-1 1,-1 1-1,-1-1 0,-1 6 0,2-9 36,1-1 0,-1 1 0,1-1 0,-1 1 0,1-1 0,-1 1 0,0-1 0,0 0 0,0 1 0,0-1 0,0 0 0,0 0 0,0 1 0,-1-1 0,1 0 0,0 0 0,-1 0 0,1-1 0,0 1 0,-1 0 0,1 0 0,-1-1 0,0 1 0,1-1 0,-1 0 0,1 1 0,-1-1 0,0 0-1,1 0 1,-1 0 0,1 0 0,-1 0 0,0 0 0,1 0 0,-1-1 0,1 1 0,-1 0 0,0-1 0,1 0 0,-1 1 0,1-1 0,-3-1 0,-1-1-10,0 0 0,0-1 1,0 1-1,0-1 0,1 0 0,-1 0 0,1-1 1,0 1-1,1-1 0,-5-6 0,5 4-35,-1 0 0,1 0 0,1 0-1,-3-9 1,4 14 13,1 0 0,-1 0-1,1-1 1,-1 1 0,1 0 0,0 0-1,0 0 1,0 0 0,0 0-1,0 0 1,1 0 0,-1-1 0,1 1-1,-1 0 1,1 0 0,0 0 0,0 0-1,-1 0 1,4-3 0,-3 4-1,0 1 1,-1-1-1,1 1 1,0-1-1,0 1 1,0-1-1,1 1 0,-1 0 1,0 0-1,0-1 1,0 1-1,0 0 1,0 0-1,0 0 1,0 0-1,0 0 0,0 0 1,1 0-1,-1 1 1,0-1-1,0 0 1,0 1-1,0-1 1,0 0-1,0 1 0,0-1 1,0 1-1,0 0 1,0-1-1,-1 1 1,1 0-1,0 0 1,0-1-1,0 2 0,26 28-46,-24-26 44,-1 0-1,0 0 1,0 0-1,0 0 1,0 0-1,-1 0 1,0 1-1,0-1 1,0 0-1,0 1 1,0-1-1,-1 1 1,0-1-1,0 1 1,0-1-1,-1 1 1,1-1-1,-1 1 1,0-1-1,-1 0 1,1 1-1,-1-1 1,1 0-1,-1 0 1,0 0 0,-1 0-1,1 0 1,-1-1-1,0 1 1,0-1-1,0 1 1,0-1-1,0 0 1,-1-1-1,1 1 1,-1 0-1,0-1 1,0 0-1,0 0 1,0 0-1,0 0 1,-8 1-1,6-1 24,0 0 0,0-1 0,0 0 0,0 0 0,0-1-1,-1 0 1,1 0 0,0 0 0,-6-1 0,10 0-15,1 1 1,-1 0-1,1-1 1,-1 1-1,1-1 1,-1 1-1,1-1 1,0 0-1,-1 0 0,1 0 1,0 1-1,0-1 1,0 0-1,-1 0 1,1-1-1,0 1 1,0 0-1,1 0 1,-1 0-1,0-1 1,0 1-1,0 0 0,1-1 1,-1 1-1,1-1 1,-1 1-1,1-1 1,0 1-1,0-1 1,-1 1-1,1-1 1,0 1-1,0-1 1,0 1-1,1-1 0,-1 1 1,0-1-1,0 1 1,1-1-1,-1 1 1,2-3-1,0-3-3,1 0 0,0 0 0,0 0 0,1 0 0,0 0 0,1 1 0,-1-1 0,1 1 0,0 0 0,0 1 0,1-1 0,0 1 1,0 0-1,0 1 0,1-1 0,11-5 0,-14 8-1,0 0 1,0 0 0,0 0 0,1 1 0,-1 0 0,1-1 0,-1 2-1,1-1 1,-1 0 0,1 1 0,0 0 0,-1 0 0,1 0-1,0 1 1,-1 0 0,1-1 0,-1 2 0,1-1 0,-1 0 0,0 1-1,1 0 1,-1 0 0,0 0 0,0 0 0,0 1 0,0 0 0,-1 0-1,6 5 1,-4-2-12,0 0-1,-1 0 0,0 0 1,0 1-1,-1 0 1,0-1-1,0 1 1,0 0-1,-1 1 0,0-1 1,2 11-1,-4-15 17,1 1-1,-1-1 1,0 0 0,1 1 0,-2-1-1,1 1 1,0-1 0,-1 0-1,1 1 1,-1-1 0,0 0-1,0 1 1,0-1 0,-1 0-1,1 0 1,-1 0 0,0 0-1,1 0 1,-1-1 0,-1 1-1,1 0 1,0-1 0,-1 0 0,1 1-1,-1-1 1,1 0 0,-5 2-1,6-3 0,0-1-1,0 1 0,1-1 1,-1 0-1,0 1 0,0-1 1,0 0-1,0 1 0,0-1 1,0 0-1,1 0 1,-1 0-1,0 0 0,0 0 1,0 0-1,0 0 0,0 0 1,0 0-1,0 0 0,0-1 1,0 1-1,0 0 1,1-1-1,-1 1 0,0 0 1,-1-2-1,1 1 5,0 0 0,0 0 1,0-1-1,0 1 0,0-1 0,0 1 1,0-1-1,1 1 0,-1-1 0,0 0 1,1 1-1,0-1 0,-1-2 0,0-3 13,0 1-1,1-1 0,0 0 0,0 0 1,1 0-1,1-8 0,1 5-25,1 0-1,0 1 1,1-1-1,0 1 1,0-1-1,1 2 0,1-1 1,-1 1-1,1-1 1,16-12-1,-22 19 7,1 0 0,0 1-1,0 0 1,0-1 0,0 1 0,0 0-1,0 0 1,0 0 0,0 0-1,0 1 1,0-1 0,1 1 0,-1-1-1,0 1 1,0 0 0,1-1-1,-1 1 1,0 1 0,1-1 0,1 0-1,-1 1-2,0 0 0,0 1-1,0-1 1,-1 0 0,1 1-1,0 0 1,-1-1 0,1 1-1,-1 0 1,0 0 0,1 0 0,-1 1-1,2 2 1,1 2-9,-1-1 0,0 1 0,0 0 0,-1 0 0,0 0 0,0 1 0,0-1 0,-1 1 0,0 0 0,1 13 0,-3-15 4,-1 1-1,1-1 0,-1 1 0,0-1 1,0 1-1,-4 8 0,5-14 20,-1 1-1,1 0 1,-1-1 0,1 0-1,-1 1 1,0-1 0,1 1-1,-1-1 1,0 0-1,0 1 1,0-1 0,0 0-1,0 0 1,0 0-1,0 0 1,-1 0 0,1 0-1,0 0 1,-1 0 0,1 0-1,0-1 1,-1 1-1,1 0 1,-1-1 0,1 0-1,-1 1 1,1-1-1,-1 0 1,0 1 0,1-1-1,-3 0 1,2-1 30,0 0-1,0 1 1,1-1 0,-1 0-1,1 0 1,-1 0 0,1 0-1,-1 0 1,1-1 0,-1 1-1,1 0 1,0-1 0,0 1-1,0-1 1,0 1 0,0-1-1,0 0 1,0 1 0,0-1-1,1 0 1,-1 1 0,1-1-1,-1 0 1,1 0 0,-1 0-1,1-3 1,-1-4 9,0-1 0,1 1 0,2-18 0,-1 17-65,0 1 1,0 0 0,1-1-1,1 1 1,0 0 0,0 0 0,0 0-1,1 1 1,1-1 0,-1 1-1,2 0 1,-1 0 0,7-7 0,-11 14 11,0 0 0,0 1 0,-1-1 0,1 0 0,0 1 1,0-1-1,0 1 0,0 0 0,0-1 0,0 1 1,0 0-1,0-1 0,0 1 0,0 0 0,0 0 0,0 0 1,0 0-1,0 0 0,0 0 0,0 0 0,0 0 1,0 0-1,0 1 0,0-1 0,0 0 0,0 1 0,0-1 1,0 1-1,-1-1 0,1 1 0,0-1 0,0 1 1,0-1-1,0 1 0,-1 0 0,1 0 0,0-1 0,-1 1 1,1 0-1,-1 0 0,1 0 0,-1 0 0,2 1 1,1 3-20,-1 0 1,1 0 0,-1 0 0,1 0 0,-1 1 0,2 9-1,-3-2-27,1 0 0,-2 0 0,0 0 0,-3 23 0,-9 21-4197,6-38 2888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12:04:54.28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520 116 976,'1'-3'46,"0"1"0,0 0 0,0-1 0,0 1 0,0 0 0,1 0 0,-1 0 1,1 0-1,-1 0 0,1 0 0,0 1 0,0-1 0,0 0 0,0 1 0,0-1 0,0 1 0,0 0 0,1 0 0,-1 0 0,0 0 0,1 0 0,4-1 0,-6 2-15,0 0 1,0 0-1,0 1 0,0-1 1,0 0-1,0 0 0,0 0 1,0 1-1,0-1 0,0 1 0,0-1 1,0 1-1,0-1 0,-1 1 1,1-1-1,0 1 0,0 0 1,0-1-1,-1 1 0,2 1 1,-10 10 629,5-10-593,1 0 0,-1 1 0,1-1 0,-1 0 0,0 0 0,0-1 1,0 1-1,0 0 0,0-1 0,0 0 0,0 0 0,0 0 0,0 0 0,-1 0 0,1-1 0,0 1 0,-1-1 0,1 0 0,0 0 0,-1 0 0,1-1 0,-1 1 1,1-1-1,0 1 0,-4-2 0,-10-8 214,17 9-282,0 1 1,-1-1-1,1 1 0,0 0 0,0-1 0,-1 1 1,1-1-1,0 1 0,0 0 0,0-1 0,0 1 0,-1-1 1,1 1-1,0-1 0,0 1 0,0-1 0,0 1 0,0-1 1,0 1-1,0-1 0,0 1 0,0 0 0,1-1 0,0-1-7,0 0-1,0 1 1,0-1-1,1 0 0,-1 1 1,0 0-1,1-1 0,0 1 1,-1 0-1,1 0 0,0 0 1,-1 0-1,1 0 0,3-1 1,4-2 2,0 1 0,0 0 0,0 0 0,12 0 0,-17 2 5,1 0 1,0 1 0,0-1-1,0 1 1,0 1 0,0-1-1,0 1 1,0-1-1,8 4 1,-12-4 0,0 1-1,0-1 1,-1 1 0,1 0 0,0-1-1,0 1 1,0 0 0,-1 0-1,1 0 1,0 0 0,-1-1-1,1 1 1,0 0 0,-1 0-1,1 0 1,-1 0 0,0 0-1,1 0 1,-1 1 0,0-1-1,0 0 1,0 0 0,1 0-1,-1 0 1,0 0 0,0 0-1,-1 0 1,1 0 0,0 0 0,0 1-1,0-1 1,-1 0 0,1 0-1,-1 0 1,1 0 0,-1 0-1,1 0 1,-1 0 0,0 0-1,-2 5 17,-1 0 0,0 0 0,1-1 0,-2 1-1,-4 4 1,2-3 64,0-1 1,-1-1-1,1 1 0,-1-1 0,0-1 1,-1 1-1,1-2 0,-16 6 1,21-7-52,-1-1 0,1 0 0,0-1 0,0 1 0,-1 0 1,1-1-1,0 0 0,-1 0 0,1 0 0,0 0 0,-1 0 1,1-1-1,0 1 0,0-1 0,-1 0 0,1 0 1,0 0-1,0-1 0,0 1 0,0-1 0,0 1 0,0-1 1,1 0-1,-1 0 0,1-1 0,-1 1 0,-3-4 0,5 3-29,0 1-1,0 0 0,-1-1 1,2 1-1,-1-1 0,0 0 1,0 1-1,1-1 0,0 1 0,-1-1 1,1 0-1,0 1 0,0-1 1,1 0-1,-1 1 0,0-1 1,1 0-1,0 1 0,-1-1 0,1 1 1,0-1-1,1 1 0,-1-1 1,0 1-1,1 0 0,-1 0 1,1-1-1,2-1 0,3-5-6,1 0 1,0 1-1,0 1 0,1-1 1,12-7-1,-17 12 3,1 0 0,0 1-1,0-1 1,1 1 0,-1 0-1,1 0 1,-1 0 0,1 1-1,-1 0 1,1 0 0,0 1 0,-1-1-1,1 1 1,0 0 0,0 1-1,-1-1 1,10 3 0,-12-2 1,0 0 0,1 1 0,-1-1 0,0 1 1,0-1-1,0 1 0,0 0 0,0 0 0,-1 1 0,1-1 1,-1 1-1,1-1 0,-1 1 0,0 0 0,0-1 0,0 1 0,0 0 1,0 1-1,-1-1 0,1 0 0,-1 0 0,0 1 0,0-1 1,0 0-1,-1 1 0,1-1 0,-1 1 0,0-1 0,0 6 0,-1-3 38,0 0 0,0 0-1,0 0 1,-1 0-1,0 0 1,0-1-1,0 1 1,-1-1-1,0 1 1,0-1-1,0 0 1,-1 0-1,0-1 1,0 1-1,-8 7 1,9-9-10,0 0 0,0-1-1,0 1 1,0-1 0,-1 0 0,1 1 0,0-2 0,-1 1 0,0 0 0,1-1-1,-1 1 1,0-1 0,0 0 0,0-1 0,0 1 0,0 0 0,0-1-1,0 0 1,0 0 0,0 0 0,0-1 0,0 0 0,0 1 0,-7-4-1,9 4-19,0-1 0,0-1 0,-1 1-1,1 0 1,0 0 0,0-1 0,0 1 0,1-1-1,-1 0 1,0 0 0,1 1 0,-1-1-1,1 0 1,-1 0 0,1-1 0,0 1 0,0 0-1,0 0 1,-1-4 0,1 3-14,1-1 0,0 1 1,0-1-1,0 1 0,0 0 0,0-1 0,0 1 1,1-1-1,0 1 0,0 0 0,0-1 1,2-4-1,0 2-7,0-1 0,1 0 1,0 1-1,0 0 1,1 0-1,-1 0 0,1 0 1,1 1-1,-1 0 0,1 0 1,12-8-1,-15 11 11,1 0-1,-1 0 1,1 1-1,-1-1 1,1 1-1,0 0 1,-1 0 0,1 1-1,0-1 1,0 1-1,0-1 1,0 1-1,0 0 1,-1 1-1,1-1 1,0 1 0,0-1-1,0 1 1,-1 0-1,1 1 1,0-1-1,-1 1 1,1-1 0,-1 1-1,1 0 1,-1 1-1,0-1 1,4 4-1,-4-3 0,0 1 0,0-1 0,-1 1 0,1-1 0,-1 1 0,0 0 0,0 0 0,0 0 0,-1 1 0,1-1 0,-1 0 0,0 1 0,0-1 0,0 0 1,-1 1-1,0-1 0,0 1 0,0-1 0,0 1 0,-1-1 0,1 1 0,-1-1 0,0 0 0,-2 6 0,1-6 14,0 1 1,-1-1 0,1 0 0,-1 1 0,1-1 0,-1 0 0,-1 0-1,-4 5 1,7-9-7,0 1 1,1 0-1,-1-1 0,0 1 0,0-1 0,0 1 0,0-1 0,0 1 0,1-1 0,-1 0 0,0 1 1,0-1-1,0 0 0,0 0 0,0 0 0,0 1 0,0-1 0,0 0 0,-1-1 0,1 1-1,0-1-1,0 1 1,0-1-1,0 1 0,0-1 1,0 0-1,0 1 1,0-1-1,0 0 0,1 0 1,-1 0-1,0 0 0,1 0 1,-1 0-1,0 0 1,1 0-1,-1 0 0,1 0 1,0 0-1,-1 0 1,1-1-1,-2-5-44,1 1 1,0 0-1,1 0 1,-1 0-1,1 0 1,1 0-1,-1-1 1,1 1-1,0 0 0,0 0 1,1 0-1,0 0 1,0 0-1,0 1 1,0-1-1,7-9 0,-4 7-27,0-1-1,0 2 1,1-1-1,0 1 0,1 0 1,0 0-1,0 0 1,0 1-1,1 0 0,9-5 1,-14 9 65,-1 1 1,0-1-1,1 1 1,-1 0-1,1 0 1,-1 0-1,1 1 1,0-1-1,-1 1 1,1-1-1,0 1 1,-1 0-1,1 0 1,0 0 0,0 0-1,-1 0 1,1 1-1,0-1 1,-1 1-1,1 0 1,-1 0-1,1 0 1,-1 0-1,1 0 1,-1 0-1,1 1 1,-1-1-1,0 1 1,0 0-1,0 0 1,0-1-1,3 5 1,-2-2-2,0 0-1,-1 0 1,0 1 0,0-1-1,0 0 1,0 1 0,-1-1-1,0 1 1,0 0 0,0-1-1,0 1 1,-1 0 0,1-1-1,-1 1 1,-1 0 0,1 0-1,-1-1 1,-1 6 0,-1 1 28,0-1 0,-1 1 0,-1-1 1,0 0-1,0 0 0,-1 0 1,0-1-1,-1 0 0,0 0 0,0-1 1,-14 13-1,17-18 72,0 0 0,0 0 0,0 0 0,0 0-1,0-1 1,0 1 0,0-1 0,-1 0 0,0-1 0,1 1 0,-1-1 0,0 0-1,1 0 1,-1 0 0,0-1 0,0 1 0,0-1 0,0 0 0,0-1 0,1 1 0,-1-1-1,0 0 1,0 0 0,1-1 0,-1 1 0,0-1 0,1 0 0,-8-5 0,3 1-40,0-1 0,1-1 1,-1 1-1,2-1 1,-1-1-1,1 1 1,1-1-1,-1 0 1,-7-17-1,9 17-78,1 0 1,0 0-1,1 0 1,0-1-1,0 1 1,1-1-1,0 1 0,1-1 1,0 0-1,0 0 1,2-11-1,-1 20 21,0 1 1,0-1-1,0 0 0,0 1 1,0-1-1,0 0 0,1 1 1,-1-1-1,0 0 0,0 1 1,1-1-1,-1 1 0,0-1 1,1 0-1,-1 1 0,1-1 1,0 0-1,7 3-116,-7-1 104,0 0 1,0 0 0,0 1 0,0-1-1,0 0 1,0 1 0,0-1 0,0 1-1,-1-1 1,1 1 0,-1-1 0,1 1-1,0 2 1,-1 0 12,0 0 0,0 1 0,-1-1 1,1 1-1,-1-1 0,0 1 0,0-1 0,0 0 0,-1 1 0,1-1 0,-1 0 0,0 0 0,0 0 0,-1 0 0,1-1 1,-1 1-1,0-1 0,0 1 0,0-1 0,0 0 0,-1 0 0,1 0 0,-4 2 0,0-1 12,0 1 0,-1-1-1,1 0 1,0-1 0,-1 0 0,0 0-1,0-1 1,0 0 0,0 0-1,0-1 1,-14 1 0,16-2-6,0-1 0,0 1 0,0-1 0,0 0 0,0-1 0,0 1 0,0-1 0,0-1 0,1 1 0,-8-5 0,12 6-17,-1 0 0,0 0 0,1 0 0,-1 0 0,1 0 0,-1-1 0,1 1 0,-1-1 0,1 1 0,0-1 0,0 0 0,0 1 0,0-1 0,0 0 0,0 0 0,1 0 0,-1 0 0,0 0 0,1 1-1,0-1 1,-1 0 0,1 0 0,0 0 0,0 0 0,0 0 0,0 0 0,0 0 0,1 0 0,-1 0 0,0 0 0,1 0 0,0 0 0,-1 0 0,3-3 0,-3 4 9,1 0 1,-1 0-1,0-1 1,1 1-1,-1 0 1,1 0-1,0 0 1,-1 0-1,1 0 1,0 0-1,0 0 1,0 0-1,0 1 1,-1-1 0,1 0-1,0 0 1,0 1-1,1-1 1,-1 0-1,0 1 1,0-1-1,0 1 1,0 0-1,0-1 1,1 1-1,-1 0 1,0 0-1,0 0 1,0-1-1,1 1 1,-1 1-1,0-1 1,0 0-1,1 0 1,-1 0-1,0 1 1,0-1-1,0 0 1,0 1-1,3 0 1,-2 1-2,0-1 0,0 1 0,0-1 0,-1 1 0,1 0 0,0 0-1,-1-1 1,1 1 0,-1 0 0,1 1 0,-1-1 0,0 0 0,0 0 0,0 1 0,0-1 0,0 0 0,-1 1 0,1-1 0,0 4 0,-1-3 5,0 1 1,0-1-1,-1 0 1,1 1-1,-1-1 1,1 0 0,-1 0-1,0 1 1,0-1-1,-1 0 1,1 0-1,-1 0 1,1 0-1,-1-1 1,-3 5-1,1-3 3,-1 1 0,1 0-1,-1-1 1,0 0 0,-1 0-1,1-1 1,-9 5-1,2-2 5,0-1-1,0-1 1,0 0-1,0 0 1,-1-1-1,1-1 1,-20 2-1,22-4 10,1-1 1,-1 1-1,1-2 0,-1 1 0,1-1 0,-1-1 0,1 0 1,0 0-1,-11-6 0,17 8-22,0 0 0,1-1 1,-1 0-1,0 1 0,1-1 0,-1 0 0,1 0 0,0 0 1,-1-1-1,1 1 0,0-1 0,0 1 0,1-1 1,-1 1-1,0-1 0,1 0 0,0 0 0,0 0 1,0 0-1,0 0 0,0 0 0,0 0 0,1 0 1,-1-1-1,1 1 0,0 0 0,0 0 0,0 0 1,1 0-1,-1 0 0,2-5 0,-1 6 4,0-1 0,0 1 0,0-1 0,0 1 0,0 0 0,1-1 0,-1 1 0,1 0 0,-1 0 0,1 0 0,0 0 0,0 0 0,0 1 0,0-1 0,0 0 0,1 1 0,-1 0 0,0-1 0,1 1 0,-1 0 0,1 0 0,-1 0 0,1 1 0,0-1 0,-1 1 0,1-1 0,0 1 0,-1 0-1,5 0 1,-4 0-4,0 0 1,0 0-1,0 1 0,0-1 0,0 1 0,0 0 0,0 0 0,0 0 0,0 0 0,0 0 0,0 1 0,-1-1 0,1 1 0,-1 0 0,1 0 0,-1 0 0,0 0 0,0 0 0,1 0 0,-1 1 0,-1-1 0,1 1 0,0-1 0,-1 1 0,3 4 0,-2-1 6,-1 0 0,0 0 0,0 0 0,0-1 0,-1 1 1,1 0-1,-1 0 0,-1 0 0,1 0 0,-1 0 0,0 0 0,-1 0 0,-3 10 0,4-13 4,0-1 0,0 1 0,-1-1 0,1 0 1,0 0-1,-1 1 0,0-1 0,1 0 0,-1-1 0,0 1 0,0 0 0,0 0 0,0-1 0,-1 1 0,1-1 1,0 0-1,-1 0 0,1 1 0,-1-2 0,1 1 0,-1 0 0,1 0 0,-1-1 0,1 1 0,-1-1 0,0 0 1,1 0-1,-1 0 0,0 0 0,1-1 0,-1 1 0,0 0 0,-3-2 0,5 1-18,-1 1 0,1-1 0,0 0 0,-1 1 0,1-1 0,0 0 0,-1 0-1,1 0 1,0 0 0,0 0 0,0 0 0,0 0 0,0 0 0,0 0 0,0-1 0,1 1 0,-1 0 0,0-1-1,1 1 1,-1 0 0,1-1 0,-1 1 0,1-1 0,-1 1 0,1-1 0,0 1 0,0-1 0,0 1 0,0-1 0,0 1-1,0-1 1,0 1 0,1-1 0,0-1 0,0-5-66,1 0 0,0 1 0,0-1 0,1 1 0,4-9 0,-2 7 62,1-1 1,0 1-1,0 1 1,1-1-1,0 1 1,0 0-1,1 1 1,12-10-1,-17 14 16,0 1 0,0 0-1,1 0 1,-1 0 0,0 0-1,1 0 1,0 1 0,-1-1-1,1 1 1,0 0 0,0 0-1,-1 0 1,1 1 0,0-1-1,0 1 1,0 0 0,0 0-1,0 1 1,0-1 0,0 1-1,-1-1 1,1 1 0,0 1-1,0-1 1,-1 0 0,4 3 0,-5-3 4,0 0 0,0 0 1,-1 0-1,1 0 0,0 1 1,-1-1-1,0 1 0,1-1 1,-1 1-1,0 0 1,1-1-1,-1 1 0,0 0 1,0 0-1,-1 0 0,1-1 1,0 1-1,-1 0 1,1 0-1,-1 0 0,1 0 1,-1 0-1,0 1 0,0-1 1,0 0-1,0 0 1,0 0-1,-1 2 0,-1 4-230,-1 0 0,0 0 0,0 0 0,-1 0 0,-6 10 0,8-14-149,-1 2-175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12:19:24.60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3350 2391 2737,'-6'-12'297,"0"2"-166,0 0 0,0-1-1,2 0 1,-1 0 0,1-1-1,1 1 1,-4-24 0,7 28 164,1 10 7,0 18 34,3 415 564,-5-260-690,0-22 8,4 192 724,-3-344-937,0 7 49,0 0-1,1 1 1,0-1-1,1 0 1,0 0-1,0 0 1,1 0-1,4 9 1,-7-18-48,0 1 1,1-1 0,-1 1-1,0-1 1,1 1 0,-1-1 0,0 1-1,1-1 1,-1 1 0,1-1-1,-1 0 1,1 1 0,-1-1 0,0 0-1,1 1 1,0-1 0,-1 0-1,1 0 1,-1 0 0,1 1-1,-1-1 1,1 0 0,-1 0 0,1 0-1,0 0 1,-1 0 0,1 0-1,-1 0 1,2 0 0,-1-1 2,0 1-1,0-1 1,0 1 0,0-1-1,0 0 1,0 0 0,0 1 0,0-1-1,0 0 1,0 0 0,-1 0 0,1 0-1,0 0 1,0-2 0,5-8 38,0 0 1,-2 0-1,1-1 1,4-22 0,7-55 48,-12 59-81,32-231 54,3-465 1,-39 704-32,-6-154-42,3 145 274,-1 1-1,-1 0 1,-15-49-1,17 71-82,3 5-103,-1 0 0,1 0 0,-1 1-1,0-1 1,0 0 0,0 1 0,-1-1-1,1 1 1,-1-1 0,1 1 0,-1 0 0,0-1-1,0 1 1,0 0 0,0 0 0,0 0 0,0 1-1,-4-3 1,5 3-57,1 1 0,-1 0-1,0 0 1,0 0 0,0 0-1,1 0 1,-1 0 0,0 0-1,0 0 1,0 0 0,1 0-1,-1 0 1,0 0 0,0 1 0,1-1-1,-1 0 1,0 1 0,0-1-1,1 0 1,-1 1 0,0-1-1,1 1 1,-1-1 0,1 1-1,-1-1 1,0 1 0,1 0 0,-1 0-1,-12 24 49,12-22-58,-10 28 0,1 1 0,2 0 1,1 1-1,-3 34 0,4-23-7,-46 353 66,3-24-164,-19-8 13,65-350 85,0 0 19,-1 0 0,0 0 0,-1-1 0,-12 27 0,17-41-29,0 1 1,0-1 0,0 0 0,0 1 0,0-1 0,-1 0-1,1 0 1,0 1 0,0-1 0,0 0 0,-1 0-1,1 1 1,0-1 0,0 0 0,-1 0 0,1 0 0,0 1-1,0-1 1,-1 0 0,1 0 0,0 0 0,0 0-1,-1 0 1,1 1 0,0-1 0,-1 0 0,1 0 0,0 0-1,-1 0 1,1 0 0,0 0 0,-1 0 0,1 0-1,0 0 1,-1 0 0,1 0 0,0-1 0,0 1-1,-1 0 1,1 0 0,0 0 0,-1 0 0,1 0 0,0-1-1,0 1 1,-1 0 0,1 0 0,0 0 0,0-1-1,-1 1 1,1 0 0,0 0 0,0-1 0,-2-2-2,0 0 0,1 0 0,-1 0 0,1 0 0,0 0 0,0 0 0,0-1 1,0-5-1,-7-56-43,4-1 1,4-90-1,1 109 43,43-1077 13,-38 1057 32,-3 31 12,-1-37 0,-22 147-68,-65 637 339,50-337-242,20-249-68,-21 248 36,37-328-245,3-34-10,2-14 75,7-23-58,1-14 94,-2 0 1,11-66 0,3-89 134,-24 180-49,43-699 140,-29 346-45,-9 309-69,-4 50-81,-3 38-18,-54 497 159,-40 2-29,-38 44-287,123-541 320,-1-1-1,-2 1 1,-1-2-1,-32 55 1,44-81-61,-1 0 0,0-1 0,0 1 0,-1-1-1,1 0 1,0 0 0,-1 0 0,0 0 0,1 0 0,-1 0 0,0-1 0,0 1 0,-3 0-1,4-1-11,1-1 0,-1 0 0,0 0 0,1 0-1,-1 0 1,0 0 0,1 0 0,-1 0 0,0-1-1,1 1 1,-1-1 0,0 1 0,1-1 0,-1 1-1,1-1 1,-1 0 0,1 0 0,-1 0 0,1 0-1,0 0 1,-1 0 0,1 0 0,0 0 0,-2-3-1,-4-4 2,1-1 0,1 0 1,0 0-1,0 0 0,0-1 0,-3-11 0,-21-75-47,-24-132 26,-39-388 0,75 422 66,9 1 0,28-335 1,-7 407 54,-12 108-154,-1 34-35,-63 728 229,30-452-105,-48 580-53,77-852-215,3-30-81,-1-39-41,2 42 350,35-942-302,-8 685 333,99-415 0,-55 432-148,-52 190-177,2 1 0,37-66 0,-55 112 155,0 1 0,0-1 1,0 1-1,1-1 0,5-4 1,-9 8 116,0 1 1,0 0-1,0-1 1,0 1-1,1 0 1,-1 0-1,0-1 1,0 1-1,1 0 1,-1 0-1,0 0 1,0-1-1,1 1 1,-1 0-1,0 0 1,0 0-1,1 0 1,-1 0-1,0-1 1,1 1-1,-1 0 1,0 0-1,1 0 1,-1 0-1,0 0 1,1 0-1,-1 0 1,0 0-1,1 0 1,-1 0-1,0 0 1,0 0-1,1 1 1,-1-1-1,0 0 1,1 0-1,-1 0 1,0 0-1,0 0 1,1 1-1,-1-1 1,0 0-1,0 0 1,1 0-1,-1 1 1,0-1-1,0 0 1,1 0-1,-1 1 1,0-1-1,0 0 1,0 1-1,0-1 1,0 0-1,0 0 1,1 1-1,0 12-116,-1 0 0,0-1 0,-1 1 0,0 0 0,-1 0-1,-5 20 1,2-9 60,-104 434 172,36-168 12,-91 560 199,135-685-105,16-91-1,1 6 504,-4 0 0,-46 134 1,60-207-584,-1 0 1,0 0 0,0-1-1,0 0 1,-9 11 0,12-17-121,0 1-1,-1-1 1,1 0 0,0 1 0,-1-1-1,1 0 1,0 0 0,-1 1 0,1-1-1,-1 0 1,1 0 0,-1 0 0,1 0 0,-1 0-1,1 0 1,0 1 0,-1-1 0,1 0-1,-1 0 1,1 0 0,-1 0 0,1-1-1,-1 1 1,1 0 0,-1 0 0,1 0 0,0 0-1,-1 0 1,1-1 0,-1 1 0,1 0-1,0 0 1,-1-1 0,1 1 0,-1 0 0,1 0-1,0-1 1,-1 1 0,1-1 0,0 1-1,0 0 1,-1-1 0,1 1 0,0 0-1,0-1 1,0 1 0,-1-1 0,1 1 0,0-1-1,0 1 1,0-1 0,-2-5 20,-1 0-1,1 0 1,1-1 0,0 1 0,-1-1 0,1-7 0,-4-90-61,17-207 0,-10 279 32,38-424 109,158-725 0,-195 1167-106,48-172-25,-33 144-124,-13 37 68,-2 9 7,-4 29-33,-51 341 357,22-183-137,-41 345-22,1 2-33,65-507-54,-4 36-9,-26 93 0,32-150-9,0 0-1,-1 0 1,0 0 0,-6 9 0,10-18 9,0-1 0,0 1 0,-1-1 1,1 0-1,0 1 0,0-1 0,-1 1 1,1-1-1,0 0 0,0 1 0,-1-1 1,1 1-1,-1-1 0,1 0 0,0 1 1,-1-1-1,1 0 0,-1 0 0,1 1 1,-1-1-1,1 0 0,0 0 0,-1 0 1,1 0-1,-1 0 0,1 0 0,-1 1 1,1-1-1,-1 0 0,1 0 0,-1 0 1,1 0-1,-1-1 0,1 1 0,-1 0 1,1 0-1,-1 0 0,1 0 0,-1 0 1,1-1-1,-1 1 0,1 0 0,0 0 1,-1-1-1,1 1 0,-1 0 0,1-1 1,0 1-1,-1-1 0,-2-3-13,1 1 0,0-1-1,0 0 1,0 0 0,0 0 0,0 0-1,1 0 1,0 0 0,-1-7 0,-8-39-89,-4-85 1,9-59 61,5 142 44,15-704 103,73 7 205,-51 578-234,-25 133-116,-12 38 38,0 0 0,0 0 1,0-1-1,0 1 0,1 0 1,-1 0-1,0 0 0,0-1 1,0 1-1,0 0 0,0 0 1,1 0-1,-1-1 0,0 1 1,0 0-1,0 0 0,1 0 1,-1 0-1,0-1 0,0 1 1,0 0-1,1 0 1,-1 0-1,0 0 0,0 0 1,1 0-1,-1 0 0,0 0 1,0 0-1,1 0 0,-1 0 1,0 0-1,1 0 0,-1 0 1,0 0-1,0 0 0,1 0 1,-1 0-1,0 0 0,0 0 1,1 0-1,-1 0 0,0 0 1,0 1-1,0-1 0,1 0 1,-1 0-1,0 0 1,0 0-1,0 1 0,1-1 1,-1 0-1,0 0 0,0 0 1,0 1-1,0-1 0,0 0 1,0 0-1,1 1 0,-1-1 1,0 0-1,0 0 0,0 1 1,0-1-1,0 0 0,0 0 1,0 1-1,0-1 0,6 28-83,-4 37 49,-7 74 1,-37 262 102,-21 10-164,41-269 12,-38 258-189,-51 304 0,98-625 392,-4-2 0,-31 90-1,45-158-68,0 0-1,-1-1 1,0 1 0,-1-1-1,0 0 1,0 0-1,0-1 1,-1 1-1,-8 7 1,12-14-33,1 0 0,-1 0-1,0 0 1,1 0 0,-1 0 0,0 0 0,1 0 0,-1-1 0,0 1 0,0-1-1,0 1 1,1-1 0,-1 0 0,0 0 0,0 1 0,0-1 0,-3-1 0,2 0-2,0 0 1,0 0 0,0 0-1,1 0 1,-1-1 0,1 1-1,-1-1 1,1 0 0,-1 0-1,1 1 1,0-2 0,0 1-1,0 0 1,-2-3 0,-4-6 2,0-1 1,1 1 0,0-1 0,1 0 0,-8-23 0,-16-70-17,29 103 0,-21-103-6,-16-187 0,23-112 18,18 189-700,8 0 0,11 1 0,8 2 0,105-377 1,-126 559 50,-7 27 405,-3 6 63,-13 57 205,-147 806 1592,54 17-1709,79-633 194,24-217-97,-30 238 51,-18-12 512,47-241-364,-1-1 1,-15 33 0,20-46-167,-1-1 1,0 0-1,0 0 1,0 1 0,0-1-1,0 0 1,-1-1-1,1 1 1,-1 0-1,-3 2 1,6-5-37,-1 0 1,0 1-1,1-1 0,-1 0 1,0 0-1,1 0 0,-1 1 1,0-1-1,1 0 0,-1 0 1,0 0-1,1 0 0,-1 0 1,0 0-1,1-1 0,-1 1 1,1 0-1,-1 0 0,0 0 1,1 0-1,-2-1 0,0-1 16,0 1 1,1 0-1,-1-1 0,1 1 0,-1-1 1,1 1-1,-1-1 0,1 0 0,-2-3 1,-3-6 0,1 0 0,0 0 0,1 0 0,0-1 0,-3-14 0,-7-66-63,12 73 32,-22-378-32,32-4 66,9 72-535,14 0 1,15 3-1,134-494 0,-175 800 295,9-27-286,-13 45 453,-1-1 0,1 1 0,0 0 0,0 0 0,0 0 0,0 0 0,0 0 0,0 0 0,1 0 0,-1 0 0,1 1 0,1-3 0,0 9-52,-1 11 61,-5 109 174,-26 184 0,15-197-117,-194 1294 182,200-1362-198,-32 143 217,30-150 55,-2-1 0,-29 65 0,40-98-243,0 0 1,-1 0-1,1-1 0,-1 1 0,0 0 0,1 0 0,-1-1 0,0 1 0,-1-1 1,1 0-1,0 1 0,-1-1 0,1 0 0,-1-1 0,1 1 0,-1 0 1,0-1-1,-4 3 0,5-4-24,1 0 1,0 0 0,0 0-1,0 0 1,-1 0 0,1-1-1,0 1 1,0 0-1,0-1 1,-1 1 0,1 0-1,0-1 1,0 1 0,0-1-1,0 0 1,0 1-1,-1-2 1,-1 0-9,1-1 0,0 1-1,-1-1 1,1 0 0,0 1 0,0-1-1,-2-5 1,-5-12-19,1-1 1,1 0-1,1 0 0,1-1 1,-4-32-1,6 39 9,-36-351-27,30-4 52,14 109-233,10 1 0,13 0 1,88-378-1,-73 484 178,-34 133-120,-9 21 150,0 0-1,0 0 0,0 0 0,0 0 0,-1-1 1,1 1-1,1 0 0,-1 0 0,0 0 0,0 0 0,0 0 1,0 0-1,0 0 0,0-1 0,0 1 0,0 0 1,0 0-1,0 0 0,0 0 0,0 0 0,0 0 1,0 0-1,0 0 0,0 0 0,0-1 0,0 1 0,1 0 1,-1 0-1,0 0 0,0 0 0,0 0 0,0 0 1,0 0-1,0 0 0,0 0 0,0 0 0,1 0 1,-1 0-1,0 0 0,0 0 0,0 0 0,0 0 0,0 0 1,0 0-1,0 0 0,1 0 0,-1 0 0,0 0 1,0 0-1,0 0 0,0 0 0,0 0 0,0 0 1,0 0-1,0 0 0,1 0 0,-1 0 0,0 1 0,0 29-245,-47 374 200,9-89 115,4 38-28,-51 393 95,81-720-119,0 7 38,-2-1-1,-1 0 1,-18 51-1,23-78-36,-13 24 63,14-28-76,1 0 0,0-1 0,-1 1 0,1-1 0,-1 1 0,1 0 0,-1-1 0,1 0 0,-1 1 0,1-1 0,-1 1 0,1-1 0,-1 0 0,0 1 0,1-1 0,-1 0 0,0 1 1,1-1-1,-1 0 0,0 0 0,1 0 0,-1 0 0,0 0 0,0 0 0,1 0 0,-1 0 0,0 0 0,1 0 0,-1 0 0,0 0 0,0 0 0,1-1 0,-1 1 0,0 0 0,1 0 0,-1-1 1,0 0-1,-3-2-4,1-1 0,0 0 0,0 0 0,0 0 0,0 0 0,1 0 0,-1-1 0,1 1 0,1-1 0,-1 1 0,0-1 1,1 0-1,0 0 0,-1-6 0,-1-2-5,-17-79-4,4-2 0,-5-130 0,15-191 55,6 414-43,76-1054-1134,-60 906 860,-16 129 183,0 20 89,0 0-1,0 0 1,0 0 0,0 0 0,0 1 0,0-1 0,0 0 0,0 0 0,0 0-1,0 0 1,0 0 0,0 0 0,0 0 0,-1 0 0,1 0 0,0 0 0,0 0-1,0 1 1,0-1 0,0 0 0,0 0 0,0 0 0,0 0 0,0 0-1,0 0 1,0 0 0,0 0 0,0 0 0,0 0 0,-1 0 0,1 0 0,0 0-1,0 0 1,0 0 0,0 0 0,0 0 0,0 0 0,0 0 0,0 0 0,0 0-1,0 0 1,-1 0 0,1 0 0,0 0 0,0 0 0,0 0 0,0 0 0,0 0-1,0 0 1,0 0 0,0 0 0,0 0 0,0 0 0,0 0 0,0-1 0,-1 1-1,1 0 1,0 0 0,0 0 0,0 0 0,0 0 0,0 0 0,-11 38-45,-18 131 171,-6 188-1,26-241-101,-9 103 15,-82 732 75,98-942-108,-2 24 68,-2-1 0,-2 0 0,-17 50 0,24-79-57,0-1-1,0 1 0,0-1 0,0 1 0,-1-1 0,1 0 1,0 0-1,-1 1 0,0-1 0,1 0 0,-1 0 0,0-1 1,0 1-1,0 0 0,-1-1 0,1 1 0,-3 1 0,4-3-8,0 0 0,0 0-1,0 0 1,0 0-1,1 0 1,-1 0-1,0 0 1,0 0-1,0 0 1,0 0-1,0-1 1,0 1-1,1 0 1,-1-1-1,0 1 1,0-1-1,0 1 1,1-1-1,-1 1 1,-1-2-1,0 0 5,-1-1 0,1 0 0,0 0-1,0 0 1,0 0 0,0 0 0,-2-5-1,-6-15-12,2-1 0,1 0 0,-7-36 0,-7-83-11,20 130 14,-19-201-62,14-391 0,99-205-2458,-83 753 1592,2 0 1,33-96-1,-44 152 896,-1-1 0,1 1 0,-1-1 0,1 1 0,0 0 0,-1-1 0,1 1 0,0 0-1,0-1 1,0 1 0,0 0 0,1-1 0,-1 2 28,-1 0-1,0 0 1,1 0 0,-1 0-1,0 0 1,0 0 0,1 0-1,-1 0 1,0 0 0,0 0-1,1 0 1,-1 1 0,0-1-1,1 0 1,-1 0 0,0 0-1,0 0 1,0 1-1,1-1 1,-1 0 0,0 0-1,0 0 1,0 1 0,1-1-1,-1 0 1,0 0 0,0 1-1,0-1 1,0 0 0,0 1-1,0-1 1,0 0 0,0 0-1,0 1 1,1-1 0,-1 0-1,0 1 1,6 47 145,-6-47-138,13 398 1167,-12-274-1042,18 560 60,1 289-134,-20-922-22,-4 170-3,0-156 296,-16 85 0,11-115 153,9-36-466,0 0-1,0 1 1,0-1 0,0 1 0,-1-1-1,1 0 1,0 0 0,0 1 0,0-1-1,0 0 1,0 1 0,0-1 0,-1 0-1,1 1 1,0-1 0,0 0 0,-1 0-1,1 1 1,0-1 0,0 0 0,-1 0 0,1 0-1,0 1 1,0-1 0,-1 0 0,1 0-1,0 0 1,-1 0 0,1 0 0,0 0-1,-1 1 1,1-1 0,0 0 0,-1 0-1,1 0 1,0 0 0,-1 0 0,1 0-1,0 0 1,-1-1 0,1 1 0,0 0-1,-1 0 1,1 0 0,0 0 0,-1 0-1,1-1 1,-10-15 350,-1-15-254,1-2 0,2 1 1,-6-51-1,8 42-69,-24-172 48,-2-264-1,49-216-491,10 392-1187,65-296 1,-54 438 1118,-22 120 463,-16 38 8,1 0 1,-1 1 0,0-1-1,1 0 1,-1 1 0,0-1 0,1 1-1,-1-1 1,1 1 0,-1-1-1,1 1 1,-1-1 0,1 1-1,-1-1 1,1 1 0,-1 0 0,1-1-1,0 1 1,-1 0 0,1 0-1,-1-1 1,1 1 0,0 0 0,-1 0-1,1 0 1,1 0 0,-1 0 1,0 1 0,0-1 1,-1 1-1,1-1 1,0 1-1,0 0 0,0 0 1,-1-1-1,1 1 1,0 0-1,-1 0 0,1 0 1,0 0-1,-1-1 1,1 1-1,-1 0 1,0 0-1,1 2 0,6 19 75,0 0-1,-2 0 0,5 42 1,17 282 385,-18 7-315,-9-351-145,0 365 64,-30-8 154,24-323 81,-1-2-1,-19 60 1,25-91-227,-1 0 0,1 0 0,0 0 1,-1 0-1,1 0 0,-1 0 0,0 0 1,0-1-1,0 1 0,0-1 0,-1 1 1,1-1-1,-6 4 0,7-6-42,-1 1 0,1-1 0,-1 1 1,1-1-1,-1 0 0,1 0 0,-1 0 0,1 0 0,-1 0 0,1 0 0,-1 0 1,1-1-1,-1 1 0,1 0 0,-1-1 0,1 1 0,0-1 0,-1 1 0,1-1 1,0 0-1,-1 0 0,1 0 0,0 0 0,0 0 0,0 0 0,0 0 0,0 0 1,0 0-1,-1-2 0,-6-7 23,0 0 1,1-1-1,0 0 0,1 0 1,1-1-1,-9-24 1,10 27-36,-33-96 61,5-2 0,-32-184 1,1-226 91,62 510-172,-22-287 0,21 220 0,14-146 0,-11 212 1,0-1-7,0 0 0,0 0 0,1 1 1,1-1-1,-1 1 0,6-11 0,-8 19 0,0-1 0,0 0 0,0 1 0,1-1 0,-1 0 0,0 1 0,1-1 0,-1 1 0,1-1 0,-1 1 0,0-1 0,1 0 0,-1 1 0,1 0 0,0-1 0,-1 1 0,1-1 0,-1 1 0,1 0 0,0-1 0,-1 1 0,1 0 0,0 0 0,-1-1 0,1 1 0,0 0 0,-1 0 0,1 0 0,0 0 0,-1 0 0,1 0 0,0 0 0,-1 0 0,2 0 0,0 1-7,-1 0 0,1 0 0,-1 1 0,0-1 0,1 0 0,-1 0 0,0 1 0,0-1 0,0 1 0,0-1 0,0 1 0,0-1 0,0 1 0,0 0 0,0 1 0,8 23-5,-1-1 0,-1 1 0,6 43 0,3 89 113,-14-128-85,8 272 61,-13-218-1,-21 134 0,22-206-25,-1 1 1,0-1 0,-1 0 0,0 0 0,0 0 0,-9 15 0,12-25-4,-1 0 0,1 0 0,-1 0 0,1 0 0,-1 0 0,0 0 0,1 0 0,-1 0 0,0-1 0,0 1 0,-1-1 0,1 1 0,0-1 0,0 0 0,-1 0 0,1 0 0,-1 0 0,1 0 0,-1-1 0,1 1 0,-1-1 0,1 0 0,-1 1 0,1-1 0,-1 0 0,0 0 0,1-1 0,-1 1 0,1-1 0,-1 1 0,1-1 0,-1 0 0,1 0 0,0 0 0,-1 0 0,1 0 0,-4-3 0,-3-2 37,0 0-1,0-1 1,1 0 0,0-1-1,0 0 1,1 0-1,0-1 1,0 0-1,1 0 1,0 0-1,1-1 1,0 0 0,-5-13-1,-5-17-67,2 0 1,-8-44-1,-3-33-283,6 0 1,5-2-1,5 0 1,10-164-1,0 233 202,2 1 0,2 0 0,22-87 0,-28 134 52,1 1-1,-1 0 1,0 0-1,1 0 1,-1 0 0,1 0-1,-1 0 1,1 0-1,-1 0 1,1 0-1,0 0 1,0 0-1,-1 0 1,1 0-1,0 0 1,1 0-1,-1 1 3,-1 0-1,0 0 0,1 0 1,-1 0-1,1 0 0,-1 0 1,1 0-1,-1 0 0,0 0 1,1 0-1,-1 0 0,0 1 1,1-1-1,-1 0 0,1 0 1,-1 0-1,0 1 0,1-1 1,-1 0-1,0 1 0,0-1 1,1 0-1,-1 1 0,0-1 1,0 0-1,1 1 0,-1-1 1,0 0-1,0 1 0,3 5-79,0 0 0,-1 1 0,0-1 0,2 10-1,8 43 44,5 96 0,-11 60 155,-12 26-21,1-186-9,-3 0 1,-18 69-1,25-121-47,-12 36 188,13-39-206,0 1 1,0-1 0,-1 1 0,1-1-1,0 0 1,0 1 0,0-1 0,-1 1-1,1-1 1,0 1 0,0-1 0,-1 1-1,1-1 1,0 0 0,-1 1-1,1-1 1,-1 0 0,1 1 0,0-1-1,-1 0 1,1 0 0,-1 1 0,1-1-1,-1 0 1,1 0 0,-1 0 0,1 0-1,-1 1 1,1-1 0,-1 0 0,1 0-1,-1 0 1,1 0 0,-1 0 0,1 0-1,-1 0 1,1-1 0,-1 1 0,1 0-1,-1 0 1,1 0 0,-1 0 0,1-1-1,-1 1 1,1 0 0,0 0 0,-1-1-1,1 1 1,-1 0 0,1-1 0,0 1-1,-1 0 1,1-1 0,0 1 0,-1-1-1,1 1 1,0-1 0,0 1 0,-1 0-1,1-1 1,0 1 0,0-1-1,0 0 1,-7-15 21,1-1-1,0 1 1,1-1-1,1 0 1,1-1-1,-2-30 1,2 25-19,-14-153-132,7-1 1,23-297 0,-12 447 112,-1 17-10,0-1 1,1 1 0,0 0-1,1-1 1,0 1-1,1 0 1,5-14-1,-8 24 12,0 0 0,0-1 0,1 1 0,-1 0-1,0 0 1,0 0 0,1-1 0,-1 1 0,0 0-1,0 0 1,1 0 0,-1-1 0,0 1 0,1 0-1,-1 0 1,0 0 0,0 0 0,1 0 0,-1 0-1,0 0 1,1 0 0,-1 0 0,0 0 0,1 0-1,-1 0 1,0 0 0,1 0 0,-1 0 0,0 0-1,1 0 1,-1 0 0,0 0 0,1 1 0,-1-1-1,0 0 1,0 0 0,1 0 0,-1 0 0,0 1-1,0-1 1,1 0 0,-1 0 0,0 1 0,0-1-1,0 0 1,1 0 0,-1 1 0,0-1 0,0 0-1,0 1 1,0-1 0,12 19-176,-1 10 124,-1 0 0,11 54-1,2 64 177,-13-76-36,0 77 0,-12-147-173,-1-8 49,-2-11 4,-43-231 294,38 176-189,-1-104-1,11 164-66,1-32 4,-1 43-5,1-1 0,-1 0-1,1 1 1,-1-1 0,1 0-1,0 1 1,0-1 0,0 1 0,0 0-1,1-1 1,-1 1 0,4-4-1,-5 6 1,0-1-1,1 1 0,-1 0 1,1 0-1,-1-1 0,1 1 1,-1 0-1,1 0 0,-1 0 1,1 0-1,-1 0 0,1 0 1,0-1-1,-1 1 0,1 0 1,-1 0-1,1 1 0,-1-1 1,1 0-1,-1 0 0,1 0 0,-1 0 1,1 0-1,-1 1 0,1-1 1,-1 0-1,1 0 0,-1 1 1,1-1-1,-1 0 0,1 1 1,-1-1-1,0 0 0,1 1 1,-1-1-1,0 1 0,1-1 1,-1 1-1,0-1 0,0 0 1,1 1-1,-1 0 0,13 24-46,0 9 69,-3 0 0,0 0 0,-2 1 0,-2 0 0,-1 0 0,-2 1 0,-1 0 0,-2-1 0,-2 1 0,-5 35 0,6-70-18,-2 22 39,-9 27 1,10-45-15,1-1 1,-1 1-1,1-1 0,-1 0 1,-1 1-1,1-1 0,0 0 1,-1 0-1,0 0 0,0-1 1,0 1-1,-7 5 1,9-8-12,0-1 1,0 1-1,0-1 0,0 1 1,1-1-1,-1 0 1,0 0-1,0 1 1,0-1-1,0 0 1,0 0-1,0 0 1,0 0-1,0 0 1,0 0-1,0 0 1,0 0-1,0 0 1,0-1-1,0 1 1,0 0-1,0-1 1,0 1-1,0 0 1,1-1-1,-1 1 1,0-1-1,0 0 1,0 1-1,1-1 1,-1 1-1,0-1 1,1 0-1,-1 0 1,0 1-1,1-1 1,-1 0-1,1 0 0,-1-1 1,-2-3 24,0 0-1,1-1 1,0 1-1,0-1 1,-2-8-1,-1-18-30,1 1 0,1-1 0,2 0 0,4-50 0,2 38-27,1-1-1,21-71 1,-23 104 9,0 0 1,0 0 0,1 1-1,0-1 1,1 1 0,1 1 0,9-14-1,-14 21-1,0 1 0,1-1 0,-1 1 0,1 0 0,-1-1 0,1 1 0,0 0 0,0 1 1,0-1-1,0 0 0,0 1 0,0 0 0,0 0 0,0 0 0,1 0 0,-1 0 0,0 0 0,1 1 0,-1 0 0,0 0 0,1 0 0,-1 0 0,1 0 0,-1 1 0,0-1 0,1 1 0,-1 0 0,0 0 0,0 0 0,0 0 0,5 3 0,2 3-8,0-1 0,-1 1-1,1 1 1,-1 0 0,-1 0-1,0 0 1,0 1 0,0 1-1,-1-1 1,-1 1-1,0 0 1,0 1 0,-1 0-1,5 13 1,3 11 44,-2 1 1,-1-1-1,6 46 1,-15-75-20,1 9 20,0 1 0,0-1 0,-2 27-1,0-39-16,0 1 0,-1-1 0,0 0 0,1 1 0,-1-1 0,-1 0 0,1 0 0,0 1 0,-4 4 0,4-6-2,0-1 0,-1 0 0,1 1-1,0-1 1,0 0 0,-1 0 0,1 0 0,-1 0 0,1 0-1,-1 0 1,1 0 0,-1-1 0,0 1 0,1-1-1,-1 1 1,0-1 0,0 0 0,1 1 0,-1-1 0,-2 0-1,1 0-2,-1-1-1,1 1 0,0-1 0,-1 0 1,1 0-1,0 0 0,0-1 0,0 1 1,0-1-1,0 1 0,0-1 0,0 0 1,0 0-1,1 0 0,-1-1 0,1 1 1,0-1-1,-1 1 0,1-1 1,-2-3-1,-3-5 8,1 0-1,0 0 1,0 0 0,-4-14 0,3 2-2,0-1-1,1-1 1,1 1-1,-2-44 0,6 49-12,1 1-1,1-1 1,0 0-1,2 1 1,0 0-1,11-36 1,-12 49-3,0 0 0,0 0 0,1 0 0,0 0 0,0 0 0,0 1 0,0-1 1,1 1-1,0 0 0,0 0 0,0 0 0,8-5 0,-10 7-4,1 1-1,-1 0 1,1-1-1,0 1 1,0 0-1,-1 1 1,1-1 0,0 0-1,0 1 1,0 0-1,0-1 1,-1 1-1,1 0 1,0 1-1,0-1 1,0 0-1,0 1 1,0 0 0,-1-1-1,1 1 1,0 0-1,-1 1 1,1-1-1,0 0 1,-1 1-1,4 2 1,1 2-4,1 1-1,-1 0 1,0 0-1,0 0 1,-1 1-1,0 0 1,-1 0-1,0 1 1,0 0-1,4 10 1,3 10 22,15 57 1,-24-75-4,21 89 45,-22-88-19,0 1 0,-1-1 1,-1 1-1,0 0 0,-3 23 0,3-34-19,-1 0 0,1 0-1,-1 0 1,1 0 0,-1-1-1,1 1 1,-1 0 0,0 0-1,0-1 1,0 1 0,0-1-1,-2 3 1,2-3-4,1-1 0,-1 0 1,1 1-1,-1-1 0,1 0 0,-1 1 0,0-1 1,1 0-1,-1 0 0,1 1 0,-1-1 0,0 0 0,1 0 1,-1 0-1,1 0 0,-1 0 0,0 0 0,1 0 1,-1 0-1,0 0 0,1 0 0,-1-1 0,1 1 1,-1 0-1,0 0 0,-2-2 9,1 1-1,0-1 1,0 0-1,0 0 1,0 0-1,0 0 1,0 0-1,0 0 1,1 0-1,-1 0 1,1-1-1,0 1 1,-1-1-1,1 1 1,-1-4 0,-2-10-7,0 1 1,1-1 0,1 1 0,0-1 0,1 0 0,1-19 0,14-96-14,-6 86 2,16-55 1,-19 82-3,2 0 1,0 1-1,0-1 1,2 2-1,20-31 1,-27 44-8,1-1 1,0 0-1,0 1 1,1-1-1,-1 1 1,1 0-1,0 0 1,0 1-1,0-1 1,0 1-1,8-4 1,-9 5-3,-1 1 1,1-1-1,0 1 1,0 0-1,-1 0 0,1 0 1,0 0-1,0 0 1,-1 0-1,1 1 1,0-1-1,-1 1 1,1 0-1,0 0 1,-1 0-1,1 0 1,-1 1-1,0-1 1,1 0-1,-1 1 1,4 3-1,4 4-9,0 1-1,-1 1 0,0 0 0,0 0 0,-1 0 0,-1 1 0,0 0 0,0 1 0,6 18 1,-1 2 39,-1 1 0,9 56 1,7 118 150,-29-162-87,2-43-67,0-1 0,-1 0 0,1 0 0,-1 0 0,1 0 0,-1 0 0,0 0 0,0 0 0,0 0 0,0-1 0,0 1 0,0 0 0,-1 0 0,1-1 0,0 1 0,-1-1 0,1 1 0,-3 1 0,3-3-6,0 0-1,-1 0 1,1 1 0,0-1-1,0 0 1,0 0-1,0 0 1,0 0-1,0 0 1,-1-1 0,1 1-1,0 0 1,0 0-1,0-1 1,0 1-1,0-1 1,0 1 0,0-1-1,0 1 1,0-1-1,0 0 1,0 1 0,0-1-1,1 0 1,-1 0-1,0 1 1,0-1-1,1 0 1,-1 0 0,0-2-1,-19-31 45,14 16-52,0 0 1,1-1-1,1 1 1,1-1-1,0 0 1,2 0-1,0-1 1,1 1-1,1 0 1,1 0-1,1 0 1,5-23-1,-7 38-7,0 0 0,0 0 0,1 0-1,-1 0 1,1 0 0,-1 0 0,1 1 0,1-1 0,-1 1 0,0-1 0,1 1-1,0 0 1,0 0 0,0 0 0,0 0 0,0 0 0,0 1 0,6-4 0,-8 6-4,0 0 1,0 0-1,0 0 1,0 0-1,1 0 1,-1 0-1,0 0 1,0 0-1,0 0 1,0 1-1,0-1 1,1 0-1,-1 1 1,0-1 0,0 1-1,0-1 1,0 1-1,0 0 1,0-1-1,-1 1 1,1 0-1,0 0 1,0-1-1,0 1 1,-1 0-1,1 0 1,0 0-1,-1 0 1,1 0 0,-1 0-1,1 0 1,0 2-1,14 40-144,-14-39 142,7 23-27,-2 0 1,-1 0-1,2 35 1,-6-53 34,-1-1 0,0 1 1,0 0-1,-1 0 0,0-1 0,-1 1 1,0 0-1,0-1 0,-1 0 0,0 1 1,0-1-1,-1 0 0,0-1 1,-8 12-1,7-14 26,0 0-1,0 0 1,-1 0 0,1-1-1,-1 0 1,0 0 0,0 0-1,-1-1 1,1 0 0,-1 0 0,0-1-1,0 0 1,0 0 0,0 0-1,0-1 1,0 0 0,0-1-1,-8 1 1,8-1 3,1 0 0,-1-1 0,0 0-1,1 0 1,-1 0 0,1-1 0,-1 0 0,1 0 0,0 0 0,-1-1-1,1 0 1,1 0 0,-1-1 0,0 0 0,1 0 0,0 0-1,0-1 1,0 1 0,-5-7 0,1-3-32,2-1 0,0 1 0,0-1 1,1 0-1,1 0 0,1-1 0,0 0 0,1 1 0,0-1 0,2-1 0,0 1 1,0 0-1,2 0 0,2-18 0,-2 29 1,0 1-1,0 0 1,0-1-1,0 1 1,1 0 0,0 0-1,-1 0 1,2 0-1,-1 0 1,0 1 0,1-1-1,0 1 1,-1-1-1,2 1 1,-1 0 0,0 0-1,0 0 1,1 1-1,0-1 1,-1 1 0,1 0-1,0 0 1,0 0-1,0 0 1,1 1 0,-1 0-1,0-1 1,8 1-1,5-1-8,0 0-1,0 2 1,1 0-1,-1 1 1,34 7-1,-28-4-3,-1 2 0,0 0 1,0 1-1,-1 2 0,0 0 1,-1 1-1,0 1 0,25 18 0,-37-23-9,0 0 0,-1 1 0,0 0-1,0 0 1,0 1 0,-1 0-1,-1 0 1,1 0 0,5 14 0,-8-16 9,-1 0 0,0 1 0,0 0 1,0-1-1,-1 1 0,0 0 0,-1 0 1,1 0-1,-1 0 0,-1-1 0,1 1 0,-1 0 1,0 0-1,-5 12 0,3-11 70,0-1-1,-1 0 1,0 0 0,0 0-1,0-1 1,-1 1-1,0-1 1,-1 0 0,1-1-1,-13 11 1,15-14-9,0 0 0,0 0 0,0-1 0,0 1 0,0-1 0,0 1 0,-1-1 0,1 0 0,0 0 0,-1 0 0,1-1 0,-5 1 0,6-1-22,0 0 0,-1-1 0,1 1 0,0 0 0,0-1-1,0 0 1,-1 0 0,1 1 0,0-1 0,0-1 0,0 1 0,0 0 0,0 0 0,0-1 0,1 1 0,-1-1 0,0 1 0,1-1 0,-1 0 0,-1-2 0,-2-5-27,-1 0 1,2-1-1,-1 0 0,1 1 1,1-1-1,-1-1 0,2 1 1,-1 0-1,0-21 0,0-2-71,4-61 0,1 67 10,1 1-1,6-29 1,-7 47 51,0-1-1,1 0 1,0 0 0,1 1 0,0 0-1,0 0 1,0 0 0,1 0-1,11-12 1,-14 17 6,1 1 1,-1-1-1,1 1 0,0 0 1,0 0-1,0 0 0,0 0 1,0 0-1,0 1 0,1-1 1,-1 1-1,1 0 0,-1 0 1,1 0-1,-1 1 0,1-1 1,4 1-1,-3 0-4,1 0 0,-1 1 0,0 0 0,1 1 0,-1-1 0,0 1 0,1 0 1,-1 0-1,0 0 0,5 4 0,5 4-14,-1 1 1,0 0-1,-1 1 1,0 0-1,21 28 1,-22-24 12,-1 1-1,0 0 1,-1 0-1,11 26 1,-18-33 13,1-1 1,-1 0-1,-1 1 1,0 0-1,0-1 0,-1 1 1,0 0-1,0 0 0,-1 0 1,-3 18-1,3-25 26,-1 0 0,0 1-1,0-1 1,-1 0 0,1 0-1,-1 0 1,1 0 0,-1 0 0,0 0-1,0-1 1,0 1 0,-1-1-1,1 1 1,-1-1 0,1 0-1,-1 0 1,0 0 0,1 0 0,-1 0-1,0-1 1,0 1 0,0-1-1,-1 0 1,1 0 0,0 0 0,0 0-1,-1-1 1,1 1 0,0-1-1,-1 0 1,1 0 0,0 0-1,-1 0 1,1-1 0,0 1 0,-1-1-1,1 0 1,0 0 0,0 0-1,-1 0 1,1-1 0,0 1-1,1-1 1,-1 0 0,0 0 0,0 0-1,1 0 1,-1 0 0,1-1-1,0 1 1,-1-1 0,-2-5-1,1 0-15,0 0 0,1-1 0,0 1 0,0-1 0,1 0 0,0 0 0,1 0 0,0 0 0,0 0 0,1-17 0,2 2-10,1 1 0,0 0 0,8-23 0,-8 34 1,0 0-1,2 0 0,-1 1 0,2 0 0,-1-1 0,2 2 0,13-20 0,-17 27-5,-1 0 1,1 0-1,0 0 0,0 0 1,1 0-1,-1 0 0,0 1 1,1 0-1,0 0 0,-1 0 1,1 0-1,0 0 0,0 1 0,0 0 1,0-1-1,0 2 0,0-1 1,1 0-1,-1 1 0,0 0 1,0 0-1,1 0 0,-1 0 1,0 1-1,0 0 0,7 1 0,-4 1-4,1 1 0,-1-1-1,0 1 1,0 1-1,0-1 1,0 1 0,-1 0-1,0 1 1,0 0 0,0 0-1,8 12 1,-3-3-28,0 2 1,-1-1-1,14 36 1,-17-33-11,-1 0 0,0 1 0,-2 0 0,0 0 0,-1 0 1,-1 0-1,-1 0 0,-1 1 0,-5 37 0,2-40 80,0 0 0,-1-1 0,-1 0 0,0 0 0,-2 0 0,0 0 0,-1-1 1,0 0-1,-1-1 0,-1 0 0,-17 20 0,24-32 8,0 0 1,0 0-1,0 0 1,0 0-1,0-1 0,0 0 1,-1 1-1,1-1 1,-1 0-1,0-1 1,0 1-1,-6 1 1,7-3-19,1 1 1,-1-1-1,0 0 1,1 0-1,-1 0 1,0-1-1,1 1 1,-1 0-1,0-1 1,1 0-1,-1 0 0,1 0 1,-1 0-1,1 0 1,0 0-1,-1-1 1,1 1-1,0-1 1,0 1-1,-3-4 1,0-1-16,0 0-1,1 0 1,-1 0 0,1 0 0,1-1 0,-1 0-1,1 0 1,0 0 0,1 0 0,0 0-1,0 0 1,0-1 0,1 1 0,0-1 0,1-12-1,-1-6-25,2 0 0,2 0 0,5-31 0,0 17-33,2 0 0,20-53 0,-22 73 39,1 1 0,0 1-1,1-1 1,1 2 0,1 0-1,23-27 1,-31 40 7,0-1-1,0 1 1,1 0 0,0 0-1,0 1 1,0-1-1,0 1 1,0 0 0,1 1-1,-1-1 1,1 1-1,0 0 1,0 0-1,0 1 1,0 0 0,0 0-1,0 0 1,0 1-1,0 0 1,0 0 0,0 0-1,0 1 1,0 0-1,0 0 1,0 1 0,0 0-1,0 0 1,-1 0-1,1 0 1,-1 1 0,1 0-1,-1 0 1,0 1-1,0-1 1,8 9-1,-5-5-15,0 1 0,-1 0 0,0 1 0,0-1 0,-1 1 0,0 1 0,-1-1 0,0 1 0,5 14 0,-4-8 3,-1 1 0,-1 0 0,-1 0 1,0 0-1,0 25 0,-3-11 30,-2 0-1,-1 0 1,-1-1 0,-2 0 0,-1 0-1,-14 39 1,10-37 55,-24 45-1,30-68-40,0 0 0,0-1 0,-1 1 0,0-1 0,-1 0 0,0-1 0,0 0 0,0 0 0,-13 9 0,18-15-20,1 0-1,-1 0 0,0 0 1,0 0-1,0 0 0,0 0 0,0-1 1,1 1-1,-1-1 0,0 1 1,0-1-1,-1 0 0,1 0 1,0 0-1,0 0 0,0 0 0,0 0 1,0-1-1,0 1 0,0 0 1,0-1-1,1 0 0,-4-1 0,2 0 0,0 0 0,0 0 0,0-1 0,0 0 0,0 0 0,0 0 0,1 0 0,-1 0 0,1 0-1,0 0 1,-2-5 0,-3-8 3,0 1-1,2-1 1,0 0-1,-5-27 1,6 13-7,1 1 0,1-1 0,2 0 0,1 0 0,1 1 0,7-35 0,-4 41-4,1 0 0,0 0 0,2 0-1,1 1 1,0 0 0,2 0 0,0 2 0,16-22 0,-21 33 1,1 1 1,1-1-1,0 2 1,0-1-1,0 1 1,1 0-1,0 1 1,0 0-1,0 1 1,1-1-1,12-3 1,-16 7-4,1-1-1,-1 2 1,1-1 0,-1 1 0,1 0 0,-1 0 0,1 1 0,0 0 0,-1 0 0,1 1-1,-1 0 1,1 0 0,-1 0 0,1 1 0,-1 0 0,1 0 0,-1 1 0,0-1 0,10 8-1,-6-3-5,0 2 0,0-1 0,-1 1 0,0 1 0,-1 0 0,0 0 0,-1 1 0,0-1-1,0 2 1,-1-1 0,-1 1 0,7 20 0,-2-4-6,-2 2 0,-2-1 0,0 1 0,1 39 0,-5-47 32,-2 0-1,-1 1 1,-4 30-1,3-45 22,1 0 1,-1 0-1,0 0 1,-1-1-1,0 1 1,0-1-1,0 1 0,-1-1 1,0 0-1,-1 0 1,0-1-1,-8 10 1,11-14-16,1-1 0,0 1 0,-1-1 0,1 0 0,-1 0 1,1 0-1,-1 0 0,0 0 0,1 0 0,-1 0 0,0-1 1,0 1-1,0-1 0,0 1 0,1-1 0,-1 1 1,0-1-1,0 0 0,0 0 0,0 0 0,0 0 0,-3-1 1,3 0 2,-1 0 1,0-1 0,1 1 0,-1 0-1,1-1 1,0 0 0,-1 0 0,1 1-1,0-1 1,0-1 0,0 1 0,1 0-1,-4-4 1,0-3 5,0-1 1,0 1-1,0-1 0,1 0 0,1 0 1,0-1-1,-2-10 0,1-7-26,1 0 0,2-1 0,1 1 0,6-48 0,-4 57-3,1 0 0,2 1 0,0-1 0,1 1 0,0 0-1,2 0 1,17-30 0,-22 42-3,1 0 0,1 1 0,-1-1 0,1 1 0,0 0 0,0 0 0,1 0 0,-1 1 0,1 0-1,8-5 1,-11 8 1,1-1 0,-1 1 0,1 0-1,-1 0 1,1 0 0,0 0 0,0 1 0,-1-1-1,1 1 1,0 0 0,0 0 0,-1 1-1,1-1 1,0 1 0,0 0 0,-1 0 0,1 0-1,-1 0 1,1 0 0,-1 1 0,4 2-1,4 3-14,-1 0 0,0 1 0,-1 0 0,0 0 0,0 1 0,0 0 0,-1 1-1,-1 0 1,0 0 0,0 1 0,7 15 0,-8-15-33,-1 1 0,0 0 0,-1 0 0,0 1 0,-1 0 0,-1-1 0,1 1 0,-2 0 0,0 0 0,-1 24 0,-2-27 20,0-1 0,0 0 1,-1 0-1,0 0 1,0-1-1,-1 1 1,-9 14-1,10-17 44,-1-1 0,1-1-1,-1 1 1,0-1 0,0 1 0,0-1 0,-1 0-1,1 0 1,-1-1 0,0 0 0,0 1 0,0-2-1,-8 5 1,11-7-7,1 1 1,-1-1-1,0 1 0,1-1 0,-1 0 0,0 1 0,1-1 1,-1 0-1,0 0 0,0 0 0,1-1 0,-1 1 0,0 0 1,1 0-1,-1-1 0,1 1 0,-1-1 0,0 0 0,1 1 1,-1-1-1,-2-2 0,2 1-2,0 0 0,1 0-1,-1 0 1,0 0 0,1-1 0,-1 1-1,1-1 1,0 1 0,-1-1 0,1 1-1,1-1 1,-2-2 0,-1-9 0,1 1 0,1 0 0,0-1 0,1-17 1,2-7-12,1-1 1,2 1 0,20-73 0,-17 85-3,1 0 0,1 1 1,1 1-1,1-1 1,2 2-1,23-33 0,-29 46 7,0 1 0,0 0 0,1 0 0,0 1 0,1 0-1,19-12 1,-26 18 1,0 0-1,1 0 0,-1 1 0,0-1 1,1 1-1,-1 0 0,1 0 0,0 0 1,-1 0-1,1 1 0,0-1 0,-1 1 1,1 0-1,0 0 0,-1 1 0,1-1 0,0 1 1,-1-1-1,1 1 0,0 0 0,-1 1 1,0-1-1,1 1 0,-1-1 0,0 1 1,0 0-1,4 3 0,0 1-10,-1 1 0,-1 0 0,1 0-1,-1 1 1,0 0 0,0-1 0,-1 2 0,0-1-1,-1 0 1,0 1 0,0 0 0,-1-1 0,0 1-1,1 16 1,0 3-11,-1 1 0,-2-1-1,-4 41 1,-1-26 42,-3 1 1,-1-1-1,-26 74 0,23-85 18,-2-1-1,-1 0 1,-1-1-1,-1-1 1,-32 39-1,42-59 28,-1 0 0,0-1 0,-1-1-1,0 1 1,0-1 0,-1-1 0,0 0-1,-15 7 1,21-11-34,1-1 1,-1 0-1,1 0 0,-1 0 0,0 0 1,1 0-1,-1-1 0,0 0 0,0 0 0,1 0 1,-1 0-1,0 0 0,-4-2 0,6 1-20,-1 0-1,0 0 1,1-1-1,-1 1 1,1-1-1,-1 1 1,1-1-1,0 0 1,0 0-1,-1 0 1,1 0-1,1-1 1,-1 1-1,0 0 1,1-1-1,-1 1 1,1-1-1,0 0 1,-2-2-1,-1-7-20,1 1 0,0-1 0,0 1 0,2-1 0,-1 0 0,1 0 0,1-21 0,3-1-138,10-50-1,-8 55 68,3 1-1,0 0 0,1 0 0,27-51 0,-29 64 81,2 1 0,0 1 0,0-1 0,2 2 0,-1-1 0,1 1 0,1 1 0,0 0 0,1 1 0,21-13 0,-28 19 2,0 1-1,0 0 1,1 0-1,-1 0 1,1 1-1,0 0 1,-1 1-1,1-1 1,0 1 0,0 1-1,0-1 1,0 1-1,0 0 1,10 2-1,-9 0-6,0 0 0,0 1 0,0 0 0,0 0 0,-1 0 0,1 1 0,-1 1 0,0-1 0,-1 1 0,1 0 0,-1 0 0,7 8 0,1 3 3,0 0 1,-1 1 0,0 1-1,-2 1 1,0-1 0,-1 2 0,-1-1-1,-1 2 1,9 31 0,-10-25 10,-1 0 1,-1 1 0,-2 0-1,-1-1 1,-1 1-1,-1 0 1,-4 29 0,2-44 3,0 1-1,-1-1 1,0-1 0,-1 1 0,-1 0 0,0-1 0,-11 21 0,13-30-2,1 1 0,-1 0 0,1-1 1,-1 1-1,0-1 0,0 0 0,0 0 1,-1 0-1,1 0 0,-1-1 0,0 1 0,1-1 1,-1 0-1,0 0 0,0-1 0,0 1 1,-1-1-1,1 0 0,0 0 0,-1 0 0,1 0 1,0-1-1,-1 0 0,1 0 0,0 0 0,-9-2 1,9 2 4,0-1 1,0 0-1,0 0 0,1-1 1,-1 1-1,0-1 1,1 0-1,-1 0 1,1 0-1,0-1 1,-1 1-1,1-1 0,0 1 1,1-1-1,-1 0 1,-4-6-1,3 3 4,1-1 1,-1 0-1,1 0 0,0 0 0,1 0 0,0-1 0,0 1 1,-1-10-1,0-7 3,2 0 1,1 0-1,0 0 0,7-37 1,-2 31-20,1 0 1,1 1 0,2-1-1,1 2 1,23-46-1,-27 60 2,1 2 1,1-1-1,0 1 0,1 0 0,0 0 0,1 1 0,1 1 0,-1-1 0,1 2 0,1 0 0,0 0 0,0 1 0,22-11 0,-30 17-4,1 0 0,-1 0 0,1 0 0,-1 1 0,1 0 0,0 0-1,-1 0 1,1 0 0,0 1 0,-1 0 0,1 0 0,0 0 0,0 0 0,-1 1 0,1 0 0,0 0 0,-1 0 0,1 1 0,-1-1 0,1 1 0,-1 0 0,0 0 0,0 1 0,0-1 0,0 1 0,7 6-1,-4 0-7,1 1-1,-1 0 1,-1 0-1,1 0 1,-2 1-1,0 0 1,0 0-1,-1 1 1,0-1-1,-1 1 0,0 0 1,1 13-1,-1 1-11,-1 1-1,-2-1 1,0 0 0,-7 43-1,0-26 11,-3-1 0,-1 0 0,-21 51 0,22-67 41,-2-1-1,-1 0 1,0-1 0,-2 0-1,-1-1 1,-21 23 0,29-38 12,0 0 1,0 0-1,-1-1 1,0 0 0,0 0-1,-19 9 1,25-15-33,0 1 1,0-1 0,-1 0-1,1 1 1,0-1-1,-1-1 1,1 1 0,-1-1-1,1 1 1,-1-1-1,1 0 1,-1 0 0,1 0-1,-1-1 1,1 1-1,-1-1 1,1 0 0,-1 0-1,1 0 1,0 0 0,0-1-1,0 1 1,0-1-1,0 0 1,-4-3 0,3 1-14,-1 0 1,2-1 0,-1 0-1,0 1 1,1-1 0,0-1 0,0 1-1,0 0 1,1-1 0,0 1-1,0-1 1,-1-6 0,-1-7-8,0-1 1,0-26-1,2-1 5,2 0 0,2 0 0,2 0 0,2 1 0,16-64 0,-14 81 2,1 1 1,1 0-1,1 1 0,1 0 0,2 1 1,1 0-1,1 1 0,1 1 0,32-36 1,-42 52 0,0 1 0,1 0 0,1 1 0,-1-1 0,1 1 0,0 1 0,0 0 0,18-7 0,-22 10 0,-1 1 0,0 0 0,0 0 1,1 1-1,-1-1 0,0 1 0,1 0 0,-1 0 0,1 0 0,-1 1 0,0-1 0,1 1 0,-1 0 0,0 1 0,0-1 0,0 1 0,0 0 0,0-1 1,0 2-1,0-1 0,-1 0 0,1 1 0,4 4 0,2 3-4,-1 0-1,0 1 1,0 0 0,-1 1 0,-1 0-1,0 0 1,-1 1 0,0 0 0,5 17-1,-1 1 5,-1 1-1,8 64 1,-13-53 9,-2 0 1,-2 1 0,-1-1 0,-2 0 0,-3 0-1,-1-1 1,-2 1 0,-1-1 0,-22 50 0,31-89-8,-2 6 7,0 1-1,-1-1 1,-1 0-1,0 0 1,0-1-1,0 0 1,-1 0-1,-13 14 1,18-21-8,0 0-1,0 0 1,0 0 0,0 0 0,-1 0-1,1 0 1,0-1 0,0 1 0,-1 0 0,1-1-1,-1 1 1,1-1 0,0 1 0,-1-1-1,1 0 1,-1 0 0,1 1 0,-1-1-1,1 0 1,-1 0 0,1 0 0,-1-1-1,1 1 1,0 0 0,-3-1 0,2 0-4,0-1 1,0 1 0,0-1-1,0 0 1,0 1 0,0-1 0,0 0-1,1 0 1,-1 0 0,1 0-1,-1-1 1,1 1 0,-1-3-1,-4-8-10,1-1 0,1 1 0,0-1-1,-2-20 1,0-16 13,2 0 1,3-1-1,6-67 1,4 37 29,25-105 1,-24 147-19,1-1 0,28-61 0,-32 86-9,0 0 0,1 1 0,1 0 0,0 0 0,1 1 0,1 0 0,0 1 0,0 0 0,17-13 1,-23 21-5,0 1 0,0 0 0,0 0 0,1 0 1,-1 0-1,1 1 0,-1-1 0,1 2 0,0-1 1,0 0-1,0 1 0,-1 0 0,1 1 0,1-1 1,-1 1-1,0 0 0,0 1 0,0 0 0,0 0 0,-1 0 1,1 0-1,0 1 0,0 0 0,-1 0 0,1 1 1,-1-1-1,1 1 0,-1 0 0,0 1 0,0-1 1,-1 1-1,1 0 0,7 9 0,-4-2-13,1 2 0,-2-1 0,0 1 0,0 0 1,-2 0-1,1 1 0,-2 0 0,0 0 0,4 25 0,-3-9-38,-2 1 1,-2 0-1,-3 52 0,-4-32-6,-3 0-1,-2-1 0,-2 0 1,-2-1-1,-2-1 0,-44 87 1,48-112 104,-27 42 1,35-59-26,1 0 1,-1-1 0,1 0-1,-1 0 1,-1 0-1,1-1 1,-1 0 0,0 0-1,0 0 1,0-1-1,0 0 1,-7 3-1,11-5-10,0-1 0,0 1 0,0-1 0,-1 1 0,1-1 0,0 0 0,0 0 0,0 0 0,0 0-1,0 0 1,0-1 0,0 1 0,0 0 0,-1-1 0,1 0 0,0 1 0,1-1 0,-1 0 0,0 0-1,0 0 1,-2-1 0,1-1-1,0 0 1,0 0-1,1 0 0,-1 0 0,1-1 1,0 1-1,-1-1 0,1 1 0,1-1 0,-3-5 1,-1-8-7,0-1 1,1 0-1,-4-35 1,3-5-12,3-1 0,3 1 0,13-105 1,-8 123 6,3 0 0,1 0 1,2 1-1,1 0 0,2 1 1,25-44-1,-31 66 4,1 0 0,0 1-1,1 1 1,1 0 0,0 0 0,1 1 0,0 1 0,25-18 0,-33 26-3,1 0 0,0 1 0,0 0 1,0 0-1,0 0 0,1 1 0,-1 0 1,1 0-1,-1 1 0,1-1 1,0 2-1,0-1 0,-1 1 0,1 0 1,0 0-1,0 1 0,0-1 1,-1 2-1,1-1 0,-1 1 0,1 0 1,-1 0-1,1 1 0,-1 0 1,0 0-1,6 4 0,0 2-7,0 1 0,0 0 0,-1 0 0,0 2 0,-1-1 0,0 1 0,-1 0 0,-1 1-1,0 0 1,0 1 0,-1-1 0,-1 1 0,8 28 0,-6-13-21,-1 0 0,-1 1 0,-2 0 0,-1 0-1,-1 1 1,-3 32 0,-2-21-35,-11 61 0,10-85 63,-1 0 0,0 0 0,-1-1 0,-1 1 0,-16 28-1,22-44 3,0 0 0,-1 0-1,1 0 1,0-1-1,0 1 1,-1 0-1,1-1 1,-1 1 0,0-1-1,1 0 1,-1 1-1,0-1 1,0 0-1,0 0 1,-3 1-1,4-2 1,0 0-1,-1 0 0,1 0 1,0 0-1,0 0 0,-1-1 1,1 1-1,0 0 0,0-1 0,-1 1 1,1-1-1,0 1 0,0-1 1,0 0-1,0 1 0,0-1 1,0 0-1,0 0 0,0 0 0,0 1 1,0-1-1,0 0 0,0-1 1,1 1-1,-1 0 0,0 0 1,0-2-1,-5-7 25,2 0-1,-1 0 1,1-1 0,1 0-1,-1 0 1,2 0 0,0 0 0,-1-16-1,0-10 81,4-49 0,2 36-70,3 0 0,17-78 1,-16 101-33,1 0 0,1 1 0,2 0 0,0 1 0,2 0 0,20-29 0,-27 45-4,0 1 0,1 0 0,0 0 0,1 1 0,0 0 0,0 1 0,0-1 0,18-8 0,-23 13-4,0 0 1,0 1-1,0 0 0,0 0 0,0 0 1,0 0-1,0 0 0,0 1 1,0-1-1,1 1 0,-1 0 1,0 0-1,0 0 0,1 0 1,-1 1-1,0-1 0,0 1 1,0 0-1,0 0 0,0 0 1,0 0-1,0 1 0,0-1 0,0 1 1,-1 0-1,1-1 0,0 1 1,-1 1-1,0-1 0,1 0 1,-1 0-1,0 1 0,3 3 1,0 3-10,0-1 0,-1 1 0,0-1 1,0 2-1,-1-1 0,0 0 0,0 0 1,1 17-1,0 6-17,-1 43 0,-4-17 27,-3 0 1,-2-1-1,-3 0 0,-3 0 1,-2-1-1,-2 0 0,-32 71 1,48-127 2,-10 23 31,-25 42 1,32-60-25,-1 0-1,0 1 1,0-2-1,0 1 1,0 0 0,-1-1-1,0 0 1,0 0-1,0 0 1,-1-1 0,1 0-1,-12 5 1,15-7-8,-1 0 1,0 0-1,1-1 0,-1 1 1,0-1-1,0 0 1,1 0-1,-1 0 0,0 0 1,0 0-1,1-1 1,-1 1-1,0-1 0,0 1 1,1-1-1,-1 0 1,1 0-1,-1-1 0,1 1 1,-1 0-1,1-1 1,0 0-1,0 1 0,-1-1 1,1 0-1,0 0 0,1 0 1,-1 0-1,0-1 1,-2-3-1,-2-4-5,0-1-1,1 1 1,1-1-1,-1-1 1,-4-22 0,1-4 10,1-1 1,3 0 0,1 0 0,2-47 0,4 31 3,3 1 0,17-78 0,-14 96-7,1 1 1,2 1 0,16-35 0,-20 52-1,1 1 1,1 0-1,0 0 0,1 1 0,0 1 0,1-1 1,26-21-1,-33 31-1,1 1 1,0 0-1,0 0 0,0 1 1,0-1-1,1 1 0,-1 1 1,1-1-1,0 1 0,0 0 1,0 1-1,0-1 1,8 1-1,-9 1-2,0 0-1,0 1 1,0 0-1,-1 0 1,1 0 0,0 0-1,0 1 1,-1 0-1,1 1 1,-1-1 0,1 1-1,-1 0 1,0 0-1,0 1 1,7 6 0,1 4-4,0-1 0,-1 2 1,-1-1-1,-1 2 1,0-1-1,-1 1 0,0 1 1,-2 0-1,9 24 1,-4-2 1,-2 1 0,-1 0 0,4 49 0,-8-35-3,-4 84 0,-3-107 27,-1-1 0,-1 1 0,-2-1 0,-12 35 0,17-62-17,1 0-1,-2 0 1,1 0-1,0-1 1,-1 1-1,1 0 1,-1-1-1,0 1 1,1-1-1,-1 0 1,-1 1-1,1-1 0,0 0 1,0 0-1,-4 2 1,5-4-2,0 1-1,0-1 1,0 0-1,0 0 1,0 1 0,0-1-1,0 0 1,0 0 0,1 0-1,-1 0 1,0 0 0,0 0-1,0 0 1,0 0 0,0-1-1,0 1 1,0 0-1,0-1 1,-1 1 0,0-1-1,0-1 1,1 1-1,-1 0 0,0-1 1,1 1-1,-1-1 1,1 0-1,-1 1 0,1-1 1,0 0-1,-2-3 1,-4-8 5,1-1 1,1 0 0,0 0 0,1-1 0,0 0 0,1 1-1,-1-22 1,-1-112 62,5 147-68,2-64 7,9-68 1,-5 98-9,0 1 1,2 0 0,21-54 0,-25 78-3,1-1 0,0 2 0,0-1 1,1 1-1,0 0 0,13-14 0,-16 20 1,-1 0-1,1 1 1,0 0 0,-1-1-1,1 1 1,0 0-1,0 1 1,1-1-1,-1 0 1,0 1 0,1 0-1,-1 0 1,1 0-1,-1 0 1,1 0-1,-1 1 1,1-1 0,-1 1-1,1 0 1,0 0-1,-1 1 1,1-1-1,3 2 1,-2-1-6,0 1 0,0 0 1,-1 0-1,1 0 0,-1 0 0,0 1 0,1 0 1,-1 0-1,-1 0 0,1 0 0,4 5 1,-1 0-4,-1 0 0,-1 0 0,1 0 0,-1 0 0,4 12 0,2 7-10,-2 0-1,12 55 0,-11-18 26,-3 0-1,-2 1 0,-4 0 1,-2 0-1,-3 0 1,-18 98-1,21-160-1,1 2 4,-1 1 0,0-1 1,0 0-1,-1 0 0,1 0 0,-1 0 0,0 0 1,-3 4-1,5-9-7,0 0 0,-1 1 0,1-1 1,0 0-1,0 0 0,0 0 0,0 0 0,0 0 0,0 0 1,-1 1-1,1-1 0,0 0 0,0 0 0,0 0 0,-1 0 1,1 0-1,0 0 0,0 0 0,0 0 0,0 0 0,-1 0 1,1 0-1,0 0 0,0 0 0,0 0 0,-1 0 0,1 0 0,0 0 1,0 0-1,0 0 0,0 0 0,-1 0 0,1 0 0,0 0 1,0 0-1,0-1 0,0 1 0,-1 0 0,1 0 0,0 0 1,0 0-1,0 0 0,0 0 0,0-1 0,0 1 0,-1 0 1,1 0-1,0 0 0,0 0 0,0-1 0,-5-11-1,-1-18 6,1-1 1,-2-41-1,3 18 7,-3-4-4,-6-84-4,13 125-4,0 0 0,1 1-1,1-1 1,0 1 0,2-1 0,6-19-1,-10 34 0,1 0 0,0 0 0,0 0 0,0 0 1,0 0-1,0 0 0,0 1 0,0-1 0,0 0 0,3-2 0,-4 4-1,0 0 0,1 0 1,-1 0-1,1-1 0,-1 1 1,0 0-1,1 0 0,-1 0 0,0 0 1,1 0-1,-1-1 0,1 1 0,-1 0 1,0 0-1,1 0 0,-1 0 1,1 0-1,-1 0 0,0 1 0,1-1 1,-1 0-1,1 0 0,-1 0 1,0 0-1,1 0 0,-1 0 0,0 1 1,1-1-1,-1 0 0,0 0 1,1 1-1,2 2-7,-1 0 0,0 0 0,0 0-1,-1 0 1,1 1 0,-1-1 0,1 0 0,-1 1 0,0-1 0,1 6 0,9 47-19,5 78 0,-7 60 66,-8-184-37,1 75 17,-2 0 0,-5-1 0,-27 149 0,23-196-10,9-36-11,0 0 0,-1-1 1,1 1-1,0 0 0,0 0 1,0-1-1,-1 1 0,1 0 0,0-1 1,-1 1-1,1 0 0,-1-1 1,1 1-1,0-1 0,-1 1 1,0-1-1,1 1 0,-2 0 1,-2-10-95,2-24-64,2-171-231,-4-171 464,1 339-47,2 21-4,0 1 0,1 0 0,0-1 0,1 1 0,5-23 0,-4 35-9,1 9-5,1 13-5,11 372 97,-15-307-86,-14 367 1,6-372-3,-4 0 0,-2-1 0,-40 122 0,49-188-4,2-1 6,-1-2 1,0 1-1,0 0 0,-1-1 0,0 0 1,-1 0-1,0 0 0,-14 16 1,20-26-13,-1 1 0,1 0 0,-1-1 0,1 1 0,-1 0 0,1-1 0,-1 1 1,0-1-1,1 1 0,-1-1 0,0 1 0,1-1 0,-1 0 0,0 1 1,0-1-1,1 0 0,-1 1 0,0-1 0,0 0 0,0 0 0,1 0 1,-1 0-1,0 0 0,0 0 0,0 0 0,0 0 0,1 0 0,-1 0 1,0 0-1,0 0 0,0-1 0,1 1 0,-1 0 0,0-1 0,0 1 1,1 0-1,-1-1 0,-1 0 0,0-2-1,0 0 0,0 0 0,1-1 0,-1 1 0,0 0 0,1-1 0,0 1 0,-1-5 0,-6-26-19,2 0 0,1 0 1,2-1-1,2-62 1,0 42 16,2-271 55,4 230-22,22-132 0,-24 208-27,1 1 1,1-1 0,1 1 0,0 0 0,14-26 0,-19 43-7,0 0 0,0-1 1,0 1-1,1 0 0,-1 0 0,1 0 1,-1 0-1,1 1 0,0-1 1,0 0-1,0 1 0,0-1 0,0 1 1,0 0-1,5-3 0,-7 4 0,1 0-1,0 0 1,0 0-1,0 0 1,-1 0 0,1 0-1,0 0 1,0 0-1,0 0 1,-1 1-1,1-1 1,0 0-1,0 1 1,-1-1 0,1 0-1,0 1 1,-1-1-1,1 1 1,0-1-1,0 1 1,1 1-4,0 1 0,0-1 0,-1 0 0,1 1 0,-1-1 0,1 0 0,-1 1 0,2 4-1,4 16-20,0 0 0,-1 1 0,4 35 0,1 80-6,-10-116 30,16 746-191,-27-532 175,-50 293 0,-43-17 480,91-468-368,8-36-118,2-11-6,1-15-33,12-240-176,-5 168 226,54-562-808,-57 628 755,-3 17 57,0-1-1,1 1 1,0 0-1,0 0 1,1 0-1,0 0 1,0 0-1,0 0 1,1 0 0,-1 0-1,6-6 1,-8 12 13,0-1 0,0 1 1,1-1-1,-1 1 1,0-1-1,1 1 1,-1 0-1,0-1 0,1 1 1,-1 0-1,1-1 1,-1 1-1,0 0 0,1 0 1,-1-1-1,1 1 1,-1 0-1,1 0 1,-1 0-1,1-1 0,-1 1 1,1 0-1,-1 0 1,1 0-1,-1 0 0,1 0 1,-1 0-1,1 0 1,-1 0-1,1 0 1,-1 0-1,1 1 0,-1-1 1,1 0-1,-1 0 1,1 0-1,-1 1 1,1-1-1,-1 0 0,1 0 1,-1 1-1,0-1 1,1 0-1,-1 1 0,1 0 1,13 24 147,-14-24-146,11 30 63,-2 0-1,-1 0 1,-1 1-1,-2 0 1,2 44-1,-2-31-31,39 812 105,-41-765-132,-4 663-115,0-739 105,0 12 9,-1 1-1,-2-1 0,0 0 0,-10 29 0,5-38 10,9-18-16,0-1-1,0 0 0,0 1 0,0-1 0,-1 0 0,1 1 1,0-1-1,0 0 0,-1 0 0,1 0 0,0 1 0,-1-1 1,1 0-1,0 0 0,0 0 0,-1 1 0,1-1 0,0 0 1,-1 0-1,1 0 0,0 0 0,-1 0 0,1 0 0,-1 0 0,1 0 1,0 0-1,-1 0 0,-1-1-2,1-1 1,-1 1-1,1-1 0,-1 1 1,1-1-1,0 0 1,0 0-1,-1 1 0,1-1 1,1 0-1,-1 0 0,0 0 1,0 0-1,0-3 0,-8-23-16,2 0-1,0 0 0,-4-51 0,6 37 9,-45-572-19,55-3-410,19 325-165,-9 212 372,-14 76 226,0 0-1,1 0 1,-1 1 0,1-1-1,0 0 1,3-3 0,-5 7 7,0-1 0,0 1 0,1-1 0,-1 1 1,0-1-1,1 1 0,-1 0 0,0-1 0,1 1 1,-1 0-1,1-1 0,-1 1 0,1 0 0,-1-1 1,0 1-1,1 0 0,-1 0 0,1-1 0,-1 1 1,1 0-1,0 0 0,-1 0 0,1 0 0,-1 0 0,1 0 1,-1 0-1,1 0 0,-1 0 0,1 0 0,-1 0 1,1 0-1,-1 0 0,1 1 0,-1-1 0,1 0 1,-1 0-1,1 0 0,-1 1 0,1-1 0,-1 0 1,1 1-1,-1-1 0,0 0 0,1 1 0,0 0 0,2 4 13,1 0 0,-1 0 0,-1 0-1,1 0 1,-1 1 0,0-1 0,2 9-1,11 52 70,24 247 128,-24 10-137,-5 263-9,-15-427 33,-43 262 0,24-307 103,19-96-129,0 0 1,-1-1 0,-14 27 0,17-40-52,1 0 0,0 0-1,-1-1 1,0 1 0,0-1-1,0 0 1,0 0 0,0 0-1,-7 4 1,9-6-15,-1 0 0,1 0 1,-1-1-1,1 1 0,-1-1 1,0 1-1,1-1 0,-1 1 1,0-1-1,0 0 0,1 0 1,-1 0-1,0 0 0,1 0 1,-1 0-1,0 0 0,0-1 1,1 1-1,-1 0 0,0-1 1,1 0-1,-1 1 0,1-1 0,-1 0 1,-2-2-1,-2-2-5,0 0-1,0-1 0,1 0 1,0 0-1,0 0 1,0-1-1,1 0 1,-4-7-1,-5-13-26,-12-32 0,-6-31-91,-24-121 0,-3-99-173,40 196 465,-6-145-1,25 249-11,0 12-97,2 18-16,10 399 33,-12-348-66,-8 756 75,-53 1 63,47-731-79,-37 143 0,45-222-62,0 1 5,0-1 1,-11 22 0,14-36-18,0 1-1,0-1 0,-1 0 1,1 0-1,-1 0 0,0-1 1,0 1-1,-1-1 0,1 0 1,-1 1-1,0-1 0,1-1 1,-9 6-1,10-8-3,0 1 1,0 0-1,1-1 1,-1 1-1,0-1 0,0 1 1,0-1-1,0 0 1,0 0-1,0 0 0,0 0 1,1 0-1,-1 0 1,0 0-1,0-1 0,0 1 1,0-1-1,0 1 1,1-1-1,-1 0 1,0 0-1,1 0 0,-1 0 1,0 0-1,1 0 1,-1 0-1,1 0 0,-1-1 1,-1-2-1,-3-4-7,0 0 0,0 0 0,1-1 0,-6-15 0,8 18 3,-17-44-18,2 0 0,2-1 0,-15-88 0,-3-46-14,8-1-1,8-1 0,11-337 1,11 452 48,3-1 0,3 2 1,4-1-1,36-114 1,-49 182-10,3-10 2,1-1 1,1 1 0,0 1 0,0-1-1,1 1 1,1 0 0,0 1 0,15-18-1,-4 17-13,-18 13 9,0 0 0,-1 0 0,1 0 1,0 0-1,-1 0 0,1 0 0,0 0 1,-1 0-1,1 0 0,0 0 0,-1 0 0,1 0 1,0 0-1,-1 0 0,1 1 0,-1-1 0,1 0 1,0 0-1,-1 1 0,1 0 0,2 1-2,-1 0-1,0 1 1,-1 0 0,1-1-1,0 1 1,-1 0-1,1 0 1,-1 0-1,0 0 1,0 0 0,1 4-1,4 21-6,-1 1-1,-1-1 0,-2 1 1,-2 55-1,0-54 12,-29 649 74,14-436-31,8-105-13,-53 628 185,53-713-104,-2 0 1,-31 101-1,39-149-99,-2 3 13,0 0 0,0 0 0,-1-1-1,-8 14 1,11-20-22,0 0 0,0 1 0,0-1-1,0 0 1,0 0 0,0 0 0,0 0-1,-1 0 1,1 0 0,0-1 0,-1 1-1,1 0 1,0-1 0,-1 1 0,1-1 0,-1 1-1,1-1 1,-1 0 0,1 1 0,-1-1-1,1 0 1,-1 0 0,1 0 0,-1 0-1,0 0 1,1-1 0,-1 1 0,1 0-1,-1-1 1,1 1 0,-2-2 0,-2 0-2,1 0 1,0-1 0,-1 0-1,2 0 1,-1 0 0,0 0 0,0-1-1,1 1 1,0-1 0,0 0-1,0 0 1,-4-6 0,-3-9-14,-13-34 0,17 38 7,-23-66-2,4-1 1,-17-101-1,10 8-15,9-2 1,6 0 0,9-1 0,28-338-1,-12 432-25,4 0 0,4 0 0,48-144 0,-33 151-34,-12 50-9,-18 26 86,-1 1 0,0-1-1,0 1 1,1 0 0,-1-1 0,0 1-1,1 0 1,-1-1 0,1 1 0,-1 0 0,0 0-1,1-1 1,-1 1 0,1 0 0,-1 0-1,0 0 1,1 0 0,-1 0 0,1-1 0,-1 1-1,1 0 1,-1 0 0,1 0 0,-1 0-1,1 0 1,-1 0 0,1 1 0,-1-1 0,1 0-1,-1 0 1,0 0 0,1 0 0,-1 0-1,1 1 1,-1-1 0,1 0 0,-1 0 0,0 1-1,1-1 1,-1 0 0,0 1 0,1-1-1,-1 0 1,0 1 0,1-1 0,-1 1 0,0-1-1,0 0 1,0 1 0,1-1 0,-1 1-1,0-1 1,0 1 0,0-1 0,0 1-1,0-1 1,0 0 0,0 1 0,0 0 0,5 24-38,-1 0 1,-2 1-1,0-1 0,-3 26 1,1-21 23,-29 1054 76,25-987-50,1-26 0,-19 364 36,-24-4 33,20-294-28,24-128-48,-1-1 0,0 1 1,0 0-1,-1-1 0,0 0 0,-8 13 0,11-20-2,1 0-1,-1 0 1,0 0 0,1 0 0,-1 0-1,0 0 1,0 0 0,1 0-1,-1-1 1,0 1 0,0 0 0,0 0-1,0-1 1,0 1 0,0-1-1,0 1 1,0-1 0,0 1 0,-1-1-1,1 1 1,0-1 0,0 0-1,0 0 1,0 0 0,-1 0 0,1 0-1,0 0 1,0 0 0,0 0-1,-1 0 1,1 0 0,0-1 0,0 1-1,0 0 1,0-1 0,0 1-1,0-1 1,0 1 0,0-1 0,0 0-1,0 1 1,0-1 0,0 0-1,0 0 1,-1-1 0,-4-5-8,1 0 1,-1-1 0,1 0-1,-7-17 1,9 20 2,-24-57-16,3-2-1,-30-122 0,49 167 22,-42-185 3,9-2 1,9-1-1,8-2 0,10 0 1,10 0-1,8 0 0,50-309 1,-9 271-43,-31 180-16,40-97-1,-54 155 25,1-1 0,0 1 0,1 1 0,10-16 1,-15 23 27,0 1 0,1 0 0,-1-1 0,1 1 0,-1 0 0,0-1 0,1 1 0,-1 0 1,1-1-1,-1 1 0,1 0 0,-1 0 0,1 0 0,-1 0 0,1-1 0,-1 1 0,1 0 1,-1 0-1,1 0 0,-1 0 0,1 0 0,-1 0 0,1 0 0,-1 0 0,1 0 1,-1 0-1,1 1 0,-1-1 0,1 0 0,-1 0 0,1 0 0,-1 1 0,1-1 0,-1 0 1,0 0-1,1 1 0,-1-1 0,1 1 0,-1-1 0,0 0 0,1 1 0,-1-1 0,0 1 1,0-1-1,1 0 0,-1 1 0,0-1 0,0 1 0,0-1 0,1 1 0,-1-1 1,0 1-1,0-1 0,0 2 0,3 6-16,-1 0 0,0 0 0,0 0 0,-1 1 1,0-1-1,-1 10 0,0 129-16,-10 60 90,-126 1272 1389,134-1458-1424,-53 404 218,-24-7-164,73-392-69,-18 61 18,21-78-19,-1 0-1,1-1 0,-2 0 1,1 0-1,-1 0 0,0 0 1,-8 8-1,12-15-4,0 1 1,0-1 0,0 0-1,-1 0 1,1 0-1,0 0 1,0 0-1,-1 0 1,1 0-1,0 0 1,-1 0 0,1 0-1,-1-1 1,1 1-1,-1-1 1,1 1-1,-1-1 1,0 1-1,1-1 1,-1 0 0,1 0-1,-1 0 1,0 0-1,1 0 1,-1 0-1,1-1 1,-1 1 0,0 0-1,1-1 1,-1 1-1,1-1 1,-1 0-1,-2-1 1,-2-2-4,1-1 0,0 0 1,0-1-1,0 1 0,0-1 0,-6-10 1,-6-11-9,1 0 0,-20-48 1,-18-68 11,6-8 17,-42-230 0,19-165-56,60 369-43,15-225 0,3 304 27,4 1 0,5 1 0,51-172-1,-33 178 31,-32 84 19,1-1-1,1 1 1,-1 0-1,1 0 1,0 0-1,0 1 1,1-1-1,9-8 0,-13 13 5,0 1-1,0-1 0,0 1 0,0-1 0,0 1 0,0-1 1,0 1-1,0-1 0,0 1 0,0 0 0,0 0 0,0 0 1,0 0-1,1 0 0,-1 0 0,0 0 0,0 0 0,0 0 1,0 0-1,0 0 0,0 1 0,0-1 0,0 0 1,0 1-1,0-1 0,0 1 0,0-1 0,0 1 0,0 0 1,0-1-1,0 1 0,0 0 0,-1 0 0,1-1 0,0 1 1,-1 0-1,2 2 0,2 2-9,-1 0 0,0 0 0,0 1 0,-1 0 0,1-1-1,2 11 1,7 42-17,-3 1 0,4 109-1,-7 313 72,-19 6 20,10-411-56,-38 647 63,34-658-53,-2-1 1,-26 97-1,32-152-16,1 0-1,-1-1-1,0 1 0,0 0 1,-8 12-1,10-19-1,0-1 1,0 0-1,0 1 1,0-1-1,0 0 1,0 0 0,-1 0-1,1 1 1,0-1-1,0-1 1,-1 1-1,1 0 1,-1 0-1,1 0 1,-1-1-1,1 1 1,-1-1-1,1 1 1,-1-1-1,0 0 1,1 1-1,-1-1 1,1 0-1,-1 0 1,0 0-1,1 0 1,-1 0-1,0-1 1,1 1-1,-1 0 1,-2-2-1,1 1-3,-1-1 0,0 0-1,1 0 1,0-1-1,-1 1 1,1-1 0,0 1-1,0-1 1,1 0 0,-1 0-1,0 0 1,1-1-1,-4-5 1,-9-20-39,-24-58 1,-4-37 32,-32-153 1,31 76 45,8-3 0,-12-280 0,44 335-51,7 0 1,5 1 0,8-1-1,35-147 1,-40 244-107,3 0 0,31-75 0,-43 123 95,0-1 0,1 1 1,-1 0-1,1 0 0,0 0 0,4-5 1,-6 9 21,-1-1 1,0 1 0,1-1-1,-1 1 1,1 0 0,-1-1-1,1 1 1,-1 0-1,1 0 1,0-1 0,-1 1-1,1 0 1,-1 0-1,1 0 1,-1 0 0,1 0-1,0-1 1,-1 1 0,1 0-1,-1 1 1,2-1-1,-1 0-1,0 1-1,0-1 0,-1 1 1,1-1-1,0 1 0,0 0 0,-1-1 1,1 1-1,0 0 0,-1 0 1,1 0-1,0-1 0,-1 1 1,0 0-1,1 0 0,-1 0 1,1 2-1,4 10-17,-1 1 1,-1 0 0,0 0-1,0 18 1,4 80-21,-7-107 44,-1 632 91,-31 9 98,31-624-182,-3 49 19,-26 395 105,-21-5 4,23-320-54,26-132-73,-1-2-1,1 1 1,-2 0-1,1 0 1,-1-1-1,0 0 1,-9 13-1,12-19-6,0 1 0,0-1 0,0 0 0,0 0 0,0 0 0,0 0 0,0 0 0,0 0 0,0 0 0,-1 0 0,1 0 0,0-1 0,-1 1 0,1 0 0,0-1 0,-1 1 0,1-1 0,-1 0-1,1 1 1,-1-1 0,1 0 0,-1 0 0,1 0 0,-1 0 0,1 0 0,-1 0 0,1 0 0,-1-1 0,1 1 0,0 0 0,-1-1 0,1 1 0,-1-1 0,1 0 0,0 1 0,-1-1 0,1 0 0,0 0 0,0 0 0,-2-1 0,-3-5-6,-1-1 1,1 1 0,0-1-1,1-1 1,-6-10 0,10 16 4,-17-31-20,1-1-1,-17-54 1,-14-80-5,45 157 25,-59-240 9,12-3-1,11-1 1,-9-414 0,48 521-21,8 1 1,6 0 0,64-286-1,-66 388-39,2 1-1,25-56 1,-38 99 43,0 0 1,0 0-1,0 0 0,0 0 1,0 0-1,1 0 0,-1 1 1,1-1-1,-1 0 0,1 1 1,2-3-1,-3 4 7,-1 0 0,0 0 0,0 0 0,1 0 0,-1 0 0,0 0 0,1 0 0,-1 0 0,0 0 0,1 0 0,-1 0 0,0 0 0,0 0 0,1 0-1,-1 0 1,0 0 0,1 0 0,-1 0 0,0 0 0,0 1 0,1-1 0,-1 0 0,0 0 0,0 0 0,1 0 0,-1 1 0,0-1 0,0 0 0,0 0 0,1 1 0,5 17-64,-2 22 26,-2 1 0,-4 58 1,1-65 31,-56 1001 116,-2-409 54,34-454-10,-75 269-1,92-414-125,0 3 21,-14 33-1,18-56-35,0 1-1,0 0 0,0-1 1,-1 0-1,0 0 0,0 0 1,-1-1-1,-11 11 0,16-16-9,0 1 1,-1-1-1,1 0 0,-1 0 0,1 0 0,-1 0 1,0 0-1,1 0 0,-1 0 0,0-1 0,0 1 0,0 0 1,1-1-1,-1 0 0,0 1 0,0-1 0,0 0 1,0 0-1,0 0 0,0 0 0,0 0 0,0-1 0,1 1 1,-1-1-1,0 1 0,0-1 0,0 1 0,1-1 1,-1 0-1,0 0 0,-1-1 0,-4-4-3,1 0-1,0 0 1,0-1 0,1 1 0,-9-15-1,11 17 2,-25-43-15,2-2 1,2 0-1,-30-93 0,-1-26 26,7-2 0,8-2 0,-23-216 0,43 177-51,10-1 0,22-288-1,2 346-89,35-157 0,-34 248 62,2 1 0,3 0 0,31-64-1,-6 42-35,-39 74 80,0 1 0,0 0 0,1 1 0,0-1 0,12-9-1,-18 17 20,0 0 0,0 0-1,1 0 1,-1 0-1,0 0 1,0 1-1,1-1 1,-1 0 0,0 1-1,1-1 1,-1 1-1,1-1 1,-1 1-1,1 0 1,-1 0 0,1 0-1,-1-1 1,0 1-1,1 1 1,-1-1-1,1 0 1,-1 0 0,1 0-1,1 1 1,0 1-3,-1-1 1,0 1-1,0-1 1,0 1-1,-1 0 1,1-1-1,0 1 1,-1 0-1,1 0 1,-1 0-1,1 1 1,-1-1-1,0 0 1,1 4-1,5 11-12,-2 1-1,0-1 1,4 28-1,4 71-8,9 346 67,-24 9 54,-56 787 412,20-948-229,34-286-233,-9 40 66,12-59-92,-1 0-1,0 0 1,0-1-1,0 1 1,-1-1 0,0 1-1,1-1 1,-2 0 0,-5 7-1,8-10-12,1 0 0,-1-1 0,0 1 0,0 0 0,0 0 0,0-1 0,1 1 0,-1-1-1,0 1 1,0-1 0,0 1 0,0-1 0,0 0 0,0 0 0,0 1 0,0-1 0,0 0 0,0 0 0,-1 0-1,1 0 1,0 0 0,0 0 0,0 0 0,0 0 0,0-1 0,0 1 0,0 0 0,0-1 0,0 1 0,0 0-1,0-1 1,0 1 0,0-1 0,1 0 0,-1 1 0,0-1 0,-1-1 0,-2-3-4,-1 0 0,1 0 0,0-1 1,1 1-1,-4-7 0,6 11 2,-15-33-13,1 0 0,2-1 0,1-1 0,-10-52 1,-12-69 24,-22-261 0,37-167 25,52-77-33,-12 495-208,79-311 0,-82 418-64,37-85 1,-34 108 78,-9 25 72,-11 12 112,-1 0 1,0 0-1,1-1 0,-1 1 0,1 0 0,-1 0 0,0 0 0,1 0 0,-1 0 0,0 0 1,1 0-1,-1 0 0,1 0 0,-1 0 0,0 0 0,1 0 0,-1 0 0,1 0 0,-1 0 0,0 0 1,1 0-1,-1 1 0,0-1 0,1 0 0,-1 0 0,0 0 0,1 1 0,-1-1 0,0 0 1,1 1-1,1 2-8,0 0 0,0 0 0,0 1 0,0-1 0,-1 0 1,0 1-1,1 0 0,-1-1 0,0 1 0,0 5 0,6 52-54,-5-44 52,15 311-17,-18 12 81,0-302-44,-49 1183 261,28-947-98,-20-11 150,17-173-131,22-81-161,0-1-1,-1 0 1,0 0-1,0 0 1,0-1-1,-1 1 1,-6 6-1,10-13-20,0 0-1,-1 1 1,1-1 0,0 0-1,0 0 1,-1 0-1,1 0 1,-1-1-1,1 1 1,0 0 0,-1-1-1,0 1 1,1-1-1,-1 1 1,1-1 0,-1 0-1,0 1 1,1-1-1,-1 0 1,1 0-1,-1 0 1,0 0 0,-3-1-1,3 0-1,-1 0-1,0-1 1,0 1 0,0-1-1,1 1 1,-1-1 0,1 0-1,-1 0 1,1 0-1,0 0 1,-1 0 0,-2-5-1,-10-17-8,0-1 0,1-1 0,2-1-1,1 0 1,-9-29 0,-26-93 4,-33-187 1,6-168 51,57 301-112,9-1 1,9 0 0,9 0 0,72-392 0,14 198-225,-18 86 193,-53 167 200,-24 135-111,-2 12-28,0 24-54,0-13 64,-30 626-30,2-191 116,17 185 14,-11 198 167,20-796-223,-13 152 151,11-149-112,-3-1 0,-20 67 1,25-99-58,1 0 0,-1 0 0,-1 0 0,1-1 0,-5 7 1,7-11-6,-1 1 0,1 0 0,-1 0 1,1-1-1,-1 1 0,0-1 1,1 1-1,-1 0 0,0-1 1,0 1-1,1-1 0,-1 0 1,0 1-1,0-1 0,0 1 0,0-1 1,0 0-1,0 0 0,1 0 1,-1 1-1,0-1 0,0 0 1,0 0-1,0 0 0,0-1 1,0 1-1,0 0 0,0 0 0,0 0 1,1-1-1,-1 1 0,0 0 1,0-1-1,0 1 0,0 0 1,1-1-1,-1 0 0,0 1 1,-1-2-1,-3-2-10,1-1 1,-1 0-1,1 0 0,0 0 1,0 0-1,0-1 0,1 1 1,-4-10-1,-20-54-38,21 52 39,-18-58-25,-21-117-1,6-85 31,7-390 65,59-2-317,-4 125-632,-49 3 718,24 523 205,-1 1 1,-6-18 0,3 23-17,0 16-24,-2 20-38,1 34-59,2 111 1,4-63 19,-53 586-941,1-43 902,53 208 434,3-778-687,-46-345 136,12-1 0,5-446 0,40 327 248,3-79-2037,-23-1 1173,3 392 1018,-5-66 362,10 278-488,-50 931 55,-21-13 899,69-1035-945,0-10-6,-1-1 1,0 1-1,0-1 1,-5 19-1,3-27-14,1-9-25,1-14-32,0-199-226,2-223 91,25 1 219,20 123 24,7-71-391,-47 249 398,-21-235-1,13 354-30,-1 0 35,8 41-131,8 81-55,1 191 0,-13-236 97,3 161 21,28 874 414,-30-1056-405,10 291 454,-12-319-476,-2 30 33,2-35-39,0 1 1,0 0-1,0-1 0,-1 1 0,1-1 1,-1 1-1,1-1 0,-1 1 1,1-1-1,-1 1 0,0-1 1,0 0-1,0 1 0,0-1 1,0 0-1,0 0 0,-2 2 1,2-3-4,0 1 0,1-1 0,-1 0 0,0 0 0,0 0 0,1-1 0,-1 1 0,0 0 0,1 0-1,-1 0 1,0 0 0,1-1 0,-1 1 0,0 0 0,1-1 0,-1 1 0,1 0 0,-1-1 0,0 1 0,1-1 0,-1 1 0,1-1 0,-1 1 0,1-1 0,0 1 0,-1-1 0,1 0 0,0 1 0,-1-1 0,1 1 0,-1-2 0,-11-22-119,12 23 109,-19-48-100,3-1-1,-12-57 0,-9-106 33,20 62 200,6-1 0,12-183 0,50-305 531,-34 465-640,-1 18 344,-16 156-346,1 1 0,-1 0 0,0-1 0,0 1-1,0-1 1,0 1 0,0 0 0,0-1 0,1 1 0,-1-1-1,0 1 1,0 0 0,0-1 0,0 1 0,0-1 0,0 1-1,-1 0 1,1-1 0,0 1 0,0-1 0,0 1 0,0 0-1,0-1 1,-1 1 0,1 0 0,0-1 0,0 1 0,-1 0-1,1-1 1,0 1 0,0 0 0,-1-1 0,1 1 0,0 0-1,-1 0 1,0-1 0,1 2-4,-1-1 0,1 1 1,-1-1-1,1 1 0,-1 0 0,1-1 0,-1 1 1,1 0-1,0-1 0,-1 1 0,1 0 0,0-1 1,0 1-1,-1 0 0,1 0 0,0-1 0,0 1 1,0 0-1,0 1 0,0 10-12,0 1-1,1 0 1,4 22 0,0 3-4,17 154 40,11 155 34,-50 226 194,15-539-178,1 142 653,2-94-442,-3-216-566,-3-112-50,2-127 126,4 357 192,-1 9 5,0 1 1,0-1 0,1 1-1,2-11 1,-3 17 2,0 0 1,0-1-1,0 1 1,0 0-1,0 0 0,0 0 1,0 0-1,0-1 0,0 1 1,0 0-1,0 0 0,1 0 1,-1 0-1,0 0 0,0 0 1,0-1-1,0 1 1,0 0-1,0 0 0,0 0 1,0 0-1,0 0 0,0 0 1,1-1-1,-1 1 0,0 0 1,0 0-1,0 0 1,0 0-1,0 0 0,0 0 1,1 0-1,-1 0 0,0 0 1,0 0-1,0 0 0,0 0 1,0 0-1,1 0 0,-1 0 1,0 0-1,0 0 1,0 0-1,0 0 0,0 0 1,1 0-1,-1 0 0,6 8 0,3 19-26,15 61-58,-5 1 1,14 145-1,-12 190-32,-32 1024 1307,1-1295-1002,4-121-249,6-32 57,0-1 0,0 1 0,0 0 0,0 0 0,0 0 0,0-1 0,0 1 0,0 0 0,-1 0-1,1 0 1,0-1 0,0 1 0,0 0 0,0 0 0,-1 0 0,1 0 0,0 0 0,0-1 0,0 1 0,0 0 0,-1 0-1,1 0 1,0 0 0,0 0 0,-1 0 0,1 0 0,0 0 0,0 0 0,0 0 0,-1 0 0,1 0 0,0 0-1,0 0 1,-1 0 0,1 0 0,0 0 0,0 0 0,0 0 0,-1 0 0,1 0 0,0 0 0,0 0 0,0 0 0,-1 1-1,1-1 1,0 0 0,0 0 0,0 0 0,0 0 0,-1 0 0,1 1 0,0-1 0,0 0 0,0 0 0,0 0 0,0 1-1,0-1 1,-1 0 0,1 0 0,0 0 0,0 1 0,0-1 0,0 0 0,0 0 0,0 1 0,0-1 0,0 0 0,0 1-1,-7-20-149,7 19 153,-19-71-323,-10-75 0,19 87 263,-53-475-152,46-3-1603,25 253 1554,-7 280 317,1 4 15,2 12 87,4 23 33,28 277-228,-20 6 13,-14-272 29,19 784 193,-21-798-188,-3 126 151,1-125 3,-2 0 1,-13 54 0,2-50-17,15-36-152,0 0 0,-1 0 0,1 0 0,-1-1 0,1 1 0,-1 0 0,0-1 0,1 1 0,-1-1 0,0 1 0,1 0 0,-1-1 0,0 0 0,0 1 0,1-1 0,-2 1 0,1-1-5,0 0 0,1 0 0,-1 0 0,1 0 0,-1-1 0,0 1 0,1 0-1,-1 0 1,1-1 0,-1 1 0,1 0 0,-1-1 0,1 1 0,-1-1 0,1 1-1,0 0 1,-1-1 0,1 1 0,0-1 0,-1 1 0,1-1 0,0 1-1,-1-1 1,1 0 0,0 1 0,0-1 0,-1 0 0,-3-12-53,0 0 0,0 0 0,1 0 0,1 0 1,0-1-1,1-20 0,-2-7 9,-25-728-4038,24 451 1257,3 285 2753,-2-21 339,3-1-1,2 1 1,14-78-1,-15 127-115,0 0-1,1 0 0,0-1 1,0 1-1,0 0 0,5-8 1,-6 13-118,-1-1 0,1 1 0,-1-1 0,0 1 0,1-1 0,-1 1 0,1-1 0,-1 1-1,1 0 1,-1-1 0,1 1 0,-1 0 0,1-1 0,0 1 0,-1 0 0,1 0 0,-1-1 0,1 1 0,0 0 0,-1 0 0,1 0 0,0 0 0,0 0 0,1 0 2,-1 1 0,0 0-1,0-1 1,0 1 0,0 0 0,0-1-1,0 1 1,0 0 0,0 0 0,-1 0 0,1 0-1,0 0 1,0 0 0,-1 0 0,1 0-1,-1 0 1,2 2 0,3 10 87,0 0 1,0 1 0,-1-1-1,4 27 1,4 66-12,-8-57-71,31 387 998,-25 488 0,-14-842-404,-21 131 0,25-212-617,-15 57 223,14-55-221,0 1 1,0-1 0,-1 0 0,1 0-1,-1 0 1,0-1 0,1 1 0,-1 0-1,-1-1 1,1 1 0,0-1 0,-1 0-1,1 1 1,-4 1 0,5-3-12,0-1 0,0 0 0,1 1 0,-1-1 0,0 0 0,0 0 0,0 0 0,0 1 0,1-1 0,-1 0 0,0 0 0,0 0 0,0 0 0,0 0 0,0-1 0,1 1 0,-1 0 0,0 0 0,0 0 0,0-1 0,0 1 0,1-1 0,-1 1 0,0 0 0,0-1 0,1 1 0,-1-1 0,0 0 0,1 1 0,-1-1 0,1 1 0,-1-1 0,1 0 0,-2-1 0,-1-3-13,1 1 0,0-1 0,-1 0 0,1 0 0,-1-5 0,-11-42-56,-14-94 1,8-58-76,14 140 132,-27-846 163,39 795-170,25-146-1,-28 253 146,-1 10-28,1 15 7,-2-12-99,44 516 107,-33-300-65,-1-53 264,-12 198 0,1-354-259,0-8-38,0 0 1,0 0-1,0 0 1,-1 0-1,1 0 1,-1 0-1,0 0 1,0-1-1,-1 1 1,-2 6-1,1-30-78,16-225-53,-5 135 138,-7 109-22,42-422-1877,-34 384 1172,2 74 797,-9-29-88,-1-1 1,1 0-1,0 0 1,1-1-1,-1 1 0,1 0 1,0-1-1,4 6 0,13 22 20,-17-26-13,-1 0 0,2-1 0,-1 1 0,5 5 0,-7-10-8,-1 0 0,1 0 0,0 0 0,-1 0 0,1 0 0,0-1 1,0 1-1,0 0 0,0-1 0,0 1 0,0 0 0,0-1 1,0 1-1,0-1 0,0 1 0,0-1 0,1 0 0,-1 1 1,0-1-1,0 0 0,0 0 0,0 0 0,1 0 0,-1 0 1,0 0-1,0 0 0,0 0 0,0-1 0,0 1 0,3-1 0,7-16 79,-4 10-71,-5 6-2,-1 0 1,1 0 0,0 0 0,-1-1 0,0 1 0,1 0 0,-1-1 0,0 1-1,0-1 1,0 0 0,0 1 0,0-1 0,0 0 0,0 0 0,0-2 0,-1 4-3,-1 0 0,1 0 0,0 0 1,-1 1-1,1-1 0,0 0 0,0 0 1,-1 0-1,1 1 0,0-1 0,-1 0 1,1 0-1,0 1 0,0-1 0,0 0 1,-1 0-1,1 1 0,0-1 0,0 0 1,0 1-1,-1-1 0,1 0 0,0 1 1,0-1-1,0 0 0,0 1 1,0-1-1,0 0 0,0 1 0,0-1 1,0 1-1,0-1 0,0 0 0,0 1 1,0-1-1,0 0 0,0 1 0,1 0 1,22 44 49,-22-44-56,0-1 0,0 1 0,0-1 0,0 1 0,0-1 0,0 1 0,0-1 0,0 0 0,0 0 0,0 1 0,0-1 0,0 0 0,0 0 0,0 0 0,0 0 0,0 0 0,0-1 0,1 1 0,0-1 0,10 1 0,-10 1 0,-1-1 1,1 0 0,-1 0 0,0 1 0,1-1 0,-1 1 0,0 0-1,1-1 1,-1 1 0,0 0 0,0 0 0,1 0 0,-1 0 0,0 0-1,0 0 1,0 0 0,0 0 0,0 0 0,-1 0 0,1 0 0,0 1-1,0-1 1,-1 0 0,1 1 0,-1-1 0,1 1 0,-1 1 0,1-1 6,-1 1 1,1 0 0,0 0 0,0-1 0,0 1 0,0-1 0,0 1 0,0 0 0,1-1-1,1 3 1,0-1-2,5 14 2,0 0 0,-1 1 0,8 38 0,3 17 9,30 152-34,-25-80 21,7 48 12,-2 39 20,9 96 161,28 504 1410,-61-778-1623,-1 0 0,-10 105 0,6-154 4,0 1 0,0-1 0,-1 0 0,0 1 0,-3 6 1,5-12 7,-1-1 1,1 0-1,0 1 1,0-1 0,0 0-1,0 1 1,-1-1-1,1 0 1,0 1 0,0-1-1,-1 0 1,1 0 0,0 1-1,0-1 1,-1 0-1,1 0 1,0 1 0,-1-1-1,1 0 1,0 0-1,-1 0 1,1 0 0,-1 1-1,1-1 1,0 0 0,-1 0-1,1 0 1,0 0-1,-1 0 1,1 0 0,-1 0-1,1 0 1,0 0-1,-1 0 1,-1-2-8,1 1-1,0 0 1,0-1 0,0 1-1,0 0 1,0-1-1,0 1 1,0-1 0,0 0-1,0 1 1,1-1-1,-1 0 1,0-2 0,-13-50-95,1-1 1,4 0-1,-5-74 1,8 62 88,-80-593-7,65 517 105,-6-251-1,26 306 283,-2 154 565,-1-10-781,13 637 391,-3 111-405,-7-777-119,1 9 25,-2 1-1,-1-1 1,-2 0-1,-11 44 0,16-79-38,0 0-1,-1 0 0,1 0 0,0 0 0,-1 0 0,1 0 0,0 0 0,-1 0 0,1 0 1,-1 0-1,0 0 0,1-1 0,-1 1 0,0 0 0,1 0 0,-1-1 0,0 1 1,0 0-1,0-1 0,0 1 0,1-1 0,-2 1 0,1-1-2,0 0 1,0 0-1,0 0 0,1 0 0,-1-1 0,0 1 1,0 0-1,1-1 0,-1 1 0,0 0 1,0-1-1,1 1 0,-1-1 0,0 1 0,1-1 1,-1 0-1,1 1 0,-1-1 0,1 1 1,-1-1-1,0-1 0,-4-6-26,0-1 0,1 1 0,-5-14 0,-15-44-29,3-1 1,-16-89-1,-8-144 62,23 102 33,9 0-1,22-350 1,9 408 15,-14 128-6,-2 15 34,-1 24 11,-1-24-100,-21 1272 123,18-1230-126,-15 80 1,18-123 3,-1 0 0,1-1 0,-1 1-1,1 0 1,-1-1 0,1 1 0,-1 0 0,0-1 0,0 1 0,0-1-1,-2 3 1,3-4 5,0 0 0,0 0 0,0 0 0,-1 1 0,1-1 0,0 0 0,0 0 0,0 0 1,0 0-1,-1 0 0,1 0 0,0 0 0,0 0 0,0 0 0,-1-1 0,1 1 0,0 0 0,0 0 0,0 0 0,0 0 0,-1 0 0,1 0 0,0 0 0,0 0 0,0 0 0,0 0 0,-1-1 0,1 1 0,0 0 0,0 0 0,0 0 0,0 0 0,0-1 0,0 1 0,0 0 0,0 0 0,-1 0 0,-5-18-115,-7-62 12,3 0 0,1-118 1,8 153 96,-3-75 10,-5-306-2,21 2 17,-7 340-16,14-158 4,-16 370 72,-2 181-189,-18 912 258,16-1207-142,0 11 3,-1 1 0,0-1 0,-11 39 0,13-63-9,0 0 1,0 0-1,0 0 1,0 0-1,-1 0 1,1 0-1,0 0 1,-1-1-1,1 1 1,-1 0-1,1 0 1,-1 0-1,1 0 1,-1 0-1,0-1 1,1 1-1,-1 0 1,0 0-1,0-1 1,1 1-1,-3 0 1,3-1-4,-1 0 1,0-1-1,1 1 1,-1 0-1,1-1 1,-1 1-1,0 0 1,1-1 0,-1 1-1,1-1 1,-1 1-1,1-1 1,-1 1-1,1-1 1,0 0-1,-1 1 1,1-1-1,-1 0 1,1 1 0,0-1-1,0 0 1,-1 0-1,-14-50-210,-11-91 145,-11-206 0,27-149 106,27 137-21,-1 60 45,-15 264-40,-2 0 0,-1 0-1,-10-55 1,8 81-62,0 14 33,-2 21 30,6-2-27,0 0 1,7 41-1,-1-16-25,17 441-50,-1-18 157,6 123-16,-20-484-255,-11-160-320,-9-52 1,-2-26 429,15-236-43,1 307 50,-2 51 64,0 0-1,0 0 0,1 0 0,-1 0 1,2 0-1,-1 0 0,1 0 1,3-8-1,-5 57 64,-13 152 46,3-27-15,-38 201 0,45-358-73,2-1 19,-1 0 1,0 0 0,-1-1 0,0 1 0,0-1-1,-1 1 1,-8 12 0,12-22-26,0 0 1,0 1-1,-1-1 0,1 0 1,0 0-1,0 1 0,0-1 1,-1 0-1,1 0 0,0 1 0,0-1 1,-1 0-1,1 0 0,0 0 1,-1 0-1,1 0 0,0 1 1,0-1-1,-1 0 0,1 0 1,0 0-1,-1 0 0,1 0 1,0 0-1,-1 0 0,1 0 1,0 0-1,-1 0 0,1 0 1,0 0-1,-1 0 0,1 0 0,0-1 1,-8-9-36,0-14-54,-2-39 30,2 0 0,4 0 0,3-67 0,1 99 71,2-53 46,18-133 1,-13 197-76,-7 20 17,0 0 0,1 0 0,-1 0 1,0 0-1,0 0 0,0 0 0,1-1 1,-1 1-1,0 0 0,0 0 0,0 0 1,1 0-1,-1 0 0,0 0 0,0 0 0,1 0 1,-1 0-1,0 0 0,0 0 0,0 1 1,1-1-1,-1 0 0,0 0 0,0 0 0,0 0 1,1 0-1,-1 0 0,0 0 0,0 1 1,0-1-1,0 0 0,1 0 0,-1 0 0,0 0 1,0 1-1,0-1 0,0 0 0,0 0 1,0 0-1,0 1 0,1-1 0,-1 0 0,2 5 13,1 1 0,-1-1 0,-1 0 0,1 1-1,1 7 1,10 78 30,3 110 0,-13-144-42,1 313 39,-7-342-104,1-20 2,-1-15-3,1-25-21,1 0 0,2-1-1,8-55 1,-5 47 59,8-50 28,45-177 1,-39 208 22,3 0 0,2 1 0,55-97 0,-71 143-16,1 1 1,0 0 0,1 1-1,0-1 1,1 2 0,20-18-1,-27 25 0,-1 1-1,1 0 1,0 1 0,0-1-1,0 0 1,0 1-1,0-1 1,1 1-1,-1 0 1,0 0-1,0 1 1,1-1 0,-1 0-1,1 1 1,-1 0-1,0 0 1,1 0-1,-1 0 1,1 1-1,-1-1 1,0 1 0,1 0-1,-1 0 1,0 0-1,0 1 1,0-1-1,0 0 1,0 1-1,0 0 1,0 0 0,0 0-1,-1 0 1,5 5-1,2 3 24,0 0 0,-1 1 0,-1 0 0,1 0 0,-2 1 0,0 0 0,0 0 0,-1 1 0,4 15 0,4 20 128,7 54-1,-19-101-154,21 153 360,4 242 0,-25-377-345,-1-3 27,0 1 0,-3 18-1,-1-24 2,0-19-41,-3-26-39,1-33 31,3 1 0,3-1 0,3 1-1,3-1 1,25-116 0,-28 167 7,10-37 19,-11 49-20,-1 1 0,0-1 0,1 0 0,0 0 1,0 1-1,0-1 0,0 1 0,0 0 0,1 0 0,2-3 1,-4 5-2,0 1 0,0-1 0,-1 1 0,1 0 0,0-1 0,0 1 0,0 0 0,0 0-1,-1-1 1,1 1 0,0 0 0,0 0 0,0 0 0,0 0 0,0 0 0,-1 0 0,1 1 0,0-1 0,0 0 0,0 0 0,0 1 0,-1-1 0,1 0 0,0 1 0,0-1 0,-1 1 0,1-1 0,0 1 0,-1-1 0,1 1 0,0-1 0,-1 1 0,1 0 0,-1-1 0,1 1 0,-1 0 0,1 0 0,-1-1 0,0 1 0,1 1 0,16 33 79,-17-35-80,18 57 62,-3 0-1,14 98 0,-3-8-46,-19-124-74,-7-23 54,-1 0 0,1 0 0,0 0 0,0 0 0,0 0 0,0 1 0,0-1 0,0 0 0,0 0 0,0 0 0,0 0 0,0 0 0,1 0 0,-1 0 0,0 0 0,0 1 0,0-1 0,0 0 0,0 0 1,0 0-1,0 0 0,0 0 0,0 0 0,0 0 0,0 0 0,0 0 0,0 0 0,0 1 0,0-1 0,1 0 0,-1 0 0,0 0 0,0 0 0,0 0 0,0 0 0,0 0 0,0 0 0,0 0 0,0 0 0,1 0 0,-1 0 0,0 0 1,0 0-1,0 0 0,0 0 0,0 0 0,0 0 0,0 0 0,0 0 0,1 0 0,-1 0 0,0 0 0,0 0 0,0 0 0,0 0 0,0 0 0,0-1 0,0 1 0,0 0 0,0 0 0,1 0 0,-1 0 0,0 0 0,0 0 0,0 0 1,0 0-1,3-12-106,0-15-6,-4-61-31,-1 57 159,2-1 0,1 1 0,7-38 0,-8 67-6,0 0 0,1 0 0,-1 0 0,1 0 0,-1 0 0,1 0 0,0 0 0,0 0 0,0 1 0,0-1 0,0 0 0,0 0 0,1 1 0,-1-1 0,0 1 0,4-3 0,-5 4-2,1 0 0,-1-1-1,1 1 1,-1 0-1,1 0 1,-1 0 0,1 0-1,-1 0 1,1 0 0,-1 0-1,1 0 1,-1 0-1,1 0 1,-1 0 0,1 0-1,-1 0 1,1 1-1,-1-1 1,0 0 0,1 0-1,-1 1 1,1-1 0,0 1-1,12 17 99,6 27-31,-2 1 0,-2 1 0,11 63 0,18 58-91,-37-156-109,-3-21-47,-4-24-15,-7-32 79,3 30 133,0 1 0,3-1-1,3-37 1,-2 71-17,0 0 0,0 0 0,0 0 0,0-1 0,0 1 0,0 0 0,0 0 0,1 0 0,-1 0 0,0 0 0,1 0 0,-1 0 0,1 0 0,1-2 0,3 13 134,4 32 27,-5-15-147,0 0-1,-2 0 1,-1 1 0,-2-1-1,0 0 1,-7 33 0,8-58-23,-1 1 1,0-1-1,1 0 1,-1 1-1,0-1 1,-1 0-1,1 0 1,-3 4-1,4-5-2,-1-1-1,1 1 1,-1 0-1,0-1 1,1 1 0,-1-1-1,0 1 1,1-1-1,-1 0 1,0 1-1,0-1 1,1 0-1,-1 1 1,0-1 0,0 0-1,0 0 1,1 0-1,-3 0 1,1 0-7,-1-1 0,0 0 1,1 0-1,-1 0 0,1 0 1,0 0-1,-1-1 0,1 1 1,0-1-1,0 1 0,0-1 1,0 0-1,0 0 0,-3-3 1,-24-28-42,21 22 68,0 2 0,-1-1 0,0 1 0,0 0 0,-1 1-1,0 0 1,-16-10 0,26 18-12,-1 0 1,0 0-1,0-1 0,0 1 0,0 0 1,1 0-1,-1 0 0,0 0 1,0 0-1,0 0 0,0 0 0,0 0 1,0 0-1,1 0 0,-1 1 1,0-1-1,0 0 0,0 0 0,1 1 1,-1-1-1,0 1 0,0-1 1,1 1-1,-1-1 0,0 1 1,1-1-1,-1 1 0,0-1 0,1 1 1,-1 0-1,1 0 0,-1-1 1,1 1-1,-1 0 0,1 0 0,0-1 1,-1 1-1,1 0 0,0 0 1,0 1-1,-3 6 17,1-1 0,0 1 0,-1 12 0,2-14-16,-5 33 25,-24 78-1,24-104-81,6-13 51,0 0 1,0 0-1,-1 0 1,1 0 0,0 0-1,0 0 1,0 0-1,0 0 1,0 0 0,0 0-1,0 0 1,0 0 0,0 0-1,-1 0 1,1 0-1,0 0 1,0 0 0,0 0-1,0 0 1,0 0-1,0 0 1,0 0 0,0 0-1,-1 0 1,1 0-1,0 0 1,0 0 0,0 0-1,0 0 1,0 0-1,0 0 1,0 0 0,0 0-1,0 0 1,-1 0 0,1 0-1,0 0 1,0-1-1,0 1 1,0 0 0,0 0-1,0 0 1,0 0-1,0 0 1,0 0 0,0 0-1,0 0 1,0-1-1,0 1 1,0 0 0,0 0-1,0-1-2,0 0 0,0-1-1,-1 1 1,2 0 0,-1 0-1,0-1 1,0 1 0,0 0-1,1 0 1,-1 0 0,0-1-1,1 1 1,-1 0 0,1 0-1,-1 0 1,1 0 0,1-1-1,2-3 6,1 1-1,-1-1 0,1 1 0,0 1 1,1-1-1,-1 1 0,1 0 1,-1 0-1,1 0 0,0 1 0,0 0 1,8-2-1,12-2-4,42-3 0,-40 5 8,25-2 0,0 1-1,0 3 0,0 2 0,1 3 1,-1 2-1,79 18 0,-77-10-2,0-2 0,0-2 0,1-3 0,0-2 0,1-2 0,94-11 0,-118 5-1,-6 2 6,-1-1 1,1-1-1,-1-2 1,0-1 0,43-16-1,-68 22-4,1 0 0,-1 0-1,1 0 1,-1 0-1,1 0 1,-1 0 0,1 0-1,-1 0 1,0 0 0,1-1-1,-1 1 1,0-1-1,0 1 1,0-1 0,0 1-1,-1-1 1,1 1-1,0-1 1,-1 0 0,1 1-1,-1-1 1,1 0 0,-1 0-1,0 1 1,1-1-1,-1 0 1,0 0 0,0 0-1,-1 1 1,1-1 0,0 0-1,-1 0 1,1 1-1,-1-1 1,1 0 0,-1 0-1,0 1 1,-1-3 0,0-1 8,-1 0 1,-1 0 0,1 0-1,-1 0 1,1 1 0,-2-1-1,1 1 1,0 0 0,-1 0-1,-7-5 1,-1 3 17,1 0 0,-1 0-1,0 1 1,-1 1 0,1 0 0,-27-3 0,-86-2 85,81 9-68,0 3-1,0 1 0,-87 21 1,-127 51 240,197-56-191,181-19-237,98-13 117,27 0 0,-34 8 27,223 0 0,0 23 0,199 11 0,-172-49 0,-313 9 36,261-51 0,-382 57 1,-18 3 4,0 0 1,0-1 0,0 0 0,0-1-1,12-4 1,-13 5-21,-7 2-7,0 0 1,0 0-1,1 0 1,-1 0-1,0 0 0,1 0 1,-1 0-1,0 0 1,0 0-1,1 0 1,-1 0-1,0 0 0,0 0 1,1 0-1,-1 0 1,0 0-1,0-1 1,0 1-1,1 0 0,-1 0 1,0 0-1,0 0 1,0-1-1,1 1 1,-1 0-1,0 0 0,0 0 1,0-1-1,0 1 1,0 0-1,1 0 0,-1-1 1,0 1-1,0 0 1,0 0-1,0-1 1,0 1-1,0 0 0,0 0 1,0-1-1,-12 2 138,-56 6-115,30-4 9,-48 12-1,19-2-42,0-3-1,0-2 1,-1-4-1,0-2 1,0-3-1,1-4 1,-83-15-1,-156-47-10,3-20 36,133 37 18,-635-206 214,802 255-258,-10-4 62,-1 1 0,-1 0 0,1 1 0,-23-1-1,32 3-45,0 1 0,1 0-1,-1 1 1,0-1 0,0 1 0,0 0-1,1 0 1,-1 1 0,1 0-1,-1-1 1,1 1 0,-1 1-1,1-1 1,0 1 0,0-1 0,0 1-1,-5 5 1,2 1-11,-1 0 1,1 0 0,1 1-1,0 0 1,0 0-1,1 0 1,1 1-1,-6 15 1,-20 94-6,25-92 4,-8 33 0,-21 85 0,32-140-14,0 0 1,0 0 0,0 0-1,-7 9 1,9-14 3,-1-1 1,1 1 0,0-1 0,-1 1 0,1-1 0,-1 1 0,1-1-1,0 1 1,-1-1 0,1 1 0,-1-1 0,0 0 0,1 1 0,-1-1-1,1 0 1,-1 0 0,1 1 0,-1-1 0,0 0 0,1 0 0,-1 0-1,0 0 1,1 0 0,-1 0 0,1 0 0,-1 0 0,0 0 0,1 0-1,-1 0 1,0 0 0,1 0 0,-1 0 0,1-1 0,-1 1 0,0 0-1,1-1 1,-1 1 0,1 0 0,-1-1 0,1 1 0,-1 0 0,1-1-1,-1 1 1,1-1 0,0 1 0,-1-1 0,1 1 0,-1-1-1,1 1 1,0-1 0,0 1 0,-1-2 0,-4-7-21,0 0 0,1 0-1,0 0 1,1 0 0,0-1 0,-3-11-1,1 3 8,-10-42 13,3 0-1,2 0 1,3-1 0,3-1-1,2 1 1,3 0 0,3-1-1,2 1 1,3 1 0,18-68-1,7 29-7,-28 85 9,0 1 0,1 0 0,0 0 0,17-22 1,-21 31 2,0 1 0,0 0 0,1 0 0,-1 1 0,0-1 0,1 1 0,0-1 0,-1 1 0,1 0 0,0 0 0,0 1 0,0-1 0,0 1 0,1 0 0,-1 0 1,0 1-1,0-1 0,1 1 0,-1 0 0,0 0 0,1 0 0,-1 0 0,0 1 0,1 0 0,-1 0 0,0 0 0,0 0 0,0 1 0,4 2 0,10 4 6,-1 2-1,0 0 1,0 1-1,27 24 1,8 8 0,94 74-40,-113-94-293,1-2 0,62 31 1,-5-16-50</inkml:trace>
  <inkml:trace contextRef="#ctx0" brushRef="#br0" timeOffset="1786.22">2740 1875 3705,'-83'-14'5245,"54"7"-4057,-1 2 1,-43-2-1,70 7-1184,0 0 0,1 0 0,-1 0 0,0 0 0,0 1 0,1-1 0,-1 1 0,1-1 0,-1 1 0,0 0 0,1 0 0,0 0 0,-1 1 0,1-1 1,0 0-1,-1 1 0,1 0 0,-3 3 0,4-3-20,-1 0 0,1 0 0,0 0 0,0 0 0,0 1 0,1-1 0,-1 1 0,1-1 0,-1 0 1,1 1-1,0-1 0,0 1 0,0-1 0,0 1 0,0-1 0,0 1 0,1-1 0,-1 0 0,2 4 0,5 14-998,12 30 0,-11-32-93,-1 0-1,7 23 1,-10-19 660,-1 0 1,-1 0 0,-1-1-1,-1 1 1,-4 38 0,-27 111 4607,6-43-74,22-108-3621,0-5-91,1-1 1,0 1-1,2 29 0,0-44-375,0 1 0,0-1 0,-1 1 0,1-1 0,0 1 0,0-1 0,1 0-1,-1 1 1,0-1 0,0 1 0,0-1 0,0 1 0,0-1 0,0 1 0,1-1 0,-1 1-1,0-1 1,0 0 0,1 1 0,-1-1 0,0 1 0,1-1 0,-1 0 0,0 1 0,1-1-1,-1 0 1,0 1 0,1-1 0,-1 0 0,1 0 0,-1 1 0,1-1 0,-1 0-1,0 0 1,1 0 0,-1 0 0,1 0 0,-1 0 0,1 1 0,-1-1 0,1 0 0,-1 0-1,1-1 1,-1 1 0,1 0 0,-1 0 0,1 0 0,-1 0 0,1 0 0,-1 0 0,1-1-1,-1 1 1,0 0 0,1 0 0,-1-1 0,1 1 0,-1 0 0,1-1 0,23-22-303,8-19 133,-2-2 1,32-64-1,-15 25 187,-33 60 1,-6 8 21,0 1 0,1 1-1,1-1 1,14-13 0,-24 26-24,1 0 0,0 0 0,0 0 0,0 0 0,-1 0 0,1 1 1,0-1-1,0 0 0,0 1 0,0-1 0,1 1 0,-1-1 0,0 1 0,0-1 0,0 1 0,0 0 0,0 0 0,3-1 1,-4 1 0,1 1 0,-1-1 0,1 0 0,0 1 0,-1-1 0,1 0 1,-1 1-1,1-1 0,-1 0 0,1 1 0,-1-1 0,0 1 0,1-1 1,-1 1-1,1-1 0,-1 1 0,0 0 0,1-1 0,-1 1 1,0-1-1,0 1 0,0 0 0,1 1 0,0 2 31,-1 1-1,1 0 0,-1 0 1,0 0-1,0 0 1,0 0-1,-2 8 1,-43 131 81,23-78-116,-9 17-103,-3-2 0,-51 89 0,70-141-1268,1 1 0,-14 43-1,16-25 304</inkml:trace>
  <inkml:trace contextRef="#ctx0" brushRef="#br0" timeOffset="4509.15">3353 883 2136,'25'0'451,"0"1"-1,32 5 1,-48-4-359,1 0 0,-1 1 0,0 0 1,0 0-1,-1 1 0,1 0 0,-1 0 1,1 1-1,12 13 1286,-21-17-1347,-10-2 877,-17-6 141,-54-33 1444,-24-9-127,-247-103-1201,72 31-614,195 88-570,-2 4 1,-134-26-1,6-1 78,183 45-46,0-2 0,1-1 0,0-2 0,-42-28 0,-113-76 15,111 84-82,65 32 43,0 0 0,0 1 0,0 0-1,0 1 1,-19-2 0,26 4 6,0 0 1,0 0-1,0 1 1,0 0 0,0-1-1,0 1 1,0 0-1,-4 3 1,5-3-26,-1 0 0,0 0 1,0 0-1,1 0 0,-1 0 1,0-1-1,-5 1 0,15-4-239,38-7 216,49-4 1,32-6-95,-123 19 146,136-25-28,-121 24 37,1 0 1,-1 2-1,1 0 0,-1 1 1,30 5-1,-48-6-9,0 0 0,0 0 0,0 0 0,0 0 0,0 0 0,1 0 0,-1 0 0,0 0 0,0 0 0,0 0 0,0 0 0,0 0 0,1 1 0,-1-1 0,0 0 0,0 0 0,0 0 0,0 0 0,0 0 0,0 0 0,1 0 0,-1 0 0,0 0 0,0 0 0,0 0 0,0 1 0,0-1 0,0 0 0,0 0 0,0 0 0,0 0 0,0 0 0,0 0 0,1 1 0,-1-1 0,0 0 0,0 0 0,0 0 0,0 0 0,0 0 0,0 0 0,0 1 0,0-1 0,0 0 0,0 0 0,0 0 0,0 0-1,0 1 1,-8 4-23,-8 4 10,15-9 14,-10 3 3,0 0 0,-1 0 0,0-1 0,0 0 0,-23-1 0,-5 2-1,-345 37 74,350-38-49,-1-1 1,-64-7-1,-69-21 37,161 26-62,-51-11-4,29 5 9,-1 1 1,-47-2-1,-19 13-30,75-2 32,0-2-1,0 0 1,0-1-1,-1-1 0,-27-5 1,38 4-11,0 1 0,0 0 0,0 0 0,0 2 1,-15 1-1,14 0 4,1-1 0,-1-1 0,0 0 1,-20-3-1,11-2-1,0 2-1,-22-2 1,36 5-4,0 1 0,-1-1 0,1 1 0,0 0 1,0 1-1,0 0 0,0 1 0,-12 4 0,11-3 6,0-2 0,0 1 0,-1-1 0,1-1 0,0 0 0,-1 0 0,1-1 0,-1 0 0,1-1 0,-1 0 0,1 0 0,-1-1 0,1 0 0,0-1 0,-10-4 0,14 5 0,1 0-1,0-1 1,0 0-1,0 0 1,0 0 0,0 0-1,1-1 1,-1 1 0,1-1-1,-4-5 1,-21-20 9,27 27-11,-1 1-1,1 0 0,-1 0 1,0 0-1,0 0 1,1 0-1,-1 1 0,0-1 1,0 0-1,0 1 1,0-1-1,0 1 0,0 0 1,0 0-1,0 0 1,-3 0-1,-6 2-7,-1 1 1,-16 6-1,27-9 5,0 1 1,1 0-1,-1-1 0,0 1 0,1 0 1,-1-1-1,1 1 0,-1 0 1,1 0-1,-1 0 0,1 0 1,0-1-1,-1 1 0,1 0 1,0 0-1,0 0 0,-1 0 1,1 0-1,0 0 0,0 0 1,0 0-1,0 0 0,0 0 0,1-1 1,-1 1-1,0 0 0,0 0 1,0 0-1,1 1 0,0 2-8,0 0-1,1 0 0,-1-1 1,1 1-1,-1 0 0,3 2 1,10 7-1380,-2-8 860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12:17:12.14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713 2476 896,'-35'114'1637,"27"-96"-755,24-81-784,56-210-99,118-375-4,-175 621 0,-15 27 4,0 0 1,1 0 0,-1-1 0,0 1-1,0 0 1,1 0 0,-1 0 0,0 0-1,0 0 1,1 0 0,-1-1 0,0 1 0,0 0-1,1 0 1,-1 0 0,0 0 0,1 0-1,-1 0 1,0 0 0,1 0 0,-1 0-1,0 0 1,0 0 0,1 0 0,-1 0 0,0 0-1,1 0 1,-1 1 0,0-1 0,0 0-1,1 0 1,-1 0 0,0 0 0,0 0-1,1 0 1,-1 0 0,0 1 0,0-1 0,1 0-1,-1 0 1,0 0 0,0 0 0,0 1-1,0-1 1,0 0 0,1 0 0,-1 0-1,0 1 1,0-1 0,0 0 0,18 50-6,-17-44 8,23 103 80,8 219 0,-44 116-46,-163 976 571,130-1137 193,36-264-347,0-60-190,8 37-264,-69-846 109,88-7-83,1 24 69,-25 767-77,1 44-1,2 31 3,4 329 45,3-66-26,-51 608 30,-4 297 572,55-1020-418,0-58 241,-20 161-1,17-259-434,-1 0-1,0-1 1,0 1-1,0 0 0,0 0 1,0 0-1,0 0 0,0 0 1,-1 0-1,1 0 0,0 0 1,-1-1-1,1 1 1,-1 0-1,1 0 0,-1 0 1,1-1-1,-1 1 0,0 0 1,0 0-1,1-1 1,-1 1-1,0 0 0,0-1 1,0 1-1,-1 0 0,-14-19 266,-8-49-156,-60-668-73,69 503-35,9 143-27,-35-618 68,67 0-26,-8 611-237,-18 96 184,0 0 1,0 0 0,0 0 0,0 1 0,0-1 0,0 0-9,0 0 9,0 0 0,8 1-344,2 29 162,4 40 100,8 944 146,-28-642-33,-8 104 20,3 189 106,15-608-153,-2-41-65,-1-39-30,-10-852-31,6-504-56,25 830-90,-23 520-222,-4 43 190,-5 48 69,-177 1780-137,95-772 646,89-1038-220,-10 69 120,12-93-127,-1 0 0,-1 0 1,0 0-1,0 0 0,-1-1 1,-1 1-1,0-1 1,0 0-1,-9 10 0,4-18 57,4-14-81,0-26-39,6 40 20,-39-824-1026,23 327 284,6 323 701,-5-437 8,20 496 43,8 0 0,7 0 0,45-131 0,-61 235-10,4-13-1,2 0 1,0 1-1,3 0 1,26-38 0,-39 61-4,0 1 1,1-1 0,-1 0 0,1 0 0,0 1 0,-1-1 0,1 0 0,0 1-1,-1-1 1,1 0 0,0 1 0,0-1 0,0 1 0,0-1 0,0 1 0,0-1 0,0 1-1,0-1 1,0 1 0,0 0 0,0 0 0,0-1 0,0 1 0,0 0 0,0 0-1,0 0 1,1 0 0,-1 0 0,0 0 0,0 0 0,1 0 0,26 20-55,8 43 38,-12 15 43,-5 2 1,-5 0-1,1 149 0,-10-120-8,9 1788 300,-17-1824-240,4-16 131,-5 0 0,-3 0 0,-19 67 0,26-123-198,0 1 0,0-1 1,0 1-1,-1-1 0,1 0 1,-1 1-1,1-1 0,-1 1 1,1-1-1,-1 0 0,0 1 1,0-1-1,0 0 0,0 0 1,0 0-1,0 1 0,0-1 1,-1 0-1,1 0 0,-1 0 0,1 0 1,-1-1-1,1 1 0,-1 0 1,0 0-1,1-1 0,-1 1 1,-2 0-1,1-2 10,1 1-1,-1-1 1,1-1-1,-1 1 1,1 0 0,0 0-1,0-1 1,0 1-1,0 0 1,0-1 0,0 0-1,1 1 1,-1-1-1,1 0 1,-1 0 0,-1-3-1,-50-96 346,-2-60-359,9-2 0,-21-209 0,15-340 13,107-787 71,-39 1277-25,-9 193-32,-2 17-6,-1 14 31,46 177 139,24 256 1,-63-356-165,80 1253 340,-90-1304-343,-2 51 71,1-76-76,0 1 0,0 0 1,-1 0-1,0 0 0,0 0 0,0 0 1,-1-1-1,1 1 0,-1 0 0,-1-1 1,1 1-1,-1-1 0,-5 7 0,7-10-16,0 0-1,0 0 0,0 0 0,1 0 0,-1 0 1,0 1-1,0-1 0,0 0 0,0 0 1,1-1-1,-1 1 0,0 0 0,0 0 0,0 0 1,1 0-1,-1 0 0,0-1 0,0 1 1,1 0-1,-1 0 0,0-1 0,0 1 1,1-1-1,-1 1 0,1 0 0,-1-1 0,0 1 1,1-1-1,-1 1 0,1-1 0,-1 1 1,1-1-1,0 1 0,-1-1 0,1 0 0,-20-26 104,-6-30-66,3-2 0,4 0 0,-10-70 0,3 15-27,-54-227 19,-30-509 0,133-290 28,-23 1135-73,1 1 0,-1 0-1,1 0 1,0 0 0,0 0-1,1 0 1,-1 0 0,1 0-1,6-7 1,-8 11 4,1-1-1,-1 1 1,1-1-1,-1 1 1,1 0 0,0-1-1,-1 1 1,1 0-1,-1 0 1,1-1 0,0 1-1,-1 0 1,1 0 0,0 0-1,0 0 1,-1-1-1,1 1 1,0 0 0,-1 0-1,1 0 1,0 0-1,0 0 1,-1 0 0,1 1-1,0-1 1,0 0 0,-1 0-1,1 0 1,0 0-1,-1 1 1,1-1 0,0 0-1,-1 0 1,1 1-1,-1-1 1,1 0 0,-1 1-1,1-1 1,-1 1 0,2-1-1,5 7-21,1 0 1,-2 1-1,1-1 0,-1 1 0,-1 0 1,0 0-1,5 12 0,34 87 96,-8 2-1,27 164 0,-33-132-13,141 721 397,-221-1052-333,-10-666-167,101 0-21,-36 791 71,-1-14 10,-3 21-18,5 0 0,17-68 1,-7 98-193,-16 28 191,1-1 0,-1 1 0,1 0 0,-1 0 0,0 0 1,1 0-1,-1 0 0,1 0 0,-1 0 0,1 0 0,-1 1 0,1-1 0,-1 0 0,1 0 0,-1 0 0,1 0 1,-1 0-1,0 1 0,1-1 0,-1 0 0,1 0 0,-1 0 0,0 1 0,1-1 0,-1 0 0,0 0 0,0 1 1,1-1-1,-1 0 0,0 1 0,0-1 0,1 0 0,-1 0 0,0 1 0,0-1 0,0 1 0,0-1 0,0 0 1,0 1-1,1-1 0,15 61-306,-8 183 407,-47 333-1,18-375 68,9-115 59,3-78-104,0-20-51,-5-26 1,-14-127-14,10 0 0,13-196 0,6 241-52,-1 55 0,-2-87 32,44-267 0,-23 375-203,-6 38-89,0 28 56,-3 32 173,-3 1 0,-4 0-1,-3 0 1,-15 86 0,4-44 42,3 0 22,-3 70 56,-11 0 1,-59 190-1,78-348-42,-1 1-1,0 0 0,-1-1 0,-12 18 0,16-28-40,1 1 0,-1 0 0,0 0 0,1-1 0,-1 1 0,0 0-1,0-1 1,0 1 0,1-1 0,-1 1 0,0-1 0,0 1 0,0-1 0,0 1 0,0-1 0,0 1 0,0-1 0,-1 0-1,1 0 1,0 1 0,0-1 0,0 0 0,0 0 0,0 0 0,-3 0 0,2-1-1,-1 0 1,1 0-1,0 0 0,-1 0 0,1 0 1,0 0-1,0-1 0,0 1 1,0 0-1,0-1 0,0 0 1,1 1-1,-1-1 0,1 0 1,-1 1-1,0-3 0,-13-17-2,2-1-1,1 1 0,1-2 0,2 1 1,-8-29-1,-18-125 12,31 155-10,-17-116 17,8-2 0,8 1 0,9-1-1,30-151 1,-30 273-26,1 0 0,1 0 0,1 1 0,1 0 0,1 0 0,12-16 0,-20 30-4,0 0 0,1-1 1,0 1-1,-1 0 0,1-1 0,0 1 1,1 0-1,-1 0 0,0 0 1,1 0-1,0 1 0,-1-1 1,1 0-1,0 1 0,0 0 1,0-1-1,1 1 0,-1 0 1,0 0-1,1 0 0,-1 0 0,1 1 1,-1-1-1,1 1 0,-1-1 1,1 1-1,-1 0 0,1 0 1,0 0-1,-1 1 0,1-1 1,-1 0-1,1 1 0,-1 0 0,1 0 1,-1 0-1,0 0 0,0 0 1,1 0-1,-1 0 0,0 1 1,0-1-1,-1 1 0,1 0 1,0-1-1,-1 1 0,1 0 1,1 3-1,12 7-15,-1 1 0,-1 0-1,-1 1 1,0 0 0,-2 1 0,0 0 0,15 30 0,41 122 16,-51-123 10,49 180 55,7 21 74,-72-243-133,1 0 1,-1 0-1,1 0 0,0 1 1,0-1-1,0 0 0,0 0 0,1 0 1,-1 0-1,1 0 0,0-1 0,0 1 1,-1 0-1,1 0 0,1-1 0,1 2 1,-3-3-3,0 0 1,0 0-1,0 0 1,0 0-1,0 0 1,0 0-1,0 0 1,0-1-1,0 1 0,0 0 1,0-1-1,0 1 1,0 0-1,0-1 1,0 1-1,-1-1 1,1 1-1,0-1 1,0 1-1,-1-1 1,1 1-1,0-1 1,-1 1-1,1-1 1,-1 0-1,1 1 0,-1-1 1,0 0-1,1-1 1,33-75-103,31-242 131,-53 227 9,6 0 0,5 0 0,56-129 0,-72 208-30,1 0 1,0 1-1,1-1 0,1 1 0,19-18 0,-28 29-5,1-1 0,-1 1 0,1 0 0,-1 0 0,1 0 0,-1 0 0,1 0 0,0 0 0,-1 0 0,1 0 0,0 1 0,0-1 0,0 0 0,0 1 1,0-1-1,0 1 0,0 0 0,0-1 0,0 1 0,1 0 0,-1 0 0,0 0 0,4 0 0,-3 2-2,0-1 0,0 1 0,0 0 0,0 0 0,0 0-1,-1 0 1,1 0 0,-1 0 0,1 0 0,-1 1 0,0-1 0,0 1 0,-1-1 0,1 1 0,-1-1 0,0 1 0,0 0 0,2 5 0,13 48 38,-3 1-1,-3 0 0,-3 0 1,-6 78-1,0-80-18,2 76 60,-8-1-1,-7 1 0,-58 211 1,62-315-49,8-21-21,-1-1-1,0 1 1,-1 0-1,0-1 1,0 1-1,-1-1 1,1 0-1,-1 1 1,-1-1-1,0 0 1,0 0 0,0-1-1,-1 1 1,-9 7-1,13-12-6,1 1-1,-1-1 0,0 0 0,0 1 1,1-1-1,-1 0 0,0 0 0,0 0 1,1 0-1,-1 1 0,0-1 1,0 0-1,0 0 0,1 0 0,-1 0 1,0 0-1,0 0 0,1-1 0,-1 1 1,0 0-1,0 0 0,0 0 1,1 0-1,-1-1 0,0 1 0,1 0 1,-1-1-1,0 1 0,1 0 1,-1-1-1,0 1 0,1 0 0,-1-1 1,1 1-1,-1-1 0,1 1 0,-1-1 1,1 1-1,0-1 0,-1 1 1,1-1-1,0 1 0,0-1 0,-1 1 1,1-1-1,0 0 0,0 0 0,-12-36-78,10 30 55,-27-144-51,9 0 0,15-296 0,7 398 92,20-82 1,-18 115-4,1-1 0,2 1 0,0 0 0,1 0 0,1 0 0,1 1 1,1 0-1,19-20 0,-29 33-12,1 0 1,-1 1-1,0-1 1,1 0-1,-1 1 1,1-1-1,0 1 1,0-1-1,-1 1 1,1 0-1,0 0 1,1-1-1,-1 1 1,0 0-1,0 0 1,1 0-1,-1 1 1,1-1-1,-1 0 1,1 1-1,-1-1 1,1 1-1,-1 0 1,1-1-1,0 1 1,-1 0-1,1 0 1,0 0-1,-1 1 1,1-1-1,0 0 1,-1 1-1,1-1 1,-1 1-1,1 0 1,-1-1-1,0 1 1,1 0-1,-1 0 1,0 0-1,0 0 1,0 1-1,0-1 1,0 0-1,0 1 1,0-1-1,0 1 1,-1-1-1,1 1 1,-1-1-1,0 1 1,0 0-1,2 2 1,8 11 8,0 0-1,-1 1 1,-2 1 0,12 29-1,17 86 50,-8 2-1,-8 1 1,-3 136 0,-4-59 57,-8-181-164,1-25-52,9-46-53,32-306 42,-39 236 219,6 0 0,7 0 1,44-116-1,-63 219-65,0-1-1,1 1 1,0 0-1,0 0 1,1 0-1,0 1 1,1-1-1,-1 1 0,2 0 1,-1 0-1,9-6 1,-13 11-29,0 0 0,-1 1 0,1-1 0,0 0 0,0 0 0,0 1 0,0-1 0,0 1 0,0-1 0,0 1 0,0 0 0,1 0 0,-1-1 0,0 1 1,0 0-1,0 0 0,0 0 0,0 1 0,0-1 0,1 0 0,-1 1 0,2 0 0,1 1-2,0 0 0,0 0 0,-1 0 0,1 1 0,-1 0 0,0 0 0,0 0 1,0 0-1,0 0 0,-1 0 0,1 1 0,2 3 0,13 18 17,-2 0 0,-1 1 0,-1 1 0,-3 0 0,-1 0 0,12 49 0,16 177 49,-35-213-59,29 411-142,-27-432-302,1-38 53,3-48-104,-5-73 338,-22-143 0,2 70 774,14 192-374,1 0 1,1 0 0,1 0 0,9-27-1,-11 46-232,0 1 0,1 0 0,-1-1 0,1 1 0,-1 0 0,1-1-1,0 1 1,0 0 0,0-1 0,0 1 0,0 0 0,0 0 0,1 0 0,-1 0 0,0 0-1,1 0 1,-1 0 0,3-1 0,20 9 409,13 37-29,5 47-154,-6 1 0,-5 1 0,15 107 0,-27-113-272,12 54-137,38 146-1222,-76-384-327,-30-53 1709,8 51 300,6-1 1,7-1-1,1-180 0,16 267-202,1 0 0,1 0 0,0 0 0,2 0 0,0 0 0,1 1 0,12-20 0,-16 31-83,-1 0 0,1 0-1,0 0 1,0 0 0,0 0-1,0 0 1,1 0 0,-1 0-1,1 1 1,-1-1 0,1 1-1,0 0 1,0-1 0,0 1 0,0 0-1,0 0 1,0 0 0,0 0-1,6 0 1,-4 1-19,0 0 0,0 1 0,0-1 0,1 1 0,-1 0 0,-1 0 0,1 1 0,0-1 0,0 1-1,-1-1 1,1 1 0,-1 0 0,0 0 0,1 1 0,-1-1 0,-1 1 0,5 3 0,9 6-14,0 1-1,-1 0 1,-1 1 0,-1 0-1,0 1 1,-2 0 0,11 18-1,4 13-145,21 56 0,5 11-299,-61-131 370,2 0 1,1-1 0,1 0 0,-2-30 0,1 7 76,-10-48 66,-20-163 266,33 218-231,2 1 0,2 0-1,2-1 1,3 1 0,13-38 0,0 43-16,-19 29-73,-1 0-1,1-1 0,-1 1 0,1 0 0,0 0 0,-1 0 0,1 0 0,0 0 0,-1 0 0,1 0 0,0 0 0,-1 0 1,1 0-1,-1 0 0,1 0 0,0 0 0,-1 0 0,1 0 0,0 1 0,-1-1 0,1 0 0,-1 0 0,1 0 0,-1 1 0,1-1 1,-1 0-1,1 1 0,-1-1 0,1 0 0,-1 1 0,1-1 0,-1 0 0,0 1 0,1 0 0,4 4 8,-1 1-1,0-1 1,-1 1-1,0 0 1,0 0-1,-1 0 1,3 10-1,5 53 9,-4-1-1,-4 1 1,-4-1 0,-5 1-1,-3-1 1,-4 0 0,-36 89-1,46-146-10,0 3 12,0-1 0,-2 1 1,0-1-1,-1 0 0,-1 0 0,0 0 0,-1-1 1,-1 0-1,-22 20 0,31-31-19,0 0 0,0 0 0,0-1 1,0 1-1,-1 0 0,1-1 0,0 1 0,0-1 0,0 1 0,-1-1 1,1 1-1,0-1 0,-1 0 0,1 0 0,-1 1 0,1-1 0,0 0 0,-1 0 1,1 0-1,-1 0 0,1 0 0,-1 0 0,1 0 0,0 0 0,-1-1 0,1 1 1,0 0-1,-1-1 0,-1 0 0,-29-28-21,-3-48 11,34 74 17,-8-24 0,2 0 0,2 0 1,1 0-1,2-1 0,2 1 0,1-1 0,2 1 0,9-35 1,-9 52-13,0-1 0,1 1 0,0-1 0,2 1 0,-1 0 0,2 0 1,-1 1-1,2 0 0,0-1 0,0 2 0,1-1 0,1 1 0,0 0 1,0 0-1,1 1 0,1 0 0,-1 1 0,1-1 0,1 2 0,0-1 1,0 1-1,0 1 0,23-6 0,-18 6-8,0 1-1,0 0 1,0 1-1,0 1 1,1 0 0,-1 0-1,1 2 1,-1-1-1,0 2 1,0 0-1,1 0 1,-2 1 0,1 1-1,0 0 1,-1 1-1,0 1 1,-1 0-1,0 0 1,23 12 0,-16-4 9,-1 0 0,-1 1 0,-1 1 1,-1 0-1,0 1 0,-2 0 0,-1 1 1,-1 0-1,-1 1 0,-1 0 0,14 32 1,-17-32 44,9 15 64,-13-39-98,-2-23-63,-3-90 35,-4 70 20,3-1-1,3 0 1,3 1 0,3 0 0,25-70 0,-32 112-10,1 1 0,0-1-1,0 1 1,0 0 0,1-1 0,0 1 0,1 0-1,0 1 1,0-1 0,0 1 0,0-1 0,1 1-1,0 0 1,1 0 0,-1 1 0,10-5 0,-11 7 3,0 1 0,-1-1 0,1 0 0,0 1 0,0 0 0,-1 0 0,1 0 0,0 0 0,0 0-1,0 1 1,-1-1 0,1 1 0,0 0 0,-1 0 0,1 1 0,-1-1 0,1 0 0,-1 1 0,0 0 0,0 0 0,0 0 0,0 0 0,-1 0 0,1 1 0,-1-1 0,0 1 0,0 0 0,0 0 0,3 3 0,15 15-2,-1 0 0,-1 1 0,-2 1 0,-1 0 0,-2 1 0,11 24 0,57 161 123,-60-146-81,-4-16-11,17 61 62,-35-108-84,0 0 1,1 0-1,-1 0 0,0 0 0,0 0 1,1 1-1,-1-1 0,0 0 1,0 0-1,0 0 0,1 0 1,-1 1-1,0-1 0,0 0 0,0 0 1,0 0-1,0 1 0,1-1 1,-1 0-1,0 0 0,0 0 0,0 1 1,0-1-1,0 0 0,0 0 1,0 1-1,0-1 0,0 0 1,0 0-1,0 0 0,0 1 0,0-1 1,-1 0-1,1 0 0,0 1 1,0-1-1,0 0 0,0 0 1,0 0-1,-1 0 0,1 1 0,0-1 1,0 0-1,0 0 0,-1 0 1,1 0-1,0 1 0,0-1 1,-1 0-1,1 0 0,0 0 0,0 0 1,-1 0-1,1 0 0,0 0 1,-1 0-1,1 0 0,0 0 0,0 0 1,-1 0-1,1 0 0,0 0 1,-1 0-1,1 0 0,-17-17-78,-15-31-33,7-2 117,3-1 0,4 0 0,2-1 0,4 0 0,3-1 1,3 0-1,4-75 0,2 125 3,0-1 0,1 0 0,0 1 0,-1-1-1,1 0 1,1 1 0,-1-1 0,1 1 0,0-1 0,3-3 0,-5 7-5,1-1-1,-1 1 1,1 0 0,-1 0 0,1-1 0,0 1 0,-1 0-1,1 0 1,-1-1 0,1 1 0,0 0 0,-1 0 0,1 0-1,-1 0 1,1 0 0,0 0 0,-1 0 0,1 0-1,0 0 1,-1 0 0,1 0 0,0 0 0,-1 0 0,1 0-1,-1 0 1,1 0 0,0 0 0,-1 1 0,1-1-1,-1 0 1,1 0 0,0 0 0,-1 1 0,1-1 0,-1 0-1,1 1 1,-1-1 0,0 0 0,1 1 0,0 0 0,6 6 10,0 0 1,-1 0 0,0 1 0,0-1 0,-1 1 0,6 14 0,17 38-3,-3 0 0,-4 2 0,-3 0-1,-5 0 1,-3 1 0,-1 104 0,-9-165-15,0-1 0,0 1 0,0 0 0,0 0 0,0-1 0,0 1 0,-1 0 0,1 0 0,-1-1 0,1 1 0,-1 0 0,0-1 0,0 1 0,0-1 0,0 1 0,-1-1 0,-1 2 0,-14-20-175,-11-53-6,17 34 191,-28-117 63,36 138-28,2 0 0,0-1-1,1 1 1,1-1 0,1 1 0,1 0 0,9-25-1,-12 39-33,0-1-1,1 1 0,0 0 0,-1-1 0,1 1 0,0 0 1,0-1-1,0 1 0,0 0 0,0 0 0,1 0 1,-1-1-1,0 1 0,1 0 0,-1 0 0,1 1 1,-1-1-1,1 0 0,0 0 0,-1 0 0,1 1 1,0-1-1,0 1 0,0-1 0,0 1 0,0-1 1,0 1-1,0 0 0,0 0 0,0 0 0,0 0 1,0 0-1,0 0 0,0 0 0,-1 0 0,1 1 1,0-1-1,0 0 0,0 1 0,0-1 0,0 1 1,0 0-1,-1-1 0,1 1 0,1 1 0,12 4 6,-2 1 0,1 0 0,-1 0 0,15 12 0,-16-11-2,107 66 49,-49-33-57,82 64 1,-150-103-6,-1 0-1,1-1 1,0 1-1,-1-1 1,1 1 0,0-1-1,1 1 1,-1-1-1,0 0 1,0 0 0,1 0-1,-1 0 1,1 0-1,-1 0 1,1 0 0,0-1-1,-1 1 1,1-1-1,0 1 1,0-1 0,3 0-1,-5 0-3,1-1 0,0 0 0,-1 0 0,1 0 1,0 0-1,-1 0 0,1 0 0,-1 0 0,0 0 0,0 0 0,1 0 0,-1 0 0,0-1 0,0 1 0,-1 0 0,1-1 0,0 1 0,-1 0 0,1-1 0,-1 1 0,1-3 0,3-15-55,-2 1 0,0 0 0,-3-28 0,0 38 58,-9-78 49,4 65-20,3-1-1,0 1 0,2-1 1,1 0-1,1 1 0,2-1 1,12-40-1,-15 62-22,0-1 0,0 0 1,0 1-1,0-1 0,1 1 0,-1-1 1,0 1-1,0-1 0,1 1 0,-1-1 0,1 1 1,-1 0-1,1-1 0,-1 1 0,1-1 0,-1 1 1,1 0-1,-1-1 0,1 1 0,-1 0 1,1-1-1,0 1 0,-1 0 0,1 0 0,0-1 1,-1 1-1,1 0 0,0 0 0,0 0 0,-1 0 1,1 0-1,0 0 0,0 0 0,-1 0 1,1 0-1,0 0 0,0 0 0,1 0 0,27 19 30,22 40-5,-47-54-16,26 35 33,-4-9-65,-2 0-1,-1 1 0,-3 1 0,-2 0 1,-2 1-1,11 37 0,-69-241-26,40 149 65,-2-86 50,4 98-66,1 1 1,0 0-1,0 0 0,2 0 1,-1 0-1,1 0 0,1 0 1,0 1-1,1-1 0,7-10 1,-11 17-6,0 0 1,1 0 0,-1 0-1,0 0 1,0 0 0,1 0-1,-1 0 1,1 0-1,-1 0 1,1 1 0,0-1-1,-1 0 1,1 1 0,0-1-1,0 1 1,-1-1 0,1 1-1,0-1 1,0 1 0,0 0-1,0 0 1,0 0-1,0 0 1,0 0 0,0 0-1,-1 0 1,1 0 0,0 1-1,2 0 1,3 0-6,-1 1 1,0 1-1,0-1 1,0 1-1,-1 0 1,1 0-1,-1 0 0,8 6 1,9 8 1,-2 0 0,28 31 0,19 35 44,-43-51-1,2-1-1,40 37 1,-66-68-36,0 1 0,1-1 0,-1 0 0,0 0 0,0 1 0,1-1 0,-1 0 1,0 0-1,1 1 0,-1-1 0,0 0 0,1 0 0,-1 0 0,0 1 0,1-1 0,-1 0 0,0 0 0,1 0 0,-1 0 0,1 0 0,-1 1 0,0-1 1,1 0-1,-1 0 0,1 0 0,-1 0 0,1 0 0,-1 0 0,1 0 0,-1 0 0,0 0 0,1 0 0,-1-1 0,1 1 0,-1 0 0,0 0 0,1 0 1,-1 0-1,1 0 0,-1-1 0,0 1 0,1 0 0,-1 0 0,0 0 0,1-1 0,-1 1 0,0 0 0,1 0 0,-1-1 0,0 1 0,0 0 0,0 0 1,1-1-1,-1 1 0,0 0 0,0-1 0,10-31 0,-6-35 51,-11 14-8,-1-41 27,8 88-69,0-1-1,0 1 1,1-1 0,1 0 0,-1 1-1,2-1 1,-1 1 0,1 0 0,0 0-1,6-8 1,-8 13-3,0 0-1,0 0 1,0 0-1,0 0 1,1 0-1,-1 0 1,0 0 0,0 1-1,1-1 1,-1 0-1,0 1 1,1-1-1,-1 1 1,1-1-1,-1 1 1,1 0-1,0-1 1,-1 1 0,1 0-1,-1 0 1,1 0-1,0 0 1,-1 0-1,1 0 1,-1 0-1,1 0 1,0 0 0,-1 1-1,1-1 1,-1 0-1,1 1 1,-1-1-1,1 1 1,-1-1-1,1 1 1,-1 0 0,0-1-1,1 1 1,-1 0-1,0 0 1,0-1-1,0 1 1,0 0-1,0 0 1,0 0 0,0 0-1,0 0 1,0 0-1,-1 0 1,1 2-1,45 53-85,-45-55 85,14 30 3,-2 0-1,-2 0 1,-2 1-1,-2 0 1,-1 0-1,-1 39 1,2-1 39,0 24 15,-8-66-24,3 0 0,1 0-1,1-1 1,3 1-1,18 45 1,-25-72-29,0-1 1,0 0-1,-1 0 0,1 1 0,0-1 1,0 0-1,0 0 0,0 1 0,0-1 1,0 0-1,0 0 0,0 0 0,0 1 1,0-1-1,0 0 0,0 0 0,1 1 1,-1-1-1,0 0 0,0 0 0,0 0 1,0 1-1,0-1 0,1 0 0,-1 0 1,0 0-1,0 1 0,0-1 1,1 0-1,-1 0 0,0 0 0,0 0 1,1 0-1,-1 1 0,0-1 0,1 0 1,-1 0-1,0 0 0,0 0 0,1 0 1,-1 0-1,0 0 0,1 0 0,-1 0 1,0 0-1,1 0 0,-1 0 0,0 0 1,1 0-1,-1 0 0,0 0 0,1 0 1,-1 0-1,0 0 0,1 0 0,-1 0 1,0 0-1,0-1 0,1 1 0,-1 0 1,1 0-1,6-22 44,-4-31 8,-2 44-42,-1-1 1,-1 0-1,0 0 0,-1 0 0,0 1 1,-1-1-1,-1 1 0,0-1 1,-1 1-1,-6-9 0,22 116-7,10 93 105,-13 1-1,-33 264 1,-15 95 333,-17 143-426,-162 1271 75,214-1919-79,3-8 49,-2 1 0,-3-1 0,-1 0 0,-3 0 1,-2-1-1,-30 55 0,42-90-51,0 0-1,0 0 0,0 0 1,-1-1-1,1 1 1,-1 0-1,0-1 1,1 1-1,-1 0 0,0-1 1,0 1-1,-1-1 1,1 0-1,0 0 1,-1 0-1,1 1 1,-3-1-1,3-1-6,1 1 0,0-2 1,-1 1-1,1 0 0,0 0 0,-1 0 0,1 0 1,0-1-1,-1 1 0,1 0 0,0-1 0,0 1 0,-1-1 1,1 1-1,0-1 0,0 1 0,0-1 0,0 1 1,0-1-1,0 0 0,0 0 0,0 1 0,0-1 1,-1-2-1,-5-6 0,0 0-1,1-1 1,0 0 0,1 0 0,-5-16 0,-44-161-10,-33-303 1,67 348 5,-58-526-64,63-1085 0,30 1570-32,2 18 13,-10-2 0,-29-225 1,-2 336 77,14 137-54,5 137-1,7-64 61,-141 2234 141,129-2291-126,-26 173 37,27-227-21,-3 1 0,-2-2 0,-40 76 0,52-113-26,-1 1-1,0-1 0,-1 0 1,0 0-1,0 0 1,0-1-1,-1 1 1,0-1-1,0 1 0,-1-1 1,1 0-1,-1-1 1,-1 1-1,1-1 0,0 0 1,-1 0-1,-11 4 1,13-7-4,0 1 1,0-1 0,0 0 0,0 0-1,0 0 1,1-1 0,-1 1-1,0-1 1,0 0 0,0 0 0,0 0-1,1 0 1,-1-1 0,1 1-1,0-1 1,-1 0 0,1 0 0,0 0-1,0 0 1,1-1 0,-1 1-1,1-1 1,-1 0 0,1 0 0,0 1-1,0-1 1,1-1 0,-4-4-1,-15-17-3,2-1 0,2 0 0,1-1 0,-20-53 0,-26-123-17,53 169 16,-64-289 5,-25-553-1,112-331 70,-16 1085-77,-3 112-52,-1 27 4,-1 44-23,-14 370 35,-83 1465 105,96-1766-56,4-19 10,-6 0 1,-7-1 0,-52 154 0,65-253-18,-34 71-3,36-79-4,-1 1 1,1-1-1,-1 1 1,0-1-1,0 0 1,0 0-1,-1 0 1,0 0-1,1-1 1,-1 1-1,0-1 1,-1 0-1,1 0 1,-1 0-1,1 0 1,-1 0-1,0-1 1,-6 2-1,7-2-2,1-1 1,-1 0-1,0 1 0,0-1 1,1 0-1,-1-1 0,0 1 0,1 0 1,-1-1-1,0 0 0,1 1 1,-1-1-1,1 0 0,0 0 1,-1-1-1,1 1 0,0 0 0,0-1 1,0 0-1,0 1 0,-5-5 1,-48-49-125,52 51 122,-28-38-33,2-1-1,3-1 0,3 0 0,2-1 0,-16-57 1,-48-244-10,38 67 51,18-1 0,16-1 0,17 0 0,16 0 0,135-538 0,-39 481 9,-90 280-9,4 1-1,3 1 1,69-87-1,-90 131-4,-6 4-10,1 0-1,0 0 1,1 1 0,0 0 0,0 0-1,1 0 1,1 1 0,-1-1 0,1 1 0,1 1-1,-1 0 1,16-7 0,-22 12 7,-1-1 0,1 1 0,-1 0 0,1 0 0,0 0 0,-1 0 0,1 0 0,0 0 1,-1 0-1,1 1 0,-1-1 0,1 1 0,-1-1 0,1 1 0,-1 0 0,0 0 0,1 0 0,-1 0 0,0 0 0,0 0 0,0 0 0,0 0 1,0 1-1,0-1 0,0 1 0,-1-1 0,1 1 0,-1-1 0,1 1 0,-1 0 0,0-1 0,0 1 0,0 0 0,0 0 0,0 0 0,-1-1 1,1 1-1,0 3 0,25 93-206,-25-90 202,23 224 33,-20 280 0,-7-387-15,-43 773 70,18-668 17,-129 429 0,134-597-31,-2 0 0,-68 106 0,90-162-54,-1 0 0,1 0 1,-2 0-1,1 0 0,-1-1 1,-1 1-1,1-1 0,-1 0 1,0 0-1,-1-1 0,0 1 1,0-1-1,0 0 0,0 0 1,-1-1-1,0 1 0,0-1 1,0-1-1,-1 1 0,1-1 1,-10 2-1,18-4-5,-2 0-2,0 0 0,0 1 1,-1-1-1,1 0 1,0 0-1,0 0 1,0 0-1,0 0 1,0 0-1,0 0 1,0 0-1,0-1 1,0 1-1,0-1 0,0 1 1,0-1-1,-3 0 1,-16-8-6,-1-1 0,1 0 0,1-1 0,1 0 0,0-1 0,1-1 0,1 0 0,0-1 0,2 0 0,0-1 0,1 0 0,1-1 0,-17-28 0,-6-14-8,4-1 1,-42-118-1,24 12 13,11-1 0,9-1 0,11-2 0,9 1 0,11-1 0,9 0 0,11 1 0,10 1-1,9 1 1,11 1 0,98-199 0,-137 340 3,94-175 29,-87 170-38,2 0-1,1 2 1,3-1 0,41-35-1,-59 57-4,0 0-1,1 0 1,0 1-1,1 0 1,-1 0-1,1 0 1,0 1-1,1 0 0,0 0 1,-1 1-1,22-5 1,-25 7 4,0 0 0,0 1 1,0-1-1,0 1 0,1 0 0,-1 0 1,0 1-1,0 0 0,0 0 1,0 0-1,0 0 0,0 0 0,0 1 1,-1 0-1,1 0 0,-1 0 0,1 0 1,-1 1-1,0-1 0,0 1 1,-1 0-1,1 0 0,5 6 0,5 5 9,0 0 0,-1 1 0,-2 0 0,0 1 0,-1 0 0,-1 0 0,-1 1-1,-1 0 1,10 35 0,-1 17 55,6 82 0,-22-141-50,15 191 93,-13 0 0,-46 293 0,-174 388 37,95-544 28,90-264-38,-4-2 1,-68 97-1,92-153-88,0 0 0,-2-1 0,-1 0 0,0 0 0,-1-1 1,-1 0-1,-1-1 0,-1-1 0,0 0 0,-1-1 0,-1 0 0,-39 14 0,46-20-32,1-2 0,-1 1-1,0-1 1,-1-1-1,1 0 1,-1 0 0,1-1-1,-1 0 1,0-1-1,1 0 1,-1-1 0,0 0-1,1-1 1,-1 0-1,1 0 1,0-2-1,0 1 1,0-1 0,1 0-1,0-1 1,0 0-1,-18-10 1,4-1-11,1-1-1,1 0 1,1-1-1,1-1 1,1-1 0,1-1-1,2 0 1,1 0-1,1-1 1,2-1 0,-15-30-1,-11-31-6,-48-159 0,52 101 11,7-1 0,10-1-1,7-1 1,20-211-1,14 182 2,10 0 0,11 2 0,95-225 0,-23 158-17,-98 212 4,2 1-1,1 1 1,2 0 0,1 1-1,2 1 1,38-30 0,-53 46-11,0 0 0,0 1 0,1 0 0,0 1 0,1 0 0,-1 0 0,1 0 0,1 1 0,-1 0 0,1 1 1,0 0-1,0 0 0,19-2 0,-23 5 6,0 0 0,0 0 0,1 1 0,-1-1 0,0 1 0,0 1 0,0-1 0,-1 1 0,1 0 0,0 0 0,-1 1 0,0-1 0,1 1 0,-2 0 0,1 1 0,0-1 0,-1 1 0,0 0 0,0 0 0,-1 1 0,1-1 0,-1 1 1,4 5-1,17 22-10,-3 2 0,-1 0 0,-3 0 0,-2 2 0,-1-1 0,-3 2-1,11 62 1,13 88 64,-12 1-1,-10 238 1,-87 391 90,65-767-116,-84 436 67,73-420-39,-4-1 0,-3-1 0,-5 0 0,-3-2-1,-54 72 1,73-115-11,0-2-1,-2 1 1,-1-2 0,-1 0-1,-34 24 1,46-36-22,0 0 1,-1 0 0,1-1-1,-1 1 1,0-1-1,-1 0 1,1 0 0,-1-1-1,0 0 1,0 0-1,0 0 1,0 0 0,0-1-1,0 0 1,-1-1-1,1 1 1,-1-1 0,1 0-1,0-1 1,-1 1-1,1-1 1,0-1 0,-11-1-1,2-3-7,1 0-1,0-1 1,0 0-1,1 0 1,0-1-1,1-1 1,0 0-1,1 0 1,0-1-1,1 0 1,-18-21-1,-11-15-19,-48-73-1,80 106 24,-57-91-7,6-3 0,7-1 0,7-2 0,6-2 0,-40-226 0,55 136 7,12-1 0,34-308-1,-3 369 1,45-148 1,-40 217-2,3 1 0,5 1 0,74-115 1,-90 164-15,2 0 1,0 0 0,2 2-1,1-1 1,2 2 0,43-31 0,-62 47 2,1 1 0,-1-1 1,1 1-1,0 0 0,0 0 1,0 0-1,0 0 0,0 1 1,1-1-1,-1 1 1,1 0-1,0 0 0,-1 0 1,1 0-1,0 0 0,0 1 1,-1 0-1,10 0 0,-11 1 3,1-1 0,-1 2 0,0-1 0,1 0 0,-1 0 0,0 1 0,0-1 0,0 1 0,0 0 0,0 0 0,-1 0 0,1 0 0,-1 0 0,0 0 0,1 0 0,-1 1 0,-1-1 0,4 5 0,5 12-15,-1 1 0,-2 0 0,0 0 0,-2 0 0,2 27 1,10 115 57,-17 251 0,-62 174 49,51-500-78,5-38-2,-70 463 44,47-375 4,-90 227 0,109-336-23,-2-1 1,-1 0-1,-2 0 1,-1-1 0,-2-1-1,-2 0 1,-1 0-1,-25 22 1,41-43-17,0 0 1,0 0-1,-1 0 0,1-1 1,-1 1-1,0-1 1,0 0-1,-1 0 0,1-1 1,-1 1-1,0-1 1,0 0-1,0-1 0,0 1 1,0-1-1,0 0 0,-11 1 1,11-3-5,0 0 0,0 0 1,0 0-1,0 0 0,1-1 1,-1 0-1,1 0 0,-1 0 1,1-1-1,0 0 0,0 1 1,1-2-1,-1 1 0,1 0 1,0-1-1,0 0 0,1 1 1,-1-2-1,-6-7 0,-11-13-5,2 0-1,1-1 0,2 0 0,1-1 0,-14-40 1,-42-152-13,68 204 10,-45-179 1,12-2-1,12 0 1,11-1-1,12-1 0,12 1 1,89-385-1,-25 344 14,-57 199-25,1 1 0,3 0-1,51-65 1,-63 92-11,1 0 0,1 0 0,0 0 0,1 1 0,21-14-1,-30 22 14,-1 0-1,1 0 1,0 1-1,0-1 1,0 1-1,0-1 0,0 1 1,0 0-1,1 0 1,-1 0-1,0 0 1,1 0-1,-1 1 1,1-1-1,-1 1 0,1-1 1,-1 1-1,1 0 1,0 0-1,-1 0 1,1 1-1,-1-1 0,1 1 1,-1-1-1,1 1 1,-1 0-1,1 0 1,-1 0-1,0 0 1,0 0-1,0 1 0,0-1 1,0 1-1,0-1 1,0 1-1,2 2 1,8 10-13,-1 1 0,-1 0 0,0 0 0,-2 0 0,-1 1 0,0 0 0,-2 1 0,0-1 0,-2 1 0,4 30 0,12 87 45,-4 169 0,-34 151 37,10-304-51,4-74-1,-129 1247 164,127-1290-155,3-12 14,-1 0-1,-1 1 1,-1-1 0,-2 0 0,-1-1 0,-1 0 0,-16 23 0,25-42-25,1 1-1,-1 0 1,0-1 0,0 1 0,0-1-1,0 0 1,0 1 0,-1-1-1,1 1 1,0-1 0,-1 0 0,0 0-1,1 0 1,-1 0 0,0 0 0,0 0-1,1 0 1,-1 0 0,0 0-1,-1 0 1,1-1 0,0 1 0,0-1-1,0 1 1,0-1 0,0 0-1,-1 1 1,1-1 0,0 0 0,-1 0-1,1 0 1,0 0 0,0 0 0,-1-1-1,1 1 1,0-1 0,0 1-1,0-1 1,0 1 0,0-1 0,0 0-1,0 1 1,0-1 0,-3-2-1,-4-3 9,0-1 0,1 0-1,0 0 1,1-1 0,0 0-1,1 1 1,0-2-1,-5-9 1,-27-51-9,5-1 0,4-1-1,-17-75 1,-32-235 9,48 164-4,10-309 0,29 382-7,8 1 0,9 0 0,58-161 0,-64 246-17,41-73 0,-50 113 4,1 0 0,1 0-1,1 1 1,1 0 0,1 1 0,0 0 0,31-21 0,-42 33-1,1 0 0,-1 0 1,1 1-1,0-1 0,0 1 0,1 0 0,-1 0 0,1 1 1,0-1-1,0 1 0,0 0 0,1 1 0,-1-1 0,0 1 0,1 0 1,-1 0-1,1 1 0,0 0 0,-1 0 0,1 0 0,-1 1 1,1-1-1,-1 1 0,1 0 0,-1 1 0,0 0 0,0 0 1,0 0-1,13 5 0,-2 2-8,-1 0 1,0 1-1,-1 1 0,0 0 0,-1 0 1,-1 1-1,0 0 0,-1 1 1,16 22-1,13 21 15,-4 3 1,-3 0-1,-4 1 1,25 76-1,58 262 59,-92-311-44,147 666 50,-74-308-10,-86-408-65,-6-16-47,2 0 0,1 0-1,18 38 1,-18-56-61,-1-15-12,5-63-17,-4 0 0,-5-1 1,-12-77-1,3 43 155,-2-617 96,21 593-75,7 1-1,8 1 1,71-185 0,-57 219 5,62-102 0,-84 169-29,3 0-1,1 1 0,2 1 1,2 0-1,2 2 0,1 0 0,34-24 1,-54 44-12,0 1 0,1-1 1,0 1-1,1 1 0,-1-1 0,1 1 1,1 1-1,-1-1 0,1 2 0,0-1 1,1 1-1,-1 0 0,1 1 0,-1 0 1,1 0-1,0 1 0,0 1 1,0-1-1,0 2 0,0-1 0,0 1 1,0 0-1,0 1 0,-1 0 0,1 1 1,-1 0-1,0 0 0,0 1 0,0 0 1,-1 1-1,1 0 0,-2 0 0,1 1 1,-1 0-1,0 0 0,-1 0 1,1 1-1,11 13 0,2 4 8,-1 1 1,-2 1-1,-2 1 1,-1 0-1,-2 1 0,-1 0 1,-2 1-1,8 33 0,38 250 78,-51-260-62,19 169 167,-19 321 0,-8-526-155,1 0 16,0-1 0,-2 1 0,0-1 0,-2 0 0,0 1 0,-1-2 0,-9 16 1,14-30-39,-1 1 0,1-1 0,-1 1 0,1-1 0,-1 1 0,0-1 0,1 0 0,-1 1 0,0-1 0,0 0 0,1 1 0,-1-1 0,0 0 0,0 0 0,0 0 0,0 1 0,1-1 0,-1 0 0,0 0 0,0 0 0,0 0 0,0 0 0,0 0 0,1 0 0,-1 0 0,0 0 0,0-1 0,0 1 0,0 0 0,1 0 0,-1-1 0,0 1 0,0 0 0,1 0 0,-1-1 0,0 1 0,1-1 0,-1 1 0,0-1 0,1 1 0,-1 0 0,1-1 0,-1 1 0,1-1 0,-1 0 0,1 1 0,0-1 0,-1 1 0,0-2 0,-28-35 51,-24-66-61,6-2 1,-35-135 0,48 136 18,-17-55 3,9-1 1,-16-192-1,53 286-7,3-2-1,5 1 1,4 0 0,3 1 0,5 0 0,3 0-1,5 1 1,37-71 0,-46 111-5,2 1 0,1 0 1,2 1-1,1 0 0,28-24 0,-44 43-4,1 1-1,-1-1 0,1 1 0,0-1 0,1 1 0,-1 0 0,1 1 0,0-1 0,-1 1 0,2-1 0,-1 1 0,0 1 1,0-1-1,1 1 0,9-2 0,-11 3-1,1 1 0,-1 0 0,0 0 0,0 0 0,0 0 1,0 0-1,0 1 0,-1-1 0,1 1 0,-1 0 0,1 0 0,-1 0 0,0 1 1,0-1-1,0 1 0,0-1 0,-1 1 0,1 0 0,-1 0 0,0 0 1,-1 1-1,1-1 0,3 5 0,12 18 7,-1-1 0,-1 1 0,-2 1-1,16 50 1,21 121 50,-44-163-47,43 231 66,-17 2 0,-23 464 0,-12-707-64,0 15 16,-2 0 0,-18 59 0,5-69-13,17-30-13,-1 0 1,1 1 0,-1-1 0,1 0 0,-1 0 0,1 0 0,-1 0 0,1 0-1,-1 0 1,1 0 0,-1 0 0,1 0 0,-1 0 0,1 0 0,-1 0 0,1 0-1,-1 0 1,1 0 0,-1-1 0,1 1 0,0 0 0,-1 0 0,1 0 0,-1-1-1,1 1 1,-1 0 0,1 0 0,0 0 0,-1-1 0,1 1 0,0 0 0,0-1-1,-1 1 1,1 0 0,0-1 0,0 1 0,-1 0 0,1-1 0,0 1 0,0 0-1,0-1 1,-26-67-20,-17-171 40,-2-324-1,64 127 3,-11 381-18,4 1 1,3-1-1,2 2 1,5 0 0,53-91-1,-65 130-7,1 0-1,0 0 0,1 1 1,1 0-1,1 1 1,1 0-1,22-15 0,-33 25 2,-1 0-1,1-1 0,-1 1 1,1 0-1,0 0 1,0 1-1,0-1 0,0 1 1,0-1-1,1 1 0,-1 0 1,1 0-1,-1 0 0,1 0 1,-1 1-1,1 0 0,0-1 1,-1 1-1,1 0 1,0 1-1,-1-1 0,1 1 1,-1-1-1,1 1 0,-1 0 1,1 0-1,-1 0 0,0 1 1,0-1-1,1 1 0,-1 0 1,-1 0-1,1 0 1,0 0-1,-1 0 0,1 1 1,-1-1-1,0 1 0,0-1 1,3 5-1,6 7 0,0 0 1,-1 1-1,-1 0 0,-1 0 1,-1 1-1,-1-1 0,8 33 1,17 128 26,-28-140-16,26 287 76,-19 1 1,-67 468-1,55-783-80,-2 17 9,0-1 0,-2 0 0,-2-1 0,-14 32 0,21-56-13,0 1 0,0-1 0,-1 0 0,1 1 0,0-1 0,-1 0 0,1 1 0,0-1 0,-1 0 0,1 0 0,-1 1 0,1-1-1,0 0 1,-1 0 0,1 0 0,-1 0 0,1 1 0,-1-1 0,1 0 0,-1 0 0,1 0 0,-1 0 0,1 0 0,-1 0 0,1 0-1,-1 0 1,1 0 0,-1 0 0,1 0 0,-1 0 0,1 0 0,-1 0 0,1 0 0,-1-1 0,1 1 0,-1 0 0,1 0 0,-1 0 0,1 0-1,0-1 1,-1 1 0,1 0 0,-1 0 0,1-1 0,0 1 0,-1 0 0,1-1 0,0 1 0,-1 0 0,1-1 0,0 1 0,0 0-1,0-1 1,-1 1 0,1 0 0,0-1 0,0 1 0,0 0 0,0-1 0,0 1 0,0-1 0,0 1 0,0 0 0,0-1 0,0 1-1,0-1 1,-15-33-13,-25-142 13,11-1 0,1-205 0,24 196 2,47-320 0,-26 417-2,6 1 1,5 0-1,5 2 1,5 0-1,88-135 0,-109 196-24,2 1 0,1 0-1,1 2 1,2 0-1,1 0 1,1 2-1,36-23 1,-55 38 18,0 1 0,1 1 0,-1-1 0,1 0 0,0 1-1,1 0 1,-1 1 0,1-1 0,0 1 0,0 0 0,0 0 0,0 1 0,0-1 0,0 1 0,0 1 0,1-1 0,-1 1-1,0 0 1,1 0 0,-1 1 0,0 0 0,1 0 0,-1 1 0,0-1 0,0 1 0,-1 0 0,1 1 0,0-1-1,-1 1 1,0 0 0,0 1 0,0-1 0,-1 1 0,1 0 0,-1 0 0,0 1 0,9 8 0,34 34-23,-2 1 1,64 89-1,5 6 176,-130-162-147,1 0 0,1-1 1,1 0-1,2 0 0,0-1 0,2 0 0,2 0 1,0 0-1,-1-27 0,3 3 0,3 0 0,2 1 1,15-65-1,-16 101 0,1-1 0,0 1 0,1 0 0,0 0 0,1 0 0,0 0 0,1 0 1,0 0-1,0 1 0,1 0 0,1 0 0,0 0 0,0 0 0,1 1 0,0 0 0,0 0 0,1 0 1,0 1-1,0 0 0,0 0 0,1 1 0,1 0 0,-1 0 0,19-5 0,66-34 19,-90 40 0,1 0 0,-1-1 0,0 1 1,-1-1-1,1 0 0,-1 0 0,0 0 0,0 0 0,-1 0 0,0-1 0,0 1 0,0-1 1,-1 0-1,2-5 0,-30 365 677,17-301-684,3-4 25,-3 0 0,-3-1 0,-40 91 0,50-136-22,0 0-1,-1-1 1,0 1 0,0-1 0,0 1-1,0-1 1,-1 0 0,0 0-1,0 0 1,0 0 0,0 0 0,0-1-1,-1 1 1,0-1 0,0 0 0,-7 3-1,9-5-8,1 0 0,0 1-1,-1-1 1,1 0 0,-1 0 0,1 1-1,-1-1 1,1-1 0,-1 1-1,1 0 1,0 0 0,-1-1 0,1 1-1,0-1 1,-1 1 0,1-1-1,0 0 1,0 0 0,0 0-1,-1 0 1,1 0 0,1 0 0,-1 0-1,0 0 1,0-1 0,1 1-1,-1 0 1,1-1 0,-1 1 0,1-1-1,0 1 1,0-1 0,0 1-1,0-1 1,0 0 0,0 0 0,0 1-1,1-1 1,-1-2 0,-24-63 14,-24-129 1,0-4-2,62 251-85,8 76 0,-9-37 52,89 1072 65,-111 8 61,-3-341 88,21-204-24,-12 535 260,4-1133-424,1-19-9,0 0 0,-1-1 0,0 1 0,-1 0 0,0-1 0,-1 1 0,0-1-1,0 1 1,-1-1 0,-7 12 0,-11-51-47,-53-334 9,46 192 29,-190-1406 49,217 1564-44,1-74 17,0 85-21,0 0 0,1 0 0,-1 1 0,2-1 0,-1 0 0,1 1-1,0-1 1,0 0 0,1 1 0,-1 0 0,2-1 0,-1 1-1,0 0 1,5-4 0,-7 8 2,0 0-1,0-1 0,0 1 1,0 0-1,0 0 1,0-1-1,0 1 0,0 0 1,0 0-1,0 0 1,0 0-1,0 0 0,0 0 1,0 0-1,0 0 1,0 0-1,0 0 0,0 1 1,0-1-1,0 0 1,0 0-1,0 1 0,0-1 1,0 0-1,0 1 1,-1-1-1,1 1 1,0-1-1,0 1 0,-1-1 1,1 1-1,0-1 1,-1 1-1,1 0 0,0-1 1,-1 1-1,1-1 1,-1 1-1,0 0 0,1 0 1,-1-1-1,0 1 1,1 1-1,20 37-61,11 55 48,-6 0-1,17 156 0,-19 201 55,-22-345-38,14 348 40,2 813 63,-21-1124-66,-9 0 0,-8-1 0,-47 142-1,28-204 2,38-79-37,0 1 0,-1 0 0,1 0 0,-1-1 0,1 1 0,-1 0 0,0-1 0,0 1 1,0-1-1,0 0 0,0 1 0,-1-1 0,1 0 0,0 0 0,-4 1 0,4-2-1,0 0-1,0 0 1,0 0 0,1 0-1,-1 0 1,0-1 0,0 1-1,1 0 1,-1-1 0,0 1-1,1-1 1,-1 1 0,1-1-1,-1 0 1,1 1-1,-1-1 1,1 0 0,0 0-1,-1 0 1,1 0 0,0 0-1,0 0 1,0 0 0,0 0-1,0 0 1,0 0 0,-1-2-1,-12-15-7,1-1 0,0-1 0,2 0 0,2 0 0,-13-39 0,-20-116-5,39 157 12,-16-77 11,6-1 0,6 0 0,6-1 0,23-143 0,6 149-55,-27 86 42,0 1 0,1 0 0,-1 0 0,1 0 0,1 1 0,-1-1 1,1 0-1,0 1 0,0-1 0,1 1 0,-1-1 0,1 1 0,0 0 0,0 0 0,0 1 1,1-1-1,-1 0 0,8-2 0,-10 5 0,1 0-1,-1 0 1,0 1 0,0-1-1,0 0 1,0 1 0,0-1 0,0 1-1,0-1 1,0 1 0,0 0 0,0 0-1,0 0 1,-1 0 0,1 0-1,0 0 1,-1 0 0,1 0 0,-1 0-1,1 0 1,-1 1 0,0-1-1,0 0 1,0 1 0,0-1 0,1 3-1,26 40-23,-27-42 28,24 54-4,-4 0 1,-3 1 0,13 96-1,-3 177 55,-28-311-47,3 50 27,-14 106 0,7-150-17,-2-1-1,-1 1 1,-1-1 0,-2 0-1,-1-1 1,-1 0-1,-28 37 1,37-57-14,1 1 1,-1-1-1,0 1 0,0-1 1,0 0-1,0 0 1,-1 0-1,0 0 0,0 0 1,0-1-1,0 0 1,0 1-1,-1-1 1,0 0-1,1 0 0,-1-1 1,0 1-1,0-1 1,0 1-1,-1-1 0,1 0 1,0-1-1,0 1 1,-1-1-1,1 0 0,-8 0 1,6-1-4,-1-1 1,1 0-1,0 0 1,0-1-1,1 1 1,-1-1 0,1 0-1,-1 0 1,1-1-1,0 1 1,1-1-1,0 0 1,-1 0-1,1-1 1,1 1-1,0-1 1,-7-8 0,6 5 5,0-1 0,1 0 0,0-1 1,0 1-1,2 0 0,0-1 0,0 1 1,1-1-1,1-15 0,0 23-3,0 0-1,0 0 1,1 0 0,-1-1-1,1 1 1,-1 0 0,1 0-1,0 0 1,0 0 0,0 0-1,1 0 1,-1 0-1,1 0 1,-1 1 0,1-1-1,0 0 1,0 1 0,4-4-1,-3 5-2,0-1 1,-1 1-1,1-1 0,0 1 0,0 0 0,0 0 0,0 0 1,0 0-1,-1 0 0,1 0 0,0 0 0,0 1 0,0-1 0,-1 1 1,1 0-1,0-1 0,-1 1 0,1 0 0,0 0 0,-1 0 1,0 1-1,1-1 0,-1 0 0,2 2 0,15 8 4,-2 0 0,0 1-1,0 0 1,-2 1 0,0 0-1,-1 1 1,-1 1 0,-1-1-1,0 1 1,-2 1 0,15 29-1,-13-21 15,-2 1-1,-2 0 0,-1 0 1,-1 0-1,-2 0 0,-2 1 1,-2 33-1,-8-41-45,-6-30-3,-6-28 19,7-16 18,-26-155 37,39 210-41,0-1 1,0 1 0,0-1 0,0 1 0,0-1-1,1 1 1,-1 0 0,1-1 0,-1 1 0,1-1-1,0 1 1,0 0 0,0-1 0,0 1 0,0 0-1,0 0 1,1-1 0,-1 1 0,0 0 0,1 0-1,-1 0 1,1 0 0,0 0 0,-1 1 0,1-1-1,0 0 1,0 0 0,-1 1 0,1-1 0,0 1 0,0-1-1,0 1 1,0 0 0,0 0 0,0-1 0,0 1-1,0 0 1,0 0 0,0 0 0,0 1 0,0-1-1,0 0 1,0 0 0,0 1 0,0-1 0,3 2-1,0-1 1,1-1 0,-1 2-1,1-1 1,-1 0-1,0 1 1,1 0 0,-1-1-1,-1 2 1,1-1-1,0 0 1,-1 1 0,1-1-1,-1 1 1,0 0-1,0 0 1,5 6 0,-7-6 4,0 1 0,0-1 1,-1 1-1,0-1 1,0 1-1,0-1 1,0 1-1,-1 0 1,0-1-1,0 1 1,0 0-1,-1-1 1,0 1-1,0-1 0,0 1 1,0 0-1,-1-1 1,1 0-1,-1 1 1,-1-1-1,1 0 1,0 0-1,-1 0 1,0 0-1,0 0 1,-1 0-1,1 0 0,-1-1 1,1 1-1,-1-1 1,0 0-1,0 0 1,-1 0-1,1 0 1,0 0-1,-1-1 1,0 0-1,1 1 1,-1-1-1,0 0 0,0-1 1,0 1-1,0-1 1,0 1-1,0-1 1,0 0-1,0-1 1,0 1-1,0-1 1,1 1-1,-10-3 1,-9-2-9,1 0 1,0-2-1,0 1 1,1-2 0,0 0-1,1-1 1,0-1-1,1 0 1,0-1 0,-32-24-1,29 17 0,1-2 0,2 1 0,0-2 0,2 0 0,1 0 0,1-1 0,-13-29 0,12 15 1,2-1 0,2 0 0,2-1 1,2 0-1,3 0 0,2 0 0,3 0 0,1 0 0,17-74 0,18 19-2,-35 90 1,0 0-1,1 0 1,-1 0 0,1 0-1,0 0 1,0 0 0,0 0 0,1 0-1,0 1 1,-1-1 0,1 1 0,0-1-1,1 1 1,-1 0 0,0 0 0,1 0-1,0 0 1,-1 0 0,1 1-1,0-1 1,0 1 0,0 0 0,1 0-1,-1 0 1,9-1 0,-9 3 2,0 0-1,1 0 1,-1 1 0,0 0 0,0-1 0,0 1 0,-1 0-1,1 0 1,-1 0 0,1 0 0,-1 1 0,0-1 0,0 1-1,0 0 1,-1-1 0,1 1 0,-1 0 0,0 0-1,0 0 1,0 0 0,-1 0 0,1 1 0,-1-1 0,0 0-1,-1 0 1,1 5 0,5 11 7,-2 1-1,-1-1 1,-1 23 0,-4-12 34,-2 1 0,-2-1 0,-1 0 0,-3-1 0,-1 1 0,-2-1 0,-1-1 0,-2 0-1,-2 0 1,-2-1 0,-1-1 0,-2 0 0,-1-1 0,-1-1 0,-53 38 0,57-47-23,-1 0 0,-1-1-1,0 0 1,-1-1 0,-1-1-1,-1-1 1,0-1 0,-1-1-1,0 0 1,-1-1 0,-1-2-1,1 0 1,-1-1 0,0-1 0,-1 0-1,0-2 1,1-1 0,-1-1-1,0-1 1,0 0 0,1-2-1,-48-8 1,48 3-20,0 0-1,1-2 1,1 0-1,0-1 1,1-1-1,0-1 1,2-1-1,0 0 1,1-2-1,-29-24 1,3-2 1,3-1 0,2-2 0,-39-56 0,54 61 0,2-1 0,2 0 0,4-2 0,1 0-1,4 0 1,-11-49 0,21 62-1,1 0 0,2 0 0,2 0 0,2 0 0,1 1 0,2-1 0,2 0 0,2 1 0,2-1 0,15-30 0,-18 48-6,0 1 0,1-1 0,1 1 0,1 0 0,0 0 0,1 1-1,0 0 1,1 0 0,1 1 0,0 0 0,0 1 0,1 0 0,1 0 0,25-9-1,-28 13-1,-1 0-1,1 1 0,0 0 0,0 0 0,1 1 0,-1 0 0,1 1 0,-1 0 0,1 1 0,0-1 0,-1 2 0,1-1 0,-1 1 0,1 1 0,-1 0 0,1 0 0,-1 1 0,0 0 0,0 0 0,-1 1 0,12 5 0,3 3 0,-2 1-1,0 1 1,-1 0 0,-1 2 0,-1-1 0,0 2-1,-2 0 1,-1 1 0,20 25 0,-4 1 13,-3 1 0,-2 1 1,20 49-1,-28-48 15,-3 1 0,-3 1 0,-3-1 0,-3 2 0,-3-1 0,-4 86 0,-3-111-4,-2 0 0,-1 0 0,-1 0 0,-2 0 0,-1-1 0,-2 0 0,-1 0 0,-1-1 0,-2 0-1,-1 0 1,-1-1 0,-1-1 0,-2 0 0,-1-1 0,-42 32 0,47-42-12,-1 0 0,-1-1 0,0-1-1,0 1 1,-1-2 0,0 0 0,-1-1 0,0 0-1,0-1 1,0 0 0,-1-1 0,0-1 0,0 0-1,0-1 1,0-1 0,0 0 0,0-1-1,1 0 1,-1-2 0,0 1 0,1-2 0,-24-6-1,-1-1-6,1-1 1,1-2-1,1-1 0,1-1 0,1-2 0,1 0 0,1-2 0,-54-38 1,33 12-1,3-2 0,2-1 0,4-2 0,3-2 1,3-1-1,3-1 0,3-2 0,4 0 1,4-2-1,3-1 0,3 0 0,4-1 0,4 0 1,4-1-1,3-1 0,4 1 0,8-79 1,3 92 1,4 1 1,2-1 0,3 1 0,2 1 0,34-55-1,-33 71-7,1 0 0,2 1 0,2 1-1,2 1 1,1 0 0,2 2-1,2 0 1,46-30 0,-66 49 1,1 0-1,1 0 1,-1 1 0,2 0 0,-1 0 0,1 1-1,0 1 1,0 0 0,1 0 0,-1 1 0,1 0-1,0 1 1,1 0 0,-1 1 0,0 0 0,1 1-1,-1 0 1,27 3 0,-22 0-2,-1 1 0,1 1 1,-1 0-1,-1 0 0,1 2 0,-1 0 0,-1 0 0,0 1 1,0 1-1,-1 0 0,-1 1 0,0 0 0,25 22 0,-7-1 11,-3 2-1,-1 0 0,-2 2 0,-2 0 1,-2 1-1,-2 1 0,-3 0 0,23 77 0,-20-34 22,-5-1-1,-5 2 0,-3 115 0,-10-139 12,-21 103 0,19-142-20,-1 0 1,-2 0-1,0 0 1,-1-1-1,-2 0 1,0 0-1,-2-1 0,0 0 1,-23 22-1,31-34-11,0-1-1,0 1 1,-1-1-1,1 1 1,-1-1-1,-1 0 1,1 0-1,0-1 1,-1 1-1,0-1 1,0 0-1,0 0 1,0 0-1,0-1 1,0 1 0,0-1-1,-1 0 1,1-1-1,-1 1 1,1-1-1,-1 0 1,1 0-1,-1 0 1,1-1-1,-1 0 1,1 0-1,-1 0 1,1 0-1,0-1 1,0 1-1,0-1 1,0-1-1,0 1 1,1 0-1,-9-6 1,-7-3-7,2-1 0,0 0-1,1-1 1,0-1 0,2 0 0,0-1 0,-24-30-1,9 1 6,2-1 0,2-1-1,4-1 1,2 0 0,3-1-1,-16-89 1,20 50 4,6 1 0,6-1 0,12-93 0,-2 118 0,4 0 0,4 0 1,3 1-1,45-89 0,-48 119-5,3 0 0,1 0-1,2 1 1,2 1 0,2 1-1,1 1 1,2 0-1,2 1 1,64-42 0,-82 61-2,0-1-1,0 1 1,1 1 0,0-1 0,1 2-1,0-1 1,0 2 0,0-1 0,1 2 0,0-1-1,0 2 1,0-1 0,1 2 0,-1 0-1,0 0 1,1 1 0,-1 0 0,1 1-1,-1 1 1,0 0 0,1 0 0,-1 1 0,-1 1-1,1 0 1,-1 0 0,0 1 0,0 0-1,-1 1 1,0 1 0,25 14 0,4 6 7,-1 1 0,-3 1 1,-1 2-1,-2 1 0,-2 0 0,-2 2 1,-2 1-1,-2 1 0,-3 1 0,25 48 1,1 17 30,-7 2 0,44 182 0,-17 110 26,-67-346-34,-3 1 0,-3 0 0,-3 0 0,-3-1 0,-29 88-1,33-128-12,-1 1-1,0-1 1,-1 0-1,0-1 0,-1 1 1,-17 16-1,22-24-7,0 0-1,0 0 1,0-1-1,0 1 1,0-1-1,0 1 1,-1-1-1,1 0 1,-1 0-1,1 0 1,-1 1 0,0-2-1,0 1 1,1 0-1,-1 0 1,0-1-1,0 1 1,0-1-1,0 0 1,0 0-1,0 1 1,0-1-1,0-1 1,0 1 0,0 0-1,0 0 1,0-1-1,0 0 1,0 1-1,0-1 1,1 0-1,-1 0 1,0 0-1,1 0 1,-1 0-1,1 0 1,-3-2-1,-12-8 0,1-1 0,1 1-1,1-2 1,0 1-1,1-1 1,1-1-1,1 0 1,-17-27-1,11 16 1,-53-79 3,7-2 0,6-2 0,7-2 0,6-1 0,6-2 0,8-1 0,6 0 0,8-1 0,6-1 0,15-172 0,-3 249-3,2 0 0,2 0 0,3 1 1,1-1-1,4 1 0,1 1 0,3 0 0,37-55 0,-49 85-5,0 0-1,0 0 0,1 0 0,0 0 0,1 1 0,0 0 0,0 0 1,18-9-1,-23 14 2,1-1 0,-1 1 0,1 0 0,-1 0 0,1 0 0,-1 0 0,1 0 0,0 0 0,0 1 0,-1-1 0,1 1 0,0 0 0,0 0 0,0 0 0,-1 0 0,1 1 0,0-1 0,0 1 0,0-1 0,-1 1 0,1 0 0,-1 0 0,1 0 0,-1 1 0,1-1 0,-1 0 0,0 1 0,0 0 0,0-1 0,5 5 0,5 4 2,-2 0-1,0 1 0,0-1 0,-1 2 0,-1-1 0,-1 1 0,0 0 0,-1 0 0,9 23 0,2 16 20,11 58 1,-24-88-13,25 121 33,-9 0 0,-5 234 0,-20-295-19,-5 1 0,-5-2 0,-4 1 0,-6-2 0,-4 0 0,-47 84 0,56-129 6,-2-1 0,-3 0 0,-1-1 0,-2-1 0,-36 32 0,52-53-17,-1-1 0,0 1 0,0-1 0,-1-1 0,-1 0 0,0 0 0,0-1-1,-1 0 1,-1-1 0,1 0 0,-1-1 0,-1 0 0,1-1 0,-1-1-1,0 1 1,0-2 0,0 0 0,-21 1 0,13-5-11,0-1-1,0 0 1,1-1 0,-1-1 0,1 0-1,1-2 1,-1 0 0,2-1 0,-1 0-1,1-2 1,1 0 0,0 0-1,2-2 1,-24-16 0,-12-9-11,3-3 0,2-1 0,-69-76 1,35 19 2,6-3 1,7-3 0,6-2 0,6-2 0,6-1 0,7-2 0,7-2 0,6 0 0,8-2 0,-8-153 0,30 185 17,13-101 0,-7 161-3,1-1 0,2 1 0,1 0 0,1 0 0,2 1 0,1-1 0,1 2 0,27-35 0,-39 55-5,1 0 0,0 0-1,0 0 1,-1 0 0,1 0 0,0 0 0,1 0 0,-1 0 0,0 0 0,0 0-1,1 0 1,-1 0 0,0 1 0,1-1 0,-1 0 0,1 1 0,-1-1-1,1 0 1,0 1 0,-1 0 0,1-1 0,0 1 0,-1 0 0,1 0-1,0-1 1,0 1 0,-1 0 0,1 0 0,0 0 0,0 1 0,-1-1-1,1 0 1,0 0 0,-1 1 0,1-1 0,0 1 0,-1-1 0,1 1-1,-1-1 1,1 1 0,-1 0 0,1-1 0,-1 1 0,0 0 0,1 0-1,-1 0 1,0 0 0,0 0 0,0 0 0,0 0 0,0 0 0,0 0-1,0 0 1,-1 1 0,1-1 0,0 1 0,11 22 3,-2-1 0,-1 1-1,-1 1 1,-2-1 0,-1 1 0,0 26 0,9 119 48,-21 248-1,-66 178 2,-18-113-17,57-353 0,-95 210 1,122-327-33,0 7 2,-1-1-1,-2 0 1,-1-1-1,0 0 0,-2 0 1,-1-1-1,-1 0 1,-1 0-1,-32 25 1,44-39-6,1-1 1,-1 0 0,0 0 0,0 0-1,0 0 1,0 0 0,0 0 0,0-1-1,-1 1 1,1-1 0,-1 0-1,0 0 1,1 0 0,-1-1 0,0 1-1,0-1 1,1 0 0,-1 0 0,0 0-1,0 0 1,1-1 0,-1 1 0,0-1-1,1 0 1,-1 0 0,0 0 0,1 0-1,0-1 1,-1 1 0,1-1 0,-6-3-1,-8-6-5,1 0-1,0-1 1,1 0 0,1-1-1,-24-26 1,-25-32 3,4-2 0,4-2 0,5-2 0,5-2 0,-50-123 0,39 44 0,-58-319 0,72-57-2,47 421-2,6-1-1,52-190 1,-55 281 0,-5 13-3,0-1 0,1 0 0,1 1 0,0-1 1,1 1-1,0 0 0,1 0 0,1 0 0,0 1 1,1 0-1,14-14 0,-21 22 8,0 1 0,0-1 0,0 0 0,-1 1-1,1-1 1,0 0 0,0 1 0,0-1 0,0 1 0,0-1 0,0 1 0,1-1 0,-1 1 0,0 0-1,0 0 1,0-1 0,1 1 0,-1 0 0,0 0 0,0 0 0,1 0 0,-1 0 0,0 0 0,0 0 0,1 0-1,-1 0 1,0 0 0,0 0 0,0 1 0,1-1 0,-1 0 0,0 1 0,0-1 0,0 1 0,0-1-1,0 1 1,0-1 0,0 1 0,0-1 0,0 1 0,0 0 0,0-1 0,-1 1 0,1 0 0,1 0 0,23 46-31,-25-46 33,17 49 4,-3 0 0,-4 0 1,3 79-1,-16 165 53,0-198-51,-13 244 50,-95 434 0,105-739-37,-3-1 0,-2-1 0,-2 1 0,-31 54 1,42-86-20,1 0 1,-1 1-1,1-1 1,-1 0 0,0 0-1,0 0 1,-1 0 0,1 0-1,-1 0 1,1 0-1,-1-1 1,0 1 0,1-1-1,-1 1 1,0-1 0,-6 2-1,7-3 0,0 0 1,0 0-1,0 0 0,0 0 0,0 0 0,0 0 0,0 0 1,0 0-1,0-1 0,0 1 0,0-1 0,0 1 1,0-1-1,0 1 0,0-1 0,1 0 0,-1 0 1,0 1-1,1-1 0,-3-2 0,-5-4-1,0 0-1,1 0 1,1-1-1,-1 0 1,2 0-1,-9-14 1,-29-51-9,4-2-1,-39-114 1,-27-163 23,63 179-10,10-1-1,-3-223 1,35 298-4,7 0 0,6 0 0,5 1 1,7 1-1,60-145 0,-76 223-13,2-1 1,1 1-1,0 0 1,2 1-1,1 0 1,33-31-1,-46 48 11,0-1 1,0 1-1,1 0 0,-1 0 0,1 0 1,-1 0-1,1 0 0,-1 0 0,1 1 0,0-1 1,0 0-1,-1 0 0,1 1 0,0-1 0,0 1 1,0 0-1,0-1 0,0 1 0,0 0 0,0 0 1,0-1-1,0 1 0,0 1 0,0-1 0,0 0 1,0 0-1,0 0 0,0 1 0,0-1 1,0 1-1,-1-1 0,1 1 0,0-1 0,0 1 1,0 0-1,-1 0 0,1 0 0,-1 0 0,1 0 1,-1 0-1,1 0 0,-1 0 0,0 0 0,0 0 1,0 0-1,0 1 0,0-1 0,0 0 1,0 1-1,0-1 0,-1 0 0,1 1 0,0 1 1,12 26-4,-1 0 0,-2 1 1,-2 0-1,-2 0 1,1 41-1,21 340 79,-75 683 0,37-986-71,-38 278 27,34-313-1,-4 1 1,-63 140-1,74-200-21,0-1 0,-1-1 1,0 1-1,-2-1 1,0 0-1,0 0 1,-18 13-1,25-22-6,0-1 0,0 0 0,-1 0 0,1 0 0,0 0 0,-1 0 0,0 0 0,0-1 0,1 1 0,-1-1 0,-1 0 0,1 0 0,0 0-1,0 0 1,0-1 0,-1 1 0,1-1 0,0 1 0,-1-1 0,1 0 0,0-1 0,-1 1 0,1 0 0,0-1 0,-1 0 0,1 0 0,0 0 0,0 0 0,0 0 0,0 0 0,0-1 0,1 0 0,-7-3 0,-7-6-2,1-1 1,0 0-1,1-1 1,1 0-1,1 0 1,1-1 0,0-1-1,2 0 1,0 0-1,1 0 1,-7-18-1,16 33 1,-45-91 4,5-2 0,5 0-1,6-2 1,-14-117 0,21 21-9,13-222 1,12 292 2,8 0 0,63-233 0,-69 336-1,-3 10-4,0 0 0,1 0-1,0 0 1,1 0 0,0 0 0,1 1 0,0-1 0,0 1 0,1 0 0,8-8 0,-13 15 5,-1-1 0,1 1 0,-1-1 0,1 1 0,0-1 0,-1 1-1,1 0 1,0-1 0,-1 1 0,1 0 0,0-1 0,-1 1 0,1 0 0,0 0 0,0-1 0,0 1 0,-1 0 0,1 0 0,0 0 0,0 0 0,0 0-1,-1 0 1,1 0 0,0 0 0,0 0 0,0 0 0,-1 0 0,1 0 0,0 1 0,0-1 0,0 0 0,-1 0 0,1 1 0,0-1 0,-1 0 0,1 0 0,0 1-1,-1-1 1,1 1 0,0-1 0,-1 0 0,1 1 0,-1-1 0,1 1 0,-1-1 0,1 1 0,-1 0 0,20 32-30,-18-28 24,29 81 13,-6 2 0,-5 0-1,8 164 1,-21-176-2,27 322 51,-47 536 1,11-915-51,0 10 5,-2 0 0,-1 0 1,-2 0-1,-19 42 1,25-68-10,0 0 0,0 0 0,-1 0 0,1-1 0,-1 1 0,0 0 0,0-1 0,0 1 0,0-1 0,-1 1 1,1-1-1,-1 0 0,0 0 0,0 0 0,0 0 0,0 0 0,-1-1 0,-5 3 0,6-3-1,1-1-1,-1 0 0,1 0 1,-1 0-1,1 0 1,-1-1-1,1 1 0,-1 0 1,1-1-1,-1 1 1,1-1-1,0 0 0,-1 1 1,1-1-1,0 0 1,0 0-1,0 0 0,0 0 1,0 0-1,0-1 1,-3-2-1,-7-6-6,0 0 0,2-1 0,-1-1-1,2 1 1,0-1 0,-12-24 0,-15-42 9,5-1 1,5 0-1,4-2 1,-9-105-1,13-330 12,19 406-17,6 1 0,51-205 0,-53 298-4,-5 10-2,2 0 0,-1 0 1,1 0-1,0 1 0,1-1 0,0 1 0,0-1 0,1 1 0,-1 0 0,2 0 0,-1 0 0,1 0 0,8-7 0,-12 12 6,0 0-1,0-1 1,-1 1-1,1-1 1,0 1-1,0 0 1,0-1-1,0 1 1,0 0 0,0 0-1,0 0 1,0 0-1,0-1 1,0 1-1,0 0 1,0 0-1,0 0 1,-1 0-1,1 1 1,0-1-1,0 0 1,0 0-1,0 0 1,0 0 0,0 1-1,0-1 1,0 0-1,0 1 1,-1-1-1,1 0 1,2 2-1,23 24-75,7 41 7,-33-66 72,76 232 15,-14 1 0,25 285 1,-45-66 13,-41-367-14,-5 0 0,-4-1 0,-31 107 0,35-177-15,-1-1 1,-1 0 0,-1 0-1,0 0 1,-15 19 0,21-31-3,0 0-1,-1 0 1,1-1 0,-1 1-1,0 0 1,0-1 0,1 1-1,-1 0 1,-1-1 0,1 0-1,0 1 1,0-1 0,-1 0-1,1 0 1,-1 0 0,1 0-1,-1 0 1,0 0 0,0-1-1,1 1 1,-1-1 0,0 1-1,0-1 1,0 0 0,0 0-1,1 0 1,-1 0 0,0 0-1,0 0 1,0 0 0,0-1-1,0 1 1,1-1 0,-1 0-1,0 1 1,1-1 0,-1 0-1,0 0 1,1 0 0,0 0-1,-1-1 1,1 1 0,0 0 0,0-1-1,-3-2 1,-9-6-4,1 0-1,1-1 1,0 0 0,1-1-1,0 0 1,2 0 0,0-1-1,-10-19 1,-47-116-33,54 115 38,-99-300 20,100 283-17,2 0 0,4 0 0,3 0 1,10-87-1,-8 133-4,0 1 0,1 0 1,-1 0-1,1-1 0,0 1 1,0 0-1,0 0 0,0 0 1,1 0-1,0 0 0,0 0 1,0 0-1,0 1 0,1-1 1,2-2-1,-3 5 0,-1-1 1,0 1-1,0 0 1,0 0-1,1 0 1,-1 0 0,0 0-1,0 0 1,1 0-1,-1 0 1,0 0-1,0 1 1,1-1-1,-1 0 1,0 1-1,0-1 1,0 0-1,0 1 1,0-1-1,0 1 1,0-1 0,0 1-1,0-1 1,0 1-1,0 0 1,0-1-1,-1 1 1,1 0-1,0 0 1,0-1-1,0 3 1,11 10-20,-1 0 0,-1 1 0,-1 0 0,10 22 0,46 128 35,-9 2 1,26 176-1,-51-202-5,-18-88-1,-3-15 4,-2 0 1,-2 0-1,-1 55 0,-34-136-110,-8-73 88,7-1 0,7-1 0,-2-218 0,23 318 4,0 13-1,1 0 1,0-1-1,1 1 0,0-1 0,0 1 1,1 0-1,0-1 0,1 1 1,2-7-1,-2 15 1,1 0-1,-1 0 1,0 0 0,1 0-1,-2 0 1,1 1 0,0-1-1,-1 1 1,1-1 0,-1 1-1,2 3 1,31 84-3,-5 1 1,-6 0-1,13 158 0,-31-210 21,-3 0-1,-2 0 0,-3 1 0,-11 48 0,14-86-12,0 0 1,-1 1-1,1-1 1,-1 0-1,0 0 1,0 0-1,0 0 0,0 0 1,0 0-1,-1 0 1,1 0-1,-1 0 0,0-1 1,1 1-1,-1 0 1,0-1-1,-1 1 0,1-1 1,0 1-1,-4 1 1,4-3-3,0 0 1,0 0 0,0 0-1,1 0 1,-1-1-1,0 1 1,0 0 0,0-1-1,0 1 1,0-1 0,1 1-1,-1-1 1,0 0-1,1 1 1,-1-1 0,0 0-1,1 0 1,-1 0 0,1 0-1,0 0 1,-1 0-1,-1-2 1,-12-11-19,1-1 0,0-1 0,-16-25 0,20 26 50,7 10-24,-1 0-1,0-1 0,-1 1 0,0 0 1,0 1-1,0-1 0,0 0 0,-1 1 1,0 0-1,-1 0 0,1 0 0,-1 1 0,-10-4 1,17 14-20,5 66 29,-2-48-1,-1 0 1,-2 0-1,-1-1 0,-10 45 0,-2-27-23,4 1-1,-4 64 1,16-121 8,1 0 0,1 0 0,1 0 1,0 1-1,10-13 0,6-16-20,15-56-22,25-130 0,-45 149 53,4 1-1,6 0 1,46-88 0,-69 159-9,1-1-1,0 1 1,0-1 0,1 1 0,0 0-1,1 1 1,0-1 0,1 1 0,14-10-1,-20 15 2,0 0-1,0 0 1,0 0-1,1 1 1,-1-1-1,0 0 0,0 1 1,1-1-1,-1 1 1,0-1-1,1 1 1,-1 0-1,1 0 0,-1 0 1,0 0-1,1 0 1,-1 0-1,1 0 1,3 1-1,-2 1 1,0-1-1,0 1 1,0 0 0,0 0-1,-1 0 1,1 0 0,-1 0-1,0 0 1,0 1-1,0-1 1,0 1 0,0 0-1,-1 0 1,4 4 0,11 19 9,-2-1 0,-1 2 1,-1-1-1,-2 2 1,11 52-1,6 145 53,-27-154-43,-3 0-1,-21 97 0,9-137-26,13-31 7,1 0 0,0 1-1,-1-1 1,1 0 0,0 1-1,-1-1 1,1 0 0,-1 1-1,1-1 1,-1 0 0,1 0-1,-1 0 1,1 1 0,-1-1-1,1 0 1,-1 0 0,1 0-1,-1 0 1,0 0 0,1 0 0,-1 0-1,1 1 1,-1-1 0,0-1-1,1 1 1,-1 0 0,1 0-1,-1 0 1,1 0 0,-1 0-1,0 0 1,1 0 0,-1 0-1,0-1 1,-3-2-5,0 0 0,0 0 0,0-1 0,1 1 0,0-1 0,0 1 0,0-1 0,1 0 0,-1 0-1,1 0 1,-2-7 0,-18-46 8,4 0-1,3-1 0,3-1 0,4 0 0,4 0 0,3 0 1,16-100-1,-10 133 6,2 1 0,1 0 0,17-32 0,-21 50-7,0-1-1,1 1 0,0 0 0,1 1 1,0-1-1,12-10 0,-15 15-1,0 0-1,-1 1 1,1-1-1,0 0 1,0 1 0,0-1-1,1 1 1,-1 0-1,0-1 1,1 1-1,-1 0 1,1 1-1,-1-1 1,1 0 0,0 1-1,-1 0 1,1-1-1,0 1 1,5 1-1,-5-1 1,1 1 0,0 0 0,-1 0-1,0 1 1,1-1 0,-1 1 0,0 0-1,0-1 1,0 1 0,0 1-1,-1-1 1,1 0 0,-1 1 0,0-1-1,0 1 1,0 0 0,0-1 0,4 7-1,37 64 2,-43-71 1,39 86 13,-5 1-1,26 128 1,0 191 45,-55-356-56,1-3 12,-3 0 0,-3 0 1,-14 86-1,13-135-14,0 1-1,1-1 0,-1 0 1,0 1-1,0-1 1,0 0-1,0 1 1,0-1-1,0 0 1,0 1-1,0-1 1,0 0-1,0 1 1,0-1-1,0 0 1,0 1-1,0-1 0,0 0 1,-1 1-1,1-1 1,0 0-1,0 0 1,-1 1-1,1-1 1,0 0-1,0 1 1,-1-1-1,1 0 1,0 0-1,-1 0 1,1 1-1,0-1 1,-1 0-1,1 0 0,-1 0 1,1 0-1,0 1 1,-1-1-1,1 0 1,-1 0-1,1 0 1,-1 0-1,1 0 1,0 0-1,-1 0 1,1 0-1,-1 0 1,-12-19-26,-7-41-3,-7-65 39,7-1 0,8 0 0,7-1 0,8 0 0,49-244 0,-49 361-10,-2-4-1,2 0 0,0 0-1,2 0 1,0 0 0,1 0 0,0 1-1,2-1 1,0 2 0,1-1 0,1 0 0,0 1-1,14-11 1,-22 22-1,-1-1 1,1 1-1,-1 0 1,1 0-1,0 0 0,0 0 1,0 1-1,0-1 1,0 0-1,0 1 0,0-1 1,0 1-1,0-1 1,0 1-1,1-1 1,-1 1-1,0 0 0,0 0 1,1 0-1,-1 0 1,0 0-1,0 0 0,0 1 1,4 0-1,-2 0 0,0 1 1,1 0-1,-1-1 0,-1 1 0,1 1 1,0-1-1,-1 0 0,1 1 0,-1-1 1,0 1-1,3 3 0,8 10 2,-1 1-1,0 0 0,11 24 1,-22-37 0,63 128 60,-8 2-1,-8 1 0,-8 2 0,24 200 0,-60-305-96,-4-37-21,-8-55-3,-1 9 63,-8-36 13,6 0 0,4 0 1,16-138-1,-8 213-12,1 0 0,0 1 0,2-1 0,9-16 0,-14 27-3,0-1 1,1 1-1,0 0 0,-1-1 0,1 1 0,0 0 0,0 0 0,0-1 0,0 1 0,0 0 0,0 0 0,1 0 0,-1 0 0,0 0 0,1 0 1,-1 0-1,1 0 0,-1 0 0,1 1 0,0-1 0,-1 0 0,1 1 0,0-1 0,0 1 0,0 0 0,0-1 0,-1 1 0,1 0 0,0 0 1,0-1-1,0 1 0,0 1 0,0-1 0,0 0 0,0 0 0,0 0 0,0 1 0,-1-1 0,1 0 0,0 1 0,0 0 0,0-1 0,-1 1 1,1 0-1,0-1 0,-1 1 0,3 2 0,15 12 11,-1 0 0,-2 1 1,0 1-1,-1 0 1,-2 0-1,0 1 0,-1 0 1,10 25-1,8 8 15,-1-5 0,5 12 2,4-2 1,3-1 0,58 59 0,-96-110-34,1-1 0,-1 0 1,1 0-1,0 0 0,0 0 0,1 0 0,-1-1 1,1 1-1,0-1 0,0 0 0,8 3 0,-11-5 1,0 0 0,-1 0 0,1 0 0,0 0 0,0 0-1,0 0 1,-1-1 0,1 1 0,0 0 0,-1-1 0,1 1-1,0-1 1,-1 1 0,1-1 0,0 0 0,-1 1 0,0-1-1,1 0 1,-1 0 0,1 0 0,-1 0 0,0 0 0,0 0 0,0 0-1,0 0 1,0 0 0,0 0 0,0 0 0,-1 0 0,1 0-1,0-1 1,-1 1 0,1 0 0,-1-1 0,0 1 0,1 0 0,-1 0-1,0-1 1,0-1 0,5-24-2,-1 0 0,-2 0 0,-2 0 0,-1 0 0,-10-48 0,-2-57 81,17 115-51,5 15-6,17 29 8,22 52 23,27 87 48,-49-99-79,63 102 0,-97-221-398,-16-39 383,0 11 34,16 46 7,8 27-1,2 9 21,78 181 44,-57-121-69,38 68-1,-61-130-37,1-1-1,-1 1 0,0 0 1,0 0-1,0 0 0,1 0 0,-1 0 1,0 0-1,0 0 0,1-1 0,-1 1 1,0 0-1,0 0 0,1 0 0,-1 0 1,0 0-1,0 0 0,1 0 0,-1 0 1,0 0-1,0 0 0,1 0 1,-1 0-1,0 0 0,0 0 0,1 0 1,-1 0-1,0 0 0,0 0 0,1 0 1,-1 1-1,0-1 0,0 0 0,0 0 1,1 0-1,-1 0 0,0 0 0,0 0 1,0 1-1,1-1 0,-1 0 1,0 0-1,0 0 0,0 0 0,0 0 1,0 1-1,1-1 0,-1 0 0,0 0 1,0 0-1,0 1 0,0-1 0,0 0 1,0 0-1,0 1 0,3-31 23,-6-36 29,0 47-33,3 4 18,-2-1-1,-1 1 1,0 0 0,-1 0 0,-2 0 0,0 0-1,-16-26 1,16 121-74,16-24 61,-7-45-16,0 0 0,-1 0 1,0 1-1,-1-1 1,-1 1-1,-1-1 1,0 0-1,-1 1 0,-4 11 1,6-23-9,0 1 0,0-1 0,0 1 0,0-1 0,0 0 0,0 1 1,-1-1-1,1 0 0,0 1 0,0-1 0,0 0 0,-1 1 0,1-1 0,0 0 0,-1 1 0,1-1 1,0 0-1,-1 0 0,1 1 0,0-1 0,-1 0 0,1 0 0,-1 0 0,1 1 0,-1-1 0,1 0 1,-1 0-1,1 0 0,-1 0 0,1 0 0,-1 1 0,1-1 0,-1 0 0,1 0 0,-1 0 0,1 0 1,-1 0-1,1 0 0,-1 0 0,1-1 0,-1 1 0,1 0 0,-1 0 0,1 0 0,-1 0 0,0-1 1,-21-18-4,-9-28-30,4 2 39,3-2 0,3 0 0,2-1-1,4 0 1,-9-62 0,24 97 2,1 15 9,-2-1-16,1 0 0,0 0-1,0 0 1,-1 0 0,1 0-1,-1 0 1,1 0 0,-1-1-1,0 1 1,1 0 0,-1 0-1,0 0 1,0-1 0,0 1-1,0 0 1,0 0 0,0-1-1,0 1 1,0-1 0,0 1-1,0-1 1,0 1 0,0-1-1,-1 1 1,-1-1 0,0 1-3,-1-1 1,0 0 0,0 0 0,1 0 0,-1 0-1,0 0 1,0 0 0,0-1 0,1 1 0,-1-1 0,0 0-1,1 0 1,-1 0 0,1 0 0,0 0 0,-1-1-1,1 1 1,-5-3 0,-4-3-7,-1-1 0,2 0 0,-1 0-1,-14-15 1,-14-17-25,-41-58 0,70 85 32,-61-86 1,6-1 1,6-3 0,-50-127-1,-85-328 10,133 362-3,56 174 1,-18-46 17,22 65-25,1-1 1,-1 1 0,0 0 0,0-1 0,-1 1-1,0 0 1,1 0 0,-1 0 0,-1 0 0,1 0 0,0 1-1,-1-1 1,0 1 0,-6-4 0,8 6-2,0-1 0,1 1 0,-1 0 0,1 0 0,-1 0 0,0 0 0,1 0 0,-1 0 0,1 1 0,-1-1 0,1 0 0,-1 0 0,1 1 0,-1-1 0,1 1 0,-1-1 0,1 1 0,-1-1 0,1 1 0,0 0 0,0-1 0,-1 1 0,1 0 0,0 0 0,0 0 0,0 0 0,0 0 0,0 0 0,0 0 0,1 0 0,-1 0 0,0 0 0,1 0 0,-1 0 1,1 0-1,-1 0 0,1 0 0,0 2 0,-21 51-59,20-48 54,-43 179-2,-10 205 1,39-228 41,-11-1 1,-55 165-1,80-323-33,-33 69 35,6-49-46,27-23 8,-1 0 0,1 1 0,0-1 0,-1 0 0,1 0 0,0 0 0,-1 0 0,1 0 0,0-1 0,0 1 0,-1 0 0,1 0 0,0-1 0,-1 1 0,1 0 0,0-1 0,0 1 0,0-1 0,0 1 0,0-1 0,-1 1 0,1-1 0,1 0 0,-1 1 0,0-1 0,0 0 0,0 0 0,0 0 0,0 0 0,-19-23-10,2-1 1,2 0 0,1-1 0,1 0-1,2-1 1,2 0 0,-8-36-1,2 13 8,-79-249 18,-53-376 1,127 510-9,10-1 0,10-1 0,55-319 0,-50 463-24,2 0-1,2 0 0,11-24 1,-18 47 14,-1 1 0,0-1 1,0 0-1,0 0 1,1 0-1,-1 1 1,0-1-1,1 0 1,-1 0-1,0 0 1,0 0-1,1 1 1,-1-1-1,0 0 1,1 0-1,-1 0 1,1 0-1,-1 0 1,0 0-1,1 0 1,-1 0-1,0 0 1,1 0-1,-1 0 1,0 0-1,1 0 0,-1 0 1,1 0-1,-1 0 1,0 0-1,1 0 1,-1 0-1,0 0 1,1 0-1,-1 0 1,0-1-1,1 1 1,-1 0-1,0 0 1,1 0-1,-1 0 1,0-1-1,0 1 1,1 0-1,-1 0 1,0 0-1,0-1 1,1 1-1,3 35-36,-4-29 30,-7 848 37,-89 0 24,79-722-46,11-78-3,3-10 14,-3 1-1,-3-1 1,-2 1-1,-2-2 1,-28 55 0,40-97-16,1 1 1,-1 0 0,0 0-1,0 0 1,-1 0 0,1-1-1,0 1 1,-1 0 0,0-1 0,1 1-1,-1-1 1,0 1 0,0-1-1,0 0 1,0 0 0,0 1 0,-1-1-1,1 0 1,0 0 0,-4 0-1,4-1 0,1 0-1,-1 0 0,0 0 0,0-1 0,1 1 1,-1 0-1,0-1 0,1 1 0,-1-1 1,1 0-1,-1 1 0,1-1 0,-1 0 0,1 0 1,0 1-1,-1-1 0,1 0 0,0 0 0,0 0 1,0 0-1,0 0 0,-1-2 0,-7-8-8,1-1-1,1 0 0,0 1 0,-8-25 1,-17-71 12,5 0 1,-8-130 0,14-224 68,20 409-70,-1-162-3,12 0-1,13 1 1,72-250 0,-89 442-2,-4 11-5,0 0-1,1-1 1,1 1 0,0 0-1,0 1 1,2-1 0,-1 0-1,2 1 1,0 0 0,0 0-1,12-10 1,-18 18 4,0 0 0,0 0 0,0 1 1,0-1-1,0 1 0,0-1 0,0 1 0,0-1 0,1 1 1,-1-1-1,0 1 0,0 0 0,1-1 0,-1 1 1,0 0-1,0 0 0,1 0 0,-1-1 0,0 1 0,1 0 1,-1 0-1,0 1 0,1-1 0,-1 0 0,0 0 0,0 0 1,1 1-1,-1-1 0,2 1 0,26 25-52,5 43 21,-33-68 34,21 73 2,-4 1-1,-4 1 1,-5 0-1,-5 97 1,-51 308 33,16-259 9,-13-2 0,-120 315 0,157-518-42,5-9 1,-1-1-1,0 1 0,-1-1 1,0 0-1,0 1 0,-1-1 0,0 0 1,-1-1-1,0 1 0,-12 10 1,17-17-4,0 0 1,1 1 0,-1-1 0,0 0 0,0 1-1,1-1 1,-1 0 0,0 1 0,0-1 0,0 0-1,0 0 1,1 0 0,-1 0 0,0 0 0,0 0-1,0 0 1,0 0 0,0 0 0,0 0 0,0 0-1,1 0 1,-1 0 0,0 0 0,0 0 0,0-1-1,0 1 1,1 0 0,-1-1 0,0 1 0,0 0 0,1-1-1,-1 1 1,0 0 0,1-1 0,-1 1 0,0-1-1,1 1 1,-1-1 0,1 1 0,-1-1 0,1 0-1,-1 1 1,1-1 0,0 1 0,0-1 0,-1 0-1,1 0 1,-18-38-42,-3-38 28,5-1 0,-4-106-1,19-166-21,3 232 34,-1 23 4,-2-82 12,11 1 0,46-198 0,-56 371-15,1-1 0,-1 1 0,1 0 0,-1 1 0,1-1 0,0 0 0,1 0 1,-1 0-1,1 0 0,0 0 0,0 1 0,0-1 0,4-4 0,-4 8-1,-1 0 0,0 0 0,0 1 0,1-1 0,-1 0 0,0 0 0,0 0 0,0 1 0,-1-1 0,1 0 0,0 1 0,-1-1 0,1 0 0,-1 1 0,1-1 0,-1 1 0,0-1 0,0 0 0,0 2 0,13 104-93,5 631 115,-69 2 71,47-712-83,-14 72 20,16-93-25,0 0-1,-1 0 1,0 0-1,0-1 0,-1 1 1,0-1-1,-1 1 1,0-1-1,0 0 0,-13 10 1,17-15-3,-1 0 0,1 0 1,0-1-1,-1 1 0,1 0 0,0-1 1,-1 1-1,1-1 0,-1 0 0,1 1 1,-1-1-1,1 0 0,-1 1 1,0-1-1,1 0 0,-1 0 0,0 0 1,1 0-1,-1 0 0,1 0 0,-1 0 1,0-1-1,1 1 0,-1 0 0,1-1 1,-1 1-1,1-1 0,-1 1 1,1-1-1,0 1 0,-1-1 0,1 0 1,0 0-1,0 1 0,-1-1 0,1 0 1,0 0-1,0 0 0,0 0 0,1 0 1,-1 0-1,0 0 0,0 0 0,1 0 1,-1 0-1,1 0 0,-1 0 1,0-2-1,-31-62-51,14-11 31,4-1 0,4 0 0,9-147 1,2 138 15,23-518 24,-3 413-7,63-216-1,-82 400-10,4-19-1,2 2-1,1-1 1,1 1 0,2 0-1,16-24 1,-27 47 0,-1 0-1,0 1 0,0-1 1,1 0-1,-1 0 1,0 0-1,1 0 0,-1 1 1,1-1-1,0 0 1,-1 0-1,1 1 1,0-1-1,-1 0 0,1 1 1,0-1-1,0 1 1,0-1-1,0 1 0,0-1 1,0 1-1,0-1 1,0 1-1,0-1 1,0 1-1,0 0 0,0 0 1,1-1-1,-1 1 1,0 0-1,0 0 0,0 0 1,0 0-1,1 0 1,-1 0-1,0 0 1,0 0-1,0 0 0,1 1 1,-1-1-1,0 0 1,0 0-1,0 1 0,0-1 1,0 0-1,0 1 1,0-1-1,0 1 1,0-1-1,0 1 0,0 0 1,0-1-1,-1 1 1,1 0-1,0-1 0,-1 1 1,1 0-1,0-1 1,-1 1-1,1 0 0,-1 0 1,1 0-1,-1 0 1,0-1-1,0 1 1,1 1-1,24 59-33,-25-60 34,21 108 14,-6 1 1,-10 203-1,-6-236-8,-69 1077-131,60-1031-63,0-17-616,-3-23 359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12:23:45.27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1374 553 2721,'-10'14'271,"0"1"1,1 0 0,0 1 0,2 0 0,0 0 0,1 0-1,0 1 1,1 0 0,-3 21 0,0 20 392,-1 85-1,6-82-375,-32 788 677,-32 492 86,57-1204-647,-67 555 670,74-679-1064,1-1 3,0 1 1,-1-1-1,0 0 0,-1 0 1,-9 18-1,13-29-15,0-1 0,0 0 0,0 0 0,0 1 0,0-1 0,0 0 0,0 0 0,-1 0 0,1 1 0,0-1 0,0 0 0,0 0 0,-1 0 0,1 1 0,0-1 0,0 0 0,0 0 0,-1 0 0,1 0 0,0 0 0,0 0 0,-1 0 0,1 0 0,0 1 0,0-1 0,-1 0 0,1 0 0,0 0 0,0 0 0,-1 0 0,1 0 0,0 0 0,0 0 0,-1-1 0,1 1 0,-6-11-118,-1-34 29,2-1 0,2 1 1,3-50-1,1 34 62,36-709 14,50 0 65,-63 574-41,-19 149-5,63-483 34,23 5 20,-84 491-60,-5 19-17,1 0 0,0 0 1,1 1-1,1-1 0,9-19 0,-14 34 16,0 0-1,0 0 0,0 1 0,0-1 0,0 0 1,0 0-1,0 0 0,0 0 0,0 0 0,0 0 0,1 0 1,-1 0-1,0 0 0,0 0 0,0 1 0,0-1 0,0 0 1,0 0-1,0 0 0,0 0 0,1 0 0,-1 0 0,0 0 1,0 0-1,0 0 0,0 0 0,0 0 0,0 0 1,1 0-1,-1 0 0,0 0 0,0 0 0,0 0 0,0 0 1,0 0-1,0 0 0,0 0 0,0 0 0,1-1 0,-1 1 1,0 0-1,0 0 0,0 0 0,0 0 0,0 0 0,0 0 1,0 0-1,0 0 0,0 0 0,0 0 0,1-1 1,-1 1-1,0 0 0,0 0 0,0 0 0,0 0 0,0 0 1,0 0-1,0 0 0,0-1 0,0 1 0,0 0 0,1 13-152,-20 193-188,6-97 356,-192 2306 208,162-1547-196,27-508 59,1-90 185,12-249-179,3-21-87,0 0 0,0 0-1,0 0 1,0 0 0,0 0 0,0-1-1,0 1 1,0 0 0,0 0 0,0 0-1,0 0 1,0 0 0,0 0 0,0 0-1,0 0 1,0 0 0,0 0 0,0 0-1,0 0 1,0 0 0,-1-1 0,1 1-1,0 0 1,0 0 0,0 0 0,0 0-1,0 0 1,0 0 0,0 0 0,0 0-1,0 0 1,0 0 0,0 0 0,0 0-1,0 0 1,-1 0 0,1 0 0,0 0-1,0 0 1,0 0 0,0 0 0,0 0-1,0 0 1,0 0 0,0 0 0,0 0-1,0 0 1,0 0 0,-1 0 0,-4-42 82,-46-1001-92,153-1050 80,-79 1884-53,57-427 41,-48 485-64,-32 148-15,1 0 0,0 0 1,0-1-1,1 1 0,-1 0 0,1 0 0,-1 0 1,1 1-1,2-4 0,-4 6 12,1 0 0,-1-1 0,0 1 0,0 0-1,1 0 1,-1 0 0,0 0 0,1 0 0,-1 0 0,0-1 0,1 1 0,-1 0-1,0 0 1,1 0 0,-1 0 0,0 0 0,1 0 0,-1 0 0,0 0 0,1 1-1,-1-1 1,0 0 0,1 0 0,-1 0 0,0 0 0,1 0 0,-1 0 0,0 1-1,0-1 1,1 0 0,-1 0 0,0 0 0,0 1 0,1-1 0,-1 0 0,0 0 0,0 1-1,0-1 1,1 0 0,-1 1 0,0-1 0,0 0 0,0 0 0,0 1 0,0-1-1,0 1 1,3 7-62,0 1 0,0-1 0,-2 1 0,1 0-1,0 14 1,4 287-38,-23 5 201,8-169-85,-79 2801 342,88-2886-350,-1 11-12,10 80 0,-6-141-168,-1-20 13,1-30-31,-1-517 46,1-116 169,42-582 76,1-50 133,-44 1172-84,-2 113-106,-1 23-30,-2 35-38,2-37 30,-34 1153 144,59-4-77,-1-42-7,-22-963 44,-23 172-1,21-311-79,1 2 56,-2 0 0,1 1 1,-1-1-1,-1 0 1,-5 13-1,8-21-74,0-1-1,0 0 1,0 0-1,0 0 1,0 1-1,0-1 0,-1 0 1,1 0-1,0 0 1,0 0-1,0 0 1,0 0-1,-1 1 1,1-1-1,0 0 1,0 0-1,0 0 0,-1 0 1,1 0-1,0 0 1,0 0-1,0 0 1,-1 0-1,1 0 1,0 0-1,0 0 0,0 0 1,-1 0-1,1 0 1,0 0-1,0 0 1,0 0-1,-1 0 1,1 0-1,0 0 1,0 0-1,0 0 0,-1-1 1,1 1-1,0 0 1,0 0-1,0 0 1,0 0-1,-1 0 1,1-1-1,0 1 1,0 0-1,0 0 0,0 0 1,0 0-1,0-1 1,0 1-1,-1 0 1,1 0-1,0 0 1,0-1-1,0 1 1,0 0-1,0 0 0,0-1 1,0 1-1,0 0 1,-6-20 93,-4-42-95,-1-79 1,7 79 2,-26-857 97,44-7-18,22 138-47,55 8 78,-85 741-102,1-9 13,2 0 0,3 0 0,23-62 0,-15 69-35,-20 41 6,1-1-1,-1 1 1,1-1-1,-1 0 0,1 1 1,-1-1-1,1 1 1,-1-1-1,1 1 0,-1-1 1,1 1-1,-1-1 1,1 1-1,0 0 0,-1-1 1,1 1-1,0 0 1,0-1-1,-1 1 0,1 0 1,0 0-1,-1 0 1,1 0-1,0 0 0,0 0 1,-1 0-1,1 0 1,0 0-1,0 0 0,-1 0 1,1 0-1,0 1 1,0-1-1,-1 0 0,1 0 1,0 1-1,-1-1 1,1 0-1,0 1 0,-1-1 1,1 1-1,-1-1 1,1 1-1,-1-1 0,1 1 1,-1 0-1,1-1 1,-1 1-1,1-1 0,-1 1 1,0 0-1,1-1 1,-1 1-1,0 0 1,0 0-1,0-1 0,1 2 1,6 18-4,-1 0 0,-1 1 0,-1-1 0,2 32 0,19 432 194,-25-121-112,-1-56-50,29 1592 80,-25-914 551,-5-960-192,-8 42 335,8-73-706,-2-12-58,-8-143-71,-10-148 32,-43-723 6,109-1229 138,-17 1867 22,-24 362-220,-4 33-15,-1 19-6,-13 144-35,0 22 147,-88 1294 115,89-1018-129,-21 378 37,34-814-54,-4 51 35,-2 0 0,-32 136 0,19-155-22,19-56-20,0 0-1,1-1 0,-1 1 0,0-1 1,0 1-1,-1-1 0,1 1 1,0-1-1,0 0 0,-1 1 0,1-1 1,-3 2-1,3-3 1,0 0-1,1 0 0,-1 1 1,0-1-1,0 0 1,1 0-1,-1 0 1,0 0-1,0 0 1,1 0-1,-1 0 1,0-1-1,1 1 1,-1 0-1,0 0 1,1 0-1,-1-1 1,0 1-1,1 0 0,-1-1 1,0 1-1,1-1 1,-1 1-1,1-1 1,-1 1-1,1-1 1,-1 1-1,1-1 1,-1 1-1,1-1 1,0 0-1,-1 0 1,-6-12-38,2 0 1,-1 0 0,2 0 0,-1 0 0,2-1 0,0 0 0,-1-15-1,2 16 26,-115-1042-161,99-153 226,76-1 6,-37 949-138,7-171-718,-28 410 729,1 7-44,-1-1 0,-3-26 0,3 41 110,0 0 1,0 0 0,0 1 0,0-1-1,0 0 1,0 0 0,0 0 0,0 0-1,0 0 1,0 0 0,0 0 0,-1 0-1,1 1 1,0-1 0,0 0 0,0 0-1,0 0 1,0 0 0,0 0 0,-1 0-1,1 0 1,0 0 0,0 0 0,0 0-1,0 0 1,0 0 0,0 0 0,-1 0-1,1 0 1,0 0 0,0 0 0,0 0-1,0 0 1,0 0 0,-1 0 0,1 0-1,0 0 1,0 0 0,0 0 0,0 0-1,0 0 1,0 0 0,-1 0 0,1-1-1,0 1 1,0 0 0,0 0 0,0 0-1,0 0 1,0 0 0,0 0 0,0 0-1,0-1 1,0 1 0,-1 0 0,1 0-1,0 0 1,0 0 0,0-1 0,-6 17-103,-8 57 73,2 1 0,-1 93 0,10-124 41,-102 2163 177,102-2022-138,-18 506 489,-3-477 230,22-198-651,2-11-57,-1 1 0,1 0 0,-1-1 0,0 1 0,-1 0 0,1-1 0,-1 0 0,1 1-1,-1-1 1,-1 0 0,1 0 0,-1 0 0,-5 7 0,8-11-46,-1 1 0,1-1 0,-1 0-1,1 1 1,-1-1 0,1 0 0,-1 1 0,1-1 0,-1 0 0,1 0 0,-1 0 0,1 1-1,-1-1 1,1 0 0,-1 0 0,0 0 0,1 0 0,-1 0 0,1 0 0,-1 0-1,0 0 1,1 0 0,-1 0 0,1 0 0,-1-1 0,1 1 0,-1 0 0,0 0-1,1 0 1,-1-1 0,1 1 0,-1 0 0,1-1 0,-1 1 0,1 0 0,0-1-1,-1 1 1,0-1 0,-13-23 102,14 23-102,-9-19 8,2-1-1,1 0 1,0 0 0,-3-26 0,6 27-18,-77-675-24,79 682 24,-54-992 70,67-2 13,3 772-39,7-218 58,-22 446-86,0-15-129,-4 56-106,-64 503 174,-13 122 151,34 273-57,43-2-4,4-883-43,2 149 7,-7 387 109,5-557-108,1-21-15,-1 0 0,0 0 0,0 0 0,-1 0 0,0-1 0,0 1 0,-2 7 0,2-11-39,0-8-16,-7-95-192,-49-1608 126,71 1249 189,124-783-1,-54 850 126,-80 383-212,-4 13-29,-4 24-65,1-7 82,-90 671 75,64-450-19,-104 1755 128,130-1836-145,-16 424 55,15-535 8,-13 65-1,8-87-56,9-26-11,0 1 1,0-1 0,0 1-1,0-1 1,0 0 0,0 1-1,-1-1 1,1 0 0,0 0-1,0 1 1,0-1 0,0 0-1,-1 1 1,1-1 0,0 0-1,0 0 1,-1 1 0,1-1-1,0 0 1,-1 0 0,1 1-1,0-1 1,-1 0 0,1 0-1,0 0 1,-1 0-1,1 0 1,0 0 0,-1 1-1,1-1 1,0 0 0,-1 0-1,1 0 1,0 0 0,-1 0-1,1 0 1,0 0 0,-1-1-1,1 1 1,0 0 0,-1 0-1,1 0 1,-1 0 0,1 0-1,0 0 1,0-1 0,-1 1-1,1 0 1,0 0 0,-1 0-1,1-1 1,0 1 0,0 0-1,-1-1 1,-3-8-29,-1 0 0,2 0 0,-1 0 0,1-1 0,1 1 0,-3-17 0,2 11 6,-62-400-47,27-5 77,12-1000 37,100 4 158,-68 1352-182,-3 33-18,-1 1-1,-1-1 1,-4-34-1,3 74-29,-1 0 0,0-1-1,0 1 1,-3 9-1,-1 12 20,-110 1400 191,131 7-114,-13-1367-56,35 645 102,-36-704-145,0-20 4,0-25-23,-26-428-50,3 71 57,48-721 102,95 9 12,-118 1070-66,45-229 56,-34 217-79,-15 44 14,1 0 0,-1 0-1,1 0 1,-1 0-1,1 0 1,0 0 0,0 1-1,-1-1 1,1 0-1,0 0 1,0 0 0,0 1-1,0-1 1,0 0-1,0 1 1,1-1 0,-1 1 0,-1 0 0,1 0 1,0 0-1,-1 0 1,1 0-1,0 0 1,-1 0-1,1 1 1,-1-1-1,1 0 1,0 1-1,-1-1 0,1 0 1,-1 1-1,1-1 1,-1 1-1,1-1 1,-1 0-1,1 1 1,-1-1-1,0 1 1,1 0-1,-1-1 0,0 1 1,1-1-1,-1 1 1,0 0-1,0-1 1,1 1-1,-1-1 1,0 2-1,6 19-25,-1 0-1,0 0 1,-2 1-1,1 33 1,5 580 187,-12-424-122,1 882 212,2-1071-237,-1-18-15,1-9-20,2-133-86,48-635 120,-18 520 70,68-263 0,-65 374 124,62-162-1,-91 289-178,-1 2 0,-1 0 1,2 0-1,0 0 0,1 1 1,0 0-1,0 0 1,14-15-1,-19 25-20,-1 1 0,1-1 0,-1 1 0,1 0 0,-1 0 0,1 0 0,0 0 0,0 0 1,0 0-1,-1 0 0,1 0 0,2 0 0,-3 1 0,0 0 0,0 0 0,1 0 1,-1 0-1,0 0 0,0 0 0,0 0 0,0 0 0,0 0 1,0 1-1,0-1 0,-1 0 0,1 1 0,0-1 1,0 1-1,0-1 0,0 1 0,1 1 0,1 1 11,0 0 0,-1 1 0,1-1 0,-1 1 0,0 0 0,0-1 0,0 1 0,-1 0 0,1 1 0,-1-1 0,1 7 0,5 22 74,-2 0 0,1 52 0,-9 73 49,2-129-127,-35 509 125,-22-1-80,47-442-44,-45 283 75,56-375-96,-1 1 1,0 0 0,0-1-1,0 1 1,0-1 0,-4 7-1,1-9-39,1-11-7,0-28-49,4-51 0,0 50 74,92-1023 7,3 526 132,-71 435 22,5 1 0,4 2-1,53-108 1,-47 134 10,-37 68-129,-1 0 1,1 0-1,0 0 1,0 0-1,0 1 1,1 0-1,-1 0 1,1 0-1,0 0 1,0 0-1,8-3 1,-11 5-8,0 1 0,0 0 0,1 0 0,-1-1 0,0 1 0,1 0 0,-1 0 0,0 1 0,1-1 0,-1 0 0,0 0 0,0 1 0,1-1 0,-1 0 0,0 1 0,0 0 0,0-1 0,1 1 0,-1 0 0,0-1 0,0 1 0,0 0 0,0 0 0,0 0 0,0 0 0,-1 0 0,1 0 0,0 0 0,1 2 0,2 3 19,-1 0 0,0 1 0,0 0 0,5 13-1,3 20 52,-2 1 1,7 66-1,-4 91 26,-11-174-94,-4 765 103,-45-2-118,43-728-4,-45 411-58,48-459 34,-1 1 0,-7 20 0,4-22-33,6-10 67,0 0 1,0 0-1,0 0 1,0 0 0,0 0-1,0 0 1,0 1-1,-1-1 1,1 0-1,0 0 1,0 0 0,0 0-1,0 0 1,0 0-1,0 0 1,-1 0 0,1 0-1,0 0 1,0 0-1,0 0 1,0-1 0,0 1-1,0 0 1,0 0-1,-1 0 1,1 0-1,0 0 1,0 0 0,0 0-1,0 0 1,0 0-1,0 0 1,0 0 0,0 0-1,0 0 1,-1-1-1,1 1 1,0 0 0,0 0-1,0 0 1,0 0-1,0 0 1,0 0 0,0 0-1,0-1 1,0 1-1,0 0 1,0 0-1,0 0 1,0 0 0,0 0-1,0 0 1,0-1-1,-3-16-52,1-1 0,0 1 0,2-1-1,1-24 1,0 15 28,84-1040-45,41 440 115,-83 478-22,6 2 1,73-149-1,-57 169-11,-54 108-11,1 1-1,1 0 0,25-28 0,-34 42-3,1 0 1,0 0-1,0 0 0,0 0 1,0 1-1,1 0 1,-1 0-1,1 0 0,8-2 1,-11 4-1,0 0 0,0 0 1,0 1-1,1-1 1,-1 1-1,0 0 0,0 0 1,1 0-1,-1 0 1,0 1-1,0-1 0,0 1 1,0 0-1,1 0 0,-1 0 1,0 0-1,5 3 1,-2 1-2,-1-1 1,0 1-1,0 0 1,0 0-1,0 1 1,-1-1-1,0 1 1,0 0 0,-1 0-1,6 13 1,0 2-3,-1 1 1,8 38 0,-4 8 17,-2 1 1,1 81-1,-12 151 49,0-230-49,-126 1767 164,124-1817-172,-48 289 62,29-226-56,21-79-13,-1-1 0,0 0-1,0 0 1,0-1 0,0 1-1,-3 3 1,5-6 3,0-1-1,-1 1 0,1-1 1,0 0-1,-1 1 1,1-1-1,-1 0 0,1 1 1,0-1-1,-1 0 0,1 0 1,-1 1-1,1-1 1,0 0-1,-1 0 0,1 0 1,-1 0-1,1 1 1,-1-1-1,1 0 0,-1 0 1,1 0-1,-1 0 0,1 0 1,-1 0-1,1 0 1,-1 0-1,1-1 0,-1 1 1,1 0-1,-1 0 1,1 0-1,-1 0 0,1-1 1,0 1-1,-1 0 0,1 0 1,-1-1-1,1 1 1,0 0-1,-1-1 0,1 1 1,0 0-1,-1-1 1,1 1-1,0-1 0,0 1 1,-1-1-1,1 1 0,0 0 1,0-1-1,0 1 1,0-1-1,-1 0 0,-2-8-13,-1 1-1,2-1 0,-1 0 0,1 1 1,-1-11-1,-6-62-44,8 69 54,-19-553-10,43-6 20,63-193 25,-49 565-17,113-346 1,-142 522-14,-2 1-8,2 0 1,0 1-1,1 1 0,1-1 1,1 1-1,18-23 0,-28 41 4,1 0 1,0 0-1,-1 0 0,1 0 0,0 0 0,0 0 0,0 1 0,0-1 0,1 1 0,-1 0 0,0 0 1,1 0-1,4-2 0,-6 3 1,0 0 1,0 0-1,1 0 1,-1 0-1,0 0 1,1 0-1,-1 0 1,0 1-1,0-1 1,1 0-1,-1 1 1,0-1-1,0 1 1,0-1-1,0 1 1,0 0-1,1-1 1,-1 1-1,0 0 1,1 2-1,3 3-5,-1 0 0,0 0 0,0 1 0,-1-1 0,0 1 0,0 0-1,0 0 1,-1 0 0,2 11 0,7 37 4,-2 1 1,2 68-1,-8 118 45,-3-201-34,-60 1328 166,50-1200-136,2-43-8,-23 342 69,-20-13 13,46-413-69,-2 0 0,-3-1 0,-21 64 0,29-102-37,1 0 1,0-1-1,-1 1 1,1 0-1,-1-1 1,0 1-1,0-1 1,0 1-1,0-1 1,0 0-1,-4 3 1,5-5-4,0 1 0,1-1 0,-1 0 0,0 0 0,0 1-1,0-1 1,0 0 0,0 0 0,0 0 0,0 0 0,0 0 0,0 0 0,0 0 0,0 0 0,1 0 0,-1 0 0,0-1 0,0 1 0,0 0 0,0-1 0,0 1 0,0 0 0,1-1 0,-1 1 0,0-1 0,0 0 0,1 1-1,-1-1 1,0 1 0,1-1 0,-1 0 0,0 0 0,1 1 0,-1-1 0,1 0 0,-1-1 0,-4-7 2,0 0 0,0 0 0,1 0-1,0-1 1,-4-17 0,-13-68-21,20 86 16,-79-613-3,54-10 28,51-215 2,85 14-60,-105 805 16,7-41-103,-29 108-78,-53 231 124,16 17 99,-30 325 16,25 5-1,57-584-35,-31 269 47,14-209-35,18-89-18,0 0 1,-1 0-1,1-1 0,-1 1 0,0 0 1,0-1-1,-4 6 0,5-8 2,1-1 0,-1 1-1,1-1 1,-1 1 0,1-1 0,-1 0-1,1 1 1,-1-1 0,1 0 0,-1 1 0,0-1-1,1 0 1,-1 0 0,0 1 0,1-1-1,-1 0 1,0 0 0,1 0 0,-1 0-1,0 0 1,1 0 0,-1 0 0,0 0 0,1 0-1,-1 0 1,0 0 0,1-1 0,-1 1-1,0 0 1,1 0 0,-1-1 0,1 1-1,-1 0 1,0-1 0,1 1 0,-1-1 0,1 1-1,-1-1 1,1 1 0,-1-1 0,1 1-1,0-1 1,-1 1 0,0-2 0,-4-6-14,0 0 1,1 0-1,0 0 1,0 0-1,-5-16 1,-14-59-39,-8-56 47,-16-166 0,12-151 27,28-83-17,15 394 10,41-238 0,-36 322-17,38-110 1,-27 119-32,-22 50 30,-1-1-1,0 1 1,1 0-1,-1-1 1,1 1-1,0 0 1,0 0-1,-1 0 0,2 0 1,-1 1-1,0-1 1,0 1-1,0-1 1,4-1-1,-5 3 2,0 0 0,0 1-1,0-1 1,0 0 0,0 0-1,0 1 1,0-1 0,0 0-1,1 1 1,-1-1 0,0 1-1,-1-1 1,1 1 0,0 0-1,0-1 1,0 1 0,0 0-1,0 0 1,-1 0 0,1-1-1,0 1 1,-1 0 0,1 0-1,0 0 1,-1 0 0,1 0-1,-1 0 1,1 2 0,14 41-46,4 45 51,13 180 0,-26-194 13,34 436 48,1 19-27,21-5-6,85 267-15,-146-789-22,5 20-75,-6-23 81,0 0 0,0 0 0,0 0-1,0 0 1,0 0 0,0 0 0,0 0-1,0 0 1,0 0 0,0 0 0,0 0-1,0-1 1,0 1 0,0 0 0,0 0-1,0 0 1,0 0 0,0 0 0,0 0-1,0 0 1,0 0 0,0 0 0,0 0-1,1 0 1,-1 0 0,0 0 0,0 0-1,0 0 1,0 0 0,0 0 0,0 0-1,0 0 1,0 0 0,0 0 0,0 0-1,0 0 1,0 0 0,0 0-1,0 0 1,0 0 0,0 0 0,0 0-1,1 0 1,-1 0 0,0 0 0,0 0-1,0 0 1,0 0 0,0 0 0,0 0-1,0 1 1,0-1 0,0 0 0,0 0-1,0 0 1,0 0 0,0 0 0,0 0-1,2-16-115,-3-170-202,13-659 228,6 596 101,68-345 0,-70 517-13,3 0 1,52-131-1,-59 181-20,23-38 0,-30 58 3,0-1 0,1 1 0,0-1 0,0 2 0,0-1 0,1 1 0,0 0 0,12-8-1,-17 13 12,0-1-1,0 1 0,0 0 0,1 0 0,-1 0 0,0 0 0,1 0 0,-1 0 0,0 1 1,1-1-1,-1 1 0,1-1 0,-1 1 0,1 0 0,-1 0 0,1 0 0,-1 0 0,1 1 0,-1-1 1,1 1-1,-1 0 0,0-1 0,1 1 0,-1 0 0,0 0 0,0 0 0,0 1 0,1-1 1,-1 0-1,0 1 0,-1 0 0,1-1 0,3 4 0,1 3-15,0 1-1,-1 0 1,1 0 0,-2 1 0,1-1-1,-2 1 1,6 20 0,7 31 9,12 111 0,-8 75 60,-17-204-34,51 1117 306,-22-406 6,-9-362-174,8 216 77,-29-560-203,0-23-24,-1 1 0,-6 50 0,2-65-30,3-11 31,-1 0 0,1 0 1,0 0-1,0 0 0,0 0 0,0 0 0,0 1 1,0-1-1,0 0 0,-1 0 0,1 0 0,0 0 1,0 0-1,0 0 0,0 0 0,0 0 1,0 0-1,0 0 0,-1 0 0,1 0 0,0-1 1,0 1-1,0 0 0,0 0 0,0 0 0,0 0 1,0 0-1,-1 0 0,1 0 0,0 0 1,0 0-1,0 0 0,0 0 0,0 0 0,0 0 1,0-1-1,0 1 0,0 0 0,0 0 0,0 0 1,-1 0-1,1 0 0,0 0 0,0 0 1,0-1-1,0 1 0,0 0 0,0 0 0,0 0 1,0 0-1,0 0 0,0 0 0,0-1 1,-6-19-50,0-1 0,1 0 0,-4-35 0,4 25 25,-63-487-10,-2-773 0,71 1073 91,36-266 1,-32 446-33,2-1 0,2 1 0,23-65 0,-30 98-21,0 1-1,0 0 0,0 0 1,1 0-1,0 0 1,5-5-1,-8 8-2,1 1 0,-1-1 0,1 1 1,-1-1-1,1 1 0,-1-1 0,1 1 0,-1-1 0,1 1 1,0 0-1,-1-1 0,1 1 0,0 0 0,-1 0 0,1 0 1,0-1-1,0 1 0,-1 0 0,1 0 0,0 0 0,0 0 1,-1 0-1,1 0 0,0 0 0,-1 0 0,1 1 0,0-1 1,-1 0-1,1 0 0,0 1 0,0-1 0,-1 0 0,1 1 1,-1-1-1,1 0 0,0 1 0,-1-1 0,1 1 0,-1-1 1,1 1-1,-1-1 0,1 1 0,0 1 0,3 4 3,-1 1-1,1-1 0,-1 1 1,0 0-1,-1 0 0,3 12 1,11 61 18,-14-69-17,51 460 117,-29 14-54,-17-325-47,5 110 2,33 1108 94,-45-1376-115,-4 280 66,-4-207-56,7-73-14,1 0 1,0 0-1,-1 0 1,0 0-1,1 0 1,-1 0-1,0 0 1,0 0-1,0 0 0,0-1 1,-1 1-1,0 1 1,1-3 0,1 1 1,0-1 0,0 0 0,-1 0 0,1 0-1,0 0 1,-1 1 0,1-1 0,0 0 0,-1 0-1,1 0 1,0 0 0,-1 0 0,1 0-1,0 0 1,-1 0 0,1 0 0,0 0 0,-1 0-1,1 0 1,0 0 0,-1 0 0,1 0-1,0-1 1,-1 1 0,1 0 0,-11-13-45,0-13 16,1 0 0,2 0 0,0-1 0,-4-33 1,-57-485-6,47-8 38,38-82 1,0 473 12,65-292 1,-60 378-20,43-105-1,-38 126-33,-25 53 31,1-1 1,-1 1 0,0 0 0,1 0-1,0 0 1,-1 0 0,1 0 0,0 0-1,0 0 1,0 0 0,0 1 0,0-1 0,1 1-1,-1 0 1,5-2 0,-6 3 1,0 0 1,0 0 0,0 0-1,0 0 1,0 1-1,0-1 1,1 0-1,-1 1 1,0-1-1,0 1 1,0 0 0,0-1-1,0 1 1,-1-1-1,1 1 1,0 0-1,0 0 1,0 0 0,-1 0-1,1-1 1,0 1-1,-1 0 1,1 0-1,0 0 1,-1 0-1,0 0 1,1 0 0,0 3-1,12 40-41,-2 36 55,-4 1 0,-3 109 0,-4-145 1,-15 554 63,-23-3-39,36-554-33,-62 674 43,32-488-14,-65 240-1,87-427-31,-3 1-1,-1-1 0,-20 40 1,31-77-12,1 0 1,-1 0-1,1 0 1,-1 0 0,0-1-1,0 1 1,-4 2 0,6-5 7,1-1-1,-1 1 1,0 0 0,0-1 0,1 1 0,-1-1 0,0 0 0,0 1 0,0-1-1,1 0 1,-1 1 0,0-1 0,0 0 0,0 0 0,0 0 0,0 0 0,0 0-1,0 0 1,1 0 0,-1 0 0,0 0 0,0 0 0,0-1 0,0 1 0,0 0-1,1 0 1,-1-1 0,0 1 0,0-1 0,0 1 0,1-1 0,-1 1 0,0-1-1,1 1 1,-1-1 0,0 0 0,1 1 0,-2-2 0,-2-5-22,-1-1 0,1 1 0,0-1 0,1 1 0,0-1 0,0 0 0,-2-10-1,-14-76-109,-30-331 36,29-12 62,26-235 75,59 8 19,-61 641-42,-4 13 7,2-1 1,-1 1 0,1 0-1,1 0 1,0 0 0,7-15-1,-9 29 63,0 12 12,-36 421 480,15-247-517,-175 1805 105,165-1688-143,2-57 7,22-197-19,2-10-1,-2 0 0,-2 0 0,-25 79 0,18-91-23,15-30 14,-1 0 0,0 0 0,1 0 0,-1 0 0,0 0 0,0 0 1,0 0-1,1 0 0,-1 0 0,0-1 0,0 1 0,0 0 0,-1-1 1,-1 2-1,2-2 0,1 0 0,-1 0 1,0 0-1,0 0 0,1 0 1,-1 0-1,0 0 0,1-1 1,-1 1-1,0 0 0,0 0 1,1-1-1,-1 1 0,0 0 1,1-1-1,-1 1 1,1-1-1,-1 1 0,0-1 1,1 1-1,-1-1 0,0 0 1,-17-29-47,3-8 17,2-2 0,1 0 0,3 0-1,-8-58 1,14 78 25,-26-210-41,-13-965 6,142 0 58,-57 906-9,3 61 16,-44 218-23,10-46 11,3 0-1,39-99 1,-50 146-2,0 0-1,1 0 1,0 1-1,9-12 1,-14 19-7,1 1 0,-1-1 0,0 1 0,0 0 0,1-1-1,-1 1 1,0 0 0,1-1 0,-1 1 0,0 0 0,1 0 0,-1-1 0,1 1 0,-1 0 0,0 0 0,1 0 0,-1-1 0,1 1-1,-1 0 1,1 0 0,-1 0 0,1 0 0,-1 0 0,0 0 0,1 0 0,-1 0 0,1 0 0,-1 0 0,1 0 0,-1 0-1,1 0 1,-1 1 0,0-1 0,1 0 0,-1 0 0,1 0 0,-1 1 0,0-1 0,1 0 0,-1 0 0,0 1 0,1-1 0,-1 0-1,0 1 1,1-1 0,-1 0 0,0 1 0,0-1 0,1 1 0,-1-1 0,0 0 0,0 1 0,2 3 19,0 1 0,-1-1-1,0 0 1,0 1 0,0-1 0,-1 0 0,1 1 0,-1 7 0,-19 231 346,16-221-351,-142 1126 175,102-823-168,39-301-22,-80 567 37,-39-7 7,110-532-49,-3 0-1,-1-1 0,-47 93 1,59-135-8,1-1-2,0 0 0,-1 0 0,0-1 0,-12 13 0,16-19 7,0 0 1,0 0 0,0 0-1,0 0 1,-1 0 0,1 0 0,0 0-1,0-1 1,-1 1 0,1-1-1,0 1 1,-1-1 0,1 1-1,-1-1 1,1 0 0,-1 1 0,1-1-1,-1 0 1,1 0 0,-1 0-1,1 0 1,0-1 0,-1 1-1,1 0 1,-1-1 0,1 1 0,-1-1-1,1 1 1,0-1 0,-1 1-1,1-1 1,0 0 0,0 0-1,-1 0 1,0-1 0,-3-2-12,1-1 0,0 0 0,0 0-1,1 0 1,-1 0 0,1 0 0,0-1 0,0 1 0,-2-10 0,-16-46-50,4-1 0,-17-114 0,3-51 52,-1-408 1,88-231 7,25 373 23,-64 418-10,46-129 1,-60 197-9,0-1 0,0 1 1,1 0-1,0 0 0,9-11 0,-13 18 2,1-1 1,0 0-1,-1 1 0,1-1 0,-1 0 0,1 1 0,0-1 0,0 1 0,-1-1 0,1 1 1,0-1-1,0 1 0,-1-1 0,1 1 0,0 0 0,0 0 0,0-1 0,0 1 0,1 0 0,-1 0 1,0 0-1,-1 1 1,1-1-1,0 0 1,-1 1-1,1-1 1,-1 0-1,1 1 1,-1-1-1,1 1 1,-1-1-1,1 1 1,-1-1-1,1 1 0,-1-1 1,0 1-1,1-1 1,-1 1-1,0 0 1,1 0-1,1 6 7,1 0-1,-2 0 1,1 0-1,0 8 1,-1-10-2,6 57 64,-3 104-1,-4-114-44,-2 176 52,-74 1439 56,55-1360-112,-2-65 4,18-200-20,1 4-11,-2-1-1,-2 0 1,-20 61 0,28-103-1,-1 0 0,0 0 0,0 0 0,0-1 0,0 1 0,0 0 1,-1-1-1,1 1 0,-1-1 0,0 1 0,1-1 0,-1 0 0,0 1 0,-4 1 0,6-4 5,-1 0 0,1 0 0,-1 0 0,1 0-1,-1 0 1,1 0 0,-1 0 0,1 0 0,-1 0-1,0 0 1,1 0 0,-1 0 0,1 0-1,-1-1 1,1 1 0,-1 0 0,1 0 0,-1-1-1,1 1 1,0 0 0,-1-1 0,1 1-1,-1 0 1,1-1 0,-1 0 0,-15-24-93,5-4 45,1 0-1,1-1 0,2 0 1,-7-57-1,9 52 34,-23-182-1,9-1 0,21-429 0,21 379 30,12 2-1,73-274 0,-90 464-7,3 2 1,45-107-1,-61 171-5,4-10-8,19-31 0,-24 46 6,-1 0 0,1 0 0,0 1 0,0-1 1,0 1-1,1 0 0,-1 0 0,1 1 0,0 0 0,10-6 0,-13 8 3,0 0 0,-1 1 0,1-1 0,0 0 0,0 1 0,0-1 0,0 1 0,0-1 0,0 1 0,0 0 0,0 0 0,0 0 0,0 0 0,0 0 0,0 1-1,0-1 1,0 1 0,0-1 0,0 1 0,-1 0 0,1-1 0,0 1 0,0 0 0,2 2 0,0 0 3,-1 1 0,1 0-1,-1 0 1,1 1 0,-1-1-1,-1 0 1,1 1 0,2 7-1,7 16 21,-2 1 0,-2 0 0,0 1 0,-2-1 0,3 48 0,-8-71-19,32 436 137,-32 1-75,-43 231 11,18-542-55,20-115-29,-1 1 0,-1-1 1,-1-1-1,-11 24 0,16-37-6,0 0 1,0 1-1,-1-1 1,1 0-1,-1-1 1,0 1-1,1 0 1,-1-1-1,0 1 1,-1-1-1,1 0 1,-4 2-1,5-3 1,0 0 0,0-1 1,0 1-1,0-1 0,0 1 0,0-1 0,0 0 0,0 1 1,-1-1-1,1-1 0,0 1 0,0 0 0,0 0 0,0-1 1,0 1-1,0-1 0,0 1 0,0-1 0,0 0 0,0 0 1,1 0-1,-3-2 0,-3-2-26,1 0-1,1-1 1,-1 0 0,1 0-1,0 0 1,0-1 0,1 1-1,-6-13 1,-28-71-190,4-11 157,-28-147 0,-1-113 25,6-140 260,41 335-101,13 150 19,0 14-16,-5 26 83,-16 114-26,-6 150 1,24-208-144,-42 595 13,-10 126-10,56-782-32,-6 67-54,-28 126 0,33-198 5,-1-2 1,0 1-1,-1 0 1,-7 14-1,11-26 37,1 1-1,-1-1 1,1 0-1,-1 0 1,0 0-1,0 0 1,0 0-1,1 0 1,-1-1-1,0 1 1,0 0-1,0 0 1,0 0-1,0-1 1,0 1 0,-1-1-1,1 1 1,0-1-1,0 1 1,0-1-1,-1 0 1,1 1-1,0-1 1,0 0-1,-1 0 1,1 0-1,0 0 1,0 0-1,-1 0 1,1 0 0,-1-1-1,-1 0-11,0-1 0,1 1 0,-1-1 0,1 1 0,0-1 0,-1 0-1,1 0 1,0 0 0,0 0 0,0-1 0,0 1 0,1 0 0,-3-4 0,-7-13-79,2-1 0,-16-42-1,-12-62-42,-3-43 152,8-1 1,-13-185 0,22-349 540,33 369-261,-4 248-181,31-147 1,-35 223-89,1 1-1,-1-1 1,8-14 0,0 10 41,-9 13-57,-1 0 0,0 0 1,0 0-1,1 0 0,-1 0 1,0 0-1,0 0 1,1 0-1,-1 0 0,0 0 1,0 0-1,1 0 0,-1 0 1,0 0-1,0 0 0,0 0 1,1 1-1,-1-1 0,0 0 1,0 0-1,1 0 0,-1 0 1,0 0-1,0 1 0,0-1 1,1 0-1,-1 0 0,0 0 1,0 1-1,0-1 0,0 0 1,1 1-1,7 29 70,-1 15 17,1 73 0,-6-77-60,4 1147 143,-19-835-157,-22-3 13,31-321-24,1-4-11,-1-1 1,0 0-1,-2 0 0,-1 0 0,0-1 0,-12 23 0,18-44 1,0 0 1,0 0-1,0 0 1,0 0-1,0-1 0,0 1 1,-1 0-1,1-1 0,-1 1 1,1-1-1,-1 1 0,1-1 1,-1 0-1,0 0 1,0 1-1,-1 0 0,2-2 2,0 0 0,0 0-1,0 0 1,0 0 0,0 0 0,0 0-1,0-1 1,0 1 0,0 0-1,1 0 1,-1-1 0,0 1-1,0-1 1,0 1 0,0 0 0,1-1-1,-1 1 1,0-1 0,0 0-1,1 1 1,-1-1 0,0 0 0,1 1-1,-1-1 1,0-1 0,-4-7-24,0-1 0,0 1 0,1-1 0,1 0 1,0 0-1,-3-11 0,-10-56-28,-7-84 1,2-89 36,20 235 18,-22-495 46,67-822 0,7 937 24,-44 366-53,-5 40 3,-6 63 16,-112 1228 155,108-1211-182,4-49-4,-51 478 27,-29-14 32,72-454-30,-1-1 1,-39 95-1,49-141-31,0 1 0,0-1 0,0 1 0,-8 8-1,10-13-1,0 0-1,0 0 0,0 0 0,0 0 0,0 0 0,0-1 0,0 1 1,0 0-1,0 0 0,-1-1 0,1 1 0,0-1 0,0 1 0,-1-1 0,1 0 1,-3 1-1,3-1-1,0 0 0,0-1 1,0 1-1,0 0 0,0-1 1,0 1-1,0 0 0,0-1 0,0 1 1,0-1-1,0 0 0,0 1 1,0-1-1,0 0 0,0 1 1,1-1-1,-1 0 0,-1-1 0,-1-2-6,1 0 0,-1 0 0,1-1 0,0 1 0,-3-8 0,-6-27-21,1-1 1,-8-80-1,15 100 29,-41-662-11,60-2 2,51-34 34,-52 641-24,-4 46 0,-8 30 0,0 11 0,-2 106 10,-2-78 1,-38 1336 144,36-1139-142,-17 403 28,19-626-41,0 18-22,-1 0 0,-12 52 0,8-73-32,1-11-14,3-2 47,1 1-1,-1-1 0,1 0 1,-1 0-1,1 0 0,-1-6 0,-32-244-205,17-15 221,16 250 2,-17-801-13,75 4 75,-32 667-24,-18 129-22,-6 20-12,-1 0 0,0 0 1,1 0-1,-1 0 0,0 0 0,0 1 0,1-1 0,-1 0 0,0 0 0,0 0 0,1 1 1,-1-1-1,0 0 0,0 0 0,0 1 0,1-1 0,-1 0 0,0 0 0,0 1 0,0-1 1,0 0-1,0 0 0,0 1 0,1-1 0,-1 0 0,0 1 0,0-1 0,0 0 0,0 1 1,0-1-1,0 0 0,0 1 0,4 40 1,-15 607 109,6-531-96,0 10-1,-52 748 65,56-865-76,-2 22 3,-1 0 1,-2 0-1,-17 54 1,22-83-9,0 0 0,0-1 1,-1 1-1,1 0 0,-1 0 0,1-1 1,-1 1-1,0-1 0,-2 3 0,3-5 1,0 1 0,1-1 0,-1 1 0,1-1 0,-1 0 0,0 1 0,1-1-1,-1 0 1,0 1 0,1-1 0,-1 0 0,0 0 0,0 0 0,1 0-1,-1 1 1,0-1 0,1 0 0,-1 0 0,0-1 0,0 1 0,1 0 0,-1 0-1,0 0 1,0 0 0,0-1 0,-3-2-6,1 1-1,0-1 1,0 0 0,0 0-1,0-1 1,1 1-1,-1-1 1,1 1 0,0-1-1,0 0 1,0 0-1,0 0 1,-1-5 0,-14-40-23,1 0 1,3-2 0,-7-55-1,-11-167 22,14-21 9,13-1 0,40-355 0,-35 644 0,24-190 14,-15 145-9,27-86 0,-33 125-6,13-32-21,-16 41 18,1 1 0,-1-1 1,1 1-1,-1-1 1,1 1-1,0-1 0,0 1 1,0 0-1,1 0 0,-1 0 1,0 0-1,4-1 0,-6 3 2,1-1 1,-1 1-1,0 0 0,1 0 0,-1 0 0,1-1 0,-1 1 1,1 0-1,-1 0 0,0 0 0,1 0 0,-1 0 0,1 0 1,-1 0-1,1 0 0,-1 0 0,1 0 0,-1 0 0,1 0 1,-1 0-1,1 0 0,-1 0 0,0 1 0,1-1 0,-1 0 1,1 0-1,-1 0 0,1 1 0,-1-1 0,0 0 0,1 1 1,-1-1-1,0 0 0,1 1 0,-1-1 0,0 0 0,0 1 1,1-1-1,-1 1 0,3 4-9,-1 0 1,-1 0-1,1 0 1,0 0-1,-1 0 1,0 0-1,0 7 1,2 50-24,-3-58 33,-29 643 84,17-498-80,-11 165 23,-29 472 30,49-735-54,-11 133-8,10-169-67,2-16 20,0-9-11,-5-66-72,4-97 0,3 101 124,22-594-32,66 6 88,-84 638-43,7-35 9,2 0 1,29-74 0,-41 126-17,10-17-13,-11 22 18,0 0 0,0-1 0,1 1-1,-1 0 1,0 0 0,0-1 0,0 1 0,1 0-1,-1 0 1,0 0 0,0-1 0,1 1-1,-1 0 1,0 0 0,1 0 0,-1 0-1,0 0 1,0-1 0,1 1 0,-1 0-1,0 0 1,1 0 0,-1 0 0,0 0 0,1 0-1,-1 0 1,0 0 0,1 0 0,-1 0-1,0 0 1,1 1 0,-1-1 0,0 0-1,1 0 1,-1 0 0,0 0 0,0 0-1,1 1 1,-1-1 0,0 0 0,0 0 0,1 0-1,-1 1 1,0-1 0,0 0 0,0 0-1,1 1 1,-1-1 0,0 0 0,0 1-1,0-1 1,0 0 0,0 0 0,1 1 0,-1-1-1,0 0 1,0 1 0,3 5-5,-1 1-1,1-1 1,-1 1 0,-1 0-1,1 0 1,-1 0 0,0-1-1,-1 1 1,0 14 0,1 9 1,11 675 118,-13-526-95,2 296 16,-4 426-30,-1-865-647,2-97-41,2 39 566,0-89-33,23-719 23,-17 763 167,3 0 1,26-102 0,-21 131 17,-14 37-50,1 0 0,-1-1 0,1 1 0,-1 0 0,1-1 0,0 1 0,0 0 0,-1 0 0,1-1 0,0 1 0,0 0 0,0 0 0,0 0 0,0 0 0,1 0 0,-1 0 0,0 1 0,2-2 0,-2 3 1,-1-1-1,1 0 0,0 1 1,0-1-1,-1 1 1,1 0-1,0-1 0,-1 1 1,1 0-1,-1-1 1,1 1-1,-1 0 0,1-1 1,-1 1-1,1 0 1,-1 0-1,0 0 0,1 0 1,-1-1-1,0 1 1,0 0-1,0 0 0,0 0 1,0 0-1,0 1 1,4 33 141,-3 45 36,-13 103 1,-23 81-107,32-248-74,-40 244 42,-23-4 20,56-225-41,-26 52-1,31-73-26,0 0-1,-1-1 0,-1 0 1,1 0-1,-1 0 0,-1-1 1,0 0-1,-15 12 0,20-18-10,1 0-1,-1-1 1,1 1-1,-1 0 1,0-1-1,0 0 1,0 1-1,0-1 1,0 0-1,0-1 1,0 1-1,0 0 1,0-1-1,0 0 1,0 0-1,-1 0 1,1 0 0,0 0-1,0-1 1,-4 0-1,3-1-4,0 0 0,1 0 0,-1 0 0,1 0 0,0-1 0,-1 1 0,1-1 0,1 0 0,-1 0-1,0 0 1,1 0 0,-1 0 0,-3-7 0,-3-8-21,1-1 1,0 0-1,2-1 0,-9-37 1,1-14 14,4-1 1,-3-109 0,25-145 15,-8 282 20,1 0-1,14-49 1,-13 78-11,-1 13-2,-4 4 1,-1-1-1,1 1 0,0 0 0,-1-1 1,1 1-1,-1 0 0,1 0 0,-1-1 0,0 1 1,0 2-1,0 348 105,-3-229-82,-13 662 65,16-781-84,0 36-100,2-36-14,2-21-11,30-250-144,-7 39 274,39-131-8,-45 273 6,4 0-1,40-90 0,-55 152-2,1-1-1,1 2 1,1 0-1,20-26 1,-31 45-5,1 1 0,0-1 0,0 1 0,0 0-1,1 0 1,-1 0 0,1 1 0,0-1 0,-1 1 0,1 0 0,5-2 0,-7 3 2,0 1 0,0 0 0,0-1 0,1 1 0,-1 0 0,0 0 0,0 0-1,0 1 1,1-1 0,-1 0 0,0 1 0,0-1 0,0 1 0,0 0 0,0 0-1,0 0 1,0 0 0,0 0 0,0 0 0,-1 0 0,1 1 0,0-1 0,-1 1-1,1-1 1,2 4 0,5 6 19,-1 0-1,0 0 0,-1 1 1,0 0-1,10 25 1,19 72 82,-28-82-83,96 391 137,-27 6-79,-77-423-77,7 38 2,13 98-228,-45-534-354,27-2 750,1 357-108,1 0 0,16-62 0,-18 96-23,1 0 0,-1 0 0,1 1 0,0-1 0,5-7 0,-7 14-29,-1 1-1,0-1 1,1 0 0,-1 1 0,1-1 0,-1 1-1,1-1 1,-1 1 0,1-1 0,-1 1-1,1-1 1,0 1 0,-1 0 0,1-1 0,0 1-1,-1 0 1,1 0 0,0-1 0,-1 1-1,1 0 1,0 0 0,0 0 0,0 0 0,0 0 6,1 1 1,-1-1 0,0 1 0,0-1-1,0 1 1,0 0 0,0 0 0,0-1-1,0 1 1,0 0 0,-1 0 0,1 0-1,0 0 1,0 0 0,-1 0-1,1 0 1,-1 0 0,2 2 0,6 18 81,0 0 0,-1 0 0,-1 0 1,-1 1-1,-1 0 0,3 34 0,-2-14-34,57 805 122,-62-838-188,1 15-55,-1 0 0,-1 0 0,-6 38 0,1-49-146,-2-13 7,7-1 167,0 0 0,-1 0 1,1-1-1,0 1 0,0-1 1,0 1-1,0-1 0,0 1 1,0-1-1,0 0 0,-1-2 1,-11-36-134,1-1 1,2-1 0,-7-57 0,10 52 156,-63-447-51,42-1 492,29 454-45,2 29 80,-1 19-104,3 26-18,0 16-293,42 315 188,-32-278-513,4-1-1,36 99 1,-49-167 16,0 0 1,1-1-1,1 0 1,1 0-1,18 26 1,-26-40 188,0-1 0,0 1 0,1-1 0,-1 0 0,1 1-1,-1-1 1,1 0 0,0 0 0,-1 0 0,1 0 0,0 0 0,0-1 0,0 1 0,2 0 0,-3-1 20,0 0-1,0 0 1,0 0 0,0 0-1,0 0 1,0 0 0,0 0-1,0-1 1,0 1 0,0 0 0,0-1-1,0 1 1,0-1 0,0 1-1,0-1 1,0 0 0,0 1-1,1-2 1,1-2-39,0 1 0,0-1-1,-1 0 1,1 0 0,-1 0 0,0 0-1,0 0 1,-1 0 0,2-6 0,7-31-30,-2 0 1,-2 0 0,1-51 0,-5 54 333,1 0 0,2 1 1,1-1-1,16-49 0,-19 80-84,-1 0 1,1 1-1,0-1 0,1 1 1,-1 0-1,2 0 0,5-8 1,-9 13-97,0 0 1,1 0-1,-1 0 1,0 0 0,0 0-1,1 0 1,-1 0-1,0 0 1,1 1 0,-1-1-1,1 1 1,-1-1-1,1 1 1,-1-1 0,1 1-1,-1 0 1,1-1-1,-1 1 1,1 0 0,0 0-1,-1 0 1,1 1-1,-1-1 1,1 0-1,-1 1 1,1-1 0,-1 0-1,1 1 1,-1 0-1,1-1 1,-1 1 0,0 0-1,1 0 1,-1 0-1,0 0 1,0 0 0,1 0-1,0 2 1,9 8 67,-1 1 0,0 1 0,0 0 0,-1 0 0,-1 1 1,7 16-1,7 11-12,-19-36-93,94 153 140,-77-128-163,2-2-1,1 0 1,30 29 0,-52-57 20,2 4-47,1-1 0,0 0-1,0 0 1,1 0-1,4 3 1,-8-6 28,0 0-1,-1 1 1,1-1 0,0 0 0,-1 0-1,1 1 1,0-1 0,-1 0 0,1 0-1,0 0 1,0 0 0,-1 0 0,1 0-1,0 0 1,0 0 0,-1 0-1,1 0 1,0-1 0,-1 1 0,1 0-1,0 0 1,-1-1 0,1 1 0,0 0-1,-1-1 1,1 1 0,-1-1 0,1 1-1,-1-1 1,1 1 0,-1-1 0,1 1-1,-1-1 1,1 0 0,-1 1-1,0-1 1,1 1 0,-1-1 0,0 0-1,1 1 1,-1-1 0,0 0 0,0 0-1,0 1 1,0-1 0,0 0 0,0-1-1,2-9-62,-1 0-1,-1 0 1,0 0-1,0 0 1,-1 0-1,-1 0 0,0 0 1,-5-17-1,-1 2 96,-2 1 0,-17-36 0,24 55 45,0 0 0,-1 0-1,1 1 1,-1-1 0,-6-6-1,9 11-19,0 0 0,0 1-1,0-1 1,0 0-1,0 0 1,0 1 0,0-1-1,0 1 1,-1-1 0,1 1-1,0-1 1,0 1 0,0 0-1,-1-1 1,1 1-1,0 0 1,0 0 0,-1 0-1,1 0 1,0 0 0,0 0-1,-1 0 1,1 1 0,0-1-1,0 0 1,-1 1-1,1-1 1,0 1 0,0-1-1,0 1 1,0 0 0,0-1-1,-2 2 1,-5 6 99,1-1 0,-1 1 0,1 0-1,1 1 1,0 0 0,0 0 0,0 0 0,1 0 0,1 1 0,-6 14 0,6-12-120,-1-1 0,-1 1 1,0-1-1,0 0 0,-1-1 0,0 0 1,-10 10-1,-9-4-80,24-15 54,0 0 0,0 0-1,0 0 1,0 0 0,0 0 0,0 0-1,1 0 1,-1 1 0,0-1 0,1 1 0,-1-1-1,1 1 1,-1 0 0,1-1 0,0 1-1,0 0 1,-1 0 0,1 0 0,1 0-1,-2 3 1,0 5-69,1-1 0,0 1-1,0 0 1,1 0 0,1-1 0,0 1-1,0 0 1,1-1 0,0 1 0,0-1-1,1 1 1,7 15 0,12 20-204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12:23:34.11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438 884 2897,'-19'0'905,"8"0"-760,0 0 0,1-1 0,-1 0 1,0-1-1,-19-5 0,28 6-146,1 1 0,-1-1 0,1 0 0,-1 0 0,1 0 0,-1-1 0,1 1 0,-1 0 0,1-1 1,0 1-1,0 0 0,0-1 0,0 0 0,0 1 0,0-1 0,0 0 0,0 1 0,1-1 0,-1 0 0,1 0 0,-1 1 0,1-1 0,0 0 0,-1 0 0,1 0 0,0 0 0,0 1 0,1-1 1,-1 0-1,0 0 0,1 0 0,-1 0 0,1 1 0,-1-1 0,2-3 0,0 1 1,-1 0 0,1-1 0,0 1-1,0 1 1,1-1 0,-1 0 0,1 1 0,-1-1 0,1 1 0,0-1 0,0 1-1,1 0 1,-1 1 0,5-4 0,-7 6 4,0-1-1,-1 1 1,1 0 0,0 0-1,0-1 1,-1 1 0,1 0-1,0 0 1,-1 0 0,1 0-1,0 0 1,0 0 0,-1 0-1,1 0 1,0 0-1,-1 0 1,1 0 0,0 1-1,0-1 1,-1 0 0,1 0-1,0 1 1,-1-1 0,1 1-1,0-1 1,1 2 25,-1-1 1,0 1-1,1-1 1,-1 1-1,0-1 0,0 1 1,0 0-1,0 0 1,1 2-1,9 39 713,-10-35-581,0-1-1,-1 1 1,0-1-1,0 0 1,-1 1 0,0-1-1,-1 1 1,1-1-1,-1 0 1,-5 11 0,7-16-115,-1 0-1,0 0 1,0 0 0,0 0 0,0-1 0,-1 1 0,1 0 0,0 0 0,-1-1 0,1 1 0,-1-1 0,1 1 0,-1-1 0,0 0 0,0 1 0,0-1 0,1 0 0,-1 0 0,0-1 0,0 1 0,-1 0 0,1 0 0,0-1 0,0 0 0,0 1 0,0-1 0,0 0 0,-1 0 0,1 0 0,0 0 0,0 0 0,0-1 0,0 1 0,0-1 0,0 1-1,-1-1 1,1 0 0,0 0 0,1 0 0,-4-1 0,0-2-44,-1 0 1,1 0-1,0 0 0,1 0 0,-1-1 0,1 0 0,-1 0 0,1 0 1,1 0-1,-1-1 0,1 0 0,0 1 0,0-1 0,1 0 0,0-1 1,0 1-1,-1-8 0,-3-13-85,1 1 0,-1-48 0,3 33 62,1 1-1,3-1 1,1 0 0,2 0 0,13-53 0,-16 92 13,-1-1-1,1 1 1,0 0 0,-1 0-1,1-1 1,0 1 0,1 0-1,-1 0 1,0 0 0,1 0-1,1-1 1,-3 2 5,0 1 1,0 0-1,1 0 1,-1 0-1,0 0 1,1 0-1,-1-1 1,0 1-1,0 0 1,1 0-1,-1 0 1,0 0-1,1 0 1,-1 0-1,0 0 1,1 0-1,-1 0 1,0 0-1,1 0 1,-1 0-1,0 0 1,0 1-1,1-1 0,-1 0 1,0 0-1,1 0 1,-1 0-1,0 0 1,1 1-1,9 14-45,-4-1 50,0 0 0,-2 1 0,0 0 0,0 0 0,-1 0 0,-1 0 0,-1 0 0,0 0 0,-1 1 0,-2 19 0,0-22 12,1 0-1,-2 0 1,0-1 0,0 1-1,-2-1 1,1 0 0,-1 0 0,-1 0-1,0 0 1,-1-1 0,0 0-1,-13 14 1,17-21 9,0 0 0,-1-1 0,0 0 0,0 0-1,0 0 1,0 0 0,0-1 0,0 1 0,-1-1 0,1 0 0,-1 0 0,1-1 0,-1 1-1,0-1 1,0 0 0,1 0 0,-1-1 0,0 0 0,0 1 0,0-2 0,-9 0 0,8-1 24,1 1 0,-1-1 1,1 0-1,0-1 0,0 1 1,0-1-1,0 0 0,0 0 1,0-1-1,1 1 0,0-1 1,0 0-1,0 0 0,0-1 1,0 1-1,1-1 0,0 0 1,-5-9-1,3 3-40,1-1 0,0 0 0,0-1 0,1 1 0,0-1 0,1 1 0,1-1 0,0 0 0,1 0 0,1-14 0,1 3-6,2-1 1,0 1 0,2-1 0,10-28-1,-16 51-7,1 0-1,0 0 0,-1 0 0,1 0 1,0 0-1,0 0 0,0 0 0,1 0 1,-1 0-1,0 1 0,1-1 0,-1 0 1,1 1-1,-1-1 0,1 1 0,0-1 1,-1 1-1,1 0 0,0 0 0,0 0 1,0 0-1,4-1 0,-3 2-4,-1 0 0,1 0 1,0 0-1,0 1 0,0-1 0,0 1 0,0-1 0,0 1 0,-1 0 0,1 0 0,0 0 1,-1 1-1,1-1 0,-1 1 0,1-1 0,2 4 0,-1-2 3,11 8-139,0 0 1,16 18-1,-28-27 127,0 1 1,-1 0-1,1 0 0,-1 0 1,0 0-1,0 0 1,0 0-1,0 0 1,0 1-1,-1-1 1,0 1-1,0-1 0,0 1 1,0 0-1,0-1 1,-1 1-1,1 0 1,-1 5-1,0-9 22,0 1 1,0 0-1,0-1 0,0 1 1,0-1-1,0 1 0,0 0 1,0-1-1,-1 1 0,1-1 1,0 1-1,0-1 0,-1 1 1,1 0-1,0-1 0,0 1 1,-1-1-1,1 1 0,-1-1 1,1 0-1,0 1 0,-1-1 1,1 1-1,-1-1 0,1 0 1,-1 1-1,1-1 0,-1 0 0,0 0 1,1 1-1,-1-1 0,1 0 1,-1 0-1,1 0 0,-1 0 1,0 0-1,1 0 0,-1 1 1,0-2-1,1 1 0,-1 0 1,1 0-1,-1 0 0,1 0 1,-1 0-1,0 0 0,1-1 1,-1 1-1,1 0 0,-1 0 1,1-1-1,-2 0 0,-1 0 19,0-1 0,0-1 0,0 1 0,1 0 0,-1-1 0,1 1 0,-5-6 0,2 0-6,1 1-1,0-1 1,1 0 0,0 0 0,0 0 0,0 0-1,1 0 1,0-1 0,1 1 0,0-1 0,0-13-1,2-10-20,9-59 0,-2 27 14,-5 48-63,-3 16 53,0 0-1,0 0 0,0 0 1,0 0-1,0 0 1,0 0-1,0 1 1,0-1-1,0 0 0,0 0 1,0 0-1,0 0 1,0 0-1,0 0 0,0 0 1,0 0-1,0 0 1,0 0-1,0 0 1,0 0-1,0 1 0,0-1 1,0 0-1,0 0 1,0 0-1,0 0 1,0 0-1,0 0 0,0 0 1,0 0-1,0 0 1,0 0-1,0 0 0,0 0 1,0 0-1,0 0 1,0 0-1,0 1 1,1-1-1,-1 0 0,0 0 1,0 0-1,0 0 1,0 0-1,0 0 1,0 0-1,0 0 0,0 0 1,0 0-1,0 0 1,0 0-1,0 0 0,1 0 1,-1 0-1,0 0 1,0 0-1,0 0 1,0 0-1,0 0 0,0 0 1,0 0-1,0 0 1,0-1-1,0 1 0,0 0 1,0 0-1,2 28-113,-4-14 119,0 11-5,-1-1 0,-9 32 0,11-51 7,-1 1-1,0-1 1,0 0 0,0 0-1,0 0 1,-1 0 0,0 0-1,0 0 1,0-1 0,-1 0-1,0 1 1,1-1-1,-1-1 1,-1 1 0,1 0-1,-6 2 1,9-5 1,-1 0 0,1-1 0,-1 1 0,1-1 0,-1 1 0,1-1 0,-1 0 0,1 0 0,-1 0 0,1 0 0,-1 0 0,0 0 0,1 0 0,-1 0 0,1-1 0,-1 1 0,1-1 0,-1 1 0,1-1 0,-1 1 0,1-1 0,0 0 0,-1 0 0,1 0 0,0 1 0,-1-1 0,1-1 0,0 1 0,0 0 1,0 0-1,0 0 0,0 0 0,0-1 0,0 1 0,1-1 0,-2-1 0,-1-3 14,0-1 0,0 1 0,0-1 0,1 1 1,0-1-1,-2-13 0,3 8-19,0 0 1,1 0-1,0 0 0,1 0 0,0 0 0,1 1 1,0-1-1,6-17 0,-5 22-3,0 0 0,0 0 0,0 1 0,1-1 0,0 1 0,0 0 0,1 0 1,-1 1-1,1-1 0,0 1 0,1 0 0,-1 0 0,1 1 0,0-1 0,8-3 0,-13 7-5,1 0 1,0 0-1,0 1 0,0-1 0,0 0 0,0 1 1,0-1-1,0 1 0,0 0 0,0-1 0,0 1 1,0 0-1,0 0 0,0 1 0,0-1 0,0 0 1,0 1-1,0-1 0,3 2 0,-3-1-4,1 1 1,0-1-1,-1 1 0,1 0 1,-1 0-1,1 0 0,-1 0 1,0 0-1,0 1 0,0-1 0,2 5 1,1 0 0,-1 1 1,-1 0 0,1 0 0,-1 0-1,-1 0 1,0 1 0,0-1-1,1 11 1,-1 0 7,-2-1-1,-2 36 1,2-50 14,-1 1 1,0-1-1,0 1 1,0-1-1,0 0 1,-1 0-1,1 1 1,-1-1-1,0 0 1,0 0-1,-1 0 1,1-1-1,-1 1 1,0-1-1,0 1 0,0-1 1,-6 5-1,7-7 19,1 0-1,-1 0 0,1 0 0,-1 0 0,1-1 1,-1 1-1,0-1 0,1 1 0,-1-1 0,0 1 1,1-1-1,-1 0 0,0 0 0,1 0 0,-1 0 0,0 0 1,0 0-1,1-1 0,-1 1 0,0-1 0,1 1 1,-1-1-1,0 1 0,1-1 0,-1 0 0,1 0 1,-3-1-1,2 0-1,0 0 0,1 0 0,-1 1-1,0-1 1,1 0 0,-1-1 0,1 1 0,0 0 0,0 0 0,0-1 0,0 1 0,0 0 0,0-1 0,1 1 0,-1-1 0,1 1 0,0-1-1,-1-3 1,2-5-27,0 1 0,0-1 0,1 0 0,0 1 0,1 0 0,0 0 0,0-1 0,1 2 0,1-1 0,0 0 0,0 1 0,1 0 0,0 0 0,0 1 0,1 0 0,0 0 0,1 0 0,-1 1 0,2 0 0,-1 0 0,14-7 0,-19 13-9,1-1-1,-1 1 0,1 0 0,0 1 0,-1-1 0,1 0 0,0 1 1,0 0-1,-1 0 0,1 0 0,0 1 0,0-1 0,-1 1 1,1 0-1,0 0 0,-1 0 0,1 0 0,-1 1 0,5 2 0,-5-2 5,0-1 0,0 1 0,-1-1 0,1 1 0,-1 0 0,1 0 0,-1 0 0,0 0 0,0 1 0,0-1 0,0 1 0,0-1 0,0 1-1,-1-1 1,1 1 0,-1 0 0,0 0 0,0 0 0,0 0 0,0 0 0,0 0 0,-1 0 0,1 5 0,-1-6 4,0-1 1,0 1 0,0-1 0,-1 1 0,1-1 0,0 0-1,-1 1 1,1-1 0,-1 1 0,0-1 0,1 0-1,-1 1 1,0-1 0,0 0 0,0 0 0,0 0-1,0 1 1,0-1 0,0 0 0,0-1 0,-1 1-1,1 0 1,0 0 0,-2 1 0,0-1 4,0 0 0,0-1 1,1 1-1,-1 0 0,0-1 0,0 1 1,0-1-1,0 0 0,0 0 0,0 0 1,1-1-1,-6 0 0,5 0 0,0 0 0,0 1 0,0-2 0,1 1 0,-1 0 0,0 0 0,1-1 0,-1 1 0,1-1 0,-1 0 0,1 0 0,-3-3 0,3 4-5,1-1 1,0 1-1,0-1 1,0 1 0,1-1-1,-1 0 1,0 1-1,0-1 1,1 0-1,-1 1 1,1-1 0,0 0-1,-1 0 1,1 0-1,0 1 1,0-1 0,0 0-1,0 0 1,1 0-1,-1 1 1,1-5-1,0 2-1,1 0-1,0 1 0,-1-1 0,1 0 0,0 0 0,1 1 0,-1-1 0,1 1 1,0 0-1,-1 0 0,1 0 0,7-5 0,-4 4-2,1 0-1,-1 0 1,1 0-1,0 1 0,0 0 1,13-3-1,-1 2-3,0 1 0,0 1 0,1 0 0,34 2-1,-2 1 13,0-2 0,-1-2 0,1-2 0,70-18-1,-93 18 0,31-2-1,25-5 14,-68 9-12,1 1-1,29 0 0,-28 2 2,35-5-1,-48 4 18,0 0-1,-1 1 0,1-1 0,0 1 1,0 0-1,0 1 0,-1-1 0,1 1 1,6 2-1,-1 1 40,0 1 0,0 0 0,14 8 0,-14-8-45,1 0 1,1-1-1,-1 0 0,1-1 1,-1 0-1,1-1 0,0 0 1,25-1-1,26 4 65,-15-1 97,0-2-1,94-8 1,-6 0 49,36-3-180,-163 9-34,1 0 0,-1 0 0,18 3 0,-5 0 2,-10-1-8,-1 1 0,-1 0 1,19 7-1,3 1-9,-18-8 9,-1-1 0,1 0 0,0-1 0,28-2 0,2 1 4,145-1 8,-28 3 81,-159-3-50,1 0-1,-1 0 1,0 0 0,1-1 0,-1 1-1,0-1 1,0 1 0,0-1-1,0 0 1,0 0 0,0-1-1,-1 1 1,1 0 0,-1-1-1,1 0 1,-1 1 0,0-1-1,3-6 1,-3 7-14,-1 0-1,1-1 1,-1 1 0,0-1 0,0 1-1,0-1 1,0 0 0,0 1-1,0-1 1,-1 0 0,1 0-1,-1 0 1,0 1 0,0-1 0,0 0-1,0 0 1,-1 0 0,1 1-1,-1-1 1,1 0 0,-1 1-1,0-1 1,0 0 0,-2-2 0,2 3-21,0 1 0,-1 0 1,1 0-1,-1 0 0,1 0 1,-1 0-1,0 0 1,1 0-1,-1 0 0,0 1 1,0-1-1,0 1 1,1-1-1,-1 1 0,0 0 1,0-1-1,0 1 0,0 0 1,0 0-1,0 1 1,1-1-1,-4 1 0,-44 11-51,40-9 51,-127 44-40,-139 71 0,194-82 24,-209 100 37,-177 75 9,392-180-47,-263 99 36,328-127-35,-3 3-9,-1-2-1,1 0 1,-1 0-1,0-2 1,0 1-1,0-2 1,-20 0-1,33 0 4,0-1 0,-1 0 0,1 0-1,0 0 1,-1-1 0,1 1 0,0 0-1,-1 0 1,1-1 0,0 1 0,0-1-1,-1 1 1,1-1 0,0 0 0,0 1-1,0-1 1,0 0 0,0 0-1,-1 0 1,2 0 0,-1 0 0,0 0-1,0 0 1,0 0 0,-1-2 0,2 1-3,-1 0 0,1 0 0,0 0 1,0 0-1,0 0 0,0 0 1,1 0-1,-1 0 0,0 0 0,1 0 1,0 0-1,-1 0 0,1 0 0,0 0 1,1-2-1,4-6-14,0 1 1,1-1-1,0 1 1,15-16 0,22-12 25,84-57 0,-67 52 15,-41 30-85,-15 11-110,-12 9-105,-9 6 191,-1-1 1,0 0-1,-1-2 0,0 0 1,-25 11-1,9-7 115,0-2 0,-44 11 0,71-22-16,1 0 0,0-1 1,0 0-1,-1-1 0,-8 0 0,14 0-11,0 0-1,0 0 0,1 0 1,-1 0-1,0 0 0,0 0 1,0 0-1,0-1 1,0 1-1,0 0 0,1-1 1,-1 1-1,0-1 0,0 1 1,1-1-1,-1 1 0,0-1 1,1 1-1,-1-1 1,0 0-1,1 1 0,-1-1 1,1 0-1,-1 0 0,1 1 1,-1-1-1,1 0 1,0 0-1,-1 0 0,1 1 1,0-1-1,0 0 0,0 0 1,-1 0-1,1 0 1,0 0-1,0 0 0,0 0 1,1 1-1,-1-1 0,0 0 1,0 0-1,0 0 0,1 0 1,-1 0-1,1-1 1,1-4-17,1 0 0,-1 0 0,1 0 0,1 0 0,-1 0 0,1 1 0,8-10 0,37-33 6,-38 39 9,35-32 5,2 1 0,1 3 0,69-39 0,-112 73-11,-5 2 4,1 0-1,-1 0 0,0 0 0,0 0 0,1 1 0,-1-1 0,0 0 0,1 1 1,-1-1-1,1 1 0,-1-1 0,1 1 0,-1 0 0,1 0 0,-1 0 1,1 0-1,2 0 0,-4 1-7,-1 0 1,1 1 0,0-1-1,-1 0 1,1 1 0,-1-1-1,0 0 1,1 0-1,-1 1 1,0-1 0,0 0-1,0 0 1,0 0 0,0 0-1,-1 1 1,1-2 0,-20 22-5,-1-1 0,-1-1 0,-1-1-1,-1-1 1,-49 26 0,-143 55 230,206-94-206,-97 35 105,92-35-77,-2-1 1,1 0 0,0-2-1,-26 2 1,40-4-29,0 0 0,0 0 1,1 0-1,-1 0 1,0-1-1,0 1 0,0-1 1,1 1-1,-1-1 1,0 0-1,1 0 1,-1-1-1,1 1 0,-1 0 1,1-1-1,-4-2 1,5 2-8,0 1 0,0-1 0,0 0 0,0 0 0,0 1 0,0-1 0,1 0 0,-1 0 0,1 0 0,-1 0 0,1 0 0,0 0 0,-1 0 0,1 0 0,0 0 0,0 0 1,1 0-1,-1 0 0,0 0 0,1 0 0,-1 0 0,1 0 0,1-3 0,4-9-6,0 1 1,1-1-1,0 1 0,1 1 1,0-1-1,17-18 1,68-63 33,-84 86-23,-2 2-4,66-59 42,-65 60-50,0-1 0,0 1-1,0 0 1,1 1 0,-1-1 0,1 2 0,17-6 0,-25 9 3,-1 0 0,1 0 0,-1 0 0,0 0 0,1-1 1,-1 1-1,1 0 0,-1 0 0,1 0 0,-1 0 0,1 0 0,-1 0 1,1 0-1,-1 0 0,0 0 0,1 0 0,-1 1 0,1-1 1,-1 0-1,1 0 0,-1 0 0,0 0 0,1 1 0,-1-1 1,1 0-1,-1 0 0,0 1 0,1 0 0,-4 11-107,-18 13 29,-17 15 48,-74 59 1,90-83 81,0 0 1,0-2-1,-1-1 1,-1-1-1,-42 16 1,59-26 17,-1 0 1,1 0-1,0-1 0,-1 0 0,-9 1 1,15-2-55,1 0 0,0 0-1,0 0 1,0 0 0,0 0 0,0 0 0,0 0 0,0 0 0,0-1 0,0 1 0,0 0 0,0-1-1,0 1 1,0-1 0,0 1 0,0-1 0,0 1 0,0-1 0,0 0 0,0 1 0,1-1-1,-1 0 1,0 0 0,1 0 0,-1 1 0,0-1 0,1 0 0,-1 0 0,1 0 0,-1 0-1,1 0 1,0 0 0,-1 0 0,1 0 0,0 0 0,0 0 0,-1-1 0,1 1 0,0 0-1,0 0 1,0 0 0,1 0 0,-1 0 0,0 0 0,0 0 0,1-2 0,1-4-10,1 0 1,-1-1-1,2 1 0,-1 0 1,1 1-1,0-1 1,0 1-1,0 0 1,1-1-1,10-8 0,-2 2-3,1 1-1,1 0 0,20-12 0,-14 11 2,1 1 0,28-11 1,-39 19-5,1 0 1,-1 0 0,1 2-1,0-1 1,0 1 0,20 0-1,-30 1-2,1 1-1,-1 0 0,0 0 1,0 0-1,1 1 0,-1-1 0,0 0 1,0 1-1,0-1 0,1 1 1,-1 0-1,0 0 0,0 0 1,0 0-1,0 0 0,-1 0 1,1 1-1,0-1 0,0 1 0,-1-1 1,1 1-1,-1-1 0,1 1 1,-1 0-1,0 0 0,1 0 1,-1 0-1,0 0 0,0 0 0,-1 0 1,1 0-1,0 0 0,-1 0 1,1 0-1,-1 1 0,0-1 1,1 0-1,-1 4 0,-1 5-4,0 0 0,-1-1 1,0 1-1,-1-1 0,0 0 0,-8 18 0,-2 2 28,-29 44-1,8-17 53,30-45-51,11-12-28,16-14-16,46-37 58,129-87 123,-159 114-115,1 2 1,0 2-1,57-20 0,-85 36-44,0 0-1,1 1 1,-1 0 0,1 2-1,15-2 1,-25 3 3,0 0 0,1 1 1,-1-1-1,0 0 0,1 1 0,-1 0 0,0 0 0,0 0 1,0 0-1,0 1 0,4 1 0,-6-2 2,1 0 0,0 1 1,-1-1-1,0 1 0,1-1 0,-1 1 0,0 0 1,0-1-1,0 1 0,0 0 0,0 0 0,0 0 1,0 0-1,0-1 0,-1 1 0,1 0 0,-1 0 1,0 1-1,1 2 0,-1-1 4,0 1-1,0-1 1,-1 0 0,1 0 0,-1 0-1,0 0 1,0 0 0,0 0-1,0 0 1,-1 0 0,0-1 0,0 1-1,-4 6 1,-4 3 21,-1 1 0,-19 16 0,14-14-9,-21 19 99,-1-1 0,-66 44 0,67-58 138,35-20-236,1 1-1,0-1 1,0 1 0,0-1-1,-1 1 1,1-1 0,0 0 0,-1 1-1,1-1 1,0 0 0,0 0-1,-1 0 1,1 0 0,0 0 0,-1 0-1,1-1 1,0 1 0,0 0-1,-1-1 1,1 1 0,0-1 0,-2 0-1,3 0-8,0 0 1,-1 0-1,1-1 0,0 1 0,0 0 0,0 0 1,0 0-1,0 0 0,1-1 0,-1 1 0,0 0 0,0 0 1,1 0-1,-1 0 0,1 0 0,-1 0 0,1 0 1,-1 0-1,1 0 0,0 0 0,0-1 0,0 1-2,16-23 10,2 1 0,0 1 1,1 0-1,40-31 0,-27 25 26,70-46 1,-84 63-32,0 1 0,0 0 0,1 2 0,0 0 0,36-8 0,-49 14-12,-1 1 0,1 0 0,-1 1 0,1 0 1,0 0-1,-1 0 0,10 2 0,-15-2 0,1 1-1,0-1 1,0 1 0,0-1-1,0 1 1,0 0 0,-1 0-1,1 0 1,0 0 0,-1 0-1,1 0 1,-1 0 0,1 0-1,-1 1 1,1-1 0,-1 1-1,0-1 1,0 1 0,0-1-1,0 1 1,0 0 0,0-1-1,0 1 1,0 0 0,-1 0-1,1 0 1,0 3 0,-1 2 2,0-1 0,0 0 0,-1 0 0,0 1 0,0-1 0,0 0 0,-1 0 0,0 0 0,0 0 0,-1-1 1,0 1-1,-6 10 0,-1 0 3,-1 0 0,-1-1 0,-14 14 0,-18 11 94,0-1 0,-85 53 0,111-80-15,-3 1 69,15-12-19,9-8-94,9-9-45,35-27 0,1 2 1,63-42 0,-65 50 19,-29 20-11,25-17 32,63-37 0,-92 60-31,1 0-1,0 1 1,0 1 0,0 0 0,0 1 0,1 0-1,0 2 1,0-1 0,23 1 0,-32 2-7,-1 0 1,0 0-1,0 1 1,1 0-1,-1 0 1,0 0-1,0 1 1,0 0-1,0 0 1,-1 0-1,1 0 1,8 6-1,-11-6 0,1 1 0,0 0 0,-1 0 0,1 0 0,-1 0-1,0 0 1,0 0 0,0 0 0,0 1 0,0-1 0,-1 1 0,0-1 0,0 1-1,0 0 1,0 0 0,0-1 0,-1 1 0,1 5 0,-2 2-1,1 0 0,-2 0 0,1 0 0,-1 0 0,-1 0 0,0-1 0,-1 1 0,0-1 0,0 0-1,-1 0 1,0-1 0,-10 13 0,-8 11-2,-2-2 0,-29 28 0,42-46 10,-183 179 159,195-192-161,0 0-1,0 0 0,0 0 0,0 0 1,0 0-1,0 0 0,0 0 0,0 0 1,0 0-1,0 0 0,0 0 0,0 0 0,0 0 1,0 0-1,0 0 0,0 0 0,0 0 1,0 0-1,-1 0 0,1 0 0,0 0 1,0 0-1,0 0 0,0 0 0,0 0 1,0 0-1,0 0 0,0 0 0,0 0 0,6-10-10,15-16-31,15-14 33,3 0-1,1 3 1,2 1-1,54-34 0,-12 15 54,127-60 0,-90 62-23,-103 47-25,-1 0 0,1 2 0,-1 0 0,37-3 0,-50 7-5,-1 0 1,0 0-1,0 0 0,0 0 1,0 0-1,0 0 1,0 1-1,0 0 0,0-1 1,0 1-1,0 0 1,0 0-1,0 1 0,0-1 1,0 1-1,-1-1 1,1 1-1,-1 0 0,1 0 1,-1 0-1,0 0 1,0 1-1,0-1 0,3 4 1,-3-2-4,-1 1 0,0-1 0,0 0 0,0 0 0,0 0 0,-1 1 0,1-1 0,-1 0 0,0 1 0,0-1 1,-1 0-1,1 0 0,-1 1 0,0-1 0,0 0 0,-1 0 0,-1 5 0,-4 7-8,-1 1 0,-1-1 0,0-1 0,-22 29 0,-55 52-10,80-89 29,-153 149 221,-263 198 1,410-345-208,13-13-33,16-17-47,-15 18 59,89-95-4,4 4-1,4 4 0,159-111 1,-221 173 30,2 3 1,1 1-1,1 2 1,51-20-1,-86 39-21,1 0-1,-1 1 1,1 0 0,-1 0-1,1 1 1,0-1 0,0 2-1,0-1 1,0 1 0,-1 0-1,10 1 1,-14-1 0,-1 0 0,0 1 0,0-1 0,1 1 1,-1-1-1,0 1 0,0 0 0,0-1 0,0 1 0,1 0 0,-1 0 0,0 0 0,0-1 0,-1 1 0,1 0 1,0 1-1,0-1 0,0 0 0,-1 0 0,1 0 0,0 0 0,-1 1 0,1-1 0,-1 0 0,0 0 0,1 1 1,-1-1-1,0 0 0,0 1 0,0-1 0,0 2 0,0 3-2,-1-1 0,1 1-1,-2 0 1,1-1 0,0 1 0,-5 9-1,-8 16 5,-2-1-1,-33 50 1,-49 52 11,56-79 29,-2-2 1,-84 75-1,125-122-31,-1-1 1,0 0-1,0 0 0,0-1 0,-1 1 0,1-1 1,-1 0-1,-7 3 0,11-5-8,1 0 0,-1 0-1,0 1 1,1-1 0,-1 0 0,1 0 0,-1 0-1,0-1 1,1 1 0,-1 0 0,1 0 0,-1 0-1,1 0 1,-1 0 0,1-1 0,-1 1 0,1 0-1,-1-1 1,1 1 0,-1 0 0,1-1 0,-1 1-1,1 0 1,0-1 0,-1 1 0,1-1 0,-1 0-1,0-1-1,1 0 0,-1 0 0,1 0 0,-1 0 0,1 0 0,0 0 0,-1 0-1,1 0 1,0 0 0,1 0 0,-1 0 0,0-2 0,4-18-13,1-1-1,0 2 1,12-30 0,35-71 57,-39 92-24,80-163 41,-71 152-37,2 2-1,52-66 0,-67 95-16,0 0 0,0 1 0,1 0 0,21-14 0,-28 21-8,-1 1-1,1-1 0,0 1 1,0 0-1,0 0 1,0 0-1,0 0 1,0 0-1,0 1 1,0-1-1,5 1 0,-6 0-2,0 1-1,-1-1 1,1 0-1,0 1 1,0 0-1,-1-1 1,1 1-1,0 0 1,-1 0-1,1 0 1,-1 0-1,1 0 1,-1 0-1,1 0 1,-1 1-1,0-1 1,0 0-1,1 1 1,-1-1-1,0 1 1,1 1-1,0 2-7,-1-1 0,1 1 0,-1 0-1,0-1 1,0 1 0,0 0-1,0 0 1,-1 0 0,0-1 0,0 1-1,-1 0 1,1 0 0,-1 0-1,0-1 1,0 1 0,0 0 0,-1-1-1,-4 10 1,-3 6-20,-2 1 0,-21 30-1,-19 26 53,-4-3 0,-100 107-1,148-174-8,-30 26 30,35-31-34,0-1 0,-1 1 0,0 0-1,1-1 1,-1 1 0,0-1 0,0 0 0,0 0-1,0 0 1,0-1 0,0 1 0,-4 0 0,7-1-6,-1 0-1,0-1 1,1 1 0,-1 0 0,1 0-1,-1-1 1,0 1 0,1 0 0,-1-1-1,1 1 1,-1-1 0,1 1 0,-1-1-1,1 1 1,-1-1 0,1 1 0,-1-1-1,1 1 1,0-1 0,-1 1 0,1-1-1,0 0 1,0 1 0,-1-1 0,1 0-1,0 1 1,0-1 0,0 0 0,0 1 0,0-1-1,0 0 1,0 1 0,0-1 0,0 0-1,0 1 1,0-1 0,0 0 0,1 0-1,6-31-45,3 4 36,2 1 1,1 1-1,26-41 1,60-71-10,-87 122 18,37-49 8,3 2 0,2 2-1,74-63 1,-122 119-22,0-1 0,0 2 0,1-1-1,0 1 1,-1 0 0,1 0 0,12-4 0,-18 8 9,0-1 1,-1 1-1,1 0 1,0 0-1,0 0 1,-1 0-1,1 0 0,0 0 1,0 0-1,-1 0 1,1 0-1,0 1 1,-1-1-1,1 0 1,0 0-1,0 1 1,-1-1-1,1 0 1,-1 1-1,1-1 1,0 1-1,-1-1 1,1 1-1,-1-1 0,1 1 1,-1-1-1,1 1 1,-1-1-1,1 1 1,-1 0-1,0-1 1,1 1-1,-1 0 1,0-1-1,0 1 1,1 0-1,-1 0 1,3 29-99,-3-28 99,-1 26-8,-1-1-1,-1 1 1,-1-1 0,-2 0-1,-9 30 1,-56 130 34,38-106-10,22-54 3,7-12 12,-2 0 0,0-1 0,0 0-1,-2 0 1,1-1 0,-14 17 0,21-29-11,-1 0 1,1-1-1,-1 1 1,0 0-1,1-1 1,-1 1-1,1-1 1,-1 1-1,0-1 1,1 1 0,-1-1-1,0 0 1,0 1-1,1-1 1,-1 0-1,0 1 1,0-1-1,1 0 1,-1 0-1,0 0 1,0 0-1,0 0 1,0 0-1,1 0 1,-1 0-1,0 0 1,0 0 0,0 0-1,1 0 1,-1-1-1,0 1 1,0 0-1,1-1 1,-1 1-1,0 0 1,0-1-1,1 1 1,-1-1-1,0 1 1,1-1-1,-1 0 1,1 1-1,-1-1 1,1 1 0,-1-1-1,1 0 1,-1 1-1,1-1 1,0 0-1,-1 0 1,1-1-1,-3-4 53,0-1 0,0 0 0,1 0 0,-2-9 0,0-6-49,1 1 1,1-1 0,1 1 0,1-1-1,1 0 1,1 1 0,6-27-1,45-146-449,-40 153 288,-6 20 61,20-58-107,-24 70 166,1 1 0,-1 1 0,2-1 0,-1 1 0,1-1 0,12-12 0,-17 19 13,1 0 0,0 0 0,0 1 0,0-1 0,0 0 0,0 0 0,0 1 0,0-1 0,1 1 0,-1-1 0,0 1-1,0-1 1,0 1 0,1-1 0,-1 1 0,0 0 0,0 0 0,1 0 0,-1 0 0,0 0 0,0 0 0,1 0 0,1 1 0,0 0-4,-1 0 0,0 0 0,0 0 1,0 0-1,0 1 0,0-1 0,0 1 0,0 0 1,0-1-1,-1 1 0,3 3 0,3 6-23,0-1 0,-1 1 0,9 22 0,2 15 26,-1 2 0,-3 0 0,-2 0 0,8 90 0,-7 212 44,-12-272-26,14 408 78,-12-473-78,-1-10 3,-1 1-1,1-1 1,-1 1-1,0 0 1,0-1-1,0 1 1,-1-1-1,0 1 1,0-1-1,-3 10 1,4-15-9,0 0 1,-1 0 0,1 1 0,0-1 0,0 0-1,0 0 1,-1 1 0,1-1 0,0 0 0,0 0-1,-1 0 1,1 0 0,0 0 0,-1 1 0,1-1-1,0 0 1,0 0 0,-1 0 0,1 0 0,0 0-1,-1 0 1,1 0 0,0 0 0,-1 0-1,1 0 1,0 0 0,0 0 0,-1 0 0,1 0-1,0 0 1,-1 0 0,1-1 0,-12-8 52,-4-13 10,5 3-66,2 0-1,1-1 1,0-1 0,1 0 0,-7-37-1,-8-114-344,18 138 266,-2-29-47,-46-323 1,49 371 125,0 7-22,1-1 0,1 1 0,0-1 0,0 1 1,0-1-1,2-13 0,-1 22 16,0-1 1,0 1 0,0 0 0,0 0 0,0 0 0,0 0 0,0 0 0,1 0-1,-1-1 1,0 1 0,0 0 0,0 0 0,0 0 0,0 0 0,0 0 0,0 0-1,0 0 1,1 0 0,-1-1 0,0 1 0,0 0 0,0 0 0,0 0 0,0 0-1,0 0 1,1 0 0,-1 0 0,0 0 0,0 0 0,0 0 0,0 0-1,0 0 1,1 0 0,-1 0 0,0 0 0,0 0 0,0 0 0,0 0 0,0 0-1,1 0 1,-1 0 0,0 0 0,0 1 0,0-1 0,0 0 0,0 0 0,0 0-1,0 0 1,1 0 0,-1 0 0,0 0 0,0 0 0,0 1 0,0-1 0,0 0-1,0 0 1,0 0 0,0 0 0,0 0 0,7 9-240,1 12 136,-2-1 0,0 1 0,-1 0 0,-2 0 0,3 25 0,2 18 93,124 1049 879,-123-926-513,-30 370 0,20-539-323,1-15 2,0 1 1,0-1-1,0 1 0,0-1 1,-1 1-1,0-1 0,0 1 1,0-1-1,-2 6 0,3-9-21,-1 1 0,1-1 0,0 0 0,0 0-1,0 0 1,0 0 0,0 0 0,0 1 0,0-1 0,-1 0-1,1 0 1,0 0 0,0 0 0,0 0 0,0 0 0,-1 0-1,1 1 1,0-1 0,0 0 0,0 0 0,0 0 0,-1 0-1,1 0 1,0 0 0,0 0 0,0 0 0,-1 0 0,1 0-1,0 0 1,0 0 0,0 0 0,0 0 0,-1 0 0,1 0-1,0-1 1,0 1 0,0 0 0,-1 0 0,1 0-1,0 0 1,0 0 0,0 0 0,0 0 0,0 0 0,-1-1-1,1 1 1,0 0 0,0 0 0,0 0 0,0 0 0,0-1-1,0 1 1,0 0 0,0 0 0,-1 0 0,-5-13 173,6 12-153,-13-33 85,3 0 0,0-2 0,-7-65 0,10 61-100,-18-152-145,8 0 1,9-225-1,53-383 253,-43 774-106,4-32-138,-1 78-275,-7 35 293,-2 0 0,-20 91 0,15-94 100,-83 343 83,-25-5 133,65-219-94,29-93-63,2-4 130,-57 133 1,77-205-175,-17 27 232,17-28-228,1-1-1,0 1 1,-1-1-1,1 1 1,-1-1 0,1 1-1,-1-1 1,0 0-1,1 1 1,-1-1-1,1 1 1,-1-1 0,0 0-1,1 0 1,-1 1-1,1-1 1,-1 0-1,0 0 1,0 0 0,1 0-1,-1 0 1,0 0-1,1 0 1,-1 0-1,0 0 1,1 0 0,-1 0-1,0 0 1,1 0-1,-1-1 1,0 1 0,1 0-1,-1 0 1,0-1-1,1 1 1,-1 0-1,1-1 1,-1 1 0,1-1-1,-1 1 1,1-1-1,-1 1 1,1-1-1,-1 0 1,-4-7 44,1 1-1,0-1 1,0 0-1,1 0 1,0 0 0,-3-14-1,-8-36-90,2 0 0,-6-95 0,11-122-407,34-264-292,0-48 1105,-29 561-213,1 10-28,4 25-97,7 48-73,-4 0-1,-1 0 1,-5 82 0,0-65 37,-22 413 31,-30-1-4,42-366-8,-8 45 76,18-163-86,-5 20 95,5-22-96,0 0 1,0 1-1,-1-1 1,1 0-1,0 1 1,0-1-1,0 0 1,0 0 0,0 1-1,-1-1 1,1 0-1,0 1 1,0-1-1,0 0 1,-1 0-1,1 0 1,0 1-1,0-1 1,-1 0 0,1 0-1,0 0 1,-1 0-1,1 1 1,0-1-1,-1 0 1,1 0-1,0 0 1,0 0-1,-1 0 1,1 0 0,0 0-1,-1 0 1,1 0-1,0 0 1,-1 0-1,1 0 1,0 0-1,-1 0 1,1 0-1,0 0 1,-1 0-1,1-1 1,0 1 0,-1 0-1,1 0 1,0 0-1,0 0 1,-1-1-1,1 1 1,0 0-1,0 0 1,-1-1-1,1 1 1,0 0 0,0-1-1,-4-3 33,1 0 0,1 0 0,-1 0 1,1 0-1,-1-1 0,1 1 0,0-1 0,-2-9 0,-7-41 52,9 42-76,-6-46-7,4-1 1,4-111 0,31-120-204,4 95 98,9 2-1,98-272 0,-139 458 82,0 0-1,0-1 1,1 2-1,0-1 1,1 0-1,9-12 1,-13 19 2,0-1 1,1 1-1,-1 0 1,0 0-1,1 0 1,-1 0-1,1 0 1,-1 0-1,1 1 0,-1-1 1,1 0-1,-1 1 1,1-1-1,0 1 1,-1 0-1,5-1 1,-4 1-8,0 1 0,0-1 0,1 1 0,-1 0 0,0-1 0,0 1 0,0 0 0,0 0 0,0 0 0,0 1 0,0-1 0,0 0 0,0 1 0,-1-1 0,1 1 1,1 2-1,6 6-36,-2 0 1,1 0 0,-2 1-1,1 0 1,-1 0 0,-1 0 0,5 15-1,24 91-53,-31-105 101,19 84-2,14 157 1,-18 103 95,-18-151 267,0-202-357,-3 23 269,3-26-253,0 0 0,0 1 0,0-1 1,0 0-1,0 1 0,-1-1 1,1 0-1,0 1 0,0-1 1,0 0-1,0 1 0,-1-1 0,1 0 1,0 1-1,0-1 0,-1 0 1,1 0-1,0 0 0,0 1 0,-1-1 1,1 0-1,0 0 0,-1 0 1,1 1-1,0-1 0,-1 0 0,1 0 1,0 0-1,-1 0 0,1 0 1,0 0-1,-1 0 0,1 0 0,0 0 1,-1 0-1,1 0 0,0 0 1,-1 0-1,1 0 0,-1 0 0,1 0 1,0 0-1,-1-1 0,1 1 1,0 0-1,0 0 0,-1 0 0,1 0 1,0-1-1,-1 1 0,1 0 1,0 0-1,0-1 0,-1 1 1,1 0-1,0-1 0,0 1 0,0 0 1,0 0-1,-1-1 0,1 1 1,0-1-1,-4-4 44,0-1 1,0 0-1,1 0 1,-1 0 0,2 0-1,-1-1 1,0 1-1,1-1 1,-1-8-1,-10-65-60,12 71 11,-28-388-320,10 101-41,-20 5 180,36 278 159,-3-14-71,7 24 34,3 17 5,9 36-41,-2 1 0,7 89 0,-11 107 64,-12-115 42,-6 0 1,-6 0 0,-45 178-1,60-302 6,0 0-1,-1-1 1,0 1-1,0 0 1,-7 12-1,9-19-11,0 0 0,1 0 0,-1 0-1,0-1 1,1 1 0,-1 0 0,0 0 0,0-1-1,1 1 1,-1-1 0,0 1 0,0-1-1,0 1 1,0-1 0,0 1 0,0-1 0,0 0-1,0 1 1,0-1 0,0 0 0,-1 0-1,0 0 9,0-1 0,1 1-1,-1-1 1,0 1-1,1-1 1,-1 0 0,1 0-1,-1 0 1,1 0-1,0 0 1,-1 0 0,1 0-1,0 0 1,0-1-1,-1 1 1,1 0 0,-1-3-1,-5-6 9,1 0 0,1 0-1,-1 0 1,1-1 0,-5-17-1,-12-59-77,20 77 50,-50-353-329,5 22 216,-17 110 157,71 278-255,-1 63 1,-37 682 240,29-769-14,2-15-7,0 0 0,-1 0 0,0 0 0,0 0 0,-1 0 0,0 0 0,0 0 0,-7 13 0,8-20-1,1 0 1,-1 0-1,1 0 0,-1 0 1,1-1-1,-1 1 1,0 0-1,1 0 0,-1-1 1,0 1-1,1 0 0,-1-1 1,0 1-1,0-1 1,0 1-1,0-1 0,0 1 1,0-1-1,0 0 0,0 1 1,0-1-1,0 0 1,0 0-1,0 0 0,0 0 1,0 0-1,0 0 0,0 0 1,0 0-1,0 0 1,0 0-1,0 0 0,0-1 1,0 1-1,1 0 0,-1-1 1,0 1-1,0-1 1,0 1-1,0-1 0,0 1 1,0-1-1,1 0 0,-2 0 1,-2-3 25,0 0 0,0 0 0,0-1 1,0 1-1,1-1 0,-6-9 0,0-5-34,0-1 0,2 0 0,0-1 0,1 1-1,-4-29 1,-9-112-208,17 129 161,-9-99-69,1-7-135,-40-194 0,47 318 257,-1 0 1,0 0-1,-1 1 1,-1-1-1,-12-22 1,11 29-40,3 9-33,1 20-55,-58 671-38,26-470 207,35-222-45,-2 8 13,0-1 0,-1 1 0,-4 11 0,7-18-8,-1-1 0,0 0-1,1 0 1,-1 1 0,0-1-1,0 0 1,1 0 0,-1 0 0,0 0-1,0 0 1,0 0 0,-1 0-1,-1 0 1,3 0 0,-1-1-1,0 0 1,1 0 0,-1 0-1,0 0 1,0 0-1,1 0 1,-1 0 0,0 0-1,0 0 1,1 0-1,-1 0 1,0-1 0,0 1-1,1 0 1,-1 0 0,0-1-1,1 1 1,-1 0-1,0-1 1,1 1 0,-1-1-1,1 1 1,-1-1-1,1 1 1,-1-1 0,0 0-1,-3-4 4,1 0 0,-1 1 0,1-2 0,0 1 0,0 0 0,0-1 0,1 1-1,0-1 1,-2-8 0,-10-58 52,12 65-61,-25-296-283,21 194 76,-30-165-1,35 270 203,-1-10-22,-1-1 1,-1 1 0,0 0-1,-1 0 1,0 1 0,-1-1-1,-12-19 1,18 33 22,0 0 0,0 0 0,0-1-1,0 1 1,0 0 0,0 0 0,-1 0 0,1-1 0,0 1-1,0 0 1,0 0 0,0 0 0,0-1 0,0 1 0,0 0 0,-1 0-1,1 0 1,0 0 0,0-1 0,0 1 0,0 0 0,-1 0-1,1 0 1,0 0 0,0 0 0,0 0 0,-1 0 0,1-1-1,0 1 1,0 0 0,-1 0 0,1 0 0,0 0 0,0 0-1,0 0 1,-1 0 0,1 0 0,0 0 0,0 0 0,-1 0 0,1 0-1,0 1 1,0-1 0,0 0 0,-1 0 0,1 0 0,0 0-1,0 0 1,0 0 0,-1 0 0,1 1 0,0-1 0,0 0-1,0 0 1,0 0 0,0 0 0,-1 1 0,1-1 0,0 0-1,0 0 1,0 0 0,0 1 0,0-1 0,0 0 0,0 0 0,0 0-1,0 1 1,0-1 0,0 0 0,-3 23-140,14 287-49,-5-210 188,3 21 21,-2-43 11,-3 0 1,-8 91 0,4-168-15,0 1-1,0 0 1,0-1 0,-1 1 0,1 0 0,0-1 0,-1 1 0,1-1 0,-1 1 0,0-1 0,1 1 0,-1-1 0,0 1-1,0-1 1,-1 2 0,1-3-7,1 0 1,0 0-1,0 1 0,-1-1 0,1 0 1,0 0-1,-1 0 0,1 0 0,0 0 1,0 0-1,-1 0 0,1 0 0,0 0 0,0 0 1,-1 0-1,1 0 0,0 0 0,0 0 1,-1-1-1,1 1 0,0 0 0,0 0 0,-1 0 1,1 0-1,0 0 0,0-1 0,-1 1 1,1 0-1,0 0 0,0-1 0,-10-14 107,4-3-85,0 0 1,1-1-1,1 1 1,-2-23-1,-1-78-47,5 74 37,-3-301-30,3 55-82,2 289 91,-6-95-70,4 85 67,1 0 0,-2 0 0,0 1 0,-1-1 0,-8-20 0,11 31 4,1 0 1,-1-1-1,1 1 1,-1 0-1,0 0 1,0 0-1,1 0 1,-1 0-1,0 0 1,0 0-1,0 1 1,0-1-1,0 0 1,0 0-1,0 1 1,0-1-1,0 1 1,-2-1-1,3 0-1,-1 1-1,0 0 1,0 1-1,0-1 1,1 0 0,-1 0-1,0 0 1,0 0-1,1 1 1,-1-1-1,0 0 1,0 0-1,1 1 1,-1-1 0,0 1-1,1-1 1,-1 1-1,0-1 1,1 1-1,-1-1 1,0 2-1,-3 3-10,1 0 0,-1 0 0,1 1 0,0-1 0,-4 11 0,-18 58-3,3 2 0,-20 121 0,32-139 22,-11 53 0,-18 92-8,27-156 27,-1 0 0,-25 53-1,37-95-10,-1-2 0,0 1 0,0 0 0,0 0 0,-1-1 0,1 1 0,-1-1-1,0 1 1,0-1 0,-4 4 0,5-7-6,1 1 0,0 0 1,-1-1-1,1 1 0,-1-1 0,1 0 0,0 1 0,-1-1 0,1 0 1,-1 0-1,1 0 0,-1 0 0,1 0 0,-1 0 0,1 0 0,-1 0 1,1-1-1,-1 1 0,1-1 0,0 1 0,-1-1 0,1 1 0,0-1 1,-1 0-1,1 0 0,0 1 0,0-1 0,0 0 0,0 0 0,0 0 1,0 0-1,-1-2 0,-6-5 7,1-1 1,0-1 0,0 1-1,1-1 1,0 0-1,1 0 1,0-1-1,1 1 1,-4-17-1,-4-17-6,-5-46-1,13 69 3,-7-56-26,-2-95 0,13-78-246,1 57-185,-1 168 383,-2-47-2,1 65 62,0 0 1,0 0-1,0 0 1,-1 1 0,0-1-1,0 1 1,-6-11-1,6 20-124,2 12 47,3 21-23,14 568-16,-18-554 112,1-26 9,-5 128 1,3-124 15,-2 1 0,0-1-1,-12 34 1,13-52 29,0-1 1,-2 1-1,1-1 0,-9 14 0,12-22-27,0 1 0,0-1-1,0 1 1,-1-1 0,1 0 0,0 0 0,-1 1-1,1-1 1,-1 0 0,1 0 0,-1 0-1,1 0 1,-1-1 0,-2 2 0,3-2-7,0 0 0,-1 0 0,1 0 0,0 0 0,0 0 0,0-1 0,0 1 0,0 0 0,0-1 0,0 1 0,-1 0 0,1-1 0,0 0 1,0 1-1,0-1 0,1 1 0,-1-1 0,0 0 0,0 0 0,0 0 0,0 1 0,1-1 0,-1 0 0,0 0 0,0-2 0,-4-5-3,0 0-1,1 0 0,0-1 0,1 1 1,-1-1-1,2 0 0,-3-10 0,-8-71-29,9 59 16,-30-320-173,3 22-110,26 278 188,4 32 33,0 0 1,-2 0 0,0 1 0,-11-34-1,14 52 64,0 0-1,0 0 1,0 0 0,0 0-1,0 0 1,0-1-1,0 1 1,0 0-1,0 0 1,0 0 0,0 0-1,0 0 1,0-1-1,0 1 1,0 0-1,0 0 1,0 0 0,0 0-1,0 0 1,0-1-1,-1 1 1,1 0-1,0 0 1,0 0 0,0 0-1,0 0 1,0 0-1,0 0 1,0 0-1,-1-1 1,1 1 0,0 0-1,0 0 1,0 0-1,0 0 1,0 0-1,-1 0 1,1 0 0,0 0-1,0 0 1,0 0-1,0 0 1,0 0-1,-1 0 1,1 0 0,0 0-1,0 0 1,0 0-1,0 0 1,0 0-1,-1 0 1,1 0 0,0 0-1,0 1 1,0-1-1,0 0 1,0 0-1,-1 0 1,1 0 0,0 0-1,0 0 1,-3 13-116,-1 53-15,6 89-1,17 71 172,-10-131-54,5 125 28,-14-180 5,-2 1-1,-1-1 1,-12 54 0,14-89-3,-12 36 70,13-40-67,-1 1 0,1 0 0,-1-1 1,0 0-1,1 1 0,-1-1 0,0 1 1,0-1-1,0 0 0,0 0 0,-1 1 0,1-1 1,0 0-1,0 0 0,-1 0 0,1 0 1,0-1-1,-1 1 0,1 0 0,-3 0 1,3-1 4,-1 0 0,1 0 0,-1 0 0,1-1 0,-1 1 0,1 0 0,-1-1 0,1 1 0,-1-1 0,1 0 0,0 1 0,-1-1 0,1 0 0,0 0 0,0 0 0,-1 0 0,1 0 0,0 0 0,0 0 0,-1-2 0,-21-28 151,21 27-150,-19-32-9,2-1 0,1-1 0,3-1 0,0 0 0,3-1 0,1-1 0,-7-59 0,-12-295-552,30 391 532,0-47-90,0 29 39,0 0-1,-1 1 0,-2-1 1,-4-21-1,7 43 57,0 0-1,0 0 0,0 0 0,0 0 1,0 1-1,-1-1 0,1 0 1,0 0-1,0 0 0,0 0 1,0 0-1,0 0 0,0 0 1,0 0-1,0 0 0,-1 0 1,1 0-1,0 0 0,0 0 0,0 0 1,0 0-1,0 0 0,0 0 1,-1 0-1,1 0 0,0 0 1,0 0-1,0 0 0,0 0 1,0 0-1,0 0 0,0-1 0,0 1 1,-1 0-1,1 0 0,0 0 1,0 0-1,0 0 0,0 0 1,0 0-1,0 0 0,0 0 1,0 0-1,0-1 0,0 1 1,0 0-1,0 0 0,0 0 0,0 0 1,0 0-1,0 0 0,0 0 1,0-1-1,0 1 0,0 0 1,0 0-1,0 0 0,0 0 1,0 0-1,0-1 0,-3 13-63,-12 214-147,11-101 208,-53 489 80,54-596-62,2-9 47,0 0 0,0 0-1,-1-1 1,0 1 0,-1 0-1,1-1 1,-2 1 0,1-1-1,-1 0 1,-6 9 0,9-16-36,1-1 0,-1 1 1,1-1-1,-1 1 0,1-1 1,-1 1-1,1-1 0,-1 1 1,1-1-1,-1 0 0,0 1 1,1-1-1,-1 0 0,1 1 1,-1-1-1,0 0 0,0 0 1,1 0-1,-1 0 0,0 0 1,1 0-1,-1 0 0,0 0 1,1 0-1,-1 0 0,0 0 1,0 0-1,-1-1 5,1 0 0,-1 0-1,1 1 1,0-1 0,-1 0 0,1-1-1,0 1 1,0 0 0,0 0 0,0 0-1,-2-3 1,-1-2 17,0 0 0,1-1 0,0 0 0,-4-10 0,1-7-41,0 0 1,2-1-1,1 0 0,0-48 0,13-103-200,-7 133 123,7-70-154,12-227-519,-21 319 623,-1 0-1,-2-1 0,0 1 0,-1 0 0,-7-23 1,8 78-465,35 472 382,-31-486 225,9 166-22,-11-145 194,-1 0 1,-10 59-1,9-93-75,2-4-45,0-1 0,0 1 0,0-1-1,-1 1 1,1-1 0,-1 1-1,0-1 1,0 1 0,0-1 0,0 0-1,0 0 1,0 1 0,-1-1-1,1 0 1,-3 3 0,3-5-53,1 0 0,-1 0 1,1 0-1,-1 0 0,1-1 1,-1 1-1,1 0 0,-1 0 1,1 0-1,-1 0 0,1-1 1,0 1-1,-1 0 0,1-1 1,-1 1-1,1 0 0,0-1 0,-1 1 1,1 0-1,0-1 0,-1 1 1,1-1-1,0 1 0,0 0 1,0-1-1,-1 1 0,1-1 1,0 1-1,0-1 0,0 1 1,0-1-1,0 1 0,0-1 1,-6-21 68,6 20-60,-14-91-73,-3-140-1,10 104-96,-27-281-664,33 403 782,-8-84-316,7 80 319,0 0-1,-1 0 1,0 1 0,-1 0 0,-9-20-1,13 29 16,0 0 0,-1 1 0,1-1 1,0 1-1,0-1 0,-1 0 0,1 1 0,0-1 0,-1 1 0,1-1 0,-1 1 0,1-1 0,0 1 0,-1-1 0,1 1 0,-1 0 0,1-1 0,-1 1 1,0 0-1,1-1 0,-1 1 0,1 0 0,-1 0 0,0-1 0,1 1 0,-2 0 0,2 1-2,-1-1 1,1 1-1,-1-1 0,1 1 0,-1 0 1,1-1-1,-1 1 0,1 0 0,0-1 1,0 1-1,-1 0 0,1 0 0,0-1 1,0 1-1,0 0 0,0 0 0,-1 1 1,0 40-125,12 103 93,32 150 0,-29-207 31,-3-25 36,-3 1 0,-4 0 0,-2 1 0,-7 80 1,4-139-2,-4 29 170,5-34-169,0-1 0,-1 1 0,1 0 0,0 0 0,0 0 0,-1 0 0,1 0 0,0 0 0,-1 0 0,1 0 0,-1 0 0,1-1 0,-1 1 0,0 0 0,1 0 0,-1-1 0,0 1 0,1 0 0,-1-1 0,0 1 0,0-1 0,0 1 0,0-1 0,1 1 0,-1-1 0,0 0 0,-2 1 0,2-2-9,0 1-1,0 0 1,0-1 0,-1 0-1,1 1 1,0-1-1,0 0 1,0 0-1,0 1 1,0-1-1,0 0 1,0 0-1,1 0 1,-1 0-1,0 0 1,0 0 0,1-1-1,-1 1 1,1 0-1,-1 0 1,1 0-1,-1-1 1,1 1-1,0 0 1,0 0-1,-1-1 1,1-1-1,-5-38 8,8-187-133,0 18-383,-5 168 321,-2 1 0,-18-82 0,-9 16 103,25 90 60,-1 1-1,0 0 0,-2 0 0,-11-16 1,20 31 1,0 0-1,-1 1 1,1-1 0,0 0 0,-1 1 0,1-1 0,-1 0 0,1 1 0,-1-1 0,1 1 0,-1-1 0,0 1 0,1-1 0,-1 1-1,1 0 1,-1-1 0,0 1 0,0 0 0,1-1 0,-1 1 0,0 0 0,1 0 0,-2 0 0,1 0-1,1 0 1,-1 1 0,1-1-1,-1 1 1,1-1 0,0 1-1,-1-1 1,1 1 0,-1-1-1,1 1 1,0 0 0,0-1-1,-1 1 1,1-1 0,0 1-1,0 0 1,0-1 0,-1 1-1,1 0 1,0 0 0,-1 49-120,2-39 111,37 485-48,-12-239 74,-5-59-1,5 77 66,-24-250-14,-1 0 0,-1 0 0,-1 0 1,-1 0-1,-11 47 0,12-68-36,-1-1-1,1 0 1,0 0 0,-1 0 0,1 0-1,-1 0 1,0-1 0,0 1 0,0 0-1,0-1 1,-1 1 0,-2 1 0,4-3-17,0 0 1,-1 0 0,1-1 0,0 1-1,0 0 1,-1-1 0,1 1 0,0-1-1,-1 0 1,1 1 0,0-1 0,-1 0 0,1 0-1,0 0 1,-1 0 0,1 0 0,-1 0-1,1 0 1,0 0 0,-1-1 0,1 1 0,0-1-1,-1 1 1,1-1 0,0 1 0,0-1-1,-1 0 1,1 1 0,0-1 0,-2-2-1,-1-1-7,0 0-1,0-1 0,0 0 0,1 0 0,-1 0 0,1 0 0,0 0 1,1-1-1,-1 0 0,1 1 0,0-1 0,1 0 0,-2-7 0,-1-14-94,-3-45-1,7 66 79,-3-153-410,26-230 0,24 65 274,-30 246 145,3 1-1,34-81 1,-47 141 3,0 1-1,0 1 0,2 0 1,14-21-1,-20 32-10,0 0-1,1 1 0,-1 0 0,1-1 1,-1 1-1,1 0 0,0 1 0,0-1 1,7-2-1,-9 4-7,1 0-1,0 0 1,-1 0 0,1 1 0,0 0 0,-1-1 0,1 1-1,0 0 1,0 0 0,-1 0 0,1 1 0,0-1 0,-1 1-1,1-1 1,0 1 0,-1 0 0,1 0 0,2 2-1,0 0-22,0 0-1,0 1 0,0 0 0,0 0 1,0 0-1,-1 1 0,0-1 1,0 1-1,0 0 0,0 0 0,3 8 1,4 8-60,14 37 0,-6-1 57,-2 1 1,10 64 0,10 124 144,-24-149-45,-5-35 243,23 80 1,-26-130 53,0-14 25,3-22 150,-4 11-531,40-125 161,163-432-53,-202 557-105,32-59 10,-34 66-17,2-1 1,-1 1 0,1 0-1,0 0 1,0 1-1,1-1 1,11-8-1,-16 13 3,0 1 0,0-1 0,0 0 0,0 1 0,0-1 0,0 1-1,0 0 1,0-1 0,0 1 0,0 0 0,0-1 0,0 1-1,0 0 1,1 0 0,-1 0 0,0 0 0,0 0 0,0 0 0,0 0-1,0 0 1,0 1 0,0-1 0,0 0 0,0 1 0,2 0 0,-2 0-4,1 0 0,-1 1 1,1-1-1,-1 1 1,1-1-1,-1 1 1,0-1-1,0 1 0,0 0 1,0 0-1,0 0 1,1 3-1,2 7-15,-1 0 0,0 0 0,1 19 0,-4-29 27,5 65 11,-3 1 0,-2-1 1,-4 1-1,-3-1 0,-2-1 1,-4 1-1,-2-2 0,-28 74 1,38-124-4,2-6 4,-1 0 1,1 0-1,-1 0 0,-1 0 0,-6 9 1,11-17-15,-1 0 1,1-1 0,0 1 0,0-1 0,-1 1 0,1-1-1,0 1 1,-1-1 0,1 1 0,0-1 0,-1 1-1,1-1 1,-1 0 0,1 1 0,-1-1 0,1 0-1,-1 1 1,1-1 0,-1 0 0,1 0 0,-1 1-1,1-1 1,-1 0 0,0 0 0,1 0 0,-1 0-1,1 0 1,-1 0 0,0 0 0,1 0 0,-1 0-1,1 0 1,-1 0 0,0 0 0,1 0 0,-1 0-1,1-1 1,-1 1 0,1 0 0,-1 0 0,1-1-1,-1 1 1,0-1 0,-1-1-8,1 0 1,-1-1-1,1 1 1,0-1-1,0 1 0,0-1 1,0 1-1,0-1 1,-1-4-1,-3-25-25,1 0 0,1 0-1,2-40 1,11-100 96,-5 108-57,3 0 1,3 0 0,3 2 0,33-98-1,-43 150-19,0 0 0,1 0-1,0 1 1,1 0-1,0 0 1,13-16 0,-17 24 7,-1-1 1,1 1 0,0-1 0,-1 1 0,1 0 0,0 0-1,0 0 1,0 0 0,0 0 0,0 0 0,0 0 0,0 1-1,0-1 1,0 1 0,0 0 0,4-1 0,-4 1 1,0 1 0,1 0 0,-1-1 0,0 1 0,0 0 0,1 0 0,-1 0 0,0 0 0,0 0 0,0 1 0,0-1 1,0 1-1,-1-1 0,1 1 0,0 0 0,-1-1 0,1 1 0,1 3 0,5 7-15,0 0-1,-1 1 1,0 0-1,-1 0 1,8 26-1,14 74 8,-23-91 8,10 54 1,-4 0 1,-4 1 0,-1 96 0,-12-45 135,-24 147-1,25-259 45,5-16-171,0 1 0,0-1-1,-1 0 1,1 0 0,0 0 0,0 0 0,0-1 0,-1 1 0,1 0 0,0 0 0,0 0 0,0 0 0,0 0 0,-1 0-1,1 0 1,0 0 0,0 0 0,0 0 0,0 0 0,0-1 0,-1 1 0,1 0 0,0 0 0,0 0 0,0 0 0,0 0-1,0 0 1,0-1 0,0 1 0,-1 0 0,1 0 0,0 0 0,0 0 0,0-1 0,0 1 0,0 0 0,0 0 0,0 0-1,0-1 1,0 1 0,0 0 0,0 0 0,-8-36 389,7 29-429,-9-53 2,3 0 1,3-1-1,2 1 1,3-1-1,2 1 1,3-1-1,19-82 1,-24 138-22,1 0 0,-1 0 0,1 1 1,0-1-1,0 1 0,0-1 0,1 1 1,-1-1-1,6-5 0,-7 9 7,0 0 0,0 1 0,0-1 0,0 0 0,0 0 0,0 1 0,1-1 0,-1 0 0,0 1 0,0 0 0,1-1 0,-1 1 0,0 0 0,1-1 0,-1 1 0,0 0 0,1 0 0,-1 0 0,1 0 0,-1 0 0,0 1 0,1-1 0,-1 0 0,0 1 0,1-1 0,-1 0 0,0 1 0,0 0-1,0-1 1,1 1 0,-1 0 0,0 0 0,0-1 0,0 1 0,0 0 0,0 0 0,1 2 0,-2-3 46,0 0 0,0 1-1,1-1 1,-1 0 0,0 0-1,0 0 1,1 1 0,-1-1-1,0 0 1,0 0 0,1 0-1,-1 0 1,0 1-1,0-1 1,1 0 0,-1 0-1,0 0 1,1 0 0,-1 0-1,0 0 1,0 0 0,1 0-1,-1 0 1,0 0 0,1 0-1,-1 0 1,0 0 0,0 0-1,1 0 1,-1 0 0,0 0-1,1 0 1,-1-1 0,6-9 54,-2 1-38,-3 4-12,1 1-1,-1-1 1,0 1 0,0-1-1,-1 1 1,1-1-1,-1 0 1,0 1 0,0-1-1,-1 0 1,1 1 0,-1-1-1,0 1 1,-2-6 0,1 1-3,2 8 0,0 1 0,0-1-1,0 1 1,-1-1 0,1 0 0,0 1 0,0-1-1,0 0 1,0 1 0,0-1 0,0 0 0,0 1-1,1-1 1,-1 0 0,0 1 0,0-1 0,0 0-1,1 1 1,-1-1 0,0 1 0,1-1 0,-1 0-1,0 1 1,1-1 0,-1 1 0,1-1 0,-1 1-1,1 0 1,-1-1 0,1 1 0,-1-1 0,1 1-1,1-1 1,24-2 115,0 0-47,-20 1-50,-1 0-1,1 0 1,-1 1-1,1-1 1,0 1-1,-1 0 1,1 1 0,11-1-1,-14 1-8,0 0-1,0-1 1,0 0-1,0 1 1,0-1-1,0 0 1,0 0-1,0-1 1,0 1 0,3-3-1,64-52 370,-64 52-369,0-1 0,-1 1-1,2 0 1,-1 1 0,0 0-1,1 0 1,-1 0 0,1 0-1,0 1 1,0 0 0,0 1-1,0 0 1,0 0 0,14 0-1,4 0-10,47 2 0,-54 0-5,29 5-4,-44-5 8,1 0-1,-1 0 0,1 0 1,-1 0-1,0 0 0,0 1 1,0 0-1,0-1 1,0 1-1,4 4 0,-4-3 109,-22 0 548,10-2-628,0 1 1,0 1-1,0 0 1,0 0-1,0 0 1,1 1-1,-1 1 1,1-1-1,1 1 1,-13 10-1,18-13-39,-2 2-366,0-1 1,-1 1 0,1-1-1,-1 0 1,0 0 0,-9 3 0,0-3-746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12:31:06.93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357 0 2913,'-7'36'686,"2"1"0,-3 72 1,15 73 728,-2-73-532,-19 745 1722,10-774-1866,-33 511 2446,36-579-3124,0-5-1,1-1-1,-1 0 0,0 0 0,0 0 1,-1 0-1,-3 9 0,5-15-52,0 0 0,0 0 0,0 1 0,0-1 0,0 0 0,0 1 0,0-1 0,0 0 0,0 0 0,0 1 0,-1-1-1,1 0 1,0 0 0,0 0 0,0 1 0,0-1 0,-1 0 0,1 0 0,0 0 0,0 1 0,-1-1 0,1 0 0,0 0 0,0 0 0,-1 0 0,1 0 0,0 0 0,0 0 0,-1 1 0,1-1 0,0 0 0,0 0 0,-1 0-1,1 0 1,-6-9 140,0-20-33,-48-454-57,41-4-95,35-219 52,-18 634 7,-2 40 1,0-1 0,-3 1 0,-4-44 0,3 67-38,1 9-20,1 19-54,0-6 58,-23 643-127,7-335 286,10-136 19,-9 177 129,-21-3 202,27-305-283,-19 67 1,27-119-186,0 1 0,0-1 0,0 1 0,0 0 0,0-1 0,0 0 0,-1 1 0,-1 2 0,3-5-8,-1 0 1,1 0-1,0 1 1,0-1-1,0 0 0,-1 0 1,1 0-1,0 0 1,0 0-1,-1 0 0,1 1 1,0-1-1,0 0 1,-1 0-1,1 0 0,0 0 1,0 0-1,-1 0 1,1 0-1,0 0 0,0 0 1,-1 0-1,1 0 1,0 0-1,0 0 0,-1-1 1,1 1-1,0 0 1,0 0-1,-1 0 0,1 0 1,0 0-1,0 0 1,0-1-1,-1 1 0,1 0 1,0 0-1,0 0 1,0-1-1,0 1 0,-1 0 1,1 0-1,0 0 1,0-1-1,-3-5 8,1 0-1,0 0 1,0 0 0,0-1-1,-1-11 1,-45-469 26,51-6-9,19 174 10,-12 232-18,36-138 0,-45 218-18,14-38-10,-14 41 7,1 1 0,-1 0 0,1 0 0,0 0-1,0 0 1,0 0 0,0 1 0,0-1 0,1 1-1,3-4 1,-5 5-1,0 1 0,-1-1-1,1 1 1,0 0 0,0-1-1,-1 1 1,1 0 0,0-1-1,0 1 1,0 0 0,-1 0-1,1 0 1,0 0 0,0 0-1,0 0 1,0 0 0,-1 0-1,1 0 1,0 0 0,0 0-1,0 0 1,0 1 0,-1-1 0,1 0-1,0 1 1,1 0 0,0 0-5,0 1-1,0 0 1,0 0 0,0-1 0,0 2 0,0-1 0,-1 0 0,3 4 0,2 4-18,0 2 0,6 19 0,1 10 14,-2 0-1,-1 0 0,4 57 0,-4 129 36,-18-48 58,-8 0-1,-8-1 1,-82 311 0,101-470-66,4-12-5,-1 1-1,0-1 1,0 0-1,-1 0 1,0 0-1,0 0 1,0 0 0,-1-1-1,-7 10 1,11-16-9,0 0 0,0 1 0,0-1 0,-1 0-1,1 0 1,0 1 0,0-1 0,-1 0 0,1 0 0,0 0 0,0 0 0,-1 1 0,1-1 0,0 0 0,-1 0 0,1 0-1,0 0 1,-1 0 0,1 0 0,0 0 0,0 0 0,-1 0 0,1 0 0,0 0 0,-1 0 0,1 0 0,0 0 0,-1 0 0,1 0-1,0 0 1,-1 0 0,1 0 0,0-1 0,-1 1 0,1 0 0,-1 0 0,-7-14-12,-2-26-16,1-25 21,-1-80 0,10-71 3,1 162 3,5-175 27,63-406-1,-64 611-25,12-62 16,-14 77-27,0-1 0,0 1 0,1 0 0,0 1 0,1-1 0,7-11 0,-12 20 6,0-1-1,0 1 1,1-1 0,-1 1-1,0-1 1,0 1 0,1 0-1,-1-1 1,0 1 0,1-1-1,-1 1 1,1-1 0,-1 1 0,1 0-1,-1-1 1,0 1 0,1 0-1,-1 0 1,1-1 0,-1 1-1,1 0 1,-1 0 0,1 0 0,0 0-1,-1 0 1,1-1 0,-1 1-1,1 0 1,-1 0 0,1 0-1,-1 0 1,1 1 0,0-1 0,-1 0-1,1 0 1,-1 0 0,1 0-1,-1 0 1,1 1 0,-1-1-1,1 0 1,-1 1 0,1-1 0,-1 0-1,0 1 1,1-1 0,-1 0-1,1 1 1,-1-1 0,0 1-1,1-1 1,-1 1 0,0-1-1,0 1 1,1-1 0,-1 1 0,0-1-1,0 1 1,0-1 0,0 1-1,1-1 1,-1 2 0,9 38-161,-4 4 119,-2-1 1,-4 52-1,-14 91 60,9-120-14,-39 536 118,39-415-3,24 229 1,2-252-1371,-17-135 652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6T12:31:02.34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269 583 2401,'-7'-11'121,"-1"-1"1,2 0 0,0-1-1,0 1 1,1-1 0,0 0-1,2-1 1,-4-15 0,4 12-125,1-1 1,0 0-1,2 0 1,0 0-1,4-34 1,11-13-112,-9 40 752,7-45 0,-13 62-322,1 0 1,-1 0-1,-1 0 1,1 0-1,-1 0 1,-1 0 0,1 0-1,-1 1 1,-6-15-1,5 16-210,3 5-91,0 0 1,0 0 0,-1 0 0,1 0 0,-1-1-1,1 1 1,-1 0 0,1 0 0,-1 0 0,0 0-1,1 0 1,-1 1 0,0-1 0,0 0 0,0 0-1,1 0 1,-1 1 0,0-1 0,0 0 0,0 1 0,0-1-1,0 1 1,-1-1 0,1 1 0,0 0 0,0-1-1,0 1 1,0 0 0,0 0 0,-1 0 0,1 0-1,-1 0 1,1 0 7,1-1 0,0 1 0,-1 0 0,1 0 0,0 0 0,-1-1 0,1 1 0,0 0 0,0 0-1,-1-1 1,1 1 0,0 0 0,0 0 0,0-1 0,-1 1 0,1 0 0,0-1 0,0 1 0,0 0 0,0-1 0,0 1 0,0 0 0,0-1 0,0 1-1,-1 0 1,1-1 0,0 1 0,1-1 0,-1 1 0,0 0 0,0-1 0,0 1 0,0 0 0,0-1 0,0 0-9,1 1 1,-1 0-1,0-1 0,0 1 1,0-1-1,0 1 1,0-1-1,0 1 1,0-1-1,0 1 0,0-1 1,0 1-1,0-1 1,0 1-1,0-1 1,0 1-1,-1 0 0,1-1 1,0 1-1,0-1 1,0 1-1,-1-1 1,1 1-1,0 0 0,0-1 1,-1 1-1,1 0 1,0-1-1,-1 1 0,1 0 1,-1-1-1,1 1 1,0 0-1,-1 0 1,1-1-1,-1 1 0,1 0 1,-1 0-1,1 0 1,0 0-1,-1 0 1,1 0-1,-1 0 0,1 0 1,-1 0-1,1 0 1,-2 0-1,-19-2 392,19 1-399,0 0 0,1 1 0,-1-1 0,0 1 0,0 0 0,0 0 0,0 0-1,0 0 1,0 0 0,0 0 0,0 0 0,0 1 0,0-1 0,1 1 0,-1-1 0,-4 3 0,4-2-3,-1 0 0,1 1-1,-1-1 1,1 1 0,-1 0-1,1 0 1,0 0 0,0 0 0,-3 4-1,4-4-1,0-1-1,0 1 1,1 0-1,-1-1 1,1 1-1,-1 0 1,1 0-1,0-1 1,-1 1-1,1 0 0,0 0 1,0-1-1,0 1 1,1 0-1,-1 0 1,0-1-1,1 1 1,-1 0-1,1-1 1,0 3-1,2 5 47,-2 0 1,1 1-1,-2-1 0,1 0 0,-1 1 0,0-1 1,-1 0-1,-4 18 0,0 17 125,3 59 77,2-43 244,-12 83 0,-8 67 456,-4 24-584,19-199-183,1 0 0,2 1 0,1-1 0,2 1 0,9 60-1,-7-70-148,-2 1-1,-2 36 1,2 30-24,0-83 22,0 1 0,1-1 1,0 0-1,1 0 0,0 0 0,7 17 1,9 4 256,-14-24-270,-1 1 0,0-1 0,0 1 0,-1-1 0,5 13 1,-2 6-9,-1 0 0,-1 0 1,-1 1-1,-1-1 0,-1 1 1,-2-1-1,-7 53 0,-35 158 13,19-136-39,6-32 30,-12 109 1,26-136-16,3-1 0,1 1 0,6 46 0,20 195 0,-22-214 1,-5-53-7,2-1 0,0 1 1,1-1-1,0 1 0,1-1 0,6 15 0,9 27 21,17 84-1,-24-90-19,-9-38 8,0-1 0,-1 1 0,0 0-1,-1 0 1,0 0 0,-3 15-1,-18 74 20,13-74-20,2-1 1,-5 57-1,2 403 6,8-440-8,-2-1 0,-14 74 0,11-78 0,-1 73 0,6-80 0,-19 228 0,18-209 0,2 0 0,3 0 0,12 71 0,-11-95-1,3 4-18,11 38 0,-9-39 20,6 43 0,-8 15 22,-4 0 0,-13 142-1,9-231-21,0 17 3,-8 109 2,9 165 0,7-78 1,-3-40 2,-1-4 5,6 83-12,-2-159 52,-9 130 0,-2-70-18,2-4-33,0 78 2,5-94-5,5 92 0,-1-104 26,-9 124-1,-10-159-10,7-61-8,-3 55 0,-4 107-7,2-56 0,8 104 20,2-147-8,-5 176 190,0-218-194,3-26-1,0 41 0,1 69 15,0-52-12,-1-33 20,-2 1-1,-15 68 0,7-16-1443,8-86 684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14</Pages>
  <Words>228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Ledvinková Karolína</cp:lastModifiedBy>
  <cp:revision>5</cp:revision>
  <cp:lastPrinted>2024-03-11T19:39:00Z</cp:lastPrinted>
  <dcterms:created xsi:type="dcterms:W3CDTF">2024-03-16T12:48:00Z</dcterms:created>
  <dcterms:modified xsi:type="dcterms:W3CDTF">2024-04-21T12:39:00Z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