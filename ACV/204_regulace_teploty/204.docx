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54305" w14:textId="44A812F8" w:rsidR="00ED38EF" w:rsidRPr="00F6584C" w:rsidRDefault="0074693A">
      <w:pPr>
        <w:pStyle w:val="Titul"/>
        <w:rPr>
          <w:sz w:val="32"/>
          <w:szCs w:val="32"/>
        </w:rPr>
      </w:pPr>
      <w:r w:rsidRPr="00F6584C"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:rsidRPr="00F6584C" w14:paraId="6F5C10E5" w14:textId="77777777" w:rsidTr="00753A31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0218FA2D" w14:textId="77777777" w:rsidR="00ED38EF" w:rsidRPr="00F6584C" w:rsidRDefault="0074693A">
            <w:pPr>
              <w:pStyle w:val="razitko"/>
              <w:rPr>
                <w:sz w:val="28"/>
                <w:szCs w:val="28"/>
              </w:rPr>
            </w:pPr>
            <w:r w:rsidRPr="00F6584C"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  <w:vAlign w:val="center"/>
          </w:tcPr>
          <w:p w14:paraId="13423E48" w14:textId="3015F757" w:rsidR="00ED38EF" w:rsidRPr="00F6584C" w:rsidRDefault="007E0018" w:rsidP="00753A31">
            <w:pPr>
              <w:pStyle w:val="Obsahtabulky"/>
              <w:jc w:val="center"/>
            </w:pPr>
            <w:r w:rsidRPr="00F6584C">
              <w:rPr>
                <w:sz w:val="28"/>
                <w:szCs w:val="28"/>
              </w:rPr>
              <w:t>2</w:t>
            </w:r>
            <w:r w:rsidR="00DF2B20" w:rsidRPr="00F6584C">
              <w:rPr>
                <w:sz w:val="28"/>
                <w:szCs w:val="28"/>
              </w:rPr>
              <w:t>0</w:t>
            </w:r>
            <w:r w:rsidR="00696EA5">
              <w:rPr>
                <w:sz w:val="28"/>
                <w:szCs w:val="28"/>
              </w:rPr>
              <w:t>4</w:t>
            </w:r>
            <w:r w:rsidR="00753A31" w:rsidRPr="00F6584C">
              <w:rPr>
                <w:sz w:val="28"/>
                <w:szCs w:val="28"/>
              </w:rPr>
              <w:t xml:space="preserve"> - </w:t>
            </w:r>
            <w:r w:rsidR="00DF2B20" w:rsidRPr="00F6584C">
              <w:t xml:space="preserve">PLC s OP – </w:t>
            </w:r>
            <w:r w:rsidR="00696EA5">
              <w:t>Regulace teploty</w:t>
            </w:r>
          </w:p>
        </w:tc>
      </w:tr>
      <w:tr w:rsidR="00ED38EF" w:rsidRPr="00F6584C" w14:paraId="2A81731D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3A010FA3" w14:textId="727C70AF" w:rsidR="00ED38EF" w:rsidRPr="00F6584C" w:rsidRDefault="00EB031A" w:rsidP="00753A31">
            <w:pPr>
              <w:pStyle w:val="Obsahtabulky"/>
              <w:jc w:val="center"/>
            </w:pPr>
            <w:r w:rsidRPr="00F6584C">
              <w:t>Karolína Ledvinková</w:t>
            </w:r>
          </w:p>
        </w:tc>
        <w:tc>
          <w:tcPr>
            <w:tcW w:w="2604" w:type="dxa"/>
            <w:shd w:val="clear" w:color="auto" w:fill="auto"/>
          </w:tcPr>
          <w:p w14:paraId="55C1B02A" w14:textId="77777777" w:rsidR="00ED38EF" w:rsidRPr="00F6584C" w:rsidRDefault="00ED38EF" w:rsidP="00753A31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02900DD5" w14:textId="5B7EA9A6" w:rsidR="00ED38EF" w:rsidRPr="00F6584C" w:rsidRDefault="0074693A">
            <w:pPr>
              <w:pStyle w:val="Obsahtabulky"/>
              <w:jc w:val="center"/>
            </w:pPr>
            <w:r w:rsidRPr="00F6584C">
              <w:fldChar w:fldCharType="begin"/>
            </w:r>
            <w:r w:rsidRPr="00F6584C">
              <w:instrText xml:space="preserve"> PAGE </w:instrText>
            </w:r>
            <w:r w:rsidRPr="00F6584C">
              <w:fldChar w:fldCharType="separate"/>
            </w:r>
            <w:r w:rsidR="004A775B">
              <w:rPr>
                <w:noProof/>
              </w:rPr>
              <w:t>1</w:t>
            </w:r>
            <w:r w:rsidRPr="00F6584C">
              <w:fldChar w:fldCharType="end"/>
            </w:r>
            <w:r w:rsidRPr="00F6584C">
              <w:t>/</w:t>
            </w:r>
            <w:r w:rsidR="006E0516">
              <w:t>6</w:t>
            </w:r>
          </w:p>
        </w:tc>
        <w:tc>
          <w:tcPr>
            <w:tcW w:w="2494" w:type="dxa"/>
            <w:shd w:val="clear" w:color="auto" w:fill="auto"/>
          </w:tcPr>
          <w:p w14:paraId="6B6F5E4C" w14:textId="77777777" w:rsidR="00ED38EF" w:rsidRPr="00F6584C" w:rsidRDefault="0074693A">
            <w:pPr>
              <w:pStyle w:val="Obsahtabulky"/>
            </w:pPr>
            <w:r w:rsidRPr="00F6584C">
              <w:t>Známka:</w:t>
            </w:r>
          </w:p>
        </w:tc>
      </w:tr>
      <w:tr w:rsidR="00ED38EF" w:rsidRPr="00F6584C" w14:paraId="1C573792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4329E080" w14:textId="01D00CA9" w:rsidR="00ED38EF" w:rsidRPr="00F6584C" w:rsidRDefault="00696EA5" w:rsidP="00753A31">
            <w:pPr>
              <w:pStyle w:val="Obsahtabulky"/>
              <w:jc w:val="center"/>
            </w:pPr>
            <w:r>
              <w:t>4</w:t>
            </w:r>
            <w:r w:rsidR="00753A31" w:rsidRPr="00F6584C">
              <w:t>.1.202</w:t>
            </w:r>
            <w:r>
              <w:t>4</w:t>
            </w:r>
          </w:p>
        </w:tc>
        <w:tc>
          <w:tcPr>
            <w:tcW w:w="2604" w:type="dxa"/>
            <w:shd w:val="clear" w:color="auto" w:fill="auto"/>
          </w:tcPr>
          <w:p w14:paraId="3896547C" w14:textId="47C280A6" w:rsidR="00ED38EF" w:rsidRPr="00F6584C" w:rsidRDefault="00696EA5" w:rsidP="00753A31">
            <w:pPr>
              <w:pStyle w:val="Obsahtabulky"/>
              <w:jc w:val="center"/>
            </w:pPr>
            <w:r>
              <w:t>11</w:t>
            </w:r>
            <w:r w:rsidR="00753A31" w:rsidRPr="00F6584C">
              <w:t>.1.202</w:t>
            </w:r>
            <w:r w:rsidR="00AA5BF0">
              <w:t>4</w:t>
            </w:r>
          </w:p>
        </w:tc>
        <w:tc>
          <w:tcPr>
            <w:tcW w:w="1132" w:type="dxa"/>
            <w:shd w:val="clear" w:color="auto" w:fill="auto"/>
          </w:tcPr>
          <w:p w14:paraId="7A33E58C" w14:textId="77777777" w:rsidR="00ED38EF" w:rsidRPr="00F6584C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33FA1728" w14:textId="77777777" w:rsidR="00ED38EF" w:rsidRPr="00F6584C" w:rsidRDefault="0074693A">
            <w:pPr>
              <w:pStyle w:val="Obsahtabulky"/>
            </w:pPr>
            <w:r w:rsidRPr="00F6584C">
              <w:t>Odevzdáno:</w:t>
            </w:r>
          </w:p>
        </w:tc>
      </w:tr>
    </w:tbl>
    <w:p w14:paraId="78220B5C" w14:textId="14DFAC46" w:rsidR="00ED38EF" w:rsidRPr="00F6584C" w:rsidRDefault="0074693A">
      <w:pPr>
        <w:pStyle w:val="definice"/>
      </w:pPr>
      <w:r w:rsidRPr="00F6584C">
        <w:lastRenderedPageBreak/>
        <w:t>Zadání:</w:t>
      </w:r>
    </w:p>
    <w:p w14:paraId="2B40D4D6" w14:textId="36D2DF24" w:rsidR="003B5E56" w:rsidRDefault="00696EA5" w:rsidP="002700B0">
      <w:pPr>
        <w:pStyle w:val="Zkladntextodsazen"/>
        <w:jc w:val="both"/>
      </w:pPr>
      <w:r>
        <w:t xml:space="preserve">Navrhněte program, který bude dvoustavově regulovat elektrický gril. </w:t>
      </w:r>
    </w:p>
    <w:p w14:paraId="33490C72" w14:textId="2CD2EACB" w:rsidR="003B5E56" w:rsidRDefault="003B5E56" w:rsidP="00753A31">
      <w:pPr>
        <w:pStyle w:val="Zkladntextodsazen"/>
        <w:jc w:val="both"/>
      </w:pPr>
      <w:r>
        <w:t xml:space="preserve">Stisk </w:t>
      </w:r>
      <w:r w:rsidR="00696EA5">
        <w:t>Num1</w:t>
      </w:r>
      <w:r>
        <w:t xml:space="preserve"> = </w:t>
      </w:r>
      <w:r w:rsidR="00696EA5">
        <w:t>zadání teploty na ovladači (analogový vstup %IW3.3)    70⁰C</w:t>
      </w:r>
    </w:p>
    <w:p w14:paraId="3FAD6DF2" w14:textId="634D047C" w:rsidR="003B5E56" w:rsidRDefault="003B5E56" w:rsidP="00753A31">
      <w:pPr>
        <w:pStyle w:val="Zkladntextodsazen"/>
        <w:jc w:val="both"/>
      </w:pPr>
      <w:r>
        <w:t xml:space="preserve">Stisk </w:t>
      </w:r>
      <w:r w:rsidR="00696EA5">
        <w:t>Num2</w:t>
      </w:r>
      <w:r>
        <w:t xml:space="preserve"> = </w:t>
      </w:r>
      <w:r w:rsidR="00696EA5">
        <w:t>zadání hystereze číselnými klávesami                                2</w:t>
      </w:r>
      <w:r w:rsidR="00696EA5">
        <w:t>⁰C</w:t>
      </w:r>
    </w:p>
    <w:p w14:paraId="210166A7" w14:textId="0A362F04" w:rsidR="003B5E56" w:rsidRDefault="003B5E56" w:rsidP="00753A31">
      <w:pPr>
        <w:pStyle w:val="Zkladntextodsazen"/>
        <w:jc w:val="both"/>
      </w:pPr>
      <w:r>
        <w:t xml:space="preserve">Stisk </w:t>
      </w:r>
      <w:r w:rsidR="00696EA5">
        <w:t>Num3</w:t>
      </w:r>
      <w:r>
        <w:t xml:space="preserve"> = s</w:t>
      </w:r>
      <w:r w:rsidR="00FC7E32">
        <w:t xml:space="preserve">tart regulace – snímač malé </w:t>
      </w:r>
      <w:proofErr w:type="spellStart"/>
      <w:r w:rsidR="00FC7E32">
        <w:t>FeKo</w:t>
      </w:r>
      <w:proofErr w:type="spellEnd"/>
    </w:p>
    <w:p w14:paraId="537EF826" w14:textId="4ADD9215" w:rsidR="003B5E56" w:rsidRDefault="003B5E56" w:rsidP="003B5E56">
      <w:pPr>
        <w:pStyle w:val="Zkladntextodsazen"/>
        <w:jc w:val="both"/>
      </w:pPr>
      <w:r>
        <w:t xml:space="preserve">Stisk </w:t>
      </w:r>
      <w:r w:rsidR="00696EA5">
        <w:t>Nu</w:t>
      </w:r>
      <w:r w:rsidR="00FC7E32">
        <w:t>m0</w:t>
      </w:r>
      <w:r>
        <w:t xml:space="preserve"> = </w:t>
      </w:r>
      <w:r w:rsidR="00FC7E32">
        <w:t>stop všeho kdykoliv</w:t>
      </w:r>
    </w:p>
    <w:p w14:paraId="197BDE6D" w14:textId="153E4DED" w:rsidR="00FC7E32" w:rsidRDefault="00FC7E32" w:rsidP="003B5E56">
      <w:pPr>
        <w:pStyle w:val="Zkladntextodsazen"/>
        <w:jc w:val="both"/>
      </w:pPr>
      <w:r>
        <w:t xml:space="preserve">Naměřte průběh regulace teploty a vyhodnoťte ho. </w:t>
      </w:r>
    </w:p>
    <w:p w14:paraId="665A6F15" w14:textId="77777777" w:rsidR="00F61019" w:rsidRPr="00F6584C" w:rsidRDefault="00F61019" w:rsidP="001761E8">
      <w:pPr>
        <w:pStyle w:val="Zkladntextodsazen"/>
        <w:ind w:left="0"/>
        <w:jc w:val="both"/>
      </w:pPr>
    </w:p>
    <w:p w14:paraId="45ECC707" w14:textId="77777777" w:rsidR="00F61019" w:rsidRPr="00F6584C" w:rsidRDefault="00F61019" w:rsidP="00753A31">
      <w:pPr>
        <w:pStyle w:val="Zkladntextodsazen"/>
        <w:jc w:val="both"/>
      </w:pPr>
    </w:p>
    <w:p w14:paraId="1157170C" w14:textId="46E722CB" w:rsidR="00966C1D" w:rsidRPr="00F6584C" w:rsidRDefault="00966C1D" w:rsidP="00966C1D">
      <w:pPr>
        <w:pStyle w:val="Zkladntextodsazen"/>
        <w:ind w:left="0"/>
        <w:jc w:val="both"/>
        <w:rPr>
          <w:b/>
          <w:bCs/>
        </w:rPr>
      </w:pPr>
      <w:r w:rsidRPr="00F6584C">
        <w:rPr>
          <w:b/>
          <w:bCs/>
        </w:rPr>
        <w:t>Schéma zapojení pracoviště (situační / ideové schéma):</w:t>
      </w:r>
    </w:p>
    <w:p w14:paraId="65DC3F04" w14:textId="15B67FB4" w:rsidR="00EF35A1" w:rsidRPr="00F6584C" w:rsidRDefault="00EF35A1" w:rsidP="00966C1D">
      <w:pPr>
        <w:pStyle w:val="Zkladntextodsazen"/>
        <w:ind w:left="0"/>
        <w:jc w:val="both"/>
        <w:rPr>
          <w:b/>
          <w:bCs/>
        </w:rPr>
      </w:pPr>
    </w:p>
    <w:p w14:paraId="11C30A61" w14:textId="77777777" w:rsidR="005C6A3C" w:rsidRPr="00F6584C" w:rsidRDefault="005C6A3C" w:rsidP="00966C1D">
      <w:pPr>
        <w:pStyle w:val="Zkladntextodsazen"/>
        <w:ind w:left="0"/>
        <w:jc w:val="both"/>
        <w:rPr>
          <w:b/>
          <w:bCs/>
        </w:rPr>
      </w:pPr>
    </w:p>
    <w:p w14:paraId="67CCE961" w14:textId="787211FD" w:rsidR="005C6A3C" w:rsidRPr="00F6584C" w:rsidRDefault="00FC7E32" w:rsidP="00966C1D">
      <w:pPr>
        <w:pStyle w:val="Zkladntextodsazen"/>
        <w:ind w:left="0"/>
        <w:jc w:val="both"/>
        <w:rPr>
          <w:b/>
          <w:bCs/>
        </w:rPr>
      </w:pPr>
      <w:r w:rsidRPr="00FC7E3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73D286E" wp14:editId="03AA76CD">
                <wp:simplePos x="0" y="0"/>
                <wp:positionH relativeFrom="column">
                  <wp:posOffset>668040</wp:posOffset>
                </wp:positionH>
                <wp:positionV relativeFrom="paragraph">
                  <wp:posOffset>1634383</wp:posOffset>
                </wp:positionV>
                <wp:extent cx="528194" cy="1404620"/>
                <wp:effectExtent l="0" t="0" r="0" b="0"/>
                <wp:wrapNone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19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B7BB3" w14:textId="384D3B14" w:rsidR="00FC7E32" w:rsidRPr="00FC7E32" w:rsidRDefault="00FC7E32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 w:rsidRPr="00FC7E32">
                              <w:rPr>
                                <w:rFonts w:asciiTheme="minorHAnsi" w:hAnsiTheme="minorHAnsi" w:cstheme="minorHAnsi"/>
                              </w:rPr>
                              <w:t>FeKo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3D286E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52.6pt;margin-top:128.7pt;width:41.6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" filled="f" stroked="f">
                <v:textbox style="mso-fit-shape-to-text:t">
                  <w:txbxContent>
                    <w:p w14:paraId="4F1B7BB3" w14:textId="384D3B14" w:rsidR="00FC7E32" w:rsidRPr="00FC7E32" w:rsidRDefault="00FC7E32">
                      <w:pPr>
                        <w:rPr>
                          <w:rFonts w:asciiTheme="minorHAnsi" w:hAnsiTheme="minorHAnsi" w:cstheme="minorHAnsi"/>
                        </w:rPr>
                      </w:pPr>
                      <w:proofErr w:type="spellStart"/>
                      <w:r w:rsidRPr="00FC7E32">
                        <w:rPr>
                          <w:rFonts w:asciiTheme="minorHAnsi" w:hAnsiTheme="minorHAnsi" w:cstheme="minorHAnsi"/>
                        </w:rPr>
                        <w:t>FeKo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39CE807" wp14:editId="6C8137D1">
                <wp:simplePos x="0" y="0"/>
                <wp:positionH relativeFrom="column">
                  <wp:posOffset>764745</wp:posOffset>
                </wp:positionH>
                <wp:positionV relativeFrom="paragraph">
                  <wp:posOffset>1782187</wp:posOffset>
                </wp:positionV>
                <wp:extent cx="266400" cy="360"/>
                <wp:effectExtent l="114300" t="114300" r="76835" b="152400"/>
                <wp:wrapNone/>
                <wp:docPr id="1296049988" name="Rukopis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66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613A1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Rukopis 1" o:spid="_x0000_s1026" type="#_x0000_t75" style="position:absolute;margin-left:55.25pt;margin-top:135.4pt;width:30.9pt;height:9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">
                <v:imagedata r:id="rId12" o:title=""/>
              </v:shape>
            </w:pict>
          </mc:Fallback>
        </mc:AlternateContent>
      </w:r>
      <w:r w:rsidRPr="00FC7E32">
        <w:rPr>
          <w:b/>
          <w:bCs/>
        </w:rPr>
        <w:drawing>
          <wp:inline distT="0" distB="0" distL="0" distR="0" wp14:anchorId="225D4EC0" wp14:editId="330A77C2">
            <wp:extent cx="2533780" cy="2394073"/>
            <wp:effectExtent l="0" t="0" r="0" b="6350"/>
            <wp:docPr id="432962770" name="Obrázek 1" descr="Obsah obrázku diagram, text, Plán, Technický výkres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962770" name="Obrázek 1" descr="Obsah obrázku diagram, text, Plán, Technický výkres&#10;&#10;Popis byl vytvořen automaticky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239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EFBC" w14:textId="7361E605" w:rsidR="00C62EBB" w:rsidRDefault="0074693A">
      <w:pPr>
        <w:pStyle w:val="definice"/>
        <w:spacing w:before="283"/>
      </w:pPr>
      <w:r w:rsidRPr="00F6584C">
        <w:t>Konfigurace prvků použitých v úloze:</w:t>
      </w:r>
    </w:p>
    <w:p w14:paraId="6984C9BB" w14:textId="233031A0" w:rsidR="00C62EBB" w:rsidRDefault="00C62EBB" w:rsidP="00C62EBB">
      <w:pPr>
        <w:pStyle w:val="definice"/>
        <w:spacing w:before="283"/>
      </w:pPr>
      <w:r>
        <w:t>Konfigurace PLC</w:t>
      </w:r>
    </w:p>
    <w:p w14:paraId="1D0BD205" w14:textId="4E7FC1CC" w:rsidR="00C62EBB" w:rsidRDefault="00C62EBB">
      <w:pPr>
        <w:pStyle w:val="definice"/>
        <w:spacing w:before="283"/>
      </w:pPr>
      <w:r w:rsidRPr="00C62EBB">
        <w:drawing>
          <wp:anchor distT="0" distB="0" distL="114300" distR="114300" simplePos="0" relativeHeight="251671552" behindDoc="0" locked="0" layoutInCell="1" allowOverlap="1" wp14:anchorId="1936D462" wp14:editId="3F7447FF">
            <wp:simplePos x="0" y="0"/>
            <wp:positionH relativeFrom="column">
              <wp:posOffset>-41661</wp:posOffset>
            </wp:positionH>
            <wp:positionV relativeFrom="paragraph">
              <wp:posOffset>97348</wp:posOffset>
            </wp:positionV>
            <wp:extent cx="3486150" cy="1953473"/>
            <wp:effectExtent l="0" t="0" r="0" b="8890"/>
            <wp:wrapNone/>
            <wp:docPr id="1302271538" name="Obrázek 1" descr="Obsah obrázku snímek obrazovky, diagram, text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271538" name="Obrázek 1" descr="Obsah obrázku snímek obrazovky, diagram, text, řada/pruh&#10;&#10;Popis byl vytvořen automaticky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4"/>
                    <a:stretch/>
                  </pic:blipFill>
                  <pic:spPr bwMode="auto">
                    <a:xfrm>
                      <a:off x="0" y="0"/>
                      <a:ext cx="3486150" cy="1953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51AD25" w14:textId="0DB75D37" w:rsidR="00C62EBB" w:rsidRDefault="00C62EBB">
      <w:pPr>
        <w:pStyle w:val="definice"/>
        <w:spacing w:before="283"/>
      </w:pPr>
    </w:p>
    <w:p w14:paraId="11E9B038" w14:textId="77777777" w:rsidR="00C62EBB" w:rsidRDefault="00C62EBB">
      <w:pPr>
        <w:pStyle w:val="definice"/>
        <w:spacing w:before="283"/>
      </w:pPr>
    </w:p>
    <w:p w14:paraId="6205DD05" w14:textId="77777777" w:rsidR="00C62EBB" w:rsidRDefault="00C62EBB">
      <w:pPr>
        <w:pStyle w:val="definice"/>
        <w:spacing w:before="283"/>
      </w:pPr>
    </w:p>
    <w:p w14:paraId="62F19810" w14:textId="77777777" w:rsidR="00C62EBB" w:rsidRDefault="00C62EBB">
      <w:pPr>
        <w:pStyle w:val="definice"/>
        <w:spacing w:before="283"/>
      </w:pPr>
    </w:p>
    <w:p w14:paraId="696B96E0" w14:textId="77777777" w:rsidR="00C62EBB" w:rsidRDefault="00C62EBB">
      <w:pPr>
        <w:pStyle w:val="definice"/>
        <w:spacing w:before="283"/>
      </w:pPr>
    </w:p>
    <w:p w14:paraId="5B1D7C1C" w14:textId="77777777" w:rsidR="00C62EBB" w:rsidRDefault="00C62EBB">
      <w:pPr>
        <w:pStyle w:val="definice"/>
        <w:spacing w:before="283"/>
      </w:pPr>
    </w:p>
    <w:p w14:paraId="05F6144D" w14:textId="222E21B8" w:rsidR="00C62EBB" w:rsidRDefault="00C62EBB" w:rsidP="00C62EBB">
      <w:pPr>
        <w:pStyle w:val="definice"/>
        <w:rPr>
          <w:b w:val="0"/>
          <w:bCs/>
        </w:rPr>
      </w:pPr>
      <w:r w:rsidRPr="00C62EBB">
        <w:rPr>
          <w:b w:val="0"/>
          <w:bCs/>
        </w:rPr>
        <w:t>TSX DMZ28DR – 16x digitální vstup a 12x digitální výstup (24 V DC / 0,5 mA)</w:t>
      </w:r>
    </w:p>
    <w:p w14:paraId="7A9BC574" w14:textId="77777777" w:rsidR="00C62EBB" w:rsidRPr="00C62EBB" w:rsidRDefault="00C62EBB" w:rsidP="00C62EBB">
      <w:pPr>
        <w:pStyle w:val="definice"/>
        <w:rPr>
          <w:b w:val="0"/>
          <w:bCs/>
        </w:rPr>
      </w:pPr>
    </w:p>
    <w:p w14:paraId="029FDD41" w14:textId="77777777" w:rsidR="00C62EBB" w:rsidRDefault="00C62EBB" w:rsidP="00C62EBB">
      <w:pPr>
        <w:pStyle w:val="definice"/>
        <w:rPr>
          <w:b w:val="0"/>
          <w:bCs/>
        </w:rPr>
      </w:pPr>
      <w:r w:rsidRPr="00C62EBB">
        <w:rPr>
          <w:b w:val="0"/>
          <w:bCs/>
        </w:rPr>
        <w:t xml:space="preserve">TSXAEZ414 – 4kanálový modul analogových vstupů (16 bitů; vstupy: napětí (0-10 V), </w:t>
      </w:r>
    </w:p>
    <w:p w14:paraId="7265E57E" w14:textId="0723E901" w:rsidR="00C62EBB" w:rsidRPr="00C62EBB" w:rsidRDefault="00C62EBB" w:rsidP="00C62EBB">
      <w:pPr>
        <w:pStyle w:val="definice"/>
        <w:rPr>
          <w:b w:val="0"/>
          <w:bCs/>
        </w:rPr>
      </w:pPr>
      <w:r>
        <w:rPr>
          <w:b w:val="0"/>
          <w:bCs/>
        </w:rPr>
        <w:t xml:space="preserve">                          </w:t>
      </w:r>
      <w:r w:rsidRPr="00C62EBB">
        <w:rPr>
          <w:b w:val="0"/>
          <w:bCs/>
        </w:rPr>
        <w:t>proud (4-20 mA), termočlánek</w:t>
      </w:r>
    </w:p>
    <w:p w14:paraId="69D03D69" w14:textId="77777777" w:rsidR="005C6A3C" w:rsidRDefault="005C6A3C">
      <w:pPr>
        <w:pStyle w:val="definice"/>
        <w:spacing w:before="283"/>
        <w:rPr>
          <w:sz w:val="2"/>
          <w:szCs w:val="2"/>
        </w:rPr>
      </w:pPr>
    </w:p>
    <w:p w14:paraId="7D8063D6" w14:textId="77777777" w:rsidR="00C62EBB" w:rsidRDefault="00C62EBB">
      <w:pPr>
        <w:pStyle w:val="definice"/>
        <w:spacing w:before="283"/>
        <w:rPr>
          <w:sz w:val="2"/>
          <w:szCs w:val="2"/>
        </w:rPr>
      </w:pPr>
    </w:p>
    <w:p w14:paraId="4B843871" w14:textId="77777777" w:rsidR="00C62EBB" w:rsidRPr="00F6584C" w:rsidRDefault="00C62EBB">
      <w:pPr>
        <w:pStyle w:val="definice"/>
        <w:spacing w:before="283"/>
        <w:rPr>
          <w:sz w:val="2"/>
          <w:szCs w:val="2"/>
        </w:rPr>
      </w:pPr>
    </w:p>
    <w:tbl>
      <w:tblPr>
        <w:tblStyle w:val="Mkatabulky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3685"/>
      </w:tblGrid>
      <w:tr w:rsidR="000924C3" w:rsidRPr="00F6584C" w14:paraId="19D15281" w14:textId="77777777" w:rsidTr="002A2EE0">
        <w:trPr>
          <w:trHeight w:val="45"/>
        </w:trPr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3D430B" w14:textId="38270D4B" w:rsidR="000924C3" w:rsidRPr="00F6584C" w:rsidRDefault="000924C3" w:rsidP="00022752">
            <w:pPr>
              <w:pStyle w:val="definice"/>
              <w:jc w:val="center"/>
              <w:rPr>
                <w:b w:val="0"/>
              </w:rPr>
            </w:pPr>
            <w:r w:rsidRPr="00F6584C">
              <w:rPr>
                <w:b w:val="0"/>
              </w:rPr>
              <w:t>Název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41A7DB" w14:textId="4D35CA04" w:rsidR="000924C3" w:rsidRPr="00F6584C" w:rsidRDefault="000924C3" w:rsidP="00EF35A1">
            <w:pPr>
              <w:pStyle w:val="definice"/>
              <w:jc w:val="center"/>
              <w:rPr>
                <w:b w:val="0"/>
              </w:rPr>
            </w:pPr>
            <w:r w:rsidRPr="00F6584C">
              <w:rPr>
                <w:b w:val="0"/>
              </w:rPr>
              <w:t>Význam</w:t>
            </w:r>
          </w:p>
        </w:tc>
      </w:tr>
      <w:tr w:rsidR="000924C3" w:rsidRPr="00F6584C" w14:paraId="3555510D" w14:textId="77777777" w:rsidTr="002A2EE0">
        <w:trPr>
          <w:trHeight w:val="45"/>
        </w:trPr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56DF74" w14:textId="15AA35D3" w:rsidR="000924C3" w:rsidRPr="00F6584C" w:rsidRDefault="00B143D5" w:rsidP="00022752">
            <w:pPr>
              <w:pStyle w:val="definice"/>
            </w:pPr>
            <w:r w:rsidRPr="00F6584C">
              <w:rPr>
                <w:b w:val="0"/>
              </w:rPr>
              <w:t>%</w:t>
            </w:r>
            <w:r w:rsidR="000924C3" w:rsidRPr="00F6584C">
              <w:rPr>
                <w:b w:val="0"/>
              </w:rPr>
              <w:t>Q</w:t>
            </w:r>
            <w:r w:rsidR="00DF2B20" w:rsidRPr="00F6584C">
              <w:rPr>
                <w:b w:val="0"/>
              </w:rPr>
              <w:t>2</w:t>
            </w:r>
            <w:r w:rsidR="000924C3" w:rsidRPr="00F6584C">
              <w:rPr>
                <w:b w:val="0"/>
              </w:rPr>
              <w:t>.</w:t>
            </w:r>
            <w:r w:rsidR="00E75607">
              <w:rPr>
                <w:b w:val="0"/>
              </w:rPr>
              <w:t>0</w:t>
            </w:r>
            <w:r w:rsidR="000924C3" w:rsidRPr="00F6584C">
              <w:rPr>
                <w:b w:val="0"/>
              </w:rPr>
              <w:t xml:space="preserve"> </w:t>
            </w:r>
          </w:p>
        </w:tc>
        <w:tc>
          <w:tcPr>
            <w:tcW w:w="36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C72EA5" w14:textId="3B11094A" w:rsidR="000924C3" w:rsidRPr="00F6584C" w:rsidRDefault="002A2EE0" w:rsidP="00022752">
            <w:pPr>
              <w:pStyle w:val="definice"/>
            </w:pPr>
            <w:r>
              <w:rPr>
                <w:b w:val="0"/>
              </w:rPr>
              <w:t>gril</w:t>
            </w:r>
          </w:p>
        </w:tc>
      </w:tr>
      <w:tr w:rsidR="00AC312E" w:rsidRPr="00F6584C" w14:paraId="521E0C4F" w14:textId="77777777" w:rsidTr="002A2EE0">
        <w:trPr>
          <w:trHeight w:val="45"/>
        </w:trPr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A70ABF" w14:textId="2758D32D" w:rsidR="00AC312E" w:rsidRPr="00F6584C" w:rsidRDefault="0043301D" w:rsidP="00022752">
            <w:pPr>
              <w:pStyle w:val="definice"/>
              <w:rPr>
                <w:b w:val="0"/>
              </w:rPr>
            </w:pPr>
            <w:r w:rsidRPr="00F6584C">
              <w:rPr>
                <w:b w:val="0"/>
              </w:rPr>
              <w:t>%M</w:t>
            </w:r>
            <w:r w:rsidR="00DF2B20" w:rsidRPr="00F6584C">
              <w:rPr>
                <w:b w:val="0"/>
              </w:rPr>
              <w:t>0</w:t>
            </w:r>
          </w:p>
        </w:tc>
        <w:tc>
          <w:tcPr>
            <w:tcW w:w="36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541E5F" w14:textId="14FA1604" w:rsidR="00AC312E" w:rsidRPr="00F6584C" w:rsidRDefault="006361DE" w:rsidP="00022752">
            <w:pPr>
              <w:pStyle w:val="definice"/>
              <w:rPr>
                <w:b w:val="0"/>
              </w:rPr>
            </w:pPr>
            <w:r w:rsidRPr="00F6584C">
              <w:rPr>
                <w:b w:val="0"/>
              </w:rPr>
              <w:t>Běh programu</w:t>
            </w:r>
          </w:p>
        </w:tc>
      </w:tr>
      <w:tr w:rsidR="00022752" w:rsidRPr="00F6584C" w14:paraId="27CD8E38" w14:textId="77777777" w:rsidTr="002A2EE0">
        <w:trPr>
          <w:trHeight w:val="45"/>
        </w:trPr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43466A" w14:textId="284C90BD" w:rsidR="00022752" w:rsidRPr="00022752" w:rsidRDefault="002A2EE0" w:rsidP="00022752">
            <w:pPr>
              <w:pStyle w:val="definice"/>
              <w:rPr>
                <w:b w:val="0"/>
                <w:bCs/>
              </w:rPr>
            </w:pPr>
            <w:r>
              <w:rPr>
                <w:b w:val="0"/>
                <w:bCs/>
              </w:rPr>
              <w:t>%</w:t>
            </w:r>
            <w:r w:rsidR="00022752" w:rsidRPr="00022752">
              <w:rPr>
                <w:b w:val="0"/>
                <w:bCs/>
              </w:rPr>
              <w:t>MW</w:t>
            </w:r>
            <w:proofErr w:type="gramStart"/>
            <w:r w:rsidR="00022752" w:rsidRPr="00022752">
              <w:rPr>
                <w:b w:val="0"/>
                <w:bCs/>
              </w:rPr>
              <w:t>10</w:t>
            </w:r>
            <w:r>
              <w:rPr>
                <w:b w:val="0"/>
                <w:bCs/>
              </w:rPr>
              <w:t>1</w:t>
            </w:r>
            <w:r w:rsidR="00022752" w:rsidRPr="00022752">
              <w:rPr>
                <w:b w:val="0"/>
                <w:bCs/>
              </w:rPr>
              <w:t>:X</w:t>
            </w:r>
            <w:r>
              <w:rPr>
                <w:b w:val="0"/>
                <w:bCs/>
              </w:rPr>
              <w:t>x</w:t>
            </w:r>
            <w:proofErr w:type="gramEnd"/>
          </w:p>
        </w:tc>
        <w:tc>
          <w:tcPr>
            <w:tcW w:w="36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F1155E" w14:textId="2EEBCE5F" w:rsidR="00022752" w:rsidRPr="00022752" w:rsidRDefault="002A2EE0" w:rsidP="00022752">
            <w:pPr>
              <w:pStyle w:val="definice"/>
              <w:rPr>
                <w:b w:val="0"/>
                <w:bCs/>
              </w:rPr>
            </w:pPr>
            <w:r>
              <w:rPr>
                <w:b w:val="0"/>
                <w:bCs/>
              </w:rPr>
              <w:t>Numerické klávesy</w:t>
            </w:r>
          </w:p>
        </w:tc>
      </w:tr>
      <w:tr w:rsidR="002A2EE0" w:rsidRPr="00F6584C" w14:paraId="2861B95C" w14:textId="77777777" w:rsidTr="002A2EE0">
        <w:trPr>
          <w:trHeight w:val="45"/>
        </w:trPr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FECF17" w14:textId="48C21C5C" w:rsidR="002A2EE0" w:rsidRDefault="002A2EE0" w:rsidP="00022752">
            <w:pPr>
              <w:pStyle w:val="definice"/>
              <w:rPr>
                <w:b w:val="0"/>
                <w:bCs/>
              </w:rPr>
            </w:pPr>
            <w:r>
              <w:rPr>
                <w:b w:val="0"/>
                <w:bCs/>
              </w:rPr>
              <w:t>%MW102</w:t>
            </w:r>
          </w:p>
        </w:tc>
        <w:tc>
          <w:tcPr>
            <w:tcW w:w="36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5B8DF4" w14:textId="0F996D4F" w:rsidR="002A2EE0" w:rsidRDefault="00F73BF9" w:rsidP="00022752">
            <w:pPr>
              <w:pStyle w:val="definice"/>
              <w:rPr>
                <w:b w:val="0"/>
                <w:bCs/>
              </w:rPr>
            </w:pPr>
            <w:r>
              <w:rPr>
                <w:b w:val="0"/>
                <w:bCs/>
              </w:rPr>
              <w:t>Číslo stránky</w:t>
            </w:r>
          </w:p>
        </w:tc>
      </w:tr>
      <w:tr w:rsidR="00F73BF9" w:rsidRPr="00F6584C" w14:paraId="5F9B4395" w14:textId="77777777" w:rsidTr="002A2EE0">
        <w:trPr>
          <w:trHeight w:val="45"/>
        </w:trPr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922F5C" w14:textId="15AD0334" w:rsidR="00F73BF9" w:rsidRDefault="00F73BF9" w:rsidP="00F73BF9">
            <w:pPr>
              <w:pStyle w:val="definice"/>
              <w:rPr>
                <w:b w:val="0"/>
                <w:bCs/>
              </w:rPr>
            </w:pPr>
            <w:r>
              <w:rPr>
                <w:b w:val="0"/>
                <w:bCs/>
              </w:rPr>
              <w:t>%</w:t>
            </w:r>
            <w:r w:rsidRPr="00DD27FF">
              <w:rPr>
                <w:b w:val="0"/>
                <w:bCs/>
              </w:rPr>
              <w:t>MW0</w:t>
            </w:r>
          </w:p>
        </w:tc>
        <w:tc>
          <w:tcPr>
            <w:tcW w:w="36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2FB0B8" w14:textId="444420D4" w:rsidR="00F73BF9" w:rsidRDefault="00F73BF9" w:rsidP="00F73BF9">
            <w:pPr>
              <w:pStyle w:val="definice"/>
              <w:rPr>
                <w:b w:val="0"/>
                <w:bCs/>
              </w:rPr>
            </w:pPr>
            <w:r>
              <w:rPr>
                <w:b w:val="0"/>
                <w:bCs/>
              </w:rPr>
              <w:t>Natavená teplota</w:t>
            </w:r>
          </w:p>
        </w:tc>
      </w:tr>
      <w:tr w:rsidR="00F73BF9" w:rsidRPr="00F6584C" w14:paraId="729A6E3C" w14:textId="77777777" w:rsidTr="002A2EE0">
        <w:trPr>
          <w:trHeight w:val="45"/>
        </w:trPr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1F2E39" w14:textId="29609020" w:rsidR="00F73BF9" w:rsidRDefault="00F73BF9" w:rsidP="00F73BF9">
            <w:pPr>
              <w:pStyle w:val="definice"/>
              <w:rPr>
                <w:b w:val="0"/>
                <w:bCs/>
              </w:rPr>
            </w:pPr>
            <w:r>
              <w:rPr>
                <w:b w:val="0"/>
                <w:bCs/>
              </w:rPr>
              <w:t>%MW1</w:t>
            </w:r>
          </w:p>
        </w:tc>
        <w:tc>
          <w:tcPr>
            <w:tcW w:w="36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3D23FE" w14:textId="63C021E0" w:rsidR="00F73BF9" w:rsidRDefault="00F73BF9" w:rsidP="00F73BF9">
            <w:pPr>
              <w:pStyle w:val="definice"/>
              <w:rPr>
                <w:b w:val="0"/>
                <w:bCs/>
              </w:rPr>
            </w:pPr>
            <w:r>
              <w:rPr>
                <w:b w:val="0"/>
                <w:bCs/>
              </w:rPr>
              <w:t>Nastavená hystereze</w:t>
            </w:r>
          </w:p>
        </w:tc>
      </w:tr>
      <w:tr w:rsidR="00F73BF9" w:rsidRPr="00F6584C" w14:paraId="17F45B05" w14:textId="77777777" w:rsidTr="002A2EE0">
        <w:trPr>
          <w:trHeight w:val="45"/>
        </w:trPr>
        <w:tc>
          <w:tcPr>
            <w:tcW w:w="19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7F7F27" w14:textId="1F0F0E7C" w:rsidR="00F73BF9" w:rsidRDefault="00F73BF9" w:rsidP="00F73BF9">
            <w:pPr>
              <w:pStyle w:val="definice"/>
              <w:rPr>
                <w:b w:val="0"/>
                <w:bCs/>
              </w:rPr>
            </w:pPr>
            <w:r>
              <w:rPr>
                <w:b w:val="0"/>
                <w:bCs/>
              </w:rPr>
              <w:t>%MW2</w:t>
            </w:r>
          </w:p>
        </w:tc>
        <w:tc>
          <w:tcPr>
            <w:tcW w:w="36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3DB277" w14:textId="7435E52E" w:rsidR="00F73BF9" w:rsidRDefault="00F73BF9" w:rsidP="00F73BF9">
            <w:pPr>
              <w:pStyle w:val="definice"/>
              <w:rPr>
                <w:b w:val="0"/>
                <w:bCs/>
              </w:rPr>
            </w:pPr>
            <w:r>
              <w:rPr>
                <w:b w:val="0"/>
                <w:bCs/>
              </w:rPr>
              <w:t>Aktuální teplota</w:t>
            </w:r>
          </w:p>
        </w:tc>
      </w:tr>
      <w:tr w:rsidR="00F73BF9" w:rsidRPr="00F6584C" w14:paraId="09F87DD6" w14:textId="77777777" w:rsidTr="002A2EE0">
        <w:trPr>
          <w:trHeight w:val="45"/>
        </w:trPr>
        <w:tc>
          <w:tcPr>
            <w:tcW w:w="19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63D215" w14:textId="28A65013" w:rsidR="00F73BF9" w:rsidRPr="00DD27FF" w:rsidRDefault="00C62EBB" w:rsidP="00F73BF9">
            <w:pPr>
              <w:pStyle w:val="definice"/>
              <w:rPr>
                <w:b w:val="0"/>
                <w:bCs/>
              </w:rPr>
            </w:pPr>
            <w:r>
              <w:rPr>
                <w:b w:val="0"/>
                <w:bCs/>
              </w:rPr>
              <w:t>%IW3.3</w:t>
            </w:r>
          </w:p>
        </w:tc>
        <w:tc>
          <w:tcPr>
            <w:tcW w:w="36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7F554F" w14:textId="15C29232" w:rsidR="00F73BF9" w:rsidRPr="00DD27FF" w:rsidRDefault="00C62EBB" w:rsidP="00F73BF9">
            <w:pPr>
              <w:pStyle w:val="definice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Snímač </w:t>
            </w:r>
            <w:proofErr w:type="spellStart"/>
            <w:r>
              <w:rPr>
                <w:b w:val="0"/>
                <w:bCs/>
              </w:rPr>
              <w:t>FeKo</w:t>
            </w:r>
            <w:proofErr w:type="spellEnd"/>
          </w:p>
        </w:tc>
      </w:tr>
    </w:tbl>
    <w:p w14:paraId="7837DA66" w14:textId="77777777" w:rsidR="00C62EBB" w:rsidRDefault="00C62EBB" w:rsidP="00C62EBB">
      <w:pPr>
        <w:pStyle w:val="definice"/>
        <w:spacing w:before="283" w:line="360" w:lineRule="auto"/>
      </w:pPr>
    </w:p>
    <w:p w14:paraId="64C4F060" w14:textId="7B013414" w:rsidR="00FC7E32" w:rsidRDefault="00C62EBB" w:rsidP="00C62EBB">
      <w:pPr>
        <w:pStyle w:val="definice"/>
        <w:spacing w:before="283" w:line="360" w:lineRule="auto"/>
      </w:pPr>
      <w:r w:rsidRPr="00C62EBB">
        <w:drawing>
          <wp:inline distT="0" distB="0" distL="0" distR="0" wp14:anchorId="202C05D2" wp14:editId="559D494F">
            <wp:extent cx="2368353" cy="907772"/>
            <wp:effectExtent l="0" t="0" r="0" b="6985"/>
            <wp:docPr id="1036177399" name="Obrázek 1" descr="Obsah obrázku text, Písmo, snímek obrazovky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77399" name="Obrázek 1" descr="Obsah obrázku text, Písmo, snímek obrazovky, číslo&#10;&#10;Popis byl vytvořen automaticky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2449" cy="91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0D0E5" w14:textId="77777777" w:rsidR="00C62EBB" w:rsidRPr="00C62EBB" w:rsidRDefault="00C62EBB" w:rsidP="00C62EBB">
      <w:pPr>
        <w:pStyle w:val="definice"/>
        <w:spacing w:before="283" w:line="360" w:lineRule="auto"/>
      </w:pPr>
    </w:p>
    <w:p w14:paraId="37017495" w14:textId="3A5B89DF" w:rsidR="00DD27FF" w:rsidRDefault="00FC7E32" w:rsidP="00B07060">
      <w:pPr>
        <w:tabs>
          <w:tab w:val="left" w:pos="980"/>
        </w:tabs>
        <w:spacing w:line="360" w:lineRule="auto"/>
        <w:rPr>
          <w:b/>
          <w:bCs/>
        </w:rPr>
      </w:pPr>
      <w:r w:rsidRPr="00FC7E32">
        <w:rPr>
          <w:b/>
          <w:bCs/>
        </w:rPr>
        <w:drawing>
          <wp:inline distT="0" distB="0" distL="0" distR="0" wp14:anchorId="3FFD6E15" wp14:editId="7874F803">
            <wp:extent cx="4095961" cy="977950"/>
            <wp:effectExtent l="0" t="0" r="0" b="0"/>
            <wp:docPr id="703918659" name="Obrázek 1" descr="Obsah obrázku text, Písmo, snímek obrazovky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918659" name="Obrázek 1" descr="Obsah obrázku text, Písmo, snímek obrazovky, číslo&#10;&#10;Popis byl vytvořen automaticky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A062" w14:textId="152F1371" w:rsidR="002350FD" w:rsidRDefault="002350FD" w:rsidP="00B07060">
      <w:pPr>
        <w:tabs>
          <w:tab w:val="left" w:pos="980"/>
        </w:tabs>
        <w:spacing w:line="360" w:lineRule="auto"/>
        <w:rPr>
          <w:b/>
          <w:bCs/>
        </w:rPr>
      </w:pPr>
    </w:p>
    <w:p w14:paraId="7403DCDB" w14:textId="0F7AD9C2" w:rsidR="00B07060" w:rsidRPr="00B07060" w:rsidRDefault="00B07060" w:rsidP="00B07060">
      <w:pPr>
        <w:tabs>
          <w:tab w:val="left" w:pos="980"/>
        </w:tabs>
        <w:spacing w:line="360" w:lineRule="auto"/>
        <w:rPr>
          <w:b/>
          <w:bCs/>
        </w:rPr>
      </w:pPr>
      <w:r w:rsidRPr="00B07060">
        <w:rPr>
          <w:b/>
          <w:bCs/>
        </w:rPr>
        <w:t>Stránka 1</w:t>
      </w:r>
      <w:r w:rsidRPr="00B07060">
        <w:rPr>
          <w:b/>
          <w:bCs/>
        </w:rPr>
        <w:tab/>
      </w:r>
    </w:p>
    <w:tbl>
      <w:tblPr>
        <w:tblW w:w="586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1"/>
        <w:gridCol w:w="2185"/>
      </w:tblGrid>
      <w:tr w:rsidR="00B07060" w:rsidRPr="008345DC" w14:paraId="585AA0D9" w14:textId="77777777" w:rsidTr="002350FD">
        <w:trPr>
          <w:gridAfter w:val="1"/>
          <w:wAfter w:w="2185" w:type="dxa"/>
          <w:trHeight w:val="293"/>
        </w:trPr>
        <w:tc>
          <w:tcPr>
            <w:tcW w:w="368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3CA389" w14:textId="73D743E1" w:rsidR="00B07060" w:rsidRPr="008345DC" w:rsidRDefault="002A2EE0" w:rsidP="003315A2">
            <w:pPr>
              <w:suppressAutoHyphens w:val="0"/>
              <w:rPr>
                <w:color w:val="000000"/>
                <w:lang w:eastAsia="cs-CZ"/>
              </w:rPr>
            </w:pPr>
            <w:r>
              <w:rPr>
                <w:color w:val="000000"/>
                <w:lang w:eastAsia="cs-CZ"/>
              </w:rPr>
              <w:t>Num</w:t>
            </w:r>
            <w:r w:rsidR="00B07060" w:rsidRPr="008345DC">
              <w:rPr>
                <w:color w:val="000000"/>
                <w:lang w:eastAsia="cs-CZ"/>
              </w:rPr>
              <w:t xml:space="preserve">1: </w:t>
            </w:r>
            <w:r>
              <w:rPr>
                <w:color w:val="000000"/>
                <w:lang w:eastAsia="cs-CZ"/>
              </w:rPr>
              <w:t>zadaní teploty</w:t>
            </w:r>
          </w:p>
        </w:tc>
      </w:tr>
      <w:tr w:rsidR="00B07060" w:rsidRPr="008345DC" w14:paraId="5A8A8CF3" w14:textId="77777777" w:rsidTr="002350FD">
        <w:trPr>
          <w:trHeight w:val="20"/>
        </w:trPr>
        <w:tc>
          <w:tcPr>
            <w:tcW w:w="368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27D99C1F" w14:textId="77777777" w:rsidR="00B07060" w:rsidRPr="008345DC" w:rsidRDefault="00B07060" w:rsidP="003315A2">
            <w:pPr>
              <w:suppressAutoHyphens w:val="0"/>
              <w:rPr>
                <w:color w:val="000000"/>
                <w:lang w:eastAsia="cs-CZ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70B54" w14:textId="77777777" w:rsidR="00B07060" w:rsidRPr="008345DC" w:rsidRDefault="00B07060" w:rsidP="003315A2">
            <w:pPr>
              <w:suppressAutoHyphens w:val="0"/>
              <w:rPr>
                <w:color w:val="000000"/>
                <w:lang w:eastAsia="cs-CZ"/>
              </w:rPr>
            </w:pPr>
          </w:p>
        </w:tc>
      </w:tr>
      <w:tr w:rsidR="00B07060" w:rsidRPr="008345DC" w14:paraId="64A14078" w14:textId="77777777" w:rsidTr="002350FD">
        <w:trPr>
          <w:trHeight w:val="20"/>
        </w:trPr>
        <w:tc>
          <w:tcPr>
            <w:tcW w:w="368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4E34A6" w14:textId="1E2EF927" w:rsidR="00B07060" w:rsidRPr="008345DC" w:rsidRDefault="002A2EE0" w:rsidP="003315A2">
            <w:pPr>
              <w:suppressAutoHyphens w:val="0"/>
              <w:rPr>
                <w:color w:val="000000"/>
                <w:lang w:eastAsia="cs-CZ"/>
              </w:rPr>
            </w:pPr>
            <w:r>
              <w:rPr>
                <w:color w:val="000000"/>
                <w:lang w:eastAsia="cs-CZ"/>
              </w:rPr>
              <w:t>Num2</w:t>
            </w:r>
            <w:r w:rsidR="00B07060" w:rsidRPr="008345DC">
              <w:rPr>
                <w:color w:val="000000"/>
                <w:lang w:eastAsia="cs-CZ"/>
              </w:rPr>
              <w:t xml:space="preserve">: </w:t>
            </w:r>
            <w:r>
              <w:rPr>
                <w:color w:val="000000"/>
                <w:lang w:eastAsia="cs-CZ"/>
              </w:rPr>
              <w:t xml:space="preserve">zadaní </w:t>
            </w:r>
            <w:r>
              <w:rPr>
                <w:color w:val="000000"/>
                <w:lang w:eastAsia="cs-CZ"/>
              </w:rPr>
              <w:t>hystereze</w:t>
            </w:r>
          </w:p>
        </w:tc>
        <w:tc>
          <w:tcPr>
            <w:tcW w:w="2185" w:type="dxa"/>
            <w:vAlign w:val="center"/>
            <w:hideMark/>
          </w:tcPr>
          <w:p w14:paraId="23468D23" w14:textId="77777777" w:rsidR="00B07060" w:rsidRPr="008345DC" w:rsidRDefault="00B07060" w:rsidP="003315A2">
            <w:pPr>
              <w:suppressAutoHyphens w:val="0"/>
              <w:rPr>
                <w:lang w:eastAsia="cs-CZ"/>
              </w:rPr>
            </w:pPr>
          </w:p>
        </w:tc>
      </w:tr>
      <w:tr w:rsidR="00B07060" w:rsidRPr="008345DC" w14:paraId="451D5525" w14:textId="77777777" w:rsidTr="002350FD">
        <w:trPr>
          <w:trHeight w:val="290"/>
        </w:trPr>
        <w:tc>
          <w:tcPr>
            <w:tcW w:w="36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3323BF" w14:textId="77777777" w:rsidR="00B07060" w:rsidRPr="008345DC" w:rsidRDefault="00B07060" w:rsidP="003315A2">
            <w:pPr>
              <w:suppressAutoHyphens w:val="0"/>
              <w:rPr>
                <w:color w:val="000000"/>
                <w:lang w:eastAsia="cs-CZ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F1C4B" w14:textId="77777777" w:rsidR="00B07060" w:rsidRPr="008345DC" w:rsidRDefault="00B07060" w:rsidP="003315A2">
            <w:pPr>
              <w:suppressAutoHyphens w:val="0"/>
              <w:rPr>
                <w:color w:val="000000"/>
                <w:lang w:eastAsia="cs-CZ"/>
              </w:rPr>
            </w:pPr>
            <w:r w:rsidRPr="008345DC">
              <w:rPr>
                <w:color w:val="000000"/>
                <w:lang w:eastAsia="cs-CZ"/>
              </w:rPr>
              <w:t xml:space="preserve"> </w:t>
            </w:r>
          </w:p>
        </w:tc>
      </w:tr>
    </w:tbl>
    <w:p w14:paraId="11583580" w14:textId="77777777" w:rsidR="00B07060" w:rsidRDefault="00B07060" w:rsidP="00B07060">
      <w:pPr>
        <w:tabs>
          <w:tab w:val="left" w:pos="980"/>
        </w:tabs>
      </w:pPr>
      <w:r w:rsidRPr="008345DC">
        <w:tab/>
      </w:r>
    </w:p>
    <w:p w14:paraId="000926CD" w14:textId="77777777" w:rsidR="00B07060" w:rsidRPr="00B07060" w:rsidRDefault="00B07060" w:rsidP="00B07060">
      <w:pPr>
        <w:tabs>
          <w:tab w:val="left" w:pos="980"/>
        </w:tabs>
        <w:spacing w:line="360" w:lineRule="auto"/>
        <w:rPr>
          <w:b/>
          <w:bCs/>
        </w:rPr>
      </w:pPr>
      <w:r w:rsidRPr="00B07060">
        <w:rPr>
          <w:b/>
          <w:bCs/>
        </w:rPr>
        <w:t>Stránka 2</w:t>
      </w:r>
    </w:p>
    <w:tbl>
      <w:tblPr>
        <w:tblW w:w="586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1"/>
        <w:gridCol w:w="2185"/>
      </w:tblGrid>
      <w:tr w:rsidR="00B07060" w:rsidRPr="008345DC" w14:paraId="0E60AD97" w14:textId="77777777" w:rsidTr="002350FD">
        <w:trPr>
          <w:gridAfter w:val="1"/>
          <w:wAfter w:w="2185" w:type="dxa"/>
          <w:trHeight w:val="276"/>
        </w:trPr>
        <w:tc>
          <w:tcPr>
            <w:tcW w:w="368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223BE5" w14:textId="3B2EC35A" w:rsidR="00B07060" w:rsidRPr="008345DC" w:rsidRDefault="002A2EE0" w:rsidP="003315A2">
            <w:pPr>
              <w:suppressAutoHyphens w:val="0"/>
              <w:rPr>
                <w:color w:val="000000"/>
                <w:lang w:eastAsia="cs-CZ"/>
              </w:rPr>
            </w:pPr>
            <w:r>
              <w:rPr>
                <w:color w:val="000000"/>
                <w:lang w:eastAsia="cs-CZ"/>
              </w:rPr>
              <w:t>Teplota: %MW0</w:t>
            </w:r>
          </w:p>
        </w:tc>
      </w:tr>
      <w:tr w:rsidR="00B07060" w:rsidRPr="008345DC" w14:paraId="0A685E90" w14:textId="77777777" w:rsidTr="002350FD">
        <w:trPr>
          <w:trHeight w:val="20"/>
        </w:trPr>
        <w:tc>
          <w:tcPr>
            <w:tcW w:w="368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2DF0429D" w14:textId="77777777" w:rsidR="00B07060" w:rsidRPr="008345DC" w:rsidRDefault="00B07060" w:rsidP="003315A2">
            <w:pPr>
              <w:suppressAutoHyphens w:val="0"/>
              <w:rPr>
                <w:color w:val="000000"/>
                <w:lang w:eastAsia="cs-CZ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842D2" w14:textId="77777777" w:rsidR="00B07060" w:rsidRPr="008345DC" w:rsidRDefault="00B07060" w:rsidP="003315A2">
            <w:pPr>
              <w:suppressAutoHyphens w:val="0"/>
              <w:rPr>
                <w:color w:val="000000"/>
                <w:lang w:eastAsia="cs-CZ"/>
              </w:rPr>
            </w:pPr>
          </w:p>
        </w:tc>
      </w:tr>
      <w:tr w:rsidR="00B07060" w:rsidRPr="008345DC" w14:paraId="6A7EFC03" w14:textId="77777777" w:rsidTr="002350FD">
        <w:trPr>
          <w:trHeight w:val="20"/>
        </w:trPr>
        <w:tc>
          <w:tcPr>
            <w:tcW w:w="368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007FEB" w14:textId="44E6BDE5" w:rsidR="00B07060" w:rsidRPr="008345DC" w:rsidRDefault="002A2EE0" w:rsidP="003315A2">
            <w:pPr>
              <w:suppressAutoHyphens w:val="0"/>
              <w:rPr>
                <w:color w:val="000000"/>
                <w:lang w:eastAsia="cs-CZ"/>
              </w:rPr>
            </w:pPr>
            <w:r>
              <w:rPr>
                <w:color w:val="000000"/>
                <w:lang w:eastAsia="cs-CZ"/>
              </w:rPr>
              <w:t>Hystereze: %MW1</w:t>
            </w:r>
          </w:p>
        </w:tc>
        <w:tc>
          <w:tcPr>
            <w:tcW w:w="2185" w:type="dxa"/>
            <w:vAlign w:val="center"/>
            <w:hideMark/>
          </w:tcPr>
          <w:p w14:paraId="6B3850C1" w14:textId="77777777" w:rsidR="00B07060" w:rsidRPr="008345DC" w:rsidRDefault="00B07060" w:rsidP="003315A2">
            <w:pPr>
              <w:suppressAutoHyphens w:val="0"/>
              <w:rPr>
                <w:lang w:eastAsia="cs-CZ"/>
              </w:rPr>
            </w:pPr>
          </w:p>
        </w:tc>
      </w:tr>
      <w:tr w:rsidR="00B07060" w:rsidRPr="008345DC" w14:paraId="439F9A43" w14:textId="77777777" w:rsidTr="002350FD">
        <w:trPr>
          <w:trHeight w:val="290"/>
        </w:trPr>
        <w:tc>
          <w:tcPr>
            <w:tcW w:w="36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9701B1" w14:textId="77777777" w:rsidR="00B07060" w:rsidRPr="008345DC" w:rsidRDefault="00B07060" w:rsidP="003315A2">
            <w:pPr>
              <w:suppressAutoHyphens w:val="0"/>
              <w:rPr>
                <w:color w:val="000000"/>
                <w:lang w:eastAsia="cs-CZ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8ADC7" w14:textId="77777777" w:rsidR="00B07060" w:rsidRPr="008345DC" w:rsidRDefault="00B07060" w:rsidP="003315A2">
            <w:pPr>
              <w:suppressAutoHyphens w:val="0"/>
              <w:rPr>
                <w:color w:val="000000"/>
                <w:lang w:eastAsia="cs-CZ"/>
              </w:rPr>
            </w:pPr>
          </w:p>
        </w:tc>
      </w:tr>
    </w:tbl>
    <w:p w14:paraId="5CEDD68D" w14:textId="77777777" w:rsidR="00B07060" w:rsidRPr="008345DC" w:rsidRDefault="00B07060" w:rsidP="00B07060">
      <w:pPr>
        <w:tabs>
          <w:tab w:val="left" w:pos="980"/>
        </w:tabs>
      </w:pPr>
    </w:p>
    <w:p w14:paraId="2B4CD3BD" w14:textId="77777777" w:rsidR="00B07060" w:rsidRPr="00B07060" w:rsidRDefault="00B07060" w:rsidP="00B07060">
      <w:pPr>
        <w:tabs>
          <w:tab w:val="left" w:pos="980"/>
        </w:tabs>
        <w:spacing w:line="360" w:lineRule="auto"/>
        <w:rPr>
          <w:b/>
          <w:bCs/>
        </w:rPr>
      </w:pPr>
      <w:r w:rsidRPr="008345DC">
        <w:t xml:space="preserve"> </w:t>
      </w:r>
      <w:r w:rsidRPr="00B07060">
        <w:rPr>
          <w:b/>
          <w:bCs/>
        </w:rPr>
        <w:t>Stránka 3</w:t>
      </w:r>
      <w:r w:rsidRPr="00B07060">
        <w:rPr>
          <w:b/>
          <w:bCs/>
        </w:rPr>
        <w:tab/>
      </w:r>
    </w:p>
    <w:tbl>
      <w:tblPr>
        <w:tblW w:w="586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1"/>
        <w:gridCol w:w="2185"/>
      </w:tblGrid>
      <w:tr w:rsidR="00B07060" w:rsidRPr="008345DC" w14:paraId="368DEB83" w14:textId="77777777" w:rsidTr="002350FD">
        <w:trPr>
          <w:gridAfter w:val="1"/>
          <w:wAfter w:w="2185" w:type="dxa"/>
          <w:trHeight w:val="276"/>
        </w:trPr>
        <w:tc>
          <w:tcPr>
            <w:tcW w:w="368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63BE72" w14:textId="0E321020" w:rsidR="002A2EE0" w:rsidRPr="008345DC" w:rsidRDefault="002A2EE0" w:rsidP="003315A2">
            <w:pPr>
              <w:suppressAutoHyphens w:val="0"/>
              <w:rPr>
                <w:color w:val="000000"/>
                <w:lang w:eastAsia="cs-CZ"/>
              </w:rPr>
            </w:pPr>
            <w:r>
              <w:rPr>
                <w:color w:val="000000"/>
                <w:lang w:eastAsia="cs-CZ"/>
              </w:rPr>
              <w:t>Num3</w:t>
            </w:r>
            <w:r w:rsidR="00803947" w:rsidRPr="008345DC">
              <w:rPr>
                <w:color w:val="000000"/>
                <w:lang w:eastAsia="cs-CZ"/>
              </w:rPr>
              <w:t xml:space="preserve">: </w:t>
            </w:r>
            <w:r>
              <w:rPr>
                <w:color w:val="000000"/>
                <w:lang w:eastAsia="cs-CZ"/>
              </w:rPr>
              <w:t>start regulace</w:t>
            </w:r>
          </w:p>
        </w:tc>
      </w:tr>
      <w:tr w:rsidR="00B07060" w:rsidRPr="008345DC" w14:paraId="52601396" w14:textId="77777777" w:rsidTr="002350FD">
        <w:trPr>
          <w:trHeight w:val="20"/>
        </w:trPr>
        <w:tc>
          <w:tcPr>
            <w:tcW w:w="368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7D90E118" w14:textId="77777777" w:rsidR="00B07060" w:rsidRPr="008345DC" w:rsidRDefault="00B07060" w:rsidP="003315A2">
            <w:pPr>
              <w:suppressAutoHyphens w:val="0"/>
              <w:rPr>
                <w:color w:val="000000"/>
                <w:lang w:eastAsia="cs-CZ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85420" w14:textId="77777777" w:rsidR="00B07060" w:rsidRPr="008345DC" w:rsidRDefault="00B07060" w:rsidP="003315A2">
            <w:pPr>
              <w:suppressAutoHyphens w:val="0"/>
              <w:rPr>
                <w:color w:val="000000"/>
                <w:lang w:eastAsia="cs-CZ"/>
              </w:rPr>
            </w:pPr>
          </w:p>
        </w:tc>
      </w:tr>
      <w:tr w:rsidR="00B07060" w:rsidRPr="008345DC" w14:paraId="107C87B8" w14:textId="77777777" w:rsidTr="002350FD">
        <w:trPr>
          <w:trHeight w:val="20"/>
        </w:trPr>
        <w:tc>
          <w:tcPr>
            <w:tcW w:w="368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DC31AA" w14:textId="177FBFA9" w:rsidR="00B07060" w:rsidRPr="008345DC" w:rsidRDefault="002A2EE0" w:rsidP="003315A2">
            <w:pPr>
              <w:suppressAutoHyphens w:val="0"/>
              <w:rPr>
                <w:color w:val="000000"/>
                <w:lang w:eastAsia="cs-CZ"/>
              </w:rPr>
            </w:pPr>
            <w:r>
              <w:rPr>
                <w:color w:val="000000"/>
                <w:lang w:eastAsia="cs-CZ"/>
              </w:rPr>
              <w:t>Aktuální teplota: %MW2</w:t>
            </w:r>
          </w:p>
        </w:tc>
        <w:tc>
          <w:tcPr>
            <w:tcW w:w="2185" w:type="dxa"/>
            <w:vAlign w:val="center"/>
            <w:hideMark/>
          </w:tcPr>
          <w:p w14:paraId="7C6A2E3B" w14:textId="77777777" w:rsidR="00B07060" w:rsidRPr="008345DC" w:rsidRDefault="00B07060" w:rsidP="003315A2">
            <w:pPr>
              <w:suppressAutoHyphens w:val="0"/>
              <w:rPr>
                <w:lang w:eastAsia="cs-CZ"/>
              </w:rPr>
            </w:pPr>
          </w:p>
        </w:tc>
      </w:tr>
      <w:tr w:rsidR="00B07060" w:rsidRPr="008345DC" w14:paraId="540F97C4" w14:textId="77777777" w:rsidTr="002350FD">
        <w:trPr>
          <w:trHeight w:val="290"/>
        </w:trPr>
        <w:tc>
          <w:tcPr>
            <w:tcW w:w="36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6F621B" w14:textId="77777777" w:rsidR="00B07060" w:rsidRPr="008345DC" w:rsidRDefault="00B07060" w:rsidP="003315A2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36B7F" w14:textId="77777777" w:rsidR="00B07060" w:rsidRPr="008345DC" w:rsidRDefault="00B07060" w:rsidP="003315A2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</w:tr>
    </w:tbl>
    <w:p w14:paraId="09359D2B" w14:textId="77777777" w:rsidR="002A2EE0" w:rsidRDefault="002A2EE0" w:rsidP="002A2EE0">
      <w:pPr>
        <w:tabs>
          <w:tab w:val="left" w:pos="980"/>
        </w:tabs>
        <w:spacing w:line="360" w:lineRule="auto"/>
        <w:rPr>
          <w:b/>
          <w:bCs/>
        </w:rPr>
      </w:pPr>
    </w:p>
    <w:p w14:paraId="1EA39E6E" w14:textId="29740A06" w:rsidR="002A2EE0" w:rsidRPr="00B07060" w:rsidRDefault="002A2EE0" w:rsidP="002A2EE0">
      <w:pPr>
        <w:tabs>
          <w:tab w:val="left" w:pos="980"/>
        </w:tabs>
        <w:spacing w:line="360" w:lineRule="auto"/>
        <w:rPr>
          <w:b/>
          <w:bCs/>
        </w:rPr>
      </w:pPr>
      <w:r w:rsidRPr="00B07060">
        <w:rPr>
          <w:b/>
          <w:bCs/>
        </w:rPr>
        <w:t xml:space="preserve">Stránka </w:t>
      </w:r>
      <w:r>
        <w:rPr>
          <w:b/>
          <w:bCs/>
        </w:rPr>
        <w:t>4</w:t>
      </w:r>
      <w:r w:rsidRPr="00B07060">
        <w:rPr>
          <w:b/>
          <w:bCs/>
        </w:rPr>
        <w:tab/>
      </w:r>
    </w:p>
    <w:tbl>
      <w:tblPr>
        <w:tblW w:w="586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1"/>
        <w:gridCol w:w="2185"/>
      </w:tblGrid>
      <w:tr w:rsidR="002A2EE0" w:rsidRPr="008345DC" w14:paraId="0AE7C0A6" w14:textId="77777777" w:rsidTr="00DA4F9D">
        <w:trPr>
          <w:gridAfter w:val="1"/>
          <w:wAfter w:w="2185" w:type="dxa"/>
          <w:trHeight w:val="293"/>
        </w:trPr>
        <w:tc>
          <w:tcPr>
            <w:tcW w:w="368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01B775" w14:textId="55C04F34" w:rsidR="002A2EE0" w:rsidRPr="008345DC" w:rsidRDefault="002A2EE0" w:rsidP="00DA4F9D">
            <w:pPr>
              <w:suppressAutoHyphens w:val="0"/>
              <w:rPr>
                <w:color w:val="000000"/>
                <w:lang w:eastAsia="cs-CZ"/>
              </w:rPr>
            </w:pPr>
            <w:r>
              <w:rPr>
                <w:color w:val="000000"/>
                <w:lang w:eastAsia="cs-CZ"/>
              </w:rPr>
              <w:t>Num0: stop všeho</w:t>
            </w:r>
          </w:p>
        </w:tc>
      </w:tr>
      <w:tr w:rsidR="002A2EE0" w:rsidRPr="008345DC" w14:paraId="51FD50CF" w14:textId="77777777" w:rsidTr="00DA4F9D">
        <w:trPr>
          <w:trHeight w:val="20"/>
        </w:trPr>
        <w:tc>
          <w:tcPr>
            <w:tcW w:w="368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77D65C2B" w14:textId="77777777" w:rsidR="002A2EE0" w:rsidRPr="008345DC" w:rsidRDefault="002A2EE0" w:rsidP="00DA4F9D">
            <w:pPr>
              <w:suppressAutoHyphens w:val="0"/>
              <w:rPr>
                <w:color w:val="000000"/>
                <w:lang w:eastAsia="cs-CZ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AE2D7" w14:textId="77777777" w:rsidR="002A2EE0" w:rsidRPr="008345DC" w:rsidRDefault="002A2EE0" w:rsidP="00DA4F9D">
            <w:pPr>
              <w:suppressAutoHyphens w:val="0"/>
              <w:rPr>
                <w:color w:val="000000"/>
                <w:lang w:eastAsia="cs-CZ"/>
              </w:rPr>
            </w:pPr>
          </w:p>
        </w:tc>
      </w:tr>
      <w:tr w:rsidR="002A2EE0" w:rsidRPr="008345DC" w14:paraId="0FDAB522" w14:textId="77777777" w:rsidTr="00DA4F9D">
        <w:trPr>
          <w:trHeight w:val="20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11F507" w14:textId="4DAB4E70" w:rsidR="002A2EE0" w:rsidRPr="008345DC" w:rsidRDefault="002A2EE0" w:rsidP="00DA4F9D">
            <w:pPr>
              <w:suppressAutoHyphens w:val="0"/>
              <w:rPr>
                <w:color w:val="000000"/>
                <w:lang w:eastAsia="cs-CZ"/>
              </w:rPr>
            </w:pPr>
          </w:p>
        </w:tc>
        <w:tc>
          <w:tcPr>
            <w:tcW w:w="2185" w:type="dxa"/>
            <w:vAlign w:val="center"/>
            <w:hideMark/>
          </w:tcPr>
          <w:p w14:paraId="11F219F6" w14:textId="77777777" w:rsidR="002A2EE0" w:rsidRPr="008345DC" w:rsidRDefault="002A2EE0" w:rsidP="00DA4F9D">
            <w:pPr>
              <w:suppressAutoHyphens w:val="0"/>
              <w:rPr>
                <w:lang w:eastAsia="cs-CZ"/>
              </w:rPr>
            </w:pPr>
          </w:p>
        </w:tc>
      </w:tr>
    </w:tbl>
    <w:p w14:paraId="2128EEA6" w14:textId="77777777" w:rsidR="00613E84" w:rsidRDefault="00613E84" w:rsidP="00613E84">
      <w:pPr>
        <w:pStyle w:val="definice"/>
        <w:rPr>
          <w:b w:val="0"/>
          <w:bCs/>
        </w:rPr>
      </w:pPr>
    </w:p>
    <w:p w14:paraId="30426A0B" w14:textId="77777777" w:rsidR="00613E84" w:rsidRDefault="00613E84" w:rsidP="00613E84">
      <w:pPr>
        <w:pStyle w:val="definice"/>
        <w:rPr>
          <w:b w:val="0"/>
          <w:bCs/>
        </w:rPr>
        <w:sectPr w:rsidR="00613E84" w:rsidSect="001938C1">
          <w:headerReference w:type="default" r:id="rId18"/>
          <w:headerReference w:type="first" r:id="rId19"/>
          <w:pgSz w:w="11906" w:h="16838"/>
          <w:pgMar w:top="1135" w:right="1421" w:bottom="1276" w:left="1425" w:header="708" w:footer="708" w:gutter="0"/>
          <w:cols w:space="708"/>
          <w:docGrid w:linePitch="360"/>
        </w:sectPr>
      </w:pPr>
    </w:p>
    <w:p w14:paraId="66814843" w14:textId="786DA690" w:rsidR="002D178C" w:rsidRDefault="00C62EBB" w:rsidP="00C62EBB">
      <w:pPr>
        <w:pStyle w:val="Zkladntextodsazen"/>
        <w:ind w:left="0"/>
        <w:jc w:val="both"/>
        <w:rPr>
          <w:b/>
          <w:bCs/>
        </w:rPr>
      </w:pPr>
      <w:r w:rsidRPr="00C62EBB">
        <w:rPr>
          <w:b/>
          <w:bCs/>
        </w:rPr>
        <w:lastRenderedPageBreak/>
        <w:t>Tabulka naměřených údajů:</w:t>
      </w:r>
    </w:p>
    <w:p w14:paraId="73F1B7D6" w14:textId="7BA3595C" w:rsidR="00C62EBB" w:rsidRDefault="00C62EBB" w:rsidP="00C62EBB">
      <w:pPr>
        <w:pStyle w:val="Zkladntextodsazen"/>
        <w:ind w:left="0"/>
        <w:jc w:val="both"/>
        <w:rPr>
          <w:b/>
          <w:bCs/>
        </w:rPr>
      </w:pPr>
    </w:p>
    <w:tbl>
      <w:tblPr>
        <w:tblW w:w="33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992"/>
        <w:gridCol w:w="992"/>
      </w:tblGrid>
      <w:tr w:rsidR="00C62EBB" w:rsidRPr="00C62EBB" w14:paraId="394A3C93" w14:textId="77777777" w:rsidTr="00C62EBB">
        <w:trPr>
          <w:trHeight w:val="300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48E74" w14:textId="1AE33A32" w:rsidR="00C62EBB" w:rsidRPr="00C62EBB" w:rsidRDefault="00C62EBB" w:rsidP="00C62EB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teplota [⁰C]</w:t>
            </w:r>
            <w:r w:rsidRPr="00C62EB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 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9A46B" w14:textId="77777777" w:rsidR="00C62EBB" w:rsidRPr="00C62EBB" w:rsidRDefault="00C62EBB" w:rsidP="00C62EB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62EB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t [min]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65AA7C" w14:textId="77777777" w:rsidR="00C62EBB" w:rsidRPr="00C62EBB" w:rsidRDefault="00C62EBB" w:rsidP="00C62EB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62EB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stav</w:t>
            </w:r>
          </w:p>
        </w:tc>
      </w:tr>
      <w:tr w:rsidR="00C62EBB" w:rsidRPr="00C62EBB" w14:paraId="1F77AA75" w14:textId="77777777" w:rsidTr="00C62EBB">
        <w:trPr>
          <w:trHeight w:val="29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2B1F6" w14:textId="77777777" w:rsidR="00C62EBB" w:rsidRPr="00C62EBB" w:rsidRDefault="00C62EBB" w:rsidP="00C62EB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62EB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20D0D" w14:textId="77777777" w:rsidR="00C62EBB" w:rsidRPr="00C62EBB" w:rsidRDefault="00C62EBB" w:rsidP="00C62EB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62EB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6B67BD" w14:textId="77777777" w:rsidR="00C62EBB" w:rsidRPr="00C62EBB" w:rsidRDefault="00C62EBB" w:rsidP="00C62EB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62EB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ZAP</w:t>
            </w:r>
          </w:p>
        </w:tc>
      </w:tr>
      <w:tr w:rsidR="00C62EBB" w:rsidRPr="00C62EBB" w14:paraId="2BE0568E" w14:textId="77777777" w:rsidTr="00C62EBB">
        <w:trPr>
          <w:trHeight w:val="29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31A74" w14:textId="77777777" w:rsidR="00C62EBB" w:rsidRPr="00C62EBB" w:rsidRDefault="00C62EBB" w:rsidP="00C62EB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62EB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AA6B6" w14:textId="77777777" w:rsidR="00C62EBB" w:rsidRPr="00C62EBB" w:rsidRDefault="00C62EBB" w:rsidP="00C62EB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62EB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CA7467" w14:textId="77777777" w:rsidR="00C62EBB" w:rsidRPr="00C62EBB" w:rsidRDefault="00C62EBB" w:rsidP="00C62EB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62EB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VYP</w:t>
            </w:r>
          </w:p>
        </w:tc>
      </w:tr>
      <w:tr w:rsidR="00C62EBB" w:rsidRPr="00C62EBB" w14:paraId="1DD52336" w14:textId="77777777" w:rsidTr="00C62EBB">
        <w:trPr>
          <w:trHeight w:val="29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555D6" w14:textId="77777777" w:rsidR="00C62EBB" w:rsidRPr="00C62EBB" w:rsidRDefault="00C62EBB" w:rsidP="00C62EB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62EB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AD1D4" w14:textId="77777777" w:rsidR="00C62EBB" w:rsidRPr="00C62EBB" w:rsidRDefault="00C62EBB" w:rsidP="00C62EB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62EB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7078BF" w14:textId="77777777" w:rsidR="00C62EBB" w:rsidRPr="00C62EBB" w:rsidRDefault="00C62EBB" w:rsidP="00C62EB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62EB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VYP</w:t>
            </w:r>
          </w:p>
        </w:tc>
      </w:tr>
      <w:tr w:rsidR="00C62EBB" w:rsidRPr="00C62EBB" w14:paraId="203F9D9C" w14:textId="77777777" w:rsidTr="00C62EBB">
        <w:trPr>
          <w:trHeight w:val="29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490B5" w14:textId="77777777" w:rsidR="00C62EBB" w:rsidRPr="00C62EBB" w:rsidRDefault="00C62EBB" w:rsidP="00C62EB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62EB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02B2B" w14:textId="77777777" w:rsidR="00C62EBB" w:rsidRPr="00C62EBB" w:rsidRDefault="00C62EBB" w:rsidP="00C62EB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62EB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1,5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51265" w14:textId="77777777" w:rsidR="00C62EBB" w:rsidRPr="00C62EBB" w:rsidRDefault="00C62EBB" w:rsidP="00C62EB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62EB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VYP</w:t>
            </w:r>
          </w:p>
        </w:tc>
      </w:tr>
      <w:tr w:rsidR="00C62EBB" w:rsidRPr="00C62EBB" w14:paraId="51D4F961" w14:textId="77777777" w:rsidTr="00C62EBB">
        <w:trPr>
          <w:trHeight w:val="29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E393F" w14:textId="77777777" w:rsidR="00C62EBB" w:rsidRPr="00C62EBB" w:rsidRDefault="00C62EBB" w:rsidP="00C62EB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62EB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6FBFB" w14:textId="77777777" w:rsidR="00C62EBB" w:rsidRPr="00C62EBB" w:rsidRDefault="00C62EBB" w:rsidP="00C62EB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62EB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6D9AB5" w14:textId="77777777" w:rsidR="00C62EBB" w:rsidRPr="00C62EBB" w:rsidRDefault="00C62EBB" w:rsidP="00C62EB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62EB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VYP</w:t>
            </w:r>
          </w:p>
        </w:tc>
      </w:tr>
      <w:tr w:rsidR="00C62EBB" w:rsidRPr="00C62EBB" w14:paraId="5C90798E" w14:textId="77777777" w:rsidTr="00C62EBB">
        <w:trPr>
          <w:trHeight w:val="29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FE018" w14:textId="77777777" w:rsidR="00C62EBB" w:rsidRPr="00C62EBB" w:rsidRDefault="00C62EBB" w:rsidP="00C62EB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62EB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4DB19" w14:textId="77777777" w:rsidR="00C62EBB" w:rsidRPr="00C62EBB" w:rsidRDefault="00C62EBB" w:rsidP="00C62EB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62EB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2,5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863AF3" w14:textId="77777777" w:rsidR="00C62EBB" w:rsidRPr="00C62EBB" w:rsidRDefault="00C62EBB" w:rsidP="00C62EB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62EB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VYP</w:t>
            </w:r>
          </w:p>
        </w:tc>
      </w:tr>
      <w:tr w:rsidR="00C62EBB" w:rsidRPr="00C62EBB" w14:paraId="26BE9CBA" w14:textId="77777777" w:rsidTr="00C62EBB">
        <w:trPr>
          <w:trHeight w:val="29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43167" w14:textId="77777777" w:rsidR="00C62EBB" w:rsidRPr="00C62EBB" w:rsidRDefault="00C62EBB" w:rsidP="00C62EB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62EB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7F6B7" w14:textId="77777777" w:rsidR="00C62EBB" w:rsidRPr="00C62EBB" w:rsidRDefault="00C62EBB" w:rsidP="00C62EB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62EB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008A18" w14:textId="77777777" w:rsidR="00C62EBB" w:rsidRPr="00C62EBB" w:rsidRDefault="00C62EBB" w:rsidP="00C62EB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62EB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VYP</w:t>
            </w:r>
          </w:p>
        </w:tc>
      </w:tr>
      <w:tr w:rsidR="00C62EBB" w:rsidRPr="00C62EBB" w14:paraId="03929369" w14:textId="77777777" w:rsidTr="00C62EBB">
        <w:trPr>
          <w:trHeight w:val="29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F5585" w14:textId="77777777" w:rsidR="00C62EBB" w:rsidRPr="00C62EBB" w:rsidRDefault="00C62EBB" w:rsidP="00C62EB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62EB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0DA3D" w14:textId="77777777" w:rsidR="00C62EBB" w:rsidRPr="00C62EBB" w:rsidRDefault="00C62EBB" w:rsidP="00C62EB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62EB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3,5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5100A6" w14:textId="77777777" w:rsidR="00C62EBB" w:rsidRPr="00C62EBB" w:rsidRDefault="00C62EBB" w:rsidP="00C62EB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62EB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ZAP</w:t>
            </w:r>
          </w:p>
        </w:tc>
      </w:tr>
      <w:tr w:rsidR="00C62EBB" w:rsidRPr="00C62EBB" w14:paraId="00503823" w14:textId="77777777" w:rsidTr="00C62EBB">
        <w:trPr>
          <w:trHeight w:val="29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DD1FA" w14:textId="77777777" w:rsidR="00C62EBB" w:rsidRPr="00C62EBB" w:rsidRDefault="00C62EBB" w:rsidP="00C62EB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62EB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D2B73" w14:textId="77777777" w:rsidR="00C62EBB" w:rsidRPr="00C62EBB" w:rsidRDefault="00C62EBB" w:rsidP="00C62EB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62EB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D8CD7F" w14:textId="77777777" w:rsidR="00C62EBB" w:rsidRPr="00C62EBB" w:rsidRDefault="00C62EBB" w:rsidP="00C62EB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62EB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VYP</w:t>
            </w:r>
          </w:p>
        </w:tc>
      </w:tr>
      <w:tr w:rsidR="00C62EBB" w:rsidRPr="00C62EBB" w14:paraId="7AC9DF62" w14:textId="77777777" w:rsidTr="00C62EBB">
        <w:trPr>
          <w:trHeight w:val="29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656A2" w14:textId="77777777" w:rsidR="00C62EBB" w:rsidRPr="00C62EBB" w:rsidRDefault="00C62EBB" w:rsidP="00C62EB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62EB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63601" w14:textId="77777777" w:rsidR="00C62EBB" w:rsidRPr="00C62EBB" w:rsidRDefault="00C62EBB" w:rsidP="00C62EB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62EB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4,5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42B295" w14:textId="77777777" w:rsidR="00C62EBB" w:rsidRPr="00C62EBB" w:rsidRDefault="00C62EBB" w:rsidP="00C62EB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62EB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VYP</w:t>
            </w:r>
          </w:p>
        </w:tc>
      </w:tr>
      <w:tr w:rsidR="00C62EBB" w:rsidRPr="00C62EBB" w14:paraId="4E7C1B96" w14:textId="77777777" w:rsidTr="00C62EBB">
        <w:trPr>
          <w:trHeight w:val="29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BA9F7" w14:textId="77777777" w:rsidR="00C62EBB" w:rsidRPr="00C62EBB" w:rsidRDefault="00C62EBB" w:rsidP="00C62EB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62EB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429D7" w14:textId="77777777" w:rsidR="00C62EBB" w:rsidRPr="00C62EBB" w:rsidRDefault="00C62EBB" w:rsidP="00C62EB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62EB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C61763" w14:textId="77777777" w:rsidR="00C62EBB" w:rsidRPr="00C62EBB" w:rsidRDefault="00C62EBB" w:rsidP="00C62EB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62EB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VYP</w:t>
            </w:r>
          </w:p>
        </w:tc>
      </w:tr>
      <w:tr w:rsidR="00C62EBB" w:rsidRPr="00C62EBB" w14:paraId="796E7588" w14:textId="77777777" w:rsidTr="00C62EBB">
        <w:trPr>
          <w:trHeight w:val="29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B358B" w14:textId="77777777" w:rsidR="00C62EBB" w:rsidRPr="00C62EBB" w:rsidRDefault="00C62EBB" w:rsidP="00C62EB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62EB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1C621" w14:textId="77777777" w:rsidR="00C62EBB" w:rsidRPr="00C62EBB" w:rsidRDefault="00C62EBB" w:rsidP="00C62EB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62EB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5,5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9A8F0B" w14:textId="77777777" w:rsidR="00C62EBB" w:rsidRPr="00C62EBB" w:rsidRDefault="00C62EBB" w:rsidP="00C62EB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62EB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VYP</w:t>
            </w:r>
          </w:p>
        </w:tc>
      </w:tr>
      <w:tr w:rsidR="00C62EBB" w:rsidRPr="00C62EBB" w14:paraId="549F4679" w14:textId="77777777" w:rsidTr="00C62EBB">
        <w:trPr>
          <w:trHeight w:val="29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FC8C3" w14:textId="77777777" w:rsidR="00C62EBB" w:rsidRPr="00C62EBB" w:rsidRDefault="00C62EBB" w:rsidP="00C62EB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62EB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5991D" w14:textId="77777777" w:rsidR="00C62EBB" w:rsidRPr="00C62EBB" w:rsidRDefault="00C62EBB" w:rsidP="00C62EB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62EB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2FB0D3" w14:textId="77777777" w:rsidR="00C62EBB" w:rsidRPr="00C62EBB" w:rsidRDefault="00C62EBB" w:rsidP="00C62EB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62EB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VYP</w:t>
            </w:r>
          </w:p>
        </w:tc>
      </w:tr>
      <w:tr w:rsidR="00C62EBB" w:rsidRPr="00C62EBB" w14:paraId="37083DEA" w14:textId="77777777" w:rsidTr="00C62EBB">
        <w:trPr>
          <w:trHeight w:val="29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F7628" w14:textId="77777777" w:rsidR="00C62EBB" w:rsidRPr="00C62EBB" w:rsidRDefault="00C62EBB" w:rsidP="00C62EB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62EB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4D371" w14:textId="77777777" w:rsidR="00C62EBB" w:rsidRPr="00C62EBB" w:rsidRDefault="00C62EBB" w:rsidP="00C62EB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62EB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6,5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707A15" w14:textId="77777777" w:rsidR="00C62EBB" w:rsidRPr="00C62EBB" w:rsidRDefault="00C62EBB" w:rsidP="00C62EB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62EB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VYP</w:t>
            </w:r>
          </w:p>
        </w:tc>
      </w:tr>
      <w:tr w:rsidR="00C62EBB" w:rsidRPr="00C62EBB" w14:paraId="4FEA865C" w14:textId="77777777" w:rsidTr="00C62EBB">
        <w:trPr>
          <w:trHeight w:val="29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BFC05" w14:textId="77777777" w:rsidR="00C62EBB" w:rsidRPr="00C62EBB" w:rsidRDefault="00C62EBB" w:rsidP="00C62EB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62EB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026A1" w14:textId="77777777" w:rsidR="00C62EBB" w:rsidRPr="00C62EBB" w:rsidRDefault="00C62EBB" w:rsidP="00C62EB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62EB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16CE05" w14:textId="77777777" w:rsidR="00C62EBB" w:rsidRPr="00C62EBB" w:rsidRDefault="00C62EBB" w:rsidP="00C62EB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62EB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ZAP</w:t>
            </w:r>
          </w:p>
        </w:tc>
      </w:tr>
      <w:tr w:rsidR="00C62EBB" w:rsidRPr="00C62EBB" w14:paraId="1304F7AA" w14:textId="77777777" w:rsidTr="00C62EBB">
        <w:trPr>
          <w:trHeight w:val="30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14A84" w14:textId="77777777" w:rsidR="00C62EBB" w:rsidRPr="00C62EBB" w:rsidRDefault="00C62EBB" w:rsidP="00C62EB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62EB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494A7" w14:textId="77777777" w:rsidR="00C62EBB" w:rsidRPr="00C62EBB" w:rsidRDefault="00C62EBB" w:rsidP="00C62EB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62EB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7,5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C79751" w14:textId="77777777" w:rsidR="00C62EBB" w:rsidRPr="00C62EBB" w:rsidRDefault="00C62EBB" w:rsidP="00C62EB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C62EB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VYP</w:t>
            </w:r>
          </w:p>
        </w:tc>
      </w:tr>
    </w:tbl>
    <w:p w14:paraId="17B83C3E" w14:textId="74D4E25D" w:rsidR="00C62EBB" w:rsidRDefault="00C62EBB" w:rsidP="00C62EBB">
      <w:pPr>
        <w:pStyle w:val="Zkladntextodsazen"/>
        <w:ind w:left="0"/>
        <w:jc w:val="both"/>
      </w:pPr>
    </w:p>
    <w:p w14:paraId="7BB7D023" w14:textId="77777777" w:rsidR="001664A4" w:rsidRDefault="001664A4" w:rsidP="00C62EBB">
      <w:pPr>
        <w:pStyle w:val="Zkladntextodsazen"/>
        <w:ind w:left="0"/>
        <w:jc w:val="both"/>
      </w:pPr>
    </w:p>
    <w:p w14:paraId="21F2A2A9" w14:textId="14A6DB68" w:rsidR="00C62EBB" w:rsidRDefault="00C62EBB" w:rsidP="00C62EBB">
      <w:pPr>
        <w:pStyle w:val="Zkladntextodsazen"/>
        <w:ind w:left="0"/>
        <w:jc w:val="both"/>
        <w:rPr>
          <w:b/>
          <w:bCs/>
        </w:rPr>
      </w:pPr>
      <w:r w:rsidRPr="00C62EBB">
        <w:rPr>
          <w:b/>
          <w:bCs/>
        </w:rPr>
        <w:t>Graf:</w:t>
      </w:r>
    </w:p>
    <w:p w14:paraId="37B2842B" w14:textId="44A812B6" w:rsidR="00B34522" w:rsidRDefault="005F65C0" w:rsidP="00C62EBB">
      <w:pPr>
        <w:pStyle w:val="Zkladntextodsazen"/>
        <w:ind w:left="0"/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1039" behindDoc="0" locked="0" layoutInCell="1" allowOverlap="1" wp14:anchorId="3E93B116" wp14:editId="0EE68D63">
            <wp:simplePos x="0" y="0"/>
            <wp:positionH relativeFrom="column">
              <wp:posOffset>40072</wp:posOffset>
            </wp:positionH>
            <wp:positionV relativeFrom="paragraph">
              <wp:posOffset>173489</wp:posOffset>
            </wp:positionV>
            <wp:extent cx="4572000" cy="2749550"/>
            <wp:effectExtent l="0" t="0" r="0" b="12700"/>
            <wp:wrapNone/>
            <wp:docPr id="1185856313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4D367EF5-0E1E-AA4F-DDDC-5A01A3B875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anchor>
        </w:drawing>
      </w:r>
    </w:p>
    <w:p w14:paraId="77EDDB2B" w14:textId="665E78DF" w:rsidR="00C62EBB" w:rsidRPr="00C62EBB" w:rsidRDefault="00187DC5" w:rsidP="00C62EBB">
      <w:pPr>
        <w:pStyle w:val="Zkladntextodsazen"/>
        <w:ind w:left="0"/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4FF653" wp14:editId="6CE4CDEB">
                <wp:simplePos x="0" y="0"/>
                <wp:positionH relativeFrom="column">
                  <wp:posOffset>689422</wp:posOffset>
                </wp:positionH>
                <wp:positionV relativeFrom="paragraph">
                  <wp:posOffset>1912904</wp:posOffset>
                </wp:positionV>
                <wp:extent cx="1918509" cy="0"/>
                <wp:effectExtent l="38100" t="76200" r="24765" b="95250"/>
                <wp:wrapNone/>
                <wp:docPr id="815340719" name="Přímá spojnice se šipkou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8509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82CC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24" o:spid="_x0000_s1026" type="#_x0000_t32" style="position:absolute;margin-left:54.3pt;margin-top:150.6pt;width:151.0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Pr="00B3452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8D1390D" wp14:editId="7A3D0925">
                <wp:simplePos x="0" y="0"/>
                <wp:positionH relativeFrom="column">
                  <wp:posOffset>529130</wp:posOffset>
                </wp:positionH>
                <wp:positionV relativeFrom="paragraph">
                  <wp:posOffset>2206431</wp:posOffset>
                </wp:positionV>
                <wp:extent cx="2360930" cy="1404620"/>
                <wp:effectExtent l="0" t="0" r="0" b="0"/>
                <wp:wrapNone/>
                <wp:docPr id="33992789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6D63F" w14:textId="749CB5BC" w:rsidR="005F65C0" w:rsidRPr="005F65C0" w:rsidRDefault="005F65C0" w:rsidP="005F65C0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5F65C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t</w:t>
                            </w:r>
                            <w:r w:rsidRPr="005F65C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D1390D" id="_x0000_s1027" type="#_x0000_t202" style="position:absolute;left:0;text-align:left;margin-left:41.65pt;margin-top:173.75pt;width:185.9pt;height:110.6pt;z-index:2516910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" filled="f" stroked="f">
                <v:textbox style="mso-fit-shape-to-text:t">
                  <w:txbxContent>
                    <w:p w14:paraId="0E86D63F" w14:textId="749CB5BC" w:rsidR="005F65C0" w:rsidRPr="005F65C0" w:rsidRDefault="005F65C0" w:rsidP="005F65C0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18"/>
                          <w:szCs w:val="18"/>
                          <w:vertAlign w:val="subscript"/>
                        </w:rPr>
                      </w:pPr>
                      <w:r w:rsidRPr="005F65C0"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18"/>
                          <w:szCs w:val="18"/>
                        </w:rPr>
                        <w:t>t</w:t>
                      </w:r>
                      <w:r w:rsidRPr="005F65C0"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3822FB" wp14:editId="59E8DCE8">
                <wp:simplePos x="0" y="0"/>
                <wp:positionH relativeFrom="column">
                  <wp:posOffset>689566</wp:posOffset>
                </wp:positionH>
                <wp:positionV relativeFrom="paragraph">
                  <wp:posOffset>1215721</wp:posOffset>
                </wp:positionV>
                <wp:extent cx="0" cy="1023730"/>
                <wp:effectExtent l="0" t="0" r="38100" b="24130"/>
                <wp:wrapNone/>
                <wp:docPr id="1783727003" name="Přímá spojni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3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A3525" id="Přímá spojnice 16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.3pt,95.75pt" to="54.3pt,1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C947F2" wp14:editId="5C3BBDD0">
                <wp:simplePos x="0" y="0"/>
                <wp:positionH relativeFrom="column">
                  <wp:posOffset>606011</wp:posOffset>
                </wp:positionH>
                <wp:positionV relativeFrom="paragraph">
                  <wp:posOffset>1218842</wp:posOffset>
                </wp:positionV>
                <wp:extent cx="3482904" cy="8"/>
                <wp:effectExtent l="0" t="0" r="0" b="0"/>
                <wp:wrapNone/>
                <wp:docPr id="1770435105" name="Přímá spojni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2904" cy="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12B20" id="Přímá spojnice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7pt,95.95pt" to="321.95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D27F99" wp14:editId="0563CE50">
                <wp:simplePos x="0" y="0"/>
                <wp:positionH relativeFrom="column">
                  <wp:posOffset>2607580</wp:posOffset>
                </wp:positionH>
                <wp:positionV relativeFrom="paragraph">
                  <wp:posOffset>1216530</wp:posOffset>
                </wp:positionV>
                <wp:extent cx="4141" cy="1003852"/>
                <wp:effectExtent l="0" t="0" r="34290" b="25400"/>
                <wp:wrapNone/>
                <wp:docPr id="1883416497" name="Přímá spojni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1" cy="10038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B5382" id="Přímá spojnice 17" o:spid="_x0000_s1026" style="position:absolute;flip:x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5.3pt,95.8pt" to="205.65pt,1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2AA8BC" wp14:editId="033ABC37">
                <wp:simplePos x="0" y="0"/>
                <wp:positionH relativeFrom="column">
                  <wp:posOffset>2567012</wp:posOffset>
                </wp:positionH>
                <wp:positionV relativeFrom="paragraph">
                  <wp:posOffset>1247171</wp:posOffset>
                </wp:positionV>
                <wp:extent cx="1862598" cy="0"/>
                <wp:effectExtent l="0" t="0" r="0" b="0"/>
                <wp:wrapNone/>
                <wp:docPr id="905740195" name="Přímá spojni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25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780C90" id="Přímá spojnice 13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2.15pt,98.2pt" to="348.8pt,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5FF1A1" wp14:editId="34ED6A46">
                <wp:simplePos x="0" y="0"/>
                <wp:positionH relativeFrom="column">
                  <wp:posOffset>1026224</wp:posOffset>
                </wp:positionH>
                <wp:positionV relativeFrom="paragraph">
                  <wp:posOffset>741969</wp:posOffset>
                </wp:positionV>
                <wp:extent cx="3402982" cy="1901"/>
                <wp:effectExtent l="0" t="0" r="26035" b="36830"/>
                <wp:wrapNone/>
                <wp:docPr id="1688966361" name="Přímá spojni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982" cy="19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9DF15" id="Přímá spojnice 1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8pt,58.4pt" to="348.75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Pr="00B3452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B8BB5C6" wp14:editId="7B7A7F26">
                <wp:simplePos x="0" y="0"/>
                <wp:positionH relativeFrom="column">
                  <wp:posOffset>969305</wp:posOffset>
                </wp:positionH>
                <wp:positionV relativeFrom="paragraph">
                  <wp:posOffset>854594</wp:posOffset>
                </wp:positionV>
                <wp:extent cx="2360930" cy="1404620"/>
                <wp:effectExtent l="0" t="0" r="0" b="0"/>
                <wp:wrapNone/>
                <wp:docPr id="23818769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BC4A5" w14:textId="7C851B2C" w:rsidR="004417A9" w:rsidRPr="005F65C0" w:rsidRDefault="004417A9" w:rsidP="004417A9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5F65C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∆</w:t>
                            </w:r>
                            <w:proofErr w:type="spellStart"/>
                            <w:r w:rsidRPr="005F65C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y</w:t>
                            </w:r>
                            <w:r w:rsidR="005F65C0" w:rsidRPr="005F65C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18"/>
                                <w:szCs w:val="18"/>
                                <w:vertAlign w:val="subscript"/>
                              </w:rPr>
                              <w:t>max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BB5C6" id="_x0000_s1028" type="#_x0000_t202" style="position:absolute;left:0;text-align:left;margin-left:76.3pt;margin-top:67.3pt;width:185.9pt;height:110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" filled="f" stroked="f">
                <v:textbox style="mso-fit-shape-to-text:t">
                  <w:txbxContent>
                    <w:p w14:paraId="7D5BC4A5" w14:textId="7C851B2C" w:rsidR="004417A9" w:rsidRPr="005F65C0" w:rsidRDefault="004417A9" w:rsidP="004417A9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18"/>
                          <w:szCs w:val="18"/>
                          <w:vertAlign w:val="subscript"/>
                        </w:rPr>
                      </w:pPr>
                      <w:r w:rsidRPr="005F65C0"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18"/>
                          <w:szCs w:val="18"/>
                        </w:rPr>
                        <w:t>∆</w:t>
                      </w:r>
                      <w:proofErr w:type="spellStart"/>
                      <w:r w:rsidRPr="005F65C0"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18"/>
                          <w:szCs w:val="18"/>
                        </w:rPr>
                        <w:t>y</w:t>
                      </w:r>
                      <w:r w:rsidR="005F65C0" w:rsidRPr="005F65C0"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18"/>
                          <w:szCs w:val="18"/>
                          <w:vertAlign w:val="subscript"/>
                        </w:rPr>
                        <w:t>max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A371D2" wp14:editId="333FF7AA">
                <wp:simplePos x="0" y="0"/>
                <wp:positionH relativeFrom="column">
                  <wp:posOffset>1036687</wp:posOffset>
                </wp:positionH>
                <wp:positionV relativeFrom="paragraph">
                  <wp:posOffset>743755</wp:posOffset>
                </wp:positionV>
                <wp:extent cx="0" cy="475422"/>
                <wp:effectExtent l="76200" t="38100" r="57150" b="58420"/>
                <wp:wrapNone/>
                <wp:docPr id="299179510" name="Přímá spojnice se šipkou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42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34FA9" id="Přímá spojnice se šipkou 20" o:spid="_x0000_s1026" type="#_x0000_t32" style="position:absolute;margin-left:81.65pt;margin-top:58.55pt;width:0;height:37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5F65C0" w:rsidRPr="00B3452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FA1B528" wp14:editId="53B9449F">
                <wp:simplePos x="0" y="0"/>
                <wp:positionH relativeFrom="column">
                  <wp:posOffset>4341495</wp:posOffset>
                </wp:positionH>
                <wp:positionV relativeFrom="paragraph">
                  <wp:posOffset>887095</wp:posOffset>
                </wp:positionV>
                <wp:extent cx="2360930" cy="1404620"/>
                <wp:effectExtent l="0" t="0" r="0" b="0"/>
                <wp:wrapNone/>
                <wp:docPr id="123442423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8DD77" w14:textId="49B2AD0D" w:rsidR="003B653A" w:rsidRPr="005F65C0" w:rsidRDefault="004417A9" w:rsidP="003B653A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5F65C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∆y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1B528" id="_x0000_s1029" type="#_x0000_t202" style="position:absolute;left:0;text-align:left;margin-left:341.85pt;margin-top:69.85pt;width:185.9pt;height:110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" filled="f" stroked="f">
                <v:textbox style="mso-fit-shape-to-text:t">
                  <w:txbxContent>
                    <w:p w14:paraId="4C78DD77" w14:textId="49B2AD0D" w:rsidR="003B653A" w:rsidRPr="005F65C0" w:rsidRDefault="004417A9" w:rsidP="003B653A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5F65C0"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18"/>
                          <w:szCs w:val="18"/>
                        </w:rPr>
                        <w:t>∆y</w:t>
                      </w:r>
                    </w:p>
                  </w:txbxContent>
                </v:textbox>
              </v:shape>
            </w:pict>
          </mc:Fallback>
        </mc:AlternateContent>
      </w:r>
      <w:r w:rsidR="004417A9" w:rsidRPr="00B3452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4654FBC" wp14:editId="439E00B4">
                <wp:simplePos x="0" y="0"/>
                <wp:positionH relativeFrom="column">
                  <wp:posOffset>299236</wp:posOffset>
                </wp:positionH>
                <wp:positionV relativeFrom="paragraph">
                  <wp:posOffset>1069265</wp:posOffset>
                </wp:positionV>
                <wp:extent cx="434818" cy="344031"/>
                <wp:effectExtent l="0" t="0" r="0" b="0"/>
                <wp:wrapNone/>
                <wp:docPr id="125256681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818" cy="3440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AC8C88" w14:textId="739C0623" w:rsidR="00B34522" w:rsidRPr="005F65C0" w:rsidRDefault="00B34522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5F65C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54FBC" id="_x0000_s1030" type="#_x0000_t202" style="position:absolute;left:0;text-align:left;margin-left:23.55pt;margin-top:84.2pt;width:34.25pt;height:27.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" filled="f" stroked="f">
                <v:textbox>
                  <w:txbxContent>
                    <w:p w14:paraId="0DAC8C88" w14:textId="739C0623" w:rsidR="00B34522" w:rsidRPr="005F65C0" w:rsidRDefault="00B34522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5F65C0"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18"/>
                          <w:szCs w:val="18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672ED6" w:rsidRPr="00B3452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1859A89" wp14:editId="31D79C48">
                <wp:simplePos x="0" y="0"/>
                <wp:positionH relativeFrom="column">
                  <wp:posOffset>1437005</wp:posOffset>
                </wp:positionH>
                <wp:positionV relativeFrom="paragraph">
                  <wp:posOffset>1710464</wp:posOffset>
                </wp:positionV>
                <wp:extent cx="2360930" cy="1404620"/>
                <wp:effectExtent l="0" t="0" r="0" b="0"/>
                <wp:wrapNone/>
                <wp:docPr id="149372313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93480" w14:textId="057DA1A6" w:rsidR="00672ED6" w:rsidRPr="005F65C0" w:rsidRDefault="00672ED6" w:rsidP="00672ED6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18"/>
                                <w:szCs w:val="18"/>
                                <w:vertAlign w:val="subscript"/>
                              </w:rPr>
                            </w:pPr>
                            <w:proofErr w:type="spellStart"/>
                            <w:r w:rsidRPr="005F65C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T</w:t>
                            </w:r>
                            <w:r w:rsidRPr="005F65C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18"/>
                                <w:szCs w:val="18"/>
                                <w:vertAlign w:val="subscript"/>
                              </w:rPr>
                              <w:t>spínání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859A89" id="_x0000_s1031" type="#_x0000_t202" style="position:absolute;left:0;text-align:left;margin-left:113.15pt;margin-top:134.7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23r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" filled="f" stroked="f">
                <v:textbox style="mso-fit-shape-to-text:t">
                  <w:txbxContent>
                    <w:p w14:paraId="42C93480" w14:textId="057DA1A6" w:rsidR="00672ED6" w:rsidRPr="005F65C0" w:rsidRDefault="00672ED6" w:rsidP="00672ED6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18"/>
                          <w:szCs w:val="18"/>
                          <w:vertAlign w:val="subscript"/>
                        </w:rPr>
                      </w:pPr>
                      <w:proofErr w:type="spellStart"/>
                      <w:r w:rsidRPr="005F65C0"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18"/>
                          <w:szCs w:val="18"/>
                        </w:rPr>
                        <w:t>T</w:t>
                      </w:r>
                      <w:r w:rsidRPr="005F65C0"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18"/>
                          <w:szCs w:val="18"/>
                          <w:vertAlign w:val="subscript"/>
                        </w:rPr>
                        <w:t>spínání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3452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611E71" wp14:editId="78566C2C">
                <wp:simplePos x="0" y="0"/>
                <wp:positionH relativeFrom="column">
                  <wp:posOffset>4429229</wp:posOffset>
                </wp:positionH>
                <wp:positionV relativeFrom="paragraph">
                  <wp:posOffset>742306</wp:posOffset>
                </wp:positionV>
                <wp:extent cx="0" cy="505217"/>
                <wp:effectExtent l="76200" t="38100" r="57150" b="47625"/>
                <wp:wrapNone/>
                <wp:docPr id="2111123811" name="Přímá spojnice se šipko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521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F908CE" id="Přímá spojnice se šipkou 15" o:spid="_x0000_s1026" type="#_x0000_t32" style="position:absolute;margin-left:348.75pt;margin-top:58.45pt;width:0;height:39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5F65C0">
        <w:rPr>
          <w:noProof/>
        </w:rPr>
        <w:t xml:space="preserve"> </w:t>
      </w:r>
      <w:r w:rsidR="00B34522">
        <w:rPr>
          <w:noProof/>
        </w:rPr>
        <w:drawing>
          <wp:inline distT="0" distB="0" distL="0" distR="0" wp14:anchorId="5CCC2CE7" wp14:editId="43419497">
            <wp:extent cx="4572000" cy="2749550"/>
            <wp:effectExtent l="0" t="0" r="0" b="12700"/>
            <wp:docPr id="522822847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4D367EF5-0E1E-AA4F-DDDC-5A01A3B875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754149FB" w14:textId="52AE043E" w:rsidR="004A775B" w:rsidRDefault="004A775B" w:rsidP="002F024A">
      <w:pPr>
        <w:pStyle w:val="Zkladntextodsazen"/>
        <w:ind w:left="643"/>
        <w:jc w:val="both"/>
      </w:pPr>
    </w:p>
    <w:p w14:paraId="366F03E1" w14:textId="5A20A17B" w:rsidR="005F65C0" w:rsidRPr="001664A4" w:rsidRDefault="005F65C0" w:rsidP="001664A4">
      <w:pPr>
        <w:pStyle w:val="Zkladntextodsazen"/>
        <w:numPr>
          <w:ilvl w:val="0"/>
          <w:numId w:val="7"/>
        </w:numPr>
        <w:jc w:val="both"/>
      </w:pPr>
      <w:r w:rsidRPr="001664A4">
        <w:t>Požadovaná hodnota: W = 70</w:t>
      </w:r>
      <w:r w:rsidRPr="001664A4">
        <w:t>⁰C</w:t>
      </w:r>
    </w:p>
    <w:p w14:paraId="48B71F23" w14:textId="0A7AA4F9" w:rsidR="004417A9" w:rsidRPr="001664A4" w:rsidRDefault="005F65C0" w:rsidP="001664A4">
      <w:pPr>
        <w:pStyle w:val="Zkladntextodsazen"/>
        <w:numPr>
          <w:ilvl w:val="0"/>
          <w:numId w:val="7"/>
        </w:numPr>
        <w:jc w:val="both"/>
      </w:pPr>
      <w:r w:rsidRPr="001664A4">
        <w:t xml:space="preserve">Rozkmit: </w:t>
      </w:r>
      <w:r w:rsidR="004417A9" w:rsidRPr="001664A4">
        <w:t>∆y = 34⁰C</w:t>
      </w:r>
    </w:p>
    <w:p w14:paraId="06844196" w14:textId="4ED1DABD" w:rsidR="005F65C0" w:rsidRPr="001664A4" w:rsidRDefault="005F65C0" w:rsidP="001664A4">
      <w:pPr>
        <w:pStyle w:val="Zkladntextodsazen"/>
        <w:numPr>
          <w:ilvl w:val="0"/>
          <w:numId w:val="7"/>
        </w:numPr>
        <w:jc w:val="both"/>
      </w:pPr>
      <w:r w:rsidRPr="001664A4">
        <w:t xml:space="preserve">Maximální přeregulování: </w:t>
      </w:r>
      <w:r w:rsidRPr="001664A4">
        <w:t>∆</w:t>
      </w:r>
      <w:proofErr w:type="spellStart"/>
      <w:r w:rsidRPr="001664A4">
        <w:t>y</w:t>
      </w:r>
      <w:r w:rsidRPr="001664A4">
        <w:rPr>
          <w:vertAlign w:val="subscript"/>
        </w:rPr>
        <w:t>max</w:t>
      </w:r>
      <w:proofErr w:type="spellEnd"/>
      <w:r w:rsidRPr="001664A4">
        <w:rPr>
          <w:vertAlign w:val="subscript"/>
        </w:rPr>
        <w:t xml:space="preserve"> </w:t>
      </w:r>
      <w:r w:rsidRPr="001664A4">
        <w:t>= 32</w:t>
      </w:r>
      <w:r w:rsidRPr="001664A4">
        <w:t>⁰C</w:t>
      </w:r>
    </w:p>
    <w:p w14:paraId="1434E03F" w14:textId="77777777" w:rsidR="001761E8" w:rsidRDefault="005F65C0" w:rsidP="001664A4">
      <w:pPr>
        <w:pStyle w:val="Zkladntextodsazen"/>
        <w:numPr>
          <w:ilvl w:val="0"/>
          <w:numId w:val="7"/>
        </w:numPr>
        <w:jc w:val="both"/>
      </w:pPr>
      <w:r w:rsidRPr="001664A4">
        <w:t xml:space="preserve">Perioda spínání: </w:t>
      </w:r>
      <w:proofErr w:type="spellStart"/>
      <w:r w:rsidRPr="001664A4">
        <w:t>T</w:t>
      </w:r>
      <w:r w:rsidRPr="001664A4">
        <w:rPr>
          <w:vertAlign w:val="subscript"/>
        </w:rPr>
        <w:t>spínání</w:t>
      </w:r>
      <w:proofErr w:type="spellEnd"/>
      <w:r w:rsidRPr="001664A4">
        <w:rPr>
          <w:vertAlign w:val="subscript"/>
        </w:rPr>
        <w:t xml:space="preserve"> </w:t>
      </w:r>
      <w:r w:rsidRPr="001664A4">
        <w:t xml:space="preserve">= </w:t>
      </w:r>
      <w:r w:rsidR="001664A4" w:rsidRPr="001664A4">
        <w:t>4</w:t>
      </w:r>
      <w:r w:rsidR="001664A4">
        <w:t xml:space="preserve"> </w:t>
      </w:r>
      <w:proofErr w:type="gramStart"/>
      <w:r w:rsidR="001664A4" w:rsidRPr="001664A4">
        <w:t>min &gt;</w:t>
      </w:r>
      <w:proofErr w:type="gramEnd"/>
      <w:r w:rsidR="001664A4" w:rsidRPr="001664A4">
        <w:t>&gt; 15 sepnutí/h</w:t>
      </w:r>
    </w:p>
    <w:p w14:paraId="0502C4B4" w14:textId="530F26CC" w:rsidR="001664A4" w:rsidRPr="001664A4" w:rsidRDefault="001761E8" w:rsidP="001664A4">
      <w:pPr>
        <w:pStyle w:val="Zkladntextodsazen"/>
        <w:numPr>
          <w:ilvl w:val="0"/>
          <w:numId w:val="7"/>
        </w:numPr>
        <w:jc w:val="both"/>
      </w:pPr>
      <w:r>
        <w:t>Doba 1. dosažení W: t</w:t>
      </w:r>
      <w:r>
        <w:rPr>
          <w:vertAlign w:val="subscript"/>
        </w:rPr>
        <w:t xml:space="preserve">1 </w:t>
      </w:r>
      <w:r>
        <w:t xml:space="preserve">= </w:t>
      </w:r>
      <w:proofErr w:type="gramStart"/>
      <w:r>
        <w:t>10s</w:t>
      </w:r>
      <w:proofErr w:type="gramEnd"/>
      <w:r>
        <w:t xml:space="preserve"> </w:t>
      </w:r>
      <w:r w:rsidR="001664A4" w:rsidRPr="001664A4">
        <w:t xml:space="preserve"> </w:t>
      </w:r>
    </w:p>
    <w:p w14:paraId="13F0A93F" w14:textId="2AE09C4C" w:rsidR="004417A9" w:rsidRDefault="004417A9" w:rsidP="00C32B8A">
      <w:pPr>
        <w:pStyle w:val="Zkladntextodsazen"/>
        <w:ind w:left="0"/>
        <w:jc w:val="both"/>
        <w:rPr>
          <w:b/>
          <w:bCs/>
        </w:rPr>
      </w:pPr>
    </w:p>
    <w:p w14:paraId="07C14C53" w14:textId="2C7CBEF9" w:rsidR="00B34522" w:rsidRDefault="00B34522" w:rsidP="00C32B8A">
      <w:pPr>
        <w:pStyle w:val="Zkladntextodsazen"/>
        <w:ind w:left="0"/>
        <w:jc w:val="both"/>
        <w:rPr>
          <w:b/>
          <w:bCs/>
        </w:rPr>
      </w:pPr>
      <w:r>
        <w:rPr>
          <w:b/>
          <w:bCs/>
        </w:rPr>
        <w:br w:type="page"/>
      </w:r>
    </w:p>
    <w:p w14:paraId="2D60735F" w14:textId="0C5DDBAE" w:rsidR="00C32B8A" w:rsidRPr="00F6584C" w:rsidRDefault="00C32B8A" w:rsidP="00C32B8A">
      <w:pPr>
        <w:pStyle w:val="Zkladntextodsazen"/>
        <w:ind w:left="0"/>
        <w:jc w:val="both"/>
        <w:rPr>
          <w:b/>
          <w:bCs/>
        </w:rPr>
      </w:pPr>
      <w:r w:rsidRPr="00F6584C">
        <w:rPr>
          <w:b/>
          <w:bCs/>
        </w:rPr>
        <w:lastRenderedPageBreak/>
        <w:t>Výpis programu:</w:t>
      </w:r>
    </w:p>
    <w:p w14:paraId="6BB1FC18" w14:textId="0D8139BB" w:rsidR="00C32B8A" w:rsidRPr="00F6584C" w:rsidRDefault="00C32B8A" w:rsidP="00C32B8A">
      <w:pPr>
        <w:pStyle w:val="Zkladntextodsazen"/>
        <w:ind w:left="0"/>
        <w:jc w:val="both"/>
      </w:pPr>
      <w:r w:rsidRPr="00F6584C">
        <w:rPr>
          <w:b/>
          <w:bCs/>
        </w:rPr>
        <w:t xml:space="preserve">    </w:t>
      </w:r>
      <w:r w:rsidRPr="00F6584C">
        <w:t>Viz Příloha</w:t>
      </w:r>
    </w:p>
    <w:p w14:paraId="0BD2D28C" w14:textId="24B1C19E" w:rsidR="00C62EBB" w:rsidRDefault="00B34522" w:rsidP="00B34522">
      <w:pPr>
        <w:pStyle w:val="definice"/>
        <w:spacing w:before="283"/>
      </w:pPr>
      <w:r>
        <w:t>K</w:t>
      </w:r>
      <w:r w:rsidR="00C32B8A" w:rsidRPr="00F6584C">
        <w:t>omentář k programu:</w:t>
      </w:r>
    </w:p>
    <w:p w14:paraId="40B7BF0B" w14:textId="1307CEC1" w:rsidR="00B34522" w:rsidRPr="00F6584C" w:rsidRDefault="00B34522" w:rsidP="00B34522">
      <w:pPr>
        <w:pStyle w:val="Zkladntextodsazen"/>
        <w:ind w:left="0"/>
        <w:jc w:val="both"/>
      </w:pPr>
      <w:r>
        <w:t xml:space="preserve">     </w:t>
      </w:r>
      <w:r w:rsidRPr="00F6584C">
        <w:t>Viz Příloha</w:t>
      </w:r>
    </w:p>
    <w:p w14:paraId="5A711ECF" w14:textId="77777777" w:rsidR="00B34522" w:rsidRDefault="00B34522" w:rsidP="00B34522">
      <w:pPr>
        <w:pStyle w:val="definice"/>
        <w:spacing w:before="283"/>
      </w:pPr>
    </w:p>
    <w:p w14:paraId="2405D236" w14:textId="2E9DCF16" w:rsidR="00C32B8A" w:rsidRPr="00F6584C" w:rsidRDefault="00C32B8A" w:rsidP="00C32B8A">
      <w:pPr>
        <w:pStyle w:val="definice"/>
      </w:pPr>
      <w:r w:rsidRPr="00F6584C">
        <w:t>Závěr:</w:t>
      </w:r>
    </w:p>
    <w:p w14:paraId="4074FE34" w14:textId="7A7BDAD0" w:rsidR="001D4B76" w:rsidRPr="00F6584C" w:rsidRDefault="001664A4" w:rsidP="001D4B76">
      <w:pPr>
        <w:pStyle w:val="Zkladntextodsazen"/>
        <w:jc w:val="both"/>
      </w:pPr>
      <w:r>
        <w:t xml:space="preserve">Program fungoval dle zadání. </w:t>
      </w:r>
      <w:r>
        <w:t>V této úloze jsem pracovala s numerickými klávesami, se které jsem používala poprvé</w:t>
      </w:r>
      <w:r>
        <w:t xml:space="preserve">. </w:t>
      </w:r>
      <w:r>
        <w:t>R</w:t>
      </w:r>
      <w:r>
        <w:t>egulační</w:t>
      </w:r>
      <w:r>
        <w:t xml:space="preserve"> </w:t>
      </w:r>
      <w:r>
        <w:t>pochod odpovídá teoretickým</w:t>
      </w:r>
      <w:r w:rsidR="001761E8">
        <w:t xml:space="preserve"> předpokladům</w:t>
      </w:r>
      <w:r>
        <w:t xml:space="preserve"> </w:t>
      </w:r>
      <w:r>
        <w:t>a</w:t>
      </w:r>
      <w:r w:rsidR="001761E8">
        <w:t> </w:t>
      </w:r>
      <w:r>
        <w:t>sepnutí proběhlo vždy při překročení hystereze. Maximální teplota se lišila od požadované o 32</w:t>
      </w:r>
      <w:r w:rsidRPr="001664A4">
        <w:t>⁰C</w:t>
      </w:r>
      <w:r>
        <w:t xml:space="preserve">, kvůli samovolnému nárůstu teploty. </w:t>
      </w:r>
    </w:p>
    <w:p w14:paraId="4585D280" w14:textId="77777777" w:rsidR="00286D39" w:rsidRPr="00F6584C" w:rsidRDefault="00286D39" w:rsidP="00286D39">
      <w:pPr>
        <w:pStyle w:val="Zkladntextodsazen"/>
        <w:jc w:val="both"/>
      </w:pPr>
    </w:p>
    <w:p w14:paraId="25794AE6" w14:textId="77777777" w:rsidR="002D178C" w:rsidRPr="00F6584C" w:rsidRDefault="002D178C" w:rsidP="00286D39">
      <w:pPr>
        <w:pStyle w:val="Zkladntextodsazen"/>
        <w:jc w:val="both"/>
      </w:pPr>
    </w:p>
    <w:p w14:paraId="0342851C" w14:textId="4EC5990D" w:rsidR="00C32B8A" w:rsidRPr="00F6584C" w:rsidRDefault="00C32B8A" w:rsidP="00C32B8A">
      <w:pPr>
        <w:pStyle w:val="Zkladntextodsazen"/>
        <w:ind w:left="0"/>
        <w:jc w:val="both"/>
        <w:rPr>
          <w:b/>
          <w:bCs/>
        </w:rPr>
      </w:pPr>
      <w:r w:rsidRPr="00F6584C">
        <w:rPr>
          <w:b/>
          <w:bCs/>
        </w:rPr>
        <w:t>Přílohy:</w:t>
      </w:r>
    </w:p>
    <w:p w14:paraId="03F0EB33" w14:textId="77777777" w:rsidR="002D178C" w:rsidRDefault="00C32B8A" w:rsidP="00C43F55">
      <w:pPr>
        <w:pStyle w:val="Zkladntextodsazen"/>
        <w:ind w:left="0"/>
        <w:jc w:val="both"/>
      </w:pPr>
      <w:r w:rsidRPr="00F6584C">
        <w:rPr>
          <w:b/>
          <w:bCs/>
        </w:rPr>
        <w:t xml:space="preserve">    </w:t>
      </w:r>
      <w:r w:rsidRPr="00F6584C">
        <w:t>Výpis programu (1</w:t>
      </w:r>
      <w:r w:rsidR="00C43F55">
        <w:t>)</w:t>
      </w:r>
    </w:p>
    <w:p w14:paraId="0C2CD711" w14:textId="77777777" w:rsidR="001761E8" w:rsidRDefault="001761E8" w:rsidP="00C43F55">
      <w:pPr>
        <w:pStyle w:val="Zkladntextodsazen"/>
        <w:ind w:left="0"/>
        <w:jc w:val="both"/>
      </w:pPr>
    </w:p>
    <w:p w14:paraId="785C91D8" w14:textId="173396EB" w:rsidR="001761E8" w:rsidRPr="00F6584C" w:rsidRDefault="001761E8" w:rsidP="00C43F55">
      <w:pPr>
        <w:pStyle w:val="Zkladntextodsazen"/>
        <w:ind w:left="0"/>
        <w:jc w:val="both"/>
        <w:sectPr w:rsidR="001761E8" w:rsidRPr="00F6584C" w:rsidSect="001938C1">
          <w:pgSz w:w="11906" w:h="16838"/>
          <w:pgMar w:top="1135" w:right="1421" w:bottom="1276" w:left="1425" w:header="708" w:footer="708" w:gutter="0"/>
          <w:cols w:space="708"/>
          <w:docGrid w:linePitch="360"/>
        </w:sectPr>
      </w:pPr>
    </w:p>
    <w:p w14:paraId="6F264C25" w14:textId="44C3184F" w:rsidR="00EE43DD" w:rsidRDefault="001761E8">
      <w:pPr>
        <w:pStyle w:val="definice"/>
        <w:spacing w:before="283"/>
        <w:rPr>
          <w:noProof/>
        </w:rPr>
        <w:sectPr w:rsidR="00EE43DD" w:rsidSect="001938C1">
          <w:pgSz w:w="11906" w:h="16838"/>
          <w:pgMar w:top="1135" w:right="1421" w:bottom="1276" w:left="1425" w:header="708" w:footer="708" w:gutter="0"/>
          <w:cols w:space="708"/>
          <w:docGrid w:linePitch="360"/>
        </w:sectPr>
      </w:pPr>
      <w:r>
        <w:rPr>
          <w:noProof/>
        </w:rPr>
        <w:lastRenderedPageBreak/>
        <w:drawing>
          <wp:inline distT="0" distB="0" distL="0" distR="0" wp14:anchorId="0B8858CF" wp14:editId="6B533268">
            <wp:extent cx="4019550" cy="8067675"/>
            <wp:effectExtent l="0" t="0" r="0" b="9525"/>
            <wp:docPr id="1229795907" name="Obrázek 25" descr="Obsah obrázku text, snímek obrazovky, design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95907" name="Obrázek 25" descr="Obsah obrázku text, snímek obrazovky, design, Písmo&#10;&#10;Popis byl vytvořen automaticky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806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F909" w14:textId="40C3EABF" w:rsidR="00ED38EF" w:rsidRPr="00F6584C" w:rsidRDefault="00ED38EF" w:rsidP="00C43F55">
      <w:pPr>
        <w:pStyle w:val="Zkladntextodsazen"/>
        <w:ind w:left="0"/>
        <w:jc w:val="both"/>
      </w:pPr>
    </w:p>
    <w:sectPr w:rsidR="00ED38EF" w:rsidRPr="00F6584C" w:rsidSect="001938C1"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14BFA" w14:textId="77777777" w:rsidR="001938C1" w:rsidRDefault="001938C1">
      <w:r>
        <w:separator/>
      </w:r>
    </w:p>
  </w:endnote>
  <w:endnote w:type="continuationSeparator" w:id="0">
    <w:p w14:paraId="5B0B10C4" w14:textId="77777777" w:rsidR="001938C1" w:rsidRDefault="00193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charset w:val="EE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3C6C2" w14:textId="77777777" w:rsidR="001938C1" w:rsidRDefault="001938C1">
      <w:r>
        <w:separator/>
      </w:r>
    </w:p>
  </w:footnote>
  <w:footnote w:type="continuationSeparator" w:id="0">
    <w:p w14:paraId="734C75BA" w14:textId="77777777" w:rsidR="001938C1" w:rsidRDefault="001938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F10A1" w14:textId="5441A355" w:rsidR="00ED38EF" w:rsidRDefault="00EB031A">
    <w:pPr>
      <w:pStyle w:val="Zhlav"/>
    </w:pPr>
    <w:r w:rsidRPr="004C49AA">
      <w:rPr>
        <w:noProof/>
        <w:lang w:eastAsia="cs-CZ"/>
      </w:rPr>
      <w:drawing>
        <wp:inline distT="0" distB="0" distL="0" distR="0" wp14:anchorId="662428DE" wp14:editId="51375EEE">
          <wp:extent cx="5753100" cy="5842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420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286D3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0B35293"/>
    <w:multiLevelType w:val="hybridMultilevel"/>
    <w:tmpl w:val="2584A60E"/>
    <w:lvl w:ilvl="0" w:tplc="3766D244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0C523C3"/>
    <w:multiLevelType w:val="hybridMultilevel"/>
    <w:tmpl w:val="BEE6FC3A"/>
    <w:lvl w:ilvl="0" w:tplc="A96E79CA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7BA1459"/>
    <w:multiLevelType w:val="hybridMultilevel"/>
    <w:tmpl w:val="055622A2"/>
    <w:lvl w:ilvl="0" w:tplc="CAE6871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1891918034">
    <w:abstractNumId w:val="0"/>
  </w:num>
  <w:num w:numId="2" w16cid:durableId="827549538">
    <w:abstractNumId w:val="1"/>
  </w:num>
  <w:num w:numId="3" w16cid:durableId="1759981451">
    <w:abstractNumId w:val="2"/>
  </w:num>
  <w:num w:numId="4" w16cid:durableId="498892604">
    <w:abstractNumId w:val="3"/>
  </w:num>
  <w:num w:numId="5" w16cid:durableId="137648709">
    <w:abstractNumId w:val="6"/>
  </w:num>
  <w:num w:numId="6" w16cid:durableId="916013999">
    <w:abstractNumId w:val="5"/>
  </w:num>
  <w:num w:numId="7" w16cid:durableId="19841185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1A"/>
    <w:rsid w:val="00022752"/>
    <w:rsid w:val="00082137"/>
    <w:rsid w:val="00085EDF"/>
    <w:rsid w:val="000924C3"/>
    <w:rsid w:val="000A6845"/>
    <w:rsid w:val="000B72F2"/>
    <w:rsid w:val="000D03B7"/>
    <w:rsid w:val="00121C78"/>
    <w:rsid w:val="00156F31"/>
    <w:rsid w:val="001664A4"/>
    <w:rsid w:val="001761E8"/>
    <w:rsid w:val="001772CE"/>
    <w:rsid w:val="00187DC5"/>
    <w:rsid w:val="001938C1"/>
    <w:rsid w:val="001943FB"/>
    <w:rsid w:val="001B671E"/>
    <w:rsid w:val="001D4B76"/>
    <w:rsid w:val="00231A9D"/>
    <w:rsid w:val="00231DA4"/>
    <w:rsid w:val="002335E9"/>
    <w:rsid w:val="002350FD"/>
    <w:rsid w:val="00265D4D"/>
    <w:rsid w:val="00267DC1"/>
    <w:rsid w:val="002700B0"/>
    <w:rsid w:val="0027481B"/>
    <w:rsid w:val="00286D39"/>
    <w:rsid w:val="002A2EE0"/>
    <w:rsid w:val="002B46A2"/>
    <w:rsid w:val="002D178C"/>
    <w:rsid w:val="002E3515"/>
    <w:rsid w:val="002F024A"/>
    <w:rsid w:val="00374FA0"/>
    <w:rsid w:val="00383678"/>
    <w:rsid w:val="00384E11"/>
    <w:rsid w:val="003B5E56"/>
    <w:rsid w:val="003B653A"/>
    <w:rsid w:val="003C656A"/>
    <w:rsid w:val="003F7E8A"/>
    <w:rsid w:val="0041607B"/>
    <w:rsid w:val="0043301D"/>
    <w:rsid w:val="004335C9"/>
    <w:rsid w:val="004417A9"/>
    <w:rsid w:val="00445D20"/>
    <w:rsid w:val="00481E27"/>
    <w:rsid w:val="004A775B"/>
    <w:rsid w:val="004B0129"/>
    <w:rsid w:val="004C4261"/>
    <w:rsid w:val="004E32BC"/>
    <w:rsid w:val="00511ED9"/>
    <w:rsid w:val="00511F85"/>
    <w:rsid w:val="005153D6"/>
    <w:rsid w:val="0054448A"/>
    <w:rsid w:val="00560C8F"/>
    <w:rsid w:val="00572029"/>
    <w:rsid w:val="00574D36"/>
    <w:rsid w:val="005C6A3C"/>
    <w:rsid w:val="005C7EC5"/>
    <w:rsid w:val="005D252B"/>
    <w:rsid w:val="005D4CA5"/>
    <w:rsid w:val="005E2474"/>
    <w:rsid w:val="005E70B5"/>
    <w:rsid w:val="005F65C0"/>
    <w:rsid w:val="00600CF5"/>
    <w:rsid w:val="00613E84"/>
    <w:rsid w:val="006361DE"/>
    <w:rsid w:val="00672ED6"/>
    <w:rsid w:val="00673DFE"/>
    <w:rsid w:val="00675BD1"/>
    <w:rsid w:val="006769C0"/>
    <w:rsid w:val="00696EA5"/>
    <w:rsid w:val="006B3F90"/>
    <w:rsid w:val="006C1AFB"/>
    <w:rsid w:val="006C4EC9"/>
    <w:rsid w:val="006D7B61"/>
    <w:rsid w:val="006E0516"/>
    <w:rsid w:val="006E51CB"/>
    <w:rsid w:val="006E7F53"/>
    <w:rsid w:val="007004FC"/>
    <w:rsid w:val="007056D1"/>
    <w:rsid w:val="00734BB1"/>
    <w:rsid w:val="0074693A"/>
    <w:rsid w:val="00753A31"/>
    <w:rsid w:val="0077222B"/>
    <w:rsid w:val="00794B97"/>
    <w:rsid w:val="00796D16"/>
    <w:rsid w:val="007D1521"/>
    <w:rsid w:val="007D54AB"/>
    <w:rsid w:val="007D71B6"/>
    <w:rsid w:val="007E0018"/>
    <w:rsid w:val="007F4A0B"/>
    <w:rsid w:val="0080120D"/>
    <w:rsid w:val="00803947"/>
    <w:rsid w:val="008213C3"/>
    <w:rsid w:val="008345DC"/>
    <w:rsid w:val="00852F19"/>
    <w:rsid w:val="00873739"/>
    <w:rsid w:val="008A362A"/>
    <w:rsid w:val="008C3B8A"/>
    <w:rsid w:val="008D200C"/>
    <w:rsid w:val="008F3CD6"/>
    <w:rsid w:val="00966C1D"/>
    <w:rsid w:val="00994C9A"/>
    <w:rsid w:val="009D013B"/>
    <w:rsid w:val="00A205A7"/>
    <w:rsid w:val="00A366D0"/>
    <w:rsid w:val="00A4316B"/>
    <w:rsid w:val="00A80615"/>
    <w:rsid w:val="00AA5BF0"/>
    <w:rsid w:val="00AA6D00"/>
    <w:rsid w:val="00AC312E"/>
    <w:rsid w:val="00AF5A94"/>
    <w:rsid w:val="00B07060"/>
    <w:rsid w:val="00B143D5"/>
    <w:rsid w:val="00B2053B"/>
    <w:rsid w:val="00B34522"/>
    <w:rsid w:val="00BA3043"/>
    <w:rsid w:val="00BA3907"/>
    <w:rsid w:val="00BA7B3E"/>
    <w:rsid w:val="00BB4780"/>
    <w:rsid w:val="00BE2439"/>
    <w:rsid w:val="00BF2CD6"/>
    <w:rsid w:val="00C055BB"/>
    <w:rsid w:val="00C14330"/>
    <w:rsid w:val="00C32B8A"/>
    <w:rsid w:val="00C43F55"/>
    <w:rsid w:val="00C62EBB"/>
    <w:rsid w:val="00CA4EF4"/>
    <w:rsid w:val="00CB250C"/>
    <w:rsid w:val="00CE4CE8"/>
    <w:rsid w:val="00DD27FF"/>
    <w:rsid w:val="00DE5C73"/>
    <w:rsid w:val="00DF1F8C"/>
    <w:rsid w:val="00DF239A"/>
    <w:rsid w:val="00DF2B20"/>
    <w:rsid w:val="00E22EF7"/>
    <w:rsid w:val="00E41A7D"/>
    <w:rsid w:val="00E5276A"/>
    <w:rsid w:val="00E75607"/>
    <w:rsid w:val="00E77DD0"/>
    <w:rsid w:val="00EB031A"/>
    <w:rsid w:val="00ED38EF"/>
    <w:rsid w:val="00EE43DD"/>
    <w:rsid w:val="00EE48A3"/>
    <w:rsid w:val="00EF35A1"/>
    <w:rsid w:val="00EF3D4C"/>
    <w:rsid w:val="00F0299B"/>
    <w:rsid w:val="00F052DA"/>
    <w:rsid w:val="00F250BB"/>
    <w:rsid w:val="00F30C4D"/>
    <w:rsid w:val="00F41A9C"/>
    <w:rsid w:val="00F61019"/>
    <w:rsid w:val="00F6584C"/>
    <w:rsid w:val="00F66C04"/>
    <w:rsid w:val="00F73BF9"/>
    <w:rsid w:val="00F81C5B"/>
    <w:rsid w:val="00F92078"/>
    <w:rsid w:val="00FC7E32"/>
    <w:rsid w:val="00FD2266"/>
    <w:rsid w:val="00FD2B1E"/>
    <w:rsid w:val="00FD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777,#b2b2b2,#ddd,silver"/>
    </o:shapedefaults>
    <o:shapelayout v:ext="edit">
      <o:idmap v:ext="edit" data="1"/>
    </o:shapelayout>
  </w:shapeDefaults>
  <w:doNotEmbedSmartTags/>
  <w:decimalSymbol w:val=","/>
  <w:listSeparator w:val=";"/>
  <w14:docId w14:val="131F8E78"/>
  <w15:docId w15:val="{FB2BDE74-1D59-40CE-9005-4CC3647E1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table" w:styleId="Mkatabulky">
    <w:name w:val="Table Grid"/>
    <w:basedOn w:val="Normlntabulka"/>
    <w:uiPriority w:val="59"/>
    <w:rsid w:val="000924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4417A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7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chart" Target="charts/chart2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07/relationships/hdphoto" Target="media/hdphoto1.wdp"/><Relationship Id="rId22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dvi\Downloads\sablona-referat-acv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Se&#353;it1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Se&#353;it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cs-CZ"/>
              <a:t>regulace teploty grilu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cs-CZ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5400" cap="rnd">
              <a:solidFill>
                <a:schemeClr val="accent1"/>
              </a:solidFill>
              <a:round/>
            </a:ln>
            <a:effectLst/>
          </c:spPr>
          <c:marker>
            <c:symbol val="plus"/>
            <c:size val="9"/>
            <c:spPr>
              <a:noFill/>
              <a:ln w="1587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List1!$B$3:$B$17</c:f>
              <c:numCache>
                <c:formatCode>General</c:formatCode>
                <c:ptCount val="15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5.5</c:v>
                </c:pt>
                <c:pt idx="11">
                  <c:v>6</c:v>
                </c:pt>
                <c:pt idx="12">
                  <c:v>6.5</c:v>
                </c:pt>
                <c:pt idx="13">
                  <c:v>7</c:v>
                </c:pt>
                <c:pt idx="14">
                  <c:v>7.5</c:v>
                </c:pt>
              </c:numCache>
              <c:extLst/>
            </c:numRef>
          </c:cat>
          <c:val>
            <c:numRef>
              <c:f>List1!$A$3:$A$17</c:f>
              <c:numCache>
                <c:formatCode>General</c:formatCode>
                <c:ptCount val="15"/>
                <c:pt idx="0">
                  <c:v>95</c:v>
                </c:pt>
                <c:pt idx="1">
                  <c:v>102</c:v>
                </c:pt>
                <c:pt idx="2">
                  <c:v>96</c:v>
                </c:pt>
                <c:pt idx="3">
                  <c:v>90</c:v>
                </c:pt>
                <c:pt idx="4">
                  <c:v>84</c:v>
                </c:pt>
                <c:pt idx="5">
                  <c:v>78</c:v>
                </c:pt>
                <c:pt idx="6">
                  <c:v>73</c:v>
                </c:pt>
                <c:pt idx="7">
                  <c:v>68</c:v>
                </c:pt>
                <c:pt idx="8">
                  <c:v>85</c:v>
                </c:pt>
                <c:pt idx="9">
                  <c:v>86</c:v>
                </c:pt>
                <c:pt idx="10">
                  <c:v>81</c:v>
                </c:pt>
                <c:pt idx="11">
                  <c:v>76</c:v>
                </c:pt>
                <c:pt idx="12">
                  <c:v>71</c:v>
                </c:pt>
                <c:pt idx="13">
                  <c:v>70</c:v>
                </c:pt>
                <c:pt idx="14">
                  <c:v>87</c:v>
                </c:pt>
              </c:numCache>
              <c:extLst/>
            </c:numRef>
          </c:val>
          <c:smooth val="1"/>
          <c:extLst>
            <c:ext xmlns:c16="http://schemas.microsoft.com/office/drawing/2014/chart" uri="{C3380CC4-5D6E-409C-BE32-E72D297353CC}">
              <c16:uniqueId val="{00000000-4298-4248-8C7B-FDB09DBFA6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61803312"/>
        <c:axId val="798571072"/>
      </c:lineChart>
      <c:catAx>
        <c:axId val="861803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čas [min]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798571072"/>
        <c:crosses val="autoZero"/>
        <c:auto val="1"/>
        <c:lblAlgn val="ctr"/>
        <c:lblOffset val="100"/>
        <c:noMultiLvlLbl val="0"/>
      </c:catAx>
      <c:valAx>
        <c:axId val="798571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teplota [⁰C]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861803312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cs-CZ"/>
              <a:t>regulace teploty grilu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cs-CZ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5400" cap="rnd">
              <a:solidFill>
                <a:schemeClr val="accent1"/>
              </a:solidFill>
              <a:round/>
            </a:ln>
            <a:effectLst/>
          </c:spPr>
          <c:marker>
            <c:symbol val="plus"/>
            <c:size val="9"/>
            <c:spPr>
              <a:noFill/>
              <a:ln w="1587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List1!$B$2:$B$17</c:f>
              <c:numCache>
                <c:formatCode>General</c:formatCode>
                <c:ptCount val="16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</c:numCache>
            </c:numRef>
          </c:cat>
          <c:val>
            <c:numRef>
              <c:f>List1!$A$2:$A$17</c:f>
              <c:numCache>
                <c:formatCode>General</c:formatCode>
                <c:ptCount val="16"/>
                <c:pt idx="0">
                  <c:v>30</c:v>
                </c:pt>
                <c:pt idx="1">
                  <c:v>95</c:v>
                </c:pt>
                <c:pt idx="2">
                  <c:v>102</c:v>
                </c:pt>
                <c:pt idx="3">
                  <c:v>96</c:v>
                </c:pt>
                <c:pt idx="4">
                  <c:v>90</c:v>
                </c:pt>
                <c:pt idx="5">
                  <c:v>84</c:v>
                </c:pt>
                <c:pt idx="6">
                  <c:v>78</c:v>
                </c:pt>
                <c:pt idx="7">
                  <c:v>73</c:v>
                </c:pt>
                <c:pt idx="8">
                  <c:v>68</c:v>
                </c:pt>
                <c:pt idx="9">
                  <c:v>85</c:v>
                </c:pt>
                <c:pt idx="10">
                  <c:v>86</c:v>
                </c:pt>
                <c:pt idx="11">
                  <c:v>81</c:v>
                </c:pt>
                <c:pt idx="12">
                  <c:v>76</c:v>
                </c:pt>
                <c:pt idx="13">
                  <c:v>71</c:v>
                </c:pt>
                <c:pt idx="14">
                  <c:v>70</c:v>
                </c:pt>
                <c:pt idx="15">
                  <c:v>87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1DE5-4956-B30C-F4AC8E35AD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61803312"/>
        <c:axId val="798571072"/>
      </c:lineChart>
      <c:catAx>
        <c:axId val="861803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čas [min]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798571072"/>
        <c:crosses val="autoZero"/>
        <c:auto val="1"/>
        <c:lblAlgn val="ctr"/>
        <c:lblOffset val="100"/>
        <c:noMultiLvlLbl val="0"/>
      </c:catAx>
      <c:valAx>
        <c:axId val="798571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teplota [⁰C]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861803312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0.13521</cdr:x>
      <cdr:y>0.29509</cdr:y>
    </cdr:from>
    <cdr:to>
      <cdr:x>0.18122</cdr:x>
      <cdr:y>0.64171</cdr:y>
    </cdr:to>
    <cdr:sp macro="" textlink="">
      <cdr:nvSpPr>
        <cdr:cNvPr id="2" name="Volný tvar: obrazec 1"/>
        <cdr:cNvSpPr/>
      </cdr:nvSpPr>
      <cdr:spPr>
        <a:xfrm xmlns:a="http://schemas.openxmlformats.org/drawingml/2006/main">
          <a:off x="618186" y="811369"/>
          <a:ext cx="210355" cy="953037"/>
        </a:xfrm>
        <a:custGeom xmlns:a="http://schemas.openxmlformats.org/drawingml/2006/main">
          <a:avLst/>
          <a:gdLst>
            <a:gd name="connsiteX0" fmla="*/ 115909 w 115909"/>
            <a:gd name="connsiteY0" fmla="*/ 0 h 922986"/>
            <a:gd name="connsiteX1" fmla="*/ 30050 w 115909"/>
            <a:gd name="connsiteY1" fmla="*/ 197476 h 922986"/>
            <a:gd name="connsiteX2" fmla="*/ 0 w 115909"/>
            <a:gd name="connsiteY2" fmla="*/ 922986 h 922986"/>
          </a:gdLst>
          <a:ahLst/>
          <a:cxnLst>
            <a:cxn ang="0">
              <a:pos x="connsiteX0" y="connsiteY0"/>
            </a:cxn>
            <a:cxn ang="0">
              <a:pos x="connsiteX1" y="connsiteY1"/>
            </a:cxn>
            <a:cxn ang="0">
              <a:pos x="connsiteX2" y="connsiteY2"/>
            </a:cxn>
          </a:cxnLst>
          <a:rect l="l" t="t" r="r" b="b"/>
          <a:pathLst>
            <a:path w="115909" h="922986">
              <a:moveTo>
                <a:pt x="115909" y="0"/>
              </a:moveTo>
              <a:cubicBezTo>
                <a:pt x="82638" y="21822"/>
                <a:pt x="49368" y="43645"/>
                <a:pt x="30050" y="197476"/>
              </a:cubicBezTo>
              <a:cubicBezTo>
                <a:pt x="10732" y="351307"/>
                <a:pt x="1431" y="797775"/>
                <a:pt x="0" y="922986"/>
              </a:cubicBezTo>
            </a:path>
          </a:pathLst>
        </a:custGeom>
      </cdr:spPr>
      <cdr:style>
        <a:lnRef xmlns:a="http://schemas.openxmlformats.org/drawingml/2006/main" idx="3">
          <a:schemeClr val="accent5"/>
        </a:lnRef>
        <a:fillRef xmlns:a="http://schemas.openxmlformats.org/drawingml/2006/main" idx="0">
          <a:schemeClr val="accent5"/>
        </a:fillRef>
        <a:effectRef xmlns:a="http://schemas.openxmlformats.org/drawingml/2006/main" idx="2">
          <a:schemeClr val="accent5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cs-CZ"/>
        </a:p>
      </cdr:txBody>
    </cdr:sp>
  </cdr:relSizeAnchor>
</c:userShape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0T07:51:34.68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24575,'739'0'-1365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a041c7d-fe75-4e26-9589-ea004ef5791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3B7C6138CBD484087A12C03A13E3E12" ma:contentTypeVersion="16" ma:contentTypeDescription="Vytvoří nový dokument" ma:contentTypeScope="" ma:versionID="08cbf329be40b5cb68eada9fce4ac532">
  <xsd:schema xmlns:xsd="http://www.w3.org/2001/XMLSchema" xmlns:xs="http://www.w3.org/2001/XMLSchema" xmlns:p="http://schemas.microsoft.com/office/2006/metadata/properties" xmlns:ns3="3a2ea4ca-81a2-4901-9735-eb7821e22b26" xmlns:ns4="4a041c7d-fe75-4e26-9589-ea004ef57914" targetNamespace="http://schemas.microsoft.com/office/2006/metadata/properties" ma:root="true" ma:fieldsID="38da8908e4ae141ba8638d35f1c109d6" ns3:_="" ns4:_="">
    <xsd:import namespace="3a2ea4ca-81a2-4901-9735-eb7821e22b26"/>
    <xsd:import namespace="4a041c7d-fe75-4e26-9589-ea004ef5791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OCR" minOccurs="0"/>
                <xsd:element ref="ns4:_activity" minOccurs="0"/>
                <xsd:element ref="ns4:MediaServiceSearchProperties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2ea4ca-81a2-4901-9735-eb7821e22b2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41c7d-fe75-4e26-9589-ea004ef579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40AC55-0DFD-4C84-82BB-659CB0E254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23C8160-E612-4BAF-9D60-E256A21ED048}">
  <ds:schemaRefs>
    <ds:schemaRef ds:uri="http://schemas.microsoft.com/office/2006/metadata/properties"/>
    <ds:schemaRef ds:uri="http://schemas.microsoft.com/office/infopath/2007/PartnerControls"/>
    <ds:schemaRef ds:uri="4a041c7d-fe75-4e26-9589-ea004ef57914"/>
  </ds:schemaRefs>
</ds:datastoreItem>
</file>

<file path=customXml/itemProps3.xml><?xml version="1.0" encoding="utf-8"?>
<ds:datastoreItem xmlns:ds="http://schemas.openxmlformats.org/officeDocument/2006/customXml" ds:itemID="{010A91FB-893D-40BE-9E43-85601B2BEC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BC0A23-9369-407B-A740-1FF7624FE6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2ea4ca-81a2-4901-9735-eb7821e22b26"/>
    <ds:schemaRef ds:uri="4a041c7d-fe75-4e26-9589-ea004ef579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sablona-referat-acv.dot</Template>
  <TotalTime>739</TotalTime>
  <Pages>7</Pages>
  <Words>305</Words>
  <Characters>1800</Characters>
  <Application>Microsoft Office Word</Application>
  <DocSecurity>0</DocSecurity>
  <Lines>15</Lines>
  <Paragraphs>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Karolína Ledvinková</dc:creator>
  <cp:keywords/>
  <dc:description/>
  <cp:lastModifiedBy>Ledvinková Karolína</cp:lastModifiedBy>
  <cp:revision>10</cp:revision>
  <cp:lastPrinted>2024-01-04T05:27:00Z</cp:lastPrinted>
  <dcterms:created xsi:type="dcterms:W3CDTF">2024-01-10T07:28:00Z</dcterms:created>
  <dcterms:modified xsi:type="dcterms:W3CDTF">2024-01-10T21:35:00Z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  <property fmtid="{D5CDD505-2E9C-101B-9397-08002B2CF9AE}" pid="6" name="ContentTypeId">
    <vt:lpwstr>0x01010083B7C6138CBD484087A12C03A13E3E12</vt:lpwstr>
  </property>
</Properties>
</file>