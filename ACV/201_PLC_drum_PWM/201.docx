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4305" w14:textId="44A812F8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6F5C10E5" w14:textId="77777777" w:rsidTr="00753A31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0218FA2D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13423E48" w14:textId="11A25C07" w:rsidR="00ED38EF" w:rsidRDefault="007E0018" w:rsidP="00753A31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</w:t>
            </w:r>
            <w:r w:rsidR="00753A31">
              <w:rPr>
                <w:sz w:val="28"/>
                <w:szCs w:val="28"/>
              </w:rPr>
              <w:t xml:space="preserve">01 - </w:t>
            </w:r>
            <w:r w:rsidR="00B2053B" w:rsidRPr="00B2053B">
              <w:t xml:space="preserve">PLC TSX Nano – </w:t>
            </w:r>
            <w:proofErr w:type="spellStart"/>
            <w:r w:rsidR="00B2053B" w:rsidRPr="00B2053B">
              <w:t>Drum</w:t>
            </w:r>
            <w:proofErr w:type="spellEnd"/>
            <w:r w:rsidR="00B2053B" w:rsidRPr="00B2053B">
              <w:t xml:space="preserve"> a PWM</w:t>
            </w:r>
          </w:p>
        </w:tc>
      </w:tr>
      <w:tr w:rsidR="00ED38EF" w14:paraId="2A81731D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3A010FA3" w14:textId="727C70AF" w:rsidR="00ED38EF" w:rsidRDefault="00EB031A" w:rsidP="00753A31">
            <w:pPr>
              <w:pStyle w:val="Obsahtabulky"/>
              <w:jc w:val="center"/>
            </w:pPr>
            <w:r>
              <w:t>Karolína Ledvinková</w:t>
            </w:r>
          </w:p>
        </w:tc>
        <w:tc>
          <w:tcPr>
            <w:tcW w:w="2604" w:type="dxa"/>
            <w:shd w:val="clear" w:color="auto" w:fill="auto"/>
          </w:tcPr>
          <w:p w14:paraId="55C1B02A" w14:textId="77777777" w:rsidR="00ED38EF" w:rsidRDefault="00ED38EF" w:rsidP="00753A31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02900DD5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 w:rsidR="00EB031A">
                <w:rPr>
                  <w:noProof/>
                </w:rPr>
                <w:t>3</w:t>
              </w:r>
            </w:fldSimple>
          </w:p>
        </w:tc>
        <w:tc>
          <w:tcPr>
            <w:tcW w:w="2494" w:type="dxa"/>
            <w:shd w:val="clear" w:color="auto" w:fill="auto"/>
          </w:tcPr>
          <w:p w14:paraId="6B6F5E4C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1C573792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29E080" w14:textId="6CF1D7D7" w:rsidR="00ED38EF" w:rsidRDefault="00B2053B" w:rsidP="00753A31">
            <w:pPr>
              <w:pStyle w:val="Obsahtabulky"/>
              <w:jc w:val="center"/>
            </w:pPr>
            <w:r>
              <w:t>7</w:t>
            </w:r>
            <w:r w:rsidR="00753A31">
              <w:t>.1</w:t>
            </w:r>
            <w:r>
              <w:t>2</w:t>
            </w:r>
            <w:r w:rsidR="00753A31">
              <w:t>.2023</w:t>
            </w:r>
          </w:p>
        </w:tc>
        <w:tc>
          <w:tcPr>
            <w:tcW w:w="2604" w:type="dxa"/>
            <w:shd w:val="clear" w:color="auto" w:fill="auto"/>
          </w:tcPr>
          <w:p w14:paraId="3896547C" w14:textId="3159CC9E" w:rsidR="00ED38EF" w:rsidRDefault="00B2053B" w:rsidP="00753A31">
            <w:pPr>
              <w:pStyle w:val="Obsahtabulky"/>
              <w:jc w:val="center"/>
            </w:pPr>
            <w:r>
              <w:t>14</w:t>
            </w:r>
            <w:r w:rsidR="00753A31">
              <w:t>.1</w:t>
            </w:r>
            <w:r>
              <w:t>2</w:t>
            </w:r>
            <w:r w:rsidR="00753A31">
              <w:t>.2023</w:t>
            </w:r>
          </w:p>
        </w:tc>
        <w:tc>
          <w:tcPr>
            <w:tcW w:w="1132" w:type="dxa"/>
            <w:shd w:val="clear" w:color="auto" w:fill="auto"/>
          </w:tcPr>
          <w:p w14:paraId="7A33E58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33FA172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8220B5C" w14:textId="14DFAC46" w:rsidR="00ED38EF" w:rsidRDefault="0074693A">
      <w:pPr>
        <w:pStyle w:val="definice"/>
      </w:pPr>
      <w:r>
        <w:lastRenderedPageBreak/>
        <w:t>Zadání:</w:t>
      </w:r>
    </w:p>
    <w:p w14:paraId="14AAB434" w14:textId="77777777" w:rsidR="00994C9A" w:rsidRDefault="00994C9A" w:rsidP="00994C9A">
      <w:pPr>
        <w:pStyle w:val="Zkladntextodsazen"/>
        <w:jc w:val="both"/>
      </w:pPr>
      <w:r>
        <w:t>Navrhněte program, který bude ovládat výstupy dle zadání</w:t>
      </w:r>
    </w:p>
    <w:p w14:paraId="5F13F405" w14:textId="601CCF1E" w:rsidR="008D200C" w:rsidRDefault="000B72F2" w:rsidP="00994C9A">
      <w:pPr>
        <w:pStyle w:val="Zkladntextodsazen"/>
        <w:jc w:val="both"/>
      </w:pPr>
      <w:r>
        <w:t>%</w:t>
      </w:r>
      <w:r w:rsidR="008D200C">
        <w:t>I0.0 = 100</w:t>
      </w:r>
      <w:r w:rsidR="00F052DA">
        <w:t xml:space="preserve"> </w:t>
      </w:r>
      <w:r w:rsidR="008D200C">
        <w:t>% PWM</w:t>
      </w:r>
    </w:p>
    <w:p w14:paraId="4FFF3984" w14:textId="32C922DF" w:rsidR="00BE2439" w:rsidRDefault="00BE2439" w:rsidP="00994C9A">
      <w:pPr>
        <w:pStyle w:val="Zkladntextodsazen"/>
        <w:jc w:val="both"/>
      </w:pPr>
      <w:r>
        <w:t xml:space="preserve">%I0.1 = zmenšení předchozí hodnoty o </w:t>
      </w:r>
      <w:r w:rsidR="00F052DA">
        <w:t>10 % PWM</w:t>
      </w:r>
    </w:p>
    <w:p w14:paraId="6A08B416" w14:textId="4C429E8B" w:rsidR="00BE2439" w:rsidRDefault="008D200C" w:rsidP="00994C9A">
      <w:pPr>
        <w:pStyle w:val="Zkladntextodsazen"/>
        <w:jc w:val="both"/>
      </w:pPr>
      <w:r>
        <w:t>%I0.</w:t>
      </w:r>
      <w:r w:rsidR="00BE2439">
        <w:t>2</w:t>
      </w:r>
      <w:r>
        <w:t xml:space="preserve"> = 0</w:t>
      </w:r>
      <w:r w:rsidR="00F052DA">
        <w:t xml:space="preserve"> </w:t>
      </w:r>
      <w:r>
        <w:t>% PWM</w:t>
      </w:r>
    </w:p>
    <w:p w14:paraId="153F4130" w14:textId="587F6BDB" w:rsidR="00F052DA" w:rsidRDefault="00F052DA" w:rsidP="00994C9A">
      <w:pPr>
        <w:pStyle w:val="Zkladntextodsazen"/>
        <w:jc w:val="both"/>
      </w:pPr>
      <w:proofErr w:type="spellStart"/>
      <w:r>
        <w:t>Drum</w:t>
      </w:r>
      <w:proofErr w:type="spellEnd"/>
      <w:r>
        <w:t xml:space="preserve"> řídí %Q0.6 až Q0.1 </w:t>
      </w:r>
      <w:r w:rsidR="00FD2266">
        <w:t>–</w:t>
      </w:r>
      <w:r>
        <w:t xml:space="preserve"> </w:t>
      </w:r>
      <w:r w:rsidR="00FD2266">
        <w:t>zatažení záclony zprava.</w:t>
      </w:r>
    </w:p>
    <w:p w14:paraId="62541922" w14:textId="77777777" w:rsidR="00966C1D" w:rsidRDefault="00966C1D" w:rsidP="00753A31">
      <w:pPr>
        <w:pStyle w:val="Zkladntextodsazen"/>
        <w:jc w:val="both"/>
      </w:pPr>
    </w:p>
    <w:p w14:paraId="64C98FB0" w14:textId="561AAE1D" w:rsidR="00966C1D" w:rsidRDefault="00966C1D" w:rsidP="00753A31">
      <w:pPr>
        <w:pStyle w:val="Zkladntextodsazen"/>
        <w:jc w:val="both"/>
      </w:pPr>
    </w:p>
    <w:p w14:paraId="1157170C" w14:textId="39BDE0AE" w:rsidR="00966C1D" w:rsidRDefault="005C6A3C" w:rsidP="00966C1D">
      <w:pPr>
        <w:pStyle w:val="Zkladntextodsazen"/>
        <w:ind w:left="0"/>
        <w:jc w:val="both"/>
        <w:rPr>
          <w:b/>
          <w:bCs/>
        </w:rPr>
      </w:pPr>
      <w:r w:rsidRPr="005C6A3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05262C7" wp14:editId="7FA00A73">
            <wp:simplePos x="0" y="0"/>
            <wp:positionH relativeFrom="column">
              <wp:posOffset>136525</wp:posOffset>
            </wp:positionH>
            <wp:positionV relativeFrom="paragraph">
              <wp:posOffset>173990</wp:posOffset>
            </wp:positionV>
            <wp:extent cx="3372023" cy="1911448"/>
            <wp:effectExtent l="0" t="0" r="0" b="0"/>
            <wp:wrapNone/>
            <wp:docPr id="821694415" name="Obrázek 1" descr="Obsah obrázku text, diagram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94415" name="Obrázek 1" descr="Obsah obrázku text, diagram, snímek obrazovky, Písmo&#10;&#10;Popis byl vytvořen automaticky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6C1D" w:rsidRPr="00966C1D">
        <w:rPr>
          <w:b/>
          <w:bCs/>
        </w:rPr>
        <w:t>Schéma zapojení pracoviště (situační / ideové schéma):</w:t>
      </w:r>
    </w:p>
    <w:p w14:paraId="65DC3F04" w14:textId="15B67FB4" w:rsidR="00EF35A1" w:rsidRDefault="00EF35A1" w:rsidP="00966C1D">
      <w:pPr>
        <w:pStyle w:val="Zkladntextodsazen"/>
        <w:ind w:left="0"/>
        <w:jc w:val="both"/>
        <w:rPr>
          <w:b/>
          <w:bCs/>
        </w:rPr>
      </w:pPr>
    </w:p>
    <w:p w14:paraId="11C30A61" w14:textId="77777777" w:rsidR="005C6A3C" w:rsidRDefault="005C6A3C" w:rsidP="00966C1D">
      <w:pPr>
        <w:pStyle w:val="Zkladntextodsazen"/>
        <w:ind w:left="0"/>
        <w:jc w:val="both"/>
        <w:rPr>
          <w:b/>
          <w:bCs/>
        </w:rPr>
      </w:pPr>
    </w:p>
    <w:p w14:paraId="67CCE961" w14:textId="7F2F3978" w:rsidR="005C6A3C" w:rsidRPr="00966C1D" w:rsidRDefault="00A205A7" w:rsidP="00966C1D">
      <w:pPr>
        <w:pStyle w:val="Zkladntextodsazen"/>
        <w:ind w:left="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05D34B" wp14:editId="53EE7C9B">
                <wp:simplePos x="0" y="0"/>
                <wp:positionH relativeFrom="column">
                  <wp:posOffset>376555</wp:posOffset>
                </wp:positionH>
                <wp:positionV relativeFrom="paragraph">
                  <wp:posOffset>110490</wp:posOffset>
                </wp:positionV>
                <wp:extent cx="993775" cy="149860"/>
                <wp:effectExtent l="5080" t="5080" r="10795" b="6985"/>
                <wp:wrapNone/>
                <wp:docPr id="196953554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1498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08399" w14:textId="0342DFBF" w:rsidR="00675BD1" w:rsidRDefault="00675B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5D34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9.65pt;margin-top:8.7pt;width:78.25pt;height:11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" fillcolor="#cfcdcd [2894]" strokecolor="silver">
                <v:textbox>
                  <w:txbxContent>
                    <w:p w14:paraId="17D08399" w14:textId="0342DFBF" w:rsidR="00675BD1" w:rsidRDefault="00675BD1"/>
                  </w:txbxContent>
                </v:textbox>
              </v:shape>
            </w:pict>
          </mc:Fallback>
        </mc:AlternateContent>
      </w:r>
    </w:p>
    <w:p w14:paraId="287077DF" w14:textId="74D0C74C" w:rsidR="00966C1D" w:rsidRDefault="00966C1D" w:rsidP="00753A31">
      <w:pPr>
        <w:pStyle w:val="Zkladntextodsazen"/>
        <w:jc w:val="both"/>
      </w:pPr>
    </w:p>
    <w:p w14:paraId="27EF7E27" w14:textId="77777777" w:rsidR="005C6A3C" w:rsidRDefault="005C6A3C" w:rsidP="00753A31">
      <w:pPr>
        <w:pStyle w:val="Zkladntextodsazen"/>
        <w:jc w:val="both"/>
      </w:pPr>
    </w:p>
    <w:p w14:paraId="60D89E7D" w14:textId="77777777" w:rsidR="005C6A3C" w:rsidRDefault="005C6A3C" w:rsidP="00753A31">
      <w:pPr>
        <w:pStyle w:val="Zkladntextodsazen"/>
        <w:jc w:val="both"/>
      </w:pPr>
    </w:p>
    <w:p w14:paraId="001104C9" w14:textId="77777777" w:rsidR="005C6A3C" w:rsidRDefault="005C6A3C" w:rsidP="00753A31">
      <w:pPr>
        <w:pStyle w:val="Zkladntextodsazen"/>
        <w:jc w:val="both"/>
      </w:pPr>
    </w:p>
    <w:p w14:paraId="6EB4419A" w14:textId="77777777" w:rsidR="005C6A3C" w:rsidRDefault="005C6A3C" w:rsidP="00753A31">
      <w:pPr>
        <w:pStyle w:val="Zkladntextodsazen"/>
        <w:jc w:val="both"/>
      </w:pPr>
    </w:p>
    <w:p w14:paraId="4BFE065A" w14:textId="77777777" w:rsidR="005C6A3C" w:rsidRDefault="005C6A3C" w:rsidP="00753A31">
      <w:pPr>
        <w:pStyle w:val="Zkladntextodsazen"/>
        <w:jc w:val="both"/>
      </w:pPr>
    </w:p>
    <w:p w14:paraId="0A8576E3" w14:textId="77777777" w:rsidR="005C6A3C" w:rsidRDefault="005C6A3C" w:rsidP="00753A31">
      <w:pPr>
        <w:pStyle w:val="Zkladntextodsazen"/>
        <w:jc w:val="both"/>
      </w:pPr>
    </w:p>
    <w:p w14:paraId="71468B54" w14:textId="36A9B202" w:rsidR="00966C1D" w:rsidRDefault="00966C1D">
      <w:pPr>
        <w:pStyle w:val="definice"/>
        <w:spacing w:before="283"/>
      </w:pPr>
    </w:p>
    <w:p w14:paraId="76BBD7BD" w14:textId="742D595B" w:rsidR="005C6A3C" w:rsidRPr="00267DC1" w:rsidRDefault="0074693A">
      <w:pPr>
        <w:pStyle w:val="definice"/>
        <w:spacing w:before="283"/>
      </w:pPr>
      <w:r>
        <w:t>Konfigurace prvků použitých v úloze:</w:t>
      </w:r>
    </w:p>
    <w:p w14:paraId="69D03D69" w14:textId="77777777" w:rsidR="005C6A3C" w:rsidRPr="000924C3" w:rsidRDefault="005C6A3C">
      <w:pPr>
        <w:pStyle w:val="definice"/>
        <w:spacing w:before="283"/>
        <w:rPr>
          <w:sz w:val="2"/>
          <w:szCs w:val="2"/>
        </w:rPr>
      </w:pP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2297"/>
        <w:gridCol w:w="2806"/>
      </w:tblGrid>
      <w:tr w:rsidR="000924C3" w:rsidRPr="000924C3" w14:paraId="19D15281" w14:textId="77777777" w:rsidTr="007D1521">
        <w:trPr>
          <w:trHeight w:val="45"/>
        </w:trPr>
        <w:tc>
          <w:tcPr>
            <w:tcW w:w="2297" w:type="dxa"/>
            <w:vAlign w:val="center"/>
          </w:tcPr>
          <w:p w14:paraId="0B3D430B" w14:textId="38270D4B" w:rsidR="000924C3" w:rsidRPr="000924C3" w:rsidRDefault="000924C3" w:rsidP="008213C3">
            <w:pPr>
              <w:pStyle w:val="definice"/>
              <w:jc w:val="center"/>
              <w:rPr>
                <w:b w:val="0"/>
              </w:rPr>
            </w:pPr>
            <w:r w:rsidRPr="000924C3">
              <w:rPr>
                <w:b w:val="0"/>
              </w:rPr>
              <w:t>Název</w:t>
            </w:r>
          </w:p>
        </w:tc>
        <w:tc>
          <w:tcPr>
            <w:tcW w:w="2806" w:type="dxa"/>
            <w:vAlign w:val="center"/>
          </w:tcPr>
          <w:p w14:paraId="4841A7DB" w14:textId="4D35CA04" w:rsidR="000924C3" w:rsidRPr="000924C3" w:rsidRDefault="000924C3" w:rsidP="00EF35A1">
            <w:pPr>
              <w:pStyle w:val="definice"/>
              <w:jc w:val="center"/>
              <w:rPr>
                <w:b w:val="0"/>
              </w:rPr>
            </w:pPr>
            <w:r w:rsidRPr="000924C3">
              <w:rPr>
                <w:b w:val="0"/>
              </w:rPr>
              <w:t>Význam</w:t>
            </w:r>
          </w:p>
        </w:tc>
      </w:tr>
      <w:tr w:rsidR="000924C3" w:rsidRPr="000924C3" w14:paraId="3C2F7D16" w14:textId="77777777" w:rsidTr="007D1521">
        <w:trPr>
          <w:trHeight w:val="170"/>
        </w:trPr>
        <w:tc>
          <w:tcPr>
            <w:tcW w:w="2297" w:type="dxa"/>
            <w:vAlign w:val="center"/>
          </w:tcPr>
          <w:p w14:paraId="723E502C" w14:textId="09A5DEFE" w:rsidR="000924C3" w:rsidRPr="000924C3" w:rsidRDefault="00B143D5" w:rsidP="00EF35A1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%</w:t>
            </w:r>
            <w:r w:rsidR="000924C3" w:rsidRPr="000924C3">
              <w:rPr>
                <w:b w:val="0"/>
              </w:rPr>
              <w:t>I0.0 - I0.</w:t>
            </w:r>
            <w:r w:rsidR="00AC312E">
              <w:rPr>
                <w:b w:val="0"/>
              </w:rPr>
              <w:t>4</w:t>
            </w:r>
          </w:p>
        </w:tc>
        <w:tc>
          <w:tcPr>
            <w:tcW w:w="2806" w:type="dxa"/>
            <w:vAlign w:val="center"/>
          </w:tcPr>
          <w:p w14:paraId="5B969DC5" w14:textId="7AF94FB5" w:rsidR="000924C3" w:rsidRPr="000924C3" w:rsidRDefault="000924C3" w:rsidP="00EF35A1">
            <w:pPr>
              <w:pStyle w:val="definice"/>
              <w:jc w:val="center"/>
              <w:rPr>
                <w:b w:val="0"/>
              </w:rPr>
            </w:pPr>
            <w:r w:rsidRPr="000924C3">
              <w:rPr>
                <w:b w:val="0"/>
              </w:rPr>
              <w:t>Tlačítka</w:t>
            </w:r>
          </w:p>
        </w:tc>
      </w:tr>
      <w:tr w:rsidR="000924C3" w14:paraId="3555510D" w14:textId="77777777" w:rsidTr="007D1521">
        <w:trPr>
          <w:trHeight w:val="45"/>
        </w:trPr>
        <w:tc>
          <w:tcPr>
            <w:tcW w:w="2297" w:type="dxa"/>
            <w:vAlign w:val="center"/>
          </w:tcPr>
          <w:p w14:paraId="0E56DF74" w14:textId="664F420D" w:rsidR="000924C3" w:rsidRDefault="00B143D5" w:rsidP="00EF35A1">
            <w:pPr>
              <w:pStyle w:val="definice"/>
              <w:jc w:val="center"/>
            </w:pPr>
            <w:r>
              <w:rPr>
                <w:b w:val="0"/>
              </w:rPr>
              <w:t>%</w:t>
            </w:r>
            <w:r w:rsidR="000924C3" w:rsidRPr="000924C3">
              <w:rPr>
                <w:b w:val="0"/>
              </w:rPr>
              <w:t>Q0.</w:t>
            </w:r>
            <w:r w:rsidR="00AC312E">
              <w:rPr>
                <w:b w:val="0"/>
              </w:rPr>
              <w:t>1</w:t>
            </w:r>
            <w:r w:rsidR="000924C3" w:rsidRPr="000924C3">
              <w:rPr>
                <w:b w:val="0"/>
              </w:rPr>
              <w:t xml:space="preserve"> - Q0.</w:t>
            </w:r>
            <w:r w:rsidR="00AC312E">
              <w:rPr>
                <w:b w:val="0"/>
              </w:rPr>
              <w:t>6</w:t>
            </w:r>
          </w:p>
        </w:tc>
        <w:tc>
          <w:tcPr>
            <w:tcW w:w="2806" w:type="dxa"/>
            <w:vAlign w:val="center"/>
          </w:tcPr>
          <w:p w14:paraId="35C72EA5" w14:textId="7C729572" w:rsidR="000924C3" w:rsidRDefault="000924C3" w:rsidP="00EF35A1">
            <w:pPr>
              <w:pStyle w:val="definice"/>
              <w:jc w:val="center"/>
            </w:pPr>
            <w:r w:rsidRPr="000924C3">
              <w:rPr>
                <w:b w:val="0"/>
              </w:rPr>
              <w:t>Výstup (LED v PLC)</w:t>
            </w:r>
          </w:p>
        </w:tc>
      </w:tr>
      <w:tr w:rsidR="00AC312E" w14:paraId="521E0C4F" w14:textId="77777777" w:rsidTr="007D1521">
        <w:trPr>
          <w:trHeight w:val="45"/>
        </w:trPr>
        <w:tc>
          <w:tcPr>
            <w:tcW w:w="2297" w:type="dxa"/>
            <w:vAlign w:val="center"/>
          </w:tcPr>
          <w:p w14:paraId="3DA70ABF" w14:textId="73D9EA2D" w:rsidR="00AC312E" w:rsidRPr="000924C3" w:rsidRDefault="0043301D" w:rsidP="00EF35A1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%M</w:t>
            </w:r>
            <w:r w:rsidR="00F250BB">
              <w:rPr>
                <w:b w:val="0"/>
              </w:rPr>
              <w:t>1-%M5</w:t>
            </w:r>
          </w:p>
        </w:tc>
        <w:tc>
          <w:tcPr>
            <w:tcW w:w="2806" w:type="dxa"/>
            <w:vAlign w:val="center"/>
          </w:tcPr>
          <w:p w14:paraId="4C541E5F" w14:textId="14FA1604" w:rsidR="00AC312E" w:rsidRPr="000924C3" w:rsidRDefault="006361DE" w:rsidP="00EF35A1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Běh programu</w:t>
            </w:r>
          </w:p>
        </w:tc>
      </w:tr>
      <w:tr w:rsidR="00AC312E" w14:paraId="04B25767" w14:textId="77777777" w:rsidTr="007D1521">
        <w:trPr>
          <w:trHeight w:val="45"/>
        </w:trPr>
        <w:tc>
          <w:tcPr>
            <w:tcW w:w="2297" w:type="dxa"/>
            <w:vAlign w:val="center"/>
          </w:tcPr>
          <w:p w14:paraId="5296348C" w14:textId="284279A5" w:rsidR="00AC312E" w:rsidRPr="000924C3" w:rsidRDefault="00560C8F" w:rsidP="00EF35A1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%</w:t>
            </w:r>
            <w:r w:rsidR="00383678">
              <w:rPr>
                <w:b w:val="0"/>
              </w:rPr>
              <w:t>TM</w:t>
            </w:r>
            <w:r>
              <w:rPr>
                <w:b w:val="0"/>
              </w:rPr>
              <w:t>0</w:t>
            </w:r>
          </w:p>
        </w:tc>
        <w:tc>
          <w:tcPr>
            <w:tcW w:w="2806" w:type="dxa"/>
            <w:vAlign w:val="center"/>
          </w:tcPr>
          <w:p w14:paraId="676ABBC5" w14:textId="0B45DB25" w:rsidR="00AC312E" w:rsidRPr="000924C3" w:rsidRDefault="00E77DD0" w:rsidP="00EF35A1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Blikač 1 Hz</w:t>
            </w:r>
          </w:p>
        </w:tc>
      </w:tr>
      <w:tr w:rsidR="001B671E" w14:paraId="75705C57" w14:textId="77777777" w:rsidTr="007D1521">
        <w:trPr>
          <w:trHeight w:val="45"/>
        </w:trPr>
        <w:tc>
          <w:tcPr>
            <w:tcW w:w="2297" w:type="dxa"/>
            <w:vAlign w:val="center"/>
          </w:tcPr>
          <w:p w14:paraId="69DE18B7" w14:textId="4AFB5D98" w:rsidR="001B671E" w:rsidRDefault="00560C8F" w:rsidP="00EF35A1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%PWM</w:t>
            </w:r>
          </w:p>
        </w:tc>
        <w:tc>
          <w:tcPr>
            <w:tcW w:w="2806" w:type="dxa"/>
            <w:vAlign w:val="center"/>
          </w:tcPr>
          <w:p w14:paraId="086713D4" w14:textId="5AA34411" w:rsidR="001B671E" w:rsidRPr="000924C3" w:rsidRDefault="00511F85" w:rsidP="00EF35A1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Pulzně šířková modulace</w:t>
            </w:r>
          </w:p>
        </w:tc>
      </w:tr>
      <w:tr w:rsidR="00560C8F" w14:paraId="46D4C2B3" w14:textId="77777777" w:rsidTr="007D1521">
        <w:trPr>
          <w:trHeight w:val="45"/>
        </w:trPr>
        <w:tc>
          <w:tcPr>
            <w:tcW w:w="2297" w:type="dxa"/>
            <w:vAlign w:val="center"/>
          </w:tcPr>
          <w:p w14:paraId="4FA55756" w14:textId="343EBFC2" w:rsidR="00560C8F" w:rsidRDefault="00B143D5" w:rsidP="00EF35A1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%DR0</w:t>
            </w:r>
          </w:p>
        </w:tc>
        <w:tc>
          <w:tcPr>
            <w:tcW w:w="2806" w:type="dxa"/>
            <w:vAlign w:val="center"/>
          </w:tcPr>
          <w:p w14:paraId="15144CD8" w14:textId="5CAFC074" w:rsidR="00560C8F" w:rsidRPr="000924C3" w:rsidRDefault="008F3CD6" w:rsidP="00EF35A1">
            <w:pPr>
              <w:pStyle w:val="definice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 w:rsidR="00F0299B">
              <w:rPr>
                <w:b w:val="0"/>
              </w:rPr>
              <w:t>rum</w:t>
            </w:r>
            <w:proofErr w:type="spellEnd"/>
          </w:p>
        </w:tc>
      </w:tr>
      <w:tr w:rsidR="0043301D" w14:paraId="5D4903C2" w14:textId="77777777" w:rsidTr="007D1521">
        <w:trPr>
          <w:trHeight w:val="45"/>
        </w:trPr>
        <w:tc>
          <w:tcPr>
            <w:tcW w:w="2297" w:type="dxa"/>
            <w:vAlign w:val="center"/>
          </w:tcPr>
          <w:p w14:paraId="6326281D" w14:textId="6FF4501E" w:rsidR="0043301D" w:rsidRDefault="0043301D" w:rsidP="00EF35A1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%S</w:t>
            </w:r>
            <w:r w:rsidR="003C656A">
              <w:rPr>
                <w:b w:val="0"/>
              </w:rPr>
              <w:t>5</w:t>
            </w:r>
          </w:p>
        </w:tc>
        <w:tc>
          <w:tcPr>
            <w:tcW w:w="2806" w:type="dxa"/>
            <w:vAlign w:val="center"/>
          </w:tcPr>
          <w:p w14:paraId="49DDCE88" w14:textId="6314025B" w:rsidR="0043301D" w:rsidRPr="000924C3" w:rsidRDefault="00E22EF7" w:rsidP="00EF35A1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 xml:space="preserve">Krokování </w:t>
            </w:r>
            <w:r w:rsidR="008F3CD6">
              <w:rPr>
                <w:b w:val="0"/>
              </w:rPr>
              <w:t>po 1 s</w:t>
            </w:r>
          </w:p>
        </w:tc>
      </w:tr>
    </w:tbl>
    <w:p w14:paraId="3F1F95BD" w14:textId="072F08A7" w:rsidR="00E41A7D" w:rsidRDefault="002335E9" w:rsidP="00FD709F">
      <w:pPr>
        <w:pStyle w:val="definice"/>
        <w:spacing w:before="283" w:line="360" w:lineRule="auto"/>
      </w:pPr>
      <w:proofErr w:type="spellStart"/>
      <w:r>
        <w:t>D</w:t>
      </w:r>
      <w:r w:rsidR="00F0299B">
        <w:t>rum</w:t>
      </w:r>
      <w:proofErr w:type="spellEnd"/>
      <w:r w:rsidR="00085EDF">
        <w:t>:</w:t>
      </w:r>
    </w:p>
    <w:tbl>
      <w:tblPr>
        <w:tblW w:w="74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00"/>
        <w:gridCol w:w="600"/>
        <w:gridCol w:w="600"/>
        <w:gridCol w:w="600"/>
        <w:gridCol w:w="600"/>
        <w:gridCol w:w="600"/>
        <w:gridCol w:w="960"/>
        <w:gridCol w:w="960"/>
        <w:gridCol w:w="960"/>
      </w:tblGrid>
      <w:tr w:rsidR="00FD709F" w:rsidRPr="00FD709F" w14:paraId="32164AE6" w14:textId="77777777" w:rsidTr="00FD709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5A1F" w14:textId="77777777" w:rsidR="00FD709F" w:rsidRPr="00FD709F" w:rsidRDefault="00FD709F" w:rsidP="00FD709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2856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3340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E715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D963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6CC1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EE05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21B7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3288" w14:textId="77777777" w:rsidR="00FD709F" w:rsidRPr="00FD709F" w:rsidRDefault="00FD709F" w:rsidP="00FD709F">
            <w:pPr>
              <w:suppressAutoHyphens w:val="0"/>
              <w:rPr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8F6D" w14:textId="77777777" w:rsidR="00FD709F" w:rsidRPr="00FD709F" w:rsidRDefault="00FD709F" w:rsidP="00FD709F">
            <w:pPr>
              <w:suppressAutoHyphens w:val="0"/>
              <w:rPr>
                <w:sz w:val="20"/>
                <w:szCs w:val="20"/>
                <w:lang w:eastAsia="cs-CZ"/>
              </w:rPr>
            </w:pPr>
          </w:p>
        </w:tc>
      </w:tr>
      <w:tr w:rsidR="00FD709F" w:rsidRPr="00FD709F" w14:paraId="6696AACA" w14:textId="77777777" w:rsidTr="00FD709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2E9A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step 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C83A3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2FF2D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17AB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CEF6A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96564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3636D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2BFB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1ECB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Bit 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06B9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%Q0.1</w:t>
            </w:r>
          </w:p>
        </w:tc>
      </w:tr>
      <w:tr w:rsidR="00FD709F" w:rsidRPr="00FD709F" w14:paraId="71CC564C" w14:textId="77777777" w:rsidTr="00FD709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30171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step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21C6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549C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E0E8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5F4FA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40CB6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7F8D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3177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9BFD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Bit1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1931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%Q0.2</w:t>
            </w:r>
          </w:p>
        </w:tc>
      </w:tr>
      <w:tr w:rsidR="00FD709F" w:rsidRPr="00FD709F" w14:paraId="4C3F11E3" w14:textId="77777777" w:rsidTr="00FD709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79839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step 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78ADC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170D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34C0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7A3A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B9B2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A519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A7B4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6308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Bit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FE0D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%Q0.3</w:t>
            </w:r>
          </w:p>
        </w:tc>
      </w:tr>
      <w:tr w:rsidR="00FD709F" w:rsidRPr="00FD709F" w14:paraId="49726683" w14:textId="77777777" w:rsidTr="00FD709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1126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step 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4B6EC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A4697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2D3F1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8A28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16EA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0EE9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DCE2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9494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Bit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E0BD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%Q0.4</w:t>
            </w:r>
          </w:p>
        </w:tc>
      </w:tr>
      <w:tr w:rsidR="00FD709F" w:rsidRPr="00FD709F" w14:paraId="2C042F29" w14:textId="77777777" w:rsidTr="00FD709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7DBD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step 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A6D0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234D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5FB1E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9172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B6EA0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AA0B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517F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4563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Bit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AF0B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%Q0.5</w:t>
            </w:r>
          </w:p>
        </w:tc>
      </w:tr>
      <w:tr w:rsidR="00FD709F" w:rsidRPr="00FD709F" w14:paraId="5681A623" w14:textId="77777777" w:rsidTr="00FD709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FC9B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step 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8F70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FA051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1B2A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0EFF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52654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2840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00E2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AB95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Bit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1F8F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%Q0.6</w:t>
            </w:r>
          </w:p>
        </w:tc>
      </w:tr>
      <w:tr w:rsidR="00FD709F" w:rsidRPr="00FD709F" w14:paraId="683DBFC1" w14:textId="77777777" w:rsidTr="00FD709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783D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step 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488BD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8691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D1C39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B5B6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7EAD9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9579C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D70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A7CF" w14:textId="77777777" w:rsidR="00FD709F" w:rsidRPr="00FD709F" w:rsidRDefault="00FD709F" w:rsidP="00FD709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6327" w14:textId="77777777" w:rsidR="00FD709F" w:rsidRPr="00FD709F" w:rsidRDefault="00FD709F" w:rsidP="00FD709F">
            <w:pPr>
              <w:suppressAutoHyphens w:val="0"/>
              <w:rPr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AD6B" w14:textId="77777777" w:rsidR="00FD709F" w:rsidRPr="00FD709F" w:rsidRDefault="00FD709F" w:rsidP="00FD709F">
            <w:pPr>
              <w:suppressAutoHyphens w:val="0"/>
              <w:rPr>
                <w:sz w:val="20"/>
                <w:szCs w:val="20"/>
                <w:lang w:eastAsia="cs-CZ"/>
              </w:rPr>
            </w:pPr>
          </w:p>
        </w:tc>
      </w:tr>
    </w:tbl>
    <w:p w14:paraId="63DDBF70" w14:textId="77777777" w:rsidR="00E41A7D" w:rsidRDefault="00E41A7D" w:rsidP="000924C3">
      <w:pPr>
        <w:pStyle w:val="definice"/>
        <w:spacing w:before="283"/>
      </w:pPr>
    </w:p>
    <w:p w14:paraId="5BF1C915" w14:textId="77777777" w:rsidR="00085EDF" w:rsidRDefault="00085EDF" w:rsidP="000924C3">
      <w:pPr>
        <w:pStyle w:val="definice"/>
        <w:spacing w:before="283"/>
      </w:pPr>
    </w:p>
    <w:p w14:paraId="1D2A3F55" w14:textId="77777777" w:rsidR="002335E9" w:rsidRDefault="002335E9" w:rsidP="000924C3">
      <w:pPr>
        <w:pStyle w:val="definice"/>
        <w:spacing w:before="283"/>
        <w:sectPr w:rsidR="002335E9" w:rsidSect="004C4261">
          <w:headerReference w:type="default" r:id="rId13"/>
          <w:headerReference w:type="first" r:id="rId14"/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</w:p>
    <w:p w14:paraId="32F2312C" w14:textId="585699DC" w:rsidR="00ED38EF" w:rsidRDefault="0074693A" w:rsidP="000924C3">
      <w:pPr>
        <w:pStyle w:val="definice"/>
        <w:spacing w:before="283"/>
      </w:pPr>
      <w:r>
        <w:lastRenderedPageBreak/>
        <w:t>Postup:</w:t>
      </w:r>
    </w:p>
    <w:p w14:paraId="300A8554" w14:textId="3C98D1C0" w:rsidR="00ED38EF" w:rsidRDefault="00231A9D" w:rsidP="0077222B">
      <w:pPr>
        <w:pStyle w:val="Zkladntextodsazen"/>
        <w:numPr>
          <w:ilvl w:val="0"/>
          <w:numId w:val="5"/>
        </w:numPr>
        <w:jc w:val="both"/>
      </w:pPr>
      <w:bookmarkStart w:id="0" w:name="_Hlk150872847"/>
      <w:r>
        <w:t>Seznámíme</w:t>
      </w:r>
      <w:r w:rsidR="0077222B">
        <w:t xml:space="preserve"> s</w:t>
      </w:r>
      <w:r>
        <w:t>e s</w:t>
      </w:r>
      <w:r w:rsidR="0077222B">
        <w:t xml:space="preserve"> PLC a jeho norm</w:t>
      </w:r>
      <w:r>
        <w:t>ou</w:t>
      </w:r>
      <w:r w:rsidR="0077222B">
        <w:t xml:space="preserve"> </w:t>
      </w:r>
    </w:p>
    <w:p w14:paraId="1530B7C9" w14:textId="5B1042B2" w:rsidR="004E32BC" w:rsidRDefault="00231A9D" w:rsidP="0077222B">
      <w:pPr>
        <w:pStyle w:val="Zkladntextodsazen"/>
        <w:numPr>
          <w:ilvl w:val="0"/>
          <w:numId w:val="5"/>
        </w:numPr>
        <w:jc w:val="both"/>
      </w:pPr>
      <w:r>
        <w:t xml:space="preserve">Prostudujeme si </w:t>
      </w:r>
      <w:r w:rsidR="00374FA0">
        <w:t xml:space="preserve">fungování </w:t>
      </w:r>
      <w:proofErr w:type="spellStart"/>
      <w:r w:rsidR="00BA3043">
        <w:t>Drum</w:t>
      </w:r>
      <w:proofErr w:type="spellEnd"/>
      <w:r w:rsidR="00BA3043">
        <w:t xml:space="preserve"> a PWM</w:t>
      </w:r>
    </w:p>
    <w:p w14:paraId="62EA7E3D" w14:textId="77777777" w:rsidR="0077222B" w:rsidRDefault="0077222B" w:rsidP="0077222B">
      <w:pPr>
        <w:pStyle w:val="Zkladntextodsazen"/>
        <w:numPr>
          <w:ilvl w:val="0"/>
          <w:numId w:val="5"/>
        </w:numPr>
        <w:jc w:val="both"/>
      </w:pPr>
      <w:r>
        <w:t>Vytvoříme linie dle zadání</w:t>
      </w:r>
    </w:p>
    <w:p w14:paraId="28384006" w14:textId="33343786" w:rsidR="00C32B8A" w:rsidRDefault="0077222B" w:rsidP="002F024A">
      <w:pPr>
        <w:pStyle w:val="Zkladntextodsazen"/>
        <w:numPr>
          <w:ilvl w:val="0"/>
          <w:numId w:val="5"/>
        </w:numPr>
        <w:jc w:val="both"/>
      </w:pPr>
      <w:r>
        <w:t xml:space="preserve">Spustíme program </w:t>
      </w:r>
    </w:p>
    <w:bookmarkEnd w:id="0"/>
    <w:p w14:paraId="1F25B19C" w14:textId="77777777" w:rsidR="002F024A" w:rsidRDefault="002F024A" w:rsidP="002F024A">
      <w:pPr>
        <w:pStyle w:val="Zkladntextodsazen"/>
        <w:ind w:left="643"/>
        <w:jc w:val="both"/>
      </w:pPr>
    </w:p>
    <w:p w14:paraId="66814843" w14:textId="77777777" w:rsidR="002D178C" w:rsidRPr="002F024A" w:rsidRDefault="002D178C" w:rsidP="002F024A">
      <w:pPr>
        <w:pStyle w:val="Zkladntextodsazen"/>
        <w:ind w:left="643"/>
        <w:jc w:val="both"/>
      </w:pPr>
    </w:p>
    <w:p w14:paraId="2D60735F" w14:textId="10FCDD8E" w:rsidR="00C32B8A" w:rsidRDefault="00C32B8A" w:rsidP="00C32B8A">
      <w:pPr>
        <w:pStyle w:val="Zkladntextodsazen"/>
        <w:ind w:left="0"/>
        <w:jc w:val="both"/>
        <w:rPr>
          <w:b/>
          <w:bCs/>
        </w:rPr>
      </w:pPr>
      <w:r w:rsidRPr="00C32B8A">
        <w:rPr>
          <w:b/>
          <w:bCs/>
        </w:rPr>
        <w:t>Výpis programu:</w:t>
      </w:r>
    </w:p>
    <w:p w14:paraId="6BB1FC18" w14:textId="35F96046" w:rsidR="00C32B8A" w:rsidRDefault="00C32B8A" w:rsidP="00C32B8A">
      <w:pPr>
        <w:pStyle w:val="Zkladntextodsazen"/>
        <w:ind w:left="0"/>
        <w:jc w:val="both"/>
      </w:pPr>
      <w:r>
        <w:rPr>
          <w:b/>
          <w:bCs/>
        </w:rPr>
        <w:t xml:space="preserve">    </w:t>
      </w:r>
      <w:r>
        <w:t>Viz Příloha</w:t>
      </w:r>
    </w:p>
    <w:p w14:paraId="33E9B559" w14:textId="77777777" w:rsidR="002D178C" w:rsidRPr="00C32B8A" w:rsidRDefault="002D178C" w:rsidP="00C32B8A">
      <w:pPr>
        <w:pStyle w:val="Zkladntextodsazen"/>
        <w:ind w:left="0"/>
        <w:jc w:val="both"/>
      </w:pPr>
    </w:p>
    <w:p w14:paraId="6836DEC6" w14:textId="77777777" w:rsidR="00C32B8A" w:rsidRDefault="00C32B8A" w:rsidP="00C32B8A">
      <w:pPr>
        <w:pStyle w:val="definice"/>
        <w:spacing w:before="283"/>
      </w:pPr>
      <w:r>
        <w:t>Komentář k programu:</w:t>
      </w:r>
    </w:p>
    <w:p w14:paraId="1C0D34EA" w14:textId="56FC4B82" w:rsidR="00C32B8A" w:rsidRDefault="00C32B8A" w:rsidP="00C32B8A">
      <w:pPr>
        <w:pStyle w:val="Zkladntextodsazen"/>
      </w:pPr>
      <w:r>
        <w:t>Viz Výpis programu</w:t>
      </w:r>
    </w:p>
    <w:p w14:paraId="2AEEA3AA" w14:textId="77777777" w:rsidR="002D178C" w:rsidRDefault="002D178C" w:rsidP="00C32B8A">
      <w:pPr>
        <w:pStyle w:val="Zkladntextodsazen"/>
      </w:pPr>
    </w:p>
    <w:p w14:paraId="5742A0D5" w14:textId="77777777" w:rsidR="003F7E8A" w:rsidRDefault="003F7E8A" w:rsidP="00C32B8A">
      <w:pPr>
        <w:pStyle w:val="definice"/>
      </w:pPr>
    </w:p>
    <w:p w14:paraId="2405D236" w14:textId="60772E93" w:rsidR="00C32B8A" w:rsidRDefault="00C32B8A" w:rsidP="00C32B8A">
      <w:pPr>
        <w:pStyle w:val="definice"/>
      </w:pPr>
      <w:r>
        <w:t>Závěr:</w:t>
      </w:r>
    </w:p>
    <w:p w14:paraId="4074FE34" w14:textId="2F71318E" w:rsidR="001D4B76" w:rsidRDefault="00C32B8A" w:rsidP="001D4B76">
      <w:pPr>
        <w:pStyle w:val="Zkladntextodsazen"/>
        <w:jc w:val="both"/>
      </w:pPr>
      <w:r>
        <w:t xml:space="preserve">Práci se mi povedlo </w:t>
      </w:r>
      <w:r w:rsidR="00600CF5">
        <w:t>částe</w:t>
      </w:r>
      <w:r w:rsidR="00286D39">
        <w:t xml:space="preserve">čně </w:t>
      </w:r>
      <w:r>
        <w:t xml:space="preserve">splnit. </w:t>
      </w:r>
      <w:r w:rsidR="00286D39">
        <w:t>Nejdříve jsem si vyzkoušela program</w:t>
      </w:r>
      <w:r w:rsidR="002E3515">
        <w:t xml:space="preserve"> pro </w:t>
      </w:r>
      <w:r w:rsidR="00574D36">
        <w:t>PWM</w:t>
      </w:r>
      <w:r w:rsidR="00286D39">
        <w:t xml:space="preserve"> podle vzorového</w:t>
      </w:r>
      <w:r w:rsidR="00734BB1">
        <w:t xml:space="preserve"> příkladu</w:t>
      </w:r>
      <w:r w:rsidR="002E3515">
        <w:t xml:space="preserve">. </w:t>
      </w:r>
      <w:r w:rsidR="00265D4D">
        <w:t xml:space="preserve">Následně jsem </w:t>
      </w:r>
      <w:r w:rsidR="00BA3907">
        <w:t>předělala progr</w:t>
      </w:r>
      <w:r w:rsidR="00574D36">
        <w:t xml:space="preserve">am </w:t>
      </w:r>
      <w:r w:rsidR="00FD2B1E">
        <w:t>dle mého zadání</w:t>
      </w:r>
      <w:r w:rsidR="00796D16">
        <w:t>.</w:t>
      </w:r>
      <w:r w:rsidR="00F81C5B">
        <w:t xml:space="preserve"> </w:t>
      </w:r>
      <w:r w:rsidR="001D4B76">
        <w:t>Také</w:t>
      </w:r>
      <w:r w:rsidR="00511ED9">
        <w:t xml:space="preserve"> jsem poprvé pracovala s</w:t>
      </w:r>
      <w:r w:rsidR="0080120D">
        <w:t> </w:t>
      </w:r>
      <w:proofErr w:type="spellStart"/>
      <w:r w:rsidR="00511ED9">
        <w:t>Drum</w:t>
      </w:r>
      <w:proofErr w:type="spellEnd"/>
      <w:r w:rsidR="0080120D">
        <w:t xml:space="preserve">, které jsem naprogramovala </w:t>
      </w:r>
      <w:r w:rsidR="001D4B76">
        <w:t xml:space="preserve">pomocí </w:t>
      </w:r>
      <w:r w:rsidR="0054448A">
        <w:t>získaných informací a pomoc</w:t>
      </w:r>
      <w:r w:rsidR="002D178C">
        <w:t>í</w:t>
      </w:r>
      <w:r w:rsidR="0054448A">
        <w:t xml:space="preserve"> pana učitele. </w:t>
      </w:r>
      <w:r w:rsidR="00CE4CE8">
        <w:t xml:space="preserve">Program nakonec fungoval </w:t>
      </w:r>
      <w:r w:rsidR="00481E27">
        <w:t xml:space="preserve">podle zadání. </w:t>
      </w:r>
    </w:p>
    <w:p w14:paraId="4585D280" w14:textId="77777777" w:rsidR="00286D39" w:rsidRDefault="00286D39" w:rsidP="00286D39">
      <w:pPr>
        <w:pStyle w:val="Zkladntextodsazen"/>
        <w:jc w:val="both"/>
      </w:pPr>
    </w:p>
    <w:p w14:paraId="25794AE6" w14:textId="77777777" w:rsidR="002D178C" w:rsidRDefault="002D178C" w:rsidP="00286D39">
      <w:pPr>
        <w:pStyle w:val="Zkladntextodsazen"/>
        <w:jc w:val="both"/>
      </w:pPr>
    </w:p>
    <w:p w14:paraId="0342851C" w14:textId="4EC5990D" w:rsidR="00C32B8A" w:rsidRDefault="00C32B8A" w:rsidP="00C32B8A">
      <w:pPr>
        <w:pStyle w:val="Zkladntextodsazen"/>
        <w:ind w:left="0"/>
        <w:jc w:val="both"/>
        <w:rPr>
          <w:b/>
          <w:bCs/>
        </w:rPr>
      </w:pPr>
      <w:r w:rsidRPr="00C32B8A">
        <w:rPr>
          <w:b/>
          <w:bCs/>
        </w:rPr>
        <w:t>Přílohy:</w:t>
      </w:r>
    </w:p>
    <w:p w14:paraId="05E16C19" w14:textId="4A68A786" w:rsidR="00C32B8A" w:rsidRPr="00C32B8A" w:rsidRDefault="00C32B8A" w:rsidP="00C32B8A">
      <w:pPr>
        <w:pStyle w:val="Zkladntextodsazen"/>
        <w:ind w:left="0"/>
        <w:jc w:val="both"/>
      </w:pPr>
      <w:r>
        <w:rPr>
          <w:b/>
          <w:bCs/>
        </w:rPr>
        <w:t xml:space="preserve">    </w:t>
      </w:r>
      <w:r w:rsidRPr="00C32B8A">
        <w:t>Výpis programu (1)</w:t>
      </w:r>
    </w:p>
    <w:p w14:paraId="785C91D8" w14:textId="77777777" w:rsidR="002D178C" w:rsidRDefault="002D178C">
      <w:pPr>
        <w:pStyle w:val="definice"/>
        <w:spacing w:before="283"/>
        <w:sectPr w:rsidR="002D178C" w:rsidSect="004C4261"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</w:p>
    <w:p w14:paraId="7E387EC6" w14:textId="3501FDB0" w:rsidR="00ED38EF" w:rsidRDefault="0074693A">
      <w:pPr>
        <w:pStyle w:val="definice"/>
        <w:spacing w:before="283"/>
      </w:pPr>
      <w:r>
        <w:lastRenderedPageBreak/>
        <w:t>Výpis programu:</w:t>
      </w:r>
    </w:p>
    <w:p w14:paraId="3D33D886" w14:textId="56FF1DD2" w:rsidR="002D178C" w:rsidRDefault="002D178C">
      <w:pPr>
        <w:pStyle w:val="definice"/>
        <w:spacing w:before="28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27F0A3" wp14:editId="6B73B89B">
            <wp:simplePos x="0" y="0"/>
            <wp:positionH relativeFrom="column">
              <wp:posOffset>3175</wp:posOffset>
            </wp:positionH>
            <wp:positionV relativeFrom="paragraph">
              <wp:posOffset>179705</wp:posOffset>
            </wp:positionV>
            <wp:extent cx="5753100" cy="8000365"/>
            <wp:effectExtent l="0" t="0" r="0" b="635"/>
            <wp:wrapNone/>
            <wp:docPr id="2093301169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01169" name="Obrázek 1" descr="Obsah obrázku text, snímek obrazovky, Písmo, design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00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4F909" w14:textId="40C3EABF" w:rsidR="00ED38EF" w:rsidRDefault="00ED38EF" w:rsidP="002F024A">
      <w:pPr>
        <w:pStyle w:val="Zkladntextodsazen"/>
        <w:ind w:left="0"/>
        <w:jc w:val="both"/>
      </w:pPr>
    </w:p>
    <w:sectPr w:rsidR="00ED38EF" w:rsidSect="004C4261"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5E9F9" w14:textId="77777777" w:rsidR="00673DFE" w:rsidRDefault="00673DFE">
      <w:r>
        <w:separator/>
      </w:r>
    </w:p>
  </w:endnote>
  <w:endnote w:type="continuationSeparator" w:id="0">
    <w:p w14:paraId="4C32C150" w14:textId="77777777" w:rsidR="00673DFE" w:rsidRDefault="00673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28942" w14:textId="77777777" w:rsidR="00673DFE" w:rsidRDefault="00673DFE">
      <w:r>
        <w:separator/>
      </w:r>
    </w:p>
  </w:footnote>
  <w:footnote w:type="continuationSeparator" w:id="0">
    <w:p w14:paraId="6B4011CA" w14:textId="77777777" w:rsidR="00673DFE" w:rsidRDefault="00673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10A1" w14:textId="5441A355" w:rsidR="00ED38EF" w:rsidRDefault="00EB031A">
    <w:pPr>
      <w:pStyle w:val="Zhlav"/>
    </w:pPr>
    <w:r w:rsidRPr="004C49AA">
      <w:rPr>
        <w:noProof/>
        <w:lang w:eastAsia="cs-CZ"/>
      </w:rPr>
      <w:drawing>
        <wp:inline distT="0" distB="0" distL="0" distR="0" wp14:anchorId="662428DE" wp14:editId="51375EEE">
          <wp:extent cx="5753100" cy="584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42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86D3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7BA1459"/>
    <w:multiLevelType w:val="hybridMultilevel"/>
    <w:tmpl w:val="055622A2"/>
    <w:lvl w:ilvl="0" w:tplc="CAE6871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891918034">
    <w:abstractNumId w:val="0"/>
  </w:num>
  <w:num w:numId="2" w16cid:durableId="827549538">
    <w:abstractNumId w:val="1"/>
  </w:num>
  <w:num w:numId="3" w16cid:durableId="1759981451">
    <w:abstractNumId w:val="2"/>
  </w:num>
  <w:num w:numId="4" w16cid:durableId="498892604">
    <w:abstractNumId w:val="3"/>
  </w:num>
  <w:num w:numId="5" w16cid:durableId="137648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1A"/>
    <w:rsid w:val="00082137"/>
    <w:rsid w:val="00085EDF"/>
    <w:rsid w:val="000924C3"/>
    <w:rsid w:val="000B72F2"/>
    <w:rsid w:val="000D03B7"/>
    <w:rsid w:val="00121C78"/>
    <w:rsid w:val="00156F31"/>
    <w:rsid w:val="001772CE"/>
    <w:rsid w:val="001943FB"/>
    <w:rsid w:val="001B671E"/>
    <w:rsid w:val="001D4B76"/>
    <w:rsid w:val="00231A9D"/>
    <w:rsid w:val="00231DA4"/>
    <w:rsid w:val="002335E9"/>
    <w:rsid w:val="00265D4D"/>
    <w:rsid w:val="00267DC1"/>
    <w:rsid w:val="00286D39"/>
    <w:rsid w:val="002B46A2"/>
    <w:rsid w:val="002D178C"/>
    <w:rsid w:val="002E3515"/>
    <w:rsid w:val="002F024A"/>
    <w:rsid w:val="00374FA0"/>
    <w:rsid w:val="00383678"/>
    <w:rsid w:val="003C656A"/>
    <w:rsid w:val="003F7E8A"/>
    <w:rsid w:val="0041607B"/>
    <w:rsid w:val="0043301D"/>
    <w:rsid w:val="004335C9"/>
    <w:rsid w:val="00445D20"/>
    <w:rsid w:val="00481E27"/>
    <w:rsid w:val="004C4261"/>
    <w:rsid w:val="004E32BC"/>
    <w:rsid w:val="00511ED9"/>
    <w:rsid w:val="00511F85"/>
    <w:rsid w:val="0054448A"/>
    <w:rsid w:val="00560C8F"/>
    <w:rsid w:val="00572029"/>
    <w:rsid w:val="00574D36"/>
    <w:rsid w:val="005C6A3C"/>
    <w:rsid w:val="005C7EC5"/>
    <w:rsid w:val="005D252B"/>
    <w:rsid w:val="005D4CA5"/>
    <w:rsid w:val="005E2474"/>
    <w:rsid w:val="005E70B5"/>
    <w:rsid w:val="00600CF5"/>
    <w:rsid w:val="006361DE"/>
    <w:rsid w:val="00673DFE"/>
    <w:rsid w:val="00675BD1"/>
    <w:rsid w:val="006B3F90"/>
    <w:rsid w:val="006C4EC9"/>
    <w:rsid w:val="006E51CB"/>
    <w:rsid w:val="007004FC"/>
    <w:rsid w:val="007056D1"/>
    <w:rsid w:val="00734BB1"/>
    <w:rsid w:val="0074693A"/>
    <w:rsid w:val="00753A31"/>
    <w:rsid w:val="0077222B"/>
    <w:rsid w:val="00796D16"/>
    <w:rsid w:val="007D1521"/>
    <w:rsid w:val="007E0018"/>
    <w:rsid w:val="007F4A0B"/>
    <w:rsid w:val="0080120D"/>
    <w:rsid w:val="008213C3"/>
    <w:rsid w:val="00852F19"/>
    <w:rsid w:val="00873739"/>
    <w:rsid w:val="008C3B8A"/>
    <w:rsid w:val="008D200C"/>
    <w:rsid w:val="008F3CD6"/>
    <w:rsid w:val="00966C1D"/>
    <w:rsid w:val="00994C9A"/>
    <w:rsid w:val="009D013B"/>
    <w:rsid w:val="00A205A7"/>
    <w:rsid w:val="00A366D0"/>
    <w:rsid w:val="00A4316B"/>
    <w:rsid w:val="00A80615"/>
    <w:rsid w:val="00AA6D00"/>
    <w:rsid w:val="00AC312E"/>
    <w:rsid w:val="00AF5A94"/>
    <w:rsid w:val="00B143D5"/>
    <w:rsid w:val="00B2053B"/>
    <w:rsid w:val="00BA3043"/>
    <w:rsid w:val="00BA3907"/>
    <w:rsid w:val="00BA7B3E"/>
    <w:rsid w:val="00BE2439"/>
    <w:rsid w:val="00BF2CD6"/>
    <w:rsid w:val="00C055BB"/>
    <w:rsid w:val="00C14330"/>
    <w:rsid w:val="00C32B8A"/>
    <w:rsid w:val="00CE4CE8"/>
    <w:rsid w:val="00DE5C73"/>
    <w:rsid w:val="00DF1F8C"/>
    <w:rsid w:val="00E22EF7"/>
    <w:rsid w:val="00E41A7D"/>
    <w:rsid w:val="00E5276A"/>
    <w:rsid w:val="00E77DD0"/>
    <w:rsid w:val="00EB031A"/>
    <w:rsid w:val="00ED38EF"/>
    <w:rsid w:val="00EE48A3"/>
    <w:rsid w:val="00EF35A1"/>
    <w:rsid w:val="00F0299B"/>
    <w:rsid w:val="00F052DA"/>
    <w:rsid w:val="00F250BB"/>
    <w:rsid w:val="00F30C4D"/>
    <w:rsid w:val="00F81C5B"/>
    <w:rsid w:val="00FD2266"/>
    <w:rsid w:val="00FD2B1E"/>
    <w:rsid w:val="00FD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77,#b2b2b2,#ddd,silver"/>
    </o:shapedefaults>
    <o:shapelayout v:ext="edit">
      <o:idmap v:ext="edit" data="1"/>
    </o:shapelayout>
  </w:shapeDefaults>
  <w:doNotEmbedSmartTags/>
  <w:decimalSymbol w:val=","/>
  <w:listSeparator w:val=";"/>
  <w14:docId w14:val="131F8E78"/>
  <w15:docId w15:val="{FB2BDE74-1D59-40CE-9005-4CC3647E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092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Downloads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B7C6138CBD484087A12C03A13E3E12" ma:contentTypeVersion="16" ma:contentTypeDescription="Vytvoří nový dokument" ma:contentTypeScope="" ma:versionID="08cbf329be40b5cb68eada9fce4ac532">
  <xsd:schema xmlns:xsd="http://www.w3.org/2001/XMLSchema" xmlns:xs="http://www.w3.org/2001/XMLSchema" xmlns:p="http://schemas.microsoft.com/office/2006/metadata/properties" xmlns:ns3="3a2ea4ca-81a2-4901-9735-eb7821e22b26" xmlns:ns4="4a041c7d-fe75-4e26-9589-ea004ef57914" targetNamespace="http://schemas.microsoft.com/office/2006/metadata/properties" ma:root="true" ma:fieldsID="38da8908e4ae141ba8638d35f1c109d6" ns3:_="" ns4:_="">
    <xsd:import namespace="3a2ea4ca-81a2-4901-9735-eb7821e22b26"/>
    <xsd:import namespace="4a041c7d-fe75-4e26-9589-ea004ef5791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ea4ca-81a2-4901-9735-eb7821e22b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41c7d-fe75-4e26-9589-ea004ef57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041c7d-fe75-4e26-9589-ea004ef57914" xsi:nil="true"/>
  </documentManagement>
</p:properties>
</file>

<file path=customXml/itemProps1.xml><?xml version="1.0" encoding="utf-8"?>
<ds:datastoreItem xmlns:ds="http://schemas.openxmlformats.org/officeDocument/2006/customXml" ds:itemID="{6840AC55-0DFD-4C84-82BB-659CB0E254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BC0A23-9369-407B-A740-1FF7624FE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2ea4ca-81a2-4901-9735-eb7821e22b26"/>
    <ds:schemaRef ds:uri="4a041c7d-fe75-4e26-9589-ea004ef57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0A91FB-893D-40BE-9E43-85601B2BEC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3C8160-E612-4BAF-9D60-E256A21ED048}">
  <ds:schemaRefs>
    <ds:schemaRef ds:uri="http://schemas.microsoft.com/office/2006/metadata/properties"/>
    <ds:schemaRef ds:uri="http://schemas.microsoft.com/office/infopath/2007/PartnerControls"/>
    <ds:schemaRef ds:uri="4a041c7d-fe75-4e26-9589-ea004ef579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4</TotalTime>
  <Pages>4</Pages>
  <Words>208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cp:keywords/>
  <dc:description/>
  <cp:lastModifiedBy>Ledvinková Karolína</cp:lastModifiedBy>
  <cp:revision>3</cp:revision>
  <cp:lastPrinted>1900-12-31T23:00:00Z</cp:lastPrinted>
  <dcterms:created xsi:type="dcterms:W3CDTF">2023-12-13T11:41:00Z</dcterms:created>
  <dcterms:modified xsi:type="dcterms:W3CDTF">2023-12-13T11:44:00Z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  <property fmtid="{D5CDD505-2E9C-101B-9397-08002B2CF9AE}" pid="6" name="ContentTypeId">
    <vt:lpwstr>0x01010083B7C6138CBD484087A12C03A13E3E12</vt:lpwstr>
  </property>
</Properties>
</file>