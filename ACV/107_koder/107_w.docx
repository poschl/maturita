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6F5C10E5" w14:textId="77777777" w:rsidTr="007C11C7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49F36421" w:rsidR="00ED38EF" w:rsidRDefault="007C11C7" w:rsidP="007C11C7">
            <w:pPr>
              <w:pStyle w:val="Obsahtabulky"/>
              <w:jc w:val="center"/>
            </w:pPr>
            <w:r>
              <w:t>Logický obvod – kodér / dekodér</w:t>
            </w:r>
          </w:p>
        </w:tc>
      </w:tr>
      <w:tr w:rsidR="00ED38EF" w14:paraId="2A81731D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3A010FA3" w14:textId="727C70AF" w:rsidR="00ED38EF" w:rsidRDefault="00EB031A">
            <w:pPr>
              <w:pStyle w:val="Obsahtabulky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</w:tcPr>
          <w:p w14:paraId="55C1B02A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2900DD5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EB031A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14:paraId="6B6F5E4C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1C573792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29E080" w14:textId="0B6CF6E6" w:rsidR="00ED38EF" w:rsidRDefault="007C11C7">
            <w:pPr>
              <w:pStyle w:val="Obsahtabulky"/>
            </w:pPr>
            <w:r>
              <w:t>21.9.2023</w:t>
            </w:r>
          </w:p>
        </w:tc>
        <w:tc>
          <w:tcPr>
            <w:tcW w:w="2604" w:type="dxa"/>
            <w:shd w:val="clear" w:color="auto" w:fill="auto"/>
          </w:tcPr>
          <w:p w14:paraId="3896547C" w14:textId="165C02E5" w:rsidR="00ED38EF" w:rsidRDefault="007C11C7">
            <w:pPr>
              <w:pStyle w:val="Obsahtabulky"/>
            </w:pPr>
            <w:r>
              <w:t>5.10.2023</w:t>
            </w:r>
          </w:p>
        </w:tc>
        <w:tc>
          <w:tcPr>
            <w:tcW w:w="1132" w:type="dxa"/>
            <w:shd w:val="clear" w:color="auto" w:fill="auto"/>
          </w:tcPr>
          <w:p w14:paraId="7A33E58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3FA172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8220B5C" w14:textId="77777777" w:rsidR="00ED38EF" w:rsidRDefault="0074693A">
      <w:pPr>
        <w:pStyle w:val="definice"/>
      </w:pPr>
      <w:r>
        <w:lastRenderedPageBreak/>
        <w:t>Zadání:</w:t>
      </w:r>
    </w:p>
    <w:p w14:paraId="17E4F7F9" w14:textId="54E523C3" w:rsidR="00ED38EF" w:rsidRDefault="007C11C7">
      <w:pPr>
        <w:pStyle w:val="Zkladntextodsazen"/>
        <w:jc w:val="both"/>
      </w:pPr>
      <w:r>
        <w:t>Navrhněte logický obvod podle zadání 7235/1546 pomocí invertorů NOT, 2vstupových, 3vstupových, 4vstupových hradel NAND (obvody typu 7404, 7400, 7410, 7420 a 7430) a pomocí 2vstupových hradel NOR (obvod 7402)</w:t>
      </w:r>
    </w:p>
    <w:p w14:paraId="32F2312C" w14:textId="77777777" w:rsidR="00ED38EF" w:rsidRDefault="0074693A">
      <w:pPr>
        <w:pStyle w:val="definice"/>
        <w:spacing w:before="283"/>
      </w:pPr>
      <w:r>
        <w:t>Postup:</w:t>
      </w:r>
    </w:p>
    <w:p w14:paraId="6D2EAED4" w14:textId="40206F0D" w:rsidR="001464EF" w:rsidRPr="001464EF" w:rsidRDefault="005875DD" w:rsidP="00FB3665">
      <w:pPr>
        <w:pStyle w:val="definice"/>
        <w:numPr>
          <w:ilvl w:val="0"/>
          <w:numId w:val="5"/>
        </w:numPr>
        <w:spacing w:before="283"/>
        <w:rPr>
          <w:b w:val="0"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7F4A0F" wp14:editId="2E7F5D90">
                <wp:simplePos x="0" y="0"/>
                <wp:positionH relativeFrom="column">
                  <wp:posOffset>314325</wp:posOffset>
                </wp:positionH>
                <wp:positionV relativeFrom="paragraph">
                  <wp:posOffset>251369</wp:posOffset>
                </wp:positionV>
                <wp:extent cx="3548380" cy="1404620"/>
                <wp:effectExtent l="0" t="0" r="0" b="0"/>
                <wp:wrapNone/>
                <wp:docPr id="196895126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8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301A" w14:textId="422B5991" w:rsidR="00FB3665" w:rsidRDefault="00FB3665"/>
                          <w:tbl>
                            <w:tblPr>
                              <w:tblW w:w="46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1"/>
                              <w:gridCol w:w="581"/>
                              <w:gridCol w:w="581"/>
                              <w:gridCol w:w="581"/>
                              <w:gridCol w:w="581"/>
                              <w:gridCol w:w="581"/>
                              <w:gridCol w:w="581"/>
                              <w:gridCol w:w="581"/>
                            </w:tblGrid>
                            <w:tr w:rsidR="00FB3665" w:rsidRPr="001464EF" w14:paraId="718B90C1" w14:textId="77777777" w:rsidTr="004916FF">
                              <w:trPr>
                                <w:trHeight w:val="571"/>
                              </w:trPr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0D4A43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E6A6A3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937AD4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DBF905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ED2523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B66DFC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A60DDA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6E2B9A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FB3665" w:rsidRPr="001464EF" w14:paraId="16D32CAF" w14:textId="77777777" w:rsidTr="004916FF">
                              <w:trPr>
                                <w:trHeight w:val="571"/>
                              </w:trPr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3D25D7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E167F8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5E7E25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1A1E3F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071155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30B76D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F9D0BA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C93A6C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B3665" w:rsidRPr="001464EF" w14:paraId="59A9879D" w14:textId="77777777" w:rsidTr="004916FF">
                              <w:trPr>
                                <w:trHeight w:val="571"/>
                              </w:trPr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65FB2F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620A18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2A3A9E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17C1EC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7764C2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614138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0FB38C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67D028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B3665" w:rsidRPr="001464EF" w14:paraId="627DD540" w14:textId="77777777" w:rsidTr="004916FF">
                              <w:trPr>
                                <w:trHeight w:val="571"/>
                              </w:trPr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C48041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791EDF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A22202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FF8E20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FC54F1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536A01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169B01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454BE8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FB3665" w:rsidRPr="001464EF" w14:paraId="35DFC51A" w14:textId="77777777" w:rsidTr="004916FF">
                              <w:trPr>
                                <w:trHeight w:val="571"/>
                              </w:trPr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6AED84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269EB1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A2DFEA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74F857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67DD78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A849D2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24AF43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color w:val="000000"/>
                                      <w:lang w:eastAsia="cs-C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64A376" w14:textId="77777777" w:rsidR="00FB3665" w:rsidRPr="00FB3665" w:rsidRDefault="00FB3665" w:rsidP="00FB3665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</w:pPr>
                                  <w:r w:rsidRPr="00FB3665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lang w:eastAsia="cs-CZ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039C1627" w14:textId="3A4347EE" w:rsidR="00FB3665" w:rsidRDefault="00FB36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7F4A0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4.75pt;margin-top:19.8pt;width:279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" filled="f" stroked="f">
                <v:textbox style="mso-fit-shape-to-text:t">
                  <w:txbxContent>
                    <w:p w14:paraId="6847301A" w14:textId="422B5991" w:rsidR="00FB3665" w:rsidRDefault="00FB3665"/>
                    <w:tbl>
                      <w:tblPr>
                        <w:tblW w:w="46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81"/>
                        <w:gridCol w:w="581"/>
                        <w:gridCol w:w="581"/>
                        <w:gridCol w:w="581"/>
                        <w:gridCol w:w="581"/>
                        <w:gridCol w:w="581"/>
                        <w:gridCol w:w="581"/>
                        <w:gridCol w:w="581"/>
                      </w:tblGrid>
                      <w:tr w:rsidR="00FB3665" w:rsidRPr="001464EF" w14:paraId="718B90C1" w14:textId="77777777" w:rsidTr="004916FF">
                        <w:trPr>
                          <w:trHeight w:val="571"/>
                        </w:trPr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0D4A43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E6A6A3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937AD4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DBF905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ED2523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B66DFC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A60DDA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6E2B9A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 </w:t>
                            </w:r>
                          </w:p>
                        </w:tc>
                      </w:tr>
                      <w:tr w:rsidR="00FB3665" w:rsidRPr="001464EF" w14:paraId="16D32CAF" w14:textId="77777777" w:rsidTr="004916FF">
                        <w:trPr>
                          <w:trHeight w:val="571"/>
                        </w:trPr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3D25D7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E167F8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5E7E25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1A1E3F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071155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30B76D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F9D0BA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C93A6C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</w:tr>
                      <w:tr w:rsidR="00FB3665" w:rsidRPr="001464EF" w14:paraId="59A9879D" w14:textId="77777777" w:rsidTr="004916FF">
                        <w:trPr>
                          <w:trHeight w:val="571"/>
                        </w:trPr>
                        <w:tc>
                          <w:tcPr>
                            <w:tcW w:w="58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65FB2F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620A18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2A3A9E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17C1EC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7764C2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614138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0FB38C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67D028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5</w:t>
                            </w:r>
                          </w:p>
                        </w:tc>
                      </w:tr>
                      <w:tr w:rsidR="00FB3665" w:rsidRPr="001464EF" w14:paraId="627DD540" w14:textId="77777777" w:rsidTr="004916FF">
                        <w:trPr>
                          <w:trHeight w:val="571"/>
                        </w:trPr>
                        <w:tc>
                          <w:tcPr>
                            <w:tcW w:w="58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C48041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791EDF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A22202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FF8E20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FC54F1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536A01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169B01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454BE8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4</w:t>
                            </w:r>
                          </w:p>
                        </w:tc>
                      </w:tr>
                      <w:tr w:rsidR="00FB3665" w:rsidRPr="001464EF" w14:paraId="35DFC51A" w14:textId="77777777" w:rsidTr="004916FF">
                        <w:trPr>
                          <w:trHeight w:val="571"/>
                        </w:trPr>
                        <w:tc>
                          <w:tcPr>
                            <w:tcW w:w="58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6AED84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269EB1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A2DFEA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74F857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67DD78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A849D2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24AF43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color w:val="000000"/>
                                <w:lang w:eastAsia="cs-C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64A376" w14:textId="77777777" w:rsidR="00FB3665" w:rsidRPr="00FB3665" w:rsidRDefault="00FB3665" w:rsidP="00FB3665">
                            <w:pPr>
                              <w:suppressAutoHyphens w:val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</w:pPr>
                            <w:r w:rsidRPr="00FB366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eastAsia="cs-CZ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039C1627" w14:textId="3A4347EE" w:rsidR="00FB3665" w:rsidRDefault="00FB3665"/>
                  </w:txbxContent>
                </v:textbox>
              </v:shape>
            </w:pict>
          </mc:Fallback>
        </mc:AlternateContent>
      </w:r>
      <w:r w:rsidR="001464EF" w:rsidRPr="001464EF">
        <w:rPr>
          <w:b w:val="0"/>
          <w:bCs/>
        </w:rPr>
        <w:t>Pravdivostní tabulka:</w:t>
      </w:r>
    </w:p>
    <w:p w14:paraId="5AB841B5" w14:textId="761FE1A5" w:rsidR="00FB3665" w:rsidRDefault="00FB3665">
      <w:pPr>
        <w:pStyle w:val="Zkladntextodsazen"/>
        <w:jc w:val="both"/>
      </w:pPr>
    </w:p>
    <w:p w14:paraId="2E09E00F" w14:textId="3B87C90B" w:rsidR="00FB3665" w:rsidRDefault="00FB3665">
      <w:pPr>
        <w:pStyle w:val="Zkladntextodsazen"/>
        <w:jc w:val="both"/>
      </w:pPr>
    </w:p>
    <w:p w14:paraId="3A34C28B" w14:textId="645EE2DF" w:rsidR="00FB3665" w:rsidRDefault="00FB3665">
      <w:pPr>
        <w:pStyle w:val="Zkladntextodsazen"/>
        <w:jc w:val="both"/>
      </w:pPr>
    </w:p>
    <w:p w14:paraId="5926D00E" w14:textId="77777777" w:rsidR="00FB3665" w:rsidRDefault="00FB3665">
      <w:pPr>
        <w:pStyle w:val="Zkladntextodsazen"/>
        <w:jc w:val="both"/>
      </w:pPr>
    </w:p>
    <w:p w14:paraId="7DECD744" w14:textId="77777777" w:rsidR="00FB3665" w:rsidRDefault="00FB3665">
      <w:pPr>
        <w:pStyle w:val="Zkladntextodsazen"/>
        <w:jc w:val="both"/>
      </w:pPr>
    </w:p>
    <w:p w14:paraId="07ADC68C" w14:textId="6D792BA0" w:rsidR="00FB3665" w:rsidRDefault="00FB3665">
      <w:pPr>
        <w:pStyle w:val="Zkladntextodsazen"/>
        <w:jc w:val="both"/>
      </w:pPr>
    </w:p>
    <w:p w14:paraId="03948EBB" w14:textId="57CC3385" w:rsidR="00FB3665" w:rsidRDefault="00FB3665">
      <w:pPr>
        <w:pStyle w:val="Zkladntextodsazen"/>
        <w:jc w:val="both"/>
      </w:pPr>
    </w:p>
    <w:p w14:paraId="3F319D9B" w14:textId="77777777" w:rsidR="005875DD" w:rsidRDefault="005875DD">
      <w:pPr>
        <w:pStyle w:val="Zkladntextodsazen"/>
        <w:jc w:val="both"/>
      </w:pPr>
    </w:p>
    <w:p w14:paraId="71562B0C" w14:textId="77777777" w:rsidR="005875DD" w:rsidRDefault="005875DD">
      <w:pPr>
        <w:pStyle w:val="Zkladntextodsazen"/>
        <w:jc w:val="both"/>
      </w:pPr>
    </w:p>
    <w:p w14:paraId="714642DB" w14:textId="26CB12B7" w:rsidR="00FB3665" w:rsidRDefault="00FB3665">
      <w:pPr>
        <w:pStyle w:val="Zkladntextodsazen"/>
        <w:jc w:val="both"/>
      </w:pPr>
    </w:p>
    <w:p w14:paraId="51B66C3F" w14:textId="77777777" w:rsidR="00FB3665" w:rsidRDefault="00FB3665">
      <w:pPr>
        <w:pStyle w:val="Zkladntextodsazen"/>
        <w:jc w:val="both"/>
      </w:pPr>
    </w:p>
    <w:p w14:paraId="300A8554" w14:textId="454C4305" w:rsidR="00ED38EF" w:rsidRDefault="00ED38EF">
      <w:pPr>
        <w:pStyle w:val="Zkladntextodsazen"/>
        <w:jc w:val="both"/>
      </w:pPr>
    </w:p>
    <w:p w14:paraId="7A482590" w14:textId="2CE13835" w:rsidR="00EC01AF" w:rsidRDefault="00EC01AF" w:rsidP="00FB3665">
      <w:pPr>
        <w:pStyle w:val="Zkladntextodsazen"/>
        <w:ind w:left="0"/>
        <w:jc w:val="both"/>
      </w:pPr>
    </w:p>
    <w:p w14:paraId="78D623C3" w14:textId="5799B62B" w:rsidR="001464EF" w:rsidRDefault="001464EF" w:rsidP="00FB3665">
      <w:pPr>
        <w:pStyle w:val="Zkladntextodsazen"/>
        <w:numPr>
          <w:ilvl w:val="0"/>
          <w:numId w:val="5"/>
        </w:numPr>
        <w:jc w:val="both"/>
      </w:pPr>
      <w:proofErr w:type="spellStart"/>
      <w:r>
        <w:t>Karnaughovy</w:t>
      </w:r>
      <w:proofErr w:type="spellEnd"/>
      <w:r>
        <w:t xml:space="preserve"> mapy se smyčkami:</w:t>
      </w:r>
    </w:p>
    <w:p w14:paraId="5F2886CD" w14:textId="428B3E4B" w:rsidR="00FB3665" w:rsidRDefault="00FB3665">
      <w:pPr>
        <w:pStyle w:val="Zkladntextodsazen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B44ABFA" wp14:editId="7997DE45">
            <wp:simplePos x="0" y="0"/>
            <wp:positionH relativeFrom="column">
              <wp:posOffset>3804285</wp:posOffset>
            </wp:positionH>
            <wp:positionV relativeFrom="paragraph">
              <wp:posOffset>134892</wp:posOffset>
            </wp:positionV>
            <wp:extent cx="1988185" cy="1189990"/>
            <wp:effectExtent l="0" t="0" r="0" b="0"/>
            <wp:wrapNone/>
            <wp:docPr id="1400690465" name="Obrázek 1400690465" descr="Obsah obrázku diagram, Technický výkres, Plán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90465" name="Obrázek 1400690465" descr="Obsah obrázku diagram, Technický výkres, Plán, text&#10;&#10;Popis byl vytvořen automaticky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21" b="5006"/>
                    <a:stretch/>
                  </pic:blipFill>
                  <pic:spPr bwMode="auto">
                    <a:xfrm>
                      <a:off x="0" y="0"/>
                      <a:ext cx="1988185" cy="118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CC96EB4" wp14:editId="24E850FE">
            <wp:simplePos x="0" y="0"/>
            <wp:positionH relativeFrom="column">
              <wp:posOffset>1917065</wp:posOffset>
            </wp:positionH>
            <wp:positionV relativeFrom="paragraph">
              <wp:posOffset>136707</wp:posOffset>
            </wp:positionV>
            <wp:extent cx="1987550" cy="1305560"/>
            <wp:effectExtent l="0" t="0" r="0" b="8890"/>
            <wp:wrapNone/>
            <wp:docPr id="79724348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4348" name="Obrázek 7972434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64" b="37861"/>
                    <a:stretch/>
                  </pic:blipFill>
                  <pic:spPr bwMode="auto">
                    <a:xfrm>
                      <a:off x="0" y="0"/>
                      <a:ext cx="1987550" cy="130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DF7DD10" wp14:editId="6C388487">
            <wp:simplePos x="0" y="0"/>
            <wp:positionH relativeFrom="column">
              <wp:posOffset>1905</wp:posOffset>
            </wp:positionH>
            <wp:positionV relativeFrom="paragraph">
              <wp:posOffset>177800</wp:posOffset>
            </wp:positionV>
            <wp:extent cx="1988185" cy="1240790"/>
            <wp:effectExtent l="0" t="0" r="0" b="0"/>
            <wp:wrapNone/>
            <wp:docPr id="1281860428" name="Obrázek 1281860428" descr="Obsah obrázku diagram, Technický výkres, Plán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90465" name="Obrázek 1400690465" descr="Obsah obrázku diagram, Technický výkres, Plán, text&#10;&#10;Popis byl vytvořen automaticky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184"/>
                    <a:stretch/>
                  </pic:blipFill>
                  <pic:spPr bwMode="auto">
                    <a:xfrm>
                      <a:off x="0" y="0"/>
                      <a:ext cx="1988185" cy="124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94B98" w14:textId="05673AAC" w:rsidR="00FB3665" w:rsidRDefault="00FB3665">
      <w:pPr>
        <w:pStyle w:val="Zkladntextodsazen"/>
        <w:jc w:val="both"/>
        <w:rPr>
          <w:noProof/>
        </w:rPr>
      </w:pPr>
    </w:p>
    <w:p w14:paraId="73056679" w14:textId="7C60E9E6" w:rsidR="00676745" w:rsidRDefault="00676745">
      <w:pPr>
        <w:pStyle w:val="Zkladntextodsazen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9EFAC2" wp14:editId="5B6F4FE6">
                <wp:simplePos x="0" y="0"/>
                <wp:positionH relativeFrom="column">
                  <wp:posOffset>2119630</wp:posOffset>
                </wp:positionH>
                <wp:positionV relativeFrom="paragraph">
                  <wp:posOffset>164465</wp:posOffset>
                </wp:positionV>
                <wp:extent cx="236093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82EB2" w14:textId="48492600" w:rsidR="00676745" w:rsidRDefault="0067674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EFAC2" id="_x0000_s1027" type="#_x0000_t202" style="position:absolute;left:0;text-align:left;margin-left:166.9pt;margin-top:12.9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jFr6P3wAAAAoBAAAPAAAAAAAA&#10;AAAAAAAAAFcEAABkcnMvZG93bnJldi54bWxQSwUGAAAAAAQABADzAAAAYwUAAAAA&#10;" filled="f" stroked="f">
                <v:textbox style="mso-fit-shape-to-text:t">
                  <w:txbxContent>
                    <w:p w14:paraId="69182EB2" w14:textId="48492600" w:rsidR="00676745" w:rsidRDefault="0067674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012106" wp14:editId="50A82B01">
                <wp:simplePos x="0" y="0"/>
                <wp:positionH relativeFrom="column">
                  <wp:posOffset>182725</wp:posOffset>
                </wp:positionH>
                <wp:positionV relativeFrom="paragraph">
                  <wp:posOffset>163720</wp:posOffset>
                </wp:positionV>
                <wp:extent cx="14400" cy="784440"/>
                <wp:effectExtent l="38100" t="38100" r="43180" b="34925"/>
                <wp:wrapNone/>
                <wp:docPr id="756852935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00" cy="78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91EE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" o:spid="_x0000_s1026" type="#_x0000_t75" style="position:absolute;margin-left:14.05pt;margin-top:12.55pt;width:1.9pt;height:6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AE044F" wp14:editId="2C37D5B0">
                <wp:simplePos x="0" y="0"/>
                <wp:positionH relativeFrom="column">
                  <wp:posOffset>189925</wp:posOffset>
                </wp:positionH>
                <wp:positionV relativeFrom="paragraph">
                  <wp:posOffset>190720</wp:posOffset>
                </wp:positionV>
                <wp:extent cx="23400" cy="718560"/>
                <wp:effectExtent l="38100" t="38100" r="34290" b="43815"/>
                <wp:wrapNone/>
                <wp:docPr id="365075937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400" cy="71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149EB" id="Rukopis 1" o:spid="_x0000_s1026" type="#_x0000_t75" style="position:absolute;margin-left:14.6pt;margin-top:14.65pt;width:2.6pt;height:5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">
                <v:imagedata r:id="rId11" o:title=""/>
              </v:shape>
            </w:pict>
          </mc:Fallback>
        </mc:AlternateContent>
      </w:r>
    </w:p>
    <w:p w14:paraId="658F1AB0" w14:textId="634B6E16" w:rsidR="00FB3665" w:rsidRDefault="00FB3665">
      <w:pPr>
        <w:pStyle w:val="Zkladntextodsazen"/>
        <w:jc w:val="both"/>
        <w:rPr>
          <w:noProof/>
        </w:rPr>
      </w:pPr>
    </w:p>
    <w:p w14:paraId="19256F15" w14:textId="739E84E4" w:rsidR="001464EF" w:rsidRDefault="001464EF">
      <w:pPr>
        <w:pStyle w:val="Zkladntextodsazen"/>
        <w:jc w:val="both"/>
      </w:pPr>
    </w:p>
    <w:p w14:paraId="0C1304D2" w14:textId="45E516C7" w:rsidR="006C101B" w:rsidRDefault="006C101B">
      <w:pPr>
        <w:pStyle w:val="Zkladntextodsazen"/>
        <w:jc w:val="both"/>
      </w:pPr>
    </w:p>
    <w:p w14:paraId="5D954B6A" w14:textId="77777777" w:rsidR="005875DD" w:rsidRDefault="005875DD">
      <w:pPr>
        <w:pStyle w:val="definice"/>
        <w:spacing w:before="283"/>
      </w:pPr>
    </w:p>
    <w:p w14:paraId="27E30F40" w14:textId="5E368F28" w:rsidR="006C101B" w:rsidRPr="005875DD" w:rsidRDefault="005875DD" w:rsidP="005875DD">
      <w:pPr>
        <w:pStyle w:val="definice"/>
        <w:numPr>
          <w:ilvl w:val="0"/>
          <w:numId w:val="5"/>
        </w:numPr>
        <w:spacing w:before="283"/>
        <w:rPr>
          <w:b w:val="0"/>
          <w:bCs/>
        </w:rPr>
      </w:pPr>
      <w:r w:rsidRPr="005875DD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B5760E" wp14:editId="79CC160D">
                <wp:simplePos x="0" y="0"/>
                <wp:positionH relativeFrom="column">
                  <wp:posOffset>198211</wp:posOffset>
                </wp:positionH>
                <wp:positionV relativeFrom="paragraph">
                  <wp:posOffset>219891</wp:posOffset>
                </wp:positionV>
                <wp:extent cx="2360930" cy="1011464"/>
                <wp:effectExtent l="0" t="0" r="0" b="0"/>
                <wp:wrapNone/>
                <wp:docPr id="18874440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1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407EA" w14:textId="68E643F9" w:rsidR="0024741A" w:rsidRDefault="0024741A"/>
                          <w:p w14:paraId="698EC73F" w14:textId="28446BA3" w:rsidR="0024741A" w:rsidRDefault="0024741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+bc=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+bc</m:t>
                                        </m:r>
                                      </m:e>
                                    </m:acc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bc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760E" id="_x0000_s1028" type="#_x0000_t202" style="position:absolute;left:0;text-align:left;margin-left:15.6pt;margin-top:17.3pt;width:185.9pt;height:79.6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y0/AEAANUDAAAOAAAAZHJzL2Uyb0RvYy54bWysU9uO2yAQfa/Uf0C8N75skm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" filled="f" stroked="f">
                <v:textbox>
                  <w:txbxContent>
                    <w:p w14:paraId="527407EA" w14:textId="68E643F9" w:rsidR="0024741A" w:rsidRDefault="0024741A"/>
                    <w:p w14:paraId="698EC73F" w14:textId="28446BA3" w:rsidR="0024741A" w:rsidRDefault="0024741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+bc=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+bc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bc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/>
        </w:rPr>
        <w:t>Z</w:t>
      </w:r>
      <w:r w:rsidRPr="005875DD">
        <w:rPr>
          <w:b w:val="0"/>
          <w:bCs/>
        </w:rPr>
        <w:t>ápis a minimalizace funkce ze smyček:</w:t>
      </w:r>
    </w:p>
    <w:p w14:paraId="698E0C97" w14:textId="78E6F847" w:rsidR="006C101B" w:rsidRDefault="005875DD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533230" wp14:editId="6DCE0A01">
                <wp:simplePos x="0" y="0"/>
                <wp:positionH relativeFrom="column">
                  <wp:posOffset>-504462</wp:posOffset>
                </wp:positionH>
                <wp:positionV relativeFrom="paragraph">
                  <wp:posOffset>342628</wp:posOffset>
                </wp:positionV>
                <wp:extent cx="2360930" cy="1404620"/>
                <wp:effectExtent l="0" t="0" r="0" b="0"/>
                <wp:wrapNone/>
                <wp:docPr id="8331076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77701" w14:textId="3EED9E6E" w:rsidR="00B9621B" w:rsidRDefault="00B962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33230" id="_x0000_s1029" type="#_x0000_t202" style="position:absolute;margin-left:-39.7pt;margin-top:27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C1r2he3wAAAAoBAAAPAAAAAAAA&#10;AAAAAAAAAFcEAABkcnMvZG93bnJldi54bWxQSwUGAAAAAAQABADzAAAAYwUAAAAA&#10;" filled="f" stroked="f">
                <v:textbox style="mso-fit-shape-to-text:t">
                  <w:txbxContent>
                    <w:p w14:paraId="7ED77701" w14:textId="3EED9E6E" w:rsidR="00B9621B" w:rsidRDefault="00B962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2A23B62" w14:textId="6C4DF763" w:rsidR="00FB3665" w:rsidRDefault="005875DD">
      <w:pPr>
        <w:pStyle w:val="definice"/>
        <w:spacing w:before="283"/>
        <w:rPr>
          <w:noProof/>
        </w:rPr>
      </w:pPr>
      <w:r w:rsidRPr="005875DD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0C322E" wp14:editId="2F5396E2">
                <wp:simplePos x="0" y="0"/>
                <wp:positionH relativeFrom="column">
                  <wp:posOffset>246108</wp:posOffset>
                </wp:positionH>
                <wp:positionV relativeFrom="paragraph">
                  <wp:posOffset>219528</wp:posOffset>
                </wp:positionV>
                <wp:extent cx="2360930" cy="1404620"/>
                <wp:effectExtent l="0" t="0" r="3810" b="6985"/>
                <wp:wrapNone/>
                <wp:docPr id="4147378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8EAC8" w14:textId="384EEE13" w:rsidR="00B9621B" w:rsidRDefault="00B962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bc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C322E" id="_x0000_s1030" type="#_x0000_t202" style="position:absolute;margin-left:19.4pt;margin-top:17.3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" stroked="f">
                <v:textbox style="mso-fit-shape-to-text:t">
                  <w:txbxContent>
                    <w:p w14:paraId="0CC8EAC8" w14:textId="384EEE13" w:rsidR="00B9621B" w:rsidRDefault="00B9621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</m:acc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bc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8683ED6" w14:textId="77777777" w:rsidR="005875DD" w:rsidRDefault="005875DD" w:rsidP="005875DD">
      <w:pPr>
        <w:pStyle w:val="definice"/>
        <w:spacing w:before="283"/>
        <w:ind w:left="644"/>
        <w:rPr>
          <w:b w:val="0"/>
          <w:bCs/>
        </w:rPr>
      </w:pPr>
    </w:p>
    <w:p w14:paraId="5275FBD7" w14:textId="6762BECF" w:rsidR="00FB3665" w:rsidRPr="005875DD" w:rsidRDefault="005875DD" w:rsidP="005875DD">
      <w:pPr>
        <w:pStyle w:val="definice"/>
        <w:numPr>
          <w:ilvl w:val="0"/>
          <w:numId w:val="5"/>
        </w:numPr>
        <w:spacing w:before="283"/>
        <w:rPr>
          <w:b w:val="0"/>
          <w:bCs/>
        </w:rPr>
      </w:pPr>
      <w:r w:rsidRPr="005875DD">
        <w:rPr>
          <w:b w:val="0"/>
          <w:bCs/>
        </w:rPr>
        <w:t xml:space="preserve">Schéma </w:t>
      </w:r>
      <w:r>
        <w:rPr>
          <w:b w:val="0"/>
          <w:bCs/>
        </w:rPr>
        <w:t>řešení</w:t>
      </w:r>
    </w:p>
    <w:p w14:paraId="430159C8" w14:textId="4DC05C47" w:rsidR="005875DD" w:rsidRDefault="005875DD" w:rsidP="00FB3665">
      <w:pPr>
        <w:pStyle w:val="definice"/>
        <w:spacing w:before="283"/>
      </w:pPr>
    </w:p>
    <w:p w14:paraId="55AC8FAC" w14:textId="77777777" w:rsidR="005875DD" w:rsidRDefault="005875DD" w:rsidP="00FB3665">
      <w:pPr>
        <w:pStyle w:val="definice"/>
        <w:spacing w:before="283"/>
      </w:pPr>
    </w:p>
    <w:p w14:paraId="0F01E80D" w14:textId="77777777" w:rsidR="005875DD" w:rsidRDefault="005875DD" w:rsidP="00FB3665">
      <w:pPr>
        <w:pStyle w:val="definice"/>
        <w:spacing w:before="283"/>
      </w:pPr>
    </w:p>
    <w:p w14:paraId="66CBD570" w14:textId="77777777" w:rsidR="005875DD" w:rsidRDefault="005875DD" w:rsidP="00FB3665">
      <w:pPr>
        <w:pStyle w:val="definice"/>
        <w:spacing w:before="283"/>
      </w:pPr>
    </w:p>
    <w:p w14:paraId="78B4DE48" w14:textId="77777777" w:rsidR="005875DD" w:rsidRDefault="005875DD" w:rsidP="00FB3665">
      <w:pPr>
        <w:pStyle w:val="definice"/>
        <w:spacing w:before="283"/>
      </w:pPr>
    </w:p>
    <w:p w14:paraId="02F12813" w14:textId="34C806AD" w:rsidR="00ED38EF" w:rsidRDefault="0074693A" w:rsidP="00FB3665">
      <w:pPr>
        <w:pStyle w:val="definice"/>
        <w:spacing w:before="283"/>
      </w:pPr>
      <w:r>
        <w:lastRenderedPageBreak/>
        <w:t>Schéma řešení:</w:t>
      </w:r>
    </w:p>
    <w:p w14:paraId="70A58163" w14:textId="0AA2945B" w:rsidR="00FB3665" w:rsidRDefault="00FB3665">
      <w:pPr>
        <w:pStyle w:val="definice"/>
        <w:spacing w:before="283"/>
      </w:pPr>
      <w:r>
        <w:rPr>
          <w:noProof/>
        </w:rPr>
        <w:drawing>
          <wp:inline distT="0" distB="0" distL="0" distR="0" wp14:anchorId="1A222E9E" wp14:editId="2C6328C9">
            <wp:extent cx="5219968" cy="3587934"/>
            <wp:effectExtent l="0" t="0" r="0" b="0"/>
            <wp:docPr id="1410518876" name="Obrázek 1" descr="Obsah obrázku diagram, text, Plán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18876" name="Obrázek 1" descr="Obsah obrázku diagram, text, Plán, řada/pruh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AC73" w14:textId="77777777" w:rsidR="00ED38EF" w:rsidRDefault="00ED38EF">
      <w:pPr>
        <w:pStyle w:val="Zkladntextodsazen"/>
      </w:pPr>
    </w:p>
    <w:p w14:paraId="23D0B648" w14:textId="77777777" w:rsidR="005875DD" w:rsidRDefault="005875DD">
      <w:pPr>
        <w:pStyle w:val="Zkladntextodsazen"/>
      </w:pPr>
    </w:p>
    <w:p w14:paraId="198D8CC0" w14:textId="77777777" w:rsidR="00ED38EF" w:rsidRDefault="0074693A">
      <w:pPr>
        <w:pStyle w:val="definice"/>
      </w:pPr>
      <w:r>
        <w:t>Závěr:</w:t>
      </w:r>
    </w:p>
    <w:p w14:paraId="257EA50A" w14:textId="48F4F6B3" w:rsidR="00ED38EF" w:rsidRDefault="005875DD">
      <w:pPr>
        <w:pStyle w:val="Zkladntextodsazen"/>
        <w:jc w:val="both"/>
      </w:pPr>
      <w:r>
        <w:t xml:space="preserve">V této úloze jsem si procvičila návrhy pravdivostních tabulek, kreslení a minimalizaci </w:t>
      </w:r>
      <w:proofErr w:type="spellStart"/>
      <w:r>
        <w:t>Karnaughov</w:t>
      </w:r>
      <w:r>
        <w:t>ých</w:t>
      </w:r>
      <w:proofErr w:type="spellEnd"/>
      <w:r>
        <w:t xml:space="preserve"> map, kreslení logických obvodů v programu </w:t>
      </w:r>
      <w:proofErr w:type="spellStart"/>
      <w:r>
        <w:t>Eagle</w:t>
      </w:r>
      <w:proofErr w:type="spellEnd"/>
      <w:r>
        <w:t xml:space="preserve"> a také jejich reálné zapojení. Všechny kombinace se mi podařily správně navrhnou i zapojit. </w:t>
      </w:r>
      <w:r w:rsidR="00620472">
        <w:t xml:space="preserve">Obvod fungoval. </w:t>
      </w:r>
    </w:p>
    <w:p w14:paraId="423233CB" w14:textId="4D7238F9" w:rsidR="00ED38EF" w:rsidRDefault="00ED38EF">
      <w:pPr>
        <w:pStyle w:val="Zkladntextodsazen"/>
        <w:ind w:left="300"/>
      </w:pPr>
    </w:p>
    <w:sectPr w:rsidR="00ED38EF" w:rsidSect="004C4261">
      <w:headerReference w:type="default" r:id="rId13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EB4BE" w14:textId="77777777" w:rsidR="00BD1EB4" w:rsidRDefault="00BD1EB4">
      <w:r>
        <w:separator/>
      </w:r>
    </w:p>
  </w:endnote>
  <w:endnote w:type="continuationSeparator" w:id="0">
    <w:p w14:paraId="6CE643D0" w14:textId="77777777" w:rsidR="00BD1EB4" w:rsidRDefault="00BD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1DA5" w14:textId="77777777" w:rsidR="00BD1EB4" w:rsidRDefault="00BD1EB4">
      <w:r>
        <w:separator/>
      </w:r>
    </w:p>
  </w:footnote>
  <w:footnote w:type="continuationSeparator" w:id="0">
    <w:p w14:paraId="2C57C377" w14:textId="77777777" w:rsidR="00BD1EB4" w:rsidRDefault="00BD1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0FC5169"/>
    <w:multiLevelType w:val="hybridMultilevel"/>
    <w:tmpl w:val="3F424B7A"/>
    <w:lvl w:ilvl="0" w:tplc="E19A68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781268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A"/>
    <w:rsid w:val="0006081D"/>
    <w:rsid w:val="001464EF"/>
    <w:rsid w:val="001772CE"/>
    <w:rsid w:val="00231DA4"/>
    <w:rsid w:val="0024741A"/>
    <w:rsid w:val="002B46A2"/>
    <w:rsid w:val="004C4261"/>
    <w:rsid w:val="005875DD"/>
    <w:rsid w:val="005E2474"/>
    <w:rsid w:val="00620472"/>
    <w:rsid w:val="00676745"/>
    <w:rsid w:val="006A552D"/>
    <w:rsid w:val="006C101B"/>
    <w:rsid w:val="00742A2E"/>
    <w:rsid w:val="0074693A"/>
    <w:rsid w:val="007C11C7"/>
    <w:rsid w:val="00AD5849"/>
    <w:rsid w:val="00B9621B"/>
    <w:rsid w:val="00BD1EB4"/>
    <w:rsid w:val="00C536EC"/>
    <w:rsid w:val="00EB031A"/>
    <w:rsid w:val="00EC01AF"/>
    <w:rsid w:val="00ED38EF"/>
    <w:rsid w:val="00EE48A3"/>
    <w:rsid w:val="00FB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1F8E78"/>
  <w15:chartTrackingRefBased/>
  <w15:docId w15:val="{21FE8B0D-5378-49AA-AF70-D30011C3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247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4:55:44.8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 0 1520,'0'0'92,"0"0"1,0 0-1,0 1 0,0-1 0,0 0 0,0 0 0,0 0 0,0 0 0,0 0 0,0 1 1,0-1-1,0 0 0,0 0 0,0 0 0,0 0 0,0 0 0,0 0 0,0 1 1,0-1-1,0 0 0,0 0 0,0 0 0,-1 0 0,1 0 0,0 0 0,0 0 0,0 0 1,0 0-1,0 1 0,0-1 0,0 0 0,-1 0 0,1 0 0,0 0 0,0 0 1,0 0-1,0 0 0,0 0 0,0 0 0,-1 0 0,1 0 0,0 0 0,0 0 0,0 0 1,0 0-1,0 0 0,0 0 0,-1 0 0,1 0 0,0 0 0,0 0 0,0 0 1,0 0-1,0-1 0,0 1 0,-1 0 0,1 0 0,0 0 0,0 0 0,0 0 0,0 0 1,0 0-1,0 0 0,0-1 0,-4 24 2771,2 32-403,2-53-2312,1 332 3786,-13-164-3482,5-110-424,3-1 0,6 104 0,3-114-25,1-4 8,-2 1-1,-5 90 1,-3-59 3,3 0 0,3 0 0,13 80 0,-11-104 58,-5 80 0,-1-84-43,2-1 1,6 50-1,-4-84-1,-1 0-1,-1 0 1,0 0 0,-1-1-1,-1 1 1,0 0 0,-1-1 0,0 1-1,-7 17 1,9-25-25,0 0 0,0 0 0,0 0-1,1 1 1,0-1 0,0 0 0,0 0 0,1 0-1,1 7 1,2 26-45,-5-36-1383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4:55:43.9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 1 1200,'1'12'4666,"-1"16"-3521,-1 32-874,-3 118 1365,1-131-1549,1 0-1,8 87 1,-3-108 303,-1 1 1,-2 0 0,-1-1-1,0 1 1,-7 30-1,4-21-336,1 69-1,3-42-15,3 78-42,0-29 59,-8-12-36,2-74-13,2-1-1,0 1 1,1 0 0,2 0 0,7 41 0,-3-43 0,-2 1 1,0 0 0,-2 0 0,0-1 0,-2 1 0,-4 42 0,1-38 47,2 0 0,1 0 0,2 0 0,0 0 1,14 54-1,-17-54 813,7-5-859,-4-15-85,0-1 1,0 1-1,1 14 0,5-37-7418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152</TotalTime>
  <Pages>3</Pages>
  <Words>115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cp:lastModifiedBy>Ledvinková Karolína</cp:lastModifiedBy>
  <cp:revision>6</cp:revision>
  <cp:lastPrinted>1900-12-31T23:00:00Z</cp:lastPrinted>
  <dcterms:created xsi:type="dcterms:W3CDTF">2023-09-26T13:37:00Z</dcterms:created>
  <dcterms:modified xsi:type="dcterms:W3CDTF">2023-10-03T15:39:00Z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