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7D691B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4622A43C" w:rsidR="00ED38EF" w:rsidRDefault="007D691B" w:rsidP="007D691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109 - </w:t>
            </w:r>
            <w:r w:rsidRPr="007D691B">
              <w:rPr>
                <w:sz w:val="28"/>
                <w:szCs w:val="28"/>
              </w:rPr>
              <w:t>Statická a dynamická charakteristika regulované soustavy</w:t>
            </w:r>
          </w:p>
        </w:tc>
      </w:tr>
      <w:tr w:rsidR="00ED38EF" w14:paraId="2A81731D" w14:textId="77777777" w:rsidTr="007D691B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A010FA3" w14:textId="727C70AF" w:rsidR="00ED38EF" w:rsidRDefault="00EB031A" w:rsidP="007D691B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3C8D9A7A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6363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C6363E">
                <w:rPr>
                  <w:noProof/>
                </w:rPr>
                <w:t>8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7D691B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4329E080" w14:textId="736CCEFD" w:rsidR="00ED38EF" w:rsidRDefault="007D691B" w:rsidP="007D691B">
            <w:pPr>
              <w:pStyle w:val="Obsahtabulky"/>
              <w:jc w:val="center"/>
            </w:pPr>
            <w:r>
              <w:t>12.10.2023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896547C" w14:textId="5CCC8DE9" w:rsidR="00ED38EF" w:rsidRDefault="007D691B" w:rsidP="007D691B">
            <w:pPr>
              <w:pStyle w:val="Obsahtabulky"/>
              <w:jc w:val="center"/>
            </w:pPr>
            <w:r>
              <w:t>19.10.2023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77777777" w:rsidR="00ED38EF" w:rsidRDefault="0074693A">
      <w:pPr>
        <w:pStyle w:val="definice"/>
      </w:pPr>
      <w:r>
        <w:lastRenderedPageBreak/>
        <w:t>Zadání:</w:t>
      </w:r>
    </w:p>
    <w:p w14:paraId="08516993" w14:textId="77237C2B" w:rsidR="00B34A97" w:rsidRPr="00851C3A" w:rsidRDefault="00851C3A" w:rsidP="00851C3A">
      <w:pPr>
        <w:pStyle w:val="definice"/>
        <w:rPr>
          <w:b w:val="0"/>
          <w:bCs/>
        </w:rPr>
      </w:pPr>
      <w:r>
        <w:rPr>
          <w:b w:val="0"/>
          <w:bCs/>
        </w:rPr>
        <w:t xml:space="preserve">     </w:t>
      </w:r>
      <w:r w:rsidRPr="00851C3A">
        <w:rPr>
          <w:b w:val="0"/>
          <w:bCs/>
        </w:rPr>
        <w:t>Změřte statické a dynamické charakteristiky regulovaných s</w:t>
      </w:r>
      <w:r w:rsidR="00C6363E">
        <w:rPr>
          <w:b w:val="0"/>
          <w:bCs/>
        </w:rPr>
        <w:t>oustav pomocí více snímačů</w:t>
      </w:r>
      <w:r w:rsidRPr="00851C3A">
        <w:rPr>
          <w:b w:val="0"/>
          <w:bCs/>
        </w:rPr>
        <w:t>.</w:t>
      </w:r>
      <w:r w:rsidRPr="00851C3A">
        <w:rPr>
          <w:b w:val="0"/>
          <w:bCs/>
        </w:rPr>
        <w:cr/>
      </w:r>
    </w:p>
    <w:p w14:paraId="4609B8B7" w14:textId="77777777" w:rsidR="00ED38EF" w:rsidRDefault="0074693A">
      <w:pPr>
        <w:pStyle w:val="definice"/>
        <w:spacing w:before="283"/>
      </w:pPr>
      <w:r>
        <w:t>Schéma zapojení pracoviště (situační / ideové schéma):</w:t>
      </w:r>
    </w:p>
    <w:p w14:paraId="5DC831CC" w14:textId="77777777" w:rsidR="00CF75C8" w:rsidRDefault="00CF75C8" w:rsidP="00CF75C8">
      <w:pPr>
        <w:pStyle w:val="definice"/>
        <w:numPr>
          <w:ilvl w:val="0"/>
          <w:numId w:val="9"/>
        </w:numPr>
        <w:spacing w:before="283"/>
      </w:pPr>
      <w:r>
        <w:t>Motor M1</w:t>
      </w:r>
    </w:p>
    <w:p w14:paraId="642B4CBA" w14:textId="77777777" w:rsidR="00CF75C8" w:rsidRDefault="00CF75C8" w:rsidP="00CF75C8">
      <w:pPr>
        <w:pStyle w:val="definice"/>
        <w:spacing w:before="283"/>
        <w:ind w:left="720"/>
      </w:pPr>
      <w:r w:rsidRPr="00925686">
        <w:rPr>
          <w:noProof/>
        </w:rPr>
        <w:drawing>
          <wp:anchor distT="0" distB="0" distL="114300" distR="114300" simplePos="0" relativeHeight="251668480" behindDoc="0" locked="0" layoutInCell="1" allowOverlap="1" wp14:anchorId="7D358DD8" wp14:editId="0A8F888A">
            <wp:simplePos x="0" y="0"/>
            <wp:positionH relativeFrom="column">
              <wp:posOffset>65125</wp:posOffset>
            </wp:positionH>
            <wp:positionV relativeFrom="paragraph">
              <wp:posOffset>103526</wp:posOffset>
            </wp:positionV>
            <wp:extent cx="3968954" cy="1371670"/>
            <wp:effectExtent l="0" t="0" r="0" b="0"/>
            <wp:wrapNone/>
            <wp:docPr id="1328641512" name="Obrázek 1" descr="Obsah obrázku diagram, řada/pruh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41512" name="Obrázek 1" descr="Obsah obrázku diagram, řada/pruh, Technický výkres, Plán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B71CE" w14:textId="77777777" w:rsidR="00CF75C8" w:rsidRDefault="00CF75C8" w:rsidP="00CF75C8">
      <w:pPr>
        <w:pStyle w:val="definice"/>
        <w:spacing w:before="283"/>
        <w:ind w:left="720"/>
      </w:pPr>
    </w:p>
    <w:p w14:paraId="59B9DDCD" w14:textId="77777777" w:rsidR="00CF75C8" w:rsidRDefault="00CF75C8" w:rsidP="00CF75C8">
      <w:pPr>
        <w:pStyle w:val="definice"/>
        <w:spacing w:before="283"/>
        <w:ind w:left="720"/>
      </w:pPr>
    </w:p>
    <w:p w14:paraId="4A7EE5F4" w14:textId="77777777" w:rsidR="00CF75C8" w:rsidRDefault="00CF75C8" w:rsidP="00CF75C8">
      <w:pPr>
        <w:pStyle w:val="definice"/>
        <w:spacing w:before="283"/>
        <w:ind w:left="720"/>
      </w:pPr>
    </w:p>
    <w:p w14:paraId="01488B60" w14:textId="77777777" w:rsidR="00CF75C8" w:rsidRDefault="00CF75C8" w:rsidP="00CF75C8">
      <w:pPr>
        <w:pStyle w:val="definice"/>
        <w:numPr>
          <w:ilvl w:val="0"/>
          <w:numId w:val="9"/>
        </w:numPr>
        <w:spacing w:before="283"/>
      </w:pPr>
      <w:r>
        <w:t>Mléčná žárovka</w:t>
      </w:r>
    </w:p>
    <w:p w14:paraId="57178B29" w14:textId="77777777" w:rsidR="00CF75C8" w:rsidRDefault="00CF75C8" w:rsidP="00CF75C8">
      <w:pPr>
        <w:pStyle w:val="definice"/>
        <w:spacing w:before="283"/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75CD5B" wp14:editId="2553F0E1">
            <wp:simplePos x="0" y="0"/>
            <wp:positionH relativeFrom="column">
              <wp:posOffset>153766</wp:posOffset>
            </wp:positionH>
            <wp:positionV relativeFrom="paragraph">
              <wp:posOffset>80254</wp:posOffset>
            </wp:positionV>
            <wp:extent cx="3276600" cy="1409700"/>
            <wp:effectExtent l="0" t="0" r="0" b="0"/>
            <wp:wrapNone/>
            <wp:docPr id="1158855141" name="Obrázek 7" descr="Obsah obrázku diagram, skica, kruh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55141" name="Obrázek 7" descr="Obsah obrázku diagram, skica, kruh, Technický výkres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280F5" w14:textId="77777777" w:rsidR="00CF75C8" w:rsidRDefault="00CF75C8" w:rsidP="00CF75C8">
      <w:pPr>
        <w:pStyle w:val="definice"/>
        <w:spacing w:before="283"/>
        <w:ind w:left="720"/>
      </w:pPr>
    </w:p>
    <w:p w14:paraId="3B5A0CDF" w14:textId="77777777" w:rsidR="00CF75C8" w:rsidRDefault="00CF75C8" w:rsidP="00CF75C8">
      <w:pPr>
        <w:pStyle w:val="definice"/>
        <w:spacing w:before="283"/>
      </w:pPr>
    </w:p>
    <w:p w14:paraId="08ACA700" w14:textId="77777777" w:rsidR="00CF75C8" w:rsidRDefault="00CF75C8" w:rsidP="00CF75C8">
      <w:pPr>
        <w:pStyle w:val="definice"/>
        <w:spacing w:before="283"/>
      </w:pPr>
    </w:p>
    <w:p w14:paraId="628F5243" w14:textId="63DF1C63" w:rsidR="00CF75C8" w:rsidRDefault="00577D2B" w:rsidP="00CF75C8">
      <w:pPr>
        <w:pStyle w:val="definice"/>
        <w:spacing w:before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15100D3" wp14:editId="38A07846">
                <wp:simplePos x="0" y="0"/>
                <wp:positionH relativeFrom="column">
                  <wp:posOffset>2921866</wp:posOffset>
                </wp:positionH>
                <wp:positionV relativeFrom="paragraph">
                  <wp:posOffset>-1224463</wp:posOffset>
                </wp:positionV>
                <wp:extent cx="1603800" cy="3011400"/>
                <wp:effectExtent l="76200" t="76200" r="111125" b="132080"/>
                <wp:wrapNone/>
                <wp:docPr id="113402444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3800" cy="30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9D7F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" o:spid="_x0000_s1026" type="#_x0000_t75" style="position:absolute;margin-left:225.1pt;margin-top:-101.35pt;width:136.25pt;height:2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">
                <v:imagedata r:id="rId10" o:title=""/>
              </v:shape>
            </w:pict>
          </mc:Fallback>
        </mc:AlternateContent>
      </w:r>
      <w:r w:rsidR="00CF75C8">
        <w:rPr>
          <w:noProof/>
        </w:rPr>
        <w:drawing>
          <wp:anchor distT="0" distB="0" distL="114300" distR="114300" simplePos="0" relativeHeight="251671552" behindDoc="0" locked="0" layoutInCell="1" allowOverlap="1" wp14:anchorId="204CB2E5" wp14:editId="3977B5C9">
            <wp:simplePos x="0" y="0"/>
            <wp:positionH relativeFrom="column">
              <wp:posOffset>121155</wp:posOffset>
            </wp:positionH>
            <wp:positionV relativeFrom="paragraph">
              <wp:posOffset>263360</wp:posOffset>
            </wp:positionV>
            <wp:extent cx="3403600" cy="1409700"/>
            <wp:effectExtent l="0" t="0" r="6350" b="0"/>
            <wp:wrapNone/>
            <wp:docPr id="1450257300" name="Obrázek 9" descr="Obsah obrázku diagram, skica, kruh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7300" name="Obrázek 9" descr="Obsah obrázku diagram, skica, kruh, Technický výkres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3B513" w14:textId="13DC10DC" w:rsidR="00CF75C8" w:rsidRDefault="00577D2B" w:rsidP="00CF75C8">
      <w:pPr>
        <w:pStyle w:val="definice"/>
        <w:spacing w:before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7F7433" wp14:editId="1F0A2755">
                <wp:simplePos x="0" y="0"/>
                <wp:positionH relativeFrom="column">
                  <wp:posOffset>3103104</wp:posOffset>
                </wp:positionH>
                <wp:positionV relativeFrom="paragraph">
                  <wp:posOffset>213431</wp:posOffset>
                </wp:positionV>
                <wp:extent cx="41400" cy="86040"/>
                <wp:effectExtent l="95250" t="95250" r="73025" b="85725"/>
                <wp:wrapNone/>
                <wp:docPr id="1363798037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4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E7030" id="Rukopis 6" o:spid="_x0000_s1026" type="#_x0000_t75" style="position:absolute;margin-left:239.4pt;margin-top:11.85pt;width:13.15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5A7F95" wp14:editId="69274EFF">
                <wp:simplePos x="0" y="0"/>
                <wp:positionH relativeFrom="column">
                  <wp:posOffset>3238666</wp:posOffset>
                </wp:positionH>
                <wp:positionV relativeFrom="paragraph">
                  <wp:posOffset>143892</wp:posOffset>
                </wp:positionV>
                <wp:extent cx="19800" cy="148680"/>
                <wp:effectExtent l="57150" t="57150" r="75565" b="99060"/>
                <wp:wrapNone/>
                <wp:docPr id="817910962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2EC2A" id="Rukopis 4" o:spid="_x0000_s1026" type="#_x0000_t75" style="position:absolute;margin-left:250.05pt;margin-top:6.4pt;width:11.45pt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">
                <v:imagedata r:id="rId15" o:title=""/>
              </v:shape>
            </w:pict>
          </mc:Fallback>
        </mc:AlternateContent>
      </w:r>
    </w:p>
    <w:p w14:paraId="3956607C" w14:textId="77777777" w:rsidR="00CF75C8" w:rsidRDefault="00CF75C8" w:rsidP="00CF75C8">
      <w:pPr>
        <w:pStyle w:val="definice"/>
        <w:spacing w:before="283"/>
      </w:pPr>
    </w:p>
    <w:p w14:paraId="41C052EF" w14:textId="77777777" w:rsidR="00CF75C8" w:rsidRDefault="00CF75C8" w:rsidP="00CF75C8">
      <w:pPr>
        <w:pStyle w:val="definice"/>
        <w:spacing w:before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85BB82" wp14:editId="65773BBF">
                <wp:simplePos x="0" y="0"/>
                <wp:positionH relativeFrom="column">
                  <wp:posOffset>2581713</wp:posOffset>
                </wp:positionH>
                <wp:positionV relativeFrom="paragraph">
                  <wp:posOffset>2237305</wp:posOffset>
                </wp:positionV>
                <wp:extent cx="79200" cy="63000"/>
                <wp:effectExtent l="38100" t="38100" r="35560" b="32385"/>
                <wp:wrapNone/>
                <wp:docPr id="1870303273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2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A5A9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6" o:spid="_x0000_s1026" type="#_x0000_t75" style="position:absolute;margin-left:202.95pt;margin-top:175.8pt;width:6.95pt;height: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">
                <v:imagedata r:id="rId17" o:title=""/>
              </v:shape>
            </w:pict>
          </mc:Fallback>
        </mc:AlternateContent>
      </w:r>
    </w:p>
    <w:p w14:paraId="0A3A6528" w14:textId="061A815B" w:rsidR="00CF75C8" w:rsidRDefault="00577D2B" w:rsidP="00CF75C8">
      <w:pPr>
        <w:pStyle w:val="definice"/>
        <w:spacing w:before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312919" wp14:editId="22E97E50">
                <wp:simplePos x="0" y="0"/>
                <wp:positionH relativeFrom="column">
                  <wp:posOffset>3435946</wp:posOffset>
                </wp:positionH>
                <wp:positionV relativeFrom="paragraph">
                  <wp:posOffset>62987</wp:posOffset>
                </wp:positionV>
                <wp:extent cx="139320" cy="191880"/>
                <wp:effectExtent l="38100" t="38100" r="32385" b="36830"/>
                <wp:wrapNone/>
                <wp:docPr id="17586035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93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360C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" o:spid="_x0000_s1026" type="#_x0000_t75" style="position:absolute;margin-left:270.2pt;margin-top:4.6pt;width:11.65pt;height:1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">
                <v:imagedata r:id="rId19" o:title=""/>
              </v:shape>
            </w:pict>
          </mc:Fallback>
        </mc:AlternateContent>
      </w:r>
    </w:p>
    <w:p w14:paraId="7D476A32" w14:textId="3B2FFC67" w:rsidR="00CF75C8" w:rsidRDefault="00CF75C8" w:rsidP="00CF75C8">
      <w:pPr>
        <w:pStyle w:val="definice"/>
        <w:numPr>
          <w:ilvl w:val="0"/>
          <w:numId w:val="9"/>
        </w:numPr>
        <w:spacing w:before="283"/>
      </w:pPr>
      <w:r>
        <w:t xml:space="preserve">Gril </w:t>
      </w:r>
    </w:p>
    <w:p w14:paraId="37C208FC" w14:textId="41E13DBA" w:rsidR="00CF75C8" w:rsidRDefault="00B34A97" w:rsidP="00CF75C8">
      <w:pPr>
        <w:pStyle w:val="definice"/>
        <w:spacing w:before="28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3C0034" wp14:editId="361EE5D4">
            <wp:simplePos x="0" y="0"/>
            <wp:positionH relativeFrom="column">
              <wp:posOffset>217797</wp:posOffset>
            </wp:positionH>
            <wp:positionV relativeFrom="paragraph">
              <wp:posOffset>89744</wp:posOffset>
            </wp:positionV>
            <wp:extent cx="1030147" cy="1934305"/>
            <wp:effectExtent l="0" t="0" r="0" b="8890"/>
            <wp:wrapNone/>
            <wp:docPr id="167768590" name="Obrázek 21" descr="Obsah obrázku diagram, skica, řada/pruh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8590" name="Obrázek 21" descr="Obsah obrázku diagram, skica, řada/pruh, Technický výkres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147" cy="193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F7919" w14:textId="77777777" w:rsidR="00CF75C8" w:rsidRDefault="00CF75C8" w:rsidP="00CF75C8">
      <w:pPr>
        <w:pStyle w:val="definice"/>
        <w:spacing w:before="283"/>
      </w:pPr>
    </w:p>
    <w:p w14:paraId="35705ED0" w14:textId="7AE84447" w:rsidR="00ED38EF" w:rsidRDefault="00ED38EF">
      <w:pPr>
        <w:pStyle w:val="Zkladntextodsazen"/>
      </w:pPr>
    </w:p>
    <w:p w14:paraId="35F8559F" w14:textId="77777777" w:rsidR="00CF75C8" w:rsidRDefault="00CF75C8">
      <w:pPr>
        <w:pStyle w:val="Zkladntextodsazen"/>
      </w:pPr>
    </w:p>
    <w:p w14:paraId="069C2CC4" w14:textId="77777777" w:rsidR="00CF75C8" w:rsidRDefault="00CF75C8">
      <w:pPr>
        <w:pStyle w:val="Zkladntextodsazen"/>
      </w:pPr>
    </w:p>
    <w:p w14:paraId="081C478F" w14:textId="77777777" w:rsidR="00CF75C8" w:rsidRDefault="00CF75C8">
      <w:pPr>
        <w:pStyle w:val="Zkladntextodsazen"/>
      </w:pPr>
    </w:p>
    <w:p w14:paraId="754A2371" w14:textId="58DE69A9" w:rsidR="00CF75C8" w:rsidRDefault="00CF75C8">
      <w:pPr>
        <w:pStyle w:val="definice"/>
        <w:spacing w:before="283"/>
        <w:sectPr w:rsidR="00CF75C8" w:rsidSect="004C4261">
          <w:headerReference w:type="default" r:id="rId21"/>
          <w:headerReference w:type="first" r:id="rId22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32F2312C" w14:textId="77777777" w:rsidR="00ED38EF" w:rsidRDefault="0074693A">
      <w:pPr>
        <w:pStyle w:val="definice"/>
        <w:spacing w:before="283"/>
      </w:pPr>
      <w:r>
        <w:lastRenderedPageBreak/>
        <w:t>Postup:</w:t>
      </w:r>
    </w:p>
    <w:p w14:paraId="2B3F06CD" w14:textId="3A973E3D" w:rsidR="0015031D" w:rsidRDefault="0015031D" w:rsidP="0015031D">
      <w:pPr>
        <w:pStyle w:val="definice"/>
        <w:numPr>
          <w:ilvl w:val="0"/>
          <w:numId w:val="10"/>
        </w:numPr>
        <w:spacing w:before="283"/>
      </w:pPr>
      <w:r>
        <w:t>Motor M1</w:t>
      </w:r>
    </w:p>
    <w:p w14:paraId="22D91370" w14:textId="299C5CDA" w:rsidR="0015031D" w:rsidRPr="001750AE" w:rsidRDefault="0015031D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Zapoji</w:t>
      </w:r>
      <w:r w:rsidR="001750AE" w:rsidRPr="001750AE">
        <w:rPr>
          <w:b w:val="0"/>
          <w:bCs/>
        </w:rPr>
        <w:t xml:space="preserve">t </w:t>
      </w:r>
      <w:r w:rsidRPr="001750AE">
        <w:rPr>
          <w:b w:val="0"/>
          <w:bCs/>
        </w:rPr>
        <w:t>dle schéma zapojení</w:t>
      </w:r>
    </w:p>
    <w:p w14:paraId="65AD7276" w14:textId="7468552E" w:rsidR="0015031D" w:rsidRPr="001750AE" w:rsidRDefault="0015031D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Nastavi</w:t>
      </w:r>
      <w:r w:rsidR="001750AE" w:rsidRPr="001750AE">
        <w:rPr>
          <w:b w:val="0"/>
          <w:bCs/>
        </w:rPr>
        <w:t>t</w:t>
      </w:r>
      <w:r w:rsidRPr="001750AE">
        <w:rPr>
          <w:b w:val="0"/>
          <w:bCs/>
        </w:rPr>
        <w:t xml:space="preserve"> napětí</w:t>
      </w:r>
      <w:r w:rsidR="001750AE">
        <w:rPr>
          <w:b w:val="0"/>
          <w:bCs/>
        </w:rPr>
        <w:t xml:space="preserve"> na</w:t>
      </w:r>
      <w:r w:rsidRPr="001750AE">
        <w:rPr>
          <w:b w:val="0"/>
          <w:bCs/>
        </w:rPr>
        <w:t xml:space="preserve"> 24 V a snižov</w:t>
      </w:r>
      <w:r w:rsidR="001750AE" w:rsidRPr="001750AE">
        <w:rPr>
          <w:b w:val="0"/>
          <w:bCs/>
        </w:rPr>
        <w:t>at</w:t>
      </w:r>
      <w:r w:rsidRPr="001750AE">
        <w:rPr>
          <w:b w:val="0"/>
          <w:bCs/>
        </w:rPr>
        <w:t xml:space="preserve"> po 1 V</w:t>
      </w:r>
      <w:r w:rsidR="001750AE">
        <w:rPr>
          <w:b w:val="0"/>
          <w:bCs/>
        </w:rPr>
        <w:t>, dokud se</w:t>
      </w:r>
      <w:r w:rsidR="00577D2B">
        <w:rPr>
          <w:b w:val="0"/>
          <w:bCs/>
        </w:rPr>
        <w:t xml:space="preserve"> motor</w:t>
      </w:r>
      <w:r w:rsidR="001750AE">
        <w:rPr>
          <w:b w:val="0"/>
          <w:bCs/>
        </w:rPr>
        <w:t xml:space="preserve"> nepřestane točit</w:t>
      </w:r>
    </w:p>
    <w:p w14:paraId="68285BAA" w14:textId="35AA8E52" w:rsidR="0015031D" w:rsidRPr="001750AE" w:rsidRDefault="0015031D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Odečí</w:t>
      </w:r>
      <w:r w:rsidR="001750AE" w:rsidRPr="001750AE">
        <w:rPr>
          <w:b w:val="0"/>
          <w:bCs/>
        </w:rPr>
        <w:t>st</w:t>
      </w:r>
      <w:r w:rsidRPr="001750AE">
        <w:rPr>
          <w:b w:val="0"/>
          <w:bCs/>
        </w:rPr>
        <w:t xml:space="preserve"> </w:t>
      </w:r>
      <w:r w:rsidR="001750AE" w:rsidRPr="001750AE">
        <w:rPr>
          <w:b w:val="0"/>
          <w:bCs/>
        </w:rPr>
        <w:t>∆x</w:t>
      </w:r>
    </w:p>
    <w:p w14:paraId="76B3CABB" w14:textId="1673CCB9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Zapsat hodnoty a dopočítat otáčky za minutu</w:t>
      </w:r>
    </w:p>
    <w:p w14:paraId="6F8DD624" w14:textId="716DEFA7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Vypracovat graf </w:t>
      </w:r>
    </w:p>
    <w:p w14:paraId="204F68F1" w14:textId="1A3566C3" w:rsid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Linearizovat </w:t>
      </w:r>
    </w:p>
    <w:p w14:paraId="083C8660" w14:textId="77777777" w:rsidR="001750AE" w:rsidRDefault="001750AE" w:rsidP="001750AE">
      <w:pPr>
        <w:pStyle w:val="definice"/>
        <w:rPr>
          <w:b w:val="0"/>
          <w:bCs/>
        </w:rPr>
      </w:pPr>
    </w:p>
    <w:p w14:paraId="7E680CDC" w14:textId="20C36168" w:rsidR="001750AE" w:rsidRPr="001750AE" w:rsidRDefault="001750AE" w:rsidP="001750AE">
      <w:pPr>
        <w:pStyle w:val="definice"/>
        <w:numPr>
          <w:ilvl w:val="0"/>
          <w:numId w:val="10"/>
        </w:numPr>
        <w:rPr>
          <w:b w:val="0"/>
          <w:bCs/>
        </w:rPr>
      </w:pPr>
      <w:r>
        <w:t>Mléčná žárovka</w:t>
      </w:r>
    </w:p>
    <w:p w14:paraId="240791C1" w14:textId="77777777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Zapojit dle schéma zapojení</w:t>
      </w:r>
    </w:p>
    <w:p w14:paraId="516F61A5" w14:textId="5593CEA5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Nastavit </w:t>
      </w:r>
      <w:r>
        <w:rPr>
          <w:b w:val="0"/>
          <w:bCs/>
        </w:rPr>
        <w:t>proud na 4 mA</w:t>
      </w:r>
      <w:r w:rsidRPr="001750AE">
        <w:rPr>
          <w:b w:val="0"/>
          <w:bCs/>
        </w:rPr>
        <w:t xml:space="preserve"> a </w:t>
      </w:r>
      <w:r>
        <w:rPr>
          <w:b w:val="0"/>
          <w:bCs/>
        </w:rPr>
        <w:t>zvyšovat</w:t>
      </w:r>
      <w:r w:rsidRPr="001750AE">
        <w:rPr>
          <w:b w:val="0"/>
          <w:bCs/>
        </w:rPr>
        <w:t xml:space="preserve"> po 1 </w:t>
      </w:r>
      <w:r>
        <w:rPr>
          <w:b w:val="0"/>
          <w:bCs/>
        </w:rPr>
        <w:t>mA do 20 mA</w:t>
      </w:r>
    </w:p>
    <w:p w14:paraId="3901CA30" w14:textId="3EDAFB83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Odečíst </w:t>
      </w:r>
      <w:r>
        <w:rPr>
          <w:b w:val="0"/>
          <w:bCs/>
        </w:rPr>
        <w:t>U a E</w:t>
      </w:r>
    </w:p>
    <w:p w14:paraId="14B665B6" w14:textId="6EAE8EDC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Zapsat hodnoty</w:t>
      </w:r>
      <w:r>
        <w:rPr>
          <w:b w:val="0"/>
          <w:bCs/>
        </w:rPr>
        <w:t xml:space="preserve"> </w:t>
      </w:r>
    </w:p>
    <w:p w14:paraId="3468BB87" w14:textId="4EBCE55A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Vypracovat graf </w:t>
      </w:r>
    </w:p>
    <w:p w14:paraId="30EEFDAA" w14:textId="5A211F23" w:rsid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Linearizovat </w:t>
      </w:r>
      <w:r>
        <w:rPr>
          <w:b w:val="0"/>
          <w:bCs/>
        </w:rPr>
        <w:t>část charakteristiky</w:t>
      </w:r>
    </w:p>
    <w:p w14:paraId="798AE3DC" w14:textId="77777777" w:rsidR="001750AE" w:rsidRDefault="001750AE" w:rsidP="001750AE">
      <w:pPr>
        <w:pStyle w:val="definice"/>
        <w:rPr>
          <w:b w:val="0"/>
          <w:bCs/>
        </w:rPr>
      </w:pPr>
    </w:p>
    <w:p w14:paraId="563BAA73" w14:textId="7B9AF4EA" w:rsidR="001750AE" w:rsidRPr="001750AE" w:rsidRDefault="001750AE" w:rsidP="001750AE">
      <w:pPr>
        <w:pStyle w:val="definice"/>
        <w:numPr>
          <w:ilvl w:val="0"/>
          <w:numId w:val="10"/>
        </w:numPr>
        <w:rPr>
          <w:b w:val="0"/>
          <w:bCs/>
        </w:rPr>
      </w:pPr>
      <w:r>
        <w:t xml:space="preserve">Gril </w:t>
      </w:r>
    </w:p>
    <w:p w14:paraId="6DA3EC80" w14:textId="77777777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Zapojit dle schéma zapojení</w:t>
      </w:r>
    </w:p>
    <w:p w14:paraId="44B4DA5F" w14:textId="0C9EF6EB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Zapnout gril a stopky</w:t>
      </w:r>
    </w:p>
    <w:p w14:paraId="692A4042" w14:textId="6198AFCF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>Odečí</w:t>
      </w:r>
      <w:r>
        <w:rPr>
          <w:b w:val="0"/>
          <w:bCs/>
        </w:rPr>
        <w:t xml:space="preserve">tat </w:t>
      </w:r>
      <w:proofErr w:type="spellStart"/>
      <w:r>
        <w:rPr>
          <w:b w:val="0"/>
          <w:bCs/>
        </w:rPr>
        <w:t>mV</w:t>
      </w:r>
      <w:proofErr w:type="spellEnd"/>
      <w:r>
        <w:rPr>
          <w:b w:val="0"/>
          <w:bCs/>
        </w:rPr>
        <w:t xml:space="preserve"> po 30</w:t>
      </w:r>
      <w:r w:rsidR="00577D2B">
        <w:rPr>
          <w:b w:val="0"/>
          <w:bCs/>
        </w:rPr>
        <w:t xml:space="preserve"> </w:t>
      </w:r>
      <w:r>
        <w:rPr>
          <w:b w:val="0"/>
          <w:bCs/>
        </w:rPr>
        <w:t xml:space="preserve">s </w:t>
      </w:r>
    </w:p>
    <w:p w14:paraId="14F00456" w14:textId="0DC3BA9B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Zapsat hodnoty a </w:t>
      </w:r>
      <w:r>
        <w:rPr>
          <w:b w:val="0"/>
          <w:bCs/>
        </w:rPr>
        <w:t xml:space="preserve">převést </w:t>
      </w:r>
      <w:proofErr w:type="spellStart"/>
      <w:r>
        <w:rPr>
          <w:b w:val="0"/>
          <w:bCs/>
        </w:rPr>
        <w:t>mV</w:t>
      </w:r>
      <w:proofErr w:type="spellEnd"/>
      <w:r>
        <w:rPr>
          <w:b w:val="0"/>
          <w:bCs/>
        </w:rPr>
        <w:t xml:space="preserve"> na ⁰C</w:t>
      </w:r>
    </w:p>
    <w:p w14:paraId="56E32158" w14:textId="3863E640" w:rsidR="001750AE" w:rsidRPr="001750AE" w:rsidRDefault="001750AE" w:rsidP="001750AE">
      <w:pPr>
        <w:pStyle w:val="definice"/>
        <w:numPr>
          <w:ilvl w:val="0"/>
          <w:numId w:val="11"/>
        </w:numPr>
        <w:rPr>
          <w:b w:val="0"/>
          <w:bCs/>
        </w:rPr>
      </w:pPr>
      <w:r w:rsidRPr="001750AE">
        <w:rPr>
          <w:b w:val="0"/>
          <w:bCs/>
        </w:rPr>
        <w:t xml:space="preserve">Vypracovat graf </w:t>
      </w:r>
    </w:p>
    <w:p w14:paraId="7FEC9312" w14:textId="5E03BAA0" w:rsidR="00CF75C8" w:rsidRPr="00CF75C8" w:rsidRDefault="001750AE" w:rsidP="00CF75C8">
      <w:pPr>
        <w:pStyle w:val="definice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 xml:space="preserve">Vytvořit přechodovou charakteristiku </w:t>
      </w:r>
    </w:p>
    <w:p w14:paraId="386B698A" w14:textId="77777777" w:rsidR="00CF75C8" w:rsidRDefault="00CF75C8" w:rsidP="00CF75C8">
      <w:pPr>
        <w:pStyle w:val="definice"/>
        <w:spacing w:before="283"/>
        <w:sectPr w:rsidR="00CF75C8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1EA9AC3A" w14:textId="6F467013" w:rsidR="00ED38EF" w:rsidRDefault="0074693A" w:rsidP="00CF75C8">
      <w:pPr>
        <w:pStyle w:val="definice"/>
        <w:spacing w:before="283"/>
      </w:pPr>
      <w:r>
        <w:lastRenderedPageBreak/>
        <w:t>Tabulka naměřených údajů:</w:t>
      </w:r>
    </w:p>
    <w:p w14:paraId="57923373" w14:textId="7C46850E" w:rsidR="00F82C87" w:rsidRDefault="00CF75C8" w:rsidP="00CF75C8">
      <w:pPr>
        <w:pStyle w:val="definice"/>
        <w:numPr>
          <w:ilvl w:val="0"/>
          <w:numId w:val="6"/>
        </w:num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B26EFE" wp14:editId="30DB9CAE">
                <wp:simplePos x="0" y="0"/>
                <wp:positionH relativeFrom="column">
                  <wp:posOffset>3097530</wp:posOffset>
                </wp:positionH>
                <wp:positionV relativeFrom="paragraph">
                  <wp:posOffset>64683</wp:posOffset>
                </wp:positionV>
                <wp:extent cx="236093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9647D" w14:textId="068C32E8" w:rsidR="00F82C87" w:rsidRPr="00F82C87" w:rsidRDefault="00F82C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2C87">
                              <w:rPr>
                                <w:b/>
                                <w:bCs/>
                              </w:rPr>
                              <w:t>2. Mléčná žárovka</w:t>
                            </w:r>
                          </w:p>
                          <w:p w14:paraId="04F9EA0C" w14:textId="77777777" w:rsidR="00F82C87" w:rsidRDefault="00F82C87"/>
                          <w:tbl>
                            <w:tblPr>
                              <w:tblW w:w="28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F82C87" w:rsidRPr="00F82C87" w14:paraId="627249D0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E0DD6A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9AE25C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U [V]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EA9567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E [</w:t>
                                  </w:r>
                                  <w:proofErr w:type="spellStart"/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Lx</w:t>
                                  </w:r>
                                  <w:proofErr w:type="spellEnd"/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F82C87" w:rsidRPr="00F82C87" w14:paraId="6BB155CE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868FA5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419A0A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0,00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BF3718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F82C87" w:rsidRPr="00F82C87" w14:paraId="09BF035E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35A19F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8605E2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1,49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9CA6FC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78,3</w:t>
                                  </w:r>
                                </w:p>
                              </w:tc>
                            </w:tr>
                            <w:tr w:rsidR="00F82C87" w:rsidRPr="00F82C87" w14:paraId="1826958C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F0DD53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67B17C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1,61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10D775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90,5</w:t>
                                  </w:r>
                                </w:p>
                              </w:tc>
                            </w:tr>
                            <w:tr w:rsidR="00F82C87" w:rsidRPr="00F82C87" w14:paraId="481EC7BA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43E0DF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1689A8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2,04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B9FCF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138,2</w:t>
                                  </w:r>
                                </w:p>
                              </w:tc>
                            </w:tr>
                            <w:tr w:rsidR="00F82C87" w:rsidRPr="00F82C87" w14:paraId="176869E0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E10A67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58F778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2,61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1A9F92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241,9</w:t>
                                  </w:r>
                                </w:p>
                              </w:tc>
                            </w:tr>
                            <w:tr w:rsidR="00F82C87" w:rsidRPr="00F82C87" w14:paraId="2227FADF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B274F1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3D0EBB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3,11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6AD2DB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403,0</w:t>
                                  </w:r>
                                </w:p>
                              </w:tc>
                            </w:tr>
                            <w:tr w:rsidR="00F82C87" w:rsidRPr="00F82C87" w14:paraId="6A52DAA6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CFF248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8EB9FB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3,49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81958C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625,0</w:t>
                                  </w:r>
                                </w:p>
                              </w:tc>
                            </w:tr>
                            <w:tr w:rsidR="00F82C87" w:rsidRPr="00F82C87" w14:paraId="4DFA36A0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9AF464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9E4AE3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3,76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ABC6E5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872,0</w:t>
                                  </w:r>
                                </w:p>
                              </w:tc>
                            </w:tr>
                            <w:tr w:rsidR="00F82C87" w:rsidRPr="00F82C87" w14:paraId="0F59E564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0E86A6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503EB6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3,94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828CA2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1125,0</w:t>
                                  </w:r>
                                </w:p>
                              </w:tc>
                            </w:tr>
                            <w:tr w:rsidR="00F82C87" w:rsidRPr="00F82C87" w14:paraId="56B12E71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C1EC32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8EFCD9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4,06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870400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1330,0</w:t>
                                  </w:r>
                                </w:p>
                              </w:tc>
                            </w:tr>
                            <w:tr w:rsidR="00F82C87" w:rsidRPr="00F82C87" w14:paraId="1A9B25E4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4F98F7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AC20F6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4,17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79400D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1590,0</w:t>
                                  </w:r>
                                </w:p>
                              </w:tc>
                            </w:tr>
                            <w:tr w:rsidR="00F82C87" w:rsidRPr="00F82C87" w14:paraId="5553DB21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095646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3F88FA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76DEF2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1810,0</w:t>
                                  </w:r>
                                </w:p>
                              </w:tc>
                            </w:tr>
                            <w:tr w:rsidR="00F82C87" w:rsidRPr="00F82C87" w14:paraId="056C9199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0A6C84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3F1AA2A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4,31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19FF86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1991,0</w:t>
                                  </w:r>
                                </w:p>
                              </w:tc>
                            </w:tr>
                            <w:tr w:rsidR="00F82C87" w:rsidRPr="00F82C87" w14:paraId="2E4476A6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1A4CDC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036930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E74B66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2120,0</w:t>
                                  </w:r>
                                </w:p>
                              </w:tc>
                            </w:tr>
                            <w:tr w:rsidR="00F82C87" w:rsidRPr="00F82C87" w14:paraId="3CB466F1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889C0B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D70E63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4FD53E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2254,0</w:t>
                                  </w:r>
                                </w:p>
                              </w:tc>
                            </w:tr>
                            <w:tr w:rsidR="00F82C87" w:rsidRPr="00F82C87" w14:paraId="606AEAAE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DE06F6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BDFC49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4,41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844C2C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2380,0</w:t>
                                  </w:r>
                                </w:p>
                              </w:tc>
                            </w:tr>
                            <w:tr w:rsidR="00F82C87" w:rsidRPr="00F82C87" w14:paraId="317FF884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BA05FB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842FD1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4,43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2B69A1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2450,0</w:t>
                                  </w:r>
                                </w:p>
                              </w:tc>
                            </w:tr>
                            <w:tr w:rsidR="00F82C87" w:rsidRPr="00F82C87" w14:paraId="2194E523" w14:textId="77777777" w:rsidTr="00F82C87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6DAE2E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BFE677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4,43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F92F34" w14:textId="77777777" w:rsidR="00F82C87" w:rsidRPr="00F82C87" w:rsidRDefault="00F82C87" w:rsidP="00F82C87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</w:pPr>
                                  <w:r w:rsidRPr="00F82C8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cs-CZ"/>
                                    </w:rPr>
                                    <w:t>2520,0</w:t>
                                  </w:r>
                                </w:p>
                              </w:tc>
                            </w:tr>
                          </w:tbl>
                          <w:p w14:paraId="2712182F" w14:textId="41B7C7A4" w:rsidR="00F82C87" w:rsidRDefault="00F82C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B26EF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43.9pt;margin-top:5.1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C+rmbfAAAACgEAAA8AAABk&#10;cnMvZG93bnJldi54bWxMj0tPwzAQhO9I/AdrkbhRpyFpQ4hTIR4SR9qCxNGNNw9hr6PYbcO/ZznB&#10;cTSjmW+qzeysOOEUBk8KlosEBFLjzUCdgvf9y00BIkRNRltPqOAbA2zqy4tKl8afaYunXewEl1Ao&#10;tYI+xrGUMjQ9Oh0WfkRir/WT05Hl1Ekz6TOXOyvTJFlJpwfihV6P+Nhj87U7OgUf9Glf28z0uM7f&#10;su34/NTmca/U9dX8cA8i4hz/wvCLz+hQM9PBH8kEYRVkxZrRIxtJCoIDRX63AnFQkN4uM5B1Jf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4L6uZt8AAAAKAQAADwAAAAAAAAAA&#10;AAAAAABVBAAAZHJzL2Rvd25yZXYueG1sUEsFBgAAAAAEAAQA8wAAAGEFAAAAAA==&#10;" filled="f" stroked="f">
                <v:textbox style="mso-fit-shape-to-text:t">
                  <w:txbxContent>
                    <w:p w14:paraId="4689647D" w14:textId="068C32E8" w:rsidR="00F82C87" w:rsidRPr="00F82C87" w:rsidRDefault="00F82C87">
                      <w:pPr>
                        <w:rPr>
                          <w:b/>
                          <w:bCs/>
                        </w:rPr>
                      </w:pPr>
                      <w:r w:rsidRPr="00F82C87">
                        <w:rPr>
                          <w:b/>
                          <w:bCs/>
                        </w:rPr>
                        <w:t>2. Mléčná žárovka</w:t>
                      </w:r>
                    </w:p>
                    <w:p w14:paraId="04F9EA0C" w14:textId="77777777" w:rsidR="00F82C87" w:rsidRDefault="00F82C87"/>
                    <w:tbl>
                      <w:tblPr>
                        <w:tblW w:w="28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F82C87" w:rsidRPr="00F82C87" w14:paraId="627249D0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E0DD6A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9AE25C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U [V]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EA9567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E [</w:t>
                            </w:r>
                            <w:proofErr w:type="spellStart"/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Lx</w:t>
                            </w:r>
                            <w:proofErr w:type="spellEnd"/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]</w:t>
                            </w:r>
                          </w:p>
                        </w:tc>
                      </w:tr>
                      <w:tr w:rsidR="00F82C87" w:rsidRPr="00F82C87" w14:paraId="6BB155CE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868FA5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419A0A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0,00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BF3718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0,0</w:t>
                            </w:r>
                          </w:p>
                        </w:tc>
                      </w:tr>
                      <w:tr w:rsidR="00F82C87" w:rsidRPr="00F82C87" w14:paraId="09BF035E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35A19F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8605E2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1,49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9CA6FC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78,3</w:t>
                            </w:r>
                          </w:p>
                        </w:tc>
                      </w:tr>
                      <w:tr w:rsidR="00F82C87" w:rsidRPr="00F82C87" w14:paraId="1826958C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F0DD53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67B17C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1,61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10D775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90,5</w:t>
                            </w:r>
                          </w:p>
                        </w:tc>
                      </w:tr>
                      <w:tr w:rsidR="00F82C87" w:rsidRPr="00F82C87" w14:paraId="481EC7BA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43E0DF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1689A8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2,04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B9FCF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138,2</w:t>
                            </w:r>
                          </w:p>
                        </w:tc>
                      </w:tr>
                      <w:tr w:rsidR="00F82C87" w:rsidRPr="00F82C87" w14:paraId="176869E0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E10A67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58F778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2,61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1A9F92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241,9</w:t>
                            </w:r>
                          </w:p>
                        </w:tc>
                      </w:tr>
                      <w:tr w:rsidR="00F82C87" w:rsidRPr="00F82C87" w14:paraId="2227FADF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B274F1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3D0EBB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3,11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6AD2DB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403,0</w:t>
                            </w:r>
                          </w:p>
                        </w:tc>
                      </w:tr>
                      <w:tr w:rsidR="00F82C87" w:rsidRPr="00F82C87" w14:paraId="6A52DAA6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CFF248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8EB9FB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3,49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81958C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625,0</w:t>
                            </w:r>
                          </w:p>
                        </w:tc>
                      </w:tr>
                      <w:tr w:rsidR="00F82C87" w:rsidRPr="00F82C87" w14:paraId="4DFA36A0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9AF464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9E4AE3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3,76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ABC6E5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872,0</w:t>
                            </w:r>
                          </w:p>
                        </w:tc>
                      </w:tr>
                      <w:tr w:rsidR="00F82C87" w:rsidRPr="00F82C87" w14:paraId="0F59E564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0E86A6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503EB6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3,94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828CA2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1125,0</w:t>
                            </w:r>
                          </w:p>
                        </w:tc>
                      </w:tr>
                      <w:tr w:rsidR="00F82C87" w:rsidRPr="00F82C87" w14:paraId="56B12E71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C1EC32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8EFCD9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4,06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870400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1330,0</w:t>
                            </w:r>
                          </w:p>
                        </w:tc>
                      </w:tr>
                      <w:tr w:rsidR="00F82C87" w:rsidRPr="00F82C87" w14:paraId="1A9B25E4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4F98F7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AC20F6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4,17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79400D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1590,0</w:t>
                            </w:r>
                          </w:p>
                        </w:tc>
                      </w:tr>
                      <w:tr w:rsidR="00F82C87" w:rsidRPr="00F82C87" w14:paraId="5553DB21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095646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3F88FA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76DEF2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1810,0</w:t>
                            </w:r>
                          </w:p>
                        </w:tc>
                      </w:tr>
                      <w:tr w:rsidR="00F82C87" w:rsidRPr="00F82C87" w14:paraId="056C9199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0A6C84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3F1AA2A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4,31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19FF86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1991,0</w:t>
                            </w:r>
                          </w:p>
                        </w:tc>
                      </w:tr>
                      <w:tr w:rsidR="00F82C87" w:rsidRPr="00F82C87" w14:paraId="2E4476A6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1A4CDC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036930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4,35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E74B66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2120,0</w:t>
                            </w:r>
                          </w:p>
                        </w:tc>
                      </w:tr>
                      <w:tr w:rsidR="00F82C87" w:rsidRPr="00F82C87" w14:paraId="3CB466F1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889C0B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D70E63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4,38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4FD53E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2254,0</w:t>
                            </w:r>
                          </w:p>
                        </w:tc>
                      </w:tr>
                      <w:tr w:rsidR="00F82C87" w:rsidRPr="00F82C87" w14:paraId="606AEAAE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DE06F6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BDFC49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4,41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844C2C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2380,0</w:t>
                            </w:r>
                          </w:p>
                        </w:tc>
                      </w:tr>
                      <w:tr w:rsidR="00F82C87" w:rsidRPr="00F82C87" w14:paraId="317FF884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BA05FB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842FD1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4,43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2B69A1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2450,0</w:t>
                            </w:r>
                          </w:p>
                        </w:tc>
                      </w:tr>
                      <w:tr w:rsidR="00F82C87" w:rsidRPr="00F82C87" w14:paraId="2194E523" w14:textId="77777777" w:rsidTr="00F82C87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6DAE2E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BFE677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4,43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F92F34" w14:textId="77777777" w:rsidR="00F82C87" w:rsidRPr="00F82C87" w:rsidRDefault="00F82C87" w:rsidP="00F82C87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</w:pPr>
                            <w:r w:rsidRPr="00F82C8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cs-CZ"/>
                              </w:rPr>
                              <w:t>2520,0</w:t>
                            </w:r>
                          </w:p>
                        </w:tc>
                      </w:tr>
                    </w:tbl>
                    <w:p w14:paraId="2712182F" w14:textId="41B7C7A4" w:rsidR="00F82C87" w:rsidRDefault="00F82C87"/>
                  </w:txbxContent>
                </v:textbox>
              </v:shape>
            </w:pict>
          </mc:Fallback>
        </mc:AlternateContent>
      </w:r>
      <w:r w:rsidR="00F82C87">
        <w:t>Motor M1</w:t>
      </w:r>
    </w:p>
    <w:p w14:paraId="3F95C0B1" w14:textId="3172A9A3" w:rsidR="00F82C87" w:rsidRDefault="00F82C87" w:rsidP="00F82C87">
      <w:pPr>
        <w:pStyle w:val="definice"/>
        <w:ind w:left="720"/>
      </w:pPr>
    </w:p>
    <w:tbl>
      <w:tblPr>
        <w:tblW w:w="3118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992"/>
        <w:gridCol w:w="1276"/>
      </w:tblGrid>
      <w:tr w:rsidR="00874228" w:rsidRPr="00874228" w14:paraId="798B431E" w14:textId="77777777" w:rsidTr="00F82C87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6FC7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[V]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E775" w14:textId="19439049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∆</w:t>
            </w: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5E5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n [</w:t>
            </w:r>
            <w:proofErr w:type="spellStart"/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ot</w:t>
            </w:r>
            <w:proofErr w:type="spellEnd"/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/min]</w:t>
            </w:r>
          </w:p>
        </w:tc>
      </w:tr>
      <w:tr w:rsidR="00874228" w:rsidRPr="00874228" w14:paraId="04218920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C730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0-9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86EDA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netočí</w:t>
            </w:r>
            <w:proofErr w:type="gramEnd"/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se</w:t>
            </w:r>
          </w:p>
        </w:tc>
      </w:tr>
      <w:tr w:rsidR="00874228" w:rsidRPr="00874228" w14:paraId="13E8896B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41A2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8F63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90E5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672,646</w:t>
            </w:r>
          </w:p>
        </w:tc>
      </w:tr>
      <w:tr w:rsidR="00874228" w:rsidRPr="00874228" w14:paraId="08427F14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9ABF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792A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72,80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09B1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824,176</w:t>
            </w:r>
          </w:p>
        </w:tc>
      </w:tr>
      <w:tr w:rsidR="00874228" w:rsidRPr="00874228" w14:paraId="1E861D83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E972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A9AF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6E5F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993,377</w:t>
            </w:r>
          </w:p>
        </w:tc>
      </w:tr>
      <w:tr w:rsidR="00874228" w:rsidRPr="00874228" w14:paraId="10DD41AD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ECC1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6A7F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52,60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87CC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1140,684</w:t>
            </w:r>
          </w:p>
        </w:tc>
      </w:tr>
      <w:tr w:rsidR="00874228" w:rsidRPr="00874228" w14:paraId="75990529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E8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5768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46,60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1E79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1287,554</w:t>
            </w:r>
          </w:p>
        </w:tc>
      </w:tr>
      <w:tr w:rsidR="00874228" w:rsidRPr="00874228" w14:paraId="0E9D8A82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E3D1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8E62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42,20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2E0D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1421,801</w:t>
            </w:r>
          </w:p>
        </w:tc>
      </w:tr>
      <w:tr w:rsidR="00874228" w:rsidRPr="00874228" w14:paraId="470D0386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5246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3858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38,20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7DE7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1570,681</w:t>
            </w:r>
          </w:p>
        </w:tc>
      </w:tr>
      <w:tr w:rsidR="00874228" w:rsidRPr="00874228" w14:paraId="7D0C364B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0824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2C75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8D7A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1714,286</w:t>
            </w:r>
          </w:p>
        </w:tc>
      </w:tr>
      <w:tr w:rsidR="00874228" w:rsidRPr="00874228" w14:paraId="21272468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C532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E303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A762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1863,354</w:t>
            </w:r>
          </w:p>
        </w:tc>
      </w:tr>
      <w:tr w:rsidR="00874228" w:rsidRPr="00874228" w14:paraId="4B9E6CEF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8065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A1FE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7E7D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2013,423</w:t>
            </w:r>
          </w:p>
        </w:tc>
      </w:tr>
      <w:tr w:rsidR="00874228" w:rsidRPr="00874228" w14:paraId="379A1908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D967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1053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F3B4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2189,781</w:t>
            </w:r>
          </w:p>
        </w:tc>
      </w:tr>
      <w:tr w:rsidR="00874228" w:rsidRPr="00874228" w14:paraId="0883FFF7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1D2D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15F3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D381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2290,076</w:t>
            </w:r>
          </w:p>
        </w:tc>
      </w:tr>
      <w:tr w:rsidR="00874228" w:rsidRPr="00874228" w14:paraId="2D17FEF8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6332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6568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245E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2459,016</w:t>
            </w:r>
          </w:p>
        </w:tc>
      </w:tr>
      <w:tr w:rsidR="00874228" w:rsidRPr="00874228" w14:paraId="1491FD87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3B40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C0D9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23,12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F9F5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2595,156</w:t>
            </w:r>
          </w:p>
        </w:tc>
      </w:tr>
      <w:tr w:rsidR="00874228" w:rsidRPr="00874228" w14:paraId="33279A16" w14:textId="77777777" w:rsidTr="00F82C87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EF7F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B19B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5250" w14:textId="77777777" w:rsidR="00874228" w:rsidRPr="00874228" w:rsidRDefault="00874228" w:rsidP="0087422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74228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2757,353</w:t>
            </w:r>
          </w:p>
        </w:tc>
      </w:tr>
    </w:tbl>
    <w:p w14:paraId="417698E5" w14:textId="16E2A9F5" w:rsidR="00874228" w:rsidRDefault="00224116">
      <w:pPr>
        <w:pStyle w:val="definice"/>
        <w:spacing w:before="283"/>
        <w:sectPr w:rsidR="00874228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65F93A" wp14:editId="37B01AB2">
                <wp:simplePos x="0" y="0"/>
                <wp:positionH relativeFrom="column">
                  <wp:posOffset>-56968</wp:posOffset>
                </wp:positionH>
                <wp:positionV relativeFrom="paragraph">
                  <wp:posOffset>1034959</wp:posOffset>
                </wp:positionV>
                <wp:extent cx="4100732" cy="1404620"/>
                <wp:effectExtent l="0" t="0" r="0" b="0"/>
                <wp:wrapNone/>
                <wp:docPr id="11583266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7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C946" w14:textId="4D6E3486" w:rsidR="00224116" w:rsidRDefault="00224116" w:rsidP="00224116">
                            <w:pPr>
                              <w:pStyle w:val="definic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Pt100 – měření grilu</w:t>
                            </w:r>
                          </w:p>
                          <w:p w14:paraId="58257EF4" w14:textId="03975788" w:rsidR="00224116" w:rsidRDefault="00224116" w:rsidP="00224116">
                            <w:pPr>
                              <w:pStyle w:val="definice"/>
                            </w:pPr>
                          </w:p>
                          <w:p w14:paraId="318442B0" w14:textId="3EB8E9A6" w:rsidR="00224116" w:rsidRPr="00224116" w:rsidRDefault="00224116" w:rsidP="00224116">
                            <w:pPr>
                              <w:pStyle w:val="definice"/>
                              <w:rPr>
                                <w:b w:val="0"/>
                                <w:bCs/>
                              </w:rPr>
                            </w:pPr>
                            <w:r>
                              <w:t xml:space="preserve">            </w:t>
                            </w:r>
                            <w:r w:rsidRPr="00224116">
                              <w:rPr>
                                <w:b w:val="0"/>
                                <w:bCs/>
                              </w:rPr>
                              <w:t>Z důvodu velkého množství dat tabulku nepřikládám</w:t>
                            </w:r>
                            <w:r>
                              <w:rPr>
                                <w:b w:val="0"/>
                                <w:bCs/>
                              </w:rPr>
                              <w:t>.</w:t>
                            </w:r>
                          </w:p>
                          <w:p w14:paraId="26FEA5A7" w14:textId="5C4DCEC8" w:rsidR="00224116" w:rsidRDefault="0022411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5F93A" id="_x0000_s1027" type="#_x0000_t202" style="position:absolute;margin-left:-4.5pt;margin-top:81.5pt;width:322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" stroked="f">
                <v:textbox style="mso-fit-shape-to-text:t">
                  <w:txbxContent>
                    <w:p w14:paraId="443AC946" w14:textId="4D6E3486" w:rsidR="00224116" w:rsidRDefault="00224116" w:rsidP="00224116">
                      <w:pPr>
                        <w:pStyle w:val="definice"/>
                        <w:numPr>
                          <w:ilvl w:val="0"/>
                          <w:numId w:val="12"/>
                        </w:numPr>
                      </w:pPr>
                      <w:r>
                        <w:t>Pt100 – měření grilu</w:t>
                      </w:r>
                    </w:p>
                    <w:p w14:paraId="58257EF4" w14:textId="03975788" w:rsidR="00224116" w:rsidRDefault="00224116" w:rsidP="00224116">
                      <w:pPr>
                        <w:pStyle w:val="definice"/>
                      </w:pPr>
                    </w:p>
                    <w:p w14:paraId="318442B0" w14:textId="3EB8E9A6" w:rsidR="00224116" w:rsidRPr="00224116" w:rsidRDefault="00224116" w:rsidP="00224116">
                      <w:pPr>
                        <w:pStyle w:val="definice"/>
                        <w:rPr>
                          <w:b w:val="0"/>
                          <w:bCs/>
                        </w:rPr>
                      </w:pPr>
                      <w:r>
                        <w:t xml:space="preserve">            </w:t>
                      </w:r>
                      <w:r w:rsidRPr="00224116">
                        <w:rPr>
                          <w:b w:val="0"/>
                          <w:bCs/>
                        </w:rPr>
                        <w:t>Z důvodu velkého množství dat tabulku nepřikládám</w:t>
                      </w:r>
                      <w:r>
                        <w:rPr>
                          <w:b w:val="0"/>
                          <w:bCs/>
                        </w:rPr>
                        <w:t>.</w:t>
                      </w:r>
                    </w:p>
                    <w:p w14:paraId="26FEA5A7" w14:textId="5C4DCEC8" w:rsidR="00224116" w:rsidRDefault="00224116"/>
                  </w:txbxContent>
                </v:textbox>
              </v:shape>
            </w:pict>
          </mc:Fallback>
        </mc:AlternateContent>
      </w:r>
    </w:p>
    <w:p w14:paraId="70AB5996" w14:textId="3030E3EC" w:rsidR="000A6C64" w:rsidRDefault="0074693A">
      <w:pPr>
        <w:pStyle w:val="definice"/>
        <w:spacing w:before="283"/>
      </w:pPr>
      <w:r>
        <w:lastRenderedPageBreak/>
        <w:t>Graf:</w:t>
      </w:r>
    </w:p>
    <w:p w14:paraId="2DEA768F" w14:textId="105D685A" w:rsidR="0025741F" w:rsidRDefault="0025741F" w:rsidP="0025741F">
      <w:pPr>
        <w:pStyle w:val="definice"/>
        <w:numPr>
          <w:ilvl w:val="0"/>
          <w:numId w:val="5"/>
        </w:numPr>
        <w:spacing w:before="283"/>
      </w:pPr>
      <w:r>
        <w:t xml:space="preserve">Motor M1: </w:t>
      </w:r>
    </w:p>
    <w:p w14:paraId="5F8E4E86" w14:textId="2C017255" w:rsidR="00425339" w:rsidRDefault="005F68B9">
      <w:pPr>
        <w:pStyle w:val="definice"/>
        <w:spacing w:before="2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8BF900" wp14:editId="7011A4CE">
                <wp:simplePos x="0" y="0"/>
                <wp:positionH relativeFrom="column">
                  <wp:posOffset>234315</wp:posOffset>
                </wp:positionH>
                <wp:positionV relativeFrom="paragraph">
                  <wp:posOffset>110490</wp:posOffset>
                </wp:positionV>
                <wp:extent cx="4216400" cy="2533650"/>
                <wp:effectExtent l="0" t="0" r="0" b="0"/>
                <wp:wrapNone/>
                <wp:docPr id="78438798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0" cy="2533650"/>
                          <a:chOff x="543560" y="0"/>
                          <a:chExt cx="4216400" cy="2533650"/>
                        </a:xfrm>
                      </wpg:grpSpPr>
                      <pic:pic xmlns:pic="http://schemas.openxmlformats.org/drawingml/2006/picture">
                        <pic:nvPicPr>
                          <pic:cNvPr id="2042623117" name="Obrázek 1" descr="Obsah obrázku text, snímek obrazovky, řada/pruh, Vykreslený graf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560" y="0"/>
                            <a:ext cx="4216400" cy="253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1470698" name="Textové pole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15277" y="933768"/>
                            <a:ext cx="774064" cy="255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76CA4" w14:textId="4D278471" w:rsidR="005F68B9" w:rsidRPr="005F68B9" w:rsidRDefault="005F68B9">
                              <w:pP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5F68B9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n [</w:t>
                              </w:r>
                              <w:proofErr w:type="spellStart"/>
                              <w:r w:rsidRPr="005F68B9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ot</w:t>
                              </w:r>
                              <w:proofErr w:type="spellEnd"/>
                              <w:r w:rsidRPr="005F68B9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/min]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BF900" id="Skupina 4" o:spid="_x0000_s1028" style="position:absolute;margin-left:18.45pt;margin-top:8.7pt;width:332pt;height:199.5pt;z-index:251665408" coordorigin="5435" coordsize="42164,2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9" type="#_x0000_t75" alt="Obsah obrázku text, snímek obrazovky, řada/pruh, Vykreslený graf&#10;&#10;Popis byl vytvořen automaticky" style="position:absolute;left:5435;width:42164;height:2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">
                  <v:imagedata r:id="rId24" o:title="pruh, Vykreslený graf&#10;&#10;Popis byl vytvořen automaticky"/>
                </v:shape>
                <v:shape id="_x0000_s1030" type="#_x0000_t202" style="position:absolute;left:3152;top:9337;width:7741;height:25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" stroked="f">
                  <v:textbox style="mso-fit-shape-to-text:t">
                    <w:txbxContent>
                      <w:p w14:paraId="48F76CA4" w14:textId="4D278471" w:rsidR="005F68B9" w:rsidRPr="005F68B9" w:rsidRDefault="005F68B9">
                        <w:pP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5F68B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 [</w:t>
                        </w:r>
                        <w:proofErr w:type="spellStart"/>
                        <w:r w:rsidRPr="005F68B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ot</w:t>
                        </w:r>
                        <w:proofErr w:type="spellEnd"/>
                        <w:r w:rsidRPr="005F68B9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/min]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6EAEBC" w14:textId="4614BCC3" w:rsidR="000A6C64" w:rsidRDefault="000A6C64">
      <w:pPr>
        <w:pStyle w:val="definice"/>
        <w:spacing w:before="283"/>
      </w:pPr>
    </w:p>
    <w:p w14:paraId="32A1AEC1" w14:textId="74A71CB8" w:rsidR="000A6C64" w:rsidRDefault="000A6C64">
      <w:pPr>
        <w:pStyle w:val="definice"/>
        <w:spacing w:before="283"/>
      </w:pPr>
    </w:p>
    <w:p w14:paraId="18A8437E" w14:textId="0CCAC021" w:rsidR="000A6C64" w:rsidRDefault="000A6C64">
      <w:pPr>
        <w:pStyle w:val="definice"/>
        <w:spacing w:before="283"/>
      </w:pPr>
    </w:p>
    <w:p w14:paraId="3C1DF86F" w14:textId="56D17318" w:rsidR="000A6C64" w:rsidRDefault="000A6C64">
      <w:pPr>
        <w:pStyle w:val="definice"/>
        <w:spacing w:before="283"/>
      </w:pPr>
    </w:p>
    <w:p w14:paraId="31049E9A" w14:textId="52497559" w:rsidR="000A6C64" w:rsidRDefault="000A6C64">
      <w:pPr>
        <w:pStyle w:val="definice"/>
        <w:spacing w:before="283"/>
      </w:pPr>
    </w:p>
    <w:p w14:paraId="13FC9413" w14:textId="7B0E1E82" w:rsidR="000A6C64" w:rsidRDefault="000A6C64">
      <w:pPr>
        <w:pStyle w:val="definice"/>
        <w:spacing w:before="283"/>
      </w:pPr>
    </w:p>
    <w:p w14:paraId="376FE3B8" w14:textId="32051B77" w:rsidR="0025741F" w:rsidRDefault="0025741F">
      <w:pPr>
        <w:pStyle w:val="definice"/>
        <w:spacing w:before="283"/>
      </w:pPr>
    </w:p>
    <w:p w14:paraId="5500AC34" w14:textId="6B6B5526" w:rsidR="000A6C64" w:rsidRPr="00B34A97" w:rsidRDefault="0025741F" w:rsidP="0025741F">
      <w:pPr>
        <w:pStyle w:val="definice"/>
        <w:ind w:left="284" w:right="737"/>
        <w:rPr>
          <w:b w:val="0"/>
          <w:bCs/>
        </w:rPr>
      </w:pPr>
      <w:r w:rsidRPr="00B34A97">
        <w:rPr>
          <w:b w:val="0"/>
          <w:bCs/>
        </w:rPr>
        <w:t>Linearizace:</w:t>
      </w:r>
    </w:p>
    <w:p w14:paraId="59F51AF4" w14:textId="375C27F0" w:rsidR="0025741F" w:rsidRPr="00B34A97" w:rsidRDefault="00B34A97" w:rsidP="0025741F">
      <w:pPr>
        <w:pStyle w:val="definice"/>
        <w:spacing w:line="360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y=kx+q</m:t>
          </m:r>
        </m:oMath>
      </m:oMathPara>
    </w:p>
    <w:p w14:paraId="70D76CA8" w14:textId="54CCA714" w:rsidR="0025741F" w:rsidRPr="00B34A97" w:rsidRDefault="0025741F" w:rsidP="0025741F">
      <w:pPr>
        <w:pStyle w:val="definice"/>
        <w:ind w:left="284" w:right="737"/>
        <w:rPr>
          <w:b w:val="0"/>
          <w:bCs/>
        </w:rPr>
      </w:pPr>
    </w:p>
    <w:p w14:paraId="12DF7378" w14:textId="14CC1754" w:rsidR="000A6C64" w:rsidRPr="00B34A97" w:rsidRDefault="00B34A97" w:rsidP="0025741F">
      <w:pPr>
        <w:pStyle w:val="definice"/>
        <w:spacing w:line="360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2757,353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672,646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24-10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2084,707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148,908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ot/min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1086B90" w14:textId="1A9D376C" w:rsidR="009C6C3C" w:rsidRPr="00B34A97" w:rsidRDefault="00B34A97" w:rsidP="0025741F">
      <w:pPr>
        <w:pStyle w:val="definice"/>
        <w:spacing w:line="360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q=y-kx=672,646-148,908*10=-816,434</m:t>
          </m:r>
        </m:oMath>
      </m:oMathPara>
    </w:p>
    <w:p w14:paraId="3DB457EE" w14:textId="3E9D997E" w:rsidR="0025741F" w:rsidRPr="00B34A97" w:rsidRDefault="00B34A97" w:rsidP="0025741F">
      <w:pPr>
        <w:pStyle w:val="definice"/>
        <w:spacing w:line="360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y=148,908x-816,434</m:t>
          </m:r>
        </m:oMath>
      </m:oMathPara>
    </w:p>
    <w:p w14:paraId="211AF640" w14:textId="424940E9" w:rsidR="0025741F" w:rsidRPr="00B34A97" w:rsidRDefault="0025741F" w:rsidP="0025741F">
      <w:pPr>
        <w:pStyle w:val="definice"/>
        <w:rPr>
          <w:b w:val="0"/>
          <w:bCs/>
        </w:rPr>
      </w:pPr>
    </w:p>
    <w:p w14:paraId="50ED7784" w14:textId="77777777" w:rsidR="005F68B9" w:rsidRDefault="005F68B9" w:rsidP="00CF75C8">
      <w:pPr>
        <w:pStyle w:val="definice"/>
        <w:rPr>
          <w:bCs/>
        </w:rPr>
        <w:sectPr w:rsidR="005F68B9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20E8F6BF" w14:textId="781061C4" w:rsidR="005F68B9" w:rsidRPr="005F68B9" w:rsidRDefault="005F68B9" w:rsidP="005F68B9">
      <w:pPr>
        <w:pStyle w:val="definice"/>
        <w:numPr>
          <w:ilvl w:val="0"/>
          <w:numId w:val="5"/>
        </w:numPr>
        <w:rPr>
          <w:bCs/>
        </w:rPr>
      </w:pPr>
      <w:r w:rsidRPr="005F68B9">
        <w:rPr>
          <w:bCs/>
        </w:rPr>
        <w:lastRenderedPageBreak/>
        <w:t>Mléčná žárovka:</w:t>
      </w:r>
    </w:p>
    <w:p w14:paraId="2C582A21" w14:textId="4E4851B1" w:rsidR="005F68B9" w:rsidRDefault="005F68B9" w:rsidP="005F68B9">
      <w:pPr>
        <w:pStyle w:val="definice"/>
        <w:ind w:left="360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AD4BEF" wp14:editId="2A58DADE">
                <wp:simplePos x="0" y="0"/>
                <wp:positionH relativeFrom="column">
                  <wp:posOffset>231775</wp:posOffset>
                </wp:positionH>
                <wp:positionV relativeFrom="paragraph">
                  <wp:posOffset>151765</wp:posOffset>
                </wp:positionV>
                <wp:extent cx="4784725" cy="2851150"/>
                <wp:effectExtent l="0" t="0" r="0" b="6350"/>
                <wp:wrapNone/>
                <wp:docPr id="1894769261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725" cy="2851150"/>
                          <a:chOff x="0" y="0"/>
                          <a:chExt cx="4784725" cy="2851150"/>
                        </a:xfrm>
                      </wpg:grpSpPr>
                      <pic:pic xmlns:pic="http://schemas.openxmlformats.org/drawingml/2006/picture">
                        <pic:nvPicPr>
                          <pic:cNvPr id="63843702" name="Obrázek 2" descr="Obsah obrázku text, Vykreslený graf, diagram, řada/pruh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725" cy="285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95914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0100" y="2514600"/>
                            <a:ext cx="635000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9FF69" w14:textId="4A662BB6" w:rsidR="005F68B9" w:rsidRPr="005F68B9" w:rsidRDefault="005F68B9" w:rsidP="005F68B9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 xml:space="preserve">I </w:t>
                              </w:r>
                              <w:r w:rsidRPr="005F68B9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[mA]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4BEF" id="Skupina 3" o:spid="_x0000_s1031" style="position:absolute;left:0;text-align:left;margin-left:18.25pt;margin-top:11.95pt;width:376.75pt;height:224.5pt;z-index:251662336" coordsize="47847,28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">
                <v:shape id="Obrázek 2" o:spid="_x0000_s1032" type="#_x0000_t75" alt="Obsah obrázku text, Vykreslený graf, diagram, řada/pruh&#10;&#10;Popis byl vytvořen automaticky" style="position:absolute;width:47847;height:28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">
                  <v:imagedata r:id="rId26" o:title="pruh&#10;&#10;Popis byl vytvořen automaticky"/>
                </v:shape>
                <v:shape id="_x0000_s1033" type="#_x0000_t202" style="position:absolute;left:20701;top:25146;width:635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" stroked="f">
                  <v:textbox style="mso-fit-shape-to-text:t">
                    <w:txbxContent>
                      <w:p w14:paraId="1C19FF69" w14:textId="4A662BB6" w:rsidR="005F68B9" w:rsidRPr="005F68B9" w:rsidRDefault="005F68B9" w:rsidP="005F68B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I </w:t>
                        </w:r>
                        <w:r w:rsidRPr="005F68B9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[mA]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209C4E" w14:textId="70CEF2DF" w:rsidR="005F68B9" w:rsidRDefault="005F68B9" w:rsidP="005F68B9">
      <w:pPr>
        <w:pStyle w:val="definice"/>
        <w:ind w:left="360"/>
        <w:rPr>
          <w:b w:val="0"/>
        </w:rPr>
      </w:pPr>
    </w:p>
    <w:p w14:paraId="2A889A38" w14:textId="6B93FD0A" w:rsidR="005F68B9" w:rsidRDefault="005F68B9" w:rsidP="005F68B9">
      <w:pPr>
        <w:pStyle w:val="definice"/>
        <w:ind w:left="360"/>
        <w:rPr>
          <w:b w:val="0"/>
        </w:rPr>
      </w:pPr>
    </w:p>
    <w:p w14:paraId="2CD1DAB9" w14:textId="77777777" w:rsidR="00F82C87" w:rsidRDefault="00F82C87" w:rsidP="0025741F">
      <w:pPr>
        <w:pStyle w:val="definice"/>
        <w:rPr>
          <w:b w:val="0"/>
        </w:rPr>
      </w:pPr>
    </w:p>
    <w:p w14:paraId="79B5A680" w14:textId="77777777" w:rsidR="005F68B9" w:rsidRDefault="005F68B9" w:rsidP="0025741F">
      <w:pPr>
        <w:pStyle w:val="definice"/>
        <w:rPr>
          <w:b w:val="0"/>
        </w:rPr>
      </w:pPr>
    </w:p>
    <w:p w14:paraId="3E533FBF" w14:textId="77777777" w:rsidR="005F68B9" w:rsidRDefault="005F68B9" w:rsidP="0025741F">
      <w:pPr>
        <w:pStyle w:val="definice"/>
        <w:rPr>
          <w:b w:val="0"/>
        </w:rPr>
      </w:pPr>
    </w:p>
    <w:p w14:paraId="06695557" w14:textId="77777777" w:rsidR="005F68B9" w:rsidRDefault="005F68B9" w:rsidP="0025741F">
      <w:pPr>
        <w:pStyle w:val="definice"/>
        <w:rPr>
          <w:b w:val="0"/>
        </w:rPr>
      </w:pPr>
    </w:p>
    <w:p w14:paraId="7F9B5E63" w14:textId="62CC8CD9" w:rsidR="005F68B9" w:rsidRDefault="005F68B9" w:rsidP="0025741F">
      <w:pPr>
        <w:pStyle w:val="definice"/>
        <w:rPr>
          <w:b w:val="0"/>
        </w:rPr>
      </w:pPr>
    </w:p>
    <w:p w14:paraId="1F259A79" w14:textId="58F368DE" w:rsidR="005F68B9" w:rsidRDefault="005F68B9" w:rsidP="0025741F">
      <w:pPr>
        <w:pStyle w:val="definice"/>
        <w:rPr>
          <w:b w:val="0"/>
        </w:rPr>
      </w:pPr>
    </w:p>
    <w:p w14:paraId="2A233116" w14:textId="77777777" w:rsidR="005F68B9" w:rsidRDefault="005F68B9" w:rsidP="0025741F">
      <w:pPr>
        <w:pStyle w:val="definice"/>
        <w:rPr>
          <w:b w:val="0"/>
        </w:rPr>
      </w:pPr>
    </w:p>
    <w:p w14:paraId="747F1C40" w14:textId="77777777" w:rsidR="005F68B9" w:rsidRDefault="005F68B9" w:rsidP="0025741F">
      <w:pPr>
        <w:pStyle w:val="definice"/>
        <w:rPr>
          <w:b w:val="0"/>
        </w:rPr>
      </w:pPr>
    </w:p>
    <w:p w14:paraId="7CEA60CE" w14:textId="77777777" w:rsidR="005F68B9" w:rsidRDefault="005F68B9" w:rsidP="0025741F">
      <w:pPr>
        <w:pStyle w:val="definice"/>
        <w:rPr>
          <w:b w:val="0"/>
        </w:rPr>
      </w:pPr>
    </w:p>
    <w:p w14:paraId="37BBEE73" w14:textId="1548C530" w:rsidR="005F68B9" w:rsidRDefault="005F68B9" w:rsidP="0025741F">
      <w:pPr>
        <w:pStyle w:val="definice"/>
        <w:rPr>
          <w:b w:val="0"/>
        </w:rPr>
      </w:pPr>
    </w:p>
    <w:p w14:paraId="7F20A1D1" w14:textId="38DAF9B1" w:rsidR="005F68B9" w:rsidRDefault="005F68B9" w:rsidP="0025741F">
      <w:pPr>
        <w:pStyle w:val="definice"/>
        <w:rPr>
          <w:b w:val="0"/>
        </w:rPr>
      </w:pPr>
    </w:p>
    <w:p w14:paraId="156B4FCF" w14:textId="7C7E86F2" w:rsidR="005F68B9" w:rsidRDefault="005F68B9" w:rsidP="0025741F">
      <w:pPr>
        <w:pStyle w:val="definice"/>
        <w:rPr>
          <w:b w:val="0"/>
        </w:rPr>
      </w:pPr>
    </w:p>
    <w:p w14:paraId="749EA9FD" w14:textId="60169672" w:rsidR="005F68B9" w:rsidRDefault="005F68B9" w:rsidP="0025741F">
      <w:pPr>
        <w:pStyle w:val="definice"/>
        <w:rPr>
          <w:b w:val="0"/>
        </w:rPr>
      </w:pPr>
    </w:p>
    <w:p w14:paraId="544DCC99" w14:textId="686911A1" w:rsidR="005F68B9" w:rsidRDefault="005F68B9" w:rsidP="0025741F">
      <w:pPr>
        <w:pStyle w:val="definice"/>
        <w:rPr>
          <w:b w:val="0"/>
        </w:rPr>
      </w:pPr>
    </w:p>
    <w:p w14:paraId="1A07270A" w14:textId="06438690" w:rsidR="005F68B9" w:rsidRDefault="005F68B9" w:rsidP="0025741F">
      <w:pPr>
        <w:pStyle w:val="definice"/>
        <w:rPr>
          <w:b w:val="0"/>
        </w:rPr>
      </w:pPr>
    </w:p>
    <w:p w14:paraId="60B99D86" w14:textId="77777777" w:rsidR="0015031D" w:rsidRPr="0025741F" w:rsidRDefault="0015031D" w:rsidP="0025741F">
      <w:pPr>
        <w:pStyle w:val="definice"/>
        <w:rPr>
          <w:b w:val="0"/>
        </w:rPr>
      </w:pPr>
    </w:p>
    <w:p w14:paraId="1BA49F33" w14:textId="64CA20B6" w:rsidR="005F68B9" w:rsidRPr="00B34A97" w:rsidRDefault="00AE6806" w:rsidP="005F68B9">
      <w:pPr>
        <w:pStyle w:val="definice"/>
        <w:ind w:left="284"/>
        <w:rPr>
          <w:b w:val="0"/>
          <w:bCs/>
        </w:rPr>
      </w:pPr>
      <w:r w:rsidRPr="00B34A97">
        <w:rPr>
          <w:b w:val="0"/>
          <w:bCs/>
        </w:rPr>
        <w:t xml:space="preserve">Linearizace: </w:t>
      </w:r>
    </w:p>
    <w:p w14:paraId="0293E798" w14:textId="5E4ADF86" w:rsidR="00AE6806" w:rsidRPr="00B34A97" w:rsidRDefault="00AE6806" w:rsidP="00AE6806">
      <w:pPr>
        <w:pStyle w:val="definice"/>
        <w:numPr>
          <w:ilvl w:val="0"/>
          <w:numId w:val="7"/>
        </w:numPr>
        <w:rPr>
          <w:b w:val="0"/>
          <w:bCs/>
        </w:rPr>
      </w:pPr>
      <w:r w:rsidRPr="00B34A97">
        <w:rPr>
          <w:b w:val="0"/>
          <w:bCs/>
        </w:rPr>
        <w:t>U [V]</w:t>
      </w:r>
    </w:p>
    <w:p w14:paraId="3CFDF5FF" w14:textId="7093F789" w:rsidR="00AE6806" w:rsidRPr="00B34A97" w:rsidRDefault="00B34A97" w:rsidP="00AE6806">
      <w:pPr>
        <w:pStyle w:val="definice"/>
        <w:spacing w:line="360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y=kx+q</m:t>
          </m:r>
        </m:oMath>
      </m:oMathPara>
    </w:p>
    <w:p w14:paraId="6C18B2CE" w14:textId="798FA2D4" w:rsidR="00AE6806" w:rsidRPr="00B34A97" w:rsidRDefault="00B34A97" w:rsidP="00AE6806">
      <w:pPr>
        <w:pStyle w:val="definice"/>
        <w:spacing w:line="276" w:lineRule="auto"/>
        <w:ind w:left="284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3,49-2,04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9-6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1,45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=0,483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</m:oMath>
      </m:oMathPara>
    </w:p>
    <w:p w14:paraId="1100EFED" w14:textId="25C21132" w:rsidR="00AE6806" w:rsidRPr="00B34A97" w:rsidRDefault="00B34A97" w:rsidP="00AE6806">
      <w:pPr>
        <w:pStyle w:val="definice"/>
        <w:spacing w:line="276" w:lineRule="auto"/>
        <w:ind w:left="284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q=y-kx=2,04-0,483*6=-0,86</m:t>
          </m:r>
        </m:oMath>
      </m:oMathPara>
    </w:p>
    <w:p w14:paraId="42E84D24" w14:textId="45517AD1" w:rsidR="00AE6806" w:rsidRPr="00B34A97" w:rsidRDefault="00B34A97" w:rsidP="00AE6806">
      <w:pPr>
        <w:pStyle w:val="definice"/>
        <w:spacing w:line="276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y=0,438x-0,86</m:t>
          </m:r>
        </m:oMath>
      </m:oMathPara>
    </w:p>
    <w:p w14:paraId="16E3C35C" w14:textId="77777777" w:rsidR="005F68B9" w:rsidRPr="00B34A97" w:rsidRDefault="005F68B9" w:rsidP="0025741F">
      <w:pPr>
        <w:pStyle w:val="definice"/>
        <w:rPr>
          <w:b w:val="0"/>
          <w:bCs/>
        </w:rPr>
      </w:pPr>
    </w:p>
    <w:p w14:paraId="017F9385" w14:textId="45132EE8" w:rsidR="005F68B9" w:rsidRPr="00B34A97" w:rsidRDefault="00AE6806" w:rsidP="00AE6806">
      <w:pPr>
        <w:pStyle w:val="definice"/>
        <w:numPr>
          <w:ilvl w:val="0"/>
          <w:numId w:val="7"/>
        </w:numPr>
        <w:rPr>
          <w:b w:val="0"/>
          <w:bCs/>
        </w:rPr>
      </w:pPr>
      <w:r w:rsidRPr="00B34A97">
        <w:rPr>
          <w:b w:val="0"/>
          <w:bCs/>
        </w:rPr>
        <w:t>E [</w:t>
      </w:r>
      <w:proofErr w:type="spellStart"/>
      <w:r w:rsidR="0082343B" w:rsidRPr="00B34A97">
        <w:rPr>
          <w:b w:val="0"/>
          <w:bCs/>
        </w:rPr>
        <w:t>l</w:t>
      </w:r>
      <w:r w:rsidRPr="00B34A97">
        <w:rPr>
          <w:b w:val="0"/>
          <w:bCs/>
        </w:rPr>
        <w:t>x</w:t>
      </w:r>
      <w:proofErr w:type="spellEnd"/>
      <w:r w:rsidRPr="00B34A97">
        <w:rPr>
          <w:b w:val="0"/>
          <w:bCs/>
        </w:rPr>
        <w:t>]</w:t>
      </w:r>
    </w:p>
    <w:p w14:paraId="29689E1F" w14:textId="5B631A8B" w:rsidR="00AE6806" w:rsidRPr="00B34A97" w:rsidRDefault="00B34A97" w:rsidP="00AE6806">
      <w:pPr>
        <w:pStyle w:val="definice"/>
        <w:spacing w:line="360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y=kx+q</m:t>
          </m:r>
        </m:oMath>
      </m:oMathPara>
    </w:p>
    <w:p w14:paraId="2D86E33B" w14:textId="3762CDEF" w:rsidR="00AE6806" w:rsidRPr="00B34A97" w:rsidRDefault="00B34A97" w:rsidP="00AE6806">
      <w:pPr>
        <w:pStyle w:val="definice"/>
        <w:spacing w:line="276" w:lineRule="auto"/>
        <w:ind w:left="284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1991-403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15-8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1588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=226,857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lx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</m:oMath>
      </m:oMathPara>
    </w:p>
    <w:p w14:paraId="2AC80B5A" w14:textId="5877223F" w:rsidR="00AE6806" w:rsidRPr="00B34A97" w:rsidRDefault="00B34A97" w:rsidP="00AE6806">
      <w:pPr>
        <w:pStyle w:val="definice"/>
        <w:spacing w:line="276" w:lineRule="auto"/>
        <w:ind w:left="284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q=y-kx=403-226,857*8=-1411,86</m:t>
          </m:r>
        </m:oMath>
      </m:oMathPara>
    </w:p>
    <w:p w14:paraId="57684905" w14:textId="036DD380" w:rsidR="00AE6806" w:rsidRPr="00B34A97" w:rsidRDefault="00B34A97" w:rsidP="00AE6806">
      <w:pPr>
        <w:pStyle w:val="definice"/>
        <w:spacing w:line="276" w:lineRule="auto"/>
        <w:ind w:left="284" w:right="737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y=226,857x-1411,86</m:t>
          </m:r>
        </m:oMath>
      </m:oMathPara>
    </w:p>
    <w:p w14:paraId="3E2ABCB5" w14:textId="77777777" w:rsidR="00224116" w:rsidRPr="00D27DF4" w:rsidRDefault="00224116" w:rsidP="00AE6806">
      <w:pPr>
        <w:pStyle w:val="definice"/>
        <w:spacing w:line="276" w:lineRule="auto"/>
        <w:ind w:left="284" w:right="737"/>
        <w:rPr>
          <w:b w:val="0"/>
          <w:bCs/>
        </w:rPr>
      </w:pPr>
    </w:p>
    <w:p w14:paraId="1703CA5A" w14:textId="77777777" w:rsidR="005F68B9" w:rsidRDefault="005F68B9" w:rsidP="0025741F">
      <w:pPr>
        <w:pStyle w:val="definice"/>
      </w:pPr>
    </w:p>
    <w:p w14:paraId="0CF83B11" w14:textId="77777777" w:rsidR="00224116" w:rsidRDefault="00224116" w:rsidP="00224116">
      <w:pPr>
        <w:pStyle w:val="definice"/>
        <w:numPr>
          <w:ilvl w:val="0"/>
          <w:numId w:val="5"/>
        </w:numPr>
        <w:sectPr w:rsidR="00224116" w:rsidSect="004C426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77CE6DC2" w14:textId="08FDA07C" w:rsidR="00224116" w:rsidRDefault="00224116" w:rsidP="00224116">
      <w:pPr>
        <w:pStyle w:val="definice"/>
        <w:numPr>
          <w:ilvl w:val="0"/>
          <w:numId w:val="5"/>
        </w:numPr>
      </w:pPr>
      <w:r>
        <w:lastRenderedPageBreak/>
        <w:t>Pt100 – měření grilu</w:t>
      </w:r>
    </w:p>
    <w:p w14:paraId="2B6503FF" w14:textId="765D9B36" w:rsidR="00224116" w:rsidRDefault="00224116" w:rsidP="00224116">
      <w:pPr>
        <w:pStyle w:val="definice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ADBB2C7" wp14:editId="4F08083A">
            <wp:simplePos x="0" y="0"/>
            <wp:positionH relativeFrom="column">
              <wp:posOffset>237581</wp:posOffset>
            </wp:positionH>
            <wp:positionV relativeFrom="paragraph">
              <wp:posOffset>173355</wp:posOffset>
            </wp:positionV>
            <wp:extent cx="4775445" cy="2870348"/>
            <wp:effectExtent l="0" t="0" r="6350" b="6350"/>
            <wp:wrapNone/>
            <wp:docPr id="225427698" name="Obrázek 1" descr="Obsah obrázku text, snímek obrazovky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27698" name="Obrázek 1" descr="Obsah obrázku text, snímek obrazovky, řada/pruh, Vykreslený graf&#10;&#10;Popis byl vytvořen automaticky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72D15" w14:textId="24088832" w:rsidR="00224116" w:rsidRDefault="00224116" w:rsidP="00224116">
      <w:pPr>
        <w:pStyle w:val="definice"/>
      </w:pPr>
    </w:p>
    <w:p w14:paraId="7A18300C" w14:textId="77777777" w:rsidR="00224116" w:rsidRDefault="00224116" w:rsidP="00224116">
      <w:pPr>
        <w:pStyle w:val="definice"/>
      </w:pPr>
    </w:p>
    <w:p w14:paraId="5280C813" w14:textId="77777777" w:rsidR="00224116" w:rsidRDefault="00224116" w:rsidP="00224116">
      <w:pPr>
        <w:pStyle w:val="definice"/>
        <w:ind w:left="360"/>
      </w:pPr>
    </w:p>
    <w:p w14:paraId="40E2F26B" w14:textId="77777777" w:rsidR="00224116" w:rsidRDefault="00224116" w:rsidP="0025741F">
      <w:pPr>
        <w:pStyle w:val="definice"/>
      </w:pPr>
    </w:p>
    <w:p w14:paraId="4B87DBDD" w14:textId="77777777" w:rsidR="00224116" w:rsidRDefault="00224116" w:rsidP="0025741F">
      <w:pPr>
        <w:pStyle w:val="definice"/>
      </w:pPr>
    </w:p>
    <w:p w14:paraId="4F642BF9" w14:textId="77777777" w:rsidR="00224116" w:rsidRDefault="00224116" w:rsidP="0025741F">
      <w:pPr>
        <w:pStyle w:val="definice"/>
      </w:pPr>
    </w:p>
    <w:p w14:paraId="4F9B7BA1" w14:textId="77777777" w:rsidR="00224116" w:rsidRDefault="00224116" w:rsidP="0025741F">
      <w:pPr>
        <w:pStyle w:val="definice"/>
      </w:pPr>
    </w:p>
    <w:p w14:paraId="0791CA25" w14:textId="77777777" w:rsidR="00224116" w:rsidRDefault="00224116" w:rsidP="0025741F">
      <w:pPr>
        <w:pStyle w:val="definice"/>
      </w:pPr>
    </w:p>
    <w:p w14:paraId="6EE91130" w14:textId="77777777" w:rsidR="00224116" w:rsidRDefault="00224116" w:rsidP="0025741F">
      <w:pPr>
        <w:pStyle w:val="definice"/>
      </w:pPr>
    </w:p>
    <w:p w14:paraId="44E81B5D" w14:textId="77777777" w:rsidR="00224116" w:rsidRDefault="00224116" w:rsidP="0025741F">
      <w:pPr>
        <w:pStyle w:val="definice"/>
      </w:pPr>
    </w:p>
    <w:p w14:paraId="05F6A56D" w14:textId="77777777" w:rsidR="00224116" w:rsidRDefault="00224116" w:rsidP="0025741F">
      <w:pPr>
        <w:pStyle w:val="definice"/>
      </w:pPr>
    </w:p>
    <w:p w14:paraId="24F1C202" w14:textId="6938CCB6" w:rsidR="00224116" w:rsidRDefault="00224116" w:rsidP="0025741F">
      <w:pPr>
        <w:pStyle w:val="definice"/>
      </w:pPr>
    </w:p>
    <w:p w14:paraId="1BB8CD75" w14:textId="77777777" w:rsidR="00224116" w:rsidRDefault="00224116" w:rsidP="0025741F">
      <w:pPr>
        <w:pStyle w:val="definice"/>
      </w:pPr>
    </w:p>
    <w:p w14:paraId="2CA65D9E" w14:textId="5E98D8AC" w:rsidR="00224116" w:rsidRDefault="00224116" w:rsidP="0025741F">
      <w:pPr>
        <w:pStyle w:val="definice"/>
      </w:pPr>
    </w:p>
    <w:p w14:paraId="22B95EDE" w14:textId="071FACE1" w:rsidR="00224116" w:rsidRDefault="00224116" w:rsidP="0025741F">
      <w:pPr>
        <w:pStyle w:val="definice"/>
      </w:pPr>
    </w:p>
    <w:p w14:paraId="0F994B60" w14:textId="77777777" w:rsidR="00224116" w:rsidRDefault="00224116" w:rsidP="0025741F">
      <w:pPr>
        <w:pStyle w:val="definice"/>
      </w:pPr>
    </w:p>
    <w:p w14:paraId="5A99C7BC" w14:textId="628856FF" w:rsidR="00224116" w:rsidRDefault="00224116" w:rsidP="0025741F">
      <w:pPr>
        <w:pStyle w:val="definice"/>
      </w:pPr>
    </w:p>
    <w:p w14:paraId="3742B252" w14:textId="77777777" w:rsidR="00224116" w:rsidRPr="00224116" w:rsidRDefault="00224116" w:rsidP="0025741F">
      <w:pPr>
        <w:pStyle w:val="definice"/>
        <w:rPr>
          <w:b w:val="0"/>
          <w:bCs/>
        </w:rPr>
      </w:pPr>
    </w:p>
    <w:p w14:paraId="1E7F7CCF" w14:textId="0E4739DC" w:rsidR="00224116" w:rsidRPr="00224116" w:rsidRDefault="00224116" w:rsidP="00224116">
      <w:pPr>
        <w:pStyle w:val="definice"/>
        <w:ind w:left="283"/>
        <w:rPr>
          <w:b w:val="0"/>
          <w:bCs/>
        </w:rPr>
      </w:pPr>
      <w:r w:rsidRPr="00224116">
        <w:rPr>
          <w:b w:val="0"/>
          <w:bCs/>
        </w:rPr>
        <w:t>Vyhodnocení regulovatelnosti</w:t>
      </w:r>
      <w:r>
        <w:rPr>
          <w:b w:val="0"/>
          <w:bCs/>
        </w:rPr>
        <w:t>:</w:t>
      </w:r>
    </w:p>
    <w:p w14:paraId="4D6EF1BD" w14:textId="60853606" w:rsidR="00224116" w:rsidRDefault="00224116" w:rsidP="00224116">
      <w:pPr>
        <w:pStyle w:val="Zkladntextodsazen"/>
        <w:jc w:val="both"/>
      </w:pPr>
      <w:r>
        <w:t>T</w:t>
      </w:r>
      <w:r>
        <w:rPr>
          <w:vertAlign w:val="subscript"/>
        </w:rPr>
        <w:t>u</w:t>
      </w:r>
      <w:r>
        <w:t xml:space="preserve"> = 300 s</w:t>
      </w:r>
    </w:p>
    <w:p w14:paraId="343CD00E" w14:textId="6570B1E1" w:rsidR="00224116" w:rsidRDefault="00224116" w:rsidP="00224116">
      <w:pPr>
        <w:pStyle w:val="Zkladntextodsazen"/>
        <w:jc w:val="both"/>
      </w:pPr>
      <w:proofErr w:type="spellStart"/>
      <w:r>
        <w:t>T</w:t>
      </w:r>
      <w:r>
        <w:rPr>
          <w:vertAlign w:val="subscript"/>
        </w:rPr>
        <w:t>n</w:t>
      </w:r>
      <w:proofErr w:type="spellEnd"/>
      <w:r>
        <w:t xml:space="preserve"> = 1950 s</w:t>
      </w:r>
    </w:p>
    <w:p w14:paraId="1C066E3F" w14:textId="17FED359" w:rsidR="00224116" w:rsidRDefault="00000000" w:rsidP="00224116">
      <w:pPr>
        <w:pStyle w:val="Zkladntextodsazen"/>
        <w:jc w:val="both"/>
      </w:pP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1950</m:t>
            </m:r>
          </m:den>
        </m:f>
        <m:r>
          <w:rPr>
            <w:rFonts w:ascii="Cambria Math" w:hAnsi="Cambria Math"/>
          </w:rPr>
          <m:t>=0,15</m:t>
        </m:r>
      </m:oMath>
      <w:r w:rsidR="00224116">
        <w:t xml:space="preserve">   dobrá regulovatelnost</w:t>
      </w:r>
    </w:p>
    <w:p w14:paraId="01A8FF2A" w14:textId="77777777" w:rsidR="00224116" w:rsidRDefault="00224116" w:rsidP="00224116">
      <w:pPr>
        <w:pStyle w:val="Zkladntextodsazen"/>
        <w:jc w:val="both"/>
      </w:pPr>
    </w:p>
    <w:p w14:paraId="75313711" w14:textId="77777777" w:rsidR="00224116" w:rsidRDefault="00224116" w:rsidP="00224116">
      <w:pPr>
        <w:pStyle w:val="Zkladntextodsazen"/>
        <w:jc w:val="both"/>
      </w:pPr>
      <w:r>
        <w:t>Operátorový přenos:</w:t>
      </w:r>
    </w:p>
    <w:p w14:paraId="7C1A8520" w14:textId="77777777" w:rsidR="00224116" w:rsidRPr="00511244" w:rsidRDefault="00000000" w:rsidP="00DF6925">
      <w:pPr>
        <w:pStyle w:val="Zkladntextodsazen"/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(p)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207229DE" w14:textId="5B34E2CE" w:rsidR="00224116" w:rsidRPr="00511244" w:rsidRDefault="00000000" w:rsidP="00DF6925">
      <w:pPr>
        <w:pStyle w:val="Zkladntextodsazen"/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=1,245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0,7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0,33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=1186,485</m:t>
          </m:r>
        </m:oMath>
      </m:oMathPara>
    </w:p>
    <w:p w14:paraId="56BCEC42" w14:textId="5DE11C65" w:rsidR="00224116" w:rsidRPr="00511244" w:rsidRDefault="00000000" w:rsidP="00DF6925">
      <w:pPr>
        <w:pStyle w:val="Zkladntextodsazen"/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=1,498∙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0,33</m:t>
                  </m:r>
                </m:e>
              </m:d>
            </m:sub>
          </m:sSub>
          <m:r>
            <w:rPr>
              <w:rFonts w:ascii="Cambria Math" w:hAnsi="Cambria Math"/>
            </w:rPr>
            <m:t>-0,498∙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d>
            </m:sub>
          </m:sSub>
          <m:r>
            <w:rPr>
              <w:rFonts w:ascii="Cambria Math" w:hAnsi="Cambria Math"/>
            </w:rPr>
            <m:t>=423,406</m:t>
          </m:r>
        </m:oMath>
      </m:oMathPara>
    </w:p>
    <w:p w14:paraId="28C08C2D" w14:textId="3ABC7398" w:rsidR="00224116" w:rsidRPr="004D7B2C" w:rsidRDefault="00000000" w:rsidP="00DF6925">
      <w:pPr>
        <w:pStyle w:val="Zkladntextodsazen"/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(p)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1186,485∙p+1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-423,406∙p</m:t>
              </m:r>
            </m:sup>
          </m:sSup>
        </m:oMath>
      </m:oMathPara>
    </w:p>
    <w:p w14:paraId="15158237" w14:textId="77777777" w:rsidR="00224116" w:rsidRDefault="00224116" w:rsidP="00224116">
      <w:pPr>
        <w:pStyle w:val="Zkladntextodsazen"/>
        <w:jc w:val="both"/>
      </w:pPr>
    </w:p>
    <w:p w14:paraId="22125DD1" w14:textId="77777777" w:rsidR="00224116" w:rsidRDefault="00224116" w:rsidP="0025741F">
      <w:pPr>
        <w:pStyle w:val="definice"/>
      </w:pPr>
    </w:p>
    <w:p w14:paraId="35733103" w14:textId="77777777" w:rsidR="00224116" w:rsidRDefault="00224116" w:rsidP="0025741F">
      <w:pPr>
        <w:pStyle w:val="definice"/>
      </w:pPr>
    </w:p>
    <w:p w14:paraId="7CE1E6EF" w14:textId="0A1C86E8" w:rsidR="00DF6925" w:rsidRDefault="00DF6925" w:rsidP="00DF6925">
      <w:pPr>
        <w:pStyle w:val="Zkladntextodsazen"/>
        <w:jc w:val="both"/>
      </w:pPr>
      <w:r>
        <w:t>Originální časová funkce:</w:t>
      </w:r>
    </w:p>
    <w:p w14:paraId="01655ECE" w14:textId="77777777" w:rsidR="00DF6925" w:rsidRPr="004D7B2C" w:rsidRDefault="00000000" w:rsidP="00DF6925">
      <w:pPr>
        <w:pStyle w:val="Zkladntextodsazen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b>
        </m:sSub>
        <m:r>
          <w:rPr>
            <w:rFonts w:ascii="Cambria Math" w:hAnsi="Cambria Math"/>
          </w:rPr>
          <m:t xml:space="preserve"> ;</m:t>
        </m:r>
      </m:oMath>
      <w:r w:rsidR="00DF6925">
        <w:t xml:space="preserve"> platí pro </w:t>
      </w:r>
      <m:oMath>
        <m:r>
          <w:rPr>
            <w:rFonts w:ascii="Cambria Math" w:hAnsi="Cambria Math"/>
          </w:rPr>
          <m:t>t∈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d1</m:t>
                </m:r>
              </m:sub>
            </m:sSub>
          </m:e>
        </m:d>
        <m:r>
          <w:rPr>
            <w:rFonts w:ascii="Cambria Math" w:hAnsi="Cambria Math"/>
          </w:rPr>
          <m:t>) ;</m:t>
        </m:r>
      </m:oMath>
      <w:r w:rsidR="00DF6925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b>
        </m:sSub>
        <m:r>
          <w:rPr>
            <w:rFonts w:ascii="Cambria Math" w:hAnsi="Cambria Math"/>
          </w:rPr>
          <m:t>+K∙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 w:hAnsi="Cambria Math"/>
          </w:rPr>
          <m:t xml:space="preserve"> ;</m:t>
        </m:r>
      </m:oMath>
      <w:r w:rsidR="00DF6925">
        <w:t xml:space="preserve"> platí pro </w:t>
      </w:r>
      <m:oMath>
        <m:r>
          <w:rPr>
            <w:rFonts w:ascii="Cambria Math" w:hAnsi="Cambria Math"/>
          </w:rPr>
          <m:t>t≥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</m:oMath>
    </w:p>
    <w:p w14:paraId="28F2C19B" w14:textId="6C285942" w:rsidR="00DF6925" w:rsidRPr="004D7B2C" w:rsidRDefault="00000000" w:rsidP="00DF6925">
      <w:pPr>
        <w:pStyle w:val="Zkladntextodsazen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=21,124  ;</m:t>
        </m:r>
      </m:oMath>
      <w:r w:rsidR="00DF6925">
        <w:t xml:space="preserve"> platí pro </w:t>
      </w:r>
      <m:oMath>
        <m:r>
          <w:rPr>
            <w:rFonts w:ascii="Cambria Math" w:hAnsi="Cambria Math"/>
          </w:rPr>
          <m:t>t∈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0,   423,406</m:t>
            </m:r>
          </m:e>
        </m:d>
        <m:r>
          <w:rPr>
            <w:rFonts w:ascii="Cambria Math" w:hAnsi="Cambria Math"/>
          </w:rPr>
          <m:t>) ;</m:t>
        </m:r>
      </m:oMath>
      <w:r w:rsidR="00DF6925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=21,124+180∙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t-423,406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1186,485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 xml:space="preserve"> ;</m:t>
        </m:r>
      </m:oMath>
      <w:r w:rsidR="00DF6925">
        <w:t xml:space="preserve"> platí pro </w:t>
      </w:r>
      <m:oMath>
        <m:r>
          <w:rPr>
            <w:rFonts w:ascii="Cambria Math" w:hAnsi="Cambria Math"/>
          </w:rPr>
          <m:t>t≥423,406</m:t>
        </m:r>
      </m:oMath>
    </w:p>
    <w:p w14:paraId="753DB514" w14:textId="77777777" w:rsidR="00224116" w:rsidRDefault="00224116" w:rsidP="0025741F">
      <w:pPr>
        <w:pStyle w:val="definice"/>
      </w:pPr>
    </w:p>
    <w:p w14:paraId="776F26D1" w14:textId="77777777" w:rsidR="00BE3242" w:rsidRDefault="00BE3242" w:rsidP="0025741F">
      <w:pPr>
        <w:pStyle w:val="definice"/>
      </w:pPr>
    </w:p>
    <w:p w14:paraId="3CEF8C37" w14:textId="77777777" w:rsidR="00BE3242" w:rsidRDefault="00BE3242" w:rsidP="0025741F">
      <w:pPr>
        <w:pStyle w:val="definice"/>
      </w:pPr>
    </w:p>
    <w:p w14:paraId="3B9EFAB8" w14:textId="77777777" w:rsidR="00BE3242" w:rsidRDefault="00BE3242" w:rsidP="0025741F">
      <w:pPr>
        <w:pStyle w:val="definice"/>
      </w:pPr>
    </w:p>
    <w:p w14:paraId="73D4A38D" w14:textId="4118C9A7" w:rsidR="00BE3242" w:rsidRDefault="00BE3242" w:rsidP="0025741F">
      <w:pPr>
        <w:pStyle w:val="definice"/>
      </w:pPr>
    </w:p>
    <w:p w14:paraId="13693746" w14:textId="77777777" w:rsidR="00BE3242" w:rsidRDefault="00BE3242" w:rsidP="0025741F">
      <w:pPr>
        <w:pStyle w:val="definice"/>
      </w:pPr>
    </w:p>
    <w:p w14:paraId="31B52573" w14:textId="37957E0A" w:rsidR="00BE3242" w:rsidRDefault="00BE3242" w:rsidP="0025741F">
      <w:pPr>
        <w:pStyle w:val="definice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8D9B55E" wp14:editId="75208A51">
            <wp:simplePos x="0" y="0"/>
            <wp:positionH relativeFrom="column">
              <wp:posOffset>193675</wp:posOffset>
            </wp:positionH>
            <wp:positionV relativeFrom="paragraph">
              <wp:posOffset>168910</wp:posOffset>
            </wp:positionV>
            <wp:extent cx="4580890" cy="2802255"/>
            <wp:effectExtent l="0" t="0" r="10160" b="17145"/>
            <wp:wrapNone/>
            <wp:docPr id="72400755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F884541-F5D4-4C73-AFFA-F0245A67C0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</w:p>
    <w:p w14:paraId="4AB84D33" w14:textId="56B6B544" w:rsidR="00BE3242" w:rsidRDefault="00BE3242" w:rsidP="0025741F">
      <w:pPr>
        <w:pStyle w:val="definice"/>
      </w:pPr>
    </w:p>
    <w:p w14:paraId="2B5AFC7C" w14:textId="77777777" w:rsidR="00BE3242" w:rsidRDefault="00BE3242" w:rsidP="0025741F">
      <w:pPr>
        <w:pStyle w:val="definice"/>
      </w:pPr>
    </w:p>
    <w:p w14:paraId="58D45A5F" w14:textId="77777777" w:rsidR="00BE3242" w:rsidRDefault="00BE3242" w:rsidP="0025741F">
      <w:pPr>
        <w:pStyle w:val="definice"/>
      </w:pPr>
    </w:p>
    <w:p w14:paraId="25284D72" w14:textId="4BE552E9" w:rsidR="00BE3242" w:rsidRDefault="00BE3242" w:rsidP="0025741F">
      <w:pPr>
        <w:pStyle w:val="definice"/>
      </w:pPr>
    </w:p>
    <w:p w14:paraId="447E1359" w14:textId="77777777" w:rsidR="00BE3242" w:rsidRDefault="00BE3242" w:rsidP="0025741F">
      <w:pPr>
        <w:pStyle w:val="definice"/>
      </w:pPr>
    </w:p>
    <w:p w14:paraId="607290DE" w14:textId="77777777" w:rsidR="00BE3242" w:rsidRDefault="00BE3242" w:rsidP="0025741F">
      <w:pPr>
        <w:pStyle w:val="definice"/>
      </w:pPr>
    </w:p>
    <w:p w14:paraId="14C4FE7C" w14:textId="0DD5B721" w:rsidR="00BE3242" w:rsidRDefault="00BE3242" w:rsidP="0025741F">
      <w:pPr>
        <w:pStyle w:val="definice"/>
      </w:pPr>
    </w:p>
    <w:p w14:paraId="5DC0B56C" w14:textId="77777777" w:rsidR="00BE3242" w:rsidRDefault="00BE3242" w:rsidP="0025741F">
      <w:pPr>
        <w:pStyle w:val="definice"/>
      </w:pPr>
    </w:p>
    <w:p w14:paraId="34A40140" w14:textId="77777777" w:rsidR="00BE3242" w:rsidRDefault="00BE3242" w:rsidP="0025741F">
      <w:pPr>
        <w:pStyle w:val="definice"/>
      </w:pPr>
    </w:p>
    <w:p w14:paraId="6F81F9E5" w14:textId="77777777" w:rsidR="00BE3242" w:rsidRDefault="00BE3242" w:rsidP="0025741F">
      <w:pPr>
        <w:pStyle w:val="definice"/>
      </w:pPr>
    </w:p>
    <w:p w14:paraId="49848A67" w14:textId="77777777" w:rsidR="00BE3242" w:rsidRDefault="00BE3242" w:rsidP="0025741F">
      <w:pPr>
        <w:pStyle w:val="definice"/>
      </w:pPr>
    </w:p>
    <w:p w14:paraId="2F98BAFD" w14:textId="77777777" w:rsidR="00BE3242" w:rsidRDefault="00BE3242" w:rsidP="0025741F">
      <w:pPr>
        <w:pStyle w:val="definice"/>
      </w:pPr>
    </w:p>
    <w:p w14:paraId="677E69D2" w14:textId="77777777" w:rsidR="00BE3242" w:rsidRDefault="00BE3242" w:rsidP="0025741F">
      <w:pPr>
        <w:pStyle w:val="definice"/>
      </w:pPr>
    </w:p>
    <w:p w14:paraId="00FF3AE6" w14:textId="77777777" w:rsidR="00BE3242" w:rsidRDefault="00BE3242" w:rsidP="0025741F">
      <w:pPr>
        <w:pStyle w:val="definice"/>
      </w:pPr>
    </w:p>
    <w:p w14:paraId="49033914" w14:textId="77777777" w:rsidR="00BE3242" w:rsidRDefault="00BE3242" w:rsidP="00BE3242">
      <w:pPr>
        <w:pStyle w:val="Zkladntextodsazen"/>
        <w:jc w:val="both"/>
      </w:pPr>
    </w:p>
    <w:p w14:paraId="06186E50" w14:textId="77777777" w:rsidR="00BE3242" w:rsidRDefault="00BE3242" w:rsidP="00BE3242">
      <w:pPr>
        <w:pStyle w:val="Zkladntextodsazen"/>
        <w:jc w:val="both"/>
      </w:pPr>
    </w:p>
    <w:p w14:paraId="7FD7A23C" w14:textId="77777777" w:rsidR="00BE3242" w:rsidRDefault="00BE3242" w:rsidP="00BE3242">
      <w:pPr>
        <w:pStyle w:val="Zkladntextodsazen"/>
        <w:jc w:val="both"/>
      </w:pPr>
    </w:p>
    <w:p w14:paraId="266CCC56" w14:textId="77777777" w:rsidR="00BE3242" w:rsidRDefault="00BE3242" w:rsidP="00BE3242">
      <w:pPr>
        <w:pStyle w:val="Zkladntextodsazen"/>
        <w:jc w:val="both"/>
      </w:pPr>
    </w:p>
    <w:p w14:paraId="5A8331A4" w14:textId="0E77D681" w:rsidR="00BE3242" w:rsidRDefault="00BE3242" w:rsidP="00BE3242">
      <w:pPr>
        <w:pStyle w:val="Zkladntextodsazen"/>
        <w:jc w:val="both"/>
      </w:pPr>
      <w:r>
        <w:t>Diferenciální rovnice:</w:t>
      </w:r>
    </w:p>
    <w:p w14:paraId="7614413C" w14:textId="77777777" w:rsidR="00BE3242" w:rsidRPr="003B25BB" w:rsidRDefault="00000000" w:rsidP="00BE3242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d>
            </m:sub>
          </m:sSub>
        </m:oMath>
      </m:oMathPara>
    </w:p>
    <w:p w14:paraId="02178C3E" w14:textId="466AC303" w:rsidR="00BE3242" w:rsidRPr="003B25BB" w:rsidRDefault="00000000" w:rsidP="00BE3242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>=0,0056</m:t>
          </m:r>
        </m:oMath>
      </m:oMathPara>
    </w:p>
    <w:p w14:paraId="5C6BDA4C" w14:textId="37807EDD" w:rsidR="00BE3242" w:rsidRPr="003B25BB" w:rsidRDefault="00000000" w:rsidP="00BE3242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=1186,485∙0,0056=6,59</m:t>
          </m:r>
        </m:oMath>
      </m:oMathPara>
    </w:p>
    <w:p w14:paraId="30A28328" w14:textId="281135A7" w:rsidR="00BE3242" w:rsidRPr="00EC5D96" w:rsidRDefault="00BE3242" w:rsidP="00BE3242">
      <w:pPr>
        <w:pStyle w:val="Zkladntextodsazen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0,0056∙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+6,59∙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t-423,406</m:t>
                  </m:r>
                </m:e>
              </m:d>
            </m:sub>
          </m:sSub>
        </m:oMath>
      </m:oMathPara>
    </w:p>
    <w:p w14:paraId="32D39660" w14:textId="77777777" w:rsidR="00224116" w:rsidRDefault="00224116" w:rsidP="0025741F">
      <w:pPr>
        <w:pStyle w:val="definice"/>
      </w:pPr>
    </w:p>
    <w:p w14:paraId="6957ADDA" w14:textId="77777777" w:rsidR="00577D2B" w:rsidRDefault="00577D2B" w:rsidP="0025741F">
      <w:pPr>
        <w:pStyle w:val="definice"/>
      </w:pPr>
    </w:p>
    <w:p w14:paraId="198D8CC0" w14:textId="77777777" w:rsidR="00ED38EF" w:rsidRDefault="0074693A">
      <w:pPr>
        <w:pStyle w:val="definice"/>
      </w:pPr>
      <w:r>
        <w:t>Závěr:</w:t>
      </w:r>
    </w:p>
    <w:p w14:paraId="423233CB" w14:textId="6DCF53E4" w:rsidR="00ED38EF" w:rsidRDefault="0015031D" w:rsidP="005A7D69">
      <w:pPr>
        <w:pStyle w:val="Zkladntextodsazen"/>
        <w:jc w:val="both"/>
      </w:pPr>
      <w:r>
        <w:t>Cel</w:t>
      </w:r>
      <w:r w:rsidR="005A7D69">
        <w:t>é</w:t>
      </w:r>
      <w:r>
        <w:t xml:space="preserve"> měření proběhlo v pořádku. Naměřila jsem všechny </w:t>
      </w:r>
      <w:r w:rsidR="005A7D69">
        <w:t>hodnoty</w:t>
      </w:r>
      <w:r w:rsidR="00972DCC">
        <w:t xml:space="preserve"> bez potíží</w:t>
      </w:r>
      <w:r>
        <w:t xml:space="preserve">. </w:t>
      </w:r>
      <w:r w:rsidR="005A7D69">
        <w:t>Bohužel jsem ztratila údaje k</w:t>
      </w:r>
      <w:r w:rsidR="00650615">
        <w:t> </w:t>
      </w:r>
      <w:r w:rsidR="005A7D69">
        <w:t>měření</w:t>
      </w:r>
      <w:r w:rsidR="00650615">
        <w:t xml:space="preserve"> grilu s </w:t>
      </w:r>
      <w:proofErr w:type="spellStart"/>
      <w:r w:rsidR="00650615">
        <w:t>FeKo</w:t>
      </w:r>
      <w:proofErr w:type="spellEnd"/>
      <w:r w:rsidR="005A7D69">
        <w:t>, proto zde mám vypracova</w:t>
      </w:r>
      <w:r w:rsidR="00BE3242">
        <w:t>ný graf z poslaných hodnot měření grilu pomocí Pt100</w:t>
      </w:r>
      <w:r w:rsidR="005A7D69">
        <w:t xml:space="preserve">. V prvních měření jsem zpracovala všechny hodnoty do tabulek, vypracovala grafy a provedla linearizaci. </w:t>
      </w:r>
      <w:r w:rsidR="002D69D2">
        <w:t>V</w:t>
      </w:r>
      <w:r w:rsidR="000A5E58">
        <w:t> druhé část u</w:t>
      </w:r>
      <w:r w:rsidR="002D69D2">
        <w:t> grafu u měření grilu můžeme vidět v</w:t>
      </w:r>
      <w:r w:rsidR="00773887">
        <w:t xml:space="preserve"> časovém intervalu od 3000 do 3500 s teplotní výkyvy. Protože jsem u měření nebyla osobně, </w:t>
      </w:r>
      <w:proofErr w:type="gramStart"/>
      <w:r w:rsidR="00773887">
        <w:t>nevím</w:t>
      </w:r>
      <w:proofErr w:type="gramEnd"/>
      <w:r w:rsidR="00773887">
        <w:t xml:space="preserve"> čím</w:t>
      </w:r>
      <w:r w:rsidR="000A5E58">
        <w:t xml:space="preserve"> tyto výkyvy</w:t>
      </w:r>
      <w:r w:rsidR="00773887">
        <w:t xml:space="preserve"> byly způsobeny. </w:t>
      </w:r>
    </w:p>
    <w:sectPr w:rsidR="00ED38EF" w:rsidSect="004C4261"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E359" w14:textId="77777777" w:rsidR="009D5429" w:rsidRDefault="009D5429">
      <w:r>
        <w:separator/>
      </w:r>
    </w:p>
  </w:endnote>
  <w:endnote w:type="continuationSeparator" w:id="0">
    <w:p w14:paraId="34225D83" w14:textId="77777777" w:rsidR="009D5429" w:rsidRDefault="009D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8C26" w14:textId="77777777" w:rsidR="009D5429" w:rsidRDefault="009D5429">
      <w:r>
        <w:separator/>
      </w:r>
    </w:p>
  </w:footnote>
  <w:footnote w:type="continuationSeparator" w:id="0">
    <w:p w14:paraId="11E9108A" w14:textId="77777777" w:rsidR="009D5429" w:rsidRDefault="009D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404938796" name="Obrázek 14049387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2C431E"/>
    <w:multiLevelType w:val="hybridMultilevel"/>
    <w:tmpl w:val="382689A6"/>
    <w:lvl w:ilvl="0" w:tplc="CA384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06989"/>
    <w:multiLevelType w:val="hybridMultilevel"/>
    <w:tmpl w:val="C38E9650"/>
    <w:lvl w:ilvl="0" w:tplc="F972110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46156E5"/>
    <w:multiLevelType w:val="hybridMultilevel"/>
    <w:tmpl w:val="D51631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B53"/>
    <w:multiLevelType w:val="hybridMultilevel"/>
    <w:tmpl w:val="FD7E561A"/>
    <w:lvl w:ilvl="0" w:tplc="E552FE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0553BF"/>
    <w:multiLevelType w:val="hybridMultilevel"/>
    <w:tmpl w:val="22707A6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9785A"/>
    <w:multiLevelType w:val="hybridMultilevel"/>
    <w:tmpl w:val="E00006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C5647"/>
    <w:multiLevelType w:val="hybridMultilevel"/>
    <w:tmpl w:val="BA12C422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9483E"/>
    <w:multiLevelType w:val="hybridMultilevel"/>
    <w:tmpl w:val="F1D2B9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079135050">
    <w:abstractNumId w:val="8"/>
  </w:num>
  <w:num w:numId="6" w16cid:durableId="379784578">
    <w:abstractNumId w:val="6"/>
  </w:num>
  <w:num w:numId="7" w16cid:durableId="347413431">
    <w:abstractNumId w:val="7"/>
  </w:num>
  <w:num w:numId="8" w16cid:durableId="1005937245">
    <w:abstractNumId w:val="4"/>
  </w:num>
  <w:num w:numId="9" w16cid:durableId="980577773">
    <w:abstractNumId w:val="11"/>
  </w:num>
  <w:num w:numId="10" w16cid:durableId="1980063696">
    <w:abstractNumId w:val="9"/>
  </w:num>
  <w:num w:numId="11" w16cid:durableId="915556436">
    <w:abstractNumId w:val="5"/>
  </w:num>
  <w:num w:numId="12" w16cid:durableId="110824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A5E58"/>
    <w:rsid w:val="000A6C64"/>
    <w:rsid w:val="0015031D"/>
    <w:rsid w:val="00152279"/>
    <w:rsid w:val="001750AE"/>
    <w:rsid w:val="001772CE"/>
    <w:rsid w:val="001800E8"/>
    <w:rsid w:val="0020503D"/>
    <w:rsid w:val="00224116"/>
    <w:rsid w:val="00231DA4"/>
    <w:rsid w:val="0025741F"/>
    <w:rsid w:val="002B46A2"/>
    <w:rsid w:val="002D69D2"/>
    <w:rsid w:val="00353DDA"/>
    <w:rsid w:val="00425339"/>
    <w:rsid w:val="0044370C"/>
    <w:rsid w:val="00445911"/>
    <w:rsid w:val="004C4261"/>
    <w:rsid w:val="00562EFE"/>
    <w:rsid w:val="00577D2B"/>
    <w:rsid w:val="005A7D69"/>
    <w:rsid w:val="005E2474"/>
    <w:rsid w:val="005F68B9"/>
    <w:rsid w:val="00650615"/>
    <w:rsid w:val="00653B48"/>
    <w:rsid w:val="006A0A15"/>
    <w:rsid w:val="0074693A"/>
    <w:rsid w:val="00763F3D"/>
    <w:rsid w:val="00773887"/>
    <w:rsid w:val="007D691B"/>
    <w:rsid w:val="0082343B"/>
    <w:rsid w:val="00851C3A"/>
    <w:rsid w:val="00874228"/>
    <w:rsid w:val="00925686"/>
    <w:rsid w:val="009421D2"/>
    <w:rsid w:val="00972DCC"/>
    <w:rsid w:val="009C6C3C"/>
    <w:rsid w:val="009D5429"/>
    <w:rsid w:val="00A07CF5"/>
    <w:rsid w:val="00AE6806"/>
    <w:rsid w:val="00B34A97"/>
    <w:rsid w:val="00B93923"/>
    <w:rsid w:val="00BE3242"/>
    <w:rsid w:val="00C6363E"/>
    <w:rsid w:val="00CF75C8"/>
    <w:rsid w:val="00D0469C"/>
    <w:rsid w:val="00D27DF4"/>
    <w:rsid w:val="00D603A1"/>
    <w:rsid w:val="00DF6925"/>
    <w:rsid w:val="00E111B4"/>
    <w:rsid w:val="00EA1261"/>
    <w:rsid w:val="00EB031A"/>
    <w:rsid w:val="00ED38EF"/>
    <w:rsid w:val="00EE48A3"/>
    <w:rsid w:val="00F029BE"/>
    <w:rsid w:val="00F82C87"/>
    <w:rsid w:val="00F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874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header" Target="header2.xm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dvi\Desktop\ACV\109\grill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originální časová funkce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'měřená úloha přechchar gril u'!$H$2:$H$4299</c:f>
              <c:numCache>
                <c:formatCode>0.00</c:formatCode>
                <c:ptCount val="4298"/>
                <c:pt idx="0">
                  <c:v>21.123999999999999</c:v>
                </c:pt>
                <c:pt idx="1">
                  <c:v>21.123999999999999</c:v>
                </c:pt>
                <c:pt idx="2">
                  <c:v>21.123999999999999</c:v>
                </c:pt>
                <c:pt idx="3">
                  <c:v>21.123999999999999</c:v>
                </c:pt>
                <c:pt idx="4">
                  <c:v>21.123999999999999</c:v>
                </c:pt>
                <c:pt idx="5">
                  <c:v>21.123999999999999</c:v>
                </c:pt>
                <c:pt idx="6">
                  <c:v>21.123999999999999</c:v>
                </c:pt>
                <c:pt idx="7">
                  <c:v>21.123999999999999</c:v>
                </c:pt>
                <c:pt idx="8">
                  <c:v>21.123999999999999</c:v>
                </c:pt>
                <c:pt idx="9">
                  <c:v>21.123999999999999</c:v>
                </c:pt>
                <c:pt idx="10">
                  <c:v>21.123999999999999</c:v>
                </c:pt>
                <c:pt idx="11">
                  <c:v>21.123999999999999</c:v>
                </c:pt>
                <c:pt idx="12">
                  <c:v>21.123999999999999</c:v>
                </c:pt>
                <c:pt idx="13">
                  <c:v>21.123999999999999</c:v>
                </c:pt>
                <c:pt idx="14">
                  <c:v>21.123999999999999</c:v>
                </c:pt>
                <c:pt idx="15">
                  <c:v>21.123999999999999</c:v>
                </c:pt>
                <c:pt idx="16">
                  <c:v>21.123999999999999</c:v>
                </c:pt>
                <c:pt idx="17">
                  <c:v>21.123999999999999</c:v>
                </c:pt>
                <c:pt idx="18">
                  <c:v>21.123999999999999</c:v>
                </c:pt>
                <c:pt idx="19">
                  <c:v>21.123999999999999</c:v>
                </c:pt>
                <c:pt idx="20">
                  <c:v>21.123999999999999</c:v>
                </c:pt>
                <c:pt idx="21">
                  <c:v>21.123999999999999</c:v>
                </c:pt>
                <c:pt idx="22">
                  <c:v>21.123999999999999</c:v>
                </c:pt>
                <c:pt idx="23">
                  <c:v>21.123999999999999</c:v>
                </c:pt>
                <c:pt idx="24">
                  <c:v>21.123999999999999</c:v>
                </c:pt>
                <c:pt idx="25">
                  <c:v>21.123999999999999</c:v>
                </c:pt>
                <c:pt idx="26">
                  <c:v>21.123999999999999</c:v>
                </c:pt>
                <c:pt idx="27">
                  <c:v>21.123999999999999</c:v>
                </c:pt>
                <c:pt idx="28">
                  <c:v>21.123999999999999</c:v>
                </c:pt>
                <c:pt idx="29">
                  <c:v>21.123999999999999</c:v>
                </c:pt>
                <c:pt idx="30">
                  <c:v>21.123999999999999</c:v>
                </c:pt>
                <c:pt idx="31">
                  <c:v>21.123999999999999</c:v>
                </c:pt>
                <c:pt idx="32">
                  <c:v>21.123999999999999</c:v>
                </c:pt>
                <c:pt idx="33">
                  <c:v>21.123999999999999</c:v>
                </c:pt>
                <c:pt idx="34">
                  <c:v>21.123999999999999</c:v>
                </c:pt>
                <c:pt idx="35">
                  <c:v>21.123999999999999</c:v>
                </c:pt>
                <c:pt idx="36">
                  <c:v>21.123999999999999</c:v>
                </c:pt>
                <c:pt idx="37">
                  <c:v>21.123999999999999</c:v>
                </c:pt>
                <c:pt idx="38">
                  <c:v>21.123999999999999</c:v>
                </c:pt>
                <c:pt idx="39">
                  <c:v>21.123999999999999</c:v>
                </c:pt>
                <c:pt idx="40">
                  <c:v>21.123999999999999</c:v>
                </c:pt>
                <c:pt idx="41">
                  <c:v>21.123999999999999</c:v>
                </c:pt>
                <c:pt idx="42">
                  <c:v>21.123999999999999</c:v>
                </c:pt>
                <c:pt idx="43">
                  <c:v>21.123999999999999</c:v>
                </c:pt>
                <c:pt idx="44">
                  <c:v>21.123999999999999</c:v>
                </c:pt>
                <c:pt idx="45">
                  <c:v>21.123999999999999</c:v>
                </c:pt>
                <c:pt idx="46">
                  <c:v>21.123999999999999</c:v>
                </c:pt>
                <c:pt idx="47">
                  <c:v>21.123999999999999</c:v>
                </c:pt>
                <c:pt idx="48">
                  <c:v>21.123999999999999</c:v>
                </c:pt>
                <c:pt idx="49">
                  <c:v>21.123999999999999</c:v>
                </c:pt>
                <c:pt idx="50">
                  <c:v>21.123999999999999</c:v>
                </c:pt>
                <c:pt idx="51">
                  <c:v>21.123999999999999</c:v>
                </c:pt>
                <c:pt idx="52">
                  <c:v>21.123999999999999</c:v>
                </c:pt>
                <c:pt idx="53">
                  <c:v>21.123999999999999</c:v>
                </c:pt>
                <c:pt idx="54">
                  <c:v>21.123999999999999</c:v>
                </c:pt>
                <c:pt idx="55">
                  <c:v>21.123999999999999</c:v>
                </c:pt>
                <c:pt idx="56">
                  <c:v>21.123999999999999</c:v>
                </c:pt>
                <c:pt idx="57">
                  <c:v>21.123999999999999</c:v>
                </c:pt>
                <c:pt idx="58">
                  <c:v>21.123999999999999</c:v>
                </c:pt>
                <c:pt idx="59">
                  <c:v>21.123999999999999</c:v>
                </c:pt>
                <c:pt idx="60">
                  <c:v>21.123999999999999</c:v>
                </c:pt>
                <c:pt idx="61">
                  <c:v>21.123999999999999</c:v>
                </c:pt>
                <c:pt idx="62">
                  <c:v>21.123999999999999</c:v>
                </c:pt>
                <c:pt idx="63">
                  <c:v>21.123999999999999</c:v>
                </c:pt>
                <c:pt idx="64">
                  <c:v>21.123999999999999</c:v>
                </c:pt>
                <c:pt idx="65">
                  <c:v>21.123999999999999</c:v>
                </c:pt>
                <c:pt idx="66">
                  <c:v>21.123999999999999</c:v>
                </c:pt>
                <c:pt idx="67">
                  <c:v>21.123999999999999</c:v>
                </c:pt>
                <c:pt idx="68">
                  <c:v>21.123999999999999</c:v>
                </c:pt>
                <c:pt idx="69">
                  <c:v>21.123999999999999</c:v>
                </c:pt>
                <c:pt idx="70">
                  <c:v>21.123999999999999</c:v>
                </c:pt>
                <c:pt idx="71">
                  <c:v>21.123999999999999</c:v>
                </c:pt>
                <c:pt idx="72">
                  <c:v>21.123999999999999</c:v>
                </c:pt>
                <c:pt idx="73">
                  <c:v>21.123999999999999</c:v>
                </c:pt>
                <c:pt idx="74">
                  <c:v>21.123999999999999</c:v>
                </c:pt>
                <c:pt idx="75">
                  <c:v>21.123999999999999</c:v>
                </c:pt>
                <c:pt idx="76">
                  <c:v>21.123999999999999</c:v>
                </c:pt>
                <c:pt idx="77">
                  <c:v>21.123999999999999</c:v>
                </c:pt>
                <c:pt idx="78">
                  <c:v>21.123999999999999</c:v>
                </c:pt>
                <c:pt idx="79">
                  <c:v>21.123999999999999</c:v>
                </c:pt>
                <c:pt idx="80">
                  <c:v>21.123999999999999</c:v>
                </c:pt>
                <c:pt idx="81">
                  <c:v>21.123999999999999</c:v>
                </c:pt>
                <c:pt idx="82">
                  <c:v>21.123999999999999</c:v>
                </c:pt>
                <c:pt idx="83">
                  <c:v>21.123999999999999</c:v>
                </c:pt>
                <c:pt idx="84">
                  <c:v>21.123999999999999</c:v>
                </c:pt>
                <c:pt idx="85">
                  <c:v>21.123999999999999</c:v>
                </c:pt>
                <c:pt idx="86">
                  <c:v>21.123999999999999</c:v>
                </c:pt>
                <c:pt idx="87">
                  <c:v>21.123999999999999</c:v>
                </c:pt>
                <c:pt idx="88">
                  <c:v>21.123999999999999</c:v>
                </c:pt>
                <c:pt idx="89">
                  <c:v>21.123999999999999</c:v>
                </c:pt>
                <c:pt idx="90">
                  <c:v>21.123999999999999</c:v>
                </c:pt>
                <c:pt idx="91">
                  <c:v>21.123999999999999</c:v>
                </c:pt>
                <c:pt idx="92">
                  <c:v>21.123999999999999</c:v>
                </c:pt>
                <c:pt idx="93">
                  <c:v>21.123999999999999</c:v>
                </c:pt>
                <c:pt idx="94">
                  <c:v>21.123999999999999</c:v>
                </c:pt>
                <c:pt idx="95">
                  <c:v>21.123999999999999</c:v>
                </c:pt>
                <c:pt idx="96">
                  <c:v>21.123999999999999</c:v>
                </c:pt>
                <c:pt idx="97">
                  <c:v>21.123999999999999</c:v>
                </c:pt>
                <c:pt idx="98">
                  <c:v>21.123999999999999</c:v>
                </c:pt>
                <c:pt idx="99">
                  <c:v>21.123999999999999</c:v>
                </c:pt>
                <c:pt idx="100">
                  <c:v>21.123999999999999</c:v>
                </c:pt>
                <c:pt idx="101">
                  <c:v>21.123999999999999</c:v>
                </c:pt>
                <c:pt idx="102">
                  <c:v>21.123999999999999</c:v>
                </c:pt>
                <c:pt idx="103">
                  <c:v>21.123999999999999</c:v>
                </c:pt>
                <c:pt idx="104">
                  <c:v>21.123999999999999</c:v>
                </c:pt>
                <c:pt idx="105">
                  <c:v>21.123999999999999</c:v>
                </c:pt>
                <c:pt idx="106">
                  <c:v>21.123999999999999</c:v>
                </c:pt>
                <c:pt idx="107">
                  <c:v>21.123999999999999</c:v>
                </c:pt>
                <c:pt idx="108">
                  <c:v>21.123999999999999</c:v>
                </c:pt>
                <c:pt idx="109">
                  <c:v>21.123999999999999</c:v>
                </c:pt>
                <c:pt idx="110">
                  <c:v>21.123999999999999</c:v>
                </c:pt>
                <c:pt idx="111">
                  <c:v>21.123999999999999</c:v>
                </c:pt>
                <c:pt idx="112">
                  <c:v>21.123999999999999</c:v>
                </c:pt>
                <c:pt idx="113">
                  <c:v>21.123999999999999</c:v>
                </c:pt>
                <c:pt idx="114">
                  <c:v>21.123999999999999</c:v>
                </c:pt>
                <c:pt idx="115">
                  <c:v>21.123999999999999</c:v>
                </c:pt>
                <c:pt idx="116">
                  <c:v>21.123999999999999</c:v>
                </c:pt>
                <c:pt idx="117">
                  <c:v>21.123999999999999</c:v>
                </c:pt>
                <c:pt idx="118">
                  <c:v>21.123999999999999</c:v>
                </c:pt>
                <c:pt idx="119">
                  <c:v>21.123999999999999</c:v>
                </c:pt>
                <c:pt idx="120">
                  <c:v>21.123999999999999</c:v>
                </c:pt>
                <c:pt idx="121">
                  <c:v>21.123999999999999</c:v>
                </c:pt>
                <c:pt idx="122">
                  <c:v>21.123999999999999</c:v>
                </c:pt>
                <c:pt idx="123">
                  <c:v>21.123999999999999</c:v>
                </c:pt>
                <c:pt idx="124">
                  <c:v>21.123999999999999</c:v>
                </c:pt>
                <c:pt idx="125">
                  <c:v>21.123999999999999</c:v>
                </c:pt>
                <c:pt idx="126">
                  <c:v>21.123999999999999</c:v>
                </c:pt>
                <c:pt idx="127">
                  <c:v>21.123999999999999</c:v>
                </c:pt>
                <c:pt idx="128">
                  <c:v>21.123999999999999</c:v>
                </c:pt>
                <c:pt idx="129">
                  <c:v>21.123999999999999</c:v>
                </c:pt>
                <c:pt idx="130">
                  <c:v>21.123999999999999</c:v>
                </c:pt>
                <c:pt idx="131">
                  <c:v>21.123999999999999</c:v>
                </c:pt>
                <c:pt idx="132">
                  <c:v>21.123999999999999</c:v>
                </c:pt>
                <c:pt idx="133">
                  <c:v>21.123999999999999</c:v>
                </c:pt>
                <c:pt idx="134">
                  <c:v>21.123999999999999</c:v>
                </c:pt>
                <c:pt idx="135">
                  <c:v>21.123999999999999</c:v>
                </c:pt>
                <c:pt idx="136">
                  <c:v>21.123999999999999</c:v>
                </c:pt>
                <c:pt idx="137">
                  <c:v>21.123999999999999</c:v>
                </c:pt>
                <c:pt idx="138">
                  <c:v>21.123999999999999</c:v>
                </c:pt>
                <c:pt idx="139">
                  <c:v>21.123999999999999</c:v>
                </c:pt>
                <c:pt idx="140">
                  <c:v>21.123999999999999</c:v>
                </c:pt>
                <c:pt idx="141">
                  <c:v>21.123999999999999</c:v>
                </c:pt>
                <c:pt idx="142">
                  <c:v>21.123999999999999</c:v>
                </c:pt>
                <c:pt idx="143">
                  <c:v>21.123999999999999</c:v>
                </c:pt>
                <c:pt idx="144">
                  <c:v>21.123999999999999</c:v>
                </c:pt>
                <c:pt idx="145">
                  <c:v>21.123999999999999</c:v>
                </c:pt>
                <c:pt idx="146">
                  <c:v>21.123999999999999</c:v>
                </c:pt>
                <c:pt idx="147">
                  <c:v>21.123999999999999</c:v>
                </c:pt>
                <c:pt idx="148">
                  <c:v>21.123999999999999</c:v>
                </c:pt>
                <c:pt idx="149">
                  <c:v>21.123999999999999</c:v>
                </c:pt>
                <c:pt idx="150">
                  <c:v>21.123999999999999</c:v>
                </c:pt>
                <c:pt idx="151">
                  <c:v>21.123999999999999</c:v>
                </c:pt>
                <c:pt idx="152">
                  <c:v>21.123999999999999</c:v>
                </c:pt>
                <c:pt idx="153">
                  <c:v>21.123999999999999</c:v>
                </c:pt>
                <c:pt idx="154">
                  <c:v>21.123999999999999</c:v>
                </c:pt>
                <c:pt idx="155">
                  <c:v>21.123999999999999</c:v>
                </c:pt>
                <c:pt idx="156">
                  <c:v>21.123999999999999</c:v>
                </c:pt>
                <c:pt idx="157">
                  <c:v>21.123999999999999</c:v>
                </c:pt>
                <c:pt idx="158">
                  <c:v>21.123999999999999</c:v>
                </c:pt>
                <c:pt idx="159">
                  <c:v>21.123999999999999</c:v>
                </c:pt>
                <c:pt idx="160">
                  <c:v>21.123999999999999</c:v>
                </c:pt>
                <c:pt idx="161">
                  <c:v>21.123999999999999</c:v>
                </c:pt>
                <c:pt idx="162">
                  <c:v>21.123999999999999</c:v>
                </c:pt>
                <c:pt idx="163">
                  <c:v>21.123999999999999</c:v>
                </c:pt>
                <c:pt idx="164">
                  <c:v>21.123999999999999</c:v>
                </c:pt>
                <c:pt idx="165">
                  <c:v>21.123999999999999</c:v>
                </c:pt>
                <c:pt idx="166">
                  <c:v>21.123999999999999</c:v>
                </c:pt>
                <c:pt idx="167">
                  <c:v>21.123999999999999</c:v>
                </c:pt>
                <c:pt idx="168">
                  <c:v>21.123999999999999</c:v>
                </c:pt>
                <c:pt idx="169">
                  <c:v>21.123999999999999</c:v>
                </c:pt>
                <c:pt idx="170">
                  <c:v>21.123999999999999</c:v>
                </c:pt>
                <c:pt idx="171">
                  <c:v>21.123999999999999</c:v>
                </c:pt>
                <c:pt idx="172">
                  <c:v>21.123999999999999</c:v>
                </c:pt>
                <c:pt idx="173">
                  <c:v>21.123999999999999</c:v>
                </c:pt>
                <c:pt idx="174">
                  <c:v>21.123999999999999</c:v>
                </c:pt>
                <c:pt idx="175">
                  <c:v>21.123999999999999</c:v>
                </c:pt>
                <c:pt idx="176">
                  <c:v>21.123999999999999</c:v>
                </c:pt>
                <c:pt idx="177">
                  <c:v>21.123999999999999</c:v>
                </c:pt>
                <c:pt idx="178">
                  <c:v>21.123999999999999</c:v>
                </c:pt>
                <c:pt idx="179">
                  <c:v>21.123999999999999</c:v>
                </c:pt>
                <c:pt idx="180">
                  <c:v>21.123999999999999</c:v>
                </c:pt>
                <c:pt idx="181">
                  <c:v>21.123999999999999</c:v>
                </c:pt>
                <c:pt idx="182">
                  <c:v>21.123999999999999</c:v>
                </c:pt>
                <c:pt idx="183">
                  <c:v>21.123999999999999</c:v>
                </c:pt>
                <c:pt idx="184">
                  <c:v>21.123999999999999</c:v>
                </c:pt>
                <c:pt idx="185">
                  <c:v>21.123999999999999</c:v>
                </c:pt>
                <c:pt idx="186">
                  <c:v>21.123999999999999</c:v>
                </c:pt>
                <c:pt idx="187">
                  <c:v>21.123999999999999</c:v>
                </c:pt>
                <c:pt idx="188">
                  <c:v>21.123999999999999</c:v>
                </c:pt>
                <c:pt idx="189">
                  <c:v>21.123999999999999</c:v>
                </c:pt>
                <c:pt idx="190">
                  <c:v>21.123999999999999</c:v>
                </c:pt>
                <c:pt idx="191">
                  <c:v>21.123999999999999</c:v>
                </c:pt>
                <c:pt idx="192">
                  <c:v>21.123999999999999</c:v>
                </c:pt>
                <c:pt idx="193">
                  <c:v>21.123999999999999</c:v>
                </c:pt>
                <c:pt idx="194">
                  <c:v>21.123999999999999</c:v>
                </c:pt>
                <c:pt idx="195">
                  <c:v>21.123999999999999</c:v>
                </c:pt>
                <c:pt idx="196">
                  <c:v>21.123999999999999</c:v>
                </c:pt>
                <c:pt idx="197">
                  <c:v>21.123999999999999</c:v>
                </c:pt>
                <c:pt idx="198">
                  <c:v>21.123999999999999</c:v>
                </c:pt>
                <c:pt idx="199">
                  <c:v>21.123999999999999</c:v>
                </c:pt>
                <c:pt idx="200">
                  <c:v>21.123999999999999</c:v>
                </c:pt>
                <c:pt idx="201">
                  <c:v>21.123999999999999</c:v>
                </c:pt>
                <c:pt idx="202">
                  <c:v>21.123999999999999</c:v>
                </c:pt>
                <c:pt idx="203">
                  <c:v>21.123999999999999</c:v>
                </c:pt>
                <c:pt idx="204">
                  <c:v>21.123999999999999</c:v>
                </c:pt>
                <c:pt idx="205">
                  <c:v>21.123999999999999</c:v>
                </c:pt>
                <c:pt idx="206">
                  <c:v>21.123999999999999</c:v>
                </c:pt>
                <c:pt idx="207">
                  <c:v>21.123999999999999</c:v>
                </c:pt>
                <c:pt idx="208">
                  <c:v>21.123999999999999</c:v>
                </c:pt>
                <c:pt idx="209">
                  <c:v>21.123999999999999</c:v>
                </c:pt>
                <c:pt idx="210">
                  <c:v>21.123999999999999</c:v>
                </c:pt>
                <c:pt idx="211">
                  <c:v>21.123999999999999</c:v>
                </c:pt>
                <c:pt idx="212">
                  <c:v>21.123999999999999</c:v>
                </c:pt>
                <c:pt idx="213">
                  <c:v>21.123999999999999</c:v>
                </c:pt>
                <c:pt idx="214">
                  <c:v>21.123999999999999</c:v>
                </c:pt>
                <c:pt idx="215">
                  <c:v>21.123999999999999</c:v>
                </c:pt>
                <c:pt idx="216">
                  <c:v>21.123999999999999</c:v>
                </c:pt>
                <c:pt idx="217">
                  <c:v>21.123999999999999</c:v>
                </c:pt>
                <c:pt idx="218">
                  <c:v>21.123999999999999</c:v>
                </c:pt>
                <c:pt idx="219">
                  <c:v>21.123999999999999</c:v>
                </c:pt>
                <c:pt idx="220">
                  <c:v>21.123999999999999</c:v>
                </c:pt>
                <c:pt idx="221">
                  <c:v>21.123999999999999</c:v>
                </c:pt>
                <c:pt idx="222">
                  <c:v>21.123999999999999</c:v>
                </c:pt>
                <c:pt idx="223">
                  <c:v>21.123999999999999</c:v>
                </c:pt>
                <c:pt idx="224">
                  <c:v>21.123999999999999</c:v>
                </c:pt>
                <c:pt idx="225">
                  <c:v>21.123999999999999</c:v>
                </c:pt>
                <c:pt idx="226">
                  <c:v>21.123999999999999</c:v>
                </c:pt>
                <c:pt idx="227">
                  <c:v>21.123999999999999</c:v>
                </c:pt>
                <c:pt idx="228">
                  <c:v>21.123999999999999</c:v>
                </c:pt>
                <c:pt idx="229">
                  <c:v>21.123999999999999</c:v>
                </c:pt>
                <c:pt idx="230">
                  <c:v>21.123999999999999</c:v>
                </c:pt>
                <c:pt idx="231">
                  <c:v>21.123999999999999</c:v>
                </c:pt>
                <c:pt idx="232">
                  <c:v>21.123999999999999</c:v>
                </c:pt>
                <c:pt idx="233">
                  <c:v>21.123999999999999</c:v>
                </c:pt>
                <c:pt idx="234">
                  <c:v>21.123999999999999</c:v>
                </c:pt>
                <c:pt idx="235">
                  <c:v>21.123999999999999</c:v>
                </c:pt>
                <c:pt idx="236">
                  <c:v>21.123999999999999</c:v>
                </c:pt>
                <c:pt idx="237">
                  <c:v>21.123999999999999</c:v>
                </c:pt>
                <c:pt idx="238">
                  <c:v>21.123999999999999</c:v>
                </c:pt>
                <c:pt idx="239">
                  <c:v>21.123999999999999</c:v>
                </c:pt>
                <c:pt idx="240">
                  <c:v>21.123999999999999</c:v>
                </c:pt>
                <c:pt idx="241">
                  <c:v>21.123999999999999</c:v>
                </c:pt>
                <c:pt idx="242">
                  <c:v>21.123999999999999</c:v>
                </c:pt>
                <c:pt idx="243">
                  <c:v>21.123999999999999</c:v>
                </c:pt>
                <c:pt idx="244">
                  <c:v>21.123999999999999</c:v>
                </c:pt>
                <c:pt idx="245">
                  <c:v>21.123999999999999</c:v>
                </c:pt>
                <c:pt idx="246">
                  <c:v>21.123999999999999</c:v>
                </c:pt>
                <c:pt idx="247">
                  <c:v>21.123999999999999</c:v>
                </c:pt>
                <c:pt idx="248">
                  <c:v>21.123999999999999</c:v>
                </c:pt>
                <c:pt idx="249">
                  <c:v>21.123999999999999</c:v>
                </c:pt>
                <c:pt idx="250">
                  <c:v>21.123999999999999</c:v>
                </c:pt>
                <c:pt idx="251">
                  <c:v>21.123999999999999</c:v>
                </c:pt>
                <c:pt idx="252">
                  <c:v>21.123999999999999</c:v>
                </c:pt>
                <c:pt idx="253">
                  <c:v>21.123999999999999</c:v>
                </c:pt>
                <c:pt idx="254">
                  <c:v>21.123999999999999</c:v>
                </c:pt>
                <c:pt idx="255">
                  <c:v>21.123999999999999</c:v>
                </c:pt>
                <c:pt idx="256">
                  <c:v>21.123999999999999</c:v>
                </c:pt>
                <c:pt idx="257">
                  <c:v>21.123999999999999</c:v>
                </c:pt>
                <c:pt idx="258">
                  <c:v>21.123999999999999</c:v>
                </c:pt>
                <c:pt idx="259">
                  <c:v>21.123999999999999</c:v>
                </c:pt>
                <c:pt idx="260">
                  <c:v>21.123999999999999</c:v>
                </c:pt>
                <c:pt idx="261">
                  <c:v>21.123999999999999</c:v>
                </c:pt>
                <c:pt idx="262">
                  <c:v>21.123999999999999</c:v>
                </c:pt>
                <c:pt idx="263">
                  <c:v>21.123999999999999</c:v>
                </c:pt>
                <c:pt idx="264">
                  <c:v>21.123999999999999</c:v>
                </c:pt>
                <c:pt idx="265">
                  <c:v>21.123999999999999</c:v>
                </c:pt>
                <c:pt idx="266">
                  <c:v>21.123999999999999</c:v>
                </c:pt>
                <c:pt idx="267">
                  <c:v>21.123999999999999</c:v>
                </c:pt>
                <c:pt idx="268">
                  <c:v>21.123999999999999</c:v>
                </c:pt>
                <c:pt idx="269">
                  <c:v>21.123999999999999</c:v>
                </c:pt>
                <c:pt idx="270">
                  <c:v>21.123999999999999</c:v>
                </c:pt>
                <c:pt idx="271">
                  <c:v>21.123999999999999</c:v>
                </c:pt>
                <c:pt idx="272">
                  <c:v>21.123999999999999</c:v>
                </c:pt>
                <c:pt idx="273">
                  <c:v>21.123999999999999</c:v>
                </c:pt>
                <c:pt idx="274">
                  <c:v>21.123999999999999</c:v>
                </c:pt>
                <c:pt idx="275">
                  <c:v>21.123999999999999</c:v>
                </c:pt>
                <c:pt idx="276">
                  <c:v>21.123999999999999</c:v>
                </c:pt>
                <c:pt idx="277">
                  <c:v>21.123999999999999</c:v>
                </c:pt>
                <c:pt idx="278">
                  <c:v>21.123999999999999</c:v>
                </c:pt>
                <c:pt idx="279">
                  <c:v>21.123999999999999</c:v>
                </c:pt>
                <c:pt idx="280">
                  <c:v>21.123999999999999</c:v>
                </c:pt>
                <c:pt idx="281">
                  <c:v>21.123999999999999</c:v>
                </c:pt>
                <c:pt idx="282">
                  <c:v>21.123999999999999</c:v>
                </c:pt>
                <c:pt idx="283">
                  <c:v>21.123999999999999</c:v>
                </c:pt>
                <c:pt idx="284">
                  <c:v>21.123999999999999</c:v>
                </c:pt>
                <c:pt idx="285">
                  <c:v>21.123999999999999</c:v>
                </c:pt>
                <c:pt idx="286">
                  <c:v>21.123999999999999</c:v>
                </c:pt>
                <c:pt idx="287">
                  <c:v>21.123999999999999</c:v>
                </c:pt>
                <c:pt idx="288">
                  <c:v>21.123999999999999</c:v>
                </c:pt>
                <c:pt idx="289">
                  <c:v>21.123999999999999</c:v>
                </c:pt>
                <c:pt idx="290">
                  <c:v>21.123999999999999</c:v>
                </c:pt>
                <c:pt idx="291">
                  <c:v>21.123999999999999</c:v>
                </c:pt>
                <c:pt idx="292">
                  <c:v>21.123999999999999</c:v>
                </c:pt>
                <c:pt idx="293">
                  <c:v>21.123999999999999</c:v>
                </c:pt>
                <c:pt idx="294">
                  <c:v>21.123999999999999</c:v>
                </c:pt>
                <c:pt idx="295">
                  <c:v>21.123999999999999</c:v>
                </c:pt>
                <c:pt idx="296">
                  <c:v>21.123999999999999</c:v>
                </c:pt>
                <c:pt idx="297">
                  <c:v>21.123999999999999</c:v>
                </c:pt>
                <c:pt idx="298">
                  <c:v>21.123999999999999</c:v>
                </c:pt>
                <c:pt idx="299">
                  <c:v>21.123999999999999</c:v>
                </c:pt>
                <c:pt idx="300">
                  <c:v>21.123999999999999</c:v>
                </c:pt>
                <c:pt idx="301">
                  <c:v>21.123999999999999</c:v>
                </c:pt>
                <c:pt idx="302">
                  <c:v>21.123999999999999</c:v>
                </c:pt>
                <c:pt idx="303">
                  <c:v>21.123999999999999</c:v>
                </c:pt>
                <c:pt idx="304">
                  <c:v>21.123999999999999</c:v>
                </c:pt>
                <c:pt idx="305">
                  <c:v>21.123999999999999</c:v>
                </c:pt>
                <c:pt idx="306">
                  <c:v>21.123999999999999</c:v>
                </c:pt>
                <c:pt idx="307">
                  <c:v>21.123999999999999</c:v>
                </c:pt>
                <c:pt idx="308">
                  <c:v>21.123999999999999</c:v>
                </c:pt>
                <c:pt idx="309">
                  <c:v>21.123999999999999</c:v>
                </c:pt>
                <c:pt idx="310">
                  <c:v>21.123999999999999</c:v>
                </c:pt>
                <c:pt idx="311">
                  <c:v>21.123999999999999</c:v>
                </c:pt>
                <c:pt idx="312">
                  <c:v>21.123999999999999</c:v>
                </c:pt>
                <c:pt idx="313">
                  <c:v>21.123999999999999</c:v>
                </c:pt>
                <c:pt idx="314">
                  <c:v>21.123999999999999</c:v>
                </c:pt>
                <c:pt idx="315">
                  <c:v>21.123999999999999</c:v>
                </c:pt>
                <c:pt idx="316">
                  <c:v>21.123999999999999</c:v>
                </c:pt>
                <c:pt idx="317">
                  <c:v>21.123999999999999</c:v>
                </c:pt>
                <c:pt idx="318">
                  <c:v>21.123999999999999</c:v>
                </c:pt>
                <c:pt idx="319">
                  <c:v>21.123999999999999</c:v>
                </c:pt>
                <c:pt idx="320">
                  <c:v>21.123999999999999</c:v>
                </c:pt>
                <c:pt idx="321">
                  <c:v>21.123999999999999</c:v>
                </c:pt>
                <c:pt idx="322">
                  <c:v>21.123999999999999</c:v>
                </c:pt>
                <c:pt idx="323">
                  <c:v>21.123999999999999</c:v>
                </c:pt>
                <c:pt idx="324">
                  <c:v>21.123999999999999</c:v>
                </c:pt>
                <c:pt idx="325">
                  <c:v>21.123999999999999</c:v>
                </c:pt>
                <c:pt idx="326">
                  <c:v>21.123999999999999</c:v>
                </c:pt>
                <c:pt idx="327">
                  <c:v>21.123999999999999</c:v>
                </c:pt>
                <c:pt idx="328">
                  <c:v>21.123999999999999</c:v>
                </c:pt>
                <c:pt idx="329">
                  <c:v>21.123999999999999</c:v>
                </c:pt>
                <c:pt idx="330">
                  <c:v>21.123999999999999</c:v>
                </c:pt>
                <c:pt idx="331">
                  <c:v>21.123999999999999</c:v>
                </c:pt>
                <c:pt idx="332">
                  <c:v>21.123999999999999</c:v>
                </c:pt>
                <c:pt idx="333">
                  <c:v>21.123999999999999</c:v>
                </c:pt>
                <c:pt idx="334">
                  <c:v>21.123999999999999</c:v>
                </c:pt>
                <c:pt idx="335">
                  <c:v>21.123999999999999</c:v>
                </c:pt>
                <c:pt idx="336">
                  <c:v>21.123999999999999</c:v>
                </c:pt>
                <c:pt idx="337">
                  <c:v>21.123999999999999</c:v>
                </c:pt>
                <c:pt idx="338">
                  <c:v>21.123999999999999</c:v>
                </c:pt>
                <c:pt idx="339">
                  <c:v>21.123999999999999</c:v>
                </c:pt>
                <c:pt idx="340">
                  <c:v>21.123999999999999</c:v>
                </c:pt>
                <c:pt idx="341">
                  <c:v>21.123999999999999</c:v>
                </c:pt>
                <c:pt idx="342">
                  <c:v>21.123999999999999</c:v>
                </c:pt>
                <c:pt idx="343">
                  <c:v>21.123999999999999</c:v>
                </c:pt>
                <c:pt idx="344">
                  <c:v>21.123999999999999</c:v>
                </c:pt>
                <c:pt idx="345">
                  <c:v>21.123999999999999</c:v>
                </c:pt>
                <c:pt idx="346">
                  <c:v>21.123999999999999</c:v>
                </c:pt>
                <c:pt idx="347">
                  <c:v>21.123999999999999</c:v>
                </c:pt>
                <c:pt idx="348">
                  <c:v>21.123999999999999</c:v>
                </c:pt>
                <c:pt idx="349">
                  <c:v>21.123999999999999</c:v>
                </c:pt>
                <c:pt idx="350">
                  <c:v>21.123999999999999</c:v>
                </c:pt>
                <c:pt idx="351">
                  <c:v>21.123999999999999</c:v>
                </c:pt>
                <c:pt idx="352">
                  <c:v>21.123999999999999</c:v>
                </c:pt>
                <c:pt idx="353">
                  <c:v>21.123999999999999</c:v>
                </c:pt>
                <c:pt idx="354">
                  <c:v>21.123999999999999</c:v>
                </c:pt>
                <c:pt idx="355">
                  <c:v>21.123999999999999</c:v>
                </c:pt>
                <c:pt idx="356">
                  <c:v>21.123999999999999</c:v>
                </c:pt>
                <c:pt idx="357">
                  <c:v>21.123999999999999</c:v>
                </c:pt>
                <c:pt idx="358">
                  <c:v>21.123999999999999</c:v>
                </c:pt>
                <c:pt idx="359">
                  <c:v>21.123999999999999</c:v>
                </c:pt>
                <c:pt idx="360">
                  <c:v>21.123999999999999</c:v>
                </c:pt>
                <c:pt idx="361">
                  <c:v>21.123999999999999</c:v>
                </c:pt>
                <c:pt idx="362">
                  <c:v>21.123999999999999</c:v>
                </c:pt>
                <c:pt idx="363">
                  <c:v>21.123999999999999</c:v>
                </c:pt>
                <c:pt idx="364">
                  <c:v>21.123999999999999</c:v>
                </c:pt>
                <c:pt idx="365">
                  <c:v>21.123999999999999</c:v>
                </c:pt>
                <c:pt idx="366">
                  <c:v>21.123999999999999</c:v>
                </c:pt>
                <c:pt idx="367" formatCode="General">
                  <c:v>21.214092365530732</c:v>
                </c:pt>
                <c:pt idx="368" formatCode="General">
                  <c:v>21.365661169650949</c:v>
                </c:pt>
                <c:pt idx="369" formatCode="General">
                  <c:v>21.668415808693602</c:v>
                </c:pt>
                <c:pt idx="370" formatCode="General">
                  <c:v>21.819601858679409</c:v>
                </c:pt>
                <c:pt idx="371" formatCode="General">
                  <c:v>21.970660538866071</c:v>
                </c:pt>
                <c:pt idx="372" formatCode="General">
                  <c:v>22.121591956558927</c:v>
                </c:pt>
                <c:pt idx="373" formatCode="General">
                  <c:v>22.272396218972858</c:v>
                </c:pt>
                <c:pt idx="374" formatCode="General">
                  <c:v>22.423073433232471</c:v>
                </c:pt>
                <c:pt idx="375" formatCode="General">
                  <c:v>22.724047145335863</c:v>
                </c:pt>
                <c:pt idx="376" formatCode="General">
                  <c:v>22.874343856977905</c:v>
                </c:pt>
                <c:pt idx="377" formatCode="General">
                  <c:v>23.024513948062165</c:v>
                </c:pt>
                <c:pt idx="378" formatCode="General">
                  <c:v>23.174557525262795</c:v>
                </c:pt>
                <c:pt idx="379" formatCode="General">
                  <c:v>23.324474695164039</c:v>
                </c:pt>
                <c:pt idx="380" formatCode="General">
                  <c:v>23.47426556426025</c:v>
                </c:pt>
                <c:pt idx="381" formatCode="General">
                  <c:v>23.623930238956227</c:v>
                </c:pt>
                <c:pt idx="382" formatCode="General">
                  <c:v>23.922881430318018</c:v>
                </c:pt>
                <c:pt idx="383" formatCode="General">
                  <c:v>24.072168159345395</c:v>
                </c:pt>
                <c:pt idx="384" formatCode="General">
                  <c:v>24.22132911869566</c:v>
                </c:pt>
                <c:pt idx="385" formatCode="General">
                  <c:v>24.370364414326076</c:v>
                </c:pt>
                <c:pt idx="386" formatCode="General">
                  <c:v>24.519274152104657</c:v>
                </c:pt>
                <c:pt idx="387" formatCode="General">
                  <c:v>24.668058437810167</c:v>
                </c:pt>
                <c:pt idx="388" formatCode="General">
                  <c:v>24.965251075671656</c:v>
                </c:pt>
                <c:pt idx="389" formatCode="General">
                  <c:v>25.113659638939964</c:v>
                </c:pt>
                <c:pt idx="390" formatCode="General">
                  <c:v>25.261943172360017</c:v>
                </c:pt>
                <c:pt idx="391" formatCode="General">
                  <c:v>25.410101781265755</c:v>
                </c:pt>
                <c:pt idx="392" formatCode="General">
                  <c:v>25.558135570902394</c:v>
                </c:pt>
                <c:pt idx="393" formatCode="General">
                  <c:v>25.706044646426498</c:v>
                </c:pt>
                <c:pt idx="394" formatCode="General">
                  <c:v>26.001489075320535</c:v>
                </c:pt>
                <c:pt idx="395" formatCode="General">
                  <c:v>26.149024638560956</c:v>
                </c:pt>
                <c:pt idx="396" formatCode="General">
                  <c:v>26.29643590742986</c:v>
                </c:pt>
                <c:pt idx="397" formatCode="General">
                  <c:v>26.443722986641745</c:v>
                </c:pt>
                <c:pt idx="398" formatCode="General">
                  <c:v>26.590885980822623</c:v>
                </c:pt>
                <c:pt idx="399" formatCode="General">
                  <c:v>26.737924994510568</c:v>
                </c:pt>
                <c:pt idx="400" formatCode="General">
                  <c:v>26.884840132155407</c:v>
                </c:pt>
                <c:pt idx="401" formatCode="General">
                  <c:v>27.178299196675788</c:v>
                </c:pt>
                <c:pt idx="402" formatCode="General">
                  <c:v>27.324843332011394</c:v>
                </c:pt>
                <c:pt idx="403" formatCode="General">
                  <c:v>27.471264008224455</c:v>
                </c:pt>
                <c:pt idx="404" formatCode="General">
                  <c:v>27.61756132932555</c:v>
                </c:pt>
                <c:pt idx="405" formatCode="General">
                  <c:v>27.763735399237792</c:v>
                </c:pt>
                <c:pt idx="406" formatCode="General">
                  <c:v>27.909786321796659</c:v>
                </c:pt>
                <c:pt idx="407" formatCode="General">
                  <c:v>28.201519139759</c:v>
                </c:pt>
                <c:pt idx="408" formatCode="General">
                  <c:v>28.347201242396345</c:v>
                </c:pt>
                <c:pt idx="409" formatCode="General">
                  <c:v>28.492760612148292</c:v>
                </c:pt>
                <c:pt idx="410" formatCode="General">
                  <c:v>28.638197352413677</c:v>
                </c:pt>
                <c:pt idx="411" formatCode="General">
                  <c:v>28.783511566504192</c:v>
                </c:pt>
                <c:pt idx="412" formatCode="General">
                  <c:v>28.928703357644594</c:v>
                </c:pt>
                <c:pt idx="413" formatCode="General">
                  <c:v>29.218720083539061</c:v>
                </c:pt>
                <c:pt idx="414" formatCode="General">
                  <c:v>29.363545224307941</c:v>
                </c:pt>
                <c:pt idx="415" formatCode="General">
                  <c:v>29.508248354156606</c:v>
                </c:pt>
                <c:pt idx="416" formatCode="General">
                  <c:v>29.652829575875625</c:v>
                </c:pt>
                <c:pt idx="417" formatCode="General">
                  <c:v>29.797288992168998</c:v>
                </c:pt>
                <c:pt idx="418" formatCode="General">
                  <c:v>29.941626705654237</c:v>
                </c:pt>
                <c:pt idx="419" formatCode="General">
                  <c:v>30.085842818862393</c:v>
                </c:pt>
                <c:pt idx="420" formatCode="General">
                  <c:v>30.373910654139657</c:v>
                </c:pt>
                <c:pt idx="421" formatCode="General">
                  <c:v>30.517762580839261</c:v>
                </c:pt>
                <c:pt idx="422" formatCode="General">
                  <c:v>30.66149331652284</c:v>
                </c:pt>
                <c:pt idx="423" formatCode="General">
                  <c:v>30.805102963290246</c:v>
                </c:pt>
                <c:pt idx="424" formatCode="General">
                  <c:v>30.948591623155338</c:v>
                </c:pt>
                <c:pt idx="425" formatCode="General">
                  <c:v>31.091959398046015</c:v>
                </c:pt>
                <c:pt idx="426" formatCode="General">
                  <c:v>31.37833270018649</c:v>
                </c:pt>
                <c:pt idx="427" formatCode="General">
                  <c:v>31.521338430863018</c:v>
                </c:pt>
                <c:pt idx="428" formatCode="General">
                  <c:v>31.66422368341879</c:v>
                </c:pt>
                <c:pt idx="429" formatCode="General">
                  <c:v>31.806988559353051</c:v>
                </c:pt>
                <c:pt idx="430" formatCode="General">
                  <c:v>31.949633160079539</c:v>
                </c:pt>
                <c:pt idx="431" formatCode="General">
                  <c:v>32.09215758692666</c:v>
                </c:pt>
                <c:pt idx="432" formatCode="General">
                  <c:v>32.234561941137287</c:v>
                </c:pt>
                <c:pt idx="433" formatCode="General">
                  <c:v>32.519010836194568</c:v>
                </c:pt>
                <c:pt idx="434" formatCode="General">
                  <c:v>32.661055579100982</c:v>
                </c:pt>
                <c:pt idx="435" formatCode="General">
                  <c:v>32.802980653490515</c:v>
                </c:pt>
                <c:pt idx="436" formatCode="General">
                  <c:v>32.944786160180449</c:v>
                </c:pt>
                <c:pt idx="437" formatCode="General">
                  <c:v>33.086472199902985</c:v>
                </c:pt>
                <c:pt idx="438" formatCode="General">
                  <c:v>33.228038873305515</c:v>
                </c:pt>
                <c:pt idx="439" formatCode="General">
                  <c:v>33.510814523316441</c:v>
                </c:pt>
                <c:pt idx="440" formatCode="General">
                  <c:v>33.652023700795922</c:v>
                </c:pt>
                <c:pt idx="441" formatCode="General">
                  <c:v>33.79311391369788</c:v>
                </c:pt>
                <c:pt idx="442" formatCode="General">
                  <c:v>33.934085262246391</c:v>
                </c:pt>
                <c:pt idx="443" formatCode="General">
                  <c:v>34.074937846581221</c:v>
                </c:pt>
                <c:pt idx="444" formatCode="General">
                  <c:v>34.21567176675773</c:v>
                </c:pt>
                <c:pt idx="445" formatCode="General">
                  <c:v>34.496784014435761</c:v>
                </c:pt>
                <c:pt idx="446" formatCode="General">
                  <c:v>34.637162541626815</c:v>
                </c:pt>
                <c:pt idx="447" formatCode="General">
                  <c:v>34.77742280403875</c:v>
                </c:pt>
                <c:pt idx="448" formatCode="General">
                  <c:v>34.917564901306164</c:v>
                </c:pt>
                <c:pt idx="449" formatCode="General">
                  <c:v>35.057588932979669</c:v>
                </c:pt>
                <c:pt idx="450" formatCode="General">
                  <c:v>35.197494998526096</c:v>
                </c:pt>
                <c:pt idx="451" formatCode="General">
                  <c:v>35.337283197328389</c:v>
                </c:pt>
                <c:pt idx="452" formatCode="General">
                  <c:v>35.616506391814134</c:v>
                </c:pt>
                <c:pt idx="453" formatCode="General">
                  <c:v>35.755941585845221</c:v>
                </c:pt>
                <c:pt idx="454" formatCode="General">
                  <c:v>35.895259309827551</c:v>
                </c:pt>
                <c:pt idx="455" formatCode="General">
                  <c:v>36.034459662726277</c:v>
                </c:pt>
                <c:pt idx="456" formatCode="General">
                  <c:v>36.173542743423049</c:v>
                </c:pt>
                <c:pt idx="457" formatCode="General">
                  <c:v>36.312508650716225</c:v>
                </c:pt>
                <c:pt idx="458" formatCode="General">
                  <c:v>36.590089339869266</c:v>
                </c:pt>
                <c:pt idx="459" formatCode="General">
                  <c:v>36.728704318909998</c:v>
                </c:pt>
                <c:pt idx="460" formatCode="General">
                  <c:v>36.867202518909039</c:v>
                </c:pt>
                <c:pt idx="461" formatCode="General">
                  <c:v>37.005584038249268</c:v>
                </c:pt>
                <c:pt idx="462" formatCode="General">
                  <c:v>37.143848975230767</c:v>
                </c:pt>
                <c:pt idx="463" formatCode="General">
                  <c:v>37.281997428070653</c:v>
                </c:pt>
                <c:pt idx="464" formatCode="General">
                  <c:v>37.557945273780916</c:v>
                </c:pt>
                <c:pt idx="465" formatCode="General">
                  <c:v>37.695744862672271</c:v>
                </c:pt>
                <c:pt idx="466" formatCode="General">
                  <c:v>37.833428359464108</c:v>
                </c:pt>
                <c:pt idx="467" formatCode="General">
                  <c:v>37.970995861960624</c:v>
                </c:pt>
                <c:pt idx="468" formatCode="General">
                  <c:v>38.108447467883636</c:v>
                </c:pt>
                <c:pt idx="469" formatCode="General">
                  <c:v>38.245783274872579</c:v>
                </c:pt>
                <c:pt idx="470" formatCode="General">
                  <c:v>38.383003380484624</c:v>
                </c:pt>
                <c:pt idx="471" formatCode="General">
                  <c:v>38.657096877395979</c:v>
                </c:pt>
                <c:pt idx="472" formatCode="General">
                  <c:v>38.793970463399006</c:v>
                </c:pt>
                <c:pt idx="473" formatCode="General">
                  <c:v>38.930728737432716</c:v>
                </c:pt>
                <c:pt idx="474" formatCode="General">
                  <c:v>39.067371796644096</c:v>
                </c:pt>
                <c:pt idx="475" formatCode="General">
                  <c:v>39.203899738098201</c:v>
                </c:pt>
                <c:pt idx="476" formatCode="General">
                  <c:v>39.340312658778359</c:v>
                </c:pt>
                <c:pt idx="477" formatCode="General">
                  <c:v>39.612793825341697</c:v>
                </c:pt>
                <c:pt idx="478" formatCode="General">
                  <c:v>39.748862264783284</c:v>
                </c:pt>
                <c:pt idx="479" formatCode="General">
                  <c:v>39.884816070567858</c:v>
                </c:pt>
                <c:pt idx="480" formatCode="General">
                  <c:v>40.020655339270874</c:v>
                </c:pt>
                <c:pt idx="481" formatCode="General">
                  <c:v>40.156380167386516</c:v>
                </c:pt>
                <c:pt idx="482" formatCode="General">
                  <c:v>40.291990651327581</c:v>
                </c:pt>
                <c:pt idx="483" formatCode="General">
                  <c:v>40.562868971931238</c:v>
                </c:pt>
                <c:pt idx="484" formatCode="General">
                  <c:v>40.698137001013592</c:v>
                </c:pt>
                <c:pt idx="485" formatCode="General">
                  <c:v>40.833291070761149</c:v>
                </c:pt>
                <c:pt idx="486" formatCode="General">
                  <c:v>40.96833127718125</c:v>
                </c:pt>
                <c:pt idx="487" formatCode="General">
                  <c:v>41.10325771620041</c:v>
                </c:pt>
                <c:pt idx="488" formatCode="General">
                  <c:v>41.238070483664345</c:v>
                </c:pt>
                <c:pt idx="489" formatCode="General">
                  <c:v>41.372769675337935</c:v>
                </c:pt>
                <c:pt idx="490" formatCode="General">
                  <c:v>41.641827713970599</c:v>
                </c:pt>
                <c:pt idx="491" formatCode="General">
                  <c:v>41.776186752056503</c:v>
                </c:pt>
                <c:pt idx="492" formatCode="General">
                  <c:v>41.910432596605673</c:v>
                </c:pt>
                <c:pt idx="493" formatCode="General">
                  <c:v>42.044565342980434</c:v>
                </c:pt>
                <c:pt idx="494" formatCode="General">
                  <c:v>42.178585086462661</c:v>
                </c:pt>
                <c:pt idx="495" formatCode="General">
                  <c:v>42.312491922253912</c:v>
                </c:pt>
                <c:pt idx="496" formatCode="General">
                  <c:v>42.579967251169123</c:v>
                </c:pt>
                <c:pt idx="497" formatCode="General">
                  <c:v>42.713535934295528</c:v>
                </c:pt>
                <c:pt idx="498" formatCode="General">
                  <c:v>42.846992089736105</c:v>
                </c:pt>
                <c:pt idx="499" formatCode="General">
                  <c:v>42.980335812292068</c:v>
                </c:pt>
                <c:pt idx="500" formatCode="General">
                  <c:v>43.113567196684826</c:v>
                </c:pt>
                <c:pt idx="501" formatCode="General">
                  <c:v>43.246686337555971</c:v>
                </c:pt>
                <c:pt idx="502" formatCode="General">
                  <c:v>43.512588266901297</c:v>
                </c:pt>
                <c:pt idx="503" formatCode="General">
                  <c:v>43.645371244260275</c:v>
                </c:pt>
                <c:pt idx="504" formatCode="General">
                  <c:v>43.778042355867342</c:v>
                </c:pt>
                <c:pt idx="505" formatCode="General">
                  <c:v>43.91060169596615</c:v>
                </c:pt>
                <c:pt idx="506" formatCode="General">
                  <c:v>44.043049358720921</c:v>
                </c:pt>
                <c:pt idx="507" formatCode="General">
                  <c:v>44.175385438216537</c:v>
                </c:pt>
                <c:pt idx="508" formatCode="General">
                  <c:v>44.307610028458541</c:v>
                </c:pt>
                <c:pt idx="509" formatCode="General">
                  <c:v>44.571725116808445</c:v>
                </c:pt>
                <c:pt idx="510" formatCode="General">
                  <c:v>44.703615802531843</c:v>
                </c:pt>
                <c:pt idx="511" formatCode="General">
                  <c:v>44.835395374232789</c:v>
                </c:pt>
                <c:pt idx="512" formatCode="General">
                  <c:v>44.967063925521643</c:v>
                </c:pt>
                <c:pt idx="513" formatCode="General">
                  <c:v>45.098621549929788</c:v>
                </c:pt>
                <c:pt idx="514" formatCode="General">
                  <c:v>45.230068340909881</c:v>
                </c:pt>
                <c:pt idx="515" formatCode="General">
                  <c:v>45.492629796002831</c:v>
                </c:pt>
                <c:pt idx="516" formatCode="General">
                  <c:v>45.623744646627586</c:v>
                </c:pt>
                <c:pt idx="517" formatCode="General">
                  <c:v>45.754749036848132</c:v>
                </c:pt>
                <c:pt idx="518" formatCode="General">
                  <c:v>45.885643059724188</c:v>
                </c:pt>
                <c:pt idx="519" formatCode="General">
                  <c:v>46.016426808236936</c:v>
                </c:pt>
                <c:pt idx="520" formatCode="General">
                  <c:v>46.147100375289298</c:v>
                </c:pt>
                <c:pt idx="521" formatCode="General">
                  <c:v>46.408117336233261</c:v>
                </c:pt>
                <c:pt idx="522" formatCode="General">
                  <c:v>46.538460915539602</c:v>
                </c:pt>
                <c:pt idx="523" formatCode="General">
                  <c:v>46.668694684215154</c:v>
                </c:pt>
                <c:pt idx="524" formatCode="General">
                  <c:v>46.798818734772112</c:v>
                </c:pt>
                <c:pt idx="525" formatCode="General">
                  <c:v>46.928833159644839</c:v>
                </c:pt>
                <c:pt idx="526" formatCode="General">
                  <c:v>47.058738051189721</c:v>
                </c:pt>
                <c:pt idx="527" formatCode="General">
                  <c:v>47.18853350168537</c:v>
                </c:pt>
                <c:pt idx="528" formatCode="General">
                  <c:v>47.44779644825465</c:v>
                </c:pt>
                <c:pt idx="529" formatCode="General">
                  <c:v>47.577264128497106</c:v>
                </c:pt>
                <c:pt idx="530" formatCode="General">
                  <c:v>47.706622736027967</c:v>
                </c:pt>
                <c:pt idx="531" formatCode="General">
                  <c:v>47.835872362737796</c:v>
                </c:pt>
                <c:pt idx="532" formatCode="General">
                  <c:v>47.965013100439734</c:v>
                </c:pt>
                <c:pt idx="533" formatCode="General">
                  <c:v>48.094045040869545</c:v>
                </c:pt>
                <c:pt idx="534" formatCode="General">
                  <c:v>48.351782896469643</c:v>
                </c:pt>
                <c:pt idx="535" formatCode="General">
                  <c:v>48.480488994725306</c:v>
                </c:pt>
                <c:pt idx="536" formatCode="General">
                  <c:v>48.6090866618798</c:v>
                </c:pt>
                <c:pt idx="537" formatCode="General">
                  <c:v>48.737575989283172</c:v>
                </c:pt>
                <c:pt idx="538" formatCode="General">
                  <c:v>48.865957068208431</c:v>
                </c:pt>
                <c:pt idx="539" formatCode="General">
                  <c:v>48.994229989851732</c:v>
                </c:pt>
                <c:pt idx="540" formatCode="General">
                  <c:v>49.122394845332416</c:v>
                </c:pt>
                <c:pt idx="541" formatCode="General">
                  <c:v>49.378400721899489</c:v>
                </c:pt>
                <c:pt idx="542" formatCode="General">
                  <c:v>49.506241924840985</c:v>
                </c:pt>
                <c:pt idx="543" formatCode="General">
                  <c:v>49.633975425330163</c:v>
                </c:pt>
                <c:pt idx="544" formatCode="General">
                  <c:v>49.761601314103189</c:v>
                </c:pt>
                <c:pt idx="545" formatCode="General">
                  <c:v>49.889119681819707</c:v>
                </c:pt>
                <c:pt idx="546" formatCode="General">
                  <c:v>50.016530619063161</c:v>
                </c:pt>
                <c:pt idx="547" formatCode="General">
                  <c:v>50.271030564082423</c:v>
                </c:pt>
                <c:pt idx="548" formatCode="General">
                  <c:v>50.398119752643595</c:v>
                </c:pt>
                <c:pt idx="549" formatCode="General">
                  <c:v>50.525101872302443</c:v>
                </c:pt>
                <c:pt idx="550" formatCode="General">
                  <c:v>50.651977013261387</c:v>
                </c:pt>
                <c:pt idx="551" formatCode="General">
                  <c:v>50.778745265646776</c:v>
                </c:pt>
                <c:pt idx="552" formatCode="General">
                  <c:v>50.905406719509187</c:v>
                </c:pt>
                <c:pt idx="553" formatCode="General">
                  <c:v>51.158409591487498</c:v>
                </c:pt>
                <c:pt idx="554" formatCode="General">
                  <c:v>51.28475118932532</c:v>
                </c:pt>
                <c:pt idx="555" formatCode="General">
                  <c:v>51.410986348084037</c:v>
                </c:pt>
                <c:pt idx="556" formatCode="General">
                  <c:v>51.537115157435409</c:v>
                </c:pt>
                <c:pt idx="557" formatCode="General">
                  <c:v>51.663137706975668</c:v>
                </c:pt>
                <c:pt idx="558" formatCode="General">
                  <c:v>51.789054086225633</c:v>
                </c:pt>
                <c:pt idx="559" formatCode="General">
                  <c:v>51.914864384630604</c:v>
                </c:pt>
                <c:pt idx="560" formatCode="General">
                  <c:v>52.166167096310275</c:v>
                </c:pt>
                <c:pt idx="561" formatCode="General">
                  <c:v>52.291659688099109</c:v>
                </c:pt>
                <c:pt idx="562" formatCode="General">
                  <c:v>52.417046556071483</c:v>
                </c:pt>
                <c:pt idx="563" formatCode="General">
                  <c:v>52.54232778929655</c:v>
                </c:pt>
                <c:pt idx="564" formatCode="General">
                  <c:v>52.667503476768466</c:v>
                </c:pt>
                <c:pt idx="565" formatCode="General">
                  <c:v>52.792573707406433</c:v>
                </c:pt>
                <c:pt idx="566" formatCode="General">
                  <c:v>53.042398153482772</c:v>
                </c:pt>
                <c:pt idx="567" formatCode="General">
                  <c:v>53.167152546385253</c:v>
                </c:pt>
                <c:pt idx="568" formatCode="General">
                  <c:v>53.291801837382053</c:v>
                </c:pt>
                <c:pt idx="569" formatCode="General">
                  <c:v>53.416346115018442</c:v>
                </c:pt>
                <c:pt idx="570" formatCode="General">
                  <c:v>53.540785467765104</c:v>
                </c:pt>
                <c:pt idx="571" formatCode="General">
                  <c:v>53.665119984018148</c:v>
                </c:pt>
                <c:pt idx="572" formatCode="General">
                  <c:v>53.91347486025569</c:v>
                </c:pt>
                <c:pt idx="573" formatCode="General">
                  <c:v>54.037495396660319</c:v>
                </c:pt>
                <c:pt idx="574" formatCode="General">
                  <c:v>54.161411449411801</c:v>
                </c:pt>
                <c:pt idx="575" formatCode="General">
                  <c:v>54.285223106534531</c:v>
                </c:pt>
                <c:pt idx="576" formatCode="General">
                  <c:v>54.408930455978734</c:v>
                </c:pt>
                <c:pt idx="577" formatCode="General">
                  <c:v>54.53253358562057</c:v>
                </c:pt>
                <c:pt idx="578" formatCode="General">
                  <c:v>54.656032583262174</c:v>
                </c:pt>
                <c:pt idx="579" formatCode="General">
                  <c:v>54.90271853338335</c:v>
                </c:pt>
                <c:pt idx="580" formatCode="General">
                  <c:v>55.025905661097525</c:v>
                </c:pt>
                <c:pt idx="581" formatCode="General">
                  <c:v>55.148989007280889</c:v>
                </c:pt>
                <c:pt idx="582" formatCode="General">
                  <c:v>55.271968659366237</c:v>
                </c:pt>
                <c:pt idx="583" formatCode="General">
                  <c:v>55.394844704712867</c:v>
                </c:pt>
                <c:pt idx="584" formatCode="General">
                  <c:v>55.517617230606362</c:v>
                </c:pt>
                <c:pt idx="585" formatCode="General">
                  <c:v>55.762852072808926</c:v>
                </c:pt>
                <c:pt idx="586" formatCode="General">
                  <c:v>55.885314563321813</c:v>
                </c:pt>
                <c:pt idx="587" formatCode="General">
                  <c:v>56.007673882789376</c:v>
                </c:pt>
                <c:pt idx="588" formatCode="General">
                  <c:v>56.129930118130162</c:v>
                </c:pt>
                <c:pt idx="589" formatCode="General">
                  <c:v>56.25208335618953</c:v>
                </c:pt>
                <c:pt idx="590" formatCode="General">
                  <c:v>56.374133683739672</c:v>
                </c:pt>
                <c:pt idx="591" formatCode="General">
                  <c:v>56.617925954035471</c:v>
                </c:pt>
                <c:pt idx="592" formatCode="General">
                  <c:v>56.739668069960246</c:v>
                </c:pt>
                <c:pt idx="593" formatCode="General">
                  <c:v>56.86130762173407</c:v>
                </c:pt>
                <c:pt idx="594" formatCode="General">
                  <c:v>56.982844695764257</c:v>
                </c:pt>
                <c:pt idx="595" formatCode="General">
                  <c:v>57.104279378385229</c:v>
                </c:pt>
                <c:pt idx="596" formatCode="General">
                  <c:v>57.225611755858807</c:v>
                </c:pt>
                <c:pt idx="597" formatCode="General">
                  <c:v>57.346841914374025</c:v>
                </c:pt>
                <c:pt idx="598" formatCode="General">
                  <c:v>57.588995918922748</c:v>
                </c:pt>
                <c:pt idx="599" formatCode="General">
                  <c:v>57.709919936971588</c:v>
                </c:pt>
                <c:pt idx="600" formatCode="General">
                  <c:v>57.830742080092861</c:v>
                </c:pt>
                <c:pt idx="601" formatCode="General">
                  <c:v>57.951462434113239</c:v>
                </c:pt>
                <c:pt idx="602" formatCode="General">
                  <c:v>58.072081084787015</c:v>
                </c:pt>
                <c:pt idx="603" formatCode="General">
                  <c:v>58.192598117796265</c:v>
                </c:pt>
                <c:pt idx="604" formatCode="General">
                  <c:v>58.433327673188671</c:v>
                </c:pt>
                <c:pt idx="605" formatCode="General">
                  <c:v>58.553540366575305</c:v>
                </c:pt>
                <c:pt idx="606" formatCode="General">
                  <c:v>58.673651784304496</c:v>
                </c:pt>
                <c:pt idx="607" formatCode="General">
                  <c:v>58.793662011698018</c:v>
                </c:pt>
                <c:pt idx="608" formatCode="General">
                  <c:v>58.913571134005707</c:v>
                </c:pt>
                <c:pt idx="609" formatCode="General">
                  <c:v>59.033379236405665</c:v>
                </c:pt>
                <c:pt idx="610" formatCode="General">
                  <c:v>59.272692721835853</c:v>
                </c:pt>
                <c:pt idx="611" formatCode="General">
                  <c:v>59.392198274863631</c:v>
                </c:pt>
                <c:pt idx="612" formatCode="General">
                  <c:v>59.511603147978903</c:v>
                </c:pt>
                <c:pt idx="613" formatCode="General">
                  <c:v>59.630907426001556</c:v>
                </c:pt>
                <c:pt idx="614" formatCode="General">
                  <c:v>59.750111193679984</c:v>
                </c:pt>
                <c:pt idx="615" formatCode="General">
                  <c:v>59.869214535691214</c:v>
                </c:pt>
                <c:pt idx="616" formatCode="General">
                  <c:v>59.988217536640875</c:v>
                </c:pt>
                <c:pt idx="617" formatCode="General">
                  <c:v>60.225922853421906</c:v>
                </c:pt>
                <c:pt idx="618" formatCode="General">
                  <c:v>60.344625338108457</c:v>
                </c:pt>
                <c:pt idx="619" formatCode="General">
                  <c:v>60.463227819443972</c:v>
                </c:pt>
                <c:pt idx="620" formatCode="General">
                  <c:v>60.581730381678298</c:v>
                </c:pt>
                <c:pt idx="621" formatCode="General">
                  <c:v>60.700133108990372</c:v>
                </c:pt>
                <c:pt idx="622" formatCode="General">
                  <c:v>60.818436085488173</c:v>
                </c:pt>
                <c:pt idx="623" formatCode="General">
                  <c:v>61.054743122118651</c:v>
                </c:pt>
                <c:pt idx="624" formatCode="General">
                  <c:v>61.172747350113227</c:v>
                </c:pt>
                <c:pt idx="625" formatCode="General">
                  <c:v>61.290652163017498</c:v>
                </c:pt>
                <c:pt idx="626" formatCode="General">
                  <c:v>61.40845764458571</c:v>
                </c:pt>
                <c:pt idx="627" formatCode="General">
                  <c:v>61.52616387850162</c:v>
                </c:pt>
                <c:pt idx="628" formatCode="General">
                  <c:v>61.64377094837846</c:v>
                </c:pt>
                <c:pt idx="629" formatCode="General">
                  <c:v>61.878687930115618</c:v>
                </c:pt>
                <c:pt idx="630" formatCode="General">
                  <c:v>61.995998008850449</c:v>
                </c:pt>
                <c:pt idx="631" formatCode="General">
                  <c:v>62.113209257295267</c:v>
                </c:pt>
                <c:pt idx="632" formatCode="General">
                  <c:v>62.230321758711696</c:v>
                </c:pt>
                <c:pt idx="633" formatCode="General">
                  <c:v>62.347335596291217</c:v>
                </c:pt>
                <c:pt idx="634" formatCode="General">
                  <c:v>62.464250853155193</c:v>
                </c:pt>
                <c:pt idx="635" formatCode="General">
                  <c:v>62.581067612354985</c:v>
                </c:pt>
                <c:pt idx="636" formatCode="General">
                  <c:v>62.814405969617596</c:v>
                </c:pt>
                <c:pt idx="637" formatCode="General">
                  <c:v>62.930927733433549</c:v>
                </c:pt>
                <c:pt idx="638" formatCode="General">
                  <c:v>63.047351331091647</c:v>
                </c:pt>
                <c:pt idx="639" formatCode="General">
                  <c:v>63.163676845293963</c:v>
                </c:pt>
                <c:pt idx="640" formatCode="General">
                  <c:v>63.279904358672908</c:v>
                </c:pt>
                <c:pt idx="641" formatCode="General">
                  <c:v>63.396033953791317</c:v>
                </c:pt>
                <c:pt idx="642" formatCode="General">
                  <c:v>63.627999719150068</c:v>
                </c:pt>
                <c:pt idx="643" formatCode="General">
                  <c:v>63.743836054168483</c:v>
                </c:pt>
                <c:pt idx="644" formatCode="General">
                  <c:v>63.859574800482619</c:v>
                </c:pt>
                <c:pt idx="645" formatCode="General">
                  <c:v>63.975216040308069</c:v>
                </c:pt>
                <c:pt idx="646" formatCode="General">
                  <c:v>64.090759855791234</c:v>
                </c:pt>
                <c:pt idx="647" formatCode="General">
                  <c:v>64.206206329009206</c:v>
                </c:pt>
                <c:pt idx="648" formatCode="General">
                  <c:v>64.32155554197</c:v>
                </c:pt>
                <c:pt idx="649" formatCode="General">
                  <c:v>64.551962514806647</c:v>
                </c:pt>
                <c:pt idx="650" formatCode="General">
                  <c:v>64.667020438353276</c:v>
                </c:pt>
                <c:pt idx="651" formatCode="General">
                  <c:v>64.781981428984395</c:v>
                </c:pt>
                <c:pt idx="652" formatCode="General">
                  <c:v>64.896845568363119</c:v>
                </c:pt>
                <c:pt idx="653" formatCode="General">
                  <c:v>65.011612938083815</c:v>
                </c:pt>
                <c:pt idx="654" formatCode="General">
                  <c:v>65.126283619672023</c:v>
                </c:pt>
                <c:pt idx="655" formatCode="General">
                  <c:v>65.355335244210096</c:v>
                </c:pt>
                <c:pt idx="656" formatCode="General">
                  <c:v>65.469716349867923</c:v>
                </c:pt>
                <c:pt idx="657" formatCode="General">
                  <c:v>65.584001092809388</c:v>
                </c:pt>
                <c:pt idx="658" formatCode="General">
                  <c:v>65.698189554217265</c:v>
                </c:pt>
                <c:pt idx="659" formatCode="General">
                  <c:v>65.812281815205907</c:v>
                </c:pt>
                <c:pt idx="660" formatCode="General">
                  <c:v>65.926277956821338</c:v>
                </c:pt>
                <c:pt idx="661" formatCode="General">
                  <c:v>66.153982205775264</c:v>
                </c:pt>
                <c:pt idx="662" formatCode="General">
                  <c:v>66.267690474864679</c:v>
                </c:pt>
                <c:pt idx="663" formatCode="General">
                  <c:v>66.381302948082748</c:v>
                </c:pt>
                <c:pt idx="664" formatCode="General">
                  <c:v>66.494819706134678</c:v>
                </c:pt>
                <c:pt idx="665" formatCode="General">
                  <c:v>66.608240829657674</c:v>
                </c:pt>
                <c:pt idx="666" formatCode="General">
                  <c:v>66.721566399221018</c:v>
                </c:pt>
                <c:pt idx="667" formatCode="General">
                  <c:v>66.834796495326145</c:v>
                </c:pt>
                <c:pt idx="668" formatCode="General">
                  <c:v>67.060970588828184</c:v>
                </c:pt>
                <c:pt idx="669" formatCode="General">
                  <c:v>67.173914746889011</c:v>
                </c:pt>
                <c:pt idx="670" formatCode="General">
                  <c:v>67.286763752819581</c:v>
                </c:pt>
                <c:pt idx="671" formatCode="General">
                  <c:v>67.399517686782758</c:v>
                </c:pt>
                <c:pt idx="672" formatCode="General">
                  <c:v>67.512176628873846</c:v>
                </c:pt>
                <c:pt idx="673" formatCode="General">
                  <c:v>67.624740659120704</c:v>
                </c:pt>
                <c:pt idx="674" formatCode="General">
                  <c:v>67.84958430385619</c:v>
                </c:pt>
                <c:pt idx="675" formatCode="General">
                  <c:v>67.961864078063627</c:v>
                </c:pt>
                <c:pt idx="676" formatCode="General">
                  <c:v>68.074049259864651</c:v>
                </c:pt>
                <c:pt idx="677" formatCode="General">
                  <c:v>68.186139928950567</c:v>
                </c:pt>
                <c:pt idx="678" formatCode="General">
                  <c:v>68.298136164945532</c:v>
                </c:pt>
                <c:pt idx="679" formatCode="General">
                  <c:v>68.410038047406687</c:v>
                </c:pt>
                <c:pt idx="680" formatCode="General">
                  <c:v>68.633559069620873</c:v>
                </c:pt>
                <c:pt idx="681" formatCode="General">
                  <c:v>68.745178368153177</c:v>
                </c:pt>
                <c:pt idx="682" formatCode="General">
                  <c:v>68.856703630710371</c:v>
                </c:pt>
                <c:pt idx="683" formatCode="General">
                  <c:v>68.968134936515042</c:v>
                </c:pt>
                <c:pt idx="684" formatCode="General">
                  <c:v>69.079472364722932</c:v>
                </c:pt>
                <c:pt idx="685" formatCode="General">
                  <c:v>69.190715994423172</c:v>
                </c:pt>
                <c:pt idx="686" formatCode="General">
                  <c:v>69.301865904638234</c:v>
                </c:pt>
                <c:pt idx="687" formatCode="General">
                  <c:v>69.523884882369998</c:v>
                </c:pt>
                <c:pt idx="688" formatCode="General">
                  <c:v>69.634754107599022</c:v>
                </c:pt>
                <c:pt idx="689" formatCode="General">
                  <c:v>69.745529928767624</c:v>
                </c:pt>
                <c:pt idx="690" formatCode="General">
                  <c:v>69.856212424565982</c:v>
                </c:pt>
                <c:pt idx="691" formatCode="General">
                  <c:v>69.966801673617979</c:v>
                </c:pt>
                <c:pt idx="692" formatCode="General">
                  <c:v>70.077297754481265</c:v>
                </c:pt>
                <c:pt idx="693" formatCode="General">
                  <c:v>70.29801072554136</c:v>
                </c:pt>
                <c:pt idx="694" formatCode="General">
                  <c:v>70.408227772522764</c:v>
                </c:pt>
                <c:pt idx="695" formatCode="General">
                  <c:v>70.518351964884744</c:v>
                </c:pt>
                <c:pt idx="696" formatCode="General">
                  <c:v>70.628383380854615</c:v>
                </c:pt>
                <c:pt idx="697" formatCode="General">
                  <c:v>70.73832209859367</c:v>
                </c:pt>
                <c:pt idx="698" formatCode="General">
                  <c:v>70.84816819619752</c:v>
                </c:pt>
                <c:pt idx="699" formatCode="General">
                  <c:v>71.067582843052747</c:v>
                </c:pt>
                <c:pt idx="700" formatCode="General">
                  <c:v>71.177151548166449</c:v>
                </c:pt>
                <c:pt idx="701" formatCode="General">
                  <c:v>71.286627944869664</c:v>
                </c:pt>
                <c:pt idx="702" formatCode="General">
                  <c:v>71.396012110929547</c:v>
                </c:pt>
                <c:pt idx="703" formatCode="General">
                  <c:v>71.50530412404764</c:v>
                </c:pt>
                <c:pt idx="704" formatCode="General">
                  <c:v>71.614504061860131</c:v>
                </c:pt>
                <c:pt idx="705" formatCode="General">
                  <c:v>71.723612001937738</c:v>
                </c:pt>
                <c:pt idx="706" formatCode="General">
                  <c:v>71.94155219884459</c:v>
                </c:pt>
                <c:pt idx="707" formatCode="General">
                  <c:v>72.050384610488749</c:v>
                </c:pt>
                <c:pt idx="708" formatCode="General">
                  <c:v>72.159125334028047</c:v>
                </c:pt>
                <c:pt idx="709" formatCode="General">
                  <c:v>72.267774446706952</c:v>
                </c:pt>
                <c:pt idx="710" formatCode="General">
                  <c:v>72.376332025704954</c:v>
                </c:pt>
                <c:pt idx="711" formatCode="General">
                  <c:v>72.484798148136505</c:v>
                </c:pt>
                <c:pt idx="712" formatCode="General">
                  <c:v>72.701456331433079</c:v>
                </c:pt>
                <c:pt idx="713" formatCode="General">
                  <c:v>72.809648546202396</c:v>
                </c:pt>
                <c:pt idx="714" formatCode="General">
                  <c:v>72.917749612213854</c:v>
                </c:pt>
                <c:pt idx="715" formatCode="General">
                  <c:v>73.025759606257594</c:v>
                </c:pt>
                <c:pt idx="716" formatCode="General">
                  <c:v>73.133678605059075</c:v>
                </c:pt>
                <c:pt idx="717" formatCode="General">
                  <c:v>73.24150668527912</c:v>
                </c:pt>
                <c:pt idx="718" formatCode="General">
                  <c:v>73.45689039629525</c:v>
                </c:pt>
                <c:pt idx="719" formatCode="General">
                  <c:v>73.564446180090258</c:v>
                </c:pt>
                <c:pt idx="720" formatCode="General">
                  <c:v>73.671911351301787</c:v>
                </c:pt>
                <c:pt idx="721" formatCode="General">
                  <c:v>73.779285986268249</c:v>
                </c:pt>
                <c:pt idx="722" formatCode="General">
                  <c:v>73.886570161263791</c:v>
                </c:pt>
                <c:pt idx="723" formatCode="General">
                  <c:v>73.99376395249827</c:v>
                </c:pt>
                <c:pt idx="724" formatCode="General">
                  <c:v>74.100867436117326</c:v>
                </c:pt>
                <c:pt idx="725" formatCode="General">
                  <c:v>74.314803784771172</c:v>
                </c:pt>
                <c:pt idx="726" formatCode="General">
                  <c:v>74.421636801776742</c:v>
                </c:pt>
                <c:pt idx="727" formatCode="General">
                  <c:v>74.528379815108607</c:v>
                </c:pt>
                <c:pt idx="728" formatCode="General">
                  <c:v>74.635032900592151</c:v>
                </c:pt>
                <c:pt idx="729" formatCode="General">
                  <c:v>74.741596133988963</c:v>
                </c:pt>
                <c:pt idx="730" formatCode="General">
                  <c:v>74.848069590996829</c:v>
                </c:pt>
                <c:pt idx="731" formatCode="General">
                  <c:v>75.060747478317722</c:v>
                </c:pt>
                <c:pt idx="732" formatCode="General">
                  <c:v>75.166952059707626</c:v>
                </c:pt>
                <c:pt idx="733" formatCode="General">
                  <c:v>75.27306716686229</c:v>
                </c:pt>
                <c:pt idx="734" formatCode="General">
                  <c:v>75.379092875161163</c:v>
                </c:pt>
                <c:pt idx="735" formatCode="General">
                  <c:v>75.485029259920125</c:v>
                </c:pt>
                <c:pt idx="736" formatCode="General">
                  <c:v>75.590876396391636</c:v>
                </c:pt>
                <c:pt idx="737" formatCode="General">
                  <c:v>75.802303225165247</c:v>
                </c:pt>
                <c:pt idx="738" formatCode="General">
                  <c:v>75.907883067655419</c:v>
                </c:pt>
                <c:pt idx="739" formatCode="General">
                  <c:v>76.013373962234567</c:v>
                </c:pt>
                <c:pt idx="740" formatCode="General">
                  <c:v>76.118775983838631</c:v>
                </c:pt>
                <c:pt idx="741" formatCode="General">
                  <c:v>76.224089207340455</c:v>
                </c:pt>
                <c:pt idx="742" formatCode="General">
                  <c:v>76.329313707549886</c:v>
                </c:pt>
                <c:pt idx="743" formatCode="General">
                  <c:v>76.434449559213633</c:v>
                </c:pt>
                <c:pt idx="744" formatCode="General">
                  <c:v>76.644455615576476</c:v>
                </c:pt>
                <c:pt idx="745" formatCode="General">
                  <c:v>76.749325969454389</c:v>
                </c:pt>
                <c:pt idx="746" formatCode="General">
                  <c:v>76.854107973144508</c:v>
                </c:pt>
                <c:pt idx="747" formatCode="General">
                  <c:v>76.95880170107931</c:v>
                </c:pt>
                <c:pt idx="748" formatCode="General">
                  <c:v>77.06340722762846</c:v>
                </c:pt>
                <c:pt idx="749" formatCode="General">
                  <c:v>77.16792462709904</c:v>
                </c:pt>
                <c:pt idx="750" formatCode="General">
                  <c:v>77.376695341719909</c:v>
                </c:pt>
                <c:pt idx="751" formatCode="General">
                  <c:v>77.480948805171508</c:v>
                </c:pt>
                <c:pt idx="752" formatCode="General">
                  <c:v>77.585114438147343</c:v>
                </c:pt>
                <c:pt idx="753" formatCode="General">
                  <c:v>77.689192314642028</c:v>
                </c:pt>
                <c:pt idx="754" formatCode="General">
                  <c:v>77.793182508587805</c:v>
                </c:pt>
                <c:pt idx="755" formatCode="General">
                  <c:v>77.897085093854628</c:v>
                </c:pt>
                <c:pt idx="756" formatCode="General">
                  <c:v>78.000900144250267</c:v>
                </c:pt>
                <c:pt idx="757" formatCode="General">
                  <c:v>78.208267935347962</c:v>
                </c:pt>
                <c:pt idx="758" formatCode="General">
                  <c:v>78.311820823354807</c:v>
                </c:pt>
                <c:pt idx="759" formatCode="General">
                  <c:v>78.415286471100103</c:v>
                </c:pt>
                <c:pt idx="760" formatCode="General">
                  <c:v>78.51866495208121</c:v>
                </c:pt>
                <c:pt idx="761" formatCode="General">
                  <c:v>78.621956339733543</c:v>
                </c:pt>
                <c:pt idx="762" formatCode="General">
                  <c:v>78.725160707430675</c:v>
                </c:pt>
                <c:pt idx="763" formatCode="General">
                  <c:v>78.931308676144596</c:v>
                </c:pt>
                <c:pt idx="764" formatCode="General">
                  <c:v>79.034252423599639</c:v>
                </c:pt>
                <c:pt idx="765" formatCode="General">
                  <c:v>79.137109443976115</c:v>
                </c:pt>
                <c:pt idx="766" formatCode="General">
                  <c:v>79.239879810339048</c:v>
                </c:pt>
                <c:pt idx="767" formatCode="General">
                  <c:v>79.3425635956919</c:v>
                </c:pt>
                <c:pt idx="768" formatCode="General">
                  <c:v>79.445160872976601</c:v>
                </c:pt>
                <c:pt idx="769" formatCode="General">
                  <c:v>79.650096194802202</c:v>
                </c:pt>
                <c:pt idx="770" formatCode="General">
                  <c:v>79.752434384919937</c:v>
                </c:pt>
                <c:pt idx="771" formatCode="General">
                  <c:v>79.854686358123374</c:v>
                </c:pt>
                <c:pt idx="772" formatCode="General">
                  <c:v>79.956852187047701</c:v>
                </c:pt>
                <c:pt idx="773" formatCode="General">
                  <c:v>80.058931944266959</c:v>
                </c:pt>
                <c:pt idx="774" formatCode="General">
                  <c:v>80.16092570229398</c:v>
                </c:pt>
                <c:pt idx="775" formatCode="General">
                  <c:v>80.26283353358059</c:v>
                </c:pt>
                <c:pt idx="776" formatCode="General">
                  <c:v>80.466391705434575</c:v>
                </c:pt>
                <c:pt idx="777" formatCode="General">
                  <c:v>80.568042190600551</c:v>
                </c:pt>
                <c:pt idx="778" formatCode="General">
                  <c:v>80.66960703822339</c:v>
                </c:pt>
                <c:pt idx="779" formatCode="General">
                  <c:v>80.771086320450223</c:v>
                </c:pt>
                <c:pt idx="780" formatCode="General">
                  <c:v>80.872480109367331</c:v>
                </c:pt>
                <c:pt idx="781" formatCode="General">
                  <c:v>80.973788477000369</c:v>
                </c:pt>
                <c:pt idx="782" formatCode="General">
                  <c:v>81.176149236213192</c:v>
                </c:pt>
                <c:pt idx="783" formatCode="General">
                  <c:v>81.277201771540987</c:v>
                </c:pt>
                <c:pt idx="784" formatCode="General">
                  <c:v>81.378169173080792</c:v>
                </c:pt>
                <c:pt idx="785" formatCode="General">
                  <c:v>81.479051512555358</c:v>
                </c:pt>
                <c:pt idx="786" formatCode="General">
                  <c:v>81.5798488616269</c:v>
                </c:pt>
                <c:pt idx="787" formatCode="General">
                  <c:v>81.680561291897376</c:v>
                </c:pt>
                <c:pt idx="788" formatCode="General">
                  <c:v>81.881731682141222</c:v>
                </c:pt>
                <c:pt idx="789" formatCode="General">
                  <c:v>81.982189785016999</c:v>
                </c:pt>
                <c:pt idx="790" formatCode="General">
                  <c:v>82.082563254896655</c:v>
                </c:pt>
                <c:pt idx="791" formatCode="General">
                  <c:v>82.18285216308098</c:v>
                </c:pt>
                <c:pt idx="792" formatCode="General">
                  <c:v>82.283056580810722</c:v>
                </c:pt>
                <c:pt idx="793" formatCode="General">
                  <c:v>82.383176579266603</c:v>
                </c:pt>
                <c:pt idx="794" formatCode="General">
                  <c:v>82.483212229569375</c:v>
                </c:pt>
                <c:pt idx="795" formatCode="General">
                  <c:v>82.683030769899077</c:v>
                </c:pt>
                <c:pt idx="796" formatCode="General">
                  <c:v>82.782813801868144</c:v>
                </c:pt>
                <c:pt idx="797" formatCode="General">
                  <c:v>82.882512769568464</c:v>
                </c:pt>
                <c:pt idx="798" formatCode="General">
                  <c:v>82.982127743821707</c:v>
                </c:pt>
                <c:pt idx="799" formatCode="General">
                  <c:v>83.081658795389856</c:v>
                </c:pt>
                <c:pt idx="800" formatCode="General">
                  <c:v>83.181105994975312</c:v>
                </c:pt>
                <c:pt idx="801" formatCode="General">
                  <c:v>83.379749120710017</c:v>
                </c:pt>
                <c:pt idx="802" formatCode="General">
                  <c:v>83.478945187966431</c:v>
                </c:pt>
                <c:pt idx="803" formatCode="General">
                  <c:v>83.578057685454567</c:v>
                </c:pt>
                <c:pt idx="804" formatCode="General">
                  <c:v>83.677086683579518</c:v>
                </c:pt>
                <c:pt idx="805" formatCode="General">
                  <c:v>83.77603225268706</c:v>
                </c:pt>
                <c:pt idx="806" formatCode="General">
                  <c:v>83.874894463063669</c:v>
                </c:pt>
                <c:pt idx="807" formatCode="General">
                  <c:v>84.072369088474019</c:v>
                </c:pt>
                <c:pt idx="808" formatCode="General">
                  <c:v>84.17098164378487</c:v>
                </c:pt>
                <c:pt idx="809" formatCode="General">
                  <c:v>84.269511120919134</c:v>
                </c:pt>
                <c:pt idx="810" formatCode="General">
                  <c:v>84.367957589867714</c:v>
                </c:pt>
                <c:pt idx="811" formatCode="General">
                  <c:v>84.46632112056254</c:v>
                </c:pt>
                <c:pt idx="812" formatCode="General">
                  <c:v>84.564601782876707</c:v>
                </c:pt>
                <c:pt idx="813" formatCode="General">
                  <c:v>84.662799646624322</c:v>
                </c:pt>
                <c:pt idx="814" formatCode="General">
                  <c:v>84.858947257382667</c:v>
                </c:pt>
                <c:pt idx="815" formatCode="General">
                  <c:v>84.956897143727858</c:v>
                </c:pt>
                <c:pt idx="816" formatCode="General">
                  <c:v>85.054764510175545</c:v>
                </c:pt>
                <c:pt idx="817" formatCode="General">
                  <c:v>85.152549426246296</c:v>
                </c:pt>
                <c:pt idx="818" formatCode="General">
                  <c:v>85.250251961402157</c:v>
                </c:pt>
                <c:pt idx="819" formatCode="General">
                  <c:v>85.347872185046654</c:v>
                </c:pt>
                <c:pt idx="820" formatCode="General">
                  <c:v>85.542865975123078</c:v>
                </c:pt>
                <c:pt idx="821" formatCode="General">
                  <c:v>85.640239680069882</c:v>
                </c:pt>
                <c:pt idx="822" formatCode="General">
                  <c:v>85.737531350535079</c:v>
                </c:pt>
                <c:pt idx="823" formatCode="General">
                  <c:v>85.834741055630261</c:v>
                </c:pt>
                <c:pt idx="824" formatCode="General">
                  <c:v>85.931868864408884</c:v>
                </c:pt>
                <c:pt idx="825" formatCode="General">
                  <c:v>86.028914845866154</c:v>
                </c:pt>
                <c:pt idx="826" formatCode="General">
                  <c:v>86.222761602507092</c:v>
                </c:pt>
                <c:pt idx="827" formatCode="General">
                  <c:v>86.319562515390786</c:v>
                </c:pt>
                <c:pt idx="828" formatCode="General">
                  <c:v>86.416281876353295</c:v>
                </c:pt>
                <c:pt idx="829" formatCode="General">
                  <c:v>86.512919754099755</c:v>
                </c:pt>
                <c:pt idx="830" formatCode="General">
                  <c:v>86.609476217277361</c:v>
                </c:pt>
                <c:pt idx="831" formatCode="General">
                  <c:v>86.705951334475472</c:v>
                </c:pt>
                <c:pt idx="832" formatCode="General">
                  <c:v>86.802345174225707</c:v>
                </c:pt>
                <c:pt idx="833" formatCode="General">
                  <c:v>86.994889295220318</c:v>
                </c:pt>
                <c:pt idx="834" formatCode="General">
                  <c:v>87.091039713239354</c:v>
                </c:pt>
                <c:pt idx="835" formatCode="General">
                  <c:v>87.187109127360046</c:v>
                </c:pt>
                <c:pt idx="836" formatCode="General">
                  <c:v>87.283097605825745</c:v>
                </c:pt>
                <c:pt idx="837" formatCode="General">
                  <c:v>87.379005216822392</c:v>
                </c:pt>
                <c:pt idx="838" formatCode="General">
                  <c:v>87.474832028478403</c:v>
                </c:pt>
                <c:pt idx="839" formatCode="General">
                  <c:v>87.666243525995597</c:v>
                </c:pt>
                <c:pt idx="840" formatCode="General">
                  <c:v>87.761828347826864</c:v>
                </c:pt>
                <c:pt idx="841" formatCode="General">
                  <c:v>87.85733264225793</c:v>
                </c:pt>
                <c:pt idx="842" formatCode="General">
                  <c:v>87.95275647713072</c:v>
                </c:pt>
                <c:pt idx="843" formatCode="General">
                  <c:v>88.048099920230072</c:v>
                </c:pt>
                <c:pt idx="844" formatCode="General">
                  <c:v>88.14336303928367</c:v>
                </c:pt>
                <c:pt idx="845" formatCode="General">
                  <c:v>88.333648575879195</c:v>
                </c:pt>
                <c:pt idx="846" formatCode="General">
                  <c:v>88.428671128591432</c:v>
                </c:pt>
                <c:pt idx="847" formatCode="General">
                  <c:v>88.523613627598621</c:v>
                </c:pt>
                <c:pt idx="848" formatCode="General">
                  <c:v>88.618476140343674</c:v>
                </c:pt>
                <c:pt idx="849" formatCode="General">
                  <c:v>88.713258734212658</c:v>
                </c:pt>
                <c:pt idx="850" formatCode="General">
                  <c:v>88.807961476534842</c:v>
                </c:pt>
                <c:pt idx="851" formatCode="General">
                  <c:v>88.902584434582863</c:v>
                </c:pt>
                <c:pt idx="852" formatCode="General">
                  <c:v>89.091591266663286</c:v>
                </c:pt>
                <c:pt idx="853" formatCode="General">
                  <c:v>89.185975274957684</c:v>
                </c:pt>
                <c:pt idx="854" formatCode="General">
                  <c:v>89.280279767501924</c:v>
                </c:pt>
                <c:pt idx="855" formatCode="General">
                  <c:v>89.374504811285689</c:v>
                </c:pt>
                <c:pt idx="856" formatCode="General">
                  <c:v>89.468650473242221</c:v>
                </c:pt>
                <c:pt idx="857" formatCode="General">
                  <c:v>89.562716820248397</c:v>
                </c:pt>
                <c:pt idx="858" formatCode="General">
                  <c:v>89.750611836635358</c:v>
                </c:pt>
                <c:pt idx="859" formatCode="General">
                  <c:v>89.844440639488354</c:v>
                </c:pt>
                <c:pt idx="860" formatCode="General">
                  <c:v>89.93819039433545</c:v>
                </c:pt>
                <c:pt idx="861" formatCode="General">
                  <c:v>90.031861167772249</c:v>
                </c:pt>
                <c:pt idx="862" formatCode="General">
                  <c:v>90.125453026338278</c:v>
                </c:pt>
                <c:pt idx="863" formatCode="General">
                  <c:v>90.218966036517003</c:v>
                </c:pt>
                <c:pt idx="864" formatCode="General">
                  <c:v>90.312400264735857</c:v>
                </c:pt>
                <c:pt idx="865" formatCode="General">
                  <c:v>90.49903264072401</c:v>
                </c:pt>
                <c:pt idx="866" formatCode="General">
                  <c:v>90.592230921068563</c:v>
                </c:pt>
                <c:pt idx="867" formatCode="General">
                  <c:v>90.68535068460389</c:v>
                </c:pt>
                <c:pt idx="868" formatCode="General">
                  <c:v>90.778391997478053</c:v>
                </c:pt>
                <c:pt idx="869" formatCode="General">
                  <c:v>90.871354925783464</c:v>
                </c:pt>
                <c:pt idx="870" formatCode="General">
                  <c:v>90.9642395355568</c:v>
                </c:pt>
                <c:pt idx="871" formatCode="General">
                  <c:v>91.149774063375943</c:v>
                </c:pt>
                <c:pt idx="872" formatCode="General">
                  <c:v>91.242424113217126</c:v>
                </c:pt>
                <c:pt idx="873" formatCode="General">
                  <c:v>91.334996108117139</c:v>
                </c:pt>
                <c:pt idx="874" formatCode="General">
                  <c:v>91.427490113834963</c:v>
                </c:pt>
                <c:pt idx="875" formatCode="General">
                  <c:v>91.519906196074231</c:v>
                </c:pt>
                <c:pt idx="876" formatCode="General">
                  <c:v>91.612244420483137</c:v>
                </c:pt>
                <c:pt idx="877" formatCode="General">
                  <c:v>91.796687558126379</c:v>
                </c:pt>
                <c:pt idx="878" formatCode="General">
                  <c:v>91.888792602380846</c:v>
                </c:pt>
                <c:pt idx="879" formatCode="General">
                  <c:v>91.980820050845281</c:v>
                </c:pt>
                <c:pt idx="880" formatCode="General">
                  <c:v>92.072769968891933</c:v>
                </c:pt>
                <c:pt idx="881" formatCode="General">
                  <c:v>92.164642421837826</c:v>
                </c:pt>
                <c:pt idx="882" formatCode="General">
                  <c:v>92.256437474945059</c:v>
                </c:pt>
                <c:pt idx="883" formatCode="General">
                  <c:v>92.348155193420723</c:v>
                </c:pt>
                <c:pt idx="884" formatCode="General">
                  <c:v>92.531358887031089</c:v>
                </c:pt>
                <c:pt idx="885" formatCode="General">
                  <c:v>92.622844992305417</c:v>
                </c:pt>
                <c:pt idx="886" formatCode="General">
                  <c:v>92.714254023227639</c:v>
                </c:pt>
                <c:pt idx="887" formatCode="General">
                  <c:v>92.805586044730632</c:v>
                </c:pt>
                <c:pt idx="888" formatCode="General">
                  <c:v>92.896841121692546</c:v>
                </c:pt>
                <c:pt idx="889" formatCode="General">
                  <c:v>92.988019318936921</c:v>
                </c:pt>
                <c:pt idx="890" formatCode="General">
                  <c:v>93.170145333293974</c:v>
                </c:pt>
                <c:pt idx="891" formatCode="General">
                  <c:v>93.261093279780837</c:v>
                </c:pt>
                <c:pt idx="892" formatCode="General">
                  <c:v>93.351964605298548</c:v>
                </c:pt>
                <c:pt idx="893" formatCode="General">
                  <c:v>93.44275937439798</c:v>
                </c:pt>
                <c:pt idx="894" formatCode="General">
                  <c:v>93.533477651575694</c:v>
                </c:pt>
                <c:pt idx="895" formatCode="General">
                  <c:v>93.624119501273867</c:v>
                </c:pt>
                <c:pt idx="896" formatCode="General">
                  <c:v>93.805174175729007</c:v>
                </c:pt>
                <c:pt idx="897" formatCode="General">
                  <c:v>93.895587129099056</c:v>
                </c:pt>
                <c:pt idx="898" formatCode="General">
                  <c:v>93.985923912215895</c:v>
                </c:pt>
                <c:pt idx="899" formatCode="General">
                  <c:v>94.076184589250744</c:v>
                </c:pt>
                <c:pt idx="900" formatCode="General">
                  <c:v>94.166369224320704</c:v>
                </c:pt>
                <c:pt idx="901" formatCode="General">
                  <c:v>94.256477881488905</c:v>
                </c:pt>
                <c:pt idx="902" formatCode="General">
                  <c:v>94.346510624764477</c:v>
                </c:pt>
                <c:pt idx="903" formatCode="General">
                  <c:v>94.52634862540485</c:v>
                </c:pt>
                <c:pt idx="904" formatCode="General">
                  <c:v>94.616154010518457</c:v>
                </c:pt>
                <c:pt idx="905" formatCode="General">
                  <c:v>94.70588373723723</c:v>
                </c:pt>
                <c:pt idx="906" formatCode="General">
                  <c:v>94.795537869301157</c:v>
                </c:pt>
                <c:pt idx="907" formatCode="General">
                  <c:v>94.885116470396511</c:v>
                </c:pt>
                <c:pt idx="908" formatCode="General">
                  <c:v>94.97461960415589</c:v>
                </c:pt>
                <c:pt idx="909" formatCode="General">
                  <c:v>95.15339972392924</c:v>
                </c:pt>
                <c:pt idx="910" formatCode="General">
                  <c:v>95.242676836940575</c:v>
                </c:pt>
                <c:pt idx="911" formatCode="General">
                  <c:v>95.33187873661079</c:v>
                </c:pt>
                <c:pt idx="912" formatCode="General">
                  <c:v>95.421005486304892</c:v>
                </c:pt>
                <c:pt idx="913" formatCode="General">
                  <c:v>95.510057149334571</c:v>
                </c:pt>
                <c:pt idx="914" formatCode="General">
                  <c:v>95.599033788958081</c:v>
                </c:pt>
                <c:pt idx="915" formatCode="General">
                  <c:v>95.776762250753478</c:v>
                </c:pt>
                <c:pt idx="916" formatCode="General">
                  <c:v>95.865514199175664</c:v>
                </c:pt>
                <c:pt idx="917" formatCode="General">
                  <c:v>95.954191376692464</c:v>
                </c:pt>
                <c:pt idx="918" formatCode="General">
                  <c:v>96.042793846296149</c:v>
                </c:pt>
                <c:pt idx="919" formatCode="General">
                  <c:v>96.131321670925928</c:v>
                </c:pt>
                <c:pt idx="920" formatCode="General">
                  <c:v>96.219774913467987</c:v>
                </c:pt>
                <c:pt idx="921" formatCode="General">
                  <c:v>96.308153636755577</c:v>
                </c:pt>
                <c:pt idx="922" formatCode="General">
                  <c:v>96.484687776635468</c:v>
                </c:pt>
                <c:pt idx="923" formatCode="General">
                  <c:v>96.572843318629737</c:v>
                </c:pt>
                <c:pt idx="924" formatCode="General">
                  <c:v>96.660924592173444</c:v>
                </c:pt>
                <c:pt idx="925" formatCode="General">
                  <c:v>96.74893165983562</c:v>
                </c:pt>
                <c:pt idx="926" formatCode="General">
                  <c:v>96.836864584132499</c:v>
                </c:pt>
                <c:pt idx="927" formatCode="General">
                  <c:v>96.924723427527695</c:v>
                </c:pt>
                <c:pt idx="928" formatCode="General">
                  <c:v>97.100219121204404</c:v>
                </c:pt>
                <c:pt idx="929" formatCode="General">
                  <c:v>97.187856096150185</c:v>
                </c:pt>
                <c:pt idx="930" formatCode="General">
                  <c:v>97.275419239522918</c:v>
                </c:pt>
                <c:pt idx="931" formatCode="General">
                  <c:v>97.362908613523501</c:v>
                </c:pt>
                <c:pt idx="932" formatCode="General">
                  <c:v>97.450324280300492</c:v>
                </c:pt>
                <c:pt idx="933" formatCode="General">
                  <c:v>97.537666301950054</c:v>
                </c:pt>
                <c:pt idx="934" formatCode="General">
                  <c:v>97.712129657989962</c:v>
                </c:pt>
                <c:pt idx="935" formatCode="General">
                  <c:v>97.799251116311297</c:v>
                </c:pt>
                <c:pt idx="936" formatCode="General">
                  <c:v>97.886299177367164</c:v>
                </c:pt>
                <c:pt idx="937" formatCode="General">
                  <c:v>97.973273902992574</c:v>
                </c:pt>
                <c:pt idx="938" formatCode="General">
                  <c:v>98.060175354970511</c:v>
                </c:pt>
                <c:pt idx="939" formatCode="General">
                  <c:v>98.147003595031848</c:v>
                </c:pt>
                <c:pt idx="940" formatCode="General">
                  <c:v>98.233758684855474</c:v>
                </c:pt>
                <c:pt idx="941" formatCode="General">
                  <c:v>98.407049660245377</c:v>
                </c:pt>
                <c:pt idx="942" formatCode="General">
                  <c:v>98.493585668909788</c:v>
                </c:pt>
                <c:pt idx="943" formatCode="General">
                  <c:v>98.580048773532837</c:v>
                </c:pt>
                <c:pt idx="944" formatCode="General">
                  <c:v>98.66643903553404</c:v>
                </c:pt>
                <c:pt idx="945" formatCode="General">
                  <c:v>98.752756516281153</c:v>
                </c:pt>
                <c:pt idx="946" formatCode="General">
                  <c:v>98.839001277090262</c:v>
                </c:pt>
                <c:pt idx="947" formatCode="General">
                  <c:v>99.01127288390046</c:v>
                </c:pt>
                <c:pt idx="948" formatCode="General">
                  <c:v>99.097299852275555</c:v>
                </c:pt>
                <c:pt idx="949" formatCode="General">
                  <c:v>99.183254345460753</c:v>
                </c:pt>
                <c:pt idx="950" formatCode="General">
                  <c:v>99.269136424514301</c:v>
                </c:pt>
                <c:pt idx="951" formatCode="General">
                  <c:v>99.354946150442942</c:v>
                </c:pt>
                <c:pt idx="952" formatCode="General">
                  <c:v>99.440683584202048</c:v>
                </c:pt>
                <c:pt idx="953" formatCode="General">
                  <c:v>99.611941818776515</c:v>
                </c:pt>
                <c:pt idx="954" formatCode="General">
                  <c:v>99.697462741246056</c:v>
                </c:pt>
                <c:pt idx="955" formatCode="General">
                  <c:v>99.78291161485447</c:v>
                </c:pt>
                <c:pt idx="956" formatCode="General">
                  <c:v>99.868288500300849</c:v>
                </c:pt>
                <c:pt idx="957" formatCode="General">
                  <c:v>99.953593458233073</c:v>
                </c:pt>
                <c:pt idx="958" formatCode="General">
                  <c:v>100.03882654924793</c:v>
                </c:pt>
                <c:pt idx="959" formatCode="General">
                  <c:v>100.12398783389128</c:v>
                </c:pt>
                <c:pt idx="960" formatCode="General">
                  <c:v>100.29409522599124</c:v>
                </c:pt>
                <c:pt idx="961" formatCode="General">
                  <c:v>100.37904145428455</c:v>
                </c:pt>
                <c:pt idx="962" formatCode="General">
                  <c:v>100.46391611787972</c:v>
                </c:pt>
                <c:pt idx="963" formatCode="General">
                  <c:v>100.54871927706786</c:v>
                </c:pt>
                <c:pt idx="964" formatCode="General">
                  <c:v>100.63345099208935</c:v>
                </c:pt>
                <c:pt idx="965" formatCode="General">
                  <c:v>100.7181113231338</c:v>
                </c:pt>
                <c:pt idx="966" formatCode="General">
                  <c:v>100.8872180737965</c:v>
                </c:pt>
                <c:pt idx="967" formatCode="General">
                  <c:v>100.97166461354058</c:v>
                </c:pt>
                <c:pt idx="968" formatCode="General">
                  <c:v>101.05604000955941</c:v>
                </c:pt>
                <c:pt idx="969" formatCode="General">
                  <c:v>101.14034432178947</c:v>
                </c:pt>
                <c:pt idx="970" formatCode="General">
                  <c:v>101.22457761011677</c:v>
                </c:pt>
                <c:pt idx="971" formatCode="General">
                  <c:v>101.30873993437683</c:v>
                </c:pt>
                <c:pt idx="972" formatCode="General">
                  <c:v>101.39283135435481</c:v>
                </c:pt>
                <c:pt idx="973" formatCode="General">
                  <c:v>101.56080172035331</c:v>
                </c:pt>
                <c:pt idx="974" formatCode="General">
                  <c:v>101.64468078569242</c:v>
                </c:pt>
                <c:pt idx="975" formatCode="General">
                  <c:v>101.72848918538676</c:v>
                </c:pt>
                <c:pt idx="976" formatCode="General">
                  <c:v>101.81222697897007</c:v>
                </c:pt>
                <c:pt idx="977" formatCode="General">
                  <c:v>101.89589422592589</c:v>
                </c:pt>
                <c:pt idx="978" formatCode="General">
                  <c:v>101.9794909856877</c:v>
                </c:pt>
                <c:pt idx="979" formatCode="General">
                  <c:v>102.14647328111279</c:v>
                </c:pt>
                <c:pt idx="980" formatCode="General">
                  <c:v>102.22985893539278</c:v>
                </c:pt>
                <c:pt idx="981" formatCode="General">
                  <c:v>102.31317433971232</c:v>
                </c:pt>
                <c:pt idx="982" formatCode="General">
                  <c:v>102.39641955325489</c:v>
                </c:pt>
                <c:pt idx="983" formatCode="General">
                  <c:v>102.47959463515419</c:v>
                </c:pt>
                <c:pt idx="984" formatCode="General">
                  <c:v>102.56269964449406</c:v>
                </c:pt>
                <c:pt idx="985" formatCode="General">
                  <c:v>102.728699681582</c:v>
                </c:pt>
                <c:pt idx="986" formatCode="General">
                  <c:v>102.81159482724907</c:v>
                </c:pt>
                <c:pt idx="987" formatCode="General">
                  <c:v>102.89442013619475</c:v>
                </c:pt>
                <c:pt idx="988" formatCode="General">
                  <c:v>102.97717566725443</c:v>
                </c:pt>
                <c:pt idx="989" formatCode="General">
                  <c:v>103.05986147921386</c:v>
                </c:pt>
                <c:pt idx="990" formatCode="General">
                  <c:v>103.14247763080945</c:v>
                </c:pt>
                <c:pt idx="991" formatCode="General">
                  <c:v>103.22502418072789</c:v>
                </c:pt>
                <c:pt idx="992" formatCode="General">
                  <c:v>103.38990871003357</c:v>
                </c:pt>
                <c:pt idx="993" formatCode="General">
                  <c:v>103.47224680654735</c:v>
                </c:pt>
                <c:pt idx="994" formatCode="General">
                  <c:v>103.55451553563724</c:v>
                </c:pt>
                <c:pt idx="995" formatCode="General">
                  <c:v>103.63671495574329</c:v>
                </c:pt>
                <c:pt idx="996" formatCode="General">
                  <c:v>103.71884512525625</c:v>
                </c:pt>
                <c:pt idx="997" formatCode="General">
                  <c:v>103.80090610251773</c:v>
                </c:pt>
                <c:pt idx="998" formatCode="General">
                  <c:v>103.96482071340682</c:v>
                </c:pt>
                <c:pt idx="999" formatCode="General">
                  <c:v>104.04667446347204</c:v>
                </c:pt>
                <c:pt idx="1000" formatCode="General">
                  <c:v>104.128459254161</c:v>
                </c:pt>
                <c:pt idx="1001" formatCode="General">
                  <c:v>104.21017514356998</c:v>
                </c:pt>
                <c:pt idx="1002" formatCode="General">
                  <c:v>104.29182218974628</c:v>
                </c:pt>
                <c:pt idx="1003" formatCode="General">
                  <c:v>104.37340045068827</c:v>
                </c:pt>
                <c:pt idx="1004" formatCode="General">
                  <c:v>104.53635084861865</c:v>
                </c:pt>
                <c:pt idx="1005" formatCode="General">
                  <c:v>104.61772310135973</c:v>
                </c:pt>
                <c:pt idx="1006" formatCode="General">
                  <c:v>104.6990268003719</c:v>
                </c:pt>
                <c:pt idx="1007" formatCode="General">
                  <c:v>104.78026200340963</c:v>
                </c:pt>
                <c:pt idx="1008" formatCode="General">
                  <c:v>104.86142876817881</c:v>
                </c:pt>
                <c:pt idx="1009" formatCode="General">
                  <c:v>104.94252715233665</c:v>
                </c:pt>
                <c:pt idx="1010" formatCode="General">
                  <c:v>105.02355721349178</c:v>
                </c:pt>
                <c:pt idx="1011" formatCode="General">
                  <c:v>105.18541259698601</c:v>
                </c:pt>
                <c:pt idx="1012" formatCode="General">
                  <c:v>105.26623803429987</c:v>
                </c:pt>
                <c:pt idx="1013" formatCode="General">
                  <c:v>105.34699537856076</c:v>
                </c:pt>
                <c:pt idx="1014" formatCode="General">
                  <c:v>105.42768468713501</c:v>
                </c:pt>
                <c:pt idx="1015" formatCode="General">
                  <c:v>105.50830601734074</c:v>
                </c:pt>
                <c:pt idx="1016" formatCode="General">
                  <c:v>105.58885942644768</c:v>
                </c:pt>
                <c:pt idx="1017" formatCode="General">
                  <c:v>105.74976271020319</c:v>
                </c:pt>
                <c:pt idx="1018" formatCode="General">
                  <c:v>105.83011269915019</c:v>
                </c:pt>
                <c:pt idx="1019" formatCode="General">
                  <c:v>105.91039499559548</c:v>
                </c:pt>
                <c:pt idx="1020" formatCode="General">
                  <c:v>105.99060965656794</c:v>
                </c:pt>
                <c:pt idx="1021" formatCode="General">
                  <c:v>106.07075673904852</c:v>
                </c:pt>
                <c:pt idx="1022" formatCode="General">
                  <c:v>106.15083629997009</c:v>
                </c:pt>
                <c:pt idx="1023" formatCode="General">
                  <c:v>106.31079308462796</c:v>
                </c:pt>
                <c:pt idx="1024" formatCode="General">
                  <c:v>106.39067042199039</c:v>
                </c:pt>
                <c:pt idx="1025" formatCode="General">
                  <c:v>106.47048046504615</c:v>
                </c:pt>
                <c:pt idx="1026" formatCode="General">
                  <c:v>106.55022327048869</c:v>
                </c:pt>
                <c:pt idx="1027" formatCode="General">
                  <c:v>106.6298988949637</c:v>
                </c:pt>
                <c:pt idx="1028" formatCode="General">
                  <c:v>106.70950739506921</c:v>
                </c:pt>
                <c:pt idx="1029" formatCode="General">
                  <c:v>106.78904882735551</c:v>
                </c:pt>
                <c:pt idx="1030" formatCode="General">
                  <c:v>106.94793071443357</c:v>
                </c:pt>
                <c:pt idx="1031" formatCode="General">
                  <c:v>107.02727128208788</c:v>
                </c:pt>
                <c:pt idx="1032" formatCode="General">
                  <c:v>107.10654500764818</c:v>
                </c:pt>
                <c:pt idx="1033" formatCode="General">
                  <c:v>107.18575194742699</c:v>
                </c:pt>
                <c:pt idx="1034" formatCode="General">
                  <c:v>107.26489215768935</c:v>
                </c:pt>
                <c:pt idx="1035" formatCode="General">
                  <c:v>107.34396569465291</c:v>
                </c:pt>
                <c:pt idx="1036" formatCode="General">
                  <c:v>107.50191297331753</c:v>
                </c:pt>
                <c:pt idx="1037" formatCode="General">
                  <c:v>107.58078682721724</c:v>
                </c:pt>
                <c:pt idx="1038" formatCode="General">
                  <c:v>107.65959423221553</c:v>
                </c:pt>
                <c:pt idx="1039" formatCode="General">
                  <c:v>107.73833524429369</c:v>
                </c:pt>
                <c:pt idx="1040" formatCode="General">
                  <c:v>107.81700991938581</c:v>
                </c:pt>
                <c:pt idx="1041" formatCode="General">
                  <c:v>107.89561831337878</c:v>
                </c:pt>
                <c:pt idx="1042" formatCode="General">
                  <c:v>108.05263648137989</c:v>
                </c:pt>
                <c:pt idx="1043" formatCode="General">
                  <c:v>108.1310463669267</c:v>
                </c:pt>
                <c:pt idx="1044" formatCode="General">
                  <c:v>108.20939019445177</c:v>
                </c:pt>
                <c:pt idx="1045" formatCode="General">
                  <c:v>108.28766801960708</c:v>
                </c:pt>
                <c:pt idx="1046" formatCode="General">
                  <c:v>108.36587989799769</c:v>
                </c:pt>
                <c:pt idx="1047" formatCode="General">
                  <c:v>108.4440258851818</c:v>
                </c:pt>
                <c:pt idx="1048" formatCode="General">
                  <c:v>108.52210603667081</c:v>
                </c:pt>
                <c:pt idx="1049" formatCode="General">
                  <c:v>108.67806905437534</c:v>
                </c:pt>
                <c:pt idx="1050" formatCode="General">
                  <c:v>108.75595203137999</c:v>
                </c:pt>
                <c:pt idx="1051" formatCode="General">
                  <c:v>108.83376939426789</c:v>
                </c:pt>
                <c:pt idx="1052" formatCode="General">
                  <c:v>108.91152119831699</c:v>
                </c:pt>
                <c:pt idx="1053" formatCode="General">
                  <c:v>108.98920749875867</c:v>
                </c:pt>
                <c:pt idx="1054" formatCode="General">
                  <c:v>109.06682835077783</c:v>
                </c:pt>
                <c:pt idx="1055" formatCode="General">
                  <c:v>109.22187393005554</c:v>
                </c:pt>
                <c:pt idx="1056" formatCode="General">
                  <c:v>109.2992987674515</c:v>
                </c:pt>
                <c:pt idx="1057" formatCode="General">
                  <c:v>109.37665837669985</c:v>
                </c:pt>
                <c:pt idx="1058" formatCode="General">
                  <c:v>109.4539528127534</c:v>
                </c:pt>
                <c:pt idx="1059" formatCode="General">
                  <c:v>109.5311821305186</c:v>
                </c:pt>
                <c:pt idx="1060" formatCode="General">
                  <c:v>109.60834638485571</c:v>
                </c:pt>
                <c:pt idx="1061" formatCode="General">
                  <c:v>109.76247992245564</c:v>
                </c:pt>
                <c:pt idx="1062" formatCode="General">
                  <c:v>109.83944931520799</c:v>
                </c:pt>
                <c:pt idx="1063" formatCode="General">
                  <c:v>109.91635386351143</c:v>
                </c:pt>
                <c:pt idx="1064" formatCode="General">
                  <c:v>109.9931936219955</c:v>
                </c:pt>
                <c:pt idx="1065" formatCode="General">
                  <c:v>110.06996864524372</c:v>
                </c:pt>
                <c:pt idx="1066" formatCode="General">
                  <c:v>110.14667898779363</c:v>
                </c:pt>
                <c:pt idx="1067" formatCode="General">
                  <c:v>110.2233247041368</c:v>
                </c:pt>
                <c:pt idx="1068" formatCode="General">
                  <c:v>110.37642247593978</c:v>
                </c:pt>
                <c:pt idx="1069" formatCode="General">
                  <c:v>110.4528746401534</c:v>
                </c:pt>
                <c:pt idx="1070" formatCode="General">
                  <c:v>110.52926239566793</c:v>
                </c:pt>
                <c:pt idx="1071" formatCode="General">
                  <c:v>110.6055857967458</c:v>
                </c:pt>
                <c:pt idx="1072" formatCode="General">
                  <c:v>110.68184489760375</c:v>
                </c:pt>
                <c:pt idx="1073" formatCode="General">
                  <c:v>110.75803975241284</c:v>
                </c:pt>
                <c:pt idx="1074" formatCode="General">
                  <c:v>110.91023694034035</c:v>
                </c:pt>
                <c:pt idx="1075" formatCode="General">
                  <c:v>110.98623938157287</c:v>
                </c:pt>
                <c:pt idx="1076" formatCode="General">
                  <c:v>111.06217779298467</c:v>
                </c:pt>
                <c:pt idx="1077" formatCode="General">
                  <c:v>111.13805222851902</c:v>
                </c:pt>
                <c:pt idx="1078" formatCode="General">
                  <c:v>111.21386274207372</c:v>
                </c:pt>
                <c:pt idx="1079" formatCode="General">
                  <c:v>111.2896093875011</c:v>
                </c:pt>
                <c:pt idx="1080" formatCode="General">
                  <c:v>111.36529221860825</c:v>
                </c:pt>
                <c:pt idx="1081" formatCode="General">
                  <c:v>111.5164666528632</c:v>
                </c:pt>
                <c:pt idx="1082" formatCode="General">
                  <c:v>111.59195836339858</c:v>
                </c:pt>
                <c:pt idx="1083" formatCode="General">
                  <c:v>111.66738647438882</c:v>
                </c:pt>
                <c:pt idx="1084" formatCode="General">
                  <c:v>111.74275103941471</c:v>
                </c:pt>
                <c:pt idx="1085" formatCode="General">
                  <c:v>111.81805211201186</c:v>
                </c:pt>
                <c:pt idx="1086" formatCode="General">
                  <c:v>111.8932897456707</c:v>
                </c:pt>
                <c:pt idx="1087" formatCode="General">
                  <c:v>112.04357490991036</c:v>
                </c:pt>
                <c:pt idx="1088" formatCode="General">
                  <c:v>112.11862254724703</c:v>
                </c:pt>
                <c:pt idx="1089" formatCode="General">
                  <c:v>112.19360695915718</c:v>
                </c:pt>
                <c:pt idx="1090" formatCode="General">
                  <c:v>112.26852819890635</c:v>
                </c:pt>
                <c:pt idx="1091" formatCode="General">
                  <c:v>112.34338631971528</c:v>
                </c:pt>
                <c:pt idx="1092" formatCode="General">
                  <c:v>112.41818137475983</c:v>
                </c:pt>
                <c:pt idx="1093" formatCode="General">
                  <c:v>112.5675825000351</c:v>
                </c:pt>
                <c:pt idx="1094" formatCode="General">
                  <c:v>112.64218867639372</c:v>
                </c:pt>
                <c:pt idx="1095" formatCode="General">
                  <c:v>112.71673199924369</c:v>
                </c:pt>
                <c:pt idx="1096" formatCode="General">
                  <c:v>112.79121252153729</c:v>
                </c:pt>
                <c:pt idx="1097" formatCode="General">
                  <c:v>112.8656302961821</c:v>
                </c:pt>
                <c:pt idx="1098" formatCode="General">
                  <c:v>112.93998537604122</c:v>
                </c:pt>
                <c:pt idx="1099" formatCode="General">
                  <c:v>113.01427781393309</c:v>
                </c:pt>
                <c:pt idx="1100" formatCode="General">
                  <c:v>113.16267497486687</c:v>
                </c:pt>
                <c:pt idx="1101" formatCode="General">
                  <c:v>113.23677980332342</c:v>
                </c:pt>
                <c:pt idx="1102" formatCode="General">
                  <c:v>113.31082220064219</c:v>
                </c:pt>
                <c:pt idx="1103" formatCode="General">
                  <c:v>113.38480221941961</c:v>
                </c:pt>
                <c:pt idx="1104" formatCode="General">
                  <c:v>113.45871991220774</c:v>
                </c:pt>
                <c:pt idx="1105" formatCode="General">
                  <c:v>113.53257533151441</c:v>
                </c:pt>
                <c:pt idx="1106" formatCode="General">
                  <c:v>113.68009955949344</c:v>
                </c:pt>
                <c:pt idx="1107" formatCode="General">
                  <c:v>113.75376847296037</c:v>
                </c:pt>
                <c:pt idx="1108" formatCode="General">
                  <c:v>113.82737532253518</c:v>
                </c:pt>
                <c:pt idx="1109" formatCode="General">
                  <c:v>113.90092016050468</c:v>
                </c:pt>
                <c:pt idx="1110" formatCode="General">
                  <c:v>113.97440303911199</c:v>
                </c:pt>
                <c:pt idx="1111" formatCode="General">
                  <c:v>114.04782401055594</c:v>
                </c:pt>
                <c:pt idx="1112" formatCode="General">
                  <c:v>114.19448044052984</c:v>
                </c:pt>
                <c:pt idx="1113" formatCode="General">
                  <c:v>114.26771600323794</c:v>
                </c:pt>
                <c:pt idx="1114" formatCode="General">
                  <c:v>114.3408898671391</c:v>
                </c:pt>
                <c:pt idx="1115" formatCode="General">
                  <c:v>114.41400208421271</c:v>
                </c:pt>
                <c:pt idx="1116" formatCode="General">
                  <c:v>114.48705270639445</c:v>
                </c:pt>
                <c:pt idx="1117" formatCode="General">
                  <c:v>114.56004178557622</c:v>
                </c:pt>
                <c:pt idx="1118" formatCode="General">
                  <c:v>114.63296937360614</c:v>
                </c:pt>
                <c:pt idx="1119" formatCode="General">
                  <c:v>114.77864028338485</c:v>
                </c:pt>
                <c:pt idx="1120" formatCode="General">
                  <c:v>114.85138370861168</c:v>
                </c:pt>
                <c:pt idx="1121" formatCode="General">
                  <c:v>114.92406584964293</c:v>
                </c:pt>
                <c:pt idx="1122" formatCode="General">
                  <c:v>114.99668675810868</c:v>
                </c:pt>
                <c:pt idx="1123" formatCode="General">
                  <c:v>115.06924648559564</c:v>
                </c:pt>
                <c:pt idx="1124" formatCode="General">
                  <c:v>115.14174508364691</c:v>
                </c:pt>
                <c:pt idx="1125" formatCode="General">
                  <c:v>115.28655909739814</c:v>
                </c:pt>
                <c:pt idx="1126" formatCode="General">
                  <c:v>115.35887461596745</c:v>
                </c:pt>
                <c:pt idx="1127" formatCode="General">
                  <c:v>115.43112921083994</c:v>
                </c:pt>
                <c:pt idx="1128" formatCode="General">
                  <c:v>115.50332293334202</c:v>
                </c:pt>
                <c:pt idx="1129" formatCode="General">
                  <c:v>115.57545583475688</c:v>
                </c:pt>
                <c:pt idx="1130" formatCode="General">
                  <c:v>115.64752796632449</c:v>
                </c:pt>
                <c:pt idx="1131" formatCode="General">
                  <c:v>115.79149012466208</c:v>
                </c:pt>
                <c:pt idx="1132" formatCode="General">
                  <c:v>115.86338025369629</c:v>
                </c:pt>
                <c:pt idx="1133" formatCode="General">
                  <c:v>115.93520981741189</c:v>
                </c:pt>
                <c:pt idx="1134" formatCode="General">
                  <c:v>116.00697886683328</c:v>
                </c:pt>
                <c:pt idx="1135" formatCode="General">
                  <c:v>116.07868745294205</c:v>
                </c:pt>
                <c:pt idx="1136" formatCode="General">
                  <c:v>116.15033562667674</c:v>
                </c:pt>
                <c:pt idx="1137" formatCode="General">
                  <c:v>116.22192343893298</c:v>
                </c:pt>
                <c:pt idx="1138" formatCode="General">
                  <c:v>116.36491818237836</c:v>
                </c:pt>
                <c:pt idx="1139" formatCode="General">
                  <c:v>116.43632521514459</c:v>
                </c:pt>
                <c:pt idx="1140" formatCode="General">
                  <c:v>116.50767208958655</c:v>
                </c:pt>
                <c:pt idx="1141" formatCode="General">
                  <c:v>116.57895885638584</c:v>
                </c:pt>
                <c:pt idx="1142" formatCode="General">
                  <c:v>116.65018556618145</c:v>
                </c:pt>
                <c:pt idx="1143" formatCode="General">
                  <c:v>116.72135226956952</c:v>
                </c:pt>
                <c:pt idx="1144" formatCode="General">
                  <c:v>116.86350585929527</c:v>
                </c:pt>
                <c:pt idx="1145" formatCode="General">
                  <c:v>116.93449284661244</c:v>
                </c:pt>
                <c:pt idx="1146" formatCode="General">
                  <c:v>117.00542002948131</c:v>
                </c:pt>
                <c:pt idx="1147" formatCode="General">
                  <c:v>117.07628745828532</c:v>
                </c:pt>
                <c:pt idx="1148" formatCode="General">
                  <c:v>117.14709518336551</c:v>
                </c:pt>
                <c:pt idx="1149" formatCode="General">
                  <c:v>117.21784325502051</c:v>
                </c:pt>
                <c:pt idx="1150" formatCode="General">
                  <c:v>117.35916063903773</c:v>
                </c:pt>
                <c:pt idx="1151" formatCode="General">
                  <c:v>117.42973005178544</c:v>
                </c:pt>
                <c:pt idx="1152" formatCode="General">
                  <c:v>117.50024001187909</c:v>
                </c:pt>
                <c:pt idx="1153" formatCode="General">
                  <c:v>117.57069056940584</c:v>
                </c:pt>
                <c:pt idx="1154" formatCode="General">
                  <c:v>117.64108177441057</c:v>
                </c:pt>
                <c:pt idx="1155" formatCode="General">
                  <c:v>117.71141367689604</c:v>
                </c:pt>
                <c:pt idx="1156" formatCode="General">
                  <c:v>117.78168632682285</c:v>
                </c:pt>
                <c:pt idx="1157" formatCode="General">
                  <c:v>117.92205406863269</c:v>
                </c:pt>
                <c:pt idx="1158" formatCode="General">
                  <c:v>117.99214926022664</c:v>
                </c:pt>
                <c:pt idx="1159" formatCode="General">
                  <c:v>118.06218539868392</c:v>
                </c:pt>
                <c:pt idx="1160" formatCode="General">
                  <c:v>118.13216253375508</c:v>
                </c:pt>
                <c:pt idx="1161" formatCode="General">
                  <c:v>118.20208071514868</c:v>
                </c:pt>
                <c:pt idx="1162" formatCode="General">
                  <c:v>118.2719399925315</c:v>
                </c:pt>
                <c:pt idx="1163" formatCode="General">
                  <c:v>118.41148203372259</c:v>
                </c:pt>
                <c:pt idx="1164" formatCode="General">
                  <c:v>118.48116489665522</c:v>
                </c:pt>
                <c:pt idx="1165" formatCode="General">
                  <c:v>118.55078905382597</c:v>
                </c:pt>
                <c:pt idx="1166" formatCode="General">
                  <c:v>118.62035455469267</c:v>
                </c:pt>
                <c:pt idx="1167" formatCode="General">
                  <c:v>118.68986144867155</c:v>
                </c:pt>
                <c:pt idx="1168" formatCode="General">
                  <c:v>118.75930978513722</c:v>
                </c:pt>
                <c:pt idx="1169" formatCode="General">
                  <c:v>118.89803098281915</c:v>
                </c:pt>
                <c:pt idx="1170" formatCode="General">
                  <c:v>118.96730394257676</c:v>
                </c:pt>
                <c:pt idx="1171" formatCode="General">
                  <c:v>119.03651854190383</c:v>
                </c:pt>
                <c:pt idx="1172" formatCode="General">
                  <c:v>119.10567482996728</c:v>
                </c:pt>
                <c:pt idx="1173" formatCode="General">
                  <c:v>119.1747728558927</c:v>
                </c:pt>
                <c:pt idx="1174" formatCode="General">
                  <c:v>119.24381266876415</c:v>
                </c:pt>
                <c:pt idx="1175" formatCode="General">
                  <c:v>119.31279431762445</c:v>
                </c:pt>
                <c:pt idx="1176" formatCode="General">
                  <c:v>119.45058331927622</c:v>
                </c:pt>
                <c:pt idx="1177" formatCode="General">
                  <c:v>119.51939076994678</c:v>
                </c:pt>
                <c:pt idx="1178" formatCode="General">
                  <c:v>119.58814025236452</c:v>
                </c:pt>
                <c:pt idx="1179" formatCode="General">
                  <c:v>119.656831815366</c:v>
                </c:pt>
                <c:pt idx="1180" formatCode="General">
                  <c:v>119.72546550774658</c:v>
                </c:pt>
                <c:pt idx="1181" formatCode="General">
                  <c:v>119.79404137826057</c:v>
                </c:pt>
                <c:pt idx="1182" formatCode="General">
                  <c:v>119.93101984850065</c:v>
                </c:pt>
                <c:pt idx="1183" formatCode="General">
                  <c:v>119.99942254553011</c:v>
                </c:pt>
                <c:pt idx="1184" formatCode="General">
                  <c:v>120.06776761529976</c:v>
                </c:pt>
                <c:pt idx="1185" formatCode="General">
                  <c:v>120.13605510635888</c:v>
                </c:pt>
                <c:pt idx="1186" formatCode="General">
                  <c:v>120.20428506721584</c:v>
                </c:pt>
                <c:pt idx="1187" formatCode="General">
                  <c:v>120.27245754633815</c:v>
                </c:pt>
                <c:pt idx="1188" formatCode="General">
                  <c:v>120.3405725921525</c:v>
                </c:pt>
                <c:pt idx="1189" formatCode="General">
                  <c:v>120.47663057735991</c:v>
                </c:pt>
                <c:pt idx="1190" formatCode="General">
                  <c:v>120.54457361340249</c:v>
                </c:pt>
                <c:pt idx="1191" formatCode="General">
                  <c:v>120.61245940943617</c:v>
                </c:pt>
                <c:pt idx="1192" formatCode="General">
                  <c:v>120.68028801368389</c:v>
                </c:pt>
                <c:pt idx="1193" formatCode="General">
                  <c:v>120.74805947432812</c:v>
                </c:pt>
                <c:pt idx="1194" formatCode="General">
                  <c:v>120.81577383951063</c:v>
                </c:pt>
                <c:pt idx="1195" formatCode="General">
                  <c:v>120.95103147585495</c:v>
                </c:pt>
                <c:pt idx="1196" formatCode="General">
                  <c:v>121.01857484309772</c:v>
                </c:pt>
                <c:pt idx="1197" formatCode="General">
                  <c:v>121.08606130704078</c:v>
                </c:pt>
                <c:pt idx="1198" formatCode="General">
                  <c:v>121.15349091562344</c:v>
                </c:pt>
                <c:pt idx="1199" formatCode="General">
                  <c:v>121.22086371674472</c:v>
                </c:pt>
                <c:pt idx="1200" formatCode="General">
                  <c:v>121.28817975826315</c:v>
                </c:pt>
                <c:pt idx="1201" formatCode="General">
                  <c:v>121.42264175372459</c:v>
                </c:pt>
                <c:pt idx="1202" formatCode="General">
                  <c:v>121.48978780318336</c:v>
                </c:pt>
                <c:pt idx="1203" formatCode="General">
                  <c:v>121.55687728407091</c:v>
                </c:pt>
                <c:pt idx="1204" formatCode="General">
                  <c:v>121.62391024404461</c:v>
                </c:pt>
                <c:pt idx="1205" formatCode="General">
                  <c:v>121.69088673072172</c:v>
                </c:pt>
                <c:pt idx="1206" formatCode="General">
                  <c:v>121.7578067916793</c:v>
                </c:pt>
                <c:pt idx="1207" formatCode="General">
                  <c:v>121.82467047445431</c:v>
                </c:pt>
                <c:pt idx="1208" formatCode="General">
                  <c:v>121.95822889540462</c:v>
                </c:pt>
                <c:pt idx="1209" formatCode="General">
                  <c:v>122.02492372845379</c:v>
                </c:pt>
                <c:pt idx="1210" formatCode="General">
                  <c:v>122.09156237306833</c:v>
                </c:pt>
                <c:pt idx="1211" formatCode="General">
                  <c:v>122.15814487658535</c:v>
                </c:pt>
                <c:pt idx="1212" formatCode="General">
                  <c:v>122.22467128630204</c:v>
                </c:pt>
                <c:pt idx="1213" formatCode="General">
                  <c:v>122.2911416494758</c:v>
                </c:pt>
                <c:pt idx="1214" formatCode="General">
                  <c:v>122.42391442502498</c:v>
                </c:pt>
                <c:pt idx="1215" formatCode="General">
                  <c:v>122.49021693171622</c:v>
                </c:pt>
                <c:pt idx="1216" formatCode="General">
                  <c:v>122.55646358049626</c:v>
                </c:pt>
                <c:pt idx="1217" formatCode="General">
                  <c:v>122.62265441842368</c:v>
                </c:pt>
                <c:pt idx="1218" formatCode="General">
                  <c:v>122.68878949251753</c:v>
                </c:pt>
                <c:pt idx="1219" formatCode="General">
                  <c:v>122.75486884975719</c:v>
                </c:pt>
                <c:pt idx="1220" formatCode="General">
                  <c:v>122.88686060139366</c:v>
                </c:pt>
                <c:pt idx="1221" formatCode="General">
                  <c:v>122.95277308955148</c:v>
                </c:pt>
                <c:pt idx="1222" formatCode="General">
                  <c:v>123.0186300483772</c:v>
                </c:pt>
                <c:pt idx="1223" formatCode="General">
                  <c:v>123.08443152465269</c:v>
                </c:pt>
                <c:pt idx="1224" formatCode="General">
                  <c:v>123.15017756512032</c:v>
                </c:pt>
                <c:pt idx="1225" formatCode="General">
                  <c:v>123.21586821648313</c:v>
                </c:pt>
                <c:pt idx="1226" formatCode="General">
                  <c:v>123.28150352540486</c:v>
                </c:pt>
                <c:pt idx="1227" formatCode="General">
                  <c:v>123.41260830238319</c:v>
                </c:pt>
                <c:pt idx="1228" formatCode="General">
                  <c:v>123.47807786357075</c:v>
                </c:pt>
                <c:pt idx="1229" formatCode="General">
                  <c:v>123.54349226857916</c:v>
                </c:pt>
                <c:pt idx="1230" formatCode="General">
                  <c:v>123.60885156387587</c:v>
                </c:pt>
                <c:pt idx="1231" formatCode="General">
                  <c:v>123.67415579588923</c:v>
                </c:pt>
                <c:pt idx="1232" formatCode="General">
                  <c:v>123.7394050110084</c:v>
                </c:pt>
                <c:pt idx="1233" formatCode="General">
                  <c:v>123.8697385759256</c:v>
                </c:pt>
                <c:pt idx="1234" formatCode="General">
                  <c:v>123.93482301830677</c:v>
                </c:pt>
                <c:pt idx="1235" formatCode="General">
                  <c:v>123.99985262896004</c:v>
                </c:pt>
                <c:pt idx="1236" formatCode="General">
                  <c:v>124.06482745407953</c:v>
                </c:pt>
                <c:pt idx="1237" formatCode="General">
                  <c:v>124.12974753982049</c:v>
                </c:pt>
                <c:pt idx="1238" formatCode="General">
                  <c:v>124.19461293229921</c:v>
                </c:pt>
                <c:pt idx="1239" formatCode="General">
                  <c:v>124.3241798217409</c:v>
                </c:pt>
                <c:pt idx="1240" formatCode="General">
                  <c:v>124.38888141074239</c:v>
                </c:pt>
                <c:pt idx="1241" formatCode="General">
                  <c:v>124.45352849055874</c:v>
                </c:pt>
                <c:pt idx="1242" formatCode="General">
                  <c:v>124.51812110711226</c:v>
                </c:pt>
                <c:pt idx="1243" formatCode="General">
                  <c:v>124.58265930628671</c:v>
                </c:pt>
                <c:pt idx="1244" formatCode="General">
                  <c:v>124.64714313392713</c:v>
                </c:pt>
                <c:pt idx="1245" formatCode="General">
                  <c:v>124.71157263583989</c:v>
                </c:pt>
                <c:pt idx="1246" formatCode="General">
                  <c:v>124.8402688455153</c:v>
                </c:pt>
                <c:pt idx="1247" formatCode="General">
                  <c:v>124.9045356446979</c:v>
                </c:pt>
                <c:pt idx="1248" formatCode="General">
                  <c:v>124.968748300993</c:v>
                </c:pt>
                <c:pt idx="1249" formatCode="General">
                  <c:v>125.03290686001435</c:v>
                </c:pt>
                <c:pt idx="1250" formatCode="General">
                  <c:v>125.0970113673373</c:v>
                </c:pt>
                <c:pt idx="1251" formatCode="General">
                  <c:v>125.16106186849881</c:v>
                </c:pt>
                <c:pt idx="1252" formatCode="General">
                  <c:v>125.28900103429368</c:v>
                </c:pt>
                <c:pt idx="1253" formatCode="General">
                  <c:v>125.35288978980924</c:v>
                </c:pt>
                <c:pt idx="1254" formatCode="General">
                  <c:v>125.41672472092793</c:v>
                </c:pt>
                <c:pt idx="1255" formatCode="General">
                  <c:v>125.48050587299521</c:v>
                </c:pt>
                <c:pt idx="1256" formatCode="General">
                  <c:v>125.54423329131838</c:v>
                </c:pt>
                <c:pt idx="1257" formatCode="General">
                  <c:v>125.60790702116648</c:v>
                </c:pt>
                <c:pt idx="1258" formatCode="General">
                  <c:v>125.73509359632337</c:v>
                </c:pt>
                <c:pt idx="1259" formatCode="General">
                  <c:v>125.79860653197974</c:v>
                </c:pt>
                <c:pt idx="1260" formatCode="General">
                  <c:v>125.86206595985644</c:v>
                </c:pt>
                <c:pt idx="1261" formatCode="General">
                  <c:v>125.92547192503213</c:v>
                </c:pt>
                <c:pt idx="1262" formatCode="General">
                  <c:v>125.98882447254765</c:v>
                </c:pt>
                <c:pt idx="1263" formatCode="General">
                  <c:v>126.05212364740572</c:v>
                </c:pt>
                <c:pt idx="1264" formatCode="General">
                  <c:v>126.11536949457128</c:v>
                </c:pt>
                <c:pt idx="1265" formatCode="General">
                  <c:v>126.24170138549508</c:v>
                </c:pt>
                <c:pt idx="1266" formatCode="General">
                  <c:v>126.30478751899378</c:v>
                </c:pt>
                <c:pt idx="1267" formatCode="General">
                  <c:v>126.36782050428106</c:v>
                </c:pt>
                <c:pt idx="1268" formatCode="General">
                  <c:v>126.43080038613272</c:v>
                </c:pt>
                <c:pt idx="1269" formatCode="General">
                  <c:v>126.4937272092868</c:v>
                </c:pt>
                <c:pt idx="1270" formatCode="General">
                  <c:v>126.55660101844374</c:v>
                </c:pt>
                <c:pt idx="1271" formatCode="General">
                  <c:v>126.68218977337943</c:v>
                </c:pt>
                <c:pt idx="1272" formatCode="General">
                  <c:v>126.74490480837079</c:v>
                </c:pt>
                <c:pt idx="1273" formatCode="General">
                  <c:v>126.80756700779034</c:v>
                </c:pt>
                <c:pt idx="1274" formatCode="General">
                  <c:v>126.87017641615036</c:v>
                </c:pt>
                <c:pt idx="1275" formatCode="General">
                  <c:v>126.9327330779259</c:v>
                </c:pt>
                <c:pt idx="1276" formatCode="General">
                  <c:v>126.99523703755433</c:v>
                </c:pt>
                <c:pt idx="1277" formatCode="General">
                  <c:v>127.12008702793256</c:v>
                </c:pt>
                <c:pt idx="1278" formatCode="General">
                  <c:v>127.18243314737018</c:v>
                </c:pt>
                <c:pt idx="1279" formatCode="General">
                  <c:v>127.24472674203643</c:v>
                </c:pt>
                <c:pt idx="1280" formatCode="General">
                  <c:v>127.30696785618188</c:v>
                </c:pt>
                <c:pt idx="1281" formatCode="General">
                  <c:v>127.36915653401989</c:v>
                </c:pt>
                <c:pt idx="1282" formatCode="General">
                  <c:v>127.43129281972639</c:v>
                </c:pt>
                <c:pt idx="1283" formatCode="General">
                  <c:v>127.4933767574403</c:v>
                </c:pt>
                <c:pt idx="1284" formatCode="General">
                  <c:v>127.61738776525968</c:v>
                </c:pt>
                <c:pt idx="1285" formatCode="General">
                  <c:v>127.67931492345701</c:v>
                </c:pt>
                <c:pt idx="1286" formatCode="General">
                  <c:v>127.74118990984547</c:v>
                </c:pt>
                <c:pt idx="1287" formatCode="General">
                  <c:v>127.80301276837831</c:v>
                </c:pt>
                <c:pt idx="1288" formatCode="General">
                  <c:v>127.86478354297174</c:v>
                </c:pt>
                <c:pt idx="1289" formatCode="General">
                  <c:v>127.92650227750487</c:v>
                </c:pt>
                <c:pt idx="1290" formatCode="General">
                  <c:v>128.0497838017223</c:v>
                </c:pt>
                <c:pt idx="1291" formatCode="General">
                  <c:v>128.11134667898025</c:v>
                </c:pt>
                <c:pt idx="1292" formatCode="General">
                  <c:v>128.17285769132536</c:v>
                </c:pt>
                <c:pt idx="1293" formatCode="General">
                  <c:v>128.23431688245225</c:v>
                </c:pt>
                <c:pt idx="1294" formatCode="General">
                  <c:v>128.29572429601879</c:v>
                </c:pt>
                <c:pt idx="1295" formatCode="General">
                  <c:v>128.357079975646</c:v>
                </c:pt>
                <c:pt idx="1296" formatCode="General">
                  <c:v>128.41838396491829</c:v>
                </c:pt>
                <c:pt idx="1297" formatCode="General">
                  <c:v>128.5408370465517</c:v>
                </c:pt>
                <c:pt idx="1298" formatCode="General">
                  <c:v>128.60198622589797</c:v>
                </c:pt>
                <c:pt idx="1299" formatCode="General">
                  <c:v>128.66308388885972</c:v>
                </c:pt>
                <c:pt idx="1300" formatCode="General">
                  <c:v>128.72413007883793</c:v>
                </c:pt>
                <c:pt idx="1301" formatCode="General">
                  <c:v>128.78512483919712</c:v>
                </c:pt>
                <c:pt idx="1302" formatCode="General">
                  <c:v>128.8460682132652</c:v>
                </c:pt>
                <c:pt idx="1303" formatCode="General">
                  <c:v>128.96780097565735</c:v>
                </c:pt>
                <c:pt idx="1304" formatCode="General">
                  <c:v>129.02859045045491</c:v>
                </c:pt>
                <c:pt idx="1305" formatCode="General">
                  <c:v>129.08932871190842</c:v>
                </c:pt>
                <c:pt idx="1306" formatCode="General">
                  <c:v>129.15001580316363</c:v>
                </c:pt>
                <c:pt idx="1307" formatCode="General">
                  <c:v>129.21065176732989</c:v>
                </c:pt>
                <c:pt idx="1308" formatCode="General">
                  <c:v>129.27123664748026</c:v>
                </c:pt>
                <c:pt idx="1309" formatCode="General">
                  <c:v>129.39225332784434</c:v>
                </c:pt>
                <c:pt idx="1310" formatCode="General">
                  <c:v>129.45268521402286</c:v>
                </c:pt>
                <c:pt idx="1311" formatCode="General">
                  <c:v>129.5130661881152</c:v>
                </c:pt>
                <c:pt idx="1312" formatCode="General">
                  <c:v>129.5733962930133</c:v>
                </c:pt>
                <c:pt idx="1313" formatCode="General">
                  <c:v>129.63367557157301</c:v>
                </c:pt>
                <c:pt idx="1314" formatCode="General">
                  <c:v>129.69390406661395</c:v>
                </c:pt>
                <c:pt idx="1315" formatCode="General">
                  <c:v>129.75408182091979</c:v>
                </c:pt>
                <c:pt idx="1316" formatCode="General">
                  <c:v>129.87428527828041</c:v>
                </c:pt>
                <c:pt idx="1317" formatCode="General">
                  <c:v>129.93431106672236</c:v>
                </c:pt>
                <c:pt idx="1318" formatCode="General">
                  <c:v>129.99428628520351</c:v>
                </c:pt>
                <c:pt idx="1319" formatCode="General">
                  <c:v>130.05421097632765</c:v>
                </c:pt>
                <c:pt idx="1320" formatCode="General">
                  <c:v>130.11408518266251</c:v>
                </c:pt>
                <c:pt idx="1321" formatCode="General">
                  <c:v>130.17390894674006</c:v>
                </c:pt>
                <c:pt idx="1322" formatCode="General">
                  <c:v>130.29340531807196</c:v>
                </c:pt>
                <c:pt idx="1323" formatCode="General">
                  <c:v>130.35307801021114</c:v>
                </c:pt>
                <c:pt idx="1324" formatCode="General">
                  <c:v>130.41270042986278</c:v>
                </c:pt>
                <c:pt idx="1325" formatCode="General">
                  <c:v>130.47227261938005</c:v>
                </c:pt>
                <c:pt idx="1326" formatCode="General">
                  <c:v>130.53179462108025</c:v>
                </c:pt>
                <c:pt idx="1327" formatCode="General">
                  <c:v>130.5912664772452</c:v>
                </c:pt>
                <c:pt idx="1328" formatCode="General">
                  <c:v>130.71005992191832</c:v>
                </c:pt>
                <c:pt idx="1329" formatCode="General">
                  <c:v>130.76938159481202</c:v>
                </c:pt>
                <c:pt idx="1330" formatCode="General">
                  <c:v>130.82865329094156</c:v>
                </c:pt>
                <c:pt idx="1331" formatCode="General">
                  <c:v>130.88787505241092</c:v>
                </c:pt>
                <c:pt idx="1332" formatCode="General">
                  <c:v>130.9470469212886</c:v>
                </c:pt>
                <c:pt idx="1333" formatCode="General">
                  <c:v>131.00616893960765</c:v>
                </c:pt>
                <c:pt idx="1334" formatCode="General">
                  <c:v>131.06524114936562</c:v>
                </c:pt>
                <c:pt idx="1335" formatCode="General">
                  <c:v>131.18323631101219</c:v>
                </c:pt>
                <c:pt idx="1336" formatCode="General">
                  <c:v>131.24215934671921</c:v>
                </c:pt>
                <c:pt idx="1337" formatCode="General">
                  <c:v>131.30103274150218</c:v>
                </c:pt>
                <c:pt idx="1338" formatCode="General">
                  <c:v>131.35985653718214</c:v>
                </c:pt>
                <c:pt idx="1339" formatCode="General">
                  <c:v>131.4186307755449</c:v>
                </c:pt>
                <c:pt idx="1340" formatCode="General">
                  <c:v>131.47735549834101</c:v>
                </c:pt>
                <c:pt idx="1341" formatCode="General">
                  <c:v>131.59465656405976</c:v>
                </c:pt>
                <c:pt idx="1342" formatCode="General">
                  <c:v>131.65323299030783</c:v>
                </c:pt>
                <c:pt idx="1343" formatCode="General">
                  <c:v>131.71176006764011</c:v>
                </c:pt>
                <c:pt idx="1344" formatCode="General">
                  <c:v>131.7702378376317</c:v>
                </c:pt>
                <c:pt idx="1345" formatCode="General">
                  <c:v>131.82866634182247</c:v>
                </c:pt>
                <c:pt idx="1346" formatCode="General">
                  <c:v>131.8870456217175</c:v>
                </c:pt>
                <c:pt idx="1347" formatCode="General">
                  <c:v>132.00365667446533</c:v>
                </c:pt>
                <c:pt idx="1348" formatCode="General">
                  <c:v>132.06188853015342</c:v>
                </c:pt>
                <c:pt idx="1349" formatCode="General">
                  <c:v>132.12007132721632</c:v>
                </c:pt>
                <c:pt idx="1350" formatCode="General">
                  <c:v>132.17820510698445</c:v>
                </c:pt>
                <c:pt idx="1351" formatCode="General">
                  <c:v>132.23628991075347</c:v>
                </c:pt>
                <c:pt idx="1352" formatCode="General">
                  <c:v>132.2943257797842</c:v>
                </c:pt>
                <c:pt idx="1353" formatCode="General">
                  <c:v>132.35231275530271</c:v>
                </c:pt>
                <c:pt idx="1354" formatCode="General">
                  <c:v>132.46814019053383</c:v>
                </c:pt>
                <c:pt idx="1355" formatCode="General">
                  <c:v>132.52598073252503</c:v>
                </c:pt>
                <c:pt idx="1356" formatCode="General">
                  <c:v>132.58377254556129</c:v>
                </c:pt>
                <c:pt idx="1357" formatCode="General">
                  <c:v>132.64151567069536</c:v>
                </c:pt>
                <c:pt idx="1358" formatCode="General">
                  <c:v>132.69921014894535</c:v>
                </c:pt>
                <c:pt idx="1359" formatCode="General">
                  <c:v>132.75685602129477</c:v>
                </c:pt>
                <c:pt idx="1360" formatCode="General">
                  <c:v>132.87200211205379</c:v>
                </c:pt>
                <c:pt idx="1361" formatCode="General">
                  <c:v>132.92950241225799</c:v>
                </c:pt>
                <c:pt idx="1362" formatCode="General">
                  <c:v>132.98695427015096</c:v>
                </c:pt>
                <c:pt idx="1363" formatCode="General">
                  <c:v>133.04435772654389</c:v>
                </c:pt>
                <c:pt idx="1364" formatCode="General">
                  <c:v>133.1017128222137</c:v>
                </c:pt>
                <c:pt idx="1365" formatCode="General">
                  <c:v>133.15901959790278</c:v>
                </c:pt>
                <c:pt idx="1366" formatCode="General">
                  <c:v>133.27348835213732</c:v>
                </c:pt>
                <c:pt idx="1367" formatCode="General">
                  <c:v>133.3306504119962</c:v>
                </c:pt>
                <c:pt idx="1368" formatCode="General">
                  <c:v>133.38776431450142</c:v>
                </c:pt>
                <c:pt idx="1369" formatCode="General">
                  <c:v>133.4448301002241</c:v>
                </c:pt>
                <c:pt idx="1370" formatCode="General">
                  <c:v>133.50184780970119</c:v>
                </c:pt>
                <c:pt idx="1371" formatCode="General">
                  <c:v>133.55881748343558</c:v>
                </c:pt>
                <c:pt idx="1372" formatCode="General">
                  <c:v>133.6157391618959</c:v>
                </c:pt>
                <c:pt idx="1373" formatCode="General">
                  <c:v>133.72943869469881</c:v>
                </c:pt>
                <c:pt idx="1374" formatCode="General">
                  <c:v>133.78621662980842</c:v>
                </c:pt>
                <c:pt idx="1375" formatCode="General">
                  <c:v>133.84294673117819</c:v>
                </c:pt>
                <c:pt idx="1376" formatCode="General">
                  <c:v>133.89962903910657</c:v>
                </c:pt>
                <c:pt idx="1377" formatCode="General">
                  <c:v>133.95626359385813</c:v>
                </c:pt>
                <c:pt idx="1378" formatCode="General">
                  <c:v>134.01285043566352</c:v>
                </c:pt>
                <c:pt idx="1379" formatCode="General">
                  <c:v>134.12588114118907</c:v>
                </c:pt>
                <c:pt idx="1380" formatCode="General">
                  <c:v>134.18232508520109</c:v>
                </c:pt>
                <c:pt idx="1381" formatCode="General">
                  <c:v>134.23872147685094</c:v>
                </c:pt>
                <c:pt idx="1382" formatCode="General">
                  <c:v>134.2950703562</c:v>
                </c:pt>
                <c:pt idx="1383" formatCode="General">
                  <c:v>134.35137176327606</c:v>
                </c:pt>
                <c:pt idx="1384" formatCode="General">
                  <c:v>134.40762573807308</c:v>
                </c:pt>
                <c:pt idx="1385" formatCode="General">
                  <c:v>134.51999155063751</c:v>
                </c:pt>
                <c:pt idx="1386" formatCode="General">
                  <c:v>134.57610346822455</c:v>
                </c:pt>
                <c:pt idx="1387" formatCode="General">
                  <c:v>134.6321681131719</c:v>
                </c:pt>
                <c:pt idx="1388" formatCode="General">
                  <c:v>134.68818552530533</c:v>
                </c:pt>
                <c:pt idx="1389" formatCode="General">
                  <c:v>134.7441557444171</c:v>
                </c:pt>
                <c:pt idx="1390" formatCode="General">
                  <c:v>134.80007881026594</c:v>
                </c:pt>
                <c:pt idx="1391" formatCode="General">
                  <c:v>134.85595476257708</c:v>
                </c:pt>
                <c:pt idx="1392" formatCode="General">
                  <c:v>134.96756548532002</c:v>
                </c:pt>
                <c:pt idx="1393" formatCode="General">
                  <c:v>135.023300335035</c:v>
                </c:pt>
                <c:pt idx="1394" formatCode="General">
                  <c:v>135.07898822977887</c:v>
                </c:pt>
                <c:pt idx="1395" formatCode="General">
                  <c:v>135.13462920910976</c:v>
                </c:pt>
                <c:pt idx="1396" formatCode="General">
                  <c:v>135.19022331255258</c:v>
                </c:pt>
                <c:pt idx="1397" formatCode="General">
                  <c:v>135.24577057959888</c:v>
                </c:pt>
                <c:pt idx="1398" formatCode="General">
                  <c:v>135.35672476230172</c:v>
                </c:pt>
                <c:pt idx="1399" formatCode="General">
                  <c:v>135.41213175677518</c:v>
                </c:pt>
                <c:pt idx="1400" formatCode="General">
                  <c:v>135.46749207248587</c:v>
                </c:pt>
                <c:pt idx="1401" formatCode="General">
                  <c:v>135.52280574875931</c:v>
                </c:pt>
                <c:pt idx="1402" formatCode="General">
                  <c:v>135.5780728248879</c:v>
                </c:pt>
                <c:pt idx="1403" formatCode="General">
                  <c:v>135.63329334013079</c:v>
                </c:pt>
                <c:pt idx="1404" formatCode="General">
                  <c:v>135.68846733371424</c:v>
                </c:pt>
                <c:pt idx="1405" formatCode="General">
                  <c:v>135.79867591264218</c:v>
                </c:pt>
                <c:pt idx="1406" formatCode="General">
                  <c:v>135.85371057627398</c:v>
                </c:pt>
                <c:pt idx="1407" formatCode="General">
                  <c:v>135.90869887482077</c:v>
                </c:pt>
                <c:pt idx="1408" formatCode="General">
                  <c:v>135.96364084734384</c:v>
                </c:pt>
                <c:pt idx="1409" formatCode="General">
                  <c:v>136.01853653287151</c:v>
                </c:pt>
                <c:pt idx="1410" formatCode="General">
                  <c:v>136.07338597039913</c:v>
                </c:pt>
                <c:pt idx="1411" formatCode="General">
                  <c:v>136.18294625727199</c:v>
                </c:pt>
                <c:pt idx="1412" formatCode="General">
                  <c:v>136.23765718444386</c:v>
                </c:pt>
                <c:pt idx="1413" formatCode="General">
                  <c:v>136.29232201926922</c:v>
                </c:pt>
                <c:pt idx="1414" formatCode="General">
                  <c:v>136.34694080057952</c:v>
                </c:pt>
                <c:pt idx="1415" formatCode="General">
                  <c:v>136.40151356717351</c:v>
                </c:pt>
                <c:pt idx="1416" formatCode="General">
                  <c:v>136.45604035781719</c:v>
                </c:pt>
                <c:pt idx="1417" formatCode="General">
                  <c:v>136.56495616615456</c:v>
                </c:pt>
                <c:pt idx="1418" formatCode="General">
                  <c:v>136.61934526121721</c:v>
                </c:pt>
                <c:pt idx="1419" formatCode="General">
                  <c:v>136.67368853506738</c:v>
                </c:pt>
                <c:pt idx="1420" formatCode="General">
                  <c:v>136.72798602630817</c:v>
                </c:pt>
                <c:pt idx="1421" formatCode="General">
                  <c:v>136.78223777351005</c:v>
                </c:pt>
                <c:pt idx="1422" formatCode="General">
                  <c:v>136.83644381521106</c:v>
                </c:pt>
                <c:pt idx="1423" formatCode="General">
                  <c:v>136.89060418991667</c:v>
                </c:pt>
                <c:pt idx="1424" formatCode="General">
                  <c:v>136.99878809220183</c:v>
                </c:pt>
                <c:pt idx="1425" formatCode="General">
                  <c:v>137.05281169663036</c:v>
                </c:pt>
                <c:pt idx="1426" formatCode="General">
                  <c:v>137.10678978776156</c:v>
                </c:pt>
                <c:pt idx="1427" formatCode="General">
                  <c:v>137.16072240393908</c:v>
                </c:pt>
                <c:pt idx="1428" formatCode="General">
                  <c:v>137.21460958347416</c:v>
                </c:pt>
                <c:pt idx="1429" formatCode="General">
                  <c:v>137.26845136464593</c:v>
                </c:pt>
                <c:pt idx="1430" formatCode="General">
                  <c:v>137.37599888485423</c:v>
                </c:pt>
                <c:pt idx="1431" formatCode="General">
                  <c:v>137.42970470028772</c:v>
                </c:pt>
                <c:pt idx="1432" formatCode="General">
                  <c:v>137.48336527015178</c:v>
                </c:pt>
                <c:pt idx="1433" formatCode="General">
                  <c:v>137.53698063256445</c:v>
                </c:pt>
                <c:pt idx="1434" formatCode="General">
                  <c:v>137.5905508256117</c:v>
                </c:pt>
                <c:pt idx="1435" formatCode="General">
                  <c:v>137.64407588734736</c:v>
                </c:pt>
                <c:pt idx="1436" formatCode="General">
                  <c:v>137.75099076893912</c:v>
                </c:pt>
                <c:pt idx="1437" formatCode="General">
                  <c:v>137.80438066474278</c:v>
                </c:pt>
                <c:pt idx="1438" formatCode="General">
                  <c:v>137.85772558112998</c:v>
                </c:pt>
                <c:pt idx="1439" formatCode="General">
                  <c:v>137.91102555599454</c:v>
                </c:pt>
                <c:pt idx="1440" formatCode="General">
                  <c:v>137.96428062719846</c:v>
                </c:pt>
                <c:pt idx="1441" formatCode="General">
                  <c:v>138.01749083257164</c:v>
                </c:pt>
                <c:pt idx="1442" formatCode="General">
                  <c:v>138.07065620991227</c:v>
                </c:pt>
                <c:pt idx="1443" formatCode="General">
                  <c:v>138.1768526315293</c:v>
                </c:pt>
                <c:pt idx="1444" formatCode="General">
                  <c:v>138.22988375124282</c:v>
                </c:pt>
                <c:pt idx="1445" formatCode="General">
                  <c:v>138.28287019379823</c:v>
                </c:pt>
                <c:pt idx="1446" formatCode="General">
                  <c:v>138.33581199683465</c:v>
                </c:pt>
                <c:pt idx="1447" formatCode="General">
                  <c:v>138.38870919795963</c:v>
                </c:pt>
                <c:pt idx="1448" formatCode="General">
                  <c:v>138.44156183474891</c:v>
                </c:pt>
                <c:pt idx="1449" formatCode="General">
                  <c:v>138.54713356546534</c:v>
                </c:pt>
                <c:pt idx="1450" formatCode="General">
                  <c:v>138.59985273438593</c:v>
                </c:pt>
                <c:pt idx="1451" formatCode="General">
                  <c:v>138.65252748895776</c:v>
                </c:pt>
                <c:pt idx="1452" formatCode="General">
                  <c:v>138.70515786659854</c:v>
                </c:pt>
                <c:pt idx="1453" formatCode="General">
                  <c:v>138.75774390469465</c:v>
                </c:pt>
                <c:pt idx="1454" formatCode="General">
                  <c:v>138.81028564060071</c:v>
                </c:pt>
                <c:pt idx="1455" formatCode="General">
                  <c:v>138.91523635510467</c:v>
                </c:pt>
                <c:pt idx="1456" formatCode="General">
                  <c:v>138.96764540825481</c:v>
                </c:pt>
                <c:pt idx="1457" formatCode="General">
                  <c:v>139.02001030831957</c:v>
                </c:pt>
                <c:pt idx="1458" formatCode="General">
                  <c:v>139.07233109249665</c:v>
                </c:pt>
                <c:pt idx="1459" formatCode="General">
                  <c:v>139.12460779795236</c:v>
                </c:pt>
                <c:pt idx="1460" formatCode="General">
                  <c:v>139.17684046182174</c:v>
                </c:pt>
                <c:pt idx="1461" formatCode="General">
                  <c:v>139.22902912120853</c:v>
                </c:pt>
                <c:pt idx="1462" formatCode="General">
                  <c:v>139.33327457479302</c:v>
                </c:pt>
                <c:pt idx="1463" formatCode="General">
                  <c:v>139.38533144304202</c:v>
                </c:pt>
                <c:pt idx="1464" formatCode="General">
                  <c:v>139.43734445491106</c:v>
                </c:pt>
                <c:pt idx="1465" formatCode="General">
                  <c:v>139.48931364734787</c:v>
                </c:pt>
                <c:pt idx="1466" formatCode="General">
                  <c:v>139.54123905726902</c:v>
                </c:pt>
                <c:pt idx="1467" formatCode="General">
                  <c:v>139.59312072155996</c:v>
                </c:pt>
                <c:pt idx="1468" formatCode="General">
                  <c:v>139.69675296063792</c:v>
                </c:pt>
                <c:pt idx="1469" formatCode="General">
                  <c:v>139.7485036090406</c:v>
                </c:pt>
                <c:pt idx="1470" formatCode="General">
                  <c:v>139.80021065904455</c:v>
                </c:pt>
                <c:pt idx="1471" formatCode="General">
                  <c:v>139.8518741473801</c:v>
                </c:pt>
                <c:pt idx="1472" formatCode="General">
                  <c:v>139.90349411074672</c:v>
                </c:pt>
                <c:pt idx="1473" formatCode="General">
                  <c:v>139.9550705858129</c:v>
                </c:pt>
                <c:pt idx="1474" formatCode="General">
                  <c:v>140.05809321756348</c:v>
                </c:pt>
                <c:pt idx="1475" formatCode="General">
                  <c:v>140.10953944743059</c:v>
                </c:pt>
                <c:pt idx="1476" formatCode="General">
                  <c:v>140.16094233536259</c:v>
                </c:pt>
                <c:pt idx="1477" formatCode="General">
                  <c:v>140.21230191787382</c:v>
                </c:pt>
                <c:pt idx="1478" formatCode="General">
                  <c:v>140.26361823144779</c:v>
                </c:pt>
                <c:pt idx="1479" formatCode="General">
                  <c:v>140.31489131253736</c:v>
                </c:pt>
                <c:pt idx="1480" formatCode="General">
                  <c:v>140.36612119756458</c:v>
                </c:pt>
                <c:pt idx="1481" formatCode="General">
                  <c:v>140.46845152496704</c:v>
                </c:pt>
                <c:pt idx="1482" formatCode="General">
                  <c:v>140.51955204003312</c:v>
                </c:pt>
                <c:pt idx="1483" formatCode="General">
                  <c:v>140.57060950441868</c:v>
                </c:pt>
                <c:pt idx="1484" formatCode="General">
                  <c:v>140.62162395439262</c:v>
                </c:pt>
                <c:pt idx="1485" formatCode="General">
                  <c:v>140.67259542619337</c:v>
                </c:pt>
                <c:pt idx="1486" formatCode="General">
                  <c:v>140.72352395602871</c:v>
                </c:pt>
                <c:pt idx="1487" formatCode="General">
                  <c:v>140.82525233448217</c:v>
                </c:pt>
                <c:pt idx="1488" formatCode="General">
                  <c:v>140.87605225536353</c:v>
                </c:pt>
                <c:pt idx="1489" formatCode="General">
                  <c:v>140.92680937880613</c:v>
                </c:pt>
                <c:pt idx="1490" formatCode="General">
                  <c:v>140.97752374086554</c:v>
                </c:pt>
                <c:pt idx="1491" formatCode="General">
                  <c:v>141.02819537756696</c:v>
                </c:pt>
                <c:pt idx="1492" formatCode="General">
                  <c:v>141.07882432490524</c:v>
                </c:pt>
                <c:pt idx="1493" formatCode="General">
                  <c:v>141.17995429532027</c:v>
                </c:pt>
                <c:pt idx="1494" formatCode="General">
                  <c:v>141.23045539023522</c:v>
                </c:pt>
                <c:pt idx="1495" formatCode="General">
                  <c:v>141.28091393946346</c:v>
                </c:pt>
                <c:pt idx="1496" formatCode="General">
                  <c:v>141.33132997884849</c:v>
                </c:pt>
                <c:pt idx="1497" formatCode="General">
                  <c:v>141.38170354420359</c:v>
                </c:pt>
                <c:pt idx="1498" formatCode="General">
                  <c:v>141.43203467131192</c:v>
                </c:pt>
                <c:pt idx="1499" formatCode="General">
                  <c:v>141.48232339592644</c:v>
                </c:pt>
                <c:pt idx="1500" formatCode="General">
                  <c:v>141.58277378053535</c:v>
                </c:pt>
                <c:pt idx="1501" formatCode="General">
                  <c:v>141.63293551188519</c:v>
                </c:pt>
                <c:pt idx="1502" formatCode="General">
                  <c:v>141.68305498345211</c:v>
                </c:pt>
                <c:pt idx="1503" formatCode="General">
                  <c:v>141.73313223083883</c:v>
                </c:pt>
                <c:pt idx="1504" formatCode="General">
                  <c:v>141.78316728961792</c:v>
                </c:pt>
                <c:pt idx="1505" formatCode="General">
                  <c:v>141.83316019533206</c:v>
                </c:pt>
                <c:pt idx="1506" formatCode="General">
                  <c:v>141.93301968958639</c:v>
                </c:pt>
                <c:pt idx="1507" formatCode="General">
                  <c:v>141.98288634906231</c:v>
                </c:pt>
                <c:pt idx="1508" formatCode="General">
                  <c:v>142.03271099734474</c:v>
                </c:pt>
                <c:pt idx="1509" formatCode="General">
                  <c:v>142.08249366982685</c:v>
                </c:pt>
                <c:pt idx="1510" formatCode="General">
                  <c:v>142.13223440187201</c:v>
                </c:pt>
                <c:pt idx="1511" formatCode="General">
                  <c:v>142.18193322881385</c:v>
                </c:pt>
                <c:pt idx="1512" formatCode="General">
                  <c:v>142.23159018595615</c:v>
                </c:pt>
                <c:pt idx="1513" formatCode="General">
                  <c:v>142.33077863190874</c:v>
                </c:pt>
                <c:pt idx="1514" formatCode="General">
                  <c:v>142.38031019117807</c:v>
                </c:pt>
                <c:pt idx="1515" formatCode="General">
                  <c:v>142.42980002156594</c:v>
                </c:pt>
                <c:pt idx="1516" formatCode="General">
                  <c:v>142.47924815822773</c:v>
                </c:pt>
                <c:pt idx="1517" formatCode="General">
                  <c:v>142.52865463628925</c:v>
                </c:pt>
                <c:pt idx="1518" formatCode="General">
                  <c:v>142.57801949084649</c:v>
                </c:pt>
                <c:pt idx="1519" formatCode="General">
                  <c:v>142.67662446968518</c:v>
                </c:pt>
                <c:pt idx="1520" formatCode="General">
                  <c:v>142.72586466401117</c:v>
                </c:pt>
                <c:pt idx="1521" formatCode="General">
                  <c:v>142.77506337492213</c:v>
                </c:pt>
                <c:pt idx="1522" formatCode="General">
                  <c:v>142.82422063736661</c:v>
                </c:pt>
                <c:pt idx="1523" formatCode="General">
                  <c:v>142.8733364862637</c:v>
                </c:pt>
                <c:pt idx="1524" formatCode="General">
                  <c:v>142.92241095650311</c:v>
                </c:pt>
                <c:pt idx="1525" formatCode="General">
                  <c:v>143.02043590042078</c:v>
                </c:pt>
                <c:pt idx="1526" formatCode="General">
                  <c:v>143.0693864437315</c:v>
                </c:pt>
                <c:pt idx="1527" formatCode="General">
                  <c:v>143.11829574764965</c:v>
                </c:pt>
                <c:pt idx="1528" formatCode="General">
                  <c:v>143.16716384691824</c:v>
                </c:pt>
                <c:pt idx="1529" formatCode="General">
                  <c:v>143.21599077625089</c:v>
                </c:pt>
                <c:pt idx="1530" formatCode="General">
                  <c:v>143.26477657033209</c:v>
                </c:pt>
                <c:pt idx="1531" formatCode="General">
                  <c:v>143.31352126381708</c:v>
                </c:pt>
                <c:pt idx="1532" formatCode="General">
                  <c:v>143.41088748747347</c:v>
                </c:pt>
                <c:pt idx="1533" formatCode="General">
                  <c:v>143.45950908680948</c:v>
                </c:pt>
                <c:pt idx="1534" formatCode="General">
                  <c:v>143.50808972387847</c:v>
                </c:pt>
                <c:pt idx="1535" formatCode="General">
                  <c:v>143.55662943319004</c:v>
                </c:pt>
                <c:pt idx="1536" formatCode="General">
                  <c:v>143.60512824922458</c:v>
                </c:pt>
                <c:pt idx="1537" formatCode="General">
                  <c:v>143.65358620643346</c:v>
                </c:pt>
                <c:pt idx="1538" formatCode="General">
                  <c:v>143.75037968203478</c:v>
                </c:pt>
                <c:pt idx="1539" formatCode="General">
                  <c:v>143.7987152691849</c:v>
                </c:pt>
                <c:pt idx="1540" formatCode="General">
                  <c:v>143.84701013502493</c:v>
                </c:pt>
                <c:pt idx="1541" formatCode="General">
                  <c:v>143.89526431386136</c:v>
                </c:pt>
                <c:pt idx="1542" formatCode="General">
                  <c:v>143.94347783997176</c:v>
                </c:pt>
                <c:pt idx="1543" formatCode="General">
                  <c:v>143.99165074760492</c:v>
                </c:pt>
                <c:pt idx="1544" formatCode="General">
                  <c:v>144.08787484429004</c:v>
                </c:pt>
                <c:pt idx="1545" formatCode="General">
                  <c:v>144.13592610169528</c:v>
                </c:pt>
                <c:pt idx="1546" formatCode="General">
                  <c:v>144.1839368773299</c:v>
                </c:pt>
                <c:pt idx="1547" formatCode="General">
                  <c:v>144.23190720529851</c:v>
                </c:pt>
                <c:pt idx="1548" formatCode="General">
                  <c:v>144.27983711967715</c:v>
                </c:pt>
                <c:pt idx="1549" formatCode="General">
                  <c:v>144.32772665451304</c:v>
                </c:pt>
                <c:pt idx="1550" formatCode="General">
                  <c:v>144.37557584382478</c:v>
                </c:pt>
                <c:pt idx="1551" formatCode="General">
                  <c:v>144.47115332180681</c:v>
                </c:pt>
                <c:pt idx="1552" formatCode="General">
                  <c:v>144.51888167837106</c:v>
                </c:pt>
                <c:pt idx="1553" formatCode="General">
                  <c:v>144.56656982519908</c:v>
                </c:pt>
                <c:pt idx="1554" formatCode="General">
                  <c:v>144.61421779616643</c:v>
                </c:pt>
                <c:pt idx="1555" formatCode="General">
                  <c:v>144.66182562512009</c:v>
                </c:pt>
                <c:pt idx="1556" formatCode="General">
                  <c:v>144.70939334587848</c:v>
                </c:pt>
                <c:pt idx="1557" formatCode="General">
                  <c:v>144.80440859794098</c:v>
                </c:pt>
                <c:pt idx="1558" formatCode="General">
                  <c:v>144.85185619673965</c:v>
                </c:pt>
                <c:pt idx="1559" formatCode="General">
                  <c:v>144.89926382233227</c:v>
                </c:pt>
                <c:pt idx="1560" formatCode="General">
                  <c:v>144.94663150839509</c:v>
                </c:pt>
                <c:pt idx="1561" formatCode="General">
                  <c:v>144.99395928857601</c:v>
                </c:pt>
                <c:pt idx="1562" formatCode="General">
                  <c:v>145.04124719649454</c:v>
                </c:pt>
                <c:pt idx="1563" formatCode="General">
                  <c:v>145.13570352988091</c:v>
                </c:pt>
                <c:pt idx="1564" formatCode="General">
                  <c:v>145.18287202244636</c:v>
                </c:pt>
                <c:pt idx="1565" formatCode="General">
                  <c:v>145.23000077694451</c:v>
                </c:pt>
                <c:pt idx="1566" formatCode="General">
                  <c:v>145.27708982685357</c:v>
                </c:pt>
                <c:pt idx="1567" formatCode="General">
                  <c:v>145.32413920562345</c:v>
                </c:pt>
                <c:pt idx="1568" formatCode="General">
                  <c:v>145.37114894667596</c:v>
                </c:pt>
                <c:pt idx="1569" formatCode="General">
                  <c:v>145.41811908340469</c:v>
                </c:pt>
                <c:pt idx="1570" formatCode="General">
                  <c:v>145.51194067732459</c:v>
                </c:pt>
                <c:pt idx="1571" formatCode="General">
                  <c:v>145.55879220116242</c:v>
                </c:pt>
                <c:pt idx="1572" formatCode="General">
                  <c:v>145.6056042539698</c:v>
                </c:pt>
                <c:pt idx="1573" formatCode="General">
                  <c:v>145.65237686899994</c:v>
                </c:pt>
                <c:pt idx="1574" formatCode="General">
                  <c:v>145.69911007947803</c:v>
                </c:pt>
                <c:pt idx="1575" formatCode="General">
                  <c:v>145.74580391860121</c:v>
                </c:pt>
                <c:pt idx="1576" formatCode="General">
                  <c:v>145.83907361543169</c:v>
                </c:pt>
                <c:pt idx="1577" formatCode="General">
                  <c:v>145.8856495393936</c:v>
                </c:pt>
                <c:pt idx="1578" formatCode="General">
                  <c:v>145.93218622450991</c:v>
                </c:pt>
                <c:pt idx="1579" formatCode="General">
                  <c:v>145.9786837038381</c:v>
                </c:pt>
                <c:pt idx="1580" formatCode="General">
                  <c:v>146.02514201040799</c:v>
                </c:pt>
                <c:pt idx="1581" formatCode="General">
                  <c:v>146.07156117722138</c:v>
                </c:pt>
                <c:pt idx="1582" formatCode="General">
                  <c:v>146.16428222344743</c:v>
                </c:pt>
                <c:pt idx="1583" formatCode="General">
                  <c:v>146.21058416872498</c:v>
                </c:pt>
                <c:pt idx="1584" formatCode="General">
                  <c:v>146.25684710597582</c:v>
                </c:pt>
                <c:pt idx="1585" formatCode="General">
                  <c:v>146.30307106806313</c:v>
                </c:pt>
                <c:pt idx="1586" formatCode="General">
                  <c:v>146.34925608782231</c:v>
                </c:pt>
                <c:pt idx="1587" formatCode="General">
                  <c:v>146.39540219806116</c:v>
                </c:pt>
                <c:pt idx="1588" formatCode="General">
                  <c:v>146.44150943155975</c:v>
                </c:pt>
                <c:pt idx="1589" formatCode="General">
                  <c:v>146.53360739931873</c:v>
                </c:pt>
                <c:pt idx="1590" formatCode="General">
                  <c:v>146.57959819900131</c:v>
                </c:pt>
                <c:pt idx="1591" formatCode="General">
                  <c:v>146.62555025278829</c:v>
                </c:pt>
                <c:pt idx="1592" formatCode="General">
                  <c:v>146.6714635933219</c:v>
                </c:pt>
                <c:pt idx="1593" formatCode="General">
                  <c:v>146.71733825321689</c:v>
                </c:pt>
                <c:pt idx="1594" formatCode="General">
                  <c:v>146.76317426506057</c:v>
                </c:pt>
                <c:pt idx="1595" formatCode="General">
                  <c:v>146.85473047480602</c:v>
                </c:pt>
                <c:pt idx="1596" formatCode="General">
                  <c:v>146.90045073774519</c:v>
                </c:pt>
                <c:pt idx="1597" formatCode="General">
                  <c:v>146.94613248270795</c:v>
                </c:pt>
                <c:pt idx="1598" formatCode="General">
                  <c:v>146.99177574214457</c:v>
                </c:pt>
                <c:pt idx="1599" formatCode="General">
                  <c:v>147.03738054847796</c:v>
                </c:pt>
                <c:pt idx="1600" formatCode="General">
                  <c:v>147.08294693410372</c:v>
                </c:pt>
                <c:pt idx="1601" formatCode="General">
                  <c:v>147.17396457267844</c:v>
                </c:pt>
                <c:pt idx="1602" formatCode="General">
                  <c:v>147.21941589028222</c:v>
                </c:pt>
                <c:pt idx="1603" formatCode="General">
                  <c:v>147.26482891648811</c:v>
                </c:pt>
                <c:pt idx="1604" formatCode="General">
                  <c:v>147.31020368355553</c:v>
                </c:pt>
                <c:pt idx="1605" formatCode="General">
                  <c:v>147.35554022371662</c:v>
                </c:pt>
                <c:pt idx="1606" formatCode="General">
                  <c:v>147.40083856917647</c:v>
                </c:pt>
                <c:pt idx="1607" formatCode="General">
                  <c:v>147.44609875211299</c:v>
                </c:pt>
                <c:pt idx="1608" formatCode="General">
                  <c:v>147.53650475899207</c:v>
                </c:pt>
                <c:pt idx="1609" formatCode="General">
                  <c:v>147.58165064715507</c:v>
                </c:pt>
                <c:pt idx="1610" formatCode="General">
                  <c:v>147.62675850123546</c:v>
                </c:pt>
                <c:pt idx="1611" formatCode="General">
                  <c:v>147.67182835327591</c:v>
                </c:pt>
                <c:pt idx="1612" formatCode="General">
                  <c:v>147.71686023529199</c:v>
                </c:pt>
                <c:pt idx="1613" formatCode="General">
                  <c:v>147.76185417927238</c:v>
                </c:pt>
                <c:pt idx="1614" formatCode="General">
                  <c:v>147.85172838094567</c:v>
                </c:pt>
                <c:pt idx="1615" formatCode="General">
                  <c:v>147.89660870248119</c:v>
                </c:pt>
                <c:pt idx="1616" formatCode="General">
                  <c:v>147.94145121366626</c:v>
                </c:pt>
                <c:pt idx="1617" formatCode="General">
                  <c:v>147.98625594635496</c:v>
                </c:pt>
                <c:pt idx="1618" formatCode="General">
                  <c:v>148.03102293237453</c:v>
                </c:pt>
                <c:pt idx="1619" formatCode="General">
                  <c:v>148.07575220352547</c:v>
                </c:pt>
                <c:pt idx="1620" formatCode="General">
                  <c:v>148.12044379158138</c:v>
                </c:pt>
                <c:pt idx="1621" formatCode="General">
                  <c:v>148.20971404536917</c:v>
                </c:pt>
                <c:pt idx="1622" formatCode="General">
                  <c:v>148.25429277451462</c:v>
                </c:pt>
                <c:pt idx="1623" formatCode="General">
                  <c:v>148.29883394739227</c:v>
                </c:pt>
                <c:pt idx="1624" formatCode="General">
                  <c:v>148.34333759564223</c:v>
                </c:pt>
                <c:pt idx="1625" formatCode="General">
                  <c:v>148.38780375087785</c:v>
                </c:pt>
                <c:pt idx="1626" formatCode="General">
                  <c:v>148.43223244468587</c:v>
                </c:pt>
                <c:pt idx="1627" formatCode="General">
                  <c:v>148.52097757423331</c:v>
                </c:pt>
                <c:pt idx="1628" formatCode="General">
                  <c:v>148.56529407301323</c:v>
                </c:pt>
                <c:pt idx="1629" formatCode="General">
                  <c:v>148.60957323644675</c:v>
                </c:pt>
                <c:pt idx="1630" formatCode="General">
                  <c:v>148.65381509598782</c:v>
                </c:pt>
                <c:pt idx="1631" formatCode="General">
                  <c:v>148.69801968306385</c:v>
                </c:pt>
                <c:pt idx="1632" formatCode="General">
                  <c:v>148.74218702907578</c:v>
                </c:pt>
                <c:pt idx="1633" formatCode="General">
                  <c:v>148.83041012337895</c:v>
                </c:pt>
                <c:pt idx="1634" formatCode="General">
                  <c:v>148.87446593433995</c:v>
                </c:pt>
                <c:pt idx="1635" formatCode="General">
                  <c:v>148.91848462957631</c:v>
                </c:pt>
                <c:pt idx="1636" formatCode="General">
                  <c:v>148.96246624035706</c:v>
                </c:pt>
                <c:pt idx="1637" formatCode="General">
                  <c:v>149.00641079792462</c:v>
                </c:pt>
                <c:pt idx="1638" formatCode="General">
                  <c:v>149.05031833349534</c:v>
                </c:pt>
                <c:pt idx="1639" formatCode="General">
                  <c:v>149.09418887825913</c:v>
                </c:pt>
                <c:pt idx="1640" formatCode="General">
                  <c:v>149.18181911999432</c:v>
                </c:pt>
                <c:pt idx="1641" formatCode="General">
                  <c:v>149.22557887921434</c:v>
                </c:pt>
                <c:pt idx="1642" formatCode="General">
                  <c:v>149.26930177212461</c:v>
                </c:pt>
                <c:pt idx="1643" formatCode="General">
                  <c:v>149.31298782978399</c:v>
                </c:pt>
                <c:pt idx="1644" formatCode="General">
                  <c:v>149.35663708322505</c:v>
                </c:pt>
                <c:pt idx="1645" formatCode="General">
                  <c:v>149.40024956345428</c:v>
                </c:pt>
                <c:pt idx="1646" formatCode="General">
                  <c:v>149.48736432817256</c:v>
                </c:pt>
                <c:pt idx="1647" formatCode="General">
                  <c:v>149.53086667454397</c:v>
                </c:pt>
                <c:pt idx="1648" formatCode="General">
                  <c:v>149.57433237146847</c:v>
                </c:pt>
                <c:pt idx="1649" formatCode="General">
                  <c:v>149.6177614498221</c:v>
                </c:pt>
                <c:pt idx="1650" formatCode="General">
                  <c:v>149.66115394045488</c:v>
                </c:pt>
                <c:pt idx="1651" formatCode="General">
                  <c:v>149.70450987419099</c:v>
                </c:pt>
                <c:pt idx="1652" formatCode="General">
                  <c:v>149.79111219413949</c:v>
                </c:pt>
                <c:pt idx="1653" formatCode="General">
                  <c:v>149.83435864187032</c:v>
                </c:pt>
                <c:pt idx="1654" formatCode="General">
                  <c:v>149.87756865574124</c:v>
                </c:pt>
                <c:pt idx="1655" formatCode="General">
                  <c:v>149.92074226644675</c:v>
                </c:pt>
                <c:pt idx="1656" formatCode="General">
                  <c:v>149.96387950465547</c:v>
                </c:pt>
                <c:pt idx="1657" formatCode="General">
                  <c:v>150.00698040101008</c:v>
                </c:pt>
                <c:pt idx="1658" formatCode="General">
                  <c:v>150.0500449861276</c:v>
                </c:pt>
                <c:pt idx="1659" formatCode="General">
                  <c:v>150.13606534499004</c:v>
                </c:pt>
                <c:pt idx="1660" formatCode="General">
                  <c:v>150.17902117984002</c:v>
                </c:pt>
                <c:pt idx="1661" formatCode="General">
                  <c:v>150.2219408256629</c:v>
                </c:pt>
                <c:pt idx="1662" formatCode="General">
                  <c:v>150.2648243129469</c:v>
                </c:pt>
                <c:pt idx="1663" formatCode="General">
                  <c:v>150.3076716721545</c:v>
                </c:pt>
                <c:pt idx="1664" formatCode="General">
                  <c:v>150.35048293372262</c:v>
                </c:pt>
                <c:pt idx="1665" formatCode="General">
                  <c:v>150.43599728555935</c:v>
                </c:pt>
                <c:pt idx="1666" formatCode="General">
                  <c:v>150.47870043657355</c:v>
                </c:pt>
                <c:pt idx="1667" formatCode="General">
                  <c:v>150.52136761143942</c:v>
                </c:pt>
                <c:pt idx="1668" formatCode="General">
                  <c:v>150.5639988404657</c:v>
                </c:pt>
                <c:pt idx="1669" formatCode="General">
                  <c:v>150.60659415393582</c:v>
                </c:pt>
                <c:pt idx="1670" formatCode="General">
                  <c:v>150.64915358210749</c:v>
                </c:pt>
                <c:pt idx="1671" formatCode="General">
                  <c:v>150.73416490345934</c:v>
                </c:pt>
                <c:pt idx="1672" formatCode="General">
                  <c:v>150.77661685702776</c:v>
                </c:pt>
                <c:pt idx="1673" formatCode="General">
                  <c:v>150.81903304607425</c:v>
                </c:pt>
                <c:pt idx="1674" formatCode="General">
                  <c:v>150.86141350072938</c:v>
                </c:pt>
                <c:pt idx="1675" formatCode="General">
                  <c:v>150.90375825109834</c:v>
                </c:pt>
                <c:pt idx="1676" formatCode="General">
                  <c:v>150.94606732726089</c:v>
                </c:pt>
                <c:pt idx="1677" formatCode="General">
                  <c:v>150.98834075927155</c:v>
                </c:pt>
                <c:pt idx="1678" formatCode="General">
                  <c:v>151.07278081092846</c:v>
                </c:pt>
                <c:pt idx="1679" formatCode="General">
                  <c:v>151.11494749055711</c:v>
                </c:pt>
                <c:pt idx="1680" formatCode="General">
                  <c:v>151.15707864599875</c:v>
                </c:pt>
                <c:pt idx="1681" formatCode="General">
                  <c:v>151.19917430718147</c:v>
                </c:pt>
                <c:pt idx="1682" formatCode="General">
                  <c:v>151.2412345040081</c:v>
                </c:pt>
                <c:pt idx="1683" formatCode="General">
                  <c:v>151.28325926635637</c:v>
                </c:pt>
                <c:pt idx="1684" formatCode="General">
                  <c:v>151.36720260700258</c:v>
                </c:pt>
                <c:pt idx="1685" formatCode="General">
                  <c:v>151.40912124493013</c:v>
                </c:pt>
                <c:pt idx="1686" formatCode="General">
                  <c:v>151.45100456763851</c:v>
                </c:pt>
                <c:pt idx="1687" formatCode="General">
                  <c:v>151.49285260487969</c:v>
                </c:pt>
                <c:pt idx="1688" formatCode="General">
                  <c:v>151.53466538638074</c:v>
                </c:pt>
                <c:pt idx="1689" formatCode="General">
                  <c:v>151.57644294184351</c:v>
                </c:pt>
                <c:pt idx="1690" formatCode="General">
                  <c:v>151.65989249333688</c:v>
                </c:pt>
                <c:pt idx="1691" formatCode="General">
                  <c:v>151.7015645486463</c:v>
                </c:pt>
                <c:pt idx="1692" formatCode="General">
                  <c:v>151.74320149647514</c:v>
                </c:pt>
                <c:pt idx="1693" formatCode="General">
                  <c:v>151.78480336640044</c:v>
                </c:pt>
                <c:pt idx="1694" formatCode="General">
                  <c:v>151.82637018797428</c:v>
                </c:pt>
                <c:pt idx="1695" formatCode="General">
                  <c:v>151.86790199072382</c:v>
                </c:pt>
                <c:pt idx="1696" formatCode="General">
                  <c:v>151.90939880415149</c:v>
                </c:pt>
                <c:pt idx="1697" formatCode="General">
                  <c:v>151.99228758092605</c:v>
                </c:pt>
                <c:pt idx="1698" formatCode="General">
                  <c:v>152.03367960315344</c:v>
                </c:pt>
                <c:pt idx="1699" formatCode="General">
                  <c:v>152.07503675381992</c:v>
                </c:pt>
                <c:pt idx="1700" formatCode="General">
                  <c:v>152.1163590623037</c:v>
                </c:pt>
                <c:pt idx="1701" formatCode="General">
                  <c:v>152.15764655795829</c:v>
                </c:pt>
                <c:pt idx="1702" formatCode="General">
                  <c:v>152.19889927011252</c:v>
                </c:pt>
                <c:pt idx="1703" formatCode="General">
                  <c:v>152.28130046111139</c:v>
                </c:pt>
                <c:pt idx="1704" formatCode="General">
                  <c:v>152.32244899849019</c:v>
                </c:pt>
                <c:pt idx="1705" formatCode="General">
                  <c:v>152.36356286943683</c:v>
                </c:pt>
                <c:pt idx="1706" formatCode="General">
                  <c:v>152.40464210315682</c:v>
                </c:pt>
                <c:pt idx="1707" formatCode="General">
                  <c:v>152.44568672883096</c:v>
                </c:pt>
                <c:pt idx="1708" formatCode="General">
                  <c:v>152.48669677561554</c:v>
                </c:pt>
                <c:pt idx="1709" formatCode="General">
                  <c:v>152.56861324901826</c:v>
                </c:pt>
                <c:pt idx="1710" formatCode="General">
                  <c:v>152.60951973382612</c:v>
                </c:pt>
                <c:pt idx="1711" formatCode="General">
                  <c:v>152.65039175612407</c:v>
                </c:pt>
                <c:pt idx="1712" formatCode="General">
                  <c:v>152.6912293449457</c:v>
                </c:pt>
                <c:pt idx="1713" formatCode="General">
                  <c:v>152.7320325293002</c:v>
                </c:pt>
                <c:pt idx="1714" formatCode="General">
                  <c:v>152.77280133817237</c:v>
                </c:pt>
                <c:pt idx="1715" formatCode="General">
                  <c:v>152.81353580052249</c:v>
                </c:pt>
                <c:pt idx="1716" formatCode="General">
                  <c:v>152.89490180137602</c:v>
                </c:pt>
                <c:pt idx="1717" formatCode="General">
                  <c:v>152.93553339767814</c:v>
                </c:pt>
                <c:pt idx="1718" formatCode="General">
                  <c:v>152.97613076305581</c:v>
                </c:pt>
                <c:pt idx="1719" formatCode="General">
                  <c:v>153.01669392634756</c:v>
                </c:pt>
                <c:pt idx="1720" formatCode="General">
                  <c:v>153.05722291636764</c:v>
                </c:pt>
                <c:pt idx="1721" formatCode="General">
                  <c:v>153.09771776190598</c:v>
                </c:pt>
                <c:pt idx="1722" formatCode="General">
                  <c:v>153.17860513457623</c:v>
                </c:pt>
                <c:pt idx="1723" formatCode="General">
                  <c:v>153.21899771916688</c:v>
                </c:pt>
                <c:pt idx="1724" formatCode="General">
                  <c:v>153.25935627419341</c:v>
                </c:pt>
                <c:pt idx="1725" formatCode="General">
                  <c:v>153.29968082832468</c:v>
                </c:pt>
                <c:pt idx="1726" formatCode="General">
                  <c:v>153.33997141020544</c:v>
                </c:pt>
                <c:pt idx="1727" formatCode="General">
                  <c:v>153.38022804845642</c:v>
                </c:pt>
                <c:pt idx="1728" formatCode="General">
                  <c:v>153.42045077167398</c:v>
                </c:pt>
                <c:pt idx="1729" formatCode="General">
                  <c:v>153.5007945872747</c:v>
                </c:pt>
                <c:pt idx="1730" formatCode="General">
                  <c:v>153.54091573673045</c:v>
                </c:pt>
                <c:pt idx="1731" formatCode="General">
                  <c:v>153.58100308529822</c:v>
                </c:pt>
                <c:pt idx="1732" formatCode="General">
                  <c:v>153.62105666145416</c:v>
                </c:pt>
                <c:pt idx="1733" formatCode="General">
                  <c:v>153.66107649365065</c:v>
                </c:pt>
                <c:pt idx="1734" formatCode="General">
                  <c:v>153.70106261031589</c:v>
                </c:pt>
                <c:pt idx="1735" formatCode="General">
                  <c:v>153.78093381064616</c:v>
                </c:pt>
                <c:pt idx="1736" formatCode="General">
                  <c:v>153.8208189510481</c:v>
                </c:pt>
                <c:pt idx="1737" formatCode="General">
                  <c:v>153.86067048939273</c:v>
                </c:pt>
                <c:pt idx="1738" formatCode="General">
                  <c:v>153.90048845398874</c:v>
                </c:pt>
                <c:pt idx="1739" formatCode="General">
                  <c:v>153.94027287312105</c:v>
                </c:pt>
                <c:pt idx="1740" formatCode="General">
                  <c:v>153.98002377505071</c:v>
                </c:pt>
                <c:pt idx="1741" formatCode="General">
                  <c:v>154.0594251402274</c:v>
                </c:pt>
                <c:pt idx="1742" formatCode="General">
                  <c:v>154.09907565987757</c:v>
                </c:pt>
                <c:pt idx="1743" formatCode="General">
                  <c:v>154.13869277513146</c:v>
                </c:pt>
                <c:pt idx="1744" formatCode="General">
                  <c:v>154.17827651413134</c:v>
                </c:pt>
                <c:pt idx="1745" formatCode="General">
                  <c:v>154.21782690499566</c:v>
                </c:pt>
                <c:pt idx="1746" formatCode="General">
                  <c:v>154.25734397581931</c:v>
                </c:pt>
                <c:pt idx="1747" formatCode="General">
                  <c:v>154.29682775467339</c:v>
                </c:pt>
                <c:pt idx="1748" formatCode="General">
                  <c:v>154.37569554863924</c:v>
                </c:pt>
                <c:pt idx="1749" formatCode="General">
                  <c:v>154.41507961977521</c:v>
                </c:pt>
                <c:pt idx="1750" formatCode="General">
                  <c:v>154.45443051098994</c:v>
                </c:pt>
                <c:pt idx="1751" formatCode="General">
                  <c:v>154.49374825023656</c:v>
                </c:pt>
                <c:pt idx="1752" formatCode="General">
                  <c:v>154.5330328654446</c:v>
                </c:pt>
                <c:pt idx="1753" formatCode="General">
                  <c:v>154.57228438452009</c:v>
                </c:pt>
                <c:pt idx="1754" formatCode="General">
                  <c:v>154.65068824578009</c:v>
                </c:pt>
                <c:pt idx="1755" formatCode="General">
                  <c:v>154.68984064365915</c:v>
                </c:pt>
                <c:pt idx="1756" formatCode="General">
                  <c:v>154.7289600567949</c:v>
                </c:pt>
                <c:pt idx="1757" formatCode="General">
                  <c:v>154.76804651297601</c:v>
                </c:pt>
                <c:pt idx="1758" formatCode="General">
                  <c:v>154.80710003996771</c:v>
                </c:pt>
                <c:pt idx="1759" formatCode="General">
                  <c:v>154.8461206655119</c:v>
                </c:pt>
                <c:pt idx="1760" formatCode="General">
                  <c:v>154.92406332310844</c:v>
                </c:pt>
                <c:pt idx="1761" formatCode="General">
                  <c:v>154.96298541052772</c:v>
                </c:pt>
                <c:pt idx="1762" formatCode="General">
                  <c:v>155.00187470723347</c:v>
                </c:pt>
                <c:pt idx="1763" formatCode="General">
                  <c:v>155.04073124085087</c:v>
                </c:pt>
                <c:pt idx="1764" formatCode="General">
                  <c:v>155.07955503898191</c:v>
                </c:pt>
                <c:pt idx="1765" formatCode="General">
                  <c:v>155.11834612920526</c:v>
                </c:pt>
                <c:pt idx="1766" formatCode="General">
                  <c:v>155.15710453907633</c:v>
                </c:pt>
                <c:pt idx="1767" formatCode="General">
                  <c:v>155.23452342786746</c:v>
                </c:pt>
                <c:pt idx="1768" formatCode="General">
                  <c:v>155.27318396178239</c:v>
                </c:pt>
                <c:pt idx="1769" formatCode="General">
                  <c:v>155.31181192533495</c:v>
                </c:pt>
                <c:pt idx="1770" formatCode="General">
                  <c:v>155.35040734596467</c:v>
                </c:pt>
                <c:pt idx="1771" formatCode="General">
                  <c:v>155.38897025108801</c:v>
                </c:pt>
                <c:pt idx="1772" formatCode="General">
                  <c:v>155.42750066809833</c:v>
                </c:pt>
                <c:pt idx="1773" formatCode="General">
                  <c:v>155.50446414723794</c:v>
                </c:pt>
                <c:pt idx="1774" formatCode="General">
                  <c:v>155.54289726403866</c:v>
                </c:pt>
                <c:pt idx="1775" formatCode="General">
                  <c:v>155.58129800206919</c:v>
                </c:pt>
                <c:pt idx="1776" formatCode="General">
                  <c:v>155.6196663886077</c:v>
                </c:pt>
                <c:pt idx="1777" formatCode="General">
                  <c:v>155.65800245090938</c:v>
                </c:pt>
                <c:pt idx="1778" formatCode="General">
                  <c:v>155.69630621620647</c:v>
                </c:pt>
                <c:pt idx="1779" formatCode="General">
                  <c:v>155.77281696460091</c:v>
                </c:pt>
                <c:pt idx="1780" formatCode="General">
                  <c:v>155.8110240020481</c:v>
                </c:pt>
                <c:pt idx="1781" formatCode="General">
                  <c:v>155.84919885119029</c:v>
                </c:pt>
                <c:pt idx="1782" formatCode="General">
                  <c:v>155.88734153914524</c:v>
                </c:pt>
                <c:pt idx="1783" formatCode="General">
                  <c:v>155.92545209300775</c:v>
                </c:pt>
                <c:pt idx="1784" formatCode="General">
                  <c:v>155.9635305398499</c:v>
                </c:pt>
                <c:pt idx="1785" formatCode="General">
                  <c:v>156.00157690672086</c:v>
                </c:pt>
                <c:pt idx="1786" formatCode="General">
                  <c:v>156.07757350863221</c:v>
                </c:pt>
                <c:pt idx="1787" formatCode="General">
                  <c:v>156.11552379765718</c:v>
                </c:pt>
                <c:pt idx="1788" formatCode="General">
                  <c:v>156.15344211468016</c:v>
                </c:pt>
                <c:pt idx="1789" formatCode="General">
                  <c:v>156.19132848663665</c:v>
                </c:pt>
                <c:pt idx="1790" formatCode="General">
                  <c:v>156.22918294043942</c:v>
                </c:pt>
                <c:pt idx="1791" formatCode="General">
                  <c:v>156.26700550297852</c:v>
                </c:pt>
                <c:pt idx="1792" formatCode="General">
                  <c:v>156.34255506171306</c:v>
                </c:pt>
                <c:pt idx="1793" formatCode="General">
                  <c:v>156.38028211157547</c:v>
                </c:pt>
                <c:pt idx="1794" formatCode="General">
                  <c:v>156.41797737750835</c:v>
                </c:pt>
                <c:pt idx="1795" formatCode="General">
                  <c:v>156.45564088628868</c:v>
                </c:pt>
                <c:pt idx="1796" formatCode="General">
                  <c:v>156.49327266467097</c:v>
                </c:pt>
                <c:pt idx="1797" formatCode="General">
                  <c:v>156.53087273938709</c:v>
                </c:pt>
                <c:pt idx="1798" formatCode="General">
                  <c:v>156.60597788463608</c:v>
                </c:pt>
                <c:pt idx="1799" formatCode="General">
                  <c:v>156.64348300852026</c:v>
                </c:pt>
                <c:pt idx="1800" formatCode="General">
                  <c:v>156.680956535441</c:v>
                </c:pt>
                <c:pt idx="1801" formatCode="General">
                  <c:v>156.7183984920178</c:v>
                </c:pt>
                <c:pt idx="1802" formatCode="General">
                  <c:v>156.75580890484773</c:v>
                </c:pt>
                <c:pt idx="1803" formatCode="General">
                  <c:v>156.79318780050548</c:v>
                </c:pt>
                <c:pt idx="1804" formatCode="General">
                  <c:v>156.83053520554338</c:v>
                </c:pt>
                <c:pt idx="1805" formatCode="General">
                  <c:v>156.90513564985687</c:v>
                </c:pt>
                <c:pt idx="1806" formatCode="General">
                  <c:v>156.94238874212522</c:v>
                </c:pt>
                <c:pt idx="1807" formatCode="General">
                  <c:v>156.97961044975941</c:v>
                </c:pt>
                <c:pt idx="1808" formatCode="General">
                  <c:v>157.01680079919996</c:v>
                </c:pt>
                <c:pt idx="1809" formatCode="General">
                  <c:v>157.0539598168653</c:v>
                </c:pt>
                <c:pt idx="1810" formatCode="General">
                  <c:v>157.09108752915145</c:v>
                </c:pt>
                <c:pt idx="1811" formatCode="General">
                  <c:v>157.16524914305964</c:v>
                </c:pt>
                <c:pt idx="1812" formatCode="General">
                  <c:v>157.20228309736271</c:v>
                </c:pt>
                <c:pt idx="1813" formatCode="General">
                  <c:v>157.23928585164882</c:v>
                </c:pt>
                <c:pt idx="1814" formatCode="General">
                  <c:v>157.2762574322031</c:v>
                </c:pt>
                <c:pt idx="1815" formatCode="General">
                  <c:v>157.31319786528852</c:v>
                </c:pt>
                <c:pt idx="1816" formatCode="General">
                  <c:v>157.35010717714584</c:v>
                </c:pt>
                <c:pt idx="1817" formatCode="General">
                  <c:v>157.42383254202906</c:v>
                </c:pt>
                <c:pt idx="1818" formatCode="General">
                  <c:v>157.46064864742621</c:v>
                </c:pt>
                <c:pt idx="1819" formatCode="General">
                  <c:v>157.49743373633768</c:v>
                </c:pt>
                <c:pt idx="1820" formatCode="General">
                  <c:v>157.53418783489397</c:v>
                </c:pt>
                <c:pt idx="1821" formatCode="General">
                  <c:v>157.5709109692036</c:v>
                </c:pt>
                <c:pt idx="1822" formatCode="General">
                  <c:v>157.60760316535294</c:v>
                </c:pt>
                <c:pt idx="1823" formatCode="General">
                  <c:v>157.64426444940656</c:v>
                </c:pt>
                <c:pt idx="1824" formatCode="General">
                  <c:v>157.71749438537475</c:v>
                </c:pt>
                <c:pt idx="1825" formatCode="General">
                  <c:v>157.75406308930854</c:v>
                </c:pt>
                <c:pt idx="1826" formatCode="General">
                  <c:v>157.79060098518516</c:v>
                </c:pt>
                <c:pt idx="1827" formatCode="General">
                  <c:v>157.82710809895949</c:v>
                </c:pt>
                <c:pt idx="1828" formatCode="General">
                  <c:v>157.8635844565645</c:v>
                </c:pt>
                <c:pt idx="1829" formatCode="General">
                  <c:v>157.90003008391139</c:v>
                </c:pt>
                <c:pt idx="1830" formatCode="General">
                  <c:v>157.97282925136636</c:v>
                </c:pt>
                <c:pt idx="1831" formatCode="General">
                  <c:v>158.00918284318769</c:v>
                </c:pt>
                <c:pt idx="1832" formatCode="General">
                  <c:v>158.04550580817747</c:v>
                </c:pt>
                <c:pt idx="1833" formatCode="General">
                  <c:v>158.08179817213784</c:v>
                </c:pt>
                <c:pt idx="1834" formatCode="General">
                  <c:v>158.11805996084937</c:v>
                </c:pt>
                <c:pt idx="1835" formatCode="General">
                  <c:v>158.15429120007073</c:v>
                </c:pt>
                <c:pt idx="1836" formatCode="General">
                  <c:v>158.19049191553901</c:v>
                </c:pt>
                <c:pt idx="1837" formatCode="General">
                  <c:v>158.26280187805602</c:v>
                </c:pt>
                <c:pt idx="1838" formatCode="General">
                  <c:v>158.29891117647054</c:v>
                </c:pt>
                <c:pt idx="1839" formatCode="General">
                  <c:v>158.33499005386352</c:v>
                </c:pt>
                <c:pt idx="1840" formatCode="General">
                  <c:v>158.37103853586373</c:v>
                </c:pt>
                <c:pt idx="1841" formatCode="General">
                  <c:v>158.40705664807842</c:v>
                </c:pt>
                <c:pt idx="1842" formatCode="General">
                  <c:v>158.44304441609327</c:v>
                </c:pt>
                <c:pt idx="1843" formatCode="General">
                  <c:v>158.51492902175818</c:v>
                </c:pt>
                <c:pt idx="1844" formatCode="General">
                  <c:v>158.5508259104719</c:v>
                </c:pt>
                <c:pt idx="1845" formatCode="General">
                  <c:v>158.58669255711294</c:v>
                </c:pt>
                <c:pt idx="1846" formatCode="General">
                  <c:v>158.6225289871594</c:v>
                </c:pt>
                <c:pt idx="1847" formatCode="General">
                  <c:v>158.65833522606792</c:v>
                </c:pt>
                <c:pt idx="1848" formatCode="General">
                  <c:v>158.69411129927357</c:v>
                </c:pt>
                <c:pt idx="1849" formatCode="General">
                  <c:v>158.76557305020981</c:v>
                </c:pt>
                <c:pt idx="1850" formatCode="General">
                  <c:v>158.80125877870364</c:v>
                </c:pt>
                <c:pt idx="1851" formatCode="General">
                  <c:v>158.8369144430211</c:v>
                </c:pt>
                <c:pt idx="1852" formatCode="General">
                  <c:v>158.87254006849039</c:v>
                </c:pt>
                <c:pt idx="1853" formatCode="General">
                  <c:v>158.90813568041833</c:v>
                </c:pt>
                <c:pt idx="1854" formatCode="General">
                  <c:v>158.94370130409047</c:v>
                </c:pt>
                <c:pt idx="1855" formatCode="General">
                  <c:v>158.97923696477105</c:v>
                </c:pt>
                <c:pt idx="1856" formatCode="General">
                  <c:v>159.05021849810794</c:v>
                </c:pt>
                <c:pt idx="1857" formatCode="General">
                  <c:v>159.08566442118635</c:v>
                </c:pt>
                <c:pt idx="1858" formatCode="General">
                  <c:v>159.12108048211741</c:v>
                </c:pt>
                <c:pt idx="1859" formatCode="General">
                  <c:v>159.15646670605909</c:v>
                </c:pt>
                <c:pt idx="1860" formatCode="General">
                  <c:v>159.19182311814819</c:v>
                </c:pt>
                <c:pt idx="1861" formatCode="General">
                  <c:v>159.22714974350032</c:v>
                </c:pt>
                <c:pt idx="1862" formatCode="General">
                  <c:v>159.29771373435031</c:v>
                </c:pt>
                <c:pt idx="1863" formatCode="General">
                  <c:v>159.33295114997364</c:v>
                </c:pt>
                <c:pt idx="1864" formatCode="General">
                  <c:v>159.36815887911104</c:v>
                </c:pt>
                <c:pt idx="1865" formatCode="General">
                  <c:v>159.40333694677247</c:v>
                </c:pt>
                <c:pt idx="1866" formatCode="General">
                  <c:v>159.43848537794682</c:v>
                </c:pt>
                <c:pt idx="1867" formatCode="General">
                  <c:v>159.47360419760201</c:v>
                </c:pt>
                <c:pt idx="1868" formatCode="General">
                  <c:v>159.54375310212123</c:v>
                </c:pt>
                <c:pt idx="1869" formatCode="General">
                  <c:v>159.57878323681584</c:v>
                </c:pt>
                <c:pt idx="1870" formatCode="General">
                  <c:v>159.61378385965259</c:v>
                </c:pt>
                <c:pt idx="1871" formatCode="General">
                  <c:v>159.64875499549436</c:v>
                </c:pt>
                <c:pt idx="1872" formatCode="General">
                  <c:v>159.68369666918304</c:v>
                </c:pt>
                <c:pt idx="1873" formatCode="General">
                  <c:v>159.71860890553964</c:v>
                </c:pt>
                <c:pt idx="1874" formatCode="General">
                  <c:v>159.75349172936424</c:v>
                </c:pt>
                <c:pt idx="1875" formatCode="General">
                  <c:v>159.8231692385134</c:v>
                </c:pt>
                <c:pt idx="1876" formatCode="General">
                  <c:v>159.85796397333374</c:v>
                </c:pt>
                <c:pt idx="1877" formatCode="General">
                  <c:v>159.89272939461364</c:v>
                </c:pt>
                <c:pt idx="1878" formatCode="General">
                  <c:v>159.92746552704895</c:v>
                </c:pt>
                <c:pt idx="1879" formatCode="General">
                  <c:v>159.96217239531461</c:v>
                </c:pt>
                <c:pt idx="1880" formatCode="General">
                  <c:v>159.99685002406488</c:v>
                </c:pt>
                <c:pt idx="1881" formatCode="General">
                  <c:v>160.06611766153216</c:v>
                </c:pt>
                <c:pt idx="1882" formatCode="General">
                  <c:v>160.10070771945379</c:v>
                </c:pt>
                <c:pt idx="1883" formatCode="General">
                  <c:v>160.13526863626925</c:v>
                </c:pt>
                <c:pt idx="1884" formatCode="General">
                  <c:v>160.1698004365291</c:v>
                </c:pt>
                <c:pt idx="1885" formatCode="General">
                  <c:v>160.2043031447632</c:v>
                </c:pt>
                <c:pt idx="1886" formatCode="General">
                  <c:v>160.2387767854807</c:v>
                </c:pt>
                <c:pt idx="1887" formatCode="General">
                  <c:v>160.3076369622994</c:v>
                </c:pt>
                <c:pt idx="1888" formatCode="General">
                  <c:v>160.34202354731573</c:v>
                </c:pt>
                <c:pt idx="1889" formatCode="General">
                  <c:v>160.37638116264591</c:v>
                </c:pt>
                <c:pt idx="1890" formatCode="General">
                  <c:v>160.410709832696</c:v>
                </c:pt>
                <c:pt idx="1891" formatCode="General">
                  <c:v>160.44500958185151</c:v>
                </c:pt>
                <c:pt idx="1892" formatCode="General">
                  <c:v>160.47928043447749</c:v>
                </c:pt>
                <c:pt idx="1893" formatCode="General">
                  <c:v>160.51352241491841</c:v>
                </c:pt>
                <c:pt idx="1894" formatCode="General">
                  <c:v>160.58191985652041</c:v>
                </c:pt>
                <c:pt idx="1895" formatCode="General">
                  <c:v>160.61607536626798</c:v>
                </c:pt>
                <c:pt idx="1896" formatCode="General">
                  <c:v>160.65020210100343</c:v>
                </c:pt>
                <c:pt idx="1897" formatCode="General">
                  <c:v>160.68430008496895</c:v>
                </c:pt>
                <c:pt idx="1898" formatCode="General">
                  <c:v>160.71836934238613</c:v>
                </c:pt>
                <c:pt idx="1899" formatCode="General">
                  <c:v>160.75240989745629</c:v>
                </c:pt>
                <c:pt idx="1900" formatCode="General">
                  <c:v>160.82040499725863</c:v>
                </c:pt>
                <c:pt idx="1901" formatCode="General">
                  <c:v>160.85435959029149</c:v>
                </c:pt>
                <c:pt idx="1902" formatCode="General">
                  <c:v>160.8882855775787</c:v>
                </c:pt>
                <c:pt idx="1903" formatCode="General">
                  <c:v>160.92218298321973</c:v>
                </c:pt>
                <c:pt idx="1904" formatCode="General">
                  <c:v>160.95605183129382</c:v>
                </c:pt>
                <c:pt idx="1905" formatCode="General">
                  <c:v>160.98989214585981</c:v>
                </c:pt>
                <c:pt idx="1906" formatCode="General">
                  <c:v>161.05748727060197</c:v>
                </c:pt>
                <c:pt idx="1907" formatCode="General">
                  <c:v>161.09124212879465</c:v>
                </c:pt>
                <c:pt idx="1908" formatCode="General">
                  <c:v>161.1249685495124</c:v>
                </c:pt>
                <c:pt idx="1909" formatCode="General">
                  <c:v>161.15866655671294</c:v>
                </c:pt>
                <c:pt idx="1910" formatCode="General">
                  <c:v>161.19233617433383</c:v>
                </c:pt>
                <c:pt idx="1911" formatCode="General">
                  <c:v>161.22597742629247</c:v>
                </c:pt>
                <c:pt idx="1912" formatCode="General">
                  <c:v>161.25959033648607</c:v>
                </c:pt>
                <c:pt idx="1913" formatCode="General">
                  <c:v>161.32673122706649</c:v>
                </c:pt>
                <c:pt idx="1914" formatCode="General">
                  <c:v>161.36025925514718</c:v>
                </c:pt>
                <c:pt idx="1915" formatCode="General">
                  <c:v>161.39375903685064</c:v>
                </c:pt>
                <c:pt idx="1916" formatCode="General">
                  <c:v>161.42723059597358</c:v>
                </c:pt>
                <c:pt idx="1917" formatCode="General">
                  <c:v>161.46067395629274</c:v>
                </c:pt>
                <c:pt idx="1918" formatCode="General">
                  <c:v>161.49408914156473</c:v>
                </c:pt>
                <c:pt idx="1919" formatCode="General">
                  <c:v>161.56083508189388</c:v>
                </c:pt>
                <c:pt idx="1920" formatCode="General">
                  <c:v>161.59416588436434</c:v>
                </c:pt>
                <c:pt idx="1921" formatCode="General">
                  <c:v>161.62746860661437</c:v>
                </c:pt>
                <c:pt idx="1922" formatCode="General">
                  <c:v>161.66074327230069</c:v>
                </c:pt>
                <c:pt idx="1923" formatCode="General">
                  <c:v>161.69398990506011</c:v>
                </c:pt>
                <c:pt idx="1924" formatCode="General">
                  <c:v>161.72720852850955</c:v>
                </c:pt>
                <c:pt idx="1925" formatCode="General">
                  <c:v>161.79356184184678</c:v>
                </c:pt>
                <c:pt idx="1926" formatCode="General">
                  <c:v>161.82669657886896</c:v>
                </c:pt>
                <c:pt idx="1927" formatCode="General">
                  <c:v>161.85980340085007</c:v>
                </c:pt>
                <c:pt idx="1928" formatCode="General">
                  <c:v>161.89288233130765</c:v>
                </c:pt>
                <c:pt idx="1929" formatCode="General">
                  <c:v>161.92593339373954</c:v>
                </c:pt>
                <c:pt idx="1930" formatCode="General">
                  <c:v>161.95895661162373</c:v>
                </c:pt>
                <c:pt idx="1931" formatCode="General">
                  <c:v>161.99195200841839</c:v>
                </c:pt>
                <c:pt idx="1932" formatCode="General">
                  <c:v>162.05785943247326</c:v>
                </c:pt>
                <c:pt idx="1933" formatCode="General">
                  <c:v>162.09077150655114</c:v>
                </c:pt>
                <c:pt idx="1934" formatCode="General">
                  <c:v>162.12365585317491</c:v>
                </c:pt>
                <c:pt idx="1935" formatCode="General">
                  <c:v>162.15651249570411</c:v>
                </c:pt>
                <c:pt idx="1936" formatCode="General">
                  <c:v>162.18934145747866</c:v>
                </c:pt>
                <c:pt idx="1937" formatCode="General">
                  <c:v>162.22214276181876</c:v>
                </c:pt>
                <c:pt idx="1938" formatCode="General">
                  <c:v>162.28766249137828</c:v>
                </c:pt>
                <c:pt idx="1939" formatCode="General">
                  <c:v>162.32038096314002</c:v>
                </c:pt>
                <c:pt idx="1940" formatCode="General">
                  <c:v>162.35307187055184</c:v>
                </c:pt>
                <c:pt idx="1941" formatCode="General">
                  <c:v>162.38573523683598</c:v>
                </c:pt>
                <c:pt idx="1942" formatCode="General">
                  <c:v>162.41837108519502</c:v>
                </c:pt>
                <c:pt idx="1943" formatCode="General">
                  <c:v>162.45097943881197</c:v>
                </c:pt>
                <c:pt idx="1944" formatCode="General">
                  <c:v>162.48356032085033</c:v>
                </c:pt>
                <c:pt idx="1945" formatCode="General">
                  <c:v>162.54863976274788</c:v>
                </c:pt>
                <c:pt idx="1946" formatCode="General">
                  <c:v>162.58113836883658</c:v>
                </c:pt>
                <c:pt idx="1947" formatCode="General">
                  <c:v>162.61360959580577</c:v>
                </c:pt>
                <c:pt idx="1948" formatCode="General">
                  <c:v>162.64605346672155</c:v>
                </c:pt>
                <c:pt idx="1949" formatCode="General">
                  <c:v>162.67847000463061</c:v>
                </c:pt>
                <c:pt idx="1950" formatCode="General">
                  <c:v>162.71085923256021</c:v>
                </c:pt>
                <c:pt idx="1951" formatCode="General">
                  <c:v>162.77555585049302</c:v>
                </c:pt>
                <c:pt idx="1952" formatCode="General">
                  <c:v>162.8078632864538</c:v>
                </c:pt>
                <c:pt idx="1953" formatCode="General">
                  <c:v>162.84014350435029</c:v>
                </c:pt>
                <c:pt idx="1954" formatCode="General">
                  <c:v>162.8723965271129</c:v>
                </c:pt>
                <c:pt idx="1955" formatCode="General">
                  <c:v>162.90462237765274</c:v>
                </c:pt>
                <c:pt idx="1956" formatCode="General">
                  <c:v>162.93682107886161</c:v>
                </c:pt>
                <c:pt idx="1957" formatCode="General">
                  <c:v>163.00113712475721</c:v>
                </c:pt>
                <c:pt idx="1958" formatCode="General">
                  <c:v>163.03325451513115</c:v>
                </c:pt>
                <c:pt idx="1959" formatCode="General">
                  <c:v>163.06534484754863</c:v>
                </c:pt>
                <c:pt idx="1960" formatCode="General">
                  <c:v>163.09740814480517</c:v>
                </c:pt>
                <c:pt idx="1961" formatCode="General">
                  <c:v>163.12944442967705</c:v>
                </c:pt>
                <c:pt idx="1962" formatCode="General">
                  <c:v>163.16145372492153</c:v>
                </c:pt>
                <c:pt idx="1963" formatCode="General">
                  <c:v>163.19343605327643</c:v>
                </c:pt>
                <c:pt idx="1964" formatCode="General">
                  <c:v>163.25731990017388</c:v>
                </c:pt>
                <c:pt idx="1965" formatCode="General">
                  <c:v>163.28922146409658</c:v>
                </c:pt>
                <c:pt idx="1966" formatCode="General">
                  <c:v>163.32109615189029</c:v>
                </c:pt>
                <c:pt idx="1967" formatCode="General">
                  <c:v>163.35294398619729</c:v>
                </c:pt>
                <c:pt idx="1968" formatCode="General">
                  <c:v>163.38476498964084</c:v>
                </c:pt>
                <c:pt idx="1969" formatCode="General">
                  <c:v>163.41655918482522</c:v>
                </c:pt>
                <c:pt idx="1970" formatCode="General">
                  <c:v>163.48006724073795</c:v>
                </c:pt>
                <c:pt idx="1971" formatCode="General">
                  <c:v>163.51178114657961</c:v>
                </c:pt>
                <c:pt idx="1972" formatCode="General">
                  <c:v>163.54346833438862</c:v>
                </c:pt>
                <c:pt idx="1973" formatCode="General">
                  <c:v>163.57512882667422</c:v>
                </c:pt>
                <c:pt idx="1974" formatCode="General">
                  <c:v>163.60676264592649</c:v>
                </c:pt>
                <c:pt idx="1975" formatCode="General">
                  <c:v>163.63836981461674</c:v>
                </c:pt>
                <c:pt idx="1976" formatCode="General">
                  <c:v>163.70150429010147</c:v>
                </c:pt>
                <c:pt idx="1977" formatCode="General">
                  <c:v>163.73303164174388</c:v>
                </c:pt>
                <c:pt idx="1978" formatCode="General">
                  <c:v>163.76453243252004</c:v>
                </c:pt>
                <c:pt idx="1979" formatCode="General">
                  <c:v>163.7960066848068</c:v>
                </c:pt>
                <c:pt idx="1980" formatCode="General">
                  <c:v>163.82745442096197</c:v>
                </c:pt>
                <c:pt idx="1981" formatCode="General">
                  <c:v>163.85887566332462</c:v>
                </c:pt>
                <c:pt idx="1982" formatCode="General">
                  <c:v>163.89027043421507</c:v>
                </c:pt>
                <c:pt idx="1983" formatCode="General">
                  <c:v>163.95298065076605</c:v>
                </c:pt>
                <c:pt idx="1984" formatCode="General">
                  <c:v>163.98429614097319</c:v>
                </c:pt>
                <c:pt idx="1985" formatCode="General">
                  <c:v>164.0155852488011</c:v>
                </c:pt>
                <c:pt idx="1986" formatCode="General">
                  <c:v>164.04684799647626</c:v>
                </c:pt>
                <c:pt idx="1987" formatCode="General">
                  <c:v>164.07808440620624</c:v>
                </c:pt>
                <c:pt idx="1988" formatCode="General">
                  <c:v>164.10929450018008</c:v>
                </c:pt>
                <c:pt idx="1989" formatCode="General">
                  <c:v>164.17163582952136</c:v>
                </c:pt>
                <c:pt idx="1990" formatCode="General">
                  <c:v>164.20276710917335</c:v>
                </c:pt>
                <c:pt idx="1991" formatCode="General">
                  <c:v>164.23387216163815</c:v>
                </c:pt>
                <c:pt idx="1992" formatCode="General">
                  <c:v>164.26495100901136</c:v>
                </c:pt>
                <c:pt idx="1993" formatCode="General">
                  <c:v>164.29600367337002</c:v>
                </c:pt>
                <c:pt idx="1994" formatCode="General">
                  <c:v>164.32703017677255</c:v>
                </c:pt>
                <c:pt idx="1995" formatCode="General">
                  <c:v>164.38900478884997</c:v>
                </c:pt>
                <c:pt idx="1996" formatCode="General">
                  <c:v>164.41995294154887</c:v>
                </c:pt>
                <c:pt idx="1997" formatCode="General">
                  <c:v>164.45087502133964</c:v>
                </c:pt>
                <c:pt idx="1998" formatCode="General">
                  <c:v>164.48177105018792</c:v>
                </c:pt>
                <c:pt idx="1999" formatCode="General">
                  <c:v>164.51264105004086</c:v>
                </c:pt>
                <c:pt idx="2000" formatCode="General">
                  <c:v>164.54348504282714</c:v>
                </c:pt>
                <c:pt idx="2001" formatCode="General">
                  <c:v>164.57430305045696</c:v>
                </c:pt>
                <c:pt idx="2002" formatCode="General">
                  <c:v>164.63586119779566</c:v>
                </c:pt>
                <c:pt idx="2003" formatCode="General">
                  <c:v>164.66660138123268</c:v>
                </c:pt>
                <c:pt idx="2004" formatCode="General">
                  <c:v>164.69731566696956</c:v>
                </c:pt>
                <c:pt idx="2005" formatCode="General">
                  <c:v>164.72800407682433</c:v>
                </c:pt>
                <c:pt idx="2006" formatCode="General">
                  <c:v>164.75866663259669</c:v>
                </c:pt>
                <c:pt idx="2007" formatCode="General">
                  <c:v>164.7893033560679</c:v>
                </c:pt>
                <c:pt idx="2008" formatCode="General">
                  <c:v>164.85049939314044</c:v>
                </c:pt>
                <c:pt idx="2009" formatCode="General">
                  <c:v>164.88105875021265</c:v>
                </c:pt>
                <c:pt idx="2010" formatCode="General">
                  <c:v>164.91159236192564</c:v>
                </c:pt>
                <c:pt idx="2011" formatCode="General">
                  <c:v>164.94210024996906</c:v>
                </c:pt>
                <c:pt idx="2012" formatCode="General">
                  <c:v>164.97258243601439</c:v>
                </c:pt>
                <c:pt idx="2013" formatCode="General">
                  <c:v>165.00303894171475</c:v>
                </c:pt>
                <c:pt idx="2014" formatCode="General">
                  <c:v>165.06387499860219</c:v>
                </c:pt>
                <c:pt idx="2015" formatCode="General">
                  <c:v>165.09425459300448</c:v>
                </c:pt>
                <c:pt idx="2016" formatCode="General">
                  <c:v>165.12460859349224</c:v>
                </c:pt>
                <c:pt idx="2017" formatCode="General">
                  <c:v>165.15493702162766</c:v>
                </c:pt>
                <c:pt idx="2018" formatCode="General">
                  <c:v>165.18523989895462</c:v>
                </c:pt>
                <c:pt idx="2019" formatCode="General">
                  <c:v>165.21551724699899</c:v>
                </c:pt>
                <c:pt idx="2020" formatCode="General">
                  <c:v>165.2457690872684</c:v>
                </c:pt>
                <c:pt idx="2021" formatCode="General">
                  <c:v>165.30619633042247</c:v>
                </c:pt>
                <c:pt idx="2022" formatCode="General">
                  <c:v>165.33637177623191</c:v>
                </c:pt>
                <c:pt idx="2023" formatCode="General">
                  <c:v>165.36652180011606</c:v>
                </c:pt>
                <c:pt idx="2024" formatCode="General">
                  <c:v>165.39664642349214</c:v>
                </c:pt>
                <c:pt idx="2025" formatCode="General">
                  <c:v>165.42674566775929</c:v>
                </c:pt>
                <c:pt idx="2026" formatCode="General">
                  <c:v>165.45681955429868</c:v>
                </c:pt>
                <c:pt idx="2027" formatCode="General">
                  <c:v>165.51689133962876</c:v>
                </c:pt>
                <c:pt idx="2028" formatCode="General">
                  <c:v>165.54688928109172</c:v>
                </c:pt>
                <c:pt idx="2029" formatCode="General">
                  <c:v>165.5768619501716</c:v>
                </c:pt>
                <c:pt idx="2030" formatCode="General">
                  <c:v>165.60680936815959</c:v>
                </c:pt>
                <c:pt idx="2031" formatCode="General">
                  <c:v>165.63673155632895</c:v>
                </c:pt>
                <c:pt idx="2032" formatCode="General">
                  <c:v>165.66662853593516</c:v>
                </c:pt>
                <c:pt idx="2033" formatCode="General">
                  <c:v>165.72634695438992</c:v>
                </c:pt>
                <c:pt idx="2034" formatCode="General">
                  <c:v>165.75616843565979</c:v>
                </c:pt>
                <c:pt idx="2035" formatCode="General">
                  <c:v>165.78596479320905</c:v>
                </c:pt>
                <c:pt idx="2036" formatCode="General">
                  <c:v>165.81573604820369</c:v>
                </c:pt>
                <c:pt idx="2037" formatCode="General">
                  <c:v>165.84548222179191</c:v>
                </c:pt>
                <c:pt idx="2038" formatCode="General">
                  <c:v>165.87520333510403</c:v>
                </c:pt>
                <c:pt idx="2039" formatCode="General">
                  <c:v>165.90489940925258</c:v>
                </c:pt>
                <c:pt idx="2040" formatCode="General">
                  <c:v>165.96421652442029</c:v>
                </c:pt>
                <c:pt idx="2041" formatCode="General">
                  <c:v>165.99383760757567</c:v>
                </c:pt>
                <c:pt idx="2042" formatCode="General">
                  <c:v>166.02343373583997</c:v>
                </c:pt>
                <c:pt idx="2043" formatCode="General">
                  <c:v>166.05300493023697</c:v>
                </c:pt>
                <c:pt idx="2044" formatCode="General">
                  <c:v>166.08255121177265</c:v>
                </c:pt>
                <c:pt idx="2045" formatCode="General">
                  <c:v>166.11207260143541</c:v>
                </c:pt>
                <c:pt idx="2046" formatCode="General">
                  <c:v>166.17104078900721</c:v>
                </c:pt>
                <c:pt idx="2047" formatCode="General">
                  <c:v>166.20048762880458</c:v>
                </c:pt>
                <c:pt idx="2048" formatCode="General">
                  <c:v>166.22990966050577</c:v>
                </c:pt>
                <c:pt idx="2049" formatCode="General">
                  <c:v>166.25930690501085</c:v>
                </c:pt>
                <c:pt idx="2050" formatCode="General">
                  <c:v>166.28867938320232</c:v>
                </c:pt>
                <c:pt idx="2051" formatCode="General">
                  <c:v>166.31802711594509</c:v>
                </c:pt>
                <c:pt idx="2052" formatCode="General">
                  <c:v>166.34735012408643</c:v>
                </c:pt>
                <c:pt idx="2053" formatCode="General">
                  <c:v>166.40592204986638</c:v>
                </c:pt>
                <c:pt idx="2054" formatCode="General">
                  <c:v>166.43517100911183</c:v>
                </c:pt>
                <c:pt idx="2055" formatCode="General">
                  <c:v>166.46439532696962</c:v>
                </c:pt>
                <c:pt idx="2056" formatCode="General">
                  <c:v>166.49359502419946</c:v>
                </c:pt>
                <c:pt idx="2057" formatCode="General">
                  <c:v>166.5227701215434</c:v>
                </c:pt>
                <c:pt idx="2058" formatCode="General">
                  <c:v>166.55192063972621</c:v>
                </c:pt>
                <c:pt idx="2059" formatCode="General">
                  <c:v>166.61014802141977</c:v>
                </c:pt>
                <c:pt idx="2060" formatCode="General">
                  <c:v>166.63922492629266</c:v>
                </c:pt>
                <c:pt idx="2061" formatCode="General">
                  <c:v>166.66827733472863</c:v>
                </c:pt>
                <c:pt idx="2062" formatCode="General">
                  <c:v>166.69730526736521</c:v>
                </c:pt>
                <c:pt idx="2063" formatCode="General">
                  <c:v>166.7263087448226</c:v>
                </c:pt>
                <c:pt idx="2064" formatCode="General">
                  <c:v>166.75528778770354</c:v>
                </c:pt>
                <c:pt idx="2065" formatCode="General">
                  <c:v>166.8131726520603</c:v>
                </c:pt>
                <c:pt idx="2066" formatCode="General">
                  <c:v>166.84207851465499</c:v>
                </c:pt>
                <c:pt idx="2067" formatCode="General">
                  <c:v>166.87096002491083</c:v>
                </c:pt>
                <c:pt idx="2068" formatCode="General">
                  <c:v>166.89981720334401</c:v>
                </c:pt>
                <c:pt idx="2069" formatCode="General">
                  <c:v>166.92865007045336</c:v>
                </c:pt>
                <c:pt idx="2070" formatCode="General">
                  <c:v>166.95745864672045</c:v>
                </c:pt>
                <c:pt idx="2071" formatCode="General">
                  <c:v>166.98624295260962</c:v>
                </c:pt>
                <c:pt idx="2072" formatCode="General">
                  <c:v>167.04373883502518</c:v>
                </c:pt>
                <c:pt idx="2073" formatCode="General">
                  <c:v>167.07245045239409</c:v>
                </c:pt>
                <c:pt idx="2074" formatCode="General">
                  <c:v>167.10113788107012</c:v>
                </c:pt>
                <c:pt idx="2075" formatCode="General">
                  <c:v>167.12980114143144</c:v>
                </c:pt>
                <c:pt idx="2076" formatCode="General">
                  <c:v>167.15844025383925</c:v>
                </c:pt>
                <c:pt idx="2077" formatCode="General">
                  <c:v>167.18705523863738</c:v>
                </c:pt>
                <c:pt idx="2078" formatCode="General">
                  <c:v>167.24421290669488</c:v>
                </c:pt>
                <c:pt idx="2079" formatCode="General">
                  <c:v>167.2727556305565</c:v>
                </c:pt>
                <c:pt idx="2080" formatCode="General">
                  <c:v>167.30127430801301</c:v>
                </c:pt>
                <c:pt idx="2081" formatCode="General">
                  <c:v>167.32976895932279</c:v>
                </c:pt>
                <c:pt idx="2082" formatCode="General">
                  <c:v>167.3582396047272</c:v>
                </c:pt>
                <c:pt idx="2083" formatCode="General">
                  <c:v>167.38668626445045</c:v>
                </c:pt>
                <c:pt idx="2084" formatCode="General">
                  <c:v>167.44350770766547</c:v>
                </c:pt>
                <c:pt idx="2085" formatCode="General">
                  <c:v>167.47188253152066</c:v>
                </c:pt>
                <c:pt idx="2086" formatCode="General">
                  <c:v>167.50023345042152</c:v>
                </c:pt>
                <c:pt idx="2087" formatCode="General">
                  <c:v>167.52856048450732</c:v>
                </c:pt>
                <c:pt idx="2088" formatCode="General">
                  <c:v>167.55686365390031</c:v>
                </c:pt>
                <c:pt idx="2089" formatCode="General">
                  <c:v>167.58514297870576</c:v>
                </c:pt>
                <c:pt idx="2090" formatCode="General">
                  <c:v>167.61339847901212</c:v>
                </c:pt>
                <c:pt idx="2091" formatCode="General">
                  <c:v>167.66983808639614</c:v>
                </c:pt>
                <c:pt idx="2092" formatCode="General">
                  <c:v>167.69802223356598</c:v>
                </c:pt>
                <c:pt idx="2093" formatCode="General">
                  <c:v>167.72618263642107</c:v>
                </c:pt>
                <c:pt idx="2094" formatCode="General">
                  <c:v>167.75431931496524</c:v>
                </c:pt>
                <c:pt idx="2095" formatCode="General">
                  <c:v>167.78243228918555</c:v>
                </c:pt>
                <c:pt idx="2096" formatCode="General">
                  <c:v>167.81052157905214</c:v>
                </c:pt>
                <c:pt idx="2097" formatCode="General">
                  <c:v>167.86662918552099</c:v>
                </c:pt>
                <c:pt idx="2098" formatCode="General">
                  <c:v>167.89464754197959</c:v>
                </c:pt>
                <c:pt idx="2099" formatCode="General">
                  <c:v>167.92264229379717</c:v>
                </c:pt>
                <c:pt idx="2100" formatCode="General">
                  <c:v>167.95061346085996</c:v>
                </c:pt>
                <c:pt idx="2101" formatCode="General">
                  <c:v>167.97856106303743</c:v>
                </c:pt>
                <c:pt idx="2102" formatCode="General">
                  <c:v>168.0064851201823</c:v>
                </c:pt>
                <c:pt idx="2103" formatCode="General">
                  <c:v>168.06226267870153</c:v>
                </c:pt>
                <c:pt idx="2104" formatCode="General">
                  <c:v>168.09011621969776</c:v>
                </c:pt>
                <c:pt idx="2105" formatCode="General">
                  <c:v>168.11794629490515</c:v>
                </c:pt>
                <c:pt idx="2106" formatCode="General">
                  <c:v>168.14575292409299</c:v>
                </c:pt>
                <c:pt idx="2107" formatCode="General">
                  <c:v>168.17353612701382</c:v>
                </c:pt>
                <c:pt idx="2108" formatCode="General">
                  <c:v>168.20129592340359</c:v>
                </c:pt>
                <c:pt idx="2109" formatCode="General">
                  <c:v>168.2290323329816</c:v>
                </c:pt>
                <c:pt idx="2110" formatCode="General">
                  <c:v>168.28443507049658</c:v>
                </c:pt>
                <c:pt idx="2111" formatCode="General">
                  <c:v>168.31210143778918</c:v>
                </c:pt>
                <c:pt idx="2112" formatCode="General">
                  <c:v>168.3397444969813</c:v>
                </c:pt>
                <c:pt idx="2113" formatCode="General">
                  <c:v>168.36736426770929</c:v>
                </c:pt>
                <c:pt idx="2114" formatCode="General">
                  <c:v>168.3949607695931</c:v>
                </c:pt>
                <c:pt idx="2115" formatCode="General">
                  <c:v>168.42253402223591</c:v>
                </c:pt>
                <c:pt idx="2116" formatCode="General">
                  <c:v>168.47761085812951</c:v>
                </c:pt>
                <c:pt idx="2117" formatCode="General">
                  <c:v>168.50511448050437</c:v>
                </c:pt>
                <c:pt idx="2118" formatCode="General">
                  <c:v>168.53259493188659</c:v>
                </c:pt>
                <c:pt idx="2119" formatCode="General">
                  <c:v>168.56005223179696</c:v>
                </c:pt>
                <c:pt idx="2120" formatCode="General">
                  <c:v>168.58748639973999</c:v>
                </c:pt>
                <c:pt idx="2121" formatCode="General">
                  <c:v>168.61489745520365</c:v>
                </c:pt>
                <c:pt idx="2122" formatCode="General">
                  <c:v>168.66965030656286</c:v>
                </c:pt>
                <c:pt idx="2123" formatCode="General">
                  <c:v>168.69699214135233</c:v>
                </c:pt>
                <c:pt idx="2124" formatCode="General">
                  <c:v>168.7243109414504</c:v>
                </c:pt>
                <c:pt idx="2125" formatCode="General">
                  <c:v>168.75160672626313</c:v>
                </c:pt>
                <c:pt idx="2126" formatCode="General">
                  <c:v>168.77887951518022</c:v>
                </c:pt>
                <c:pt idx="2127" formatCode="General">
                  <c:v>168.80612932757504</c:v>
                </c:pt>
                <c:pt idx="2128" formatCode="General">
                  <c:v>168.83335618280461</c:v>
                </c:pt>
                <c:pt idx="2129" formatCode="General">
                  <c:v>168.88774109911472</c:v>
                </c:pt>
                <c:pt idx="2130" formatCode="General">
                  <c:v>168.91489919882784</c:v>
                </c:pt>
                <c:pt idx="2131" formatCode="General">
                  <c:v>168.94203441864096</c:v>
                </c:pt>
                <c:pt idx="2132" formatCode="General">
                  <c:v>168.96914677782974</c:v>
                </c:pt>
                <c:pt idx="2133" formatCode="General">
                  <c:v>168.99623629565355</c:v>
                </c:pt>
                <c:pt idx="2134" formatCode="General">
                  <c:v>169.02330299135556</c:v>
                </c:pt>
                <c:pt idx="2135" formatCode="General">
                  <c:v>169.07736799328597</c:v>
                </c:pt>
                <c:pt idx="2136" formatCode="General">
                  <c:v>169.10436633791969</c:v>
                </c:pt>
                <c:pt idx="2137" formatCode="General">
                  <c:v>169.13134193724238</c:v>
                </c:pt>
                <c:pt idx="2138" formatCode="General">
                  <c:v>169.15829481041627</c:v>
                </c:pt>
                <c:pt idx="2139" formatCode="General">
                  <c:v>169.18522497658748</c:v>
                </c:pt>
                <c:pt idx="2140" formatCode="General">
                  <c:v>169.21213245488602</c:v>
                </c:pt>
                <c:pt idx="2141" formatCode="General">
                  <c:v>169.2658794243043</c:v>
                </c:pt>
                <c:pt idx="2142" formatCode="General">
                  <c:v>169.29271895360353</c:v>
                </c:pt>
                <c:pt idx="2143" formatCode="General">
                  <c:v>169.31953587138892</c:v>
                </c:pt>
                <c:pt idx="2144" formatCode="General">
                  <c:v>169.34633019671011</c:v>
                </c:pt>
                <c:pt idx="2145" formatCode="General">
                  <c:v>169.37310194860046</c:v>
                </c:pt>
                <c:pt idx="2146" formatCode="General">
                  <c:v>169.39985114607751</c:v>
                </c:pt>
                <c:pt idx="2147" formatCode="General">
                  <c:v>169.42657780814267</c:v>
                </c:pt>
                <c:pt idx="2148" formatCode="General">
                  <c:v>169.47996360196296</c:v>
                </c:pt>
                <c:pt idx="2149" formatCode="General">
                  <c:v>169.50662277164102</c:v>
                </c:pt>
                <c:pt idx="2150" formatCode="General">
                  <c:v>169.53325948175291</c:v>
                </c:pt>
                <c:pt idx="2151" formatCode="General">
                  <c:v>169.55987375122021</c:v>
                </c:pt>
                <c:pt idx="2152" formatCode="General">
                  <c:v>169.58646559894851</c:v>
                </c:pt>
                <c:pt idx="2153" formatCode="General">
                  <c:v>169.61303504382744</c:v>
                </c:pt>
                <c:pt idx="2154" formatCode="General">
                  <c:v>169.66610680051627</c:v>
                </c:pt>
                <c:pt idx="2155" formatCode="General">
                  <c:v>169.69260915002596</c:v>
                </c:pt>
                <c:pt idx="2156" formatCode="General">
                  <c:v>169.71908917208592</c:v>
                </c:pt>
                <c:pt idx="2157" formatCode="General">
                  <c:v>169.74554688550634</c:v>
                </c:pt>
                <c:pt idx="2158" formatCode="General">
                  <c:v>169.77198230908161</c:v>
                </c:pt>
                <c:pt idx="2159" formatCode="General">
                  <c:v>169.79839546159027</c:v>
                </c:pt>
                <c:pt idx="2160" formatCode="General">
                  <c:v>169.82478636179502</c:v>
                </c:pt>
                <c:pt idx="2161" formatCode="General">
                  <c:v>169.8775014802647</c:v>
                </c:pt>
                <c:pt idx="2162" formatCode="General">
                  <c:v>169.90382573597608</c:v>
                </c:pt>
                <c:pt idx="2163" formatCode="General">
                  <c:v>169.93012781427649</c:v>
                </c:pt>
                <c:pt idx="2164" formatCode="General">
                  <c:v>169.95640773384974</c:v>
                </c:pt>
                <c:pt idx="2165" formatCode="General">
                  <c:v>169.98266551336394</c:v>
                </c:pt>
                <c:pt idx="2166" formatCode="General">
                  <c:v>170.00890117147142</c:v>
                </c:pt>
                <c:pt idx="2167" formatCode="General">
                  <c:v>170.06130619799708</c:v>
                </c:pt>
                <c:pt idx="2168" formatCode="General">
                  <c:v>170.08747560364139</c:v>
                </c:pt>
                <c:pt idx="2169" formatCode="General">
                  <c:v>170.11362296233139</c:v>
                </c:pt>
                <c:pt idx="2170" formatCode="General">
                  <c:v>170.13974829264097</c:v>
                </c:pt>
                <c:pt idx="2171" formatCode="General">
                  <c:v>170.16585161312838</c:v>
                </c:pt>
                <c:pt idx="2172" formatCode="General">
                  <c:v>170.19193294233625</c:v>
                </c:pt>
                <c:pt idx="2173" formatCode="General">
                  <c:v>170.24402970100581</c:v>
                </c:pt>
                <c:pt idx="2174" formatCode="General">
                  <c:v>170.27004516747471</c:v>
                </c:pt>
                <c:pt idx="2175" formatCode="General">
                  <c:v>170.29603871667848</c:v>
                </c:pt>
                <c:pt idx="2176" formatCode="General">
                  <c:v>170.32201036708179</c:v>
                </c:pt>
                <c:pt idx="2177" formatCode="General">
                  <c:v>170.34796013713375</c:v>
                </c:pt>
                <c:pt idx="2178" formatCode="General">
                  <c:v>170.37388804526793</c:v>
                </c:pt>
                <c:pt idx="2179" formatCode="General">
                  <c:v>170.39979410990227</c:v>
                </c:pt>
                <c:pt idx="2180" formatCode="General">
                  <c:v>170.45154078226616</c:v>
                </c:pt>
                <c:pt idx="2181" formatCode="General">
                  <c:v>170.47738142675419</c:v>
                </c:pt>
                <c:pt idx="2182" formatCode="General">
                  <c:v>170.50320030125948</c:v>
                </c:pt>
                <c:pt idx="2183" formatCode="General">
                  <c:v>170.52899742412262</c:v>
                </c:pt>
                <c:pt idx="2184" formatCode="General">
                  <c:v>170.55477281366871</c:v>
                </c:pt>
                <c:pt idx="2185" formatCode="General">
                  <c:v>170.58052648820745</c:v>
                </c:pt>
                <c:pt idx="2186" formatCode="General">
                  <c:v>170.6319687654244</c:v>
                </c:pt>
                <c:pt idx="2187" formatCode="General">
                  <c:v>170.65765740464491</c:v>
                </c:pt>
                <c:pt idx="2188" formatCode="General">
                  <c:v>170.68332440194268</c:v>
                </c:pt>
                <c:pt idx="2189" formatCode="General">
                  <c:v>170.70896977555034</c:v>
                </c:pt>
                <c:pt idx="2190" formatCode="General">
                  <c:v>170.73459354368526</c:v>
                </c:pt>
                <c:pt idx="2191" formatCode="General">
                  <c:v>170.76019572454939</c:v>
                </c:pt>
                <c:pt idx="2192" formatCode="General">
                  <c:v>170.81133539719653</c:v>
                </c:pt>
                <c:pt idx="2193" formatCode="General">
                  <c:v>170.83687292530686</c:v>
                </c:pt>
                <c:pt idx="2194" formatCode="General">
                  <c:v>170.8623889388011</c:v>
                </c:pt>
                <c:pt idx="2195" formatCode="General">
                  <c:v>170.88788345580465</c:v>
                </c:pt>
                <c:pt idx="2196" formatCode="General">
                  <c:v>170.91335649442769</c:v>
                </c:pt>
                <c:pt idx="2197" formatCode="General">
                  <c:v>170.93880807276514</c:v>
                </c:pt>
                <c:pt idx="2198" formatCode="General">
                  <c:v>170.96423820889663</c:v>
                </c:pt>
                <c:pt idx="2199" formatCode="General">
                  <c:v>171.01503422678428</c:v>
                </c:pt>
                <c:pt idx="2200" formatCode="General">
                  <c:v>171.04040014462362</c:v>
                </c:pt>
                <c:pt idx="2201" formatCode="General">
                  <c:v>171.06574469242349</c:v>
                </c:pt>
                <c:pt idx="2202" formatCode="General">
                  <c:v>171.09106788818747</c:v>
                </c:pt>
                <c:pt idx="2203" formatCode="General">
                  <c:v>171.11636974990407</c:v>
                </c:pt>
                <c:pt idx="2204" formatCode="General">
                  <c:v>171.14165029554655</c:v>
                </c:pt>
                <c:pt idx="2205" formatCode="General">
                  <c:v>171.19214751042671</c:v>
                </c:pt>
                <c:pt idx="2206" formatCode="General">
                  <c:v>171.21736421553541</c:v>
                </c:pt>
                <c:pt idx="2207" formatCode="General">
                  <c:v>171.24255967631188</c:v>
                </c:pt>
                <c:pt idx="2208" formatCode="General">
                  <c:v>171.26773391065396</c:v>
                </c:pt>
                <c:pt idx="2209" formatCode="General">
                  <c:v>171.29288693644426</c:v>
                </c:pt>
                <c:pt idx="2210" formatCode="General">
                  <c:v>171.31801877155033</c:v>
                </c:pt>
                <c:pt idx="2211" formatCode="General">
                  <c:v>171.36821894110489</c:v>
                </c:pt>
                <c:pt idx="2212" formatCode="General">
                  <c:v>171.39328731121333</c:v>
                </c:pt>
                <c:pt idx="2213" formatCode="General">
                  <c:v>171.41833456195749</c:v>
                </c:pt>
                <c:pt idx="2214" formatCode="General">
                  <c:v>171.44336071112983</c:v>
                </c:pt>
                <c:pt idx="2215" formatCode="General">
                  <c:v>171.46836577650777</c:v>
                </c:pt>
                <c:pt idx="2216" formatCode="General">
                  <c:v>171.49334977585377</c:v>
                </c:pt>
                <c:pt idx="2217" formatCode="General">
                  <c:v>171.51831272691535</c:v>
                </c:pt>
                <c:pt idx="2218" formatCode="General">
                  <c:v>171.56817555510068</c:v>
                </c:pt>
                <c:pt idx="2219" formatCode="General">
                  <c:v>171.59307546764467</c:v>
                </c:pt>
                <c:pt idx="2220" formatCode="General">
                  <c:v>171.61795440274494</c:v>
                </c:pt>
                <c:pt idx="2221" formatCode="General">
                  <c:v>171.64281237807435</c:v>
                </c:pt>
                <c:pt idx="2222" formatCode="General">
                  <c:v>171.66764941129085</c:v>
                </c:pt>
                <c:pt idx="2223" formatCode="General">
                  <c:v>171.69246552003762</c:v>
                </c:pt>
                <c:pt idx="2224" formatCode="General">
                  <c:v>171.74203503461999</c:v>
                </c:pt>
                <c:pt idx="2225" formatCode="General">
                  <c:v>171.76678847566754</c:v>
                </c:pt>
                <c:pt idx="2226" formatCode="General">
                  <c:v>171.79152106266929</c:v>
                </c:pt>
                <c:pt idx="2227" formatCode="General">
                  <c:v>171.81623281319415</c:v>
                </c:pt>
                <c:pt idx="2228" formatCode="General">
                  <c:v>171.84092374479621</c:v>
                </c:pt>
                <c:pt idx="2229" formatCode="General">
                  <c:v>171.86559387501484</c:v>
                </c:pt>
                <c:pt idx="2230" formatCode="General">
                  <c:v>171.91487180138517</c:v>
                </c:pt>
                <c:pt idx="2231" formatCode="General">
                  <c:v>171.93947963254169</c:v>
                </c:pt>
                <c:pt idx="2232" formatCode="General">
                  <c:v>171.96406673232445</c:v>
                </c:pt>
                <c:pt idx="2233" formatCode="General">
                  <c:v>171.988633118199</c:v>
                </c:pt>
                <c:pt idx="2234" formatCode="General">
                  <c:v>172.01317880761624</c:v>
                </c:pt>
                <c:pt idx="2235" formatCode="General">
                  <c:v>172.03770381801229</c:v>
                </c:pt>
                <c:pt idx="2236" formatCode="General">
                  <c:v>172.0622081668086</c:v>
                </c:pt>
                <c:pt idx="2237" formatCode="General">
                  <c:v>172.11115494921458</c:v>
                </c:pt>
                <c:pt idx="2238" formatCode="General">
                  <c:v>172.13559741759386</c:v>
                </c:pt>
                <c:pt idx="2239" formatCode="General">
                  <c:v>172.16001929391263</c:v>
                </c:pt>
                <c:pt idx="2240" formatCode="General">
                  <c:v>172.1844205955191</c:v>
                </c:pt>
                <c:pt idx="2241" formatCode="General">
                  <c:v>172.20880133974686</c:v>
                </c:pt>
                <c:pt idx="2242" formatCode="General">
                  <c:v>172.23316154391495</c:v>
                </c:pt>
                <c:pt idx="2243" formatCode="General">
                  <c:v>172.2818204012749</c:v>
                </c:pt>
                <c:pt idx="2244" formatCode="General">
                  <c:v>172.30611908903188</c:v>
                </c:pt>
                <c:pt idx="2245" formatCode="General">
                  <c:v>172.33039730585932</c:v>
                </c:pt>
                <c:pt idx="2246" formatCode="General">
                  <c:v>172.35465506900337</c:v>
                </c:pt>
                <c:pt idx="2247" formatCode="General">
                  <c:v>172.37889239569563</c:v>
                </c:pt>
                <c:pt idx="2248" formatCode="General">
                  <c:v>172.40310930315323</c:v>
                </c:pt>
                <c:pt idx="2249" formatCode="General">
                  <c:v>172.45148192916039</c:v>
                </c:pt>
                <c:pt idx="2250" formatCode="General">
                  <c:v>172.47563768207166</c:v>
                </c:pt>
                <c:pt idx="2251" formatCode="General">
                  <c:v>172.49977308447183</c:v>
                </c:pt>
                <c:pt idx="2252" formatCode="General">
                  <c:v>172.52388815350551</c:v>
                </c:pt>
                <c:pt idx="2253" formatCode="General">
                  <c:v>172.54798290630305</c:v>
                </c:pt>
                <c:pt idx="2254" formatCode="General">
                  <c:v>172.57205735998019</c:v>
                </c:pt>
                <c:pt idx="2255" formatCode="General">
                  <c:v>172.59611153163843</c:v>
                </c:pt>
                <c:pt idx="2256" formatCode="General">
                  <c:v>172.64415909723169</c:v>
                </c:pt>
                <c:pt idx="2257" formatCode="General">
                  <c:v>172.66815252529759</c:v>
                </c:pt>
                <c:pt idx="2258" formatCode="General">
                  <c:v>172.69212573960621</c:v>
                </c:pt>
                <c:pt idx="2259" formatCode="General">
                  <c:v>172.71607875718706</c:v>
                </c:pt>
                <c:pt idx="2260" formatCode="General">
                  <c:v>172.74001159505536</c:v>
                </c:pt>
                <c:pt idx="2261" formatCode="General">
                  <c:v>172.76392427021187</c:v>
                </c:pt>
                <c:pt idx="2262" formatCode="General">
                  <c:v>172.81168920032118</c:v>
                </c:pt>
                <c:pt idx="2263" formatCode="General">
                  <c:v>172.83554148920405</c:v>
                </c:pt>
                <c:pt idx="2264" formatCode="General">
                  <c:v>172.85937368323525</c:v>
                </c:pt>
                <c:pt idx="2265" formatCode="General">
                  <c:v>172.88318579934418</c:v>
                </c:pt>
                <c:pt idx="2266" formatCode="General">
                  <c:v>172.90697785444581</c:v>
                </c:pt>
                <c:pt idx="2267" formatCode="General">
                  <c:v>172.93074986544104</c:v>
                </c:pt>
                <c:pt idx="2268" formatCode="General">
                  <c:v>172.95450184921637</c:v>
                </c:pt>
                <c:pt idx="2269" formatCode="General">
                  <c:v>173.00194580258258</c:v>
                </c:pt>
                <c:pt idx="2270" formatCode="General">
                  <c:v>173.0256378058755</c:v>
                </c:pt>
                <c:pt idx="2271" formatCode="General">
                  <c:v>173.04930984935268</c:v>
                </c:pt>
                <c:pt idx="2272" formatCode="General">
                  <c:v>173.07296194982968</c:v>
                </c:pt>
                <c:pt idx="2273" formatCode="General">
                  <c:v>173.0965941241079</c:v>
                </c:pt>
                <c:pt idx="2274" formatCode="General">
                  <c:v>173.12020638897454</c:v>
                </c:pt>
                <c:pt idx="2275" formatCode="General">
                  <c:v>173.16737125755142</c:v>
                </c:pt>
                <c:pt idx="2276" formatCode="General">
                  <c:v>173.19092389476546</c:v>
                </c:pt>
                <c:pt idx="2277" formatCode="General">
                  <c:v>173.21445668957557</c:v>
                </c:pt>
                <c:pt idx="2278" formatCode="General">
                  <c:v>173.2379696586984</c:v>
                </c:pt>
                <c:pt idx="2279" formatCode="General">
                  <c:v>173.26146281883652</c:v>
                </c:pt>
                <c:pt idx="2280" formatCode="General">
                  <c:v>173.28493618667841</c:v>
                </c:pt>
                <c:pt idx="2281" formatCode="General">
                  <c:v>173.33182361215714</c:v>
                </c:pt>
                <c:pt idx="2282" formatCode="General">
                  <c:v>173.3552377031007</c:v>
                </c:pt>
                <c:pt idx="2283" formatCode="General">
                  <c:v>173.3786320683615</c:v>
                </c:pt>
                <c:pt idx="2284" formatCode="General">
                  <c:v>173.40200672455788</c:v>
                </c:pt>
                <c:pt idx="2285" formatCode="General">
                  <c:v>173.42536168829406</c:v>
                </c:pt>
                <c:pt idx="2286" formatCode="General">
                  <c:v>173.44869697616042</c:v>
                </c:pt>
                <c:pt idx="2287" formatCode="General">
                  <c:v>173.47201260473332</c:v>
                </c:pt>
                <c:pt idx="2288" formatCode="General">
                  <c:v>173.51858495023416</c:v>
                </c:pt>
                <c:pt idx="2289" formatCode="General">
                  <c:v>173.54184170024504</c:v>
                </c:pt>
                <c:pt idx="2290" formatCode="General">
                  <c:v>173.56507885712824</c:v>
                </c:pt>
                <c:pt idx="2291" formatCode="General">
                  <c:v>173.58829643739045</c:v>
                </c:pt>
                <c:pt idx="2292" formatCode="General">
                  <c:v>173.61149445752434</c:v>
                </c:pt>
                <c:pt idx="2293" formatCode="General">
                  <c:v>173.63467293400879</c:v>
                </c:pt>
                <c:pt idx="2294" formatCode="General">
                  <c:v>173.68097132187521</c:v>
                </c:pt>
                <c:pt idx="2295" formatCode="General">
                  <c:v>173.70409126614547</c:v>
                </c:pt>
                <c:pt idx="2296" formatCode="General">
                  <c:v>173.72719173254291</c:v>
                </c:pt>
                <c:pt idx="2297" formatCode="General">
                  <c:v>173.75027273747705</c:v>
                </c:pt>
                <c:pt idx="2298" formatCode="General">
                  <c:v>173.77333429734355</c:v>
                </c:pt>
                <c:pt idx="2299" formatCode="General">
                  <c:v>173.79637642852438</c:v>
                </c:pt>
                <c:pt idx="2300" formatCode="General">
                  <c:v>173.84240247028751</c:v>
                </c:pt>
                <c:pt idx="2301" formatCode="General">
                  <c:v>173.86538641356464</c:v>
                </c:pt>
                <c:pt idx="2302" formatCode="General">
                  <c:v>173.88835099354577</c:v>
                </c:pt>
                <c:pt idx="2303" formatCode="General">
                  <c:v>173.9112962265439</c:v>
                </c:pt>
                <c:pt idx="2304" formatCode="General">
                  <c:v>173.93422212885829</c:v>
                </c:pt>
                <c:pt idx="2305" formatCode="General">
                  <c:v>173.95712871677449</c:v>
                </c:pt>
                <c:pt idx="2306" formatCode="General">
                  <c:v>173.98001600656428</c:v>
                </c:pt>
                <c:pt idx="2307" formatCode="General">
                  <c:v>174.02573275678341</c:v>
                </c:pt>
                <c:pt idx="2308" formatCode="General">
                  <c:v>174.04856224968788</c:v>
                </c:pt>
                <c:pt idx="2309" formatCode="General">
                  <c:v>174.07137250941622</c:v>
                </c:pt>
                <c:pt idx="2310" formatCode="General">
                  <c:v>174.09416355217184</c:v>
                </c:pt>
                <c:pt idx="2311" formatCode="General">
                  <c:v>174.11693539414446</c:v>
                </c:pt>
                <c:pt idx="2312" formatCode="General">
                  <c:v>174.13968805151021</c:v>
                </c:pt>
                <c:pt idx="2313" formatCode="General">
                  <c:v>174.18513587705718</c:v>
                </c:pt>
                <c:pt idx="2314" formatCode="General">
                  <c:v>174.20783107752257</c:v>
                </c:pt>
                <c:pt idx="2315" formatCode="General">
                  <c:v>174.23050715794923</c:v>
                </c:pt>
                <c:pt idx="2316" formatCode="General">
                  <c:v>174.25316413444531</c:v>
                </c:pt>
                <c:pt idx="2317" formatCode="General">
                  <c:v>174.27580202310526</c:v>
                </c:pt>
                <c:pt idx="2318" formatCode="General">
                  <c:v>174.29842084001004</c:v>
                </c:pt>
                <c:pt idx="2319" formatCode="General">
                  <c:v>174.34360132281012</c:v>
                </c:pt>
                <c:pt idx="2320" formatCode="General">
                  <c:v>174.3661630207996</c:v>
                </c:pt>
                <c:pt idx="2321" formatCode="General">
                  <c:v>174.38870571122229</c:v>
                </c:pt>
                <c:pt idx="2322" formatCode="General">
                  <c:v>174.41122941009152</c:v>
                </c:pt>
                <c:pt idx="2323" formatCode="General">
                  <c:v>174.43373413340711</c:v>
                </c:pt>
                <c:pt idx="2324" formatCode="General">
                  <c:v>174.45621989715542</c:v>
                </c:pt>
                <c:pt idx="2325" formatCode="General">
                  <c:v>174.47868671730933</c:v>
                </c:pt>
                <c:pt idx="2326" formatCode="General">
                  <c:v>174.52356359065814</c:v>
                </c:pt>
                <c:pt idx="2327" formatCode="General">
                  <c:v>174.54597367573155</c:v>
                </c:pt>
                <c:pt idx="2328" formatCode="General">
                  <c:v>174.56836488096761</c:v>
                </c:pt>
                <c:pt idx="2329" formatCode="General">
                  <c:v>174.59073722227203</c:v>
                </c:pt>
                <c:pt idx="2330" formatCode="General">
                  <c:v>174.61309071553711</c:v>
                </c:pt>
                <c:pt idx="2331" formatCode="General">
                  <c:v>174.63542537664176</c:v>
                </c:pt>
                <c:pt idx="2332" formatCode="General">
                  <c:v>174.68003826581858</c:v>
                </c:pt>
                <c:pt idx="2333" formatCode="General">
                  <c:v>174.70231652558175</c:v>
                </c:pt>
                <c:pt idx="2334" formatCode="General">
                  <c:v>174.72457601656652</c:v>
                </c:pt>
                <c:pt idx="2335" formatCode="General">
                  <c:v>174.74681675458501</c:v>
                </c:pt>
                <c:pt idx="2336" formatCode="General">
                  <c:v>174.76903875543607</c:v>
                </c:pt>
                <c:pt idx="2337" formatCode="General">
                  <c:v>174.7912420349052</c:v>
                </c:pt>
                <c:pt idx="2338" formatCode="General">
                  <c:v>174.83559249277323</c:v>
                </c:pt>
                <c:pt idx="2339" formatCode="General">
                  <c:v>174.8577397026767</c:v>
                </c:pt>
                <c:pt idx="2340" formatCode="General">
                  <c:v>174.87986825420739</c:v>
                </c:pt>
                <c:pt idx="2341" formatCode="General">
                  <c:v>174.90197816308446</c:v>
                </c:pt>
                <c:pt idx="2342" formatCode="General">
                  <c:v>174.92406944501383</c:v>
                </c:pt>
                <c:pt idx="2343" formatCode="General">
                  <c:v>174.94614211568805</c:v>
                </c:pt>
                <c:pt idx="2344" formatCode="General">
                  <c:v>174.96819619078667</c:v>
                </c:pt>
                <c:pt idx="2345" formatCode="General">
                  <c:v>175.01224861690861</c:v>
                </c:pt>
                <c:pt idx="2346" formatCode="General">
                  <c:v>175.03424699922485</c:v>
                </c:pt>
                <c:pt idx="2347" formatCode="General">
                  <c:v>175.05622684855118</c:v>
                </c:pt>
                <c:pt idx="2348" formatCode="General">
                  <c:v>175.07818818050109</c:v>
                </c:pt>
                <c:pt idx="2349" formatCode="General">
                  <c:v>175.10013101067497</c:v>
                </c:pt>
                <c:pt idx="2350" formatCode="General">
                  <c:v>175.12205535465998</c:v>
                </c:pt>
                <c:pt idx="2351" formatCode="General">
                  <c:v>175.16584864634666</c:v>
                </c:pt>
                <c:pt idx="2352" formatCode="General">
                  <c:v>175.18771762515709</c:v>
                </c:pt>
                <c:pt idx="2353" formatCode="General">
                  <c:v>175.20956817999627</c:v>
                </c:pt>
                <c:pt idx="2354" formatCode="General">
                  <c:v>175.23140032638582</c:v>
                </c:pt>
                <c:pt idx="2355" formatCode="General">
                  <c:v>175.25321407983441</c:v>
                </c:pt>
                <c:pt idx="2356" formatCode="General">
                  <c:v>175.27500945583748</c:v>
                </c:pt>
                <c:pt idx="2357" formatCode="General">
                  <c:v>175.31854513742385</c:v>
                </c:pt>
                <c:pt idx="2358" formatCode="General">
                  <c:v>175.34028547393297</c:v>
                </c:pt>
                <c:pt idx="2359" formatCode="General">
                  <c:v>175.3620074948482</c:v>
                </c:pt>
                <c:pt idx="2360" formatCode="General">
                  <c:v>175.38371121559987</c:v>
                </c:pt>
                <c:pt idx="2361" formatCode="General">
                  <c:v>175.40539665160534</c:v>
                </c:pt>
                <c:pt idx="2362" formatCode="General">
                  <c:v>175.427063818269</c:v>
                </c:pt>
                <c:pt idx="2363" formatCode="General">
                  <c:v>175.44871273098221</c:v>
                </c:pt>
                <c:pt idx="2364" formatCode="General">
                  <c:v>175.49195585605793</c:v>
                </c:pt>
                <c:pt idx="2365" formatCode="General">
                  <c:v>175.51355009913846</c:v>
                </c:pt>
                <c:pt idx="2366" formatCode="General">
                  <c:v>175.5351261497045</c:v>
                </c:pt>
                <c:pt idx="2367" formatCode="General">
                  <c:v>175.55668402308274</c:v>
                </c:pt>
                <c:pt idx="2368" formatCode="General">
                  <c:v>175.57822373458686</c:v>
                </c:pt>
                <c:pt idx="2369" formatCode="General">
                  <c:v>175.59974529951779</c:v>
                </c:pt>
                <c:pt idx="2370" formatCode="General">
                  <c:v>175.64273405079888</c:v>
                </c:pt>
                <c:pt idx="2371" formatCode="General">
                  <c:v>175.66420126768631</c:v>
                </c:pt>
                <c:pt idx="2372" formatCode="General">
                  <c:v>175.68565039907512</c:v>
                </c:pt>
                <c:pt idx="2373" formatCode="General">
                  <c:v>175.70708146020172</c:v>
                </c:pt>
                <c:pt idx="2374" formatCode="General">
                  <c:v>175.7284944662899</c:v>
                </c:pt>
                <c:pt idx="2375" formatCode="General">
                  <c:v>175.74988943255042</c:v>
                </c:pt>
                <c:pt idx="2376" formatCode="General">
                  <c:v>175.77126637418132</c:v>
                </c:pt>
                <c:pt idx="2377" formatCode="General">
                  <c:v>175.81396624428234</c:v>
                </c:pt>
                <c:pt idx="2378" formatCode="General">
                  <c:v>175.8352892030845</c:v>
                </c:pt>
                <c:pt idx="2379" formatCode="General">
                  <c:v>175.85659419792125</c:v>
                </c:pt>
                <c:pt idx="2380" formatCode="General">
                  <c:v>175.87788124392662</c:v>
                </c:pt>
                <c:pt idx="2381" formatCode="General">
                  <c:v>175.89915035622204</c:v>
                </c:pt>
                <c:pt idx="2382" formatCode="General">
                  <c:v>175.92040154991611</c:v>
                </c:pt>
                <c:pt idx="2383" formatCode="General">
                  <c:v>175.962850241871</c:v>
                </c:pt>
                <c:pt idx="2384" formatCode="General">
                  <c:v>175.98404777028546</c:v>
                </c:pt>
                <c:pt idx="2385" formatCode="General">
                  <c:v>176.00522744040589</c:v>
                </c:pt>
                <c:pt idx="2386" formatCode="General">
                  <c:v>176.02638926727738</c:v>
                </c:pt>
                <c:pt idx="2387" formatCode="General">
                  <c:v>176.04753326593232</c:v>
                </c:pt>
                <c:pt idx="2388" formatCode="General">
                  <c:v>176.06865945139046</c:v>
                </c:pt>
                <c:pt idx="2389" formatCode="General">
                  <c:v>176.11085844273208</c:v>
                </c:pt>
                <c:pt idx="2390" formatCode="General">
                  <c:v>176.13193127859182</c:v>
                </c:pt>
                <c:pt idx="2391" formatCode="General">
                  <c:v>176.15298636120733</c:v>
                </c:pt>
                <c:pt idx="2392" formatCode="General">
                  <c:v>176.17402370553518</c:v>
                </c:pt>
                <c:pt idx="2393" formatCode="General">
                  <c:v>176.1950433265194</c:v>
                </c:pt>
                <c:pt idx="2394" formatCode="General">
                  <c:v>176.21604523909133</c:v>
                </c:pt>
                <c:pt idx="2395" formatCode="General">
                  <c:v>176.23702945816981</c:v>
                </c:pt>
                <c:pt idx="2396" formatCode="General">
                  <c:v>176.27894487545885</c:v>
                </c:pt>
                <c:pt idx="2397" formatCode="General">
                  <c:v>176.29987610344423</c:v>
                </c:pt>
                <c:pt idx="2398" formatCode="General">
                  <c:v>176.32078969748585</c:v>
                </c:pt>
                <c:pt idx="2399" formatCode="General">
                  <c:v>176.34168567243978</c:v>
                </c:pt>
                <c:pt idx="2400" formatCode="General">
                  <c:v>176.36256404314958</c:v>
                </c:pt>
                <c:pt idx="2401" formatCode="General">
                  <c:v>176.38342482444631</c:v>
                </c:pt>
                <c:pt idx="2402" formatCode="General">
                  <c:v>176.42509367806235</c:v>
                </c:pt>
                <c:pt idx="2403" formatCode="General">
                  <c:v>176.44590177998131</c:v>
                </c:pt>
                <c:pt idx="2404" formatCode="General">
                  <c:v>176.46669235168662</c:v>
                </c:pt>
                <c:pt idx="2405" formatCode="General">
                  <c:v>176.48746540794693</c:v>
                </c:pt>
                <c:pt idx="2406" formatCode="General">
                  <c:v>176.50822096351851</c:v>
                </c:pt>
                <c:pt idx="2407" formatCode="General">
                  <c:v>176.52895903314516</c:v>
                </c:pt>
                <c:pt idx="2408" formatCode="General">
                  <c:v>176.57038277347681</c:v>
                </c:pt>
                <c:pt idx="2409" formatCode="General">
                  <c:v>176.59106847360738</c:v>
                </c:pt>
                <c:pt idx="2410" formatCode="General">
                  <c:v>176.6117367466442</c:v>
                </c:pt>
                <c:pt idx="2411" formatCode="General">
                  <c:v>176.63238760726907</c:v>
                </c:pt>
                <c:pt idx="2412" formatCode="General">
                  <c:v>176.65302107015142</c:v>
                </c:pt>
                <c:pt idx="2413" formatCode="General">
                  <c:v>176.67363714994832</c:v>
                </c:pt>
                <c:pt idx="2414" formatCode="General">
                  <c:v>176.69423586130455</c:v>
                </c:pt>
                <c:pt idx="2415" formatCode="General">
                  <c:v>176.73538123721218</c:v>
                </c:pt>
                <c:pt idx="2416" formatCode="General">
                  <c:v>176.75592793099142</c:v>
                </c:pt>
                <c:pt idx="2417" formatCode="General">
                  <c:v>176.77645731478569</c:v>
                </c:pt>
                <c:pt idx="2418" formatCode="General">
                  <c:v>176.79696940317805</c:v>
                </c:pt>
                <c:pt idx="2419" formatCode="General">
                  <c:v>176.81746421073944</c:v>
                </c:pt>
                <c:pt idx="2420" formatCode="General">
                  <c:v>176.83794175202843</c:v>
                </c:pt>
                <c:pt idx="2421" formatCode="General">
                  <c:v>176.87884509396227</c:v>
                </c:pt>
                <c:pt idx="2422" formatCode="General">
                  <c:v>176.89927092366298</c:v>
                </c:pt>
                <c:pt idx="2423" formatCode="General">
                  <c:v>176.91967954520314</c:v>
                </c:pt>
                <c:pt idx="2424" formatCode="General">
                  <c:v>176.94007097308008</c:v>
                </c:pt>
                <c:pt idx="2425" formatCode="General">
                  <c:v>176.96044522177897</c:v>
                </c:pt>
                <c:pt idx="2426" formatCode="General">
                  <c:v>176.98080230577276</c:v>
                </c:pt>
                <c:pt idx="2427" formatCode="General">
                  <c:v>177.02146503747582</c:v>
                </c:pt>
                <c:pt idx="2428" formatCode="General">
                  <c:v>177.04177071407011</c:v>
                </c:pt>
                <c:pt idx="2429" formatCode="General">
                  <c:v>177.0620592837293</c:v>
                </c:pt>
                <c:pt idx="2430" formatCode="General">
                  <c:v>177.08233076086543</c:v>
                </c:pt>
                <c:pt idx="2431" formatCode="General">
                  <c:v>177.10258515987846</c:v>
                </c:pt>
                <c:pt idx="2432" formatCode="General">
                  <c:v>177.12282249515624</c:v>
                </c:pt>
                <c:pt idx="2433" formatCode="General">
                  <c:v>177.14304278107446</c:v>
                </c:pt>
                <c:pt idx="2434" formatCode="General">
                  <c:v>177.18343226227432</c:v>
                </c:pt>
                <c:pt idx="2435" formatCode="General">
                  <c:v>177.2036014862469</c:v>
                </c:pt>
                <c:pt idx="2436" formatCode="General">
                  <c:v>177.22375371824168</c:v>
                </c:pt>
                <c:pt idx="2437" formatCode="General">
                  <c:v>177.2438889725739</c:v>
                </c:pt>
                <c:pt idx="2438" formatCode="General">
                  <c:v>177.26400726354672</c:v>
                </c:pt>
                <c:pt idx="2439" formatCode="General">
                  <c:v>177.28410860545128</c:v>
                </c:pt>
                <c:pt idx="2440" formatCode="General">
                  <c:v>177.32426049916</c:v>
                </c:pt>
                <c:pt idx="2441" formatCode="General">
                  <c:v>177.34431107948626</c:v>
                </c:pt>
                <c:pt idx="2442" formatCode="General">
                  <c:v>177.36434476778848</c:v>
                </c:pt>
                <c:pt idx="2443" formatCode="General">
                  <c:v>177.38436157829773</c:v>
                </c:pt>
                <c:pt idx="2444" formatCode="General">
                  <c:v>177.40436152523301</c:v>
                </c:pt>
                <c:pt idx="2445" formatCode="General">
                  <c:v>177.42434462280144</c:v>
                </c:pt>
                <c:pt idx="2446" formatCode="General">
                  <c:v>177.46426032660605</c:v>
                </c:pt>
                <c:pt idx="2447" formatCode="General">
                  <c:v>177.48419296119656</c:v>
                </c:pt>
                <c:pt idx="2448" formatCode="General">
                  <c:v>177.50410880312887</c:v>
                </c:pt>
                <c:pt idx="2449" formatCode="General">
                  <c:v>177.52400786655028</c:v>
                </c:pt>
                <c:pt idx="2450" formatCode="General">
                  <c:v>177.5438901655962</c:v>
                </c:pt>
                <c:pt idx="2451" formatCode="General">
                  <c:v>177.56375571439011</c:v>
                </c:pt>
                <c:pt idx="2452" formatCode="General">
                  <c:v>177.58360452704366</c:v>
                </c:pt>
                <c:pt idx="2453" formatCode="General">
                  <c:v>177.62325200031643</c:v>
                </c:pt>
                <c:pt idx="2454" formatCode="General">
                  <c:v>177.64305068909945</c:v>
                </c:pt>
                <c:pt idx="2455" formatCode="General">
                  <c:v>177.66283269806974</c:v>
                </c:pt>
                <c:pt idx="2456" formatCode="General">
                  <c:v>177.68259804127939</c:v>
                </c:pt>
                <c:pt idx="2457" formatCode="General">
                  <c:v>177.70234673276892</c:v>
                </c:pt>
                <c:pt idx="2458" formatCode="General">
                  <c:v>177.7220787865669</c:v>
                </c:pt>
                <c:pt idx="2459" formatCode="General">
                  <c:v>177.7614930371434</c:v>
                </c:pt>
                <c:pt idx="2460" formatCode="General">
                  <c:v>177.78117526192008</c:v>
                </c:pt>
                <c:pt idx="2461" formatCode="General">
                  <c:v>177.80084090500142</c:v>
                </c:pt>
                <c:pt idx="2462" formatCode="General">
                  <c:v>177.82048998035705</c:v>
                </c:pt>
                <c:pt idx="2463" formatCode="General">
                  <c:v>177.84012250194479</c:v>
                </c:pt>
                <c:pt idx="2464" formatCode="General">
                  <c:v>177.85973848371069</c:v>
                </c:pt>
                <c:pt idx="2465" formatCode="General">
                  <c:v>177.89892088350246</c:v>
                </c:pt>
                <c:pt idx="2466" formatCode="General">
                  <c:v>177.91848732936177</c:v>
                </c:pt>
                <c:pt idx="2467" formatCode="General">
                  <c:v>177.93803729106611</c:v>
                </c:pt>
                <c:pt idx="2468" formatCode="General">
                  <c:v>177.95757078250287</c:v>
                </c:pt>
                <c:pt idx="2469" formatCode="General">
                  <c:v>177.97708781754781</c:v>
                </c:pt>
                <c:pt idx="2470" formatCode="General">
                  <c:v>177.9965884100649</c:v>
                </c:pt>
                <c:pt idx="2471" formatCode="General">
                  <c:v>178.01607257390654</c:v>
                </c:pt>
                <c:pt idx="2472" formatCode="General">
                  <c:v>178.0549916709144</c:v>
                </c:pt>
                <c:pt idx="2473" formatCode="General">
                  <c:v>178.07442663172702</c:v>
                </c:pt>
                <c:pt idx="2474" formatCode="General">
                  <c:v>178.09384521915695</c:v>
                </c:pt>
                <c:pt idx="2475" formatCode="General">
                  <c:v>178.11324744699826</c:v>
                </c:pt>
                <c:pt idx="2476" formatCode="General">
                  <c:v>178.13263332903347</c:v>
                </c:pt>
                <c:pt idx="2477" formatCode="General">
                  <c:v>178.15200287903338</c:v>
                </c:pt>
                <c:pt idx="2478" formatCode="General">
                  <c:v>178.19069303795285</c:v>
                </c:pt>
                <c:pt idx="2479" formatCode="General">
                  <c:v>178.21001367435616</c:v>
                </c:pt>
                <c:pt idx="2480" formatCode="General">
                  <c:v>178.22931803369173</c:v>
                </c:pt>
                <c:pt idx="2481" formatCode="General">
                  <c:v>178.24860612967251</c:v>
                </c:pt>
                <c:pt idx="2482" formatCode="General">
                  <c:v>178.26787797599988</c:v>
                </c:pt>
                <c:pt idx="2483" formatCode="General">
                  <c:v>178.28713358636372</c:v>
                </c:pt>
                <c:pt idx="2484" formatCode="General">
                  <c:v>178.30637297444233</c:v>
                </c:pt>
                <c:pt idx="2485" formatCode="General">
                  <c:v>178.34480313839956</c:v>
                </c:pt>
                <c:pt idx="2486" formatCode="General">
                  <c:v>178.36399394157726</c:v>
                </c:pt>
                <c:pt idx="2487" formatCode="General">
                  <c:v>178.38316857706789</c:v>
                </c:pt>
                <c:pt idx="2488" formatCode="General">
                  <c:v>178.40232705849226</c:v>
                </c:pt>
                <c:pt idx="2489" formatCode="General">
                  <c:v>178.42146939945965</c:v>
                </c:pt>
                <c:pt idx="2490" formatCode="General">
                  <c:v>178.44059561356798</c:v>
                </c:pt>
                <c:pt idx="2491" formatCode="General">
                  <c:v>178.47879971554156</c:v>
                </c:pt>
                <c:pt idx="2492" formatCode="General">
                  <c:v>178.49787763054525</c:v>
                </c:pt>
                <c:pt idx="2493" formatCode="General">
                  <c:v>178.51693947296687</c:v>
                </c:pt>
                <c:pt idx="2494" formatCode="General">
                  <c:v>178.53598525634706</c:v>
                </c:pt>
                <c:pt idx="2495" formatCode="General">
                  <c:v>178.5550149942151</c:v>
                </c:pt>
                <c:pt idx="2496" formatCode="General">
                  <c:v>178.5740287000888</c:v>
                </c:pt>
                <c:pt idx="2497" formatCode="General">
                  <c:v>178.61200806986798</c:v>
                </c:pt>
                <c:pt idx="2498" formatCode="General">
                  <c:v>178.63097376075225</c:v>
                </c:pt>
                <c:pt idx="2499" formatCode="General">
                  <c:v>178.64992347359996</c:v>
                </c:pt>
                <c:pt idx="2500" formatCode="General">
                  <c:v>178.66885722187209</c:v>
                </c:pt>
                <c:pt idx="2501" formatCode="General">
                  <c:v>178.68777501901832</c:v>
                </c:pt>
                <c:pt idx="2502" formatCode="General">
                  <c:v>178.70667687847705</c:v>
                </c:pt>
                <c:pt idx="2503" formatCode="General">
                  <c:v>178.72556281367525</c:v>
                </c:pt>
                <c:pt idx="2504" formatCode="General">
                  <c:v>178.76328696494187</c:v>
                </c:pt>
                <c:pt idx="2505" formatCode="General">
                  <c:v>178.78212520780775</c:v>
                </c:pt>
                <c:pt idx="2506" formatCode="General">
                  <c:v>178.80094758000826</c:v>
                </c:pt>
                <c:pt idx="2507" formatCode="General">
                  <c:v>178.81975409491397</c:v>
                </c:pt>
                <c:pt idx="2508" formatCode="General">
                  <c:v>178.83854476588414</c:v>
                </c:pt>
                <c:pt idx="2509" formatCode="General">
                  <c:v>178.85731960626688</c:v>
                </c:pt>
                <c:pt idx="2510" formatCode="General">
                  <c:v>178.89482184860594</c:v>
                </c:pt>
                <c:pt idx="2511" formatCode="General">
                  <c:v>178.91354927720218</c:v>
                </c:pt>
                <c:pt idx="2512" formatCode="General">
                  <c:v>178.93226092849082</c:v>
                </c:pt>
                <c:pt idx="2513" formatCode="General">
                  <c:v>178.95095681576373</c:v>
                </c:pt>
                <c:pt idx="2514" formatCode="General">
                  <c:v>178.96963695230167</c:v>
                </c:pt>
                <c:pt idx="2515" formatCode="General">
                  <c:v>178.98830135137416</c:v>
                </c:pt>
                <c:pt idx="2516" formatCode="General">
                  <c:v>179.02558299014501</c:v>
                </c:pt>
                <c:pt idx="2517" formatCode="General">
                  <c:v>179.0442002563266</c:v>
                </c:pt>
                <c:pt idx="2518" formatCode="General">
                  <c:v>179.06280183800911</c:v>
                </c:pt>
                <c:pt idx="2519" formatCode="General">
                  <c:v>179.08138774840637</c:v>
                </c:pt>
                <c:pt idx="2520" formatCode="General">
                  <c:v>179.09995800072093</c:v>
                </c:pt>
                <c:pt idx="2521" formatCode="General">
                  <c:v>179.11851260814424</c:v>
                </c:pt>
                <c:pt idx="2522" formatCode="General">
                  <c:v>179.13705158385667</c:v>
                </c:pt>
                <c:pt idx="2523" formatCode="General">
                  <c:v>179.17408269281495</c:v>
                </c:pt>
                <c:pt idx="2524" formatCode="General">
                  <c:v>179.19257485236596</c:v>
                </c:pt>
                <c:pt idx="2525" formatCode="General">
                  <c:v>179.21105143281662</c:v>
                </c:pt>
                <c:pt idx="2526" formatCode="General">
                  <c:v>179.22951244729185</c:v>
                </c:pt>
                <c:pt idx="2527" formatCode="General">
                  <c:v>179.24795790890551</c:v>
                </c:pt>
                <c:pt idx="2528" formatCode="General">
                  <c:v>179.26638783076041</c:v>
                </c:pt>
                <c:pt idx="2529" formatCode="General">
                  <c:v>179.30320110755019</c:v>
                </c:pt>
                <c:pt idx="2530" formatCode="General">
                  <c:v>179.32158448863555</c:v>
                </c:pt>
                <c:pt idx="2531" formatCode="General">
                  <c:v>179.33995238226319</c:v>
                </c:pt>
                <c:pt idx="2532" formatCode="General">
                  <c:v>179.35830480148084</c:v>
                </c:pt>
                <c:pt idx="2533" formatCode="General">
                  <c:v>179.37664175932525</c:v>
                </c:pt>
                <c:pt idx="2534" formatCode="General">
                  <c:v>179.39496326882215</c:v>
                </c:pt>
                <c:pt idx="2535" formatCode="General">
                  <c:v>179.43155999482161</c:v>
                </c:pt>
                <c:pt idx="2536" formatCode="General">
                  <c:v>179.44983523732085</c:v>
                </c:pt>
                <c:pt idx="2537" formatCode="General">
                  <c:v>179.46809508346593</c:v>
                </c:pt>
                <c:pt idx="2538" formatCode="General">
                  <c:v>179.48633954622787</c:v>
                </c:pt>
                <c:pt idx="2539" formatCode="General">
                  <c:v>179.5045686385667</c:v>
                </c:pt>
                <c:pt idx="2540" formatCode="General">
                  <c:v>179.52278237343151</c:v>
                </c:pt>
                <c:pt idx="2541" formatCode="General">
                  <c:v>179.54098076376059</c:v>
                </c:pt>
                <c:pt idx="2542" formatCode="General">
                  <c:v>179.57733156250981</c:v>
                </c:pt>
                <c:pt idx="2543" formatCode="General">
                  <c:v>179.59548399675197</c:v>
                </c:pt>
                <c:pt idx="2544" formatCode="General">
                  <c:v>179.6136211381023</c:v>
                </c:pt>
                <c:pt idx="2545" formatCode="General">
                  <c:v>179.6317429994447</c:v>
                </c:pt>
                <c:pt idx="2546" formatCode="General">
                  <c:v>179.64984959365202</c:v>
                </c:pt>
                <c:pt idx="2547" formatCode="General">
                  <c:v>179.66794093358644</c:v>
                </c:pt>
                <c:pt idx="2548" formatCode="General">
                  <c:v>179.70407790203086</c:v>
                </c:pt>
                <c:pt idx="2549" formatCode="General">
                  <c:v>179.7221235562109</c:v>
                </c:pt>
                <c:pt idx="2550" formatCode="General">
                  <c:v>179.74015400745822</c:v>
                </c:pt>
                <c:pt idx="2551" formatCode="General">
                  <c:v>179.75816926858082</c:v>
                </c:pt>
                <c:pt idx="2552" formatCode="General">
                  <c:v>179.77616935237597</c:v>
                </c:pt>
                <c:pt idx="2553" formatCode="General">
                  <c:v>179.79415427163008</c:v>
                </c:pt>
                <c:pt idx="2554" formatCode="General">
                  <c:v>179.83007866760718</c:v>
                </c:pt>
                <c:pt idx="2555" formatCode="General">
                  <c:v>179.84801816984927</c:v>
                </c:pt>
                <c:pt idx="2556" formatCode="General">
                  <c:v>179.8659425585885</c:v>
                </c:pt>
                <c:pt idx="2557" formatCode="General">
                  <c:v>179.88385184655755</c:v>
                </c:pt>
                <c:pt idx="2558" formatCode="General">
                  <c:v>179.90174604647839</c:v>
                </c:pt>
                <c:pt idx="2559" formatCode="General">
                  <c:v>179.91962517106228</c:v>
                </c:pt>
                <c:pt idx="2560" formatCode="General">
                  <c:v>179.9374892330097</c:v>
                </c:pt>
                <c:pt idx="2561" formatCode="General">
                  <c:v>179.97317221974384</c:v>
                </c:pt>
                <c:pt idx="2562" formatCode="General">
                  <c:v>179.99099116987816</c:v>
                </c:pt>
                <c:pt idx="2563" formatCode="General">
                  <c:v>180.00879510807118</c:v>
                </c:pt>
                <c:pt idx="2564" formatCode="General">
                  <c:v>180.02658404697013</c:v>
                </c:pt>
                <c:pt idx="2565" formatCode="General">
                  <c:v>180.0443579992114</c:v>
                </c:pt>
                <c:pt idx="2566" formatCode="General">
                  <c:v>180.06211697742083</c:v>
                </c:pt>
                <c:pt idx="2567" formatCode="General">
                  <c:v>180.09759006219426</c:v>
                </c:pt>
                <c:pt idx="2568" formatCode="General">
                  <c:v>180.11530419395675</c:v>
                </c:pt>
                <c:pt idx="2569" formatCode="General">
                  <c:v>180.13300340208437</c:v>
                </c:pt>
                <c:pt idx="2570" formatCode="General">
                  <c:v>180.1506876991499</c:v>
                </c:pt>
                <c:pt idx="2571" formatCode="General">
                  <c:v>180.16835709771544</c:v>
                </c:pt>
                <c:pt idx="2572" formatCode="General">
                  <c:v>180.18601161033249</c:v>
                </c:pt>
                <c:pt idx="2573" formatCode="General">
                  <c:v>180.22127602787461</c:v>
                </c:pt>
                <c:pt idx="2574" formatCode="General">
                  <c:v>180.23888595784993</c:v>
                </c:pt>
                <c:pt idx="2575" formatCode="General">
                  <c:v>180.25648105197735</c:v>
                </c:pt>
                <c:pt idx="2576" formatCode="General">
                  <c:v>180.27406132275561</c:v>
                </c:pt>
                <c:pt idx="2577" formatCode="General">
                  <c:v>180.29162678267298</c:v>
                </c:pt>
                <c:pt idx="2578" formatCode="General">
                  <c:v>180.30917744420714</c:v>
                </c:pt>
                <c:pt idx="2579" formatCode="General">
                  <c:v>180.32671331982533</c:v>
                </c:pt>
                <c:pt idx="2580" formatCode="General">
                  <c:v>180.36174076313</c:v>
                </c:pt>
                <c:pt idx="2581" formatCode="General">
                  <c:v>180.37923235569843</c:v>
                </c:pt>
                <c:pt idx="2582" formatCode="General">
                  <c:v>180.39670921211473</c:v>
                </c:pt>
                <c:pt idx="2583" formatCode="General">
                  <c:v>180.41417134479369</c:v>
                </c:pt>
                <c:pt idx="2584" formatCode="General">
                  <c:v>180.43161876613959</c:v>
                </c:pt>
                <c:pt idx="2585" formatCode="General">
                  <c:v>180.44905148854636</c:v>
                </c:pt>
                <c:pt idx="2586" formatCode="General">
                  <c:v>180.4838728860656</c:v>
                </c:pt>
                <c:pt idx="2587" formatCode="General">
                  <c:v>180.50126158591362</c:v>
                </c:pt>
                <c:pt idx="2588" formatCode="General">
                  <c:v>180.51863563629368</c:v>
                </c:pt>
                <c:pt idx="2589" formatCode="General">
                  <c:v>180.53599504954738</c:v>
                </c:pt>
                <c:pt idx="2590" formatCode="General">
                  <c:v>180.55333983800617</c:v>
                </c:pt>
                <c:pt idx="2591" formatCode="General">
                  <c:v>180.57067001399099</c:v>
                </c:pt>
                <c:pt idx="2592" formatCode="General">
                  <c:v>180.5879855898124</c:v>
                </c:pt>
                <c:pt idx="2593" formatCode="General">
                  <c:v>180.62257299015548</c:v>
                </c:pt>
                <c:pt idx="2594" formatCode="General">
                  <c:v>180.63984483924648</c:v>
                </c:pt>
                <c:pt idx="2595" formatCode="General">
                  <c:v>180.65710213731276</c:v>
                </c:pt>
                <c:pt idx="2596" formatCode="General">
                  <c:v>180.67434489661318</c:v>
                </c:pt>
                <c:pt idx="2597" formatCode="General">
                  <c:v>180.69157312939615</c:v>
                </c:pt>
                <c:pt idx="2598" formatCode="General">
                  <c:v>180.70878684789989</c:v>
                </c:pt>
                <c:pt idx="2599" formatCode="General">
                  <c:v>180.74317079097065</c:v>
                </c:pt>
                <c:pt idx="2600" formatCode="General">
                  <c:v>180.76034103996255</c:v>
                </c:pt>
                <c:pt idx="2601" formatCode="General">
                  <c:v>180.77749682352481</c:v>
                </c:pt>
                <c:pt idx="2602" formatCode="General">
                  <c:v>180.79463815384415</c:v>
                </c:pt>
                <c:pt idx="2603" formatCode="General">
                  <c:v>180.81176504309701</c:v>
                </c:pt>
                <c:pt idx="2604" formatCode="General">
                  <c:v>180.82887750344958</c:v>
                </c:pt>
                <c:pt idx="2605" formatCode="General">
                  <c:v>180.8630591860672</c:v>
                </c:pt>
                <c:pt idx="2606" formatCode="General">
                  <c:v>180.88012843261342</c:v>
                </c:pt>
                <c:pt idx="2607" formatCode="General">
                  <c:v>180.89718329882157</c:v>
                </c:pt>
                <c:pt idx="2608" formatCode="General">
                  <c:v>180.91422379680674</c:v>
                </c:pt>
                <c:pt idx="2609" formatCode="General">
                  <c:v>180.93124993867369</c:v>
                </c:pt>
                <c:pt idx="2610" formatCode="General">
                  <c:v>180.94826173651703</c:v>
                </c:pt>
                <c:pt idx="2611" formatCode="General">
                  <c:v>180.96525920242121</c:v>
                </c:pt>
                <c:pt idx="2612" formatCode="General">
                  <c:v>180.99921118669874</c:v>
                </c:pt>
                <c:pt idx="2613" formatCode="General">
                  <c:v>181.01616572919008</c:v>
                </c:pt>
                <c:pt idx="2614" formatCode="General">
                  <c:v>181.03310598797822</c:v>
                </c:pt>
                <c:pt idx="2615" formatCode="General">
                  <c:v>181.05003197509666</c:v>
                </c:pt>
                <c:pt idx="2616" formatCode="General">
                  <c:v>181.06694370256901</c:v>
                </c:pt>
                <c:pt idx="2617" formatCode="General">
                  <c:v>181.08384118240843</c:v>
                </c:pt>
                <c:pt idx="2618" formatCode="General">
                  <c:v>181.11759344719158</c:v>
                </c:pt>
                <c:pt idx="2619" formatCode="General">
                  <c:v>181.13444825611134</c:v>
                </c:pt>
                <c:pt idx="2620" formatCode="General">
                  <c:v>181.15128886535047</c:v>
                </c:pt>
                <c:pt idx="2621" formatCode="General">
                  <c:v>181.1681152868718</c:v>
                </c:pt>
                <c:pt idx="2622" formatCode="General">
                  <c:v>181.184927532628</c:v>
                </c:pt>
                <c:pt idx="2623" formatCode="General">
                  <c:v>181.20172561456178</c:v>
                </c:pt>
                <c:pt idx="2624" formatCode="General">
                  <c:v>181.23527933468247</c:v>
                </c:pt>
                <c:pt idx="2625" formatCode="General">
                  <c:v>181.2520349967044</c:v>
                </c:pt>
                <c:pt idx="2626" formatCode="General">
                  <c:v>181.26877654257407</c:v>
                </c:pt>
                <c:pt idx="2627" formatCode="General">
                  <c:v>181.28550398418386</c:v>
                </c:pt>
                <c:pt idx="2628" formatCode="General">
                  <c:v>181.30221733341625</c:v>
                </c:pt>
                <c:pt idx="2629" formatCode="General">
                  <c:v>181.31891660214362</c:v>
                </c:pt>
                <c:pt idx="2630" formatCode="General">
                  <c:v>181.33560180222841</c:v>
                </c:pt>
                <c:pt idx="2631" formatCode="General">
                  <c:v>181.36893004386982</c:v>
                </c:pt>
                <c:pt idx="2632" formatCode="General">
                  <c:v>181.38557310910136</c:v>
                </c:pt>
                <c:pt idx="2633" formatCode="General">
                  <c:v>181.40220215304009</c:v>
                </c:pt>
                <c:pt idx="2634" formatCode="General">
                  <c:v>181.41881718749855</c:v>
                </c:pt>
                <c:pt idx="2635" formatCode="General">
                  <c:v>181.43541822427929</c:v>
                </c:pt>
                <c:pt idx="2636" formatCode="General">
                  <c:v>181.45200527517497</c:v>
                </c:pt>
                <c:pt idx="2637" formatCode="General">
                  <c:v>181.48513746643192</c:v>
                </c:pt>
                <c:pt idx="2638" formatCode="General">
                  <c:v>181.50168263032887</c:v>
                </c:pt>
                <c:pt idx="2639" formatCode="General">
                  <c:v>181.518213855412</c:v>
                </c:pt>
                <c:pt idx="2640" formatCode="General">
                  <c:v>181.53473115342433</c:v>
                </c:pt>
                <c:pt idx="2641" formatCode="General">
                  <c:v>181.55123453609903</c:v>
                </c:pt>
                <c:pt idx="2642" formatCode="General">
                  <c:v>181.5677240151594</c:v>
                </c:pt>
                <c:pt idx="2643" formatCode="General">
                  <c:v>181.6006613092807</c:v>
                </c:pt>
                <c:pt idx="2644" formatCode="General">
                  <c:v>181.61710914773877</c:v>
                </c:pt>
                <c:pt idx="2645" formatCode="General">
                  <c:v>181.6335431293769</c:v>
                </c:pt>
                <c:pt idx="2646" formatCode="General">
                  <c:v>181.64996326586899</c:v>
                </c:pt>
                <c:pt idx="2647" formatCode="General">
                  <c:v>181.66636956887919</c:v>
                </c:pt>
                <c:pt idx="2648" formatCode="General">
                  <c:v>181.68276205006174</c:v>
                </c:pt>
                <c:pt idx="2649" formatCode="General">
                  <c:v>181.69914072106121</c:v>
                </c:pt>
                <c:pt idx="2650" formatCode="General">
                  <c:v>181.73185667903965</c:v>
                </c:pt>
                <c:pt idx="2651" formatCode="General">
                  <c:v>181.7481939892586</c:v>
                </c:pt>
                <c:pt idx="2652" formatCode="General">
                  <c:v>181.76451753577433</c:v>
                </c:pt>
                <c:pt idx="2653" formatCode="General">
                  <c:v>181.78082733018238</c:v>
                </c:pt>
                <c:pt idx="2654" formatCode="General">
                  <c:v>181.79712338406847</c:v>
                </c:pt>
                <c:pt idx="2655" formatCode="General">
                  <c:v>181.81340570900861</c:v>
                </c:pt>
                <c:pt idx="2656" formatCode="General">
                  <c:v>181.8459292183062</c:v>
                </c:pt>
                <c:pt idx="2657" formatCode="General">
                  <c:v>181.86217042576689</c:v>
                </c:pt>
                <c:pt idx="2658" formatCode="General">
                  <c:v>181.87839795048814</c:v>
                </c:pt>
                <c:pt idx="2659" formatCode="General">
                  <c:v>181.89461180399721</c:v>
                </c:pt>
                <c:pt idx="2660" formatCode="General">
                  <c:v>181.91081199781172</c:v>
                </c:pt>
                <c:pt idx="2661" formatCode="General">
                  <c:v>181.92699854343957</c:v>
                </c:pt>
                <c:pt idx="2662" formatCode="General">
                  <c:v>181.95933073611837</c:v>
                </c:pt>
                <c:pt idx="2663" formatCode="General">
                  <c:v>181.97547640613664</c:v>
                </c:pt>
                <c:pt idx="2664" formatCode="General">
                  <c:v>181.99160847390297</c:v>
                </c:pt>
                <c:pt idx="2665" formatCode="General">
                  <c:v>182.00772695087679</c:v>
                </c:pt>
                <c:pt idx="2666" formatCode="General">
                  <c:v>182.02383184850797</c:v>
                </c:pt>
                <c:pt idx="2667" formatCode="General">
                  <c:v>182.03992317823673</c:v>
                </c:pt>
                <c:pt idx="2668" formatCode="General">
                  <c:v>182.05600095149362</c:v>
                </c:pt>
                <c:pt idx="2669" formatCode="General">
                  <c:v>182.08811587426581</c:v>
                </c:pt>
                <c:pt idx="2670" formatCode="General">
                  <c:v>182.10415304659415</c:v>
                </c:pt>
                <c:pt idx="2671" formatCode="General">
                  <c:v>182.12017670807663</c:v>
                </c:pt>
                <c:pt idx="2672" formatCode="General">
                  <c:v>182.13618687009571</c:v>
                </c:pt>
                <c:pt idx="2673" formatCode="General">
                  <c:v>182.15218354402433</c:v>
                </c:pt>
                <c:pt idx="2674" formatCode="General">
                  <c:v>182.1681667412258</c:v>
                </c:pt>
                <c:pt idx="2675" formatCode="General">
                  <c:v>182.20009275085269</c:v>
                </c:pt>
                <c:pt idx="2676" formatCode="General">
                  <c:v>182.21603558595692</c:v>
                </c:pt>
                <c:pt idx="2677" formatCode="General">
                  <c:v>182.23196498969165</c:v>
                </c:pt>
                <c:pt idx="2678" formatCode="General">
                  <c:v>182.24788097337236</c:v>
                </c:pt>
                <c:pt idx="2679" formatCode="General">
                  <c:v>182.26378354830507</c:v>
                </c:pt>
                <c:pt idx="2680" formatCode="General">
                  <c:v>182.27967272578627</c:v>
                </c:pt>
                <c:pt idx="2681" formatCode="General">
                  <c:v>182.31141093353247</c:v>
                </c:pt>
                <c:pt idx="2682" formatCode="General">
                  <c:v>182.32725998634285</c:v>
                </c:pt>
                <c:pt idx="2683" formatCode="General">
                  <c:v>182.34309568679251</c:v>
                </c:pt>
                <c:pt idx="2684" formatCode="General">
                  <c:v>182.35891804613044</c:v>
                </c:pt>
                <c:pt idx="2685" formatCode="General">
                  <c:v>182.37472707559618</c:v>
                </c:pt>
                <c:pt idx="2686" formatCode="General">
                  <c:v>182.39052278641964</c:v>
                </c:pt>
                <c:pt idx="2687" formatCode="General">
                  <c:v>182.4063051898215</c:v>
                </c:pt>
                <c:pt idx="2688" formatCode="General">
                  <c:v>182.43783011919521</c:v>
                </c:pt>
                <c:pt idx="2689" formatCode="General">
                  <c:v>182.45357266756102</c:v>
                </c:pt>
                <c:pt idx="2690" formatCode="General">
                  <c:v>182.46930195329298</c:v>
                </c:pt>
                <c:pt idx="2691" formatCode="General">
                  <c:v>182.48501798756445</c:v>
                </c:pt>
                <c:pt idx="2692" formatCode="General">
                  <c:v>182.50072078153943</c:v>
                </c:pt>
                <c:pt idx="2693" formatCode="General">
                  <c:v>182.51641034637248</c:v>
                </c:pt>
                <c:pt idx="2694" formatCode="General">
                  <c:v>182.54774983318401</c:v>
                </c:pt>
                <c:pt idx="2695" formatCode="General">
                  <c:v>182.56339977742468</c:v>
                </c:pt>
                <c:pt idx="2696" formatCode="General">
                  <c:v>182.57903653704773</c:v>
                </c:pt>
                <c:pt idx="2697" formatCode="General">
                  <c:v>182.59466012316088</c:v>
                </c:pt>
                <c:pt idx="2698" formatCode="General">
                  <c:v>182.61027054686235</c:v>
                </c:pt>
                <c:pt idx="2699" formatCode="General">
                  <c:v>182.62586781924114</c:v>
                </c:pt>
                <c:pt idx="2700" formatCode="General">
                  <c:v>182.64145195137681</c:v>
                </c:pt>
                <c:pt idx="2701" formatCode="General">
                  <c:v>182.67258083919063</c:v>
                </c:pt>
                <c:pt idx="2702" formatCode="General">
                  <c:v>182.68812561698135</c:v>
                </c:pt>
                <c:pt idx="2703" formatCode="General">
                  <c:v>182.70365729875411</c:v>
                </c:pt>
                <c:pt idx="2704" formatCode="General">
                  <c:v>182.71917589554192</c:v>
                </c:pt>
                <c:pt idx="2705" formatCode="General">
                  <c:v>182.7346814183685</c:v>
                </c:pt>
                <c:pt idx="2706" formatCode="General">
                  <c:v>182.75017387824829</c:v>
                </c:pt>
                <c:pt idx="2707" formatCode="General">
                  <c:v>182.78111965317876</c:v>
                </c:pt>
                <c:pt idx="2708" formatCode="General">
                  <c:v>182.79657299021198</c:v>
                </c:pt>
                <c:pt idx="2709" formatCode="General">
                  <c:v>182.81201330826337</c:v>
                </c:pt>
                <c:pt idx="2710" formatCode="General">
                  <c:v>182.82744061830107</c:v>
                </c:pt>
                <c:pt idx="2711" formatCode="General">
                  <c:v>182.84285493128397</c:v>
                </c:pt>
                <c:pt idx="2712" formatCode="General">
                  <c:v>182.85825625816165</c:v>
                </c:pt>
                <c:pt idx="2713" formatCode="General">
                  <c:v>182.88901999735387</c:v>
                </c:pt>
                <c:pt idx="2714" formatCode="General">
                  <c:v>182.90438243152161</c:v>
                </c:pt>
                <c:pt idx="2715" formatCode="General">
                  <c:v>182.9197319232905</c:v>
                </c:pt>
                <c:pt idx="2716" formatCode="General">
                  <c:v>182.93506848356421</c:v>
                </c:pt>
                <c:pt idx="2717" formatCode="General">
                  <c:v>182.95039212323707</c:v>
                </c:pt>
                <c:pt idx="2718" formatCode="General">
                  <c:v>182.96570285319436</c:v>
                </c:pt>
                <c:pt idx="2719" formatCode="General">
                  <c:v>182.98100068431208</c:v>
                </c:pt>
                <c:pt idx="2720" formatCode="General">
                  <c:v>183.01155769348736</c:v>
                </c:pt>
                <c:pt idx="2721" formatCode="General">
                  <c:v>183.02681689325127</c:v>
                </c:pt>
                <c:pt idx="2722" formatCode="General">
                  <c:v>183.04206323758825</c:v>
                </c:pt>
                <c:pt idx="2723" formatCode="General">
                  <c:v>183.0572967373287</c:v>
                </c:pt>
                <c:pt idx="2724" formatCode="General">
                  <c:v>183.0725174032938</c:v>
                </c:pt>
                <c:pt idx="2725" formatCode="General">
                  <c:v>183.08772524629566</c:v>
                </c:pt>
                <c:pt idx="2726" formatCode="General">
                  <c:v>183.11810250661225</c:v>
                </c:pt>
                <c:pt idx="2727" formatCode="General">
                  <c:v>183.1332719455057</c:v>
                </c:pt>
                <c:pt idx="2728" formatCode="General">
                  <c:v>183.14842860459316</c:v>
                </c:pt>
                <c:pt idx="2729" formatCode="General">
                  <c:v>183.16357249464124</c:v>
                </c:pt>
                <c:pt idx="2730" formatCode="General">
                  <c:v>183.17870362640753</c:v>
                </c:pt>
                <c:pt idx="2731" formatCode="General">
                  <c:v>183.19382201064042</c:v>
                </c:pt>
                <c:pt idx="2732" formatCode="General">
                  <c:v>183.22402057945487</c:v>
                </c:pt>
                <c:pt idx="2733" formatCode="General">
                  <c:v>183.23910078548812</c:v>
                </c:pt>
                <c:pt idx="2734" formatCode="General">
                  <c:v>183.25416828689143</c:v>
                </c:pt>
                <c:pt idx="2735" formatCode="General">
                  <c:v>183.26922309436813</c:v>
                </c:pt>
                <c:pt idx="2736" formatCode="General">
                  <c:v>183.28426521861243</c:v>
                </c:pt>
                <c:pt idx="2737" formatCode="General">
                  <c:v>183.29929467030959</c:v>
                </c:pt>
                <c:pt idx="2738" formatCode="General">
                  <c:v>183.31431146013591</c:v>
                </c:pt>
                <c:pt idx="2739" formatCode="General">
                  <c:v>183.34430709683591</c:v>
                </c:pt>
                <c:pt idx="2740" formatCode="General">
                  <c:v>183.35928596501714</c:v>
                </c:pt>
                <c:pt idx="2741" formatCode="General">
                  <c:v>183.37425221394264</c:v>
                </c:pt>
                <c:pt idx="2742" formatCode="General">
                  <c:v>183.3892058542437</c:v>
                </c:pt>
                <c:pt idx="2743" formatCode="General">
                  <c:v>183.40414689654278</c:v>
                </c:pt>
                <c:pt idx="2744" formatCode="General">
                  <c:v>183.4190753514533</c:v>
                </c:pt>
                <c:pt idx="2745" formatCode="General">
                  <c:v>183.44889454151775</c:v>
                </c:pt>
                <c:pt idx="2746" formatCode="General">
                  <c:v>183.46378529785386</c:v>
                </c:pt>
                <c:pt idx="2747" formatCode="General">
                  <c:v>183.47866350916587</c:v>
                </c:pt>
                <c:pt idx="2748" formatCode="General">
                  <c:v>183.49352918602258</c:v>
                </c:pt>
                <c:pt idx="2749" formatCode="General">
                  <c:v>183.50838233898389</c:v>
                </c:pt>
                <c:pt idx="2750" formatCode="General">
                  <c:v>183.52322297860081</c:v>
                </c:pt>
                <c:pt idx="2751" formatCode="General">
                  <c:v>183.55286675996118</c:v>
                </c:pt>
                <c:pt idx="2752" formatCode="General">
                  <c:v>183.56766992276218</c:v>
                </c:pt>
                <c:pt idx="2753" formatCode="General">
                  <c:v>183.58246061433405</c:v>
                </c:pt>
                <c:pt idx="2754" formatCode="General">
                  <c:v>183.59723884518343</c:v>
                </c:pt>
                <c:pt idx="2755" formatCode="General">
                  <c:v>183.61200462580811</c:v>
                </c:pt>
                <c:pt idx="2756" formatCode="General">
                  <c:v>183.62675796669703</c:v>
                </c:pt>
                <c:pt idx="2757" formatCode="General">
                  <c:v>183.64149887833028</c:v>
                </c:pt>
                <c:pt idx="2758" formatCode="General">
                  <c:v>183.67094345570621</c:v>
                </c:pt>
                <c:pt idx="2759" formatCode="General">
                  <c:v>183.68564714236493</c:v>
                </c:pt>
                <c:pt idx="2760" formatCode="General">
                  <c:v>183.70033844160025</c:v>
                </c:pt>
                <c:pt idx="2761" formatCode="General">
                  <c:v>183.7150173638482</c:v>
                </c:pt>
                <c:pt idx="2762" formatCode="General">
                  <c:v>183.729683919536</c:v>
                </c:pt>
                <c:pt idx="2763" formatCode="General">
                  <c:v>183.74433811908219</c:v>
                </c:pt>
                <c:pt idx="2764" formatCode="General">
                  <c:v>183.77360949137943</c:v>
                </c:pt>
                <c:pt idx="2765" formatCode="General">
                  <c:v>183.78822668492361</c:v>
                </c:pt>
                <c:pt idx="2766" formatCode="General">
                  <c:v>183.80283156391229</c:v>
                </c:pt>
                <c:pt idx="2767" formatCode="General">
                  <c:v>183.8174241387201</c:v>
                </c:pt>
                <c:pt idx="2768" formatCode="General">
                  <c:v>183.83200441971294</c:v>
                </c:pt>
                <c:pt idx="2769" formatCode="General">
                  <c:v>183.84657241724804</c:v>
                </c:pt>
                <c:pt idx="2770" formatCode="General">
                  <c:v>183.87567160332998</c:v>
                </c:pt>
                <c:pt idx="2771" formatCode="General">
                  <c:v>183.89020281254756</c:v>
                </c:pt>
                <c:pt idx="2772" formatCode="General">
                  <c:v>183.9047217796489</c:v>
                </c:pt>
                <c:pt idx="2773" formatCode="General">
                  <c:v>183.91922851494763</c:v>
                </c:pt>
                <c:pt idx="2774" formatCode="General">
                  <c:v>183.93372302874869</c:v>
                </c:pt>
                <c:pt idx="2775" formatCode="General">
                  <c:v>183.94820533134828</c:v>
                </c:pt>
                <c:pt idx="2776" formatCode="General">
                  <c:v>183.96267543303401</c:v>
                </c:pt>
                <c:pt idx="2777" formatCode="General">
                  <c:v>183.99157907477087</c:v>
                </c:pt>
                <c:pt idx="2778" formatCode="General">
                  <c:v>184.00601263535384</c:v>
                </c:pt>
                <c:pt idx="2779" formatCode="General">
                  <c:v>184.02043403608667</c:v>
                </c:pt>
                <c:pt idx="2780" formatCode="General">
                  <c:v>184.03484328721368</c:v>
                </c:pt>
                <c:pt idx="2781" formatCode="General">
                  <c:v>184.04924039897054</c:v>
                </c:pt>
                <c:pt idx="2782" formatCode="General">
                  <c:v>184.0636253815843</c:v>
                </c:pt>
                <c:pt idx="2783" formatCode="General">
                  <c:v>184.09235900024777</c:v>
                </c:pt>
                <c:pt idx="2784" formatCode="General">
                  <c:v>184.10670765670855</c:v>
                </c:pt>
                <c:pt idx="2785" formatCode="General">
                  <c:v>184.12104422484842</c:v>
                </c:pt>
                <c:pt idx="2786" formatCode="General">
                  <c:v>184.13536871485138</c:v>
                </c:pt>
                <c:pt idx="2787" formatCode="General">
                  <c:v>184.14968113689298</c:v>
                </c:pt>
                <c:pt idx="2788" formatCode="General">
                  <c:v>184.16398150114009</c:v>
                </c:pt>
                <c:pt idx="2789" formatCode="General">
                  <c:v>184.19254609687562</c:v>
                </c:pt>
                <c:pt idx="2790" formatCode="General">
                  <c:v>184.20681034865504</c:v>
                </c:pt>
                <c:pt idx="2791" formatCode="General">
                  <c:v>184.22106258322202</c:v>
                </c:pt>
                <c:pt idx="2792" formatCode="General">
                  <c:v>184.23530281070069</c:v>
                </c:pt>
                <c:pt idx="2793" formatCode="General">
                  <c:v>184.24953104120664</c:v>
                </c:pt>
                <c:pt idx="2794" formatCode="General">
                  <c:v>184.263747284847</c:v>
                </c:pt>
                <c:pt idx="2795" formatCode="General">
                  <c:v>184.27795155172035</c:v>
                </c:pt>
                <c:pt idx="2796" formatCode="General">
                  <c:v>184.30632419551779</c:v>
                </c:pt>
                <c:pt idx="2797" formatCode="General">
                  <c:v>184.32049259259657</c:v>
                </c:pt>
                <c:pt idx="2798" formatCode="General">
                  <c:v>184.33464905321762</c:v>
                </c:pt>
                <c:pt idx="2799" formatCode="General">
                  <c:v>184.34879358743709</c:v>
                </c:pt>
                <c:pt idx="2800" formatCode="General">
                  <c:v>184.36292620530264</c:v>
                </c:pt>
                <c:pt idx="2801" formatCode="General">
                  <c:v>184.3770469168534</c:v>
                </c:pt>
                <c:pt idx="2802" formatCode="General">
                  <c:v>184.40525266112508</c:v>
                </c:pt>
                <c:pt idx="2803" formatCode="General">
                  <c:v>184.4193377138821</c:v>
                </c:pt>
                <c:pt idx="2804" formatCode="General">
                  <c:v>184.43341090039655</c:v>
                </c:pt>
                <c:pt idx="2805" formatCode="General">
                  <c:v>184.4474722306654</c:v>
                </c:pt>
                <c:pt idx="2806" formatCode="General">
                  <c:v>184.46152171467722</c:v>
                </c:pt>
                <c:pt idx="2807" formatCode="General">
                  <c:v>184.47555936241207</c:v>
                </c:pt>
                <c:pt idx="2808" formatCode="General">
                  <c:v>184.48958518384171</c:v>
                </c:pt>
                <c:pt idx="2809" formatCode="General">
                  <c:v>184.51760138763021</c:v>
                </c:pt>
                <c:pt idx="2810" formatCode="General">
                  <c:v>184.53159178989051</c:v>
                </c:pt>
                <c:pt idx="2811" formatCode="General">
                  <c:v>184.54557040564853</c:v>
                </c:pt>
                <c:pt idx="2812" formatCode="General">
                  <c:v>184.55953724483402</c:v>
                </c:pt>
                <c:pt idx="2813" formatCode="General">
                  <c:v>184.57349231736839</c:v>
                </c:pt>
                <c:pt idx="2814" formatCode="General">
                  <c:v>184.58743563316474</c:v>
                </c:pt>
                <c:pt idx="2815" formatCode="General">
                  <c:v>184.61528703415377</c:v>
                </c:pt>
                <c:pt idx="2816" formatCode="General">
                  <c:v>184.62919513913087</c:v>
                </c:pt>
                <c:pt idx="2817" formatCode="General">
                  <c:v>184.64309152693866</c:v>
                </c:pt>
                <c:pt idx="2818" formatCode="General">
                  <c:v>184.65697620744859</c:v>
                </c:pt>
                <c:pt idx="2819" formatCode="General">
                  <c:v>184.67084919052368</c:v>
                </c:pt>
                <c:pt idx="2820" formatCode="General">
                  <c:v>184.6847104860187</c:v>
                </c:pt>
                <c:pt idx="2821" formatCode="General">
                  <c:v>184.71239805364593</c:v>
                </c:pt>
                <c:pt idx="2822" formatCode="General">
                  <c:v>184.72622434544616</c:v>
                </c:pt>
                <c:pt idx="2823" formatCode="General">
                  <c:v>184.74003898900233</c:v>
                </c:pt>
                <c:pt idx="2824" formatCode="General">
                  <c:v>184.75384199412773</c:v>
                </c:pt>
                <c:pt idx="2825" formatCode="General">
                  <c:v>184.76763337062741</c:v>
                </c:pt>
                <c:pt idx="2826" formatCode="General">
                  <c:v>184.78141312829811</c:v>
                </c:pt>
                <c:pt idx="2827" formatCode="General">
                  <c:v>184.79518127692839</c:v>
                </c:pt>
                <c:pt idx="2828" formatCode="General">
                  <c:v>184.82268278618059</c:v>
                </c:pt>
                <c:pt idx="2829" formatCode="General">
                  <c:v>184.83641616633827</c:v>
                </c:pt>
                <c:pt idx="2830" formatCode="General">
                  <c:v>184.85013797652726</c:v>
                </c:pt>
                <c:pt idx="2831" formatCode="General">
                  <c:v>184.86384822649484</c:v>
                </c:pt>
                <c:pt idx="2832" formatCode="General">
                  <c:v>184.8775469259802</c:v>
                </c:pt>
                <c:pt idx="2833" formatCode="General">
                  <c:v>184.89123408471426</c:v>
                </c:pt>
                <c:pt idx="2834" formatCode="General">
                  <c:v>184.9185738188113</c:v>
                </c:pt>
                <c:pt idx="2835" formatCode="General">
                  <c:v>184.93222641359517</c:v>
                </c:pt>
                <c:pt idx="2836" formatCode="General">
                  <c:v>184.94586750646963</c:v>
                </c:pt>
                <c:pt idx="2837" formatCode="General">
                  <c:v>184.95949710712466</c:v>
                </c:pt>
                <c:pt idx="2838" formatCode="General">
                  <c:v>184.97311522524214</c:v>
                </c:pt>
                <c:pt idx="2839" formatCode="General">
                  <c:v>184.98672187049576</c:v>
                </c:pt>
                <c:pt idx="2840" formatCode="General">
                  <c:v>185.01390078106547</c:v>
                </c:pt>
                <c:pt idx="2841" formatCode="General">
                  <c:v>185.02747306568824</c:v>
                </c:pt>
                <c:pt idx="2842" formatCode="General">
                  <c:v>185.04103391606054</c:v>
                </c:pt>
                <c:pt idx="2843" formatCode="General">
                  <c:v>185.05458334181534</c:v>
                </c:pt>
                <c:pt idx="2844" formatCode="General">
                  <c:v>185.06812135257761</c:v>
                </c:pt>
                <c:pt idx="2845" formatCode="General">
                  <c:v>185.08164795796407</c:v>
                </c:pt>
                <c:pt idx="2846" formatCode="General">
                  <c:v>185.09516316758348</c:v>
                </c:pt>
                <c:pt idx="2847" formatCode="General">
                  <c:v>185.12215943791534</c:v>
                </c:pt>
                <c:pt idx="2848" formatCode="General">
                  <c:v>185.13564051780475</c:v>
                </c:pt>
                <c:pt idx="2849" formatCode="General">
                  <c:v>185.14911024028095</c:v>
                </c:pt>
                <c:pt idx="2850" formatCode="General">
                  <c:v>185.16256861491229</c:v>
                </c:pt>
                <c:pt idx="2851" formatCode="General">
                  <c:v>185.17601565125895</c:v>
                </c:pt>
                <c:pt idx="2852" formatCode="General">
                  <c:v>185.1894513588731</c:v>
                </c:pt>
                <c:pt idx="2853" formatCode="General">
                  <c:v>185.21628882607234</c:v>
                </c:pt>
                <c:pt idx="2854" formatCode="General">
                  <c:v>185.22969060472158</c:v>
                </c:pt>
                <c:pt idx="2855" formatCode="General">
                  <c:v>185.2430810927666</c:v>
                </c:pt>
                <c:pt idx="2856" formatCode="General">
                  <c:v>185.25646029971941</c:v>
                </c:pt>
                <c:pt idx="2857" formatCode="General">
                  <c:v>185.26982823508396</c:v>
                </c:pt>
                <c:pt idx="2858" formatCode="General">
                  <c:v>185.28318490835625</c:v>
                </c:pt>
                <c:pt idx="2859" formatCode="General">
                  <c:v>185.30986450656806</c:v>
                </c:pt>
                <c:pt idx="2860" formatCode="General">
                  <c:v>185.3231874504595</c:v>
                </c:pt>
                <c:pt idx="2861" formatCode="General">
                  <c:v>185.33649917016274</c:v>
                </c:pt>
                <c:pt idx="2862" formatCode="General">
                  <c:v>185.34979967513374</c:v>
                </c:pt>
                <c:pt idx="2863" formatCode="General">
                  <c:v>185.36308897482061</c:v>
                </c:pt>
                <c:pt idx="2864" formatCode="General">
                  <c:v>185.37636707866349</c:v>
                </c:pt>
                <c:pt idx="2865" formatCode="General">
                  <c:v>185.38963399609452</c:v>
                </c:pt>
                <c:pt idx="2866" formatCode="General">
                  <c:v>185.41613430941001</c:v>
                </c:pt>
                <c:pt idx="2867" formatCode="General">
                  <c:v>185.42936772411912</c:v>
                </c:pt>
                <c:pt idx="2868" formatCode="General">
                  <c:v>185.44258999006567</c:v>
                </c:pt>
                <c:pt idx="2869" formatCode="General">
                  <c:v>185.45580111664214</c:v>
                </c:pt>
                <c:pt idx="2870" formatCode="General">
                  <c:v>185.46900111323319</c:v>
                </c:pt>
                <c:pt idx="2871" formatCode="General">
                  <c:v>185.48218998921544</c:v>
                </c:pt>
                <c:pt idx="2872" formatCode="General">
                  <c:v>185.50853441682085</c:v>
                </c:pt>
                <c:pt idx="2873" formatCode="General">
                  <c:v>185.52168998715794</c:v>
                </c:pt>
                <c:pt idx="2874" formatCode="General">
                  <c:v>185.53483447431404</c:v>
                </c:pt>
                <c:pt idx="2875" formatCode="General">
                  <c:v>185.54796788762644</c:v>
                </c:pt>
                <c:pt idx="2876" formatCode="General">
                  <c:v>185.56109023642452</c:v>
                </c:pt>
                <c:pt idx="2877" formatCode="General">
                  <c:v>185.57420153002982</c:v>
                </c:pt>
                <c:pt idx="2878" formatCode="General">
                  <c:v>185.60039098890886</c:v>
                </c:pt>
                <c:pt idx="2879" formatCode="General">
                  <c:v>185.61346917278644</c:v>
                </c:pt>
                <c:pt idx="2880" formatCode="General">
                  <c:v>185.62653633867885</c:v>
                </c:pt>
                <c:pt idx="2881" formatCode="General">
                  <c:v>185.63959249586847</c:v>
                </c:pt>
                <c:pt idx="2882" formatCode="General">
                  <c:v>185.65263765362974</c:v>
                </c:pt>
                <c:pt idx="2883" formatCode="General">
                  <c:v>185.66567182122941</c:v>
                </c:pt>
                <c:pt idx="2884" formatCode="General">
                  <c:v>185.67869500792636</c:v>
                </c:pt>
                <c:pt idx="2885" formatCode="General">
                  <c:v>185.70470847560861</c:v>
                </c:pt>
                <c:pt idx="2886" formatCode="General">
                  <c:v>185.71769877507273</c:v>
                </c:pt>
                <c:pt idx="2887" formatCode="General">
                  <c:v>185.73067813059171</c:v>
                </c:pt>
                <c:pt idx="2888" formatCode="General">
                  <c:v>185.74364655138555</c:v>
                </c:pt>
                <c:pt idx="2889" formatCode="General">
                  <c:v>185.75660404666641</c:v>
                </c:pt>
                <c:pt idx="2890" formatCode="General">
                  <c:v>185.76955062563871</c:v>
                </c:pt>
                <c:pt idx="2891" formatCode="General">
                  <c:v>185.79541107143658</c:v>
                </c:pt>
                <c:pt idx="2892" formatCode="General">
                  <c:v>185.80832495663222</c:v>
                </c:pt>
                <c:pt idx="2893" formatCode="General">
                  <c:v>185.82122796225954</c:v>
                </c:pt>
                <c:pt idx="2894" formatCode="General">
                  <c:v>185.8341200974842</c:v>
                </c:pt>
                <c:pt idx="2895" formatCode="General">
                  <c:v>185.84700137146424</c:v>
                </c:pt>
                <c:pt idx="2896" formatCode="General">
                  <c:v>185.85987179334995</c:v>
                </c:pt>
                <c:pt idx="2897" formatCode="General">
                  <c:v>185.88558011740088</c:v>
                </c:pt>
                <c:pt idx="2898" formatCode="General">
                  <c:v>185.89841803782812</c:v>
                </c:pt>
                <c:pt idx="2899" formatCode="General">
                  <c:v>185.91124514268515</c:v>
                </c:pt>
                <c:pt idx="2900" formatCode="General">
                  <c:v>185.92406144108367</c:v>
                </c:pt>
                <c:pt idx="2901" formatCode="General">
                  <c:v>185.93686694212786</c:v>
                </c:pt>
                <c:pt idx="2902" formatCode="General">
                  <c:v>185.94966165491417</c:v>
                </c:pt>
                <c:pt idx="2903" formatCode="General">
                  <c:v>185.96244558853141</c:v>
                </c:pt>
                <c:pt idx="2904" formatCode="General">
                  <c:v>185.98798115457546</c:v>
                </c:pt>
                <c:pt idx="2905" formatCode="General">
                  <c:v>186.00073280514158</c:v>
                </c:pt>
                <c:pt idx="2906" formatCode="General">
                  <c:v>186.0134737128173</c:v>
                </c:pt>
                <c:pt idx="2907" formatCode="General">
                  <c:v>186.02620388665312</c:v>
                </c:pt>
                <c:pt idx="2908" formatCode="General">
                  <c:v>186.03892333569203</c:v>
                </c:pt>
                <c:pt idx="2909" formatCode="General">
                  <c:v>186.05163206896933</c:v>
                </c:pt>
                <c:pt idx="2910" formatCode="General">
                  <c:v>186.07701742434236</c:v>
                </c:pt>
                <c:pt idx="2911" formatCode="General">
                  <c:v>186.08969406447073</c:v>
                </c:pt>
                <c:pt idx="2912" formatCode="General">
                  <c:v>186.10236002490277</c:v>
                </c:pt>
                <c:pt idx="2913" formatCode="General">
                  <c:v>186.11501531463574</c:v>
                </c:pt>
                <c:pt idx="2914" formatCode="General">
                  <c:v>186.12765994265948</c:v>
                </c:pt>
                <c:pt idx="2915" formatCode="General">
                  <c:v>186.14029391795606</c:v>
                </c:pt>
                <c:pt idx="2916" formatCode="General">
                  <c:v>186.15291724950021</c:v>
                </c:pt>
                <c:pt idx="2917" formatCode="General">
                  <c:v>186.17813201719164</c:v>
                </c:pt>
                <c:pt idx="2918" formatCode="General">
                  <c:v>186.19072347125038</c:v>
                </c:pt>
                <c:pt idx="2919" formatCode="General">
                  <c:v>186.20330431737955</c:v>
                </c:pt>
                <c:pt idx="2920" formatCode="General">
                  <c:v>186.21587456451596</c:v>
                </c:pt>
                <c:pt idx="2921" formatCode="General">
                  <c:v>186.22843422158897</c:v>
                </c:pt>
                <c:pt idx="2922" formatCode="General">
                  <c:v>186.24098329752044</c:v>
                </c:pt>
                <c:pt idx="2923" formatCode="General">
                  <c:v>186.26604974160836</c:v>
                </c:pt>
                <c:pt idx="2924" formatCode="General">
                  <c:v>186.27856712757085</c:v>
                </c:pt>
                <c:pt idx="2925" formatCode="General">
                  <c:v>186.29107396800399</c:v>
                </c:pt>
                <c:pt idx="2926" formatCode="General">
                  <c:v>186.30357027179198</c:v>
                </c:pt>
                <c:pt idx="2927" formatCode="General">
                  <c:v>186.31605604781171</c:v>
                </c:pt>
                <c:pt idx="2928" formatCode="General">
                  <c:v>186.32853130493245</c:v>
                </c:pt>
                <c:pt idx="2929" formatCode="General">
                  <c:v>186.35345029791711</c:v>
                </c:pt>
                <c:pt idx="2930" formatCode="General">
                  <c:v>186.36589405148229</c:v>
                </c:pt>
                <c:pt idx="2931" formatCode="General">
                  <c:v>186.37832732155124</c:v>
                </c:pt>
                <c:pt idx="2932" formatCode="General">
                  <c:v>186.39075011695593</c:v>
                </c:pt>
                <c:pt idx="2933" formatCode="General">
                  <c:v>186.40316244652098</c:v>
                </c:pt>
                <c:pt idx="2934" formatCode="General">
                  <c:v>186.41556431906355</c:v>
                </c:pt>
                <c:pt idx="2935" formatCode="General">
                  <c:v>186.42795574339337</c:v>
                </c:pt>
                <c:pt idx="2936" formatCode="General">
                  <c:v>186.45270728261661</c:v>
                </c:pt>
                <c:pt idx="2937" formatCode="General">
                  <c:v>186.46506741509242</c:v>
                </c:pt>
                <c:pt idx="2938" formatCode="General">
                  <c:v>186.47741713452024</c:v>
                </c:pt>
                <c:pt idx="2939" formatCode="General">
                  <c:v>186.4897564496728</c:v>
                </c:pt>
                <c:pt idx="2940" formatCode="General">
                  <c:v>186.50208536931535</c:v>
                </c:pt>
                <c:pt idx="2941" formatCode="General">
                  <c:v>186.51440390220586</c:v>
                </c:pt>
                <c:pt idx="2942" formatCode="General">
                  <c:v>186.53900984272536</c:v>
                </c:pt>
                <c:pt idx="2943" formatCode="General">
                  <c:v>186.55129726783335</c:v>
                </c:pt>
                <c:pt idx="2944" formatCode="General">
                  <c:v>186.56357434114719</c:v>
                </c:pt>
                <c:pt idx="2945" formatCode="General">
                  <c:v>186.57584107138794</c:v>
                </c:pt>
                <c:pt idx="2946" formatCode="General">
                  <c:v>186.58809746726939</c:v>
                </c:pt>
                <c:pt idx="2947" formatCode="General">
                  <c:v>186.60034353749788</c:v>
                </c:pt>
                <c:pt idx="2948" formatCode="General">
                  <c:v>186.62480473578495</c:v>
                </c:pt>
                <c:pt idx="2949" formatCode="General">
                  <c:v>186.63701988121966</c:v>
                </c:pt>
                <c:pt idx="2950" formatCode="General">
                  <c:v>186.64922473575373</c:v>
                </c:pt>
                <c:pt idx="2951" formatCode="General">
                  <c:v>186.66141930805694</c:v>
                </c:pt>
                <c:pt idx="2952" formatCode="General">
                  <c:v>186.67360360679174</c:v>
                </c:pt>
                <c:pt idx="2953" formatCode="General">
                  <c:v>186.68577764061334</c:v>
                </c:pt>
                <c:pt idx="2954" formatCode="General">
                  <c:v>186.69794141816959</c:v>
                </c:pt>
                <c:pt idx="2955" formatCode="General">
                  <c:v>186.72223823904127</c:v>
                </c:pt>
                <c:pt idx="2956" formatCode="General">
                  <c:v>186.73437129961604</c:v>
                </c:pt>
                <c:pt idx="2957" formatCode="General">
                  <c:v>186.74649413844426</c:v>
                </c:pt>
                <c:pt idx="2958" formatCode="General">
                  <c:v>186.75860676413743</c:v>
                </c:pt>
                <c:pt idx="2959" formatCode="General">
                  <c:v>186.77070918529978</c:v>
                </c:pt>
                <c:pt idx="2960" formatCode="General">
                  <c:v>186.78280141052838</c:v>
                </c:pt>
                <c:pt idx="2961" formatCode="General">
                  <c:v>186.80695530753616</c:v>
                </c:pt>
                <c:pt idx="2962" formatCode="General">
                  <c:v>186.81901699647315</c:v>
                </c:pt>
                <c:pt idx="2963" formatCode="General">
                  <c:v>186.83106852379208</c:v>
                </c:pt>
                <c:pt idx="2964" formatCode="General">
                  <c:v>186.84310989805383</c:v>
                </c:pt>
                <c:pt idx="2965" formatCode="General">
                  <c:v>186.855141127812</c:v>
                </c:pt>
                <c:pt idx="2966" formatCode="General">
                  <c:v>186.86716222161309</c:v>
                </c:pt>
                <c:pt idx="2967" formatCode="General">
                  <c:v>186.89117403549372</c:v>
                </c:pt>
                <c:pt idx="2968" formatCode="General">
                  <c:v>186.90316477263016</c:v>
                </c:pt>
                <c:pt idx="2969" formatCode="General">
                  <c:v>186.91514540792338</c:v>
                </c:pt>
                <c:pt idx="2970" formatCode="General">
                  <c:v>186.92711594988384</c:v>
                </c:pt>
                <c:pt idx="2971" formatCode="General">
                  <c:v>186.93907640701488</c:v>
                </c:pt>
                <c:pt idx="2972" formatCode="General">
                  <c:v>186.95102678781265</c:v>
                </c:pt>
                <c:pt idx="2973" formatCode="General">
                  <c:v>186.96296710076618</c:v>
                </c:pt>
                <c:pt idx="2974" formatCode="General">
                  <c:v>186.98681755706087</c:v>
                </c:pt>
                <c:pt idx="2975" formatCode="General">
                  <c:v>186.99872771734431</c:v>
                </c:pt>
                <c:pt idx="2976" formatCode="General">
                  <c:v>187.01062784366812</c:v>
                </c:pt>
                <c:pt idx="2977" formatCode="General">
                  <c:v>187.0225179444856</c:v>
                </c:pt>
                <c:pt idx="2978" formatCode="General">
                  <c:v>187.03439802824295</c:v>
                </c:pt>
                <c:pt idx="2979" formatCode="General">
                  <c:v>187.04626810337928</c:v>
                </c:pt>
                <c:pt idx="2980" formatCode="General">
                  <c:v>187.06997826150953</c:v>
                </c:pt>
                <c:pt idx="2981" formatCode="General">
                  <c:v>187.08181836134611</c:v>
                </c:pt>
                <c:pt idx="2982" formatCode="General">
                  <c:v>187.09364848624693</c:v>
                </c:pt>
                <c:pt idx="2983" formatCode="General">
                  <c:v>187.10546864461554</c:v>
                </c:pt>
                <c:pt idx="2984" formatCode="General">
                  <c:v>187.11727884484853</c:v>
                </c:pt>
                <c:pt idx="2985" formatCode="General">
                  <c:v>187.12907909533524</c:v>
                </c:pt>
                <c:pt idx="2986" formatCode="General">
                  <c:v>187.15264978059241</c:v>
                </c:pt>
                <c:pt idx="2987" formatCode="General">
                  <c:v>187.16442023210641</c:v>
                </c:pt>
                <c:pt idx="2988" formatCode="General">
                  <c:v>187.1761807673613</c:v>
                </c:pt>
                <c:pt idx="2989" formatCode="General">
                  <c:v>187.18793139471126</c:v>
                </c:pt>
                <c:pt idx="2990" formatCode="General">
                  <c:v>187.19967212250336</c:v>
                </c:pt>
                <c:pt idx="2991" formatCode="General">
                  <c:v>187.21140295907773</c:v>
                </c:pt>
                <c:pt idx="2992" formatCode="General">
                  <c:v>187.22312391276742</c:v>
                </c:pt>
                <c:pt idx="2993" formatCode="General">
                  <c:v>187.24653620478986</c:v>
                </c:pt>
                <c:pt idx="2994" formatCode="General">
                  <c:v>187.25822755975369</c:v>
                </c:pt>
                <c:pt idx="2995" formatCode="General">
                  <c:v>187.26990906509491</c:v>
                </c:pt>
                <c:pt idx="2996" formatCode="General">
                  <c:v>187.28158072911154</c:v>
                </c:pt>
                <c:pt idx="2997" formatCode="General">
                  <c:v>187.29324256009465</c:v>
                </c:pt>
                <c:pt idx="2998" formatCode="General">
                  <c:v>187.30489456632827</c:v>
                </c:pt>
                <c:pt idx="2999" formatCode="General">
                  <c:v>187.32816913764822</c:v>
                </c:pt>
                <c:pt idx="3000" formatCode="General">
                  <c:v>187.33979171926779</c:v>
                </c:pt>
                <c:pt idx="3001" formatCode="General">
                  <c:v>187.35140450920429</c:v>
                </c:pt>
                <c:pt idx="3002" formatCode="General">
                  <c:v>187.3630075157069</c:v>
                </c:pt>
                <c:pt idx="3003" formatCode="General">
                  <c:v>187.37460074701792</c:v>
                </c:pt>
                <c:pt idx="3004" formatCode="General">
                  <c:v>187.38618421137267</c:v>
                </c:pt>
                <c:pt idx="3005" formatCode="General">
                  <c:v>187.40932187211976</c:v>
                </c:pt>
                <c:pt idx="3006" formatCode="General">
                  <c:v>187.42087608494811</c:v>
                </c:pt>
                <c:pt idx="3007" formatCode="General">
                  <c:v>187.43242056369206</c:v>
                </c:pt>
                <c:pt idx="3008" formatCode="General">
                  <c:v>187.44395531655235</c:v>
                </c:pt>
                <c:pt idx="3009" formatCode="General">
                  <c:v>187.45548035172268</c:v>
                </c:pt>
                <c:pt idx="3010" formatCode="General">
                  <c:v>187.46699567738997</c:v>
                </c:pt>
                <c:pt idx="3011" formatCode="General">
                  <c:v>187.47850130173416</c:v>
                </c:pt>
                <c:pt idx="3012" formatCode="General">
                  <c:v>187.50148347913876</c:v>
                </c:pt>
                <c:pt idx="3013" formatCode="General">
                  <c:v>187.51296004852463</c:v>
                </c:pt>
                <c:pt idx="3014" formatCode="General">
                  <c:v>187.52442694923846</c:v>
                </c:pt>
                <c:pt idx="3015" formatCode="General">
                  <c:v>187.53588418942579</c:v>
                </c:pt>
                <c:pt idx="3016" formatCode="General">
                  <c:v>187.54733177722534</c:v>
                </c:pt>
                <c:pt idx="3017" formatCode="General">
                  <c:v>187.55876972076896</c:v>
                </c:pt>
                <c:pt idx="3018" formatCode="General">
                  <c:v>187.58161670758162</c:v>
                </c:pt>
                <c:pt idx="3019" formatCode="General">
                  <c:v>187.59302576708012</c:v>
                </c:pt>
                <c:pt idx="3020" formatCode="General">
                  <c:v>187.60442521478163</c:v>
                </c:pt>
                <c:pt idx="3021" formatCode="General">
                  <c:v>187.61581505878382</c:v>
                </c:pt>
                <c:pt idx="3022" formatCode="General">
                  <c:v>187.62719530717757</c:v>
                </c:pt>
                <c:pt idx="3023" formatCode="General">
                  <c:v>187.63856596804683</c:v>
                </c:pt>
                <c:pt idx="3024" formatCode="General">
                  <c:v>187.64992704946889</c:v>
                </c:pt>
                <c:pt idx="3025" formatCode="General">
                  <c:v>187.67262050624598</c:v>
                </c:pt>
                <c:pt idx="3026" formatCode="General">
                  <c:v>187.6839528977215</c:v>
                </c:pt>
                <c:pt idx="3027" formatCode="General">
                  <c:v>187.6952757419906</c:v>
                </c:pt>
                <c:pt idx="3028" formatCode="General">
                  <c:v>187.70658904709651</c:v>
                </c:pt>
                <c:pt idx="3029" formatCode="General">
                  <c:v>187.71789282107571</c:v>
                </c:pt>
                <c:pt idx="3030" formatCode="General">
                  <c:v>187.72918707195791</c:v>
                </c:pt>
                <c:pt idx="3031" formatCode="General">
                  <c:v>187.75174703651624</c:v>
                </c:pt>
                <c:pt idx="3032" formatCode="General">
                  <c:v>187.76301276621791</c:v>
                </c:pt>
                <c:pt idx="3033" formatCode="General">
                  <c:v>187.77426900487379</c:v>
                </c:pt>
                <c:pt idx="3034" formatCode="General">
                  <c:v>187.78551576047977</c:v>
                </c:pt>
                <c:pt idx="3035" formatCode="General">
                  <c:v>187.796753041025</c:v>
                </c:pt>
                <c:pt idx="3036" formatCode="General">
                  <c:v>187.80798085449203</c:v>
                </c:pt>
                <c:pt idx="3037" formatCode="General">
                  <c:v>187.8304081120875</c:v>
                </c:pt>
                <c:pt idx="3038" formatCode="General">
                  <c:v>187.84160757214727</c:v>
                </c:pt>
                <c:pt idx="3039" formatCode="General">
                  <c:v>187.85279759699148</c:v>
                </c:pt>
                <c:pt idx="3040" formatCode="General">
                  <c:v>187.86397819456894</c:v>
                </c:pt>
                <c:pt idx="3041" formatCode="General">
                  <c:v>187.87514937282191</c:v>
                </c:pt>
                <c:pt idx="3042" formatCode="General">
                  <c:v>187.88631113968583</c:v>
                </c:pt>
                <c:pt idx="3043" formatCode="General">
                  <c:v>187.8974635030896</c:v>
                </c:pt>
                <c:pt idx="3044" formatCode="General">
                  <c:v>187.91974005119835</c:v>
                </c:pt>
                <c:pt idx="3045" formatCode="General">
                  <c:v>187.93086425172763</c:v>
                </c:pt>
                <c:pt idx="3046" formatCode="General">
                  <c:v>187.94197908044526</c:v>
                </c:pt>
                <c:pt idx="3047" formatCode="General">
                  <c:v>187.9530845452467</c:v>
                </c:pt>
                <c:pt idx="3048" formatCode="General">
                  <c:v>187.96418065402077</c:v>
                </c:pt>
                <c:pt idx="3049" formatCode="General">
                  <c:v>187.97526741464964</c:v>
                </c:pt>
                <c:pt idx="3050" formatCode="General">
                  <c:v>187.99741292296736</c:v>
                </c:pt>
                <c:pt idx="3051" formatCode="General">
                  <c:v>188.00847168638737</c:v>
                </c:pt>
                <c:pt idx="3052" formatCode="General">
                  <c:v>188.01952113312456</c:v>
                </c:pt>
                <c:pt idx="3053" formatCode="General">
                  <c:v>188.03056127102795</c:v>
                </c:pt>
                <c:pt idx="3054" formatCode="General">
                  <c:v>188.04159210793995</c:v>
                </c:pt>
                <c:pt idx="3055" formatCode="General">
                  <c:v>188.05261365169642</c:v>
                </c:pt>
                <c:pt idx="3056" formatCode="General">
                  <c:v>188.07462889105284</c:v>
                </c:pt>
                <c:pt idx="3057" formatCode="General">
                  <c:v>188.08562260229149</c:v>
                </c:pt>
                <c:pt idx="3058" formatCode="General">
                  <c:v>188.09660705165186</c:v>
                </c:pt>
                <c:pt idx="3059" formatCode="General">
                  <c:v>188.1075822469368</c:v>
                </c:pt>
                <c:pt idx="3060" formatCode="General">
                  <c:v>188.11854819594259</c:v>
                </c:pt>
                <c:pt idx="3061" formatCode="General">
                  <c:v>188.129504906459</c:v>
                </c:pt>
                <c:pt idx="3062" formatCode="General">
                  <c:v>188.14045238626917</c:v>
                </c:pt>
                <c:pt idx="3063" formatCode="General">
                  <c:v>188.16231968487054</c:v>
                </c:pt>
                <c:pt idx="3064" formatCode="General">
                  <c:v>188.17323951919531</c:v>
                </c:pt>
                <c:pt idx="3065" formatCode="General">
                  <c:v>188.18415015388089</c:v>
                </c:pt>
                <c:pt idx="3066" formatCode="General">
                  <c:v>188.19505159667779</c:v>
                </c:pt>
                <c:pt idx="3067" formatCode="General">
                  <c:v>188.20594385532988</c:v>
                </c:pt>
                <c:pt idx="3068" formatCode="General">
                  <c:v>188.21682693757447</c:v>
                </c:pt>
                <c:pt idx="3069" formatCode="General">
                  <c:v>188.23856560375819</c:v>
                </c:pt>
                <c:pt idx="3070" formatCode="General">
                  <c:v>188.24942120313952</c:v>
                </c:pt>
                <c:pt idx="3071" formatCode="General">
                  <c:v>188.26026765699771</c:v>
                </c:pt>
                <c:pt idx="3072" formatCode="General">
                  <c:v>188.27110497303764</c:v>
                </c:pt>
                <c:pt idx="3073" formatCode="General">
                  <c:v>188.28193315895766</c:v>
                </c:pt>
                <c:pt idx="3074" formatCode="General">
                  <c:v>188.29275222244962</c:v>
                </c:pt>
                <c:pt idx="3075" formatCode="General">
                  <c:v>188.31436301288437</c:v>
                </c:pt>
                <c:pt idx="3076" formatCode="General">
                  <c:v>188.32515475517846</c:v>
                </c:pt>
                <c:pt idx="3077" formatCode="General">
                  <c:v>188.33593740574722</c:v>
                </c:pt>
                <c:pt idx="3078" formatCode="General">
                  <c:v>188.34671097225009</c:v>
                </c:pt>
                <c:pt idx="3079" formatCode="General">
                  <c:v>188.35747546234015</c:v>
                </c:pt>
                <c:pt idx="3080" formatCode="General">
                  <c:v>188.36823088366398</c:v>
                </c:pt>
                <c:pt idx="3081" formatCode="General">
                  <c:v>188.37897724386181</c:v>
                </c:pt>
                <c:pt idx="3082" formatCode="General">
                  <c:v>188.40044281140783</c:v>
                </c:pt>
                <c:pt idx="3083" formatCode="General">
                  <c:v>188.41116203400424</c:v>
                </c:pt>
                <c:pt idx="3084" formatCode="General">
                  <c:v>188.42187222597096</c:v>
                </c:pt>
                <c:pt idx="3085" formatCode="General">
                  <c:v>188.43257339491603</c:v>
                </c:pt>
                <c:pt idx="3086" formatCode="General">
                  <c:v>188.4432655484411</c:v>
                </c:pt>
                <c:pt idx="3087" formatCode="General">
                  <c:v>188.45394869414142</c:v>
                </c:pt>
                <c:pt idx="3088" formatCode="General">
                  <c:v>188.47528799241664</c:v>
                </c:pt>
                <c:pt idx="3089" formatCode="General">
                  <c:v>188.48594416015004</c:v>
                </c:pt>
                <c:pt idx="3090" formatCode="General">
                  <c:v>188.49659135037558</c:v>
                </c:pt>
                <c:pt idx="3091" formatCode="General">
                  <c:v>188.50722957065665</c:v>
                </c:pt>
                <c:pt idx="3092" formatCode="General">
                  <c:v>188.51785882855012</c:v>
                </c:pt>
                <c:pt idx="3093" formatCode="General">
                  <c:v>188.52847913160653</c:v>
                </c:pt>
                <c:pt idx="3094" formatCode="General">
                  <c:v>188.54969290337854</c:v>
                </c:pt>
                <c:pt idx="3095" formatCode="General">
                  <c:v>188.56028638716347</c:v>
                </c:pt>
                <c:pt idx="3096" formatCode="General">
                  <c:v>188.57087094624998</c:v>
                </c:pt>
                <c:pt idx="3097" formatCode="General">
                  <c:v>188.58144658815687</c:v>
                </c:pt>
                <c:pt idx="3098" formatCode="General">
                  <c:v>188.5920133203966</c:v>
                </c:pt>
                <c:pt idx="3099" formatCode="General">
                  <c:v>188.60257115047526</c:v>
                </c:pt>
                <c:pt idx="3100" formatCode="General">
                  <c:v>188.61312008589275</c:v>
                </c:pt>
                <c:pt idx="3101" formatCode="General">
                  <c:v>188.63419130271166</c:v>
                </c:pt>
                <c:pt idx="3102" formatCode="General">
                  <c:v>188.64471359908114</c:v>
                </c:pt>
                <c:pt idx="3103" formatCode="General">
                  <c:v>188.65522703072551</c:v>
                </c:pt>
                <c:pt idx="3104" formatCode="General">
                  <c:v>188.66573160511305</c:v>
                </c:pt>
                <c:pt idx="3105" formatCode="General">
                  <c:v>188.67622732970571</c:v>
                </c:pt>
                <c:pt idx="3106" formatCode="General">
                  <c:v>188.68671421195918</c:v>
                </c:pt>
                <c:pt idx="3107" formatCode="General">
                  <c:v>188.70766147923996</c:v>
                </c:pt>
                <c:pt idx="3108" formatCode="General">
                  <c:v>188.71812187914728</c:v>
                </c:pt>
                <c:pt idx="3109" formatCode="General">
                  <c:v>188.72857346647541</c:v>
                </c:pt>
                <c:pt idx="3110" formatCode="General">
                  <c:v>188.73901624864871</c:v>
                </c:pt>
                <c:pt idx="3111" formatCode="General">
                  <c:v>188.74945023308524</c:v>
                </c:pt>
                <c:pt idx="3112" formatCode="General">
                  <c:v>188.7598754271969</c:v>
                </c:pt>
                <c:pt idx="3113" formatCode="General">
                  <c:v>188.78069947406158</c:v>
                </c:pt>
                <c:pt idx="3114" formatCode="General">
                  <c:v>188.79109834160704</c:v>
                </c:pt>
                <c:pt idx="3115" formatCode="General">
                  <c:v>188.80148844841258</c:v>
                </c:pt>
                <c:pt idx="3116" formatCode="General">
                  <c:v>188.81186980185879</c:v>
                </c:pt>
                <c:pt idx="3117" formatCode="General">
                  <c:v>188.82224240932018</c:v>
                </c:pt>
                <c:pt idx="3118" formatCode="General">
                  <c:v>188.83260627816495</c:v>
                </c:pt>
                <c:pt idx="3119" formatCode="General">
                  <c:v>188.84296141575513</c:v>
                </c:pt>
                <c:pt idx="3120" formatCode="General">
                  <c:v>188.86364552658878</c:v>
                </c:pt>
                <c:pt idx="3121" formatCode="General">
                  <c:v>188.87397451452532</c:v>
                </c:pt>
                <c:pt idx="3122" formatCode="General">
                  <c:v>188.88429480059344</c:v>
                </c:pt>
                <c:pt idx="3123" formatCode="General">
                  <c:v>188.89460639212416</c:v>
                </c:pt>
                <c:pt idx="3124" formatCode="General">
                  <c:v>188.90490929644238</c:v>
                </c:pt>
                <c:pt idx="3125" formatCode="General">
                  <c:v>188.91520352086687</c:v>
                </c:pt>
                <c:pt idx="3126" formatCode="General">
                  <c:v>188.93576595927857</c:v>
                </c:pt>
                <c:pt idx="3127" formatCode="General">
                  <c:v>188.94603418787241</c:v>
                </c:pt>
                <c:pt idx="3128" formatCode="General">
                  <c:v>188.95629376578574</c:v>
                </c:pt>
                <c:pt idx="3129" formatCode="General">
                  <c:v>188.96654470030657</c:v>
                </c:pt>
                <c:pt idx="3130" formatCode="General">
                  <c:v>188.97678699871662</c:v>
                </c:pt>
                <c:pt idx="3131" formatCode="General">
                  <c:v>188.98702066829162</c:v>
                </c:pt>
                <c:pt idx="3132" formatCode="General">
                  <c:v>188.99724571630108</c:v>
                </c:pt>
                <c:pt idx="3133" formatCode="General">
                  <c:v>189.0176699766709</c:v>
                </c:pt>
                <c:pt idx="3134" formatCode="General">
                  <c:v>189.02786920353978</c:v>
                </c:pt>
                <c:pt idx="3135" formatCode="General">
                  <c:v>189.03805983786006</c:v>
                </c:pt>
                <c:pt idx="3136" formatCode="General">
                  <c:v>189.04824188687076</c:v>
                </c:pt>
                <c:pt idx="3137" formatCode="General">
                  <c:v>189.05841535780471</c:v>
                </c:pt>
                <c:pt idx="3138" formatCode="General">
                  <c:v>189.06858025788873</c:v>
                </c:pt>
                <c:pt idx="3139" formatCode="General">
                  <c:v>189.08888437438355</c:v>
                </c:pt>
                <c:pt idx="3140" formatCode="General">
                  <c:v>189.09902360521752</c:v>
                </c:pt>
                <c:pt idx="3141" formatCode="General">
                  <c:v>189.10915429404784</c:v>
                </c:pt>
                <c:pt idx="3142" formatCode="General">
                  <c:v>189.11927644807082</c:v>
                </c:pt>
                <c:pt idx="3143" formatCode="General">
                  <c:v>189.12939007447687</c:v>
                </c:pt>
                <c:pt idx="3144" formatCode="General">
                  <c:v>189.13949518045021</c:v>
                </c:pt>
                <c:pt idx="3145" formatCode="General">
                  <c:v>189.15967985980558</c:v>
                </c:pt>
                <c:pt idx="3146" formatCode="General">
                  <c:v>189.16975944752593</c:v>
                </c:pt>
                <c:pt idx="3147" formatCode="General">
                  <c:v>189.17983054349017</c:v>
                </c:pt>
                <c:pt idx="3148" formatCode="General">
                  <c:v>189.18989315485234</c:v>
                </c:pt>
                <c:pt idx="3149" formatCode="General">
                  <c:v>189.19994728876051</c:v>
                </c:pt>
                <c:pt idx="3150" formatCode="General">
                  <c:v>189.20999295235666</c:v>
                </c:pt>
                <c:pt idx="3151" formatCode="General">
                  <c:v>189.22003015277676</c:v>
                </c:pt>
                <c:pt idx="3152" formatCode="General">
                  <c:v>189.24007919260279</c:v>
                </c:pt>
                <c:pt idx="3153" formatCode="General">
                  <c:v>189.25009104625065</c:v>
                </c:pt>
                <c:pt idx="3154" formatCode="General">
                  <c:v>189.26009446520638</c:v>
                </c:pt>
                <c:pt idx="3155" formatCode="General">
                  <c:v>189.27008945657593</c:v>
                </c:pt>
                <c:pt idx="3156" formatCode="General">
                  <c:v>189.2800760274593</c:v>
                </c:pt>
                <c:pt idx="3157" formatCode="General">
                  <c:v>189.29005418495052</c:v>
                </c:pt>
                <c:pt idx="3158" formatCode="General">
                  <c:v>189.30998528810267</c:v>
                </c:pt>
                <c:pt idx="3159" formatCode="General">
                  <c:v>189.31993824792175</c:v>
                </c:pt>
                <c:pt idx="3160" formatCode="General">
                  <c:v>189.32988282266501</c:v>
                </c:pt>
                <c:pt idx="3161" formatCode="General">
                  <c:v>189.3398190193966</c:v>
                </c:pt>
                <c:pt idx="3162" formatCode="General">
                  <c:v>189.34974684517482</c:v>
                </c:pt>
                <c:pt idx="3163" formatCode="General">
                  <c:v>189.35966630705187</c:v>
                </c:pt>
                <c:pt idx="3164" formatCode="General">
                  <c:v>189.379480167282</c:v>
                </c:pt>
                <c:pt idx="3165" formatCode="General">
                  <c:v>189.38937457970997</c:v>
                </c:pt>
                <c:pt idx="3166" formatCode="General">
                  <c:v>189.39926065638653</c:v>
                </c:pt>
                <c:pt idx="3167" formatCode="General">
                  <c:v>189.40913840433439</c:v>
                </c:pt>
                <c:pt idx="3168" formatCode="General">
                  <c:v>189.41900783057019</c:v>
                </c:pt>
                <c:pt idx="3169" formatCode="General">
                  <c:v>189.42886894210474</c:v>
                </c:pt>
                <c:pt idx="3170" formatCode="General">
                  <c:v>189.43872174594296</c:v>
                </c:pt>
                <c:pt idx="3171" formatCode="General">
                  <c:v>189.45840245852042</c:v>
                </c:pt>
                <c:pt idx="3172" formatCode="General">
                  <c:v>189.46823038123995</c:v>
                </c:pt>
                <c:pt idx="3173" formatCode="General">
                  <c:v>189.47805002422373</c:v>
                </c:pt>
                <c:pt idx="3174" formatCode="General">
                  <c:v>189.48786139444721</c:v>
                </c:pt>
                <c:pt idx="3175" formatCode="General">
                  <c:v>189.49766449887991</c:v>
                </c:pt>
                <c:pt idx="3176" formatCode="General">
                  <c:v>189.50745934448557</c:v>
                </c:pt>
                <c:pt idx="3177" formatCode="General">
                  <c:v>189.52702428704103</c:v>
                </c:pt>
                <c:pt idx="3178" formatCode="General">
                  <c:v>189.53679439788894</c:v>
                </c:pt>
                <c:pt idx="3179" formatCode="General">
                  <c:v>189.54655627770589</c:v>
                </c:pt>
                <c:pt idx="3180" formatCode="General">
                  <c:v>189.55630993342629</c:v>
                </c:pt>
                <c:pt idx="3181" formatCode="General">
                  <c:v>189.56605537197871</c:v>
                </c:pt>
                <c:pt idx="3182" formatCode="General">
                  <c:v>189.57579260028587</c:v>
                </c:pt>
                <c:pt idx="3183" formatCode="General">
                  <c:v>189.59524245382613</c:v>
                </c:pt>
                <c:pt idx="3184" formatCode="General">
                  <c:v>189.60495509287554</c:v>
                </c:pt>
                <c:pt idx="3185" formatCode="General">
                  <c:v>189.61465954931228</c:v>
                </c:pt>
                <c:pt idx="3186" formatCode="General">
                  <c:v>189.62435583003003</c:v>
                </c:pt>
                <c:pt idx="3187" formatCode="General">
                  <c:v>189.63404394191647</c:v>
                </c:pt>
                <c:pt idx="3188" formatCode="General">
                  <c:v>189.64372389185374</c:v>
                </c:pt>
                <c:pt idx="3189" formatCode="General">
                  <c:v>189.65339568671797</c:v>
                </c:pt>
                <c:pt idx="3190" formatCode="General">
                  <c:v>189.67271483870317</c:v>
                </c:pt>
                <c:pt idx="3191" formatCode="General">
                  <c:v>189.68236220954759</c:v>
                </c:pt>
                <c:pt idx="3192" formatCode="General">
                  <c:v>189.69200145276591</c:v>
                </c:pt>
                <c:pt idx="3193" formatCode="General">
                  <c:v>189.70163257520542</c:v>
                </c:pt>
                <c:pt idx="3194" formatCode="General">
                  <c:v>189.71125558370761</c:v>
                </c:pt>
                <c:pt idx="3195" formatCode="General">
                  <c:v>189.72087048510829</c:v>
                </c:pt>
                <c:pt idx="3196" formatCode="General">
                  <c:v>189.74007599391916</c:v>
                </c:pt>
                <c:pt idx="3197" formatCode="General">
                  <c:v>189.74966661497214</c:v>
                </c:pt>
                <c:pt idx="3198" formatCode="General">
                  <c:v>189.75924915620902</c:v>
                </c:pt>
                <c:pt idx="3199" formatCode="General">
                  <c:v>189.76882362443686</c:v>
                </c:pt>
                <c:pt idx="3200" formatCode="General">
                  <c:v>189.77839002645689</c:v>
                </c:pt>
                <c:pt idx="3201" formatCode="General">
                  <c:v>189.78794836906465</c:v>
                </c:pt>
                <c:pt idx="3202" formatCode="General">
                  <c:v>189.80704090319702</c:v>
                </c:pt>
                <c:pt idx="3203" formatCode="General">
                  <c:v>189.81657510828407</c:v>
                </c:pt>
                <c:pt idx="3204" formatCode="General">
                  <c:v>189.82610128108385</c:v>
                </c:pt>
                <c:pt idx="3205" formatCode="General">
                  <c:v>189.83561942836329</c:v>
                </c:pt>
                <c:pt idx="3206" formatCode="General">
                  <c:v>189.84512955688368</c:v>
                </c:pt>
                <c:pt idx="3207" formatCode="General">
                  <c:v>189.8546316734006</c:v>
                </c:pt>
                <c:pt idx="3208" formatCode="General">
                  <c:v>189.86412578466388</c:v>
                </c:pt>
                <c:pt idx="3209" formatCode="General">
                  <c:v>189.88309001840076</c:v>
                </c:pt>
                <c:pt idx="3210" formatCode="General">
                  <c:v>189.89256015434566</c:v>
                </c:pt>
                <c:pt idx="3211" formatCode="General">
                  <c:v>189.90202231197966</c:v>
                </c:pt>
                <c:pt idx="3212" formatCode="General">
                  <c:v>189.91147649802423</c:v>
                </c:pt>
                <c:pt idx="3213" formatCode="General">
                  <c:v>189.92092271919518</c:v>
                </c:pt>
                <c:pt idx="3214" formatCode="General">
                  <c:v>189.93036098220273</c:v>
                </c:pt>
                <c:pt idx="3215" formatCode="General">
                  <c:v>189.94921366053998</c:v>
                </c:pt>
                <c:pt idx="3216" formatCode="General">
                  <c:v>189.95862808926179</c:v>
                </c:pt>
                <c:pt idx="3217" formatCode="General">
                  <c:v>189.96803458660438</c:v>
                </c:pt>
                <c:pt idx="3218" formatCode="General">
                  <c:v>189.97743315924967</c:v>
                </c:pt>
                <c:pt idx="3219" formatCode="General">
                  <c:v>189.98682381387405</c:v>
                </c:pt>
                <c:pt idx="3220" formatCode="General">
                  <c:v>189.99620655714818</c:v>
                </c:pt>
                <c:pt idx="3221" formatCode="General">
                  <c:v>190.01494833630045</c:v>
                </c:pt>
                <c:pt idx="3222" formatCode="General">
                  <c:v>190.02430738549185</c:v>
                </c:pt>
                <c:pt idx="3223" formatCode="General">
                  <c:v>190.03365854995968</c:v>
                </c:pt>
                <c:pt idx="3224" formatCode="General">
                  <c:v>190.04300183634658</c:v>
                </c:pt>
                <c:pt idx="3225" formatCode="General">
                  <c:v>190.05233725128957</c:v>
                </c:pt>
                <c:pt idx="3226" formatCode="General">
                  <c:v>190.06166480142014</c:v>
                </c:pt>
                <c:pt idx="3227" formatCode="General">
                  <c:v>190.07098449336411</c:v>
                </c:pt>
                <c:pt idx="3228" formatCode="General">
                  <c:v>190.08960032916801</c:v>
                </c:pt>
                <c:pt idx="3229" formatCode="General">
                  <c:v>190.09889648625173</c:v>
                </c:pt>
                <c:pt idx="3230" formatCode="General">
                  <c:v>190.10818481159663</c:v>
                </c:pt>
                <c:pt idx="3231" formatCode="General">
                  <c:v>190.11746531180071</c:v>
                </c:pt>
                <c:pt idx="3232" formatCode="General">
                  <c:v>190.1267379934564</c:v>
                </c:pt>
                <c:pt idx="3233" formatCode="General">
                  <c:v>190.13600286315059</c:v>
                </c:pt>
                <c:pt idx="3234" formatCode="General">
                  <c:v>190.15450919297439</c:v>
                </c:pt>
                <c:pt idx="3235" formatCode="General">
                  <c:v>190.16375066625002</c:v>
                </c:pt>
                <c:pt idx="3236" formatCode="General">
                  <c:v>190.17298435385632</c:v>
                </c:pt>
                <c:pt idx="3237" formatCode="General">
                  <c:v>190.18221026235247</c:v>
                </c:pt>
                <c:pt idx="3238" formatCode="General">
                  <c:v>190.19142839829215</c:v>
                </c:pt>
                <c:pt idx="3239" formatCode="General">
                  <c:v>190.20063876822351</c:v>
                </c:pt>
                <c:pt idx="3240" formatCode="General">
                  <c:v>190.20984137868916</c:v>
                </c:pt>
                <c:pt idx="3241" formatCode="General">
                  <c:v>190.2282233473664</c:v>
                </c:pt>
                <c:pt idx="3242" formatCode="General">
                  <c:v>190.23740271863568</c:v>
                </c:pt>
                <c:pt idx="3243" formatCode="General">
                  <c:v>190.24657435655473</c:v>
                </c:pt>
                <c:pt idx="3244" formatCode="General">
                  <c:v>190.25573826763866</c:v>
                </c:pt>
                <c:pt idx="3245" formatCode="General">
                  <c:v>190.26489445839715</c:v>
                </c:pt>
                <c:pt idx="3246" formatCode="General">
                  <c:v>190.27404293533428</c:v>
                </c:pt>
                <c:pt idx="3247" formatCode="General">
                  <c:v>190.29231677373375</c:v>
                </c:pt>
                <c:pt idx="3248" formatCode="General">
                  <c:v>190.30144214817699</c:v>
                </c:pt>
                <c:pt idx="3249" formatCode="General">
                  <c:v>190.31055983476071</c:v>
                </c:pt>
                <c:pt idx="3250" formatCode="General">
                  <c:v>190.31966983996179</c:v>
                </c:pt>
                <c:pt idx="3251" formatCode="General">
                  <c:v>190.32877217025148</c:v>
                </c:pt>
                <c:pt idx="3252" formatCode="General">
                  <c:v>190.3378668320957</c:v>
                </c:pt>
                <c:pt idx="3253" formatCode="General">
                  <c:v>190.35603317628403</c:v>
                </c:pt>
                <c:pt idx="3254" formatCode="General">
                  <c:v>190.36510487153268</c:v>
                </c:pt>
                <c:pt idx="3255" formatCode="General">
                  <c:v>190.37416892414504</c:v>
                </c:pt>
                <c:pt idx="3256" formatCode="General">
                  <c:v>190.38322534055968</c:v>
                </c:pt>
                <c:pt idx="3257" formatCode="General">
                  <c:v>190.39227412720996</c:v>
                </c:pt>
                <c:pt idx="3258" formatCode="General">
                  <c:v>190.40131529052371</c:v>
                </c:pt>
                <c:pt idx="3259" formatCode="General">
                  <c:v>190.41034883692336</c:v>
                </c:pt>
                <c:pt idx="3260" formatCode="General">
                  <c:v>190.42839310464308</c:v>
                </c:pt>
                <c:pt idx="3261" formatCode="General">
                  <c:v>190.43740383878099</c:v>
                </c:pt>
                <c:pt idx="3262" formatCode="General">
                  <c:v>190.44640698164048</c:v>
                </c:pt>
                <c:pt idx="3263" formatCode="General">
                  <c:v>190.45540253961698</c:v>
                </c:pt>
                <c:pt idx="3264" formatCode="General">
                  <c:v>190.46439051910056</c:v>
                </c:pt>
                <c:pt idx="3265" formatCode="General">
                  <c:v>190.47337092647584</c:v>
                </c:pt>
                <c:pt idx="3266" formatCode="General">
                  <c:v>190.49130905041329</c:v>
                </c:pt>
                <c:pt idx="3267" formatCode="General">
                  <c:v>190.50026677971795</c:v>
                </c:pt>
                <c:pt idx="3268" formatCode="General">
                  <c:v>190.50921696239914</c:v>
                </c:pt>
                <c:pt idx="3269" formatCode="General">
                  <c:v>190.51815960481477</c:v>
                </c:pt>
                <c:pt idx="3270" formatCode="General">
                  <c:v>190.52709471331727</c:v>
                </c:pt>
                <c:pt idx="3271" formatCode="General">
                  <c:v>190.53602229425374</c:v>
                </c:pt>
                <c:pt idx="3272" formatCode="General">
                  <c:v>190.55385489879021</c:v>
                </c:pt>
                <c:pt idx="3273" formatCode="General">
                  <c:v>190.5627599350577</c:v>
                </c:pt>
                <c:pt idx="3274" formatCode="General">
                  <c:v>190.57165746909413</c:v>
                </c:pt>
                <c:pt idx="3275" formatCode="General">
                  <c:v>190.5805475072199</c:v>
                </c:pt>
                <c:pt idx="3276" formatCode="General">
                  <c:v>190.58943005575011</c:v>
                </c:pt>
                <c:pt idx="3277" formatCode="General">
                  <c:v>190.59830512099452</c:v>
                </c:pt>
                <c:pt idx="3278" formatCode="General">
                  <c:v>190.60717270925758</c:v>
                </c:pt>
                <c:pt idx="3279" formatCode="General">
                  <c:v>190.62488548003083</c:v>
                </c:pt>
                <c:pt idx="3280" formatCode="General">
                  <c:v>190.63373067512339</c:v>
                </c:pt>
                <c:pt idx="3281" formatCode="General">
                  <c:v>190.64256841839932</c:v>
                </c:pt>
                <c:pt idx="3282" formatCode="General">
                  <c:v>190.65139871613655</c:v>
                </c:pt>
                <c:pt idx="3283" formatCode="General">
                  <c:v>190.66022157460776</c:v>
                </c:pt>
                <c:pt idx="3284" formatCode="General">
                  <c:v>190.66903700008024</c:v>
                </c:pt>
                <c:pt idx="3285" formatCode="General">
                  <c:v>190.68664557707223</c:v>
                </c:pt>
                <c:pt idx="3286" formatCode="General">
                  <c:v>190.69543874110005</c:v>
                </c:pt>
                <c:pt idx="3287" formatCode="General">
                  <c:v>190.7042244971459</c:v>
                </c:pt>
                <c:pt idx="3288" formatCode="General">
                  <c:v>190.71300285145074</c:v>
                </c:pt>
                <c:pt idx="3289" formatCode="General">
                  <c:v>190.72177381025034</c:v>
                </c:pt>
                <c:pt idx="3290" formatCode="General">
                  <c:v>190.73053737977523</c:v>
                </c:pt>
                <c:pt idx="3291" formatCode="General">
                  <c:v>190.74804237589649</c:v>
                </c:pt>
                <c:pt idx="3292" formatCode="General">
                  <c:v>190.75678381492764</c:v>
                </c:pt>
                <c:pt idx="3293" formatCode="General">
                  <c:v>190.76551788955359</c:v>
                </c:pt>
                <c:pt idx="3294" formatCode="General">
                  <c:v>190.77424460597862</c:v>
                </c:pt>
                <c:pt idx="3295" formatCode="General">
                  <c:v>190.78296397040182</c:v>
                </c:pt>
                <c:pt idx="3296" formatCode="General">
                  <c:v>190.79167598901702</c:v>
                </c:pt>
                <c:pt idx="3297" formatCode="General">
                  <c:v>190.80038066801285</c:v>
                </c:pt>
                <c:pt idx="3298" formatCode="General">
                  <c:v>190.81776803187483</c:v>
                </c:pt>
                <c:pt idx="3299" formatCode="General">
                  <c:v>190.82645072909219</c:v>
                </c:pt>
                <c:pt idx="3300" formatCode="General">
                  <c:v>190.83512611139261</c:v>
                </c:pt>
                <c:pt idx="3301" formatCode="General">
                  <c:v>190.84379418493867</c:v>
                </c:pt>
                <c:pt idx="3302" formatCode="General">
                  <c:v>190.85245495588777</c:v>
                </c:pt>
                <c:pt idx="3303" formatCode="General">
                  <c:v>190.86110843039216</c:v>
                </c:pt>
                <c:pt idx="3304" formatCode="General">
                  <c:v>190.87839351464976</c:v>
                </c:pt>
                <c:pt idx="3305" formatCode="General">
                  <c:v>190.88702513668153</c:v>
                </c:pt>
                <c:pt idx="3306" formatCode="General">
                  <c:v>190.8956494868257</c:v>
                </c:pt>
                <c:pt idx="3307" formatCode="General">
                  <c:v>190.90426657120858</c:v>
                </c:pt>
                <c:pt idx="3308" formatCode="General">
                  <c:v>190.9128763959514</c:v>
                </c:pt>
                <c:pt idx="3309" formatCode="General">
                  <c:v>190.92147896717017</c:v>
                </c:pt>
                <c:pt idx="3310" formatCode="General">
                  <c:v>190.93866237347399</c:v>
                </c:pt>
                <c:pt idx="3311" formatCode="General">
                  <c:v>190.94724322076533</c:v>
                </c:pt>
                <c:pt idx="3312" formatCode="General">
                  <c:v>190.95581683894531</c:v>
                </c:pt>
                <c:pt idx="3313" formatCode="General">
                  <c:v>190.96438323410416</c:v>
                </c:pt>
                <c:pt idx="3314" formatCode="General">
                  <c:v>190.97294241232717</c:v>
                </c:pt>
                <c:pt idx="3315" formatCode="General">
                  <c:v>190.98149437969434</c:v>
                </c:pt>
                <c:pt idx="3316" formatCode="General">
                  <c:v>190.99003914228061</c:v>
                </c:pt>
                <c:pt idx="3317" formatCode="General">
                  <c:v>191.00710707738455</c:v>
                </c:pt>
                <c:pt idx="3318" formatCode="General">
                  <c:v>191.01563026202655</c:v>
                </c:pt>
                <c:pt idx="3319" formatCode="General">
                  <c:v>191.02414626613623</c:v>
                </c:pt>
                <c:pt idx="3320" formatCode="General">
                  <c:v>191.032655095763</c:v>
                </c:pt>
                <c:pt idx="3321" formatCode="General">
                  <c:v>191.04115675695115</c:v>
                </c:pt>
                <c:pt idx="3322" formatCode="General">
                  <c:v>191.04965125573989</c:v>
                </c:pt>
                <c:pt idx="3323" formatCode="General">
                  <c:v>191.0666187902504</c:v>
                </c:pt>
                <c:pt idx="3324" formatCode="General">
                  <c:v>191.0750918380252</c:v>
                </c:pt>
                <c:pt idx="3325" formatCode="General">
                  <c:v>191.08355774750649</c:v>
                </c:pt>
                <c:pt idx="3326" formatCode="General">
                  <c:v>191.09201652470816</c:v>
                </c:pt>
                <c:pt idx="3327" formatCode="General">
                  <c:v>191.10046817563884</c:v>
                </c:pt>
                <c:pt idx="3328" formatCode="General">
                  <c:v>191.10891270630231</c:v>
                </c:pt>
                <c:pt idx="3329" formatCode="General">
                  <c:v>191.12578043081686</c:v>
                </c:pt>
                <c:pt idx="3330" formatCode="General">
                  <c:v>191.13420363665003</c:v>
                </c:pt>
                <c:pt idx="3331" formatCode="General">
                  <c:v>191.14261974618012</c:v>
                </c:pt>
                <c:pt idx="3332" formatCode="General">
                  <c:v>191.15102876538549</c:v>
                </c:pt>
                <c:pt idx="3333" formatCode="General">
                  <c:v>191.15943070023962</c:v>
                </c:pt>
                <c:pt idx="3334" formatCode="General">
                  <c:v>191.16782555671082</c:v>
                </c:pt>
                <c:pt idx="3335" formatCode="General">
                  <c:v>191.17621334076242</c:v>
                </c:pt>
                <c:pt idx="3336" formatCode="General">
                  <c:v>191.19296771543503</c:v>
                </c:pt>
                <c:pt idx="3337" formatCode="General">
                  <c:v>191.20133431795762</c:v>
                </c:pt>
                <c:pt idx="3338" formatCode="General">
                  <c:v>191.20969387186372</c:v>
                </c:pt>
                <c:pt idx="3339" formatCode="General">
                  <c:v>191.2180463830916</c:v>
                </c:pt>
                <c:pt idx="3340" formatCode="General">
                  <c:v>191.2263918575745</c:v>
                </c:pt>
                <c:pt idx="3341" formatCode="General">
                  <c:v>191.23473030124066</c:v>
                </c:pt>
                <c:pt idx="3342" formatCode="General">
                  <c:v>191.25138611981089</c:v>
                </c:pt>
                <c:pt idx="3343" formatCode="General">
                  <c:v>191.25970350654649</c:v>
                </c:pt>
                <c:pt idx="3344" formatCode="General">
                  <c:v>191.26801388612847</c:v>
                </c:pt>
                <c:pt idx="3345" formatCode="General">
                  <c:v>191.27631726446012</c:v>
                </c:pt>
                <c:pt idx="3346" formatCode="General">
                  <c:v>191.28461364743984</c:v>
                </c:pt>
                <c:pt idx="3347" formatCode="General">
                  <c:v>191.29290304096099</c:v>
                </c:pt>
                <c:pt idx="3348" formatCode="General">
                  <c:v>191.30118545091196</c:v>
                </c:pt>
                <c:pt idx="3349" formatCode="General">
                  <c:v>191.31772934363229</c:v>
                </c:pt>
                <c:pt idx="3350" formatCode="General">
                  <c:v>191.32599083815364</c:v>
                </c:pt>
                <c:pt idx="3351" formatCode="General">
                  <c:v>191.33424537260896</c:v>
                </c:pt>
                <c:pt idx="3352" formatCode="General">
                  <c:v>191.34249295286185</c:v>
                </c:pt>
                <c:pt idx="3353" formatCode="General">
                  <c:v>191.35073358477101</c:v>
                </c:pt>
                <c:pt idx="3354" formatCode="General">
                  <c:v>191.35896727419026</c:v>
                </c:pt>
                <c:pt idx="3355" formatCode="General">
                  <c:v>191.37541384894934</c:v>
                </c:pt>
                <c:pt idx="3356" formatCode="General">
                  <c:v>191.38362674597209</c:v>
                </c:pt>
                <c:pt idx="3357" formatCode="General">
                  <c:v>191.39183272387075</c:v>
                </c:pt>
                <c:pt idx="3358" formatCode="General">
                  <c:v>191.40003178847445</c:v>
                </c:pt>
                <c:pt idx="3359" formatCode="General">
                  <c:v>191.40822394560743</c:v>
                </c:pt>
                <c:pt idx="3360" formatCode="General">
                  <c:v>191.41640920108907</c:v>
                </c:pt>
                <c:pt idx="3361" formatCode="General">
                  <c:v>191.43275903035106</c:v>
                </c:pt>
                <c:pt idx="3362" formatCode="General">
                  <c:v>191.44092361574562</c:v>
                </c:pt>
                <c:pt idx="3363" formatCode="General">
                  <c:v>191.44908132271723</c:v>
                </c:pt>
                <c:pt idx="3364" formatCode="General">
                  <c:v>191.45723215706067</c:v>
                </c:pt>
                <c:pt idx="3365" formatCode="General">
                  <c:v>191.46537612456601</c:v>
                </c:pt>
                <c:pt idx="3366" formatCode="General">
                  <c:v>191.4735132310183</c:v>
                </c:pt>
                <c:pt idx="3367" formatCode="General">
                  <c:v>191.48164348219782</c:v>
                </c:pt>
                <c:pt idx="3368" formatCode="General">
                  <c:v>191.49788344183511</c:v>
                </c:pt>
                <c:pt idx="3369" formatCode="General">
                  <c:v>191.505993161829</c:v>
                </c:pt>
                <c:pt idx="3370" formatCode="General">
                  <c:v>191.5140960496224</c:v>
                </c:pt>
                <c:pt idx="3371" formatCode="General">
                  <c:v>191.52219211097119</c:v>
                </c:pt>
                <c:pt idx="3372" formatCode="General">
                  <c:v>191.53028135162651</c:v>
                </c:pt>
                <c:pt idx="3373" formatCode="General">
                  <c:v>191.53836377733458</c:v>
                </c:pt>
                <c:pt idx="3374" formatCode="General">
                  <c:v>191.55450820686963</c:v>
                </c:pt>
                <c:pt idx="3375" formatCode="General">
                  <c:v>191.56257022216494</c:v>
                </c:pt>
                <c:pt idx="3376" formatCode="General">
                  <c:v>191.57062544544954</c:v>
                </c:pt>
                <c:pt idx="3377" formatCode="General">
                  <c:v>191.57867388244549</c:v>
                </c:pt>
                <c:pt idx="3378" formatCode="General">
                  <c:v>191.58671553887007</c:v>
                </c:pt>
                <c:pt idx="3379" formatCode="General">
                  <c:v>191.5947504204357</c:v>
                </c:pt>
                <c:pt idx="3380" formatCode="General">
                  <c:v>191.61079988181581</c:v>
                </c:pt>
                <c:pt idx="3381" formatCode="General">
                  <c:v>191.61881447303108</c:v>
                </c:pt>
                <c:pt idx="3382" formatCode="General">
                  <c:v>191.62682231218906</c:v>
                </c:pt>
                <c:pt idx="3383" formatCode="General">
                  <c:v>191.63482340497814</c:v>
                </c:pt>
                <c:pt idx="3384" formatCode="General">
                  <c:v>191.64281775708193</c:v>
                </c:pt>
                <c:pt idx="3385" formatCode="General">
                  <c:v>191.6508053741793</c:v>
                </c:pt>
                <c:pt idx="3386" formatCode="General">
                  <c:v>191.65878626194424</c:v>
                </c:pt>
                <c:pt idx="3387" formatCode="General">
                  <c:v>191.67472787214922</c:v>
                </c:pt>
                <c:pt idx="3388" formatCode="General">
                  <c:v>191.68268860591343</c:v>
                </c:pt>
                <c:pt idx="3389" formatCode="General">
                  <c:v>191.69064263299367</c:v>
                </c:pt>
                <c:pt idx="3390" formatCode="General">
                  <c:v>191.69858995904011</c:v>
                </c:pt>
                <c:pt idx="3391" formatCode="General">
                  <c:v>191.70653058969819</c:v>
                </c:pt>
                <c:pt idx="3392" formatCode="General">
                  <c:v>191.71446453060852</c:v>
                </c:pt>
                <c:pt idx="3393" formatCode="General">
                  <c:v>191.73031236572501</c:v>
                </c:pt>
                <c:pt idx="3394" formatCode="General">
                  <c:v>191.73822627118872</c:v>
                </c:pt>
                <c:pt idx="3395" formatCode="General">
                  <c:v>191.74613350941993</c:v>
                </c:pt>
                <c:pt idx="3396" formatCode="General">
                  <c:v>191.75403408603555</c:v>
                </c:pt>
                <c:pt idx="3397" formatCode="General">
                  <c:v>191.76192800664782</c:v>
                </c:pt>
                <c:pt idx="3398" formatCode="General">
                  <c:v>191.76981527686419</c:v>
                </c:pt>
                <c:pt idx="3399" formatCode="General">
                  <c:v>191.78556988851571</c:v>
                </c:pt>
                <c:pt idx="3400" formatCode="General">
                  <c:v>191.79343724114219</c:v>
                </c:pt>
                <c:pt idx="3401" formatCode="General">
                  <c:v>191.80129796575554</c:v>
                </c:pt>
                <c:pt idx="3402" formatCode="General">
                  <c:v>191.80915206793966</c:v>
                </c:pt>
                <c:pt idx="3403" formatCode="General">
                  <c:v>191.8169995532738</c:v>
                </c:pt>
                <c:pt idx="3404" formatCode="General">
                  <c:v>191.82484042733239</c:v>
                </c:pt>
                <c:pt idx="3405" formatCode="General">
                  <c:v>191.83267469568528</c:v>
                </c:pt>
                <c:pt idx="3406" formatCode="General">
                  <c:v>191.84832343752967</c:v>
                </c:pt>
                <c:pt idx="3407" formatCode="General">
                  <c:v>191.85613792213735</c:v>
                </c:pt>
                <c:pt idx="3408" formatCode="General">
                  <c:v>191.86394582327168</c:v>
                </c:pt>
                <c:pt idx="3409" formatCode="General">
                  <c:v>191.87174714647898</c:v>
                </c:pt>
                <c:pt idx="3410" formatCode="General">
                  <c:v>191.87954189730104</c:v>
                </c:pt>
                <c:pt idx="3411" formatCode="General">
                  <c:v>191.8873300812748</c:v>
                </c:pt>
                <c:pt idx="3412" formatCode="General">
                  <c:v>191.90288677080252</c:v>
                </c:pt>
                <c:pt idx="3413" formatCode="General">
                  <c:v>191.9106552874072</c:v>
                </c:pt>
                <c:pt idx="3414" formatCode="General">
                  <c:v>191.91841725926523</c:v>
                </c:pt>
                <c:pt idx="3415" formatCode="General">
                  <c:v>191.92617269189029</c:v>
                </c:pt>
                <c:pt idx="3416" formatCode="General">
                  <c:v>191.93392159079153</c:v>
                </c:pt>
                <c:pt idx="3417" formatCode="General">
                  <c:v>191.94166396147344</c:v>
                </c:pt>
                <c:pt idx="3418" formatCode="General">
                  <c:v>191.95712914017392</c:v>
                </c:pt>
                <c:pt idx="3419" formatCode="General">
                  <c:v>191.96485195917828</c:v>
                </c:pt>
                <c:pt idx="3420" formatCode="General">
                  <c:v>191.97256827193479</c:v>
                </c:pt>
                <c:pt idx="3421" formatCode="General">
                  <c:v>191.98027808392487</c:v>
                </c:pt>
                <c:pt idx="3422" formatCode="General">
                  <c:v>191.98798140062516</c:v>
                </c:pt>
                <c:pt idx="3423" formatCode="General">
                  <c:v>191.99567822750774</c:v>
                </c:pt>
                <c:pt idx="3424" formatCode="General">
                  <c:v>192.00336857004015</c:v>
                </c:pt>
                <c:pt idx="3425" formatCode="General">
                  <c:v>192.01872982390123</c:v>
                </c:pt>
                <c:pt idx="3426" formatCode="General">
                  <c:v>192.02640074614186</c:v>
                </c:pt>
                <c:pt idx="3427" formatCode="General">
                  <c:v>192.03406520585617</c:v>
                </c:pt>
                <c:pt idx="3428" formatCode="General">
                  <c:v>192.04172320848869</c:v>
                </c:pt>
                <c:pt idx="3429" formatCode="General">
                  <c:v>192.04937475947926</c:v>
                </c:pt>
                <c:pt idx="3430" formatCode="General">
                  <c:v>192.05701986426325</c:v>
                </c:pt>
                <c:pt idx="3431" formatCode="General">
                  <c:v>192.07229075692985</c:v>
                </c:pt>
                <c:pt idx="3432" formatCode="General">
                  <c:v>192.07991655566019</c:v>
                </c:pt>
                <c:pt idx="3433" formatCode="General">
                  <c:v>192.08753592987946</c:v>
                </c:pt>
                <c:pt idx="3434" formatCode="General">
                  <c:v>192.09514888500013</c:v>
                </c:pt>
                <c:pt idx="3435" formatCode="General">
                  <c:v>192.10275542643006</c:v>
                </c:pt>
                <c:pt idx="3436" formatCode="General">
                  <c:v>192.11035555957267</c:v>
                </c:pt>
                <c:pt idx="3437" formatCode="General">
                  <c:v>192.12553662258637</c:v>
                </c:pt>
                <c:pt idx="3438" formatCode="General">
                  <c:v>192.1331175632414</c:v>
                </c:pt>
                <c:pt idx="3439" formatCode="General">
                  <c:v>192.140692117177</c:v>
                </c:pt>
                <c:pt idx="3440" formatCode="General">
                  <c:v>192.14826028977376</c:v>
                </c:pt>
                <c:pt idx="3441" formatCode="General">
                  <c:v>192.15582208640777</c:v>
                </c:pt>
                <c:pt idx="3442" formatCode="General">
                  <c:v>192.16337751245055</c:v>
                </c:pt>
                <c:pt idx="3443" formatCode="General">
                  <c:v>192.17092657326921</c:v>
                </c:pt>
                <c:pt idx="3444" formatCode="General">
                  <c:v>192.18600562067957</c:v>
                </c:pt>
                <c:pt idx="3445" formatCode="General">
                  <c:v>192.19353561798277</c:v>
                </c:pt>
                <c:pt idx="3446" formatCode="General">
                  <c:v>192.20105927148478</c:v>
                </c:pt>
                <c:pt idx="3447" formatCode="General">
                  <c:v>192.20857658653009</c:v>
                </c:pt>
                <c:pt idx="3448" formatCode="General">
                  <c:v>192.21608756845859</c:v>
                </c:pt>
                <c:pt idx="3449" formatCode="General">
                  <c:v>192.22359222260582</c:v>
                </c:pt>
                <c:pt idx="3450" formatCode="General">
                  <c:v>192.23858256887578</c:v>
                </c:pt>
                <c:pt idx="3451" formatCode="General">
                  <c:v>192.24606827164698</c:v>
                </c:pt>
                <c:pt idx="3452" formatCode="General">
                  <c:v>192.25354766793379</c:v>
                </c:pt>
                <c:pt idx="3453" formatCode="General">
                  <c:v>192.26102076304932</c:v>
                </c:pt>
                <c:pt idx="3454" formatCode="General">
                  <c:v>192.26848756230206</c:v>
                </c:pt>
                <c:pt idx="3455" formatCode="General">
                  <c:v>192.27594807099612</c:v>
                </c:pt>
                <c:pt idx="3456" formatCode="General">
                  <c:v>192.28340229443108</c:v>
                </c:pt>
                <c:pt idx="3457" formatCode="General">
                  <c:v>192.29829190669989</c:v>
                </c:pt>
                <c:pt idx="3458" formatCode="General">
                  <c:v>192.30572730611067</c:v>
                </c:pt>
                <c:pt idx="3459" formatCode="General">
                  <c:v>192.31315644141617</c:v>
                </c:pt>
                <c:pt idx="3460" formatCode="General">
                  <c:v>192.32057931789376</c:v>
                </c:pt>
                <c:pt idx="3461" formatCode="General">
                  <c:v>192.32799594081629</c:v>
                </c:pt>
                <c:pt idx="3462" formatCode="General">
                  <c:v>192.33540631545225</c:v>
                </c:pt>
                <c:pt idx="3463" formatCode="General">
                  <c:v>192.3502083409158</c:v>
                </c:pt>
                <c:pt idx="3464" formatCode="General">
                  <c:v>192.35760000225815</c:v>
                </c:pt>
                <c:pt idx="3465" formatCode="General">
                  <c:v>192.36498543634329</c:v>
                </c:pt>
                <c:pt idx="3466" formatCode="General">
                  <c:v>192.37236464841749</c:v>
                </c:pt>
                <c:pt idx="3467" formatCode="General">
                  <c:v>192.37973764372262</c:v>
                </c:pt>
                <c:pt idx="3468" formatCode="General">
                  <c:v>192.38710442749613</c:v>
                </c:pt>
                <c:pt idx="3469" formatCode="General">
                  <c:v>192.40181938137599</c:v>
                </c:pt>
                <c:pt idx="3470" formatCode="General">
                  <c:v>192.40916756193516</c:v>
                </c:pt>
                <c:pt idx="3471" formatCode="General">
                  <c:v>192.41650955186842</c:v>
                </c:pt>
                <c:pt idx="3472" formatCode="General">
                  <c:v>192.42384535639115</c:v>
                </c:pt>
                <c:pt idx="3473" formatCode="General">
                  <c:v>192.43117498071442</c:v>
                </c:pt>
                <c:pt idx="3474" formatCode="General">
                  <c:v>192.43849843004483</c:v>
                </c:pt>
                <c:pt idx="3475" formatCode="General">
                  <c:v>192.44581570958462</c:v>
                </c:pt>
                <c:pt idx="3476" formatCode="General">
                  <c:v>192.46043178007955</c:v>
                </c:pt>
                <c:pt idx="3477" formatCode="General">
                  <c:v>192.46773058141724</c:v>
                </c:pt>
                <c:pt idx="3478" formatCode="General">
                  <c:v>192.47502323372953</c:v>
                </c:pt>
                <c:pt idx="3479" formatCode="General">
                  <c:v>192.48230974219683</c:v>
                </c:pt>
                <c:pt idx="3480" formatCode="General">
                  <c:v>192.48959011199508</c:v>
                </c:pt>
                <c:pt idx="3481" formatCode="General">
                  <c:v>192.49686434829601</c:v>
                </c:pt>
                <c:pt idx="3482" formatCode="General">
                  <c:v>192.51139444107056</c:v>
                </c:pt>
                <c:pt idx="3483" formatCode="General">
                  <c:v>192.5186503078657</c:v>
                </c:pt>
                <c:pt idx="3484" formatCode="General">
                  <c:v>192.5259000618066</c:v>
                </c:pt>
                <c:pt idx="3485" formatCode="General">
                  <c:v>192.53314370804304</c:v>
                </c:pt>
                <c:pt idx="3486" formatCode="General">
                  <c:v>192.54038125172065</c:v>
                </c:pt>
                <c:pt idx="3487" formatCode="General">
                  <c:v>192.54761269798064</c:v>
                </c:pt>
                <c:pt idx="3488" formatCode="General">
                  <c:v>192.56205731879106</c:v>
                </c:pt>
                <c:pt idx="3489" formatCode="General">
                  <c:v>192.56927050360227</c:v>
                </c:pt>
                <c:pt idx="3490" formatCode="General">
                  <c:v>192.5764776115175</c:v>
                </c:pt>
                <c:pt idx="3491" formatCode="General">
                  <c:v>192.58367864765634</c:v>
                </c:pt>
                <c:pt idx="3492" formatCode="General">
                  <c:v>192.59087361713412</c:v>
                </c:pt>
                <c:pt idx="3493" formatCode="General">
                  <c:v>192.59806252506175</c:v>
                </c:pt>
                <c:pt idx="3494" formatCode="General">
                  <c:v>192.60524537654598</c:v>
                </c:pt>
                <c:pt idx="3495" formatCode="General">
                  <c:v>192.61959293058939</c:v>
                </c:pt>
                <c:pt idx="3496" formatCode="General">
                  <c:v>192.6267576433404</c:v>
                </c:pt>
                <c:pt idx="3497" formatCode="General">
                  <c:v>192.63391632003169</c:v>
                </c:pt>
                <c:pt idx="3498" formatCode="General">
                  <c:v>192.6410689657485</c:v>
                </c:pt>
                <c:pt idx="3499" formatCode="General">
                  <c:v>192.64821558557173</c:v>
                </c:pt>
                <c:pt idx="3500" formatCode="General">
                  <c:v>192.65535618457801</c:v>
                </c:pt>
                <c:pt idx="3501" formatCode="General">
                  <c:v>192.66961934042493</c:v>
                </c:pt>
                <c:pt idx="3502" formatCode="General">
                  <c:v>192.67674190739746</c:v>
                </c:pt>
                <c:pt idx="3503" formatCode="General">
                  <c:v>192.68385847381685</c:v>
                </c:pt>
                <c:pt idx="3504" formatCode="General">
                  <c:v>192.69096904473844</c:v>
                </c:pt>
                <c:pt idx="3505" formatCode="General">
                  <c:v>192.69807362521323</c:v>
                </c:pt>
                <c:pt idx="3506" formatCode="General">
                  <c:v>192.70517222028795</c:v>
                </c:pt>
                <c:pt idx="3507" formatCode="General">
                  <c:v>192.7193514744032</c:v>
                </c:pt>
                <c:pt idx="3508" formatCode="General">
                  <c:v>192.72643214351601</c:v>
                </c:pt>
                <c:pt idx="3509" formatCode="General">
                  <c:v>192.73350684737341</c:v>
                </c:pt>
                <c:pt idx="3510" formatCode="General">
                  <c:v>192.74057559100092</c:v>
                </c:pt>
                <c:pt idx="3511" formatCode="General">
                  <c:v>192.74763837941993</c:v>
                </c:pt>
                <c:pt idx="3512" formatCode="General">
                  <c:v>192.75469521764748</c:v>
                </c:pt>
                <c:pt idx="3513" formatCode="General">
                  <c:v>192.76174611069644</c:v>
                </c:pt>
                <c:pt idx="3514" formatCode="General">
                  <c:v>192.77583008128892</c:v>
                </c:pt>
                <c:pt idx="3515" formatCode="General">
                  <c:v>192.78286316883705</c:v>
                </c:pt>
                <c:pt idx="3516" formatCode="General">
                  <c:v>192.78989033121587</c:v>
                </c:pt>
                <c:pt idx="3517" formatCode="General">
                  <c:v>192.79691157341708</c:v>
                </c:pt>
                <c:pt idx="3518" formatCode="General">
                  <c:v>192.80392690042834</c:v>
                </c:pt>
                <c:pt idx="3519" formatCode="General">
                  <c:v>192.810936317233</c:v>
                </c:pt>
                <c:pt idx="3520" formatCode="General">
                  <c:v>192.82493744013493</c:v>
                </c:pt>
                <c:pt idx="3521" formatCode="General">
                  <c:v>192.83192915617801</c:v>
                </c:pt>
                <c:pt idx="3522" formatCode="General">
                  <c:v>192.83891498190604</c:v>
                </c:pt>
                <c:pt idx="3523" formatCode="General">
                  <c:v>192.84589492228139</c:v>
                </c:pt>
                <c:pt idx="3524" formatCode="General">
                  <c:v>192.85286898226238</c:v>
                </c:pt>
                <c:pt idx="3525" formatCode="General">
                  <c:v>192.85983716680298</c:v>
                </c:pt>
                <c:pt idx="3526" formatCode="General">
                  <c:v>192.87375592935848</c:v>
                </c:pt>
                <c:pt idx="3527" formatCode="General">
                  <c:v>192.88070651726068</c:v>
                </c:pt>
                <c:pt idx="3528" formatCode="General">
                  <c:v>192.88765124949705</c:v>
                </c:pt>
                <c:pt idx="3529" formatCode="General">
                  <c:v>192.8945901310008</c:v>
                </c:pt>
                <c:pt idx="3530" formatCode="General">
                  <c:v>192.90152316670105</c:v>
                </c:pt>
                <c:pt idx="3531" formatCode="General">
                  <c:v>192.90845036152271</c:v>
                </c:pt>
                <c:pt idx="3532" formatCode="General">
                  <c:v>192.91537172038653</c:v>
                </c:pt>
                <c:pt idx="3533" formatCode="General">
                  <c:v>192.929196949903</c:v>
                </c:pt>
                <c:pt idx="3534" formatCode="General">
                  <c:v>192.93610083037649</c:v>
                </c:pt>
                <c:pt idx="3535" formatCode="General">
                  <c:v>192.94299889453379</c:v>
                </c:pt>
                <c:pt idx="3536" formatCode="General">
                  <c:v>192.94989114727497</c:v>
                </c:pt>
                <c:pt idx="3537" formatCode="General">
                  <c:v>192.95677759349599</c:v>
                </c:pt>
                <c:pt idx="3538" formatCode="General">
                  <c:v>192.9636582380887</c:v>
                </c:pt>
                <c:pt idx="3539" formatCode="General">
                  <c:v>192.97740214193578</c:v>
                </c:pt>
                <c:pt idx="3540" formatCode="General">
                  <c:v>192.98426541095318</c:v>
                </c:pt>
                <c:pt idx="3541" formatCode="General">
                  <c:v>192.99112289786839</c:v>
                </c:pt>
                <c:pt idx="3542" formatCode="General">
                  <c:v>192.99797460755261</c:v>
                </c:pt>
                <c:pt idx="3543" formatCode="General">
                  <c:v>193.00482054487301</c:v>
                </c:pt>
                <c:pt idx="3544" formatCode="General">
                  <c:v>193.01166071469262</c:v>
                </c:pt>
                <c:pt idx="3545" formatCode="General">
                  <c:v>193.02532377126118</c:v>
                </c:pt>
                <c:pt idx="3546" formatCode="General">
                  <c:v>193.03214666771581</c:v>
                </c:pt>
                <c:pt idx="3547" formatCode="General">
                  <c:v>193.03896381608087</c:v>
                </c:pt>
                <c:pt idx="3548" formatCode="General">
                  <c:v>193.04577522119902</c:v>
                </c:pt>
                <c:pt idx="3549" formatCode="General">
                  <c:v>193.05258088790873</c:v>
                </c:pt>
                <c:pt idx="3550" formatCode="General">
                  <c:v>193.05938082104447</c:v>
                </c:pt>
                <c:pt idx="3551" formatCode="General">
                  <c:v>193.06617502543662</c:v>
                </c:pt>
                <c:pt idx="3552" formatCode="General">
                  <c:v>193.07974626729117</c:v>
                </c:pt>
                <c:pt idx="3553" formatCode="General">
                  <c:v>193.08652331439404</c:v>
                </c:pt>
                <c:pt idx="3554" formatCode="General">
                  <c:v>193.09329465203405</c:v>
                </c:pt>
                <c:pt idx="3555" formatCode="General">
                  <c:v>193.10006028502136</c:v>
                </c:pt>
                <c:pt idx="3556" formatCode="General">
                  <c:v>193.10682021816189</c:v>
                </c:pt>
                <c:pt idx="3557" formatCode="General">
                  <c:v>193.11357445625768</c:v>
                </c:pt>
                <c:pt idx="3558" formatCode="General">
                  <c:v>193.12706586650242</c:v>
                </c:pt>
                <c:pt idx="3559" formatCode="General">
                  <c:v>193.13380304823508</c:v>
                </c:pt>
                <c:pt idx="3560" formatCode="General">
                  <c:v>193.14053455409035</c:v>
                </c:pt>
                <c:pt idx="3561" formatCode="General">
                  <c:v>193.14726038884999</c:v>
                </c:pt>
                <c:pt idx="3562" formatCode="General">
                  <c:v>193.15398055729173</c:v>
                </c:pt>
                <c:pt idx="3563" formatCode="General">
                  <c:v>193.16069506418927</c:v>
                </c:pt>
                <c:pt idx="3564" formatCode="General">
                  <c:v>193.16740391431227</c:v>
                </c:pt>
                <c:pt idx="3565" formatCode="General">
                  <c:v>193.1808046632934</c:v>
                </c:pt>
                <c:pt idx="3566" formatCode="General">
                  <c:v>193.18749657167081</c:v>
                </c:pt>
                <c:pt idx="3567" formatCode="General">
                  <c:v>193.1941828423123</c:v>
                </c:pt>
                <c:pt idx="3568" formatCode="General">
                  <c:v>193.20086347996747</c:v>
                </c:pt>
                <c:pt idx="3569" formatCode="General">
                  <c:v>193.20753848938196</c:v>
                </c:pt>
                <c:pt idx="3570" formatCode="General">
                  <c:v>193.21420787529743</c:v>
                </c:pt>
                <c:pt idx="3571" formatCode="General">
                  <c:v>193.22752979557774</c:v>
                </c:pt>
                <c:pt idx="3572" formatCode="General">
                  <c:v>193.23418233940586</c:v>
                </c:pt>
                <c:pt idx="3573" formatCode="General">
                  <c:v>193.24082927866155</c:v>
                </c:pt>
                <c:pt idx="3574" formatCode="General">
                  <c:v>193.24747061806647</c:v>
                </c:pt>
                <c:pt idx="3575" formatCode="General">
                  <c:v>193.25410636233832</c:v>
                </c:pt>
                <c:pt idx="3576" formatCode="General">
                  <c:v>193.26073651619089</c:v>
                </c:pt>
                <c:pt idx="3577" formatCode="General">
                  <c:v>193.27398007147309</c:v>
                </c:pt>
                <c:pt idx="3578" formatCode="General">
                  <c:v>193.28059348231039</c:v>
                </c:pt>
                <c:pt idx="3579" formatCode="General">
                  <c:v>193.28720132154362</c:v>
                </c:pt>
                <c:pt idx="3580" formatCode="General">
                  <c:v>193.2938035938667</c:v>
                </c:pt>
                <c:pt idx="3581" formatCode="General">
                  <c:v>193.30040030396961</c:v>
                </c:pt>
                <c:pt idx="3582" formatCode="General">
                  <c:v>193.30699145653833</c:v>
                </c:pt>
                <c:pt idx="3583" formatCode="General">
                  <c:v>193.31357705625493</c:v>
                </c:pt>
                <c:pt idx="3584" formatCode="General">
                  <c:v>193.32673161584026</c:v>
                </c:pt>
                <c:pt idx="3585" formatCode="General">
                  <c:v>193.33330058505339</c:v>
                </c:pt>
                <c:pt idx="3586" formatCode="General">
                  <c:v>193.33986402010325</c:v>
                </c:pt>
                <c:pt idx="3587" formatCode="General">
                  <c:v>193.34642192565218</c:v>
                </c:pt>
                <c:pt idx="3588" formatCode="General">
                  <c:v>193.35297430635859</c:v>
                </c:pt>
                <c:pt idx="3589" formatCode="General">
                  <c:v>193.35952116687704</c:v>
                </c:pt>
                <c:pt idx="3590" formatCode="General">
                  <c:v>193.37259834594855</c:v>
                </c:pt>
                <c:pt idx="3591" formatCode="General">
                  <c:v>193.379128673791</c:v>
                </c:pt>
                <c:pt idx="3592" formatCode="General">
                  <c:v>193.3856535000244</c:v>
                </c:pt>
                <c:pt idx="3593" formatCode="General">
                  <c:v>193.39217282928362</c:v>
                </c:pt>
                <c:pt idx="3594" formatCode="General">
                  <c:v>193.39868666619975</c:v>
                </c:pt>
                <c:pt idx="3595" formatCode="General">
                  <c:v>193.40519501539995</c:v>
                </c:pt>
                <c:pt idx="3596" formatCode="General">
                  <c:v>193.41819526914151</c:v>
                </c:pt>
                <c:pt idx="3597" formatCode="General">
                  <c:v>193.42468718291767</c:v>
                </c:pt>
                <c:pt idx="3598" formatCode="General">
                  <c:v>193.43117362744746</c:v>
                </c:pt>
                <c:pt idx="3599" formatCode="General">
                  <c:v>193.43765460733857</c:v>
                </c:pt>
                <c:pt idx="3600" formatCode="General">
                  <c:v>193.44413012719482</c:v>
                </c:pt>
                <c:pt idx="3601" formatCode="General">
                  <c:v>193.45060019161608</c:v>
                </c:pt>
                <c:pt idx="3602" formatCode="General">
                  <c:v>193.45706480519843</c:v>
                </c:pt>
                <c:pt idx="3603" formatCode="General">
                  <c:v>193.46997769821118</c:v>
                </c:pt>
                <c:pt idx="3604" formatCode="General">
                  <c:v>193.47642598681432</c:v>
                </c:pt>
                <c:pt idx="3605" formatCode="General">
                  <c:v>193.48286884292401</c:v>
                </c:pt>
                <c:pt idx="3606" formatCode="General">
                  <c:v>193.48930627111702</c:v>
                </c:pt>
                <c:pt idx="3607" formatCode="General">
                  <c:v>193.49573827596615</c:v>
                </c:pt>
                <c:pt idx="3608" formatCode="General">
                  <c:v>193.50216486204039</c:v>
                </c:pt>
                <c:pt idx="3609" formatCode="General">
                  <c:v>193.51500179612117</c:v>
                </c:pt>
                <c:pt idx="3610" formatCode="General">
                  <c:v>193.52141215324647</c:v>
                </c:pt>
                <c:pt idx="3611" formatCode="General">
                  <c:v>193.52781710983447</c:v>
                </c:pt>
                <c:pt idx="3612" formatCode="General">
                  <c:v>193.534216670435</c:v>
                </c:pt>
                <c:pt idx="3613" formatCode="General">
                  <c:v>193.540610839594</c:v>
                </c:pt>
                <c:pt idx="3614" formatCode="General">
                  <c:v>193.54699962185359</c:v>
                </c:pt>
                <c:pt idx="3615" formatCode="General">
                  <c:v>193.55976104382398</c:v>
                </c:pt>
                <c:pt idx="3616" formatCode="General">
                  <c:v>193.56613369259992</c:v>
                </c:pt>
                <c:pt idx="3617" formatCode="General">
                  <c:v>193.57250097260675</c:v>
                </c:pt>
                <c:pt idx="3618" formatCode="General">
                  <c:v>193.57886288836752</c:v>
                </c:pt>
                <c:pt idx="3619" formatCode="General">
                  <c:v>193.58521944440145</c:v>
                </c:pt>
                <c:pt idx="3620" formatCode="General">
                  <c:v>193.59157064522387</c:v>
                </c:pt>
                <c:pt idx="3621" formatCode="General">
                  <c:v>193.59791649534651</c:v>
                </c:pt>
                <c:pt idx="3622" formatCode="General">
                  <c:v>193.61059216151966</c:v>
                </c:pt>
                <c:pt idx="3623" formatCode="General">
                  <c:v>193.61692198657443</c:v>
                </c:pt>
                <c:pt idx="3624" formatCode="General">
                  <c:v>193.62324647893783</c:v>
                </c:pt>
                <c:pt idx="3625" formatCode="General">
                  <c:v>193.62956564310247</c:v>
                </c:pt>
                <c:pt idx="3626" formatCode="General">
                  <c:v>193.6358794835572</c:v>
                </c:pt>
                <c:pt idx="3627" formatCode="General">
                  <c:v>193.64218800478713</c:v>
                </c:pt>
                <c:pt idx="3628" formatCode="General">
                  <c:v>193.65478910749388</c:v>
                </c:pt>
                <c:pt idx="3629" formatCode="General">
                  <c:v>193.66108169792196</c:v>
                </c:pt>
                <c:pt idx="3630" formatCode="General">
                  <c:v>193.66736898702774</c:v>
                </c:pt>
                <c:pt idx="3631" formatCode="General">
                  <c:v>193.67365097927745</c:v>
                </c:pt>
                <c:pt idx="3632" formatCode="General">
                  <c:v>193.67992767913347</c:v>
                </c:pt>
                <c:pt idx="3633" formatCode="General">
                  <c:v>193.68619909105456</c:v>
                </c:pt>
                <c:pt idx="3634" formatCode="General">
                  <c:v>193.69872606890777</c:v>
                </c:pt>
                <c:pt idx="3635" formatCode="General">
                  <c:v>193.70498164373853</c:v>
                </c:pt>
                <c:pt idx="3636" formatCode="General">
                  <c:v>193.7112319484315</c:v>
                </c:pt>
                <c:pt idx="3637" formatCode="General">
                  <c:v>193.71747698742669</c:v>
                </c:pt>
                <c:pt idx="3638" formatCode="General">
                  <c:v>193.72371676516025</c:v>
                </c:pt>
                <c:pt idx="3639" formatCode="General">
                  <c:v>193.72995128606465</c:v>
                </c:pt>
                <c:pt idx="3640" formatCode="General">
                  <c:v>193.73618055456862</c:v>
                </c:pt>
                <c:pt idx="3641" formatCode="General">
                  <c:v>193.74862335207146</c:v>
                </c:pt>
                <c:pt idx="3642" formatCode="General">
                  <c:v>193.75483688990914</c:v>
                </c:pt>
                <c:pt idx="3643" formatCode="General">
                  <c:v>193.76104519302402</c:v>
                </c:pt>
                <c:pt idx="3644" formatCode="General">
                  <c:v>193.76724826582617</c:v>
                </c:pt>
                <c:pt idx="3645" formatCode="General">
                  <c:v>193.77344611272198</c:v>
                </c:pt>
                <c:pt idx="3646" formatCode="General">
                  <c:v>193.77963873811413</c:v>
                </c:pt>
                <c:pt idx="3647" formatCode="General">
                  <c:v>193.79200834197957</c:v>
                </c:pt>
                <c:pt idx="3648" formatCode="General">
                  <c:v>193.79818532923969</c:v>
                </c:pt>
                <c:pt idx="3649" formatCode="General">
                  <c:v>193.80435711256973</c:v>
                </c:pt>
                <c:pt idx="3650" formatCode="General">
                  <c:v>193.81052369635395</c:v>
                </c:pt>
                <c:pt idx="3651" formatCode="General">
                  <c:v>193.8166850849727</c:v>
                </c:pt>
                <c:pt idx="3652" formatCode="General">
                  <c:v>193.82284128280287</c:v>
                </c:pt>
                <c:pt idx="3653" formatCode="General">
                  <c:v>193.83513812358589</c:v>
                </c:pt>
                <c:pt idx="3654" formatCode="General">
                  <c:v>193.84127877527388</c:v>
                </c:pt>
                <c:pt idx="3655" formatCode="General">
                  <c:v>193.84741425364351</c:v>
                </c:pt>
                <c:pt idx="3656" formatCode="General">
                  <c:v>193.85354456305313</c:v>
                </c:pt>
                <c:pt idx="3657" formatCode="General">
                  <c:v>193.85966970785742</c:v>
                </c:pt>
                <c:pt idx="3658" formatCode="General">
                  <c:v>193.86578969240742</c:v>
                </c:pt>
                <c:pt idx="3659" formatCode="General">
                  <c:v>193.87190452105048</c:v>
                </c:pt>
                <c:pt idx="3660" formatCode="General">
                  <c:v>193.88411872798696</c:v>
                </c:pt>
                <c:pt idx="3661" formatCode="General">
                  <c:v>193.89021811495681</c:v>
                </c:pt>
                <c:pt idx="3662" formatCode="General">
                  <c:v>193.89631236337257</c:v>
                </c:pt>
                <c:pt idx="3663" formatCode="General">
                  <c:v>193.90240147756333</c:v>
                </c:pt>
                <c:pt idx="3664" formatCode="General">
                  <c:v>193.90848546185455</c:v>
                </c:pt>
                <c:pt idx="3665" formatCode="General">
                  <c:v>193.91456432056799</c:v>
                </c:pt>
                <c:pt idx="3666" formatCode="General">
                  <c:v>193.92670667853054</c:v>
                </c:pt>
                <c:pt idx="3667" formatCode="General">
                  <c:v>193.93277018640501</c:v>
                </c:pt>
                <c:pt idx="3668" formatCode="General">
                  <c:v>193.93882858595248</c:v>
                </c:pt>
                <c:pt idx="3669" formatCode="General">
                  <c:v>193.94488188147659</c:v>
                </c:pt>
                <c:pt idx="3670" formatCode="General">
                  <c:v>193.95093007727732</c:v>
                </c:pt>
                <c:pt idx="3671" formatCode="General">
                  <c:v>193.95697317765101</c:v>
                </c:pt>
                <c:pt idx="3672" formatCode="General">
                  <c:v>193.96301118689041</c:v>
                </c:pt>
                <c:pt idx="3673" formatCode="General">
                  <c:v>193.97507194911935</c:v>
                </c:pt>
                <c:pt idx="3674" formatCode="General">
                  <c:v>193.9810947106763</c:v>
                </c:pt>
                <c:pt idx="3675" formatCode="General">
                  <c:v>193.98711239823382</c:v>
                </c:pt>
                <c:pt idx="3676" formatCode="General">
                  <c:v>193.99312501606661</c:v>
                </c:pt>
                <c:pt idx="3677" formatCode="General">
                  <c:v>193.99913256844579</c:v>
                </c:pt>
                <c:pt idx="3678" formatCode="General">
                  <c:v>194.0051350596388</c:v>
                </c:pt>
                <c:pt idx="3679" formatCode="General">
                  <c:v>194.0171248755185</c:v>
                </c:pt>
                <c:pt idx="3680" formatCode="General">
                  <c:v>194.02311220872218</c:v>
                </c:pt>
                <c:pt idx="3681" formatCode="General">
                  <c:v>194.02909449777377</c:v>
                </c:pt>
                <c:pt idx="3682" formatCode="General">
                  <c:v>194.03507174692285</c:v>
                </c:pt>
                <c:pt idx="3683" formatCode="General">
                  <c:v>194.04104396041535</c:v>
                </c:pt>
                <c:pt idx="3684" formatCode="General">
                  <c:v>194.04701114249372</c:v>
                </c:pt>
                <c:pt idx="3685" formatCode="General">
                  <c:v>194.05893042935963</c:v>
                </c:pt>
                <c:pt idx="3686" formatCode="General">
                  <c:v>194.06488254261416</c:v>
                </c:pt>
                <c:pt idx="3687" formatCode="General">
                  <c:v>194.07082964138834</c:v>
                </c:pt>
                <c:pt idx="3688" formatCode="General">
                  <c:v>194.0767717299068</c:v>
                </c:pt>
                <c:pt idx="3689" formatCode="General">
                  <c:v>194.08270881239051</c:v>
                </c:pt>
                <c:pt idx="3690" formatCode="General">
                  <c:v>194.08864089305689</c:v>
                </c:pt>
                <c:pt idx="3691" formatCode="General">
                  <c:v>194.09456797611983</c:v>
                </c:pt>
                <c:pt idx="3692" formatCode="General">
                  <c:v>194.10640716627319</c:v>
                </c:pt>
                <c:pt idx="3693" formatCode="General">
                  <c:v>194.11231928177364</c:v>
                </c:pt>
                <c:pt idx="3694" formatCode="General">
                  <c:v>194.11822641649073</c:v>
                </c:pt>
                <c:pt idx="3695" formatCode="General">
                  <c:v>194.12412857462058</c:v>
                </c:pt>
                <c:pt idx="3696" formatCode="General">
                  <c:v>194.13002576035589</c:v>
                </c:pt>
                <c:pt idx="3697" formatCode="General">
                  <c:v>194.1359179778857</c:v>
                </c:pt>
                <c:pt idx="3698" formatCode="General">
                  <c:v>194.1476875250676</c:v>
                </c:pt>
                <c:pt idx="3699" formatCode="General">
                  <c:v>194.15356486308025</c:v>
                </c:pt>
                <c:pt idx="3700" formatCode="General">
                  <c:v>194.15943724960857</c:v>
                </c:pt>
                <c:pt idx="3701" formatCode="General">
                  <c:v>194.16530468882397</c:v>
                </c:pt>
                <c:pt idx="3702" formatCode="General">
                  <c:v>194.17116718489447</c:v>
                </c:pt>
                <c:pt idx="3703" formatCode="General">
                  <c:v>194.17702474198452</c:v>
                </c:pt>
                <c:pt idx="3704" formatCode="General">
                  <c:v>194.1887250558635</c:v>
                </c:pt>
                <c:pt idx="3705" formatCode="General">
                  <c:v>194.19456782096384</c:v>
                </c:pt>
                <c:pt idx="3706" formatCode="General">
                  <c:v>194.20040566370642</c:v>
                </c:pt>
                <c:pt idx="3707" formatCode="General">
                  <c:v>194.20623858823828</c:v>
                </c:pt>
                <c:pt idx="3708" formatCode="General">
                  <c:v>194.21206659870282</c:v>
                </c:pt>
                <c:pt idx="3709" formatCode="General">
                  <c:v>194.21788969924003</c:v>
                </c:pt>
                <c:pt idx="3710" formatCode="General">
                  <c:v>194.22370789398633</c:v>
                </c:pt>
                <c:pt idx="3711" formatCode="General">
                  <c:v>194.23532958263476</c:v>
                </c:pt>
                <c:pt idx="3712" formatCode="General">
                  <c:v>194.24113308479241</c:v>
                </c:pt>
                <c:pt idx="3713" formatCode="General">
                  <c:v>194.24693169767025</c:v>
                </c:pt>
                <c:pt idx="3714" formatCode="General">
                  <c:v>194.2527254253873</c:v>
                </c:pt>
                <c:pt idx="3715" formatCode="General">
                  <c:v>194.25851427205922</c:v>
                </c:pt>
                <c:pt idx="3716" formatCode="General">
                  <c:v>194.26429824179814</c:v>
                </c:pt>
                <c:pt idx="3717" formatCode="General">
                  <c:v>194.27585156690816</c:v>
                </c:pt>
                <c:pt idx="3718" formatCode="General">
                  <c:v>194.28162093048624</c:v>
                </c:pt>
                <c:pt idx="3719" formatCode="General">
                  <c:v>194.28738543354524</c:v>
                </c:pt>
                <c:pt idx="3720" formatCode="General">
                  <c:v>194.29314508018001</c:v>
                </c:pt>
                <c:pt idx="3721" formatCode="General">
                  <c:v>194.29889987448192</c:v>
                </c:pt>
                <c:pt idx="3722" formatCode="General">
                  <c:v>194.30464982053897</c:v>
                </c:pt>
                <c:pt idx="3723" formatCode="General">
                  <c:v>194.31613518425294</c:v>
                </c:pt>
                <c:pt idx="3724" formatCode="General">
                  <c:v>194.3218706100686</c:v>
                </c:pt>
                <c:pt idx="3725" formatCode="General">
                  <c:v>194.3276012039567</c:v>
                </c:pt>
                <c:pt idx="3726" formatCode="General">
                  <c:v>194.33332696998806</c:v>
                </c:pt>
                <c:pt idx="3727" formatCode="General">
                  <c:v>194.33904791223</c:v>
                </c:pt>
                <c:pt idx="3728" formatCode="General">
                  <c:v>194.34476403474642</c:v>
                </c:pt>
                <c:pt idx="3729" formatCode="General">
                  <c:v>194.35047534159781</c:v>
                </c:pt>
                <c:pt idx="3730" formatCode="General">
                  <c:v>194.36188352453021</c:v>
                </c:pt>
                <c:pt idx="3731" formatCode="General">
                  <c:v>194.3675804087151</c:v>
                </c:pt>
                <c:pt idx="3732" formatCode="General">
                  <c:v>194.37327249344267</c:v>
                </c:pt>
                <c:pt idx="3733" formatCode="General">
                  <c:v>194.37895978275634</c:v>
                </c:pt>
                <c:pt idx="3734" formatCode="General">
                  <c:v>194.38464228069606</c:v>
                </c:pt>
                <c:pt idx="3735" formatCode="General">
                  <c:v>194.39031999129847</c:v>
                </c:pt>
                <c:pt idx="3736" formatCode="General">
                  <c:v>194.40166106662065</c:v>
                </c:pt>
                <c:pt idx="3737" formatCode="General">
                  <c:v>194.40732443939658</c:v>
                </c:pt>
                <c:pt idx="3738" formatCode="General">
                  <c:v>194.41298304094761</c:v>
                </c:pt>
                <c:pt idx="3739" formatCode="General">
                  <c:v>194.41863687529329</c:v>
                </c:pt>
                <c:pt idx="3740" formatCode="General">
                  <c:v>194.42428594644991</c:v>
                </c:pt>
                <c:pt idx="3741" formatCode="General">
                  <c:v>194.42993025843026</c:v>
                </c:pt>
                <c:pt idx="3742" formatCode="General">
                  <c:v>194.44120462089666</c:v>
                </c:pt>
                <c:pt idx="3743" formatCode="General">
                  <c:v>194.44683467939154</c:v>
                </c:pt>
                <c:pt idx="3744" formatCode="General">
                  <c:v>194.45245999472777</c:v>
                </c:pt>
                <c:pt idx="3745" formatCode="General">
                  <c:v>194.45808057090133</c:v>
                </c:pt>
                <c:pt idx="3746" formatCode="General">
                  <c:v>194.46369641190483</c:v>
                </c:pt>
                <c:pt idx="3747" formatCode="General">
                  <c:v>194.46930752172753</c:v>
                </c:pt>
                <c:pt idx="3748" formatCode="General">
                  <c:v>194.47491390435528</c:v>
                </c:pt>
                <c:pt idx="3749" formatCode="General">
                  <c:v>194.48611250395265</c:v>
                </c:pt>
                <c:pt idx="3750" formatCode="General">
                  <c:v>194.49170472887727</c:v>
                </c:pt>
                <c:pt idx="3751" formatCode="General">
                  <c:v>194.49729224251692</c:v>
                </c:pt>
                <c:pt idx="3752" formatCode="General">
                  <c:v>194.50287504884071</c:v>
                </c:pt>
                <c:pt idx="3753" formatCode="General">
                  <c:v>194.50845315181442</c:v>
                </c:pt>
                <c:pt idx="3754" formatCode="General">
                  <c:v>194.51402655540051</c:v>
                </c:pt>
                <c:pt idx="3755" formatCode="General">
                  <c:v>194.52515928024278</c:v>
                </c:pt>
                <c:pt idx="3756" formatCode="General">
                  <c:v>194.53071860940716</c:v>
                </c:pt>
                <c:pt idx="3757" formatCode="General">
                  <c:v>194.53627325500028</c:v>
                </c:pt>
                <c:pt idx="3758" formatCode="General">
                  <c:v>194.5418232209679</c:v>
                </c:pt>
                <c:pt idx="3759" formatCode="General">
                  <c:v>194.5473685112525</c:v>
                </c:pt>
                <c:pt idx="3760" formatCode="General">
                  <c:v>194.55290912979316</c:v>
                </c:pt>
                <c:pt idx="3761" formatCode="General">
                  <c:v>194.56397636738262</c:v>
                </c:pt>
                <c:pt idx="3762" formatCode="General">
                  <c:v>194.56950299429312</c:v>
                </c:pt>
                <c:pt idx="3763" formatCode="General">
                  <c:v>194.57502496518302</c:v>
                </c:pt>
                <c:pt idx="3764" formatCode="General">
                  <c:v>194.58054228397492</c:v>
                </c:pt>
                <c:pt idx="3765" formatCode="General">
                  <c:v>194.58605495458806</c:v>
                </c:pt>
                <c:pt idx="3766" formatCode="General">
                  <c:v>194.59156298093839</c:v>
                </c:pt>
                <c:pt idx="3767" formatCode="General">
                  <c:v>194.59706636693858</c:v>
                </c:pt>
                <c:pt idx="3768" formatCode="General">
                  <c:v>194.60805923352262</c:v>
                </c:pt>
                <c:pt idx="3769" formatCode="General">
                  <c:v>194.61354872191532</c:v>
                </c:pt>
                <c:pt idx="3770" formatCode="General">
                  <c:v>194.61903358557558</c:v>
                </c:pt>
                <c:pt idx="3771" formatCode="General">
                  <c:v>194.62451382839956</c:v>
                </c:pt>
                <c:pt idx="3772" formatCode="General">
                  <c:v>194.62998945428018</c:v>
                </c:pt>
                <c:pt idx="3773" formatCode="General">
                  <c:v>194.63546046710712</c:v>
                </c:pt>
                <c:pt idx="3774" formatCode="General">
                  <c:v>194.64638866914203</c:v>
                </c:pt>
                <c:pt idx="3775" formatCode="General">
                  <c:v>194.65184586611289</c:v>
                </c:pt>
                <c:pt idx="3776" formatCode="General">
                  <c:v>194.65729846555587</c:v>
                </c:pt>
                <c:pt idx="3777" formatCode="General">
                  <c:v>194.66274647134424</c:v>
                </c:pt>
                <c:pt idx="3778" formatCode="General">
                  <c:v>194.66818988734801</c:v>
                </c:pt>
                <c:pt idx="3779" formatCode="General">
                  <c:v>194.67362871743396</c:v>
                </c:pt>
                <c:pt idx="3780" formatCode="General">
                  <c:v>194.67906296546556</c:v>
                </c:pt>
                <c:pt idx="3781" formatCode="General">
                  <c:v>194.68991773080353</c:v>
                </c:pt>
                <c:pt idx="3782" formatCode="General">
                  <c:v>194.69533825582059</c:v>
                </c:pt>
                <c:pt idx="3783" formatCode="General">
                  <c:v>194.70075421420484</c:v>
                </c:pt>
                <c:pt idx="3784" formatCode="General">
                  <c:v>194.70616560980343</c:v>
                </c:pt>
                <c:pt idx="3785" formatCode="General">
                  <c:v>194.71157244646051</c:v>
                </c:pt>
                <c:pt idx="3786" formatCode="General">
                  <c:v>194.71697472801671</c:v>
                </c:pt>
                <c:pt idx="3787" formatCode="General">
                  <c:v>194.72776564117368</c:v>
                </c:pt>
                <c:pt idx="3788" formatCode="General">
                  <c:v>194.73315428043981</c:v>
                </c:pt>
                <c:pt idx="3789" formatCode="General">
                  <c:v>194.73853837993585</c:v>
                </c:pt>
                <c:pt idx="3790" formatCode="General">
                  <c:v>194.74391794348648</c:v>
                </c:pt>
                <c:pt idx="3791" formatCode="General">
                  <c:v>194.74929297491309</c:v>
                </c:pt>
                <c:pt idx="3792" formatCode="General">
                  <c:v>194.75466347803388</c:v>
                </c:pt>
                <c:pt idx="3793" formatCode="General">
                  <c:v>194.76539091461453</c:v>
                </c:pt>
                <c:pt idx="3794" formatCode="General">
                  <c:v>194.77074785569471</c:v>
                </c:pt>
                <c:pt idx="3795" formatCode="General">
                  <c:v>194.77610028370964</c:v>
                </c:pt>
                <c:pt idx="3796" formatCode="General">
                  <c:v>194.78144820246146</c:v>
                </c:pt>
                <c:pt idx="3797" formatCode="General">
                  <c:v>194.78679161574902</c:v>
                </c:pt>
                <c:pt idx="3798" formatCode="General">
                  <c:v>194.79213052736816</c:v>
                </c:pt>
                <c:pt idx="3799" formatCode="General">
                  <c:v>194.79746494111129</c:v>
                </c:pt>
                <c:pt idx="3800" formatCode="General">
                  <c:v>194.80812029012378</c:v>
                </c:pt>
                <c:pt idx="3801" formatCode="General">
                  <c:v>194.81344123296222</c:v>
                </c:pt>
                <c:pt idx="3802" formatCode="General">
                  <c:v>194.81875769306288</c:v>
                </c:pt>
                <c:pt idx="3803" formatCode="General">
                  <c:v>194.82406967420229</c:v>
                </c:pt>
                <c:pt idx="3804" formatCode="General">
                  <c:v>194.8293771801539</c:v>
                </c:pt>
                <c:pt idx="3805" formatCode="General">
                  <c:v>194.83468021468789</c:v>
                </c:pt>
                <c:pt idx="3806" formatCode="General">
                  <c:v>194.84527288456798</c:v>
                </c:pt>
                <c:pt idx="3807" formatCode="General">
                  <c:v>194.85056252743868</c:v>
                </c:pt>
                <c:pt idx="3808" formatCode="General">
                  <c:v>194.85584771394085</c:v>
                </c:pt>
                <c:pt idx="3809" formatCode="General">
                  <c:v>194.86112844782892</c:v>
                </c:pt>
                <c:pt idx="3810" formatCode="General">
                  <c:v>194.86640473285402</c:v>
                </c:pt>
                <c:pt idx="3811" formatCode="General">
                  <c:v>194.87167657276424</c:v>
                </c:pt>
                <c:pt idx="3812" formatCode="General">
                  <c:v>194.88220693221629</c:v>
                </c:pt>
                <c:pt idx="3813" formatCode="General">
                  <c:v>194.88746545923846</c:v>
                </c:pt>
                <c:pt idx="3814" formatCode="General">
                  <c:v>194.8927195561063</c:v>
                </c:pt>
                <c:pt idx="3815" formatCode="General">
                  <c:v>194.89796922655214</c:v>
                </c:pt>
                <c:pt idx="3816" formatCode="General">
                  <c:v>194.90321447430503</c:v>
                </c:pt>
                <c:pt idx="3817" formatCode="General">
                  <c:v>194.90845530309102</c:v>
                </c:pt>
                <c:pt idx="3818" formatCode="General">
                  <c:v>194.913691716633</c:v>
                </c:pt>
                <c:pt idx="3819" formatCode="General">
                  <c:v>194.92415131286037</c:v>
                </c:pt>
                <c:pt idx="3820" formatCode="General">
                  <c:v>194.92937450297586</c:v>
                </c:pt>
                <c:pt idx="3821" formatCode="General">
                  <c:v>194.93459329270738</c:v>
                </c:pt>
                <c:pt idx="3822" formatCode="General">
                  <c:v>194.93980768576205</c:v>
                </c:pt>
                <c:pt idx="3823" formatCode="General">
                  <c:v>194.94501768584399</c:v>
                </c:pt>
                <c:pt idx="3824" formatCode="General">
                  <c:v>194.95022329665414</c:v>
                </c:pt>
                <c:pt idx="3825" formatCode="General">
                  <c:v>194.96062136524731</c:v>
                </c:pt>
                <c:pt idx="3826" formatCode="General">
                  <c:v>194.96581383041666</c:v>
                </c:pt>
                <c:pt idx="3827" formatCode="General">
                  <c:v>194.97100192108684</c:v>
                </c:pt>
                <c:pt idx="3828" formatCode="General">
                  <c:v>194.97618564094327</c:v>
                </c:pt>
                <c:pt idx="3829" formatCode="General">
                  <c:v>194.98136499366825</c:v>
                </c:pt>
                <c:pt idx="3830" formatCode="General">
                  <c:v>194.98653998294091</c:v>
                </c:pt>
                <c:pt idx="3831" formatCode="General">
                  <c:v>194.99687688583063</c:v>
                </c:pt>
                <c:pt idx="3832" formatCode="General">
                  <c:v>195.00203880679052</c:v>
                </c:pt>
                <c:pt idx="3833" formatCode="General">
                  <c:v>195.00719637898388</c:v>
                </c:pt>
                <c:pt idx="3834" formatCode="General">
                  <c:v>195.01234960607439</c:v>
                </c:pt>
                <c:pt idx="3835" formatCode="General">
                  <c:v>195.01749849172271</c:v>
                </c:pt>
                <c:pt idx="3836" formatCode="General">
                  <c:v>195.02264303958634</c:v>
                </c:pt>
                <c:pt idx="3837" formatCode="General">
                  <c:v>195.02778325331977</c:v>
                </c:pt>
                <c:pt idx="3838" formatCode="General">
                  <c:v>195.03805069299838</c:v>
                </c:pt>
                <c:pt idx="3839" formatCode="General">
                  <c:v>195.04317792623709</c:v>
                </c:pt>
                <c:pt idx="3840" formatCode="General">
                  <c:v>195.04830083993264</c:v>
                </c:pt>
                <c:pt idx="3841" formatCode="General">
                  <c:v>195.05341943772413</c:v>
                </c:pt>
                <c:pt idx="3842" formatCode="General">
                  <c:v>195.05853372324759</c:v>
                </c:pt>
                <c:pt idx="3843" formatCode="General">
                  <c:v>195.06364370013594</c:v>
                </c:pt>
                <c:pt idx="3844" formatCode="General">
                  <c:v>195.07385074252392</c:v>
                </c:pt>
                <c:pt idx="3845" formatCode="General">
                  <c:v>195.07894781527418</c:v>
                </c:pt>
                <c:pt idx="3846" formatCode="General">
                  <c:v>195.08404059389059</c:v>
                </c:pt>
                <c:pt idx="3847" formatCode="General">
                  <c:v>195.08912908199088</c:v>
                </c:pt>
                <c:pt idx="3848" formatCode="General">
                  <c:v>195.09421328318962</c:v>
                </c:pt>
                <c:pt idx="3849" formatCode="General">
                  <c:v>195.09929320109842</c:v>
                </c:pt>
                <c:pt idx="3850" formatCode="General">
                  <c:v>195.10944020147744</c:v>
                </c:pt>
                <c:pt idx="3851" formatCode="General">
                  <c:v>195.1145072911556</c:v>
                </c:pt>
                <c:pt idx="3852" formatCode="General">
                  <c:v>195.11957011195977</c:v>
                </c:pt>
                <c:pt idx="3853" formatCode="General">
                  <c:v>195.12462866748635</c:v>
                </c:pt>
                <c:pt idx="3854" formatCode="General">
                  <c:v>195.12968296132874</c:v>
                </c:pt>
                <c:pt idx="3855" formatCode="General">
                  <c:v>195.13473299707726</c:v>
                </c:pt>
                <c:pt idx="3856" formatCode="General">
                  <c:v>195.13977877831925</c:v>
                </c:pt>
                <c:pt idx="3857" formatCode="General">
                  <c:v>195.14985759161777</c:v>
                </c:pt>
                <c:pt idx="3858" formatCode="General">
                  <c:v>195.15489063083385</c:v>
                </c:pt>
                <c:pt idx="3859" formatCode="General">
                  <c:v>195.15991942986244</c:v>
                </c:pt>
                <c:pt idx="3860" formatCode="General">
                  <c:v>195.16494399227579</c:v>
                </c:pt>
                <c:pt idx="3861" formatCode="General">
                  <c:v>195.16996432164314</c:v>
                </c:pt>
                <c:pt idx="3862" formatCode="General">
                  <c:v>195.17498042153071</c:v>
                </c:pt>
                <c:pt idx="3863" formatCode="General">
                  <c:v>195.18499994711632</c:v>
                </c:pt>
                <c:pt idx="3864" formatCode="General">
                  <c:v>195.1900033799318</c:v>
                </c:pt>
                <c:pt idx="3865" formatCode="General">
                  <c:v>195.19500259750231</c:v>
                </c:pt>
                <c:pt idx="3866" formatCode="General">
                  <c:v>195.1999976033791</c:v>
                </c:pt>
                <c:pt idx="3867" formatCode="General">
                  <c:v>195.2049884011104</c:v>
                </c:pt>
                <c:pt idx="3868" formatCode="General">
                  <c:v>195.20997499424146</c:v>
                </c:pt>
                <c:pt idx="3869" formatCode="General">
                  <c:v>195.21993558086879</c:v>
                </c:pt>
                <c:pt idx="3870" formatCode="General">
                  <c:v>195.22490958144067</c:v>
                </c:pt>
                <c:pt idx="3871" formatCode="General">
                  <c:v>195.22987939156337</c:v>
                </c:pt>
                <c:pt idx="3872" formatCode="General">
                  <c:v>195.23484501476725</c:v>
                </c:pt>
                <c:pt idx="3873" formatCode="General">
                  <c:v>195.23980645457971</c:v>
                </c:pt>
                <c:pt idx="3874" formatCode="General">
                  <c:v>195.24476371452508</c:v>
                </c:pt>
                <c:pt idx="3875" formatCode="General">
                  <c:v>195.24971679812478</c:v>
                </c:pt>
                <c:pt idx="3876" formatCode="General">
                  <c:v>195.25961045035805</c:v>
                </c:pt>
                <c:pt idx="3877" formatCode="General">
                  <c:v>195.26455102601963</c:v>
                </c:pt>
                <c:pt idx="3878" formatCode="General">
                  <c:v>195.26948743939155</c:v>
                </c:pt>
                <c:pt idx="3879" formatCode="General">
                  <c:v>195.27441969398046</c:v>
                </c:pt>
                <c:pt idx="3880" formatCode="General">
                  <c:v>195.27934779328996</c:v>
                </c:pt>
                <c:pt idx="3881" formatCode="General">
                  <c:v>195.2842717408208</c:v>
                </c:pt>
                <c:pt idx="3882" formatCode="General">
                  <c:v>195.29410719453449</c:v>
                </c:pt>
                <c:pt idx="3883" formatCode="General">
                  <c:v>195.29901870770402</c:v>
                </c:pt>
                <c:pt idx="3884" formatCode="General">
                  <c:v>195.30392608306818</c:v>
                </c:pt>
                <c:pt idx="3885" formatCode="General">
                  <c:v>195.30882932411299</c:v>
                </c:pt>
                <c:pt idx="3886" formatCode="General">
                  <c:v>195.31372843432146</c:v>
                </c:pt>
                <c:pt idx="3887" formatCode="General">
                  <c:v>195.31862341717374</c:v>
                </c:pt>
                <c:pt idx="3888" formatCode="General">
                  <c:v>195.32351427614694</c:v>
                </c:pt>
                <c:pt idx="3889" formatCode="General">
                  <c:v>195.33328363635036</c:v>
                </c:pt>
                <c:pt idx="3890" formatCode="General">
                  <c:v>195.33816214452023</c:v>
                </c:pt>
                <c:pt idx="3891" formatCode="General">
                  <c:v>195.3430365426905</c:v>
                </c:pt>
                <c:pt idx="3892" formatCode="General">
                  <c:v>195.34790683432374</c:v>
                </c:pt>
                <c:pt idx="3893" formatCode="General">
                  <c:v>195.35277302287955</c:v>
                </c:pt>
                <c:pt idx="3894" formatCode="General">
                  <c:v>195.35763511181466</c:v>
                </c:pt>
                <c:pt idx="3895" formatCode="General">
                  <c:v>195.36734700463515</c:v>
                </c:pt>
                <c:pt idx="3896" formatCode="General">
                  <c:v>195.37219681541941</c:v>
                </c:pt>
                <c:pt idx="3897" formatCode="General">
                  <c:v>195.37704254038078</c:v>
                </c:pt>
                <c:pt idx="3898" formatCode="General">
                  <c:v>195.38188418296144</c:v>
                </c:pt>
                <c:pt idx="3899" formatCode="General">
                  <c:v>195.38672174660067</c:v>
                </c:pt>
                <c:pt idx="3900" formatCode="General">
                  <c:v>195.39155523473485</c:v>
                </c:pt>
                <c:pt idx="3901" formatCode="General">
                  <c:v>195.40120999821917</c:v>
                </c:pt>
                <c:pt idx="3902" formatCode="General">
                  <c:v>195.40603128042761</c:v>
                </c:pt>
                <c:pt idx="3903" formatCode="General">
                  <c:v>195.41084850084764</c:v>
                </c:pt>
                <c:pt idx="3904" formatCode="General">
                  <c:v>195.41566166290119</c:v>
                </c:pt>
                <c:pt idx="3905" formatCode="General">
                  <c:v>195.42047077000731</c:v>
                </c:pt>
                <c:pt idx="3906" formatCode="General">
                  <c:v>195.42527582558219</c:v>
                </c:pt>
                <c:pt idx="3907" formatCode="General">
                  <c:v>195.43007683303912</c:v>
                </c:pt>
                <c:pt idx="3908" formatCode="General">
                  <c:v>195.43966671723791</c:v>
                </c:pt>
                <c:pt idx="3909" formatCode="General">
                  <c:v>195.444455600792</c:v>
                </c:pt>
                <c:pt idx="3910" formatCode="General">
                  <c:v>195.44924044985257</c:v>
                </c:pt>
                <c:pt idx="3911" formatCode="General">
                  <c:v>195.4540212678186</c:v>
                </c:pt>
                <c:pt idx="3912" formatCode="General">
                  <c:v>195.45879805808616</c:v>
                </c:pt>
                <c:pt idx="3913" formatCode="General">
                  <c:v>195.46357082404842</c:v>
                </c:pt>
                <c:pt idx="3914" formatCode="General">
                  <c:v>195.47310429661579</c:v>
                </c:pt>
                <c:pt idx="3915" formatCode="General">
                  <c:v>195.477865009993</c:v>
                </c:pt>
                <c:pt idx="3916" formatCode="General">
                  <c:v>195.48262171260927</c:v>
                </c:pt>
                <c:pt idx="3917" formatCode="General">
                  <c:v>195.48737440784353</c:v>
                </c:pt>
                <c:pt idx="3918" formatCode="General">
                  <c:v>195.49212309907188</c:v>
                </c:pt>
                <c:pt idx="3919" formatCode="General">
                  <c:v>195.49686778966756</c:v>
                </c:pt>
                <c:pt idx="3920" formatCode="General">
                  <c:v>195.50634518243984</c:v>
                </c:pt>
                <c:pt idx="3921" formatCode="General">
                  <c:v>195.51107789134869</c:v>
                </c:pt>
                <c:pt idx="3922" formatCode="General">
                  <c:v>195.51580661308958</c:v>
                </c:pt>
                <c:pt idx="3923" formatCode="General">
                  <c:v>195.5205313510215</c:v>
                </c:pt>
                <c:pt idx="3924" formatCode="General">
                  <c:v>195.52525210850072</c:v>
                </c:pt>
                <c:pt idx="3925" formatCode="General">
                  <c:v>195.52996888888063</c:v>
                </c:pt>
                <c:pt idx="3926" formatCode="General">
                  <c:v>195.53468169551186</c:v>
                </c:pt>
                <c:pt idx="3927" formatCode="General">
                  <c:v>195.54409540091649</c:v>
                </c:pt>
                <c:pt idx="3928" formatCode="General">
                  <c:v>195.54879630637691</c:v>
                </c:pt>
                <c:pt idx="3929" formatCode="General">
                  <c:v>195.55349325146281</c:v>
                </c:pt>
                <c:pt idx="3930" formatCode="General">
                  <c:v>195.55818623951066</c:v>
                </c:pt>
                <c:pt idx="3931" formatCode="General">
                  <c:v>195.56287527385416</c:v>
                </c:pt>
                <c:pt idx="3932" formatCode="General">
                  <c:v>195.56756035782419</c:v>
                </c:pt>
                <c:pt idx="3933" formatCode="General">
                  <c:v>195.57691868795328</c:v>
                </c:pt>
                <c:pt idx="3934" formatCode="General">
                  <c:v>195.58159194076006</c:v>
                </c:pt>
                <c:pt idx="3935" formatCode="General">
                  <c:v>195.58626125648888</c:v>
                </c:pt>
                <c:pt idx="3936" formatCode="General">
                  <c:v>195.59092663845655</c:v>
                </c:pt>
                <c:pt idx="3937" formatCode="General">
                  <c:v>195.59558808997718</c:v>
                </c:pt>
                <c:pt idx="3938" formatCode="General">
                  <c:v>195.60024561436202</c:v>
                </c:pt>
                <c:pt idx="3939" formatCode="General">
                  <c:v>195.60954889495565</c:v>
                </c:pt>
                <c:pt idx="3940" formatCode="General">
                  <c:v>195.61419465777308</c:v>
                </c:pt>
                <c:pt idx="3941" formatCode="General">
                  <c:v>195.61883650667198</c:v>
                </c:pt>
                <c:pt idx="3942" formatCode="General">
                  <c:v>195.62347444494975</c:v>
                </c:pt>
                <c:pt idx="3943" formatCode="General">
                  <c:v>195.628108475901</c:v>
                </c:pt>
                <c:pt idx="3944" formatCode="General">
                  <c:v>195.63273860281748</c:v>
                </c:pt>
                <c:pt idx="3945" formatCode="General">
                  <c:v>195.63736482898827</c:v>
                </c:pt>
                <c:pt idx="3946" formatCode="General">
                  <c:v>195.64660559223501</c:v>
                </c:pt>
                <c:pt idx="3947" formatCode="General">
                  <c:v>195.65122013587521</c:v>
                </c:pt>
                <c:pt idx="3948" formatCode="General">
                  <c:v>195.65583079189813</c:v>
                </c:pt>
                <c:pt idx="3949" formatCode="General">
                  <c:v>195.66043756357899</c:v>
                </c:pt>
                <c:pt idx="3950" formatCode="General">
                  <c:v>195.66504045419026</c:v>
                </c:pt>
                <c:pt idx="3951" formatCode="General">
                  <c:v>195.66963946700159</c:v>
                </c:pt>
                <c:pt idx="3952" formatCode="General">
                  <c:v>195.67882587228951</c:v>
                </c:pt>
                <c:pt idx="3953" formatCode="General">
                  <c:v>195.68341327129167</c:v>
                </c:pt>
                <c:pt idx="3954" formatCode="General">
                  <c:v>195.68799680554514</c:v>
                </c:pt>
                <c:pt idx="3955" formatCode="General">
                  <c:v>195.69257647830588</c:v>
                </c:pt>
                <c:pt idx="3956" formatCode="General">
                  <c:v>195.69715229282701</c:v>
                </c:pt>
                <c:pt idx="3957" formatCode="General">
                  <c:v>195.70172425235907</c:v>
                </c:pt>
                <c:pt idx="3958" formatCode="General">
                  <c:v>195.71085661944394</c:v>
                </c:pt>
                <c:pt idx="3959" formatCode="General">
                  <c:v>195.71541703348402</c:v>
                </c:pt>
                <c:pt idx="3960" formatCode="General">
                  <c:v>195.71997360550941</c:v>
                </c:pt>
                <c:pt idx="3961" formatCode="General">
                  <c:v>195.72452633875693</c:v>
                </c:pt>
                <c:pt idx="3962" formatCode="General">
                  <c:v>195.72907523646066</c:v>
                </c:pt>
                <c:pt idx="3963" formatCode="General">
                  <c:v>195.73362030185189</c:v>
                </c:pt>
                <c:pt idx="3964" formatCode="General">
                  <c:v>195.7381615381592</c:v>
                </c:pt>
                <c:pt idx="3965" formatCode="General">
                  <c:v>195.74723253642316</c:v>
                </c:pt>
                <c:pt idx="3966" formatCode="General">
                  <c:v>195.75176230482336</c:v>
                </c:pt>
                <c:pt idx="3967" formatCode="General">
                  <c:v>195.75628825702694</c:v>
                </c:pt>
                <c:pt idx="3968" formatCode="General">
                  <c:v>195.76081039624898</c:v>
                </c:pt>
                <c:pt idx="3969" formatCode="General">
                  <c:v>195.76532872570175</c:v>
                </c:pt>
                <c:pt idx="3970" formatCode="General">
                  <c:v>195.7698432485949</c:v>
                </c:pt>
                <c:pt idx="3971" formatCode="General">
                  <c:v>195.77886088752723</c:v>
                </c:pt>
                <c:pt idx="3972" formatCode="General">
                  <c:v>195.78336400997216</c:v>
                </c:pt>
                <c:pt idx="3973" formatCode="General">
                  <c:v>195.78786333866893</c:v>
                </c:pt>
                <c:pt idx="3974" formatCode="General">
                  <c:v>195.79235887681361</c:v>
                </c:pt>
                <c:pt idx="3975" formatCode="General">
                  <c:v>195.79685062759967</c:v>
                </c:pt>
                <c:pt idx="3976" formatCode="General">
                  <c:v>195.80133859421787</c:v>
                </c:pt>
                <c:pt idx="3977" formatCode="General">
                  <c:v>195.81030318770007</c:v>
                </c:pt>
                <c:pt idx="3978" formatCode="General">
                  <c:v>195.81477982093216</c:v>
                </c:pt>
                <c:pt idx="3979" formatCode="General">
                  <c:v>195.81925268273247</c:v>
                </c:pt>
                <c:pt idx="3980" formatCode="General">
                  <c:v>195.82372177627829</c:v>
                </c:pt>
                <c:pt idx="3981" formatCode="General">
                  <c:v>195.82818710474427</c:v>
                </c:pt>
                <c:pt idx="3982" formatCode="General">
                  <c:v>195.83264867130242</c:v>
                </c:pt>
                <c:pt idx="3983" formatCode="General">
                  <c:v>195.83710647912196</c:v>
                </c:pt>
                <c:pt idx="3984" formatCode="General">
                  <c:v>195.84601083120924</c:v>
                </c:pt>
                <c:pt idx="3985" formatCode="General">
                  <c:v>195.85045738180222</c:v>
                </c:pt>
                <c:pt idx="3986" formatCode="General">
                  <c:v>195.85490018630713</c:v>
                </c:pt>
                <c:pt idx="3987" formatCode="General">
                  <c:v>195.85933924787997</c:v>
                </c:pt>
                <c:pt idx="3988" formatCode="General">
                  <c:v>195.86377456967404</c:v>
                </c:pt>
                <c:pt idx="3989" formatCode="General">
                  <c:v>195.86820615483995</c:v>
                </c:pt>
                <c:pt idx="3990" formatCode="General">
                  <c:v>195.87705812787678</c:v>
                </c:pt>
                <c:pt idx="3991" formatCode="General">
                  <c:v>195.88147852203574</c:v>
                </c:pt>
                <c:pt idx="3992" formatCode="General">
                  <c:v>195.88589519214267</c:v>
                </c:pt>
                <c:pt idx="3993" formatCode="General">
                  <c:v>195.89030814133497</c:v>
                </c:pt>
                <c:pt idx="3994" formatCode="General">
                  <c:v>195.89471737274741</c:v>
                </c:pt>
                <c:pt idx="3995" formatCode="General">
                  <c:v>195.89912288951211</c:v>
                </c:pt>
                <c:pt idx="3996" formatCode="General">
                  <c:v>195.90352469475857</c:v>
                </c:pt>
                <c:pt idx="3997" formatCode="General">
                  <c:v>195.9123171832014</c:v>
                </c:pt>
                <c:pt idx="3998" formatCode="General">
                  <c:v>195.9167078726436</c:v>
                </c:pt>
                <c:pt idx="3999" formatCode="General">
                  <c:v>195.9210948630591</c:v>
                </c:pt>
                <c:pt idx="4000" formatCode="General">
                  <c:v>195.92547815756424</c:v>
                </c:pt>
                <c:pt idx="4001" formatCode="General">
                  <c:v>195.92985775927275</c:v>
                </c:pt>
                <c:pt idx="4002" formatCode="General">
                  <c:v>195.93423367129563</c:v>
                </c:pt>
                <c:pt idx="4003" formatCode="General">
                  <c:v>195.94297443871588</c:v>
                </c:pt>
                <c:pt idx="4004" formatCode="General">
                  <c:v>195.94733930032226</c:v>
                </c:pt>
                <c:pt idx="4005" formatCode="General">
                  <c:v>195.95170048466113</c:v>
                </c:pt>
                <c:pt idx="4006" formatCode="General">
                  <c:v>195.95605799483053</c:v>
                </c:pt>
                <c:pt idx="4007" formatCode="General">
                  <c:v>195.9604118339258</c:v>
                </c:pt>
                <c:pt idx="4008" formatCode="General">
                  <c:v>195.96476200503974</c:v>
                </c:pt>
                <c:pt idx="4009" formatCode="General">
                  <c:v>195.97345135568162</c:v>
                </c:pt>
                <c:pt idx="4010" formatCode="General">
                  <c:v>195.97779054138209</c:v>
                </c:pt>
                <c:pt idx="4011" formatCode="General">
                  <c:v>195.98212607144629</c:v>
                </c:pt>
                <c:pt idx="4012" formatCode="General">
                  <c:v>195.98645794895396</c:v>
                </c:pt>
                <c:pt idx="4013" formatCode="General">
                  <c:v>195.99078617698225</c:v>
                </c:pt>
                <c:pt idx="4014" formatCode="General">
                  <c:v>195.99511075860579</c:v>
                </c:pt>
                <c:pt idx="4015" formatCode="General">
                  <c:v>195.99943169689655</c:v>
                </c:pt>
                <c:pt idx="4016" formatCode="General">
                  <c:v>196.00806265575469</c:v>
                </c:pt>
                <c:pt idx="4017" formatCode="General">
                  <c:v>196.01237268245316</c:v>
                </c:pt>
                <c:pt idx="4018" formatCode="General">
                  <c:v>196.0166790780809</c:v>
                </c:pt>
                <c:pt idx="4019" formatCode="General">
                  <c:v>196.02098184569707</c:v>
                </c:pt>
                <c:pt idx="4020" formatCode="General">
                  <c:v>196.02528098835808</c:v>
                </c:pt>
                <c:pt idx="4021" formatCode="General">
                  <c:v>196.0295765091179</c:v>
                </c:pt>
                <c:pt idx="4022" formatCode="General">
                  <c:v>196.03815669713669</c:v>
                </c:pt>
                <c:pt idx="4023" formatCode="General">
                  <c:v>196.04244137049068</c:v>
                </c:pt>
                <c:pt idx="4024" formatCode="General">
                  <c:v>196.04672243413339</c:v>
                </c:pt>
                <c:pt idx="4025" formatCode="General">
                  <c:v>196.05099989110596</c:v>
                </c:pt>
                <c:pt idx="4026" formatCode="General">
                  <c:v>196.05527374444688</c:v>
                </c:pt>
                <c:pt idx="4027" formatCode="General">
                  <c:v>196.05954399719209</c:v>
                </c:pt>
                <c:pt idx="4028" formatCode="General">
                  <c:v>196.06807371302645</c:v>
                </c:pt>
                <c:pt idx="4029" formatCode="General">
                  <c:v>196.0723331821747</c:v>
                </c:pt>
                <c:pt idx="4030" formatCode="General">
                  <c:v>196.07658906284553</c:v>
                </c:pt>
                <c:pt idx="4031" formatCode="General">
                  <c:v>196.08084135806212</c:v>
                </c:pt>
                <c:pt idx="4032" formatCode="General">
                  <c:v>196.08509007084507</c:v>
                </c:pt>
                <c:pt idx="4033" formatCode="General">
                  <c:v>196.08933520421249</c:v>
                </c:pt>
                <c:pt idx="4034" formatCode="General">
                  <c:v>196.09357676117997</c:v>
                </c:pt>
                <c:pt idx="4035" formatCode="General">
                  <c:v>196.1020491579645</c:v>
                </c:pt>
                <c:pt idx="4036" formatCode="General">
                  <c:v>196.10628000379998</c:v>
                </c:pt>
                <c:pt idx="4037" formatCode="General">
                  <c:v>196.11050728527232</c:v>
                </c:pt>
                <c:pt idx="4038" formatCode="General">
                  <c:v>196.11473100538439</c:v>
                </c:pt>
                <c:pt idx="4039" formatCode="General">
                  <c:v>196.11895116713654</c:v>
                </c:pt>
                <c:pt idx="4040" formatCode="General">
                  <c:v>196.12316777352655</c:v>
                </c:pt>
                <c:pt idx="4041" formatCode="General">
                  <c:v>196.1315903321989</c:v>
                </c:pt>
                <c:pt idx="4042" formatCode="General">
                  <c:v>196.13579629046419</c:v>
                </c:pt>
                <c:pt idx="4043" formatCode="General">
                  <c:v>196.13999870533343</c:v>
                </c:pt>
                <c:pt idx="4044" formatCode="General">
                  <c:v>196.14419757979175</c:v>
                </c:pt>
                <c:pt idx="4045" formatCode="General">
                  <c:v>196.14839291682188</c:v>
                </c:pt>
                <c:pt idx="4046" formatCode="General">
                  <c:v>196.15258471940396</c:v>
                </c:pt>
                <c:pt idx="4047" formatCode="General">
                  <c:v>196.16095773313231</c:v>
                </c:pt>
                <c:pt idx="4048" formatCode="General">
                  <c:v>196.16513895022635</c:v>
                </c:pt>
                <c:pt idx="4049" formatCode="General">
                  <c:v>196.169316644768</c:v>
                </c:pt>
                <c:pt idx="4050" formatCode="General">
                  <c:v>196.17349081972489</c:v>
                </c:pt>
                <c:pt idx="4051" formatCode="General">
                  <c:v>196.17766147806222</c:v>
                </c:pt>
                <c:pt idx="4052" formatCode="General">
                  <c:v>196.18182862274256</c:v>
                </c:pt>
                <c:pt idx="4053" formatCode="General">
                  <c:v>196.18599225672614</c:v>
                </c:pt>
                <c:pt idx="4054" formatCode="General">
                  <c:v>196.19430900443103</c:v>
                </c:pt>
                <c:pt idx="4055" formatCode="General">
                  <c:v>196.19846212406023</c:v>
                </c:pt>
                <c:pt idx="4056" formatCode="General">
                  <c:v>196.20261174480831</c:v>
                </c:pt>
                <c:pt idx="4057" formatCode="General">
                  <c:v>196.20675786962298</c:v>
                </c:pt>
                <c:pt idx="4058" formatCode="General">
                  <c:v>196.21090050144949</c:v>
                </c:pt>
                <c:pt idx="4059" formatCode="General">
                  <c:v>196.21503964323054</c:v>
                </c:pt>
                <c:pt idx="4060" formatCode="General">
                  <c:v>196.22330746841496</c:v>
                </c:pt>
                <c:pt idx="4061" formatCode="General">
                  <c:v>196.22743615769139</c:v>
                </c:pt>
                <c:pt idx="4062" formatCode="General">
                  <c:v>196.23156136866857</c:v>
                </c:pt>
                <c:pt idx="4063" formatCode="General">
                  <c:v>196.23568310427686</c:v>
                </c:pt>
                <c:pt idx="4064" formatCode="General">
                  <c:v>196.23980136744416</c:v>
                </c:pt>
                <c:pt idx="4065" formatCode="General">
                  <c:v>196.24391616109591</c:v>
                </c:pt>
                <c:pt idx="4066" formatCode="General">
                  <c:v>196.25213535154217</c:v>
                </c:pt>
                <c:pt idx="4067" formatCode="General">
                  <c:v>196.2562397541752</c:v>
                </c:pt>
                <c:pt idx="4068" formatCode="General">
                  <c:v>196.26034069896974</c:v>
                </c:pt>
                <c:pt idx="4069" formatCode="General">
                  <c:v>196.26443818883897</c:v>
                </c:pt>
                <c:pt idx="4070" formatCode="General">
                  <c:v>196.26853222669354</c:v>
                </c:pt>
                <c:pt idx="4071" formatCode="General">
                  <c:v>196.27262281544165</c:v>
                </c:pt>
                <c:pt idx="4072" formatCode="General">
                  <c:v>196.27670995798908</c:v>
                </c:pt>
                <c:pt idx="4073" formatCode="General">
                  <c:v>196.28487391609281</c:v>
                </c:pt>
                <c:pt idx="4074" formatCode="General">
                  <c:v>196.28895073744837</c:v>
                </c:pt>
                <c:pt idx="4075" formatCode="General">
                  <c:v>196.29302412420191</c:v>
                </c:pt>
                <c:pt idx="4076" formatCode="General">
                  <c:v>196.29709407924693</c:v>
                </c:pt>
                <c:pt idx="4077" formatCode="General">
                  <c:v>196.30116060547459</c:v>
                </c:pt>
                <c:pt idx="4078" formatCode="General">
                  <c:v>196.30522370577353</c:v>
                </c:pt>
                <c:pt idx="4079" formatCode="General">
                  <c:v>196.31333964012782</c:v>
                </c:pt>
                <c:pt idx="4080" formatCode="General">
                  <c:v>196.31739247994841</c:v>
                </c:pt>
                <c:pt idx="4081" formatCode="General">
                  <c:v>196.32144190537065</c:v>
                </c:pt>
                <c:pt idx="4082" formatCode="General">
                  <c:v>196.32548791927113</c:v>
                </c:pt>
                <c:pt idx="4083" formatCode="General">
                  <c:v>196.3295305245239</c:v>
                </c:pt>
                <c:pt idx="4084" formatCode="General">
                  <c:v>196.33356972400071</c:v>
                </c:pt>
                <c:pt idx="4085" formatCode="General">
                  <c:v>196.34163791710097</c:v>
                </c:pt>
                <c:pt idx="4086" formatCode="General">
                  <c:v>196.34566691645574</c:v>
                </c:pt>
                <c:pt idx="4087" formatCode="General">
                  <c:v>196.3496925214971</c:v>
                </c:pt>
                <c:pt idx="4088" formatCode="General">
                  <c:v>196.35371473508462</c:v>
                </c:pt>
                <c:pt idx="4089" formatCode="General">
                  <c:v>196.35773356007553</c:v>
                </c:pt>
                <c:pt idx="4090" formatCode="General">
                  <c:v>196.36174899932465</c:v>
                </c:pt>
                <c:pt idx="4091" formatCode="General">
                  <c:v>196.36576105568432</c:v>
                </c:pt>
                <c:pt idx="4092" formatCode="General">
                  <c:v>196.37377503113291</c:v>
                </c:pt>
                <c:pt idx="4093" formatCode="General">
                  <c:v>196.37777695591458</c:v>
                </c:pt>
                <c:pt idx="4094" formatCode="General">
                  <c:v>196.38177550919238</c:v>
                </c:pt>
                <c:pt idx="4095" formatCode="General">
                  <c:v>196.38577069380668</c:v>
                </c:pt>
                <c:pt idx="4096" formatCode="General">
                  <c:v>196.38976251259547</c:v>
                </c:pt>
                <c:pt idx="4097" formatCode="General">
                  <c:v>196.39375096839439</c:v>
                </c:pt>
                <c:pt idx="4098" formatCode="General">
                  <c:v>196.40171780235303</c:v>
                </c:pt>
                <c:pt idx="4099" formatCode="General">
                  <c:v>196.40569618617207</c:v>
                </c:pt>
                <c:pt idx="4100" formatCode="General">
                  <c:v>196.4096712183198</c:v>
                </c:pt>
                <c:pt idx="4101" formatCode="General">
                  <c:v>196.41364290161985</c:v>
                </c:pt>
                <c:pt idx="4102" formatCode="General">
                  <c:v>196.41761123889358</c:v>
                </c:pt>
                <c:pt idx="4103" formatCode="General">
                  <c:v>196.42157623295992</c:v>
                </c:pt>
                <c:pt idx="4104" formatCode="General">
                  <c:v>196.4255378866354</c:v>
                </c:pt>
                <c:pt idx="4105" formatCode="General">
                  <c:v>196.43345118406819</c:v>
                </c:pt>
                <c:pt idx="4106" formatCode="General">
                  <c:v>196.43740283344675</c:v>
                </c:pt>
                <c:pt idx="4107" formatCode="General">
                  <c:v>196.44135115367695</c:v>
                </c:pt>
                <c:pt idx="4108" formatCode="General">
                  <c:v>196.44529614756351</c:v>
                </c:pt>
                <c:pt idx="4109" formatCode="General">
                  <c:v>196.44923781790882</c:v>
                </c:pt>
                <c:pt idx="4110" formatCode="General">
                  <c:v>196.45317616751279</c:v>
                </c:pt>
                <c:pt idx="4111" formatCode="General">
                  <c:v>196.46104291568503</c:v>
                </c:pt>
                <c:pt idx="4112" formatCode="General">
                  <c:v>196.46497131984145</c:v>
                </c:pt>
                <c:pt idx="4113" formatCode="General">
                  <c:v>196.46889641443295</c:v>
                </c:pt>
                <c:pt idx="4114" formatCode="General">
                  <c:v>196.47281820224774</c:v>
                </c:pt>
                <c:pt idx="4115" formatCode="General">
                  <c:v>196.47673668607166</c:v>
                </c:pt>
                <c:pt idx="4116" formatCode="General">
                  <c:v>196.48065186868826</c:v>
                </c:pt>
                <c:pt idx="4117" formatCode="General">
                  <c:v>196.48847234142178</c:v>
                </c:pt>
                <c:pt idx="4118" formatCode="General">
                  <c:v>196.49237763709399</c:v>
                </c:pt>
                <c:pt idx="4119" formatCode="General">
                  <c:v>196.49627964266952</c:v>
                </c:pt>
                <c:pt idx="4120" formatCode="General">
                  <c:v>196.50017836092016</c:v>
                </c:pt>
                <c:pt idx="4121" formatCode="General">
                  <c:v>196.50407379461535</c:v>
                </c:pt>
                <c:pt idx="4122" formatCode="General">
                  <c:v>196.50796594652229</c:v>
                </c:pt>
                <c:pt idx="4123" formatCode="General">
                  <c:v>196.51185481940573</c:v>
                </c:pt>
                <c:pt idx="4124" formatCode="General">
                  <c:v>196.51962273914981</c:v>
                </c:pt>
                <c:pt idx="4125" formatCode="General">
                  <c:v>196.52350179152842</c:v>
                </c:pt>
                <c:pt idx="4126" formatCode="General">
                  <c:v>196.52737757591953</c:v>
                </c:pt>
                <c:pt idx="4127" formatCode="General">
                  <c:v>196.5312500950763</c:v>
                </c:pt>
                <c:pt idx="4128" formatCode="General">
                  <c:v>196.53511935174964</c:v>
                </c:pt>
                <c:pt idx="4129" formatCode="General">
                  <c:v>196.53898534868804</c:v>
                </c:pt>
                <c:pt idx="4130" formatCode="General">
                  <c:v>196.54670757434278</c:v>
                </c:pt>
                <c:pt idx="4131" formatCode="General">
                  <c:v>196.55056380854458</c:v>
                </c:pt>
                <c:pt idx="4132" formatCode="General">
                  <c:v>196.55441679398254</c:v>
                </c:pt>
                <c:pt idx="4133" formatCode="General">
                  <c:v>196.55826653339361</c:v>
                </c:pt>
                <c:pt idx="4134" formatCode="General">
                  <c:v>196.56211302951249</c:v>
                </c:pt>
                <c:pt idx="4135" formatCode="General">
                  <c:v>196.56595628507156</c:v>
                </c:pt>
                <c:pt idx="4136" formatCode="General">
                  <c:v>196.57363308542827</c:v>
                </c:pt>
                <c:pt idx="4137" formatCode="General">
                  <c:v>196.57746663567917</c:v>
                </c:pt>
                <c:pt idx="4138" formatCode="General">
                  <c:v>196.58129695627676</c:v>
                </c:pt>
                <c:pt idx="4139" formatCode="General">
                  <c:v>196.58512404994192</c:v>
                </c:pt>
                <c:pt idx="4140" formatCode="General">
                  <c:v>196.58894791939329</c:v>
                </c:pt>
                <c:pt idx="4141" formatCode="General">
                  <c:v>196.59276856734712</c:v>
                </c:pt>
                <c:pt idx="4142" formatCode="General">
                  <c:v>196.59658599651749</c:v>
                </c:pt>
                <c:pt idx="4143" formatCode="General">
                  <c:v>196.60421120935231</c:v>
                </c:pt>
                <c:pt idx="4144" formatCode="General">
                  <c:v>196.60801899843347</c:v>
                </c:pt>
                <c:pt idx="4145" formatCode="General">
                  <c:v>196.61182357956429</c:v>
                </c:pt>
                <c:pt idx="4146" formatCode="General">
                  <c:v>196.61562495544746</c:v>
                </c:pt>
                <c:pt idx="4147" formatCode="General">
                  <c:v>196.6194231287833</c:v>
                </c:pt>
                <c:pt idx="4148" formatCode="General">
                  <c:v>196.62321810226982</c:v>
                </c:pt>
                <c:pt idx="4149" formatCode="General">
                  <c:v>196.63079846047586</c:v>
                </c:pt>
                <c:pt idx="4150" formatCode="General">
                  <c:v>196.63458385058013</c:v>
                </c:pt>
                <c:pt idx="4151" formatCode="General">
                  <c:v>196.63836605160458</c:v>
                </c:pt>
                <c:pt idx="4152" formatCode="General">
                  <c:v>196.64214506623594</c:v>
                </c:pt>
                <c:pt idx="4153" formatCode="General">
                  <c:v>196.64592089715865</c:v>
                </c:pt>
                <c:pt idx="4154" formatCode="General">
                  <c:v>196.64969354705491</c:v>
                </c:pt>
                <c:pt idx="4155" formatCode="General">
                  <c:v>196.65722931448548</c:v>
                </c:pt>
                <c:pt idx="4156" formatCode="General">
                  <c:v>196.66099243737284</c:v>
                </c:pt>
                <c:pt idx="4157" formatCode="General">
                  <c:v>196.66475238993988</c:v>
                </c:pt>
                <c:pt idx="4158" formatCode="General">
                  <c:v>196.66850917485749</c:v>
                </c:pt>
                <c:pt idx="4159" formatCode="General">
                  <c:v>196.67226279479436</c:v>
                </c:pt>
                <c:pt idx="4160" formatCode="General">
                  <c:v>196.67601325241685</c:v>
                </c:pt>
                <c:pt idx="4161" formatCode="General">
                  <c:v>196.67976055038915</c:v>
                </c:pt>
                <c:pt idx="4162" formatCode="General">
                  <c:v>196.68724567802852</c:v>
                </c:pt>
                <c:pt idx="4163" formatCode="General">
                  <c:v>196.6909835130127</c:v>
                </c:pt>
                <c:pt idx="4164" formatCode="General">
                  <c:v>196.69471819898087</c:v>
                </c:pt>
                <c:pt idx="4165" formatCode="General">
                  <c:v>196.69844973858599</c:v>
                </c:pt>
                <c:pt idx="4166" formatCode="General">
                  <c:v>196.70217813447877</c:v>
                </c:pt>
                <c:pt idx="4167" formatCode="General">
                  <c:v>196.70590338930774</c:v>
                </c:pt>
                <c:pt idx="4168" formatCode="General">
                  <c:v>196.71334448635685</c:v>
                </c:pt>
                <c:pt idx="4169" formatCode="General">
                  <c:v>196.71706033386286</c:v>
                </c:pt>
                <c:pt idx="4170" formatCode="General">
                  <c:v>196.72077305087666</c:v>
                </c:pt>
                <c:pt idx="4171" formatCode="General">
                  <c:v>196.7244826400356</c:v>
                </c:pt>
                <c:pt idx="4172" formatCode="General">
                  <c:v>196.72818910397481</c:v>
                </c:pt>
                <c:pt idx="4173" formatCode="General">
                  <c:v>196.73189244532722</c:v>
                </c:pt>
                <c:pt idx="4174" formatCode="General">
                  <c:v>196.73928977079208</c:v>
                </c:pt>
                <c:pt idx="4175" formatCode="General">
                  <c:v>196.74298376015929</c:v>
                </c:pt>
                <c:pt idx="4176" formatCode="General">
                  <c:v>196.7466746374491</c:v>
                </c:pt>
                <c:pt idx="4177" formatCode="General">
                  <c:v>196.75036240528343</c:v>
                </c:pt>
                <c:pt idx="4178" formatCode="General">
                  <c:v>196.75404706628183</c:v>
                </c:pt>
                <c:pt idx="4179" formatCode="General">
                  <c:v>196.75772862306172</c:v>
                </c:pt>
                <c:pt idx="4180" formatCode="General">
                  <c:v>196.76140707823836</c:v>
                </c:pt>
                <c:pt idx="4181" formatCode="General">
                  <c:v>196.76875469423166</c:v>
                </c:pt>
                <c:pt idx="4182" formatCode="General">
                  <c:v>196.77242386026774</c:v>
                </c:pt>
                <c:pt idx="4183" formatCode="General">
                  <c:v>196.77608993513937</c:v>
                </c:pt>
                <c:pt idx="4184" formatCode="General">
                  <c:v>196.77975292145078</c:v>
                </c:pt>
                <c:pt idx="4185" formatCode="General">
                  <c:v>196.78341282180401</c:v>
                </c:pt>
                <c:pt idx="4186" formatCode="General">
                  <c:v>196.78706963879884</c:v>
                </c:pt>
                <c:pt idx="4187" formatCode="General">
                  <c:v>196.79437403310178</c:v>
                </c:pt>
                <c:pt idx="4188" formatCode="General">
                  <c:v>196.7980216155986</c:v>
                </c:pt>
                <c:pt idx="4189" formatCode="General">
                  <c:v>196.80166612511445</c:v>
                </c:pt>
                <c:pt idx="4190" formatCode="General">
                  <c:v>196.80530756423829</c:v>
                </c:pt>
                <c:pt idx="4191" formatCode="General">
                  <c:v>196.80894593555681</c:v>
                </c:pt>
                <c:pt idx="4192" formatCode="General">
                  <c:v>196.8125812416545</c:v>
                </c:pt>
                <c:pt idx="4193" formatCode="General">
                  <c:v>196.81984266851481</c:v>
                </c:pt>
                <c:pt idx="4194" formatCode="General">
                  <c:v>196.8234687944356</c:v>
                </c:pt>
                <c:pt idx="4195" formatCode="General">
                  <c:v>196.82709186545193</c:v>
                </c:pt>
                <c:pt idx="4196" formatCode="General">
                  <c:v>196.83071188413757</c:v>
                </c:pt>
                <c:pt idx="4197" formatCode="General">
                  <c:v>196.83432885306399</c:v>
                </c:pt>
                <c:pt idx="4198" formatCode="General">
                  <c:v>196.83794277480047</c:v>
                </c:pt>
                <c:pt idx="4199" formatCode="General">
                  <c:v>196.84155365191424</c:v>
                </c:pt>
                <c:pt idx="4200" formatCode="General">
                  <c:v>196.84876628253136</c:v>
                </c:pt>
                <c:pt idx="4201" formatCode="General">
                  <c:v>196.85236804115829</c:v>
                </c:pt>
                <c:pt idx="4202" formatCode="General">
                  <c:v>196.85596676540953</c:v>
                </c:pt>
                <c:pt idx="4203" formatCode="General">
                  <c:v>196.85956245784146</c:v>
                </c:pt>
                <c:pt idx="4204" formatCode="General">
                  <c:v>196.8631551210083</c:v>
                </c:pt>
                <c:pt idx="4205" formatCode="General">
                  <c:v>196.86674475746216</c:v>
                </c:pt>
                <c:pt idx="4206" formatCode="General">
                  <c:v>196.87391496042829</c:v>
                </c:pt>
                <c:pt idx="4207" formatCode="General">
                  <c:v>196.87749553203395</c:v>
                </c:pt>
                <c:pt idx="4208" formatCode="General">
                  <c:v>196.88107308711341</c:v>
                </c:pt>
                <c:pt idx="4209" formatCode="General">
                  <c:v>196.88464762820794</c:v>
                </c:pt>
                <c:pt idx="4210" formatCode="General">
                  <c:v>196.88821915785678</c:v>
                </c:pt>
                <c:pt idx="4211" formatCode="General">
                  <c:v>196.89178767859698</c:v>
                </c:pt>
                <c:pt idx="4212" formatCode="General">
                  <c:v>196.89535319296343</c:v>
                </c:pt>
                <c:pt idx="4213" formatCode="General">
                  <c:v>196.90247521270413</c:v>
                </c:pt>
                <c:pt idx="4214" formatCode="General">
                  <c:v>196.90603172313752</c:v>
                </c:pt>
                <c:pt idx="4215" formatCode="General">
                  <c:v>196.90958523731553</c:v>
                </c:pt>
                <c:pt idx="4216" formatCode="General">
                  <c:v>196.91313575776235</c:v>
                </c:pt>
                <c:pt idx="4217" formatCode="General">
                  <c:v>196.91668328700018</c:v>
                </c:pt>
                <c:pt idx="4218" formatCode="General">
                  <c:v>196.92022782754901</c:v>
                </c:pt>
                <c:pt idx="4219" formatCode="General">
                  <c:v>196.92730795264902</c:v>
                </c:pt>
                <c:pt idx="4220" formatCode="General">
                  <c:v>196.93084354222961</c:v>
                </c:pt>
                <c:pt idx="4221" formatCode="General">
                  <c:v>196.93437615317998</c:v>
                </c:pt>
                <c:pt idx="4222" formatCode="General">
                  <c:v>196.9379057880096</c:v>
                </c:pt>
                <c:pt idx="4223" formatCode="General">
                  <c:v>196.94143244922569</c:v>
                </c:pt>
                <c:pt idx="4224" formatCode="General">
                  <c:v>196.94495613933347</c:v>
                </c:pt>
                <c:pt idx="4225" formatCode="General">
                  <c:v>196.95199461623426</c:v>
                </c:pt>
                <c:pt idx="4226" formatCode="General">
                  <c:v>196.95550940802707</c:v>
                </c:pt>
                <c:pt idx="4227" formatCode="General">
                  <c:v>196.95902123871119</c:v>
                </c:pt>
                <c:pt idx="4228" formatCode="General">
                  <c:v>196.96253011078133</c:v>
                </c:pt>
                <c:pt idx="4229" formatCode="General">
                  <c:v>196.96603602672994</c:v>
                </c:pt>
                <c:pt idx="4230" formatCode="General">
                  <c:v>196.96953898904752</c:v>
                </c:pt>
                <c:pt idx="4231" formatCode="General">
                  <c:v>196.9730390002224</c:v>
                </c:pt>
                <c:pt idx="4232" formatCode="General">
                  <c:v>196.98003017908701</c:v>
                </c:pt>
                <c:pt idx="4233" formatCode="General">
                  <c:v>196.98352135174295</c:v>
                </c:pt>
                <c:pt idx="4234" formatCode="General">
                  <c:v>196.98700958318864</c:v>
                </c:pt>
                <c:pt idx="4235" formatCode="General">
                  <c:v>196.99049487590196</c:v>
                </c:pt>
                <c:pt idx="4236" formatCode="General">
                  <c:v>196.99397723235873</c:v>
                </c:pt>
                <c:pt idx="4237" formatCode="General">
                  <c:v>196.99745665503261</c:v>
                </c:pt>
                <c:pt idx="4238" formatCode="General">
                  <c:v>197.00440670891621</c:v>
                </c:pt>
                <c:pt idx="4239" formatCode="General">
                  <c:v>197.00787734506295</c:v>
                </c:pt>
                <c:pt idx="4240" formatCode="General">
                  <c:v>197.01134505730082</c:v>
                </c:pt>
                <c:pt idx="4241" formatCode="General">
                  <c:v>197.01480984809317</c:v>
                </c:pt>
                <c:pt idx="4242" formatCode="General">
                  <c:v>197.01827171990121</c:v>
                </c:pt>
                <c:pt idx="4243" formatCode="General">
                  <c:v>197.0217306751841</c:v>
                </c:pt>
                <c:pt idx="4244" formatCode="General">
                  <c:v>197.02863984600071</c:v>
                </c:pt>
                <c:pt idx="4245" formatCode="General">
                  <c:v>197.03209006644241</c:v>
                </c:pt>
                <c:pt idx="4246" formatCode="General">
                  <c:v>197.0355373801749</c:v>
                </c:pt>
                <c:pt idx="4247" formatCode="General">
                  <c:v>197.03898178964695</c:v>
                </c:pt>
                <c:pt idx="4248" formatCode="General">
                  <c:v>197.04242329730539</c:v>
                </c:pt>
                <c:pt idx="4249" formatCode="General">
                  <c:v>197.04586190559488</c:v>
                </c:pt>
                <c:pt idx="4250" formatCode="General">
                  <c:v>197.04929761695806</c:v>
                </c:pt>
                <c:pt idx="4251" formatCode="General">
                  <c:v>197.05616035866569</c:v>
                </c:pt>
                <c:pt idx="4252" formatCode="General">
                  <c:v>197.05958739388512</c:v>
                </c:pt>
                <c:pt idx="4253" formatCode="General">
                  <c:v>197.06301154192823</c:v>
                </c:pt>
                <c:pt idx="4254" formatCode="General">
                  <c:v>197.06643280522732</c:v>
                </c:pt>
                <c:pt idx="4255" formatCode="General">
                  <c:v>197.06985118621276</c:v>
                </c:pt>
                <c:pt idx="4256" formatCode="General">
                  <c:v>197.07326668731278</c:v>
                </c:pt>
                <c:pt idx="4257" formatCode="General">
                  <c:v>197.08008905955944</c:v>
                </c:pt>
                <c:pt idx="4258" formatCode="General">
                  <c:v>197.08349593555238</c:v>
                </c:pt>
                <c:pt idx="4259" formatCode="General">
                  <c:v>197.08689994135253</c:v>
                </c:pt>
                <c:pt idx="4260" formatCode="General">
                  <c:v>197.09030107937792</c:v>
                </c:pt>
                <c:pt idx="4261" formatCode="General">
                  <c:v>197.09369935204461</c:v>
                </c:pt>
                <c:pt idx="4262" formatCode="General">
                  <c:v>197.09709476176656</c:v>
                </c:pt>
                <c:pt idx="4263" formatCode="General">
                  <c:v>197.10387700202196</c:v>
                </c:pt>
                <c:pt idx="4264" formatCode="General">
                  <c:v>197.10726383737324</c:v>
                </c:pt>
                <c:pt idx="4265" formatCode="General">
                  <c:v>197.11064781941536</c:v>
                </c:pt>
                <c:pt idx="4266" formatCode="General">
                  <c:v>197.11402895055215</c:v>
                </c:pt>
                <c:pt idx="4267" formatCode="General">
                  <c:v>197.11740723318547</c:v>
                </c:pt>
                <c:pt idx="4268" formatCode="General">
                  <c:v>197.12078266971506</c:v>
                </c:pt>
                <c:pt idx="4269" formatCode="General">
                  <c:v>197.12415526253866</c:v>
                </c:pt>
                <c:pt idx="4270" formatCode="General">
                  <c:v>197.1308919266489</c:v>
                </c:pt>
                <c:pt idx="4271" formatCode="General">
                  <c:v>197.13425600272097</c:v>
                </c:pt>
                <c:pt idx="4272" formatCode="General">
                  <c:v>197.13761724465792</c:v>
                </c:pt>
                <c:pt idx="4273" formatCode="General">
                  <c:v>197.14097565484744</c:v>
                </c:pt>
                <c:pt idx="4274" formatCode="General">
                  <c:v>197.14433123567514</c:v>
                </c:pt>
                <c:pt idx="4275" formatCode="General">
                  <c:v>197.14768398952475</c:v>
                </c:pt>
                <c:pt idx="4276" formatCode="General">
                  <c:v>197.15438102581416</c:v>
                </c:pt>
                <c:pt idx="4277" formatCode="General">
                  <c:v>197.15772531301124</c:v>
                </c:pt>
                <c:pt idx="4278" formatCode="General">
                  <c:v>197.16106678274477</c:v>
                </c:pt>
                <c:pt idx="4279" formatCode="General">
                  <c:v>197.16440543738833</c:v>
                </c:pt>
                <c:pt idx="4280" formatCode="General">
                  <c:v>197.16774127931359</c:v>
                </c:pt>
                <c:pt idx="4281" formatCode="General">
                  <c:v>197.17107431089016</c:v>
                </c:pt>
                <c:pt idx="4282" formatCode="General">
                  <c:v>197.17773195246582</c:v>
                </c:pt>
                <c:pt idx="4283" formatCode="General">
                  <c:v>197.18105656719419</c:v>
                </c:pt>
                <c:pt idx="4284" formatCode="General">
                  <c:v>197.18437838103247</c:v>
                </c:pt>
                <c:pt idx="4285" formatCode="General">
                  <c:v>197.18769739634033</c:v>
                </c:pt>
                <c:pt idx="4286" formatCode="General">
                  <c:v>197.19101361547544</c:v>
                </c:pt>
                <c:pt idx="4287" formatCode="General">
                  <c:v>197.19432704079347</c:v>
                </c:pt>
                <c:pt idx="4288" formatCode="General">
                  <c:v>197.19763767464818</c:v>
                </c:pt>
                <c:pt idx="4289" formatCode="General">
                  <c:v>197.20425057737245</c:v>
                </c:pt>
                <c:pt idx="4290" formatCode="General">
                  <c:v>197.20755285093955</c:v>
                </c:pt>
                <c:pt idx="4291" formatCode="General">
                  <c:v>197.2108523424383</c:v>
                </c:pt>
                <c:pt idx="4292" formatCode="General">
                  <c:v>197.21414905421256</c:v>
                </c:pt>
                <c:pt idx="4293" formatCode="General">
                  <c:v>197.21744298860412</c:v>
                </c:pt>
                <c:pt idx="4294" formatCode="General">
                  <c:v>197.22073414795287</c:v>
                </c:pt>
                <c:pt idx="4295" formatCode="General">
                  <c:v>197.22730815087152</c:v>
                </c:pt>
                <c:pt idx="4296" formatCode="General">
                  <c:v>197.23059099911131</c:v>
                </c:pt>
                <c:pt idx="4297" formatCode="General">
                  <c:v>197.23387108164803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56-491A-BCDB-079EEB1DA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101776"/>
        <c:axId val="1543533472"/>
      </c:lineChart>
      <c:catAx>
        <c:axId val="36910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543533472"/>
        <c:crosses val="autoZero"/>
        <c:auto val="1"/>
        <c:lblAlgn val="ctr"/>
        <c:lblOffset val="100"/>
        <c:noMultiLvlLbl val="0"/>
      </c:catAx>
      <c:valAx>
        <c:axId val="154353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910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4:00:07.35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1620 8060 3361,'-5'-3'253,"-1"-1"1,1 0 0,-1-1 0,1 1-1,0-1 1,1 0 0,-1 0-1,1-1 1,0 1 0,1-1-1,-1 0 1,1 0 0,0 0 0,0-1-1,1 1 1,0-1 0,0 1-1,1-1 1,0 1 0,-1-12 0,1-3-180,1 0 1,2-1 0,0 1 0,1 0 0,1 0 0,9-27 0,50-117-153,-47 129 77,-7 11 3,-10 18 70,-8 15 107,0 3-95,0 1-1,1 0 0,1 0 0,0 1 0,0 0 0,1 1 1,1 0-1,0-1 0,1 1 0,1 1 0,0-1 1,1 1-1,0-1 0,1 1 0,1 18 0,0-32-88,0 0 0,0 1 0,0-1 0,1 0 0,-1 0 0,0 0-1,0 0 1,1 0 0,-1 0 0,1 0 0,-1 0 0,1 0 0,-1 0 0,1 0-1,0 0 1,-1 0 0,1 0 0,0 0 0,0 0 0,0-1 0,0 1 0,1 1-1,-1-2 1,0 0-1,0 0 0,0-1 0,0 1 0,0 0 1,0 0-1,-1-1 0,1 1 0,0 0 0,0-1 1,0 1-1,0-1 0,-1 1 0,1-1 0,0 1 1,0-1-1,-1 0 0,1 1 0,0-1 0,-1 0 0,1 0 1,-1 1-1,1-1 0,-1 0 0,1 0 0,-1 0 1,0 0-1,0 1 0,1-3 0,38-85-104,15-30 88,-25 62 21,3 1 0,2 1 0,45-53 0,-56 85-79,-15 21 0,-7 14-8,-5 7-8,-2 0 0,0 0 0,-1-1 0,-12 24 0,-45 75-25,59-108 115,-293 492 521,146-247 925,136-233-1304,16-22-135,0 0 0,0 0 0,0 0 0,0 0 0,0 0 0,0 0 1,0-1-1,0 1 0,0 0 0,0 0 0,0 0 0,0 0 0,0 0 1,0 0-1,0 0 0,0-1 0,0 1 0,0 0 0,0 0 0,0 0 1,0 0-1,0 0 0,0 0 0,0 0 0,0 0 0,0-1 0,0 1 1,0 0-1,0 0 0,0 0 0,0 0 0,-1 0 0,1 0 0,0 0 1,0 0-1,0 0 0,0 0 0,0 0 0,0 0 0,0 0 0,0 0 1,-1-1-1,1 1 0,0 0 0,0 0 0,0 0 0,0 0 0,0 0 0,0 0 1,0 0-1,-1 0 0,1 0 0,0 0 0,0 0 0,0 1 0,0-1 1,0 0-1,0 0 0,0 0 0,0 0 0,-1 0 0,1 0 0,15-47-28,154-348-99,-145 340 128,61-119 207,146-224 0,-390 616 90,92-131-135,-77 108 271,-183 236 581,292-386-873,13-16-30,-31 32 0,53-61-114,0 1 0,-1-1 0,1 1 0,0-1 0,-1 0 0,1 1 0,0-1 0,-1 0 0,1 1 0,-1-1 0,1 0 0,0 1 0,-1-1 0,1 0 0,-1 0 0,1 0 0,-1 1 0,1-1 0,-1 0 0,1 0 0,-1 0 0,1 0 0,-1 0 0,2-10-57,15-27-75,173-274-39,-162 272 175,333-467 244,-337 482-126,-18 22-20,-13 15 18,-304 381 427,-39-34-373,343-352-165,-9 9 23,0-1 0,-1-1 0,-23 14 0,39-27-32,-1-1 1,1 0-1,-1 1 1,1-1-1,-1 0 1,0 0-1,0 0 1,1-1-1,-1 1 1,-4 0-1,7-1-2,-1 0 1,1 0-1,0-1 1,-1 1-1,1 0 1,-1 0-1,1 0 1,-1 0-1,1 0 0,0-1 1,-1 1-1,1 0 1,-1 0-1,1-1 1,0 1-1,-1 0 1,1 0-1,0-1 1,0 1-1,-1 0 0,1-1 1,0 1-1,0-1 1,-1 1-1,1 0 1,0-1-1,0 0 1,-1-1-7,1 1 0,0-1 0,0 0 0,0 0 1,0 0-1,0 1 0,0-1 0,1 0 1,-1 0-1,1 1 0,0-3 0,11-28-74,2 1 0,1 1 0,26-40-1,-16 29 54,31-51-8,102-127 0,-109 161 102,3 2 1,112-96 0,-159 148-54,0 0 0,1 1 0,-1-1 0,1 1 1,6-3-1,-12 6-10,1 0 0,-1 0 1,0 0-1,0 0 0,1 0 1,-1-1-1,0 1 0,1 0 0,-1 0 1,0 0-1,0 0 0,1 0 1,-1 0-1,0 0 0,0 0 0,1 0 1,-1 0-1,0 0 0,1 0 1,-1 0-1,0 1 0,0-1 1,1 0-1,-1 0 0,0 0 0,0 0 1,1 0-1,-1 0 0,0 1 1,0-1-1,1 0 0,-1 0 0,0 0 1,0 1-1,0-1 0,0 0 1,1 0-1,-1 1 0,0-1 1,0 2 1,0 0 1,0 0 0,-1-1 0,1 1 0,-1 0 0,1 0 0,-1-1 0,1 1 0,-1 0-1,0-1 1,-1 3 0,-10 16 25,0-1 1,-2 0-1,-19 23 0,-58 52 28,41-44-40,-20 24 3,-217 217 58,-24-26 25,302-259-100,2 1-14,-1-2 0,0 1 0,0-1-1,-1 0 1,0-1 0,1 0 0,-12 4 0,19-8 3,0 0 0,1 1 0,-1-1 0,0 0-1,0 0 1,1 0 0,-1 1 0,0-1 0,0 0 0,1 0 0,-1 0 0,0 0 0,1 0 0,-1 0 0,0 0 0,0-1 0,1 1 0,-1 0 0,0 0 0,0-1 0,1 1 0,-1 0 0,0-1 0,1 1 0,-1 0 0,1-1 0,-1 1 0,1-1 0,-1 1 0,0-1 0,1 1 0,0-1 0,-1 0 0,1 1 0,-1-1 0,1 1 0,0-1 0,-1 0 0,1 0 0,0 1 0,0-1 0,-1 0 0,1 1 0,0-2 0,0-2-39,0-1 0,0 1 0,1-1 0,0 1 0,0-1 0,0 1 0,2-6 0,9-24 2,2 1-1,2 0 0,1 1 0,1 1 0,2 1 0,30-36 1,10-3 116,89-81 1,-143 144-68,28-26 88,0 1 1,2 2-1,48-30 0,-82 58-84,0 0 0,0 0 0,0 0 0,0 0 0,0 0-1,1 0 1,-1 0 0,0 1 0,0-1 0,1 1-1,-1-1 1,4 1 0,-5 0-7,-1 0-1,0 0 1,0 1 0,1-1-1,-1 0 1,0 0-1,0 0 1,1 0 0,-1 0-1,0 1 1,0-1 0,0 0-1,1 0 1,-1 0 0,0 1-1,0-1 1,0 0 0,0 0-1,0 1 1,0-1 0,1 0-1,-1 0 1,0 1-1,0-1 1,0 0 0,0 0-1,0 1 1,0-1 0,0 0-1,0 0 1,0 1 0,0-1-1,0 0 1,0 1 0,-10 18-9,-25 28 22,-3-2 0,-50 46 1,80-82-10,-67 64 51,-3-4 0,-112 77 1,181-139-56,6-5-14,1 0 0,-1 0 0,0 0 0,0-1 0,0 1 0,0-1 0,0 0 0,-6 2 0,9-3 8,0 0 1,0 0-1,0 0 1,-1 0-1,1 0 1,0 0 0,0 0-1,0 0 1,-1 0-1,1 0 1,0 0-1,0 0 1,0 0-1,-1 0 1,1 0-1,0 0 1,0 0-1,0 0 1,-1 0-1,1 0 1,0 0-1,0-1 1,0 1-1,0 0 1,0 0 0,-1 0-1,1 0 1,0 0-1,0-1 1,0 1-1,0 0 1,0 0-1,0 0 1,0-1-1,-1 1 1,1 0-1,0 0 1,0 0-1,0-1 1,0 1-1,2-12-121,9-14-42,6-5 172,2 2 0,1 0 0,1 1-1,1 1 1,2 1 0,0 1 0,2 2-1,0 0 1,2 2 0,54-33 0,-78 52 5,-1 1 1,1-1-1,0 1 1,-1 0-1,1 0 1,0 0-1,5-1 1,-9 2-10,1 0 1,-1 0-1,0 0 0,1 0 1,-1 0-1,0 0 0,1 0 1,-1 0-1,0 0 1,1 0-1,-1 1 0,0-1 1,1 0-1,-1 0 0,0 0 1,1 0-1,-1 0 1,0 1-1,0-1 0,1 0 1,-1 0-1,0 0 0,0 1 1,1-1-1,-1 0 0,0 0 1,0 1-1,0-1 1,1 0-1,-1 1 0,0-1 1,0 1-1,0 0-2,0 0 1,0 1-1,-1-1 1,1 0-1,0 1 0,-1-1 1,1 0-1,-1 0 0,0 1 1,1-1-1,-1 0 0,0 0 1,-1 2-1,-14 18-16,-1-2 0,-1 1 0,-32 25 1,-67 44 116,117-89-99,-60 39 60,54-36-63,1 0 0,-1-1 0,1 1 1,-1-1-1,0-1 0,0 1 0,1-1 1,-1 0-1,-11 0 0,16-1-10,0 0 1,1 0-1,-1 0 0,0 0 0,0 0 1,0 0-1,0 0 0,0-1 0,0 1 1,0 0-1,1-1 0,-1 1 0,0-1 1,0 1-1,0 0 0,1-1 0,-1 0 0,0 1 1,0-1-1,1 1 0,-1-1 0,1 0 1,-1 0-1,1 1 0,-1-2 0,0 0-1,1 0 0,-1 1 0,1-1 0,0 0 0,0 1-1,0-1 1,0 0 0,0 0 0,0 1 0,0-1-1,0 0 1,1-2 0,3-6-7,-1 1-1,1 0 1,8-14-1,-11 21 24,12-22 17,1 0 0,1 2 1,1-1-1,22-22 0,-38 44-19,0 1 0,1 0 0,-1-1 0,0 1 1,0-1-1,1 1 0,-1 0 0,0-1 0,1 1 0,-1 0 0,0-1 0,1 1 1,-1 0-1,0 0 0,1-1 0,-1 1 0,1 0 0,-1 0 0,1 0 0,-1 0 0,0-1 1,1 1-1,-1 0 0,1 0 0,-1 0 0,1 0 0,0 0 0,-3 13-7,-15 24-12,16-35 18,-59 109 93,96-141-480,-30 22 394,-1 1 6,-1 0 0,1 1 1,0 0-1,0 0 0,1 1 0,0-1 1,0 1-1,8-5 0,-19 17 10,3-2-18,-1-1 0,1 0-1,-1 0 1,0 0 0,0-1 0,0 1-1,-5 3 1,-3 2 9,0-2 0,-1 1-1,-1-2 1,-13 7 0,22-12-9,0 1-1,0-1 1,-1 1-1,1-1 1,0-1-1,0 1 1,-1-1-1,1 1 1,-1-1 0,1 0-1,0-1 1,-1 1-1,1-1 1,0 0-1,0 0 1,-1 0-1,-4-3 1,8 3-4,-1 0 0,0 0 0,1 0 0,-1 0 0,1 0 0,0-1 0,-1 1 0,1 0 0,0-1 0,0 1 0,0-1 0,0 1 0,0-1 0,0 0 0,0 1 0,1-1 0,-2-3 0,-3-33 0,5 33 0,0-1 0,-1 0 0,0 1 0,-3-10 0,8 30 0,-3-10 0,-1-1 0,1 1 0,1-1 0,-1 1 0,1-1 0,2 6 0,-3-9 0,2 5 0,0-1 0,0 0 0,1 0 0,-1 0 0,1 0 0,0-1 0,1 0 0,-1 1 0,7 3 0,10 9-10,-11-10 0,-1 0 1,1 0-1,13 6 1,1-2 2,-15-7 10,1 1 0,-1 0-1,16 11 1,-24-14 78,-6-3-54,5 1-29,0 0 0,1 0 0,-1 0 0,0 0 0,0 0-1,0-1 1,0 1 0,0 0 0,0 0 0,0 0 0,1 0 0,-1 0 0,0 0 0,0 0 0,0 0 0,0 0 0,0-1 0,0 1 0,0 0 0,0 0 0,0 0 0,0 0 0,0 0 0,0 0-1,0-1 1,0 1 0,0 0 0,0 0 0,0 0 0,0 0 0,0 0 0,0-1 0,0 1 0,0 0 0,0 0 0,0 0 0,0 0 0,0 0 0,0 0 0,0-1 0,0 1 0,0 0 0,0 0-1,0 0 1,0 0 0,0 0 0,0 0 0,0 0 0,-1 0 0,1-1 0,0 1 0,0 0 0,0 0 0,0 0 0,0 0 0,0 0 0,-1 0 0,1 0 0,46-7-174,47-2 0,39-5 53,-114 10 112,0 0-1,-1-1 1,1 0 0,-1-2-1,21-11 1,9-8 6,-1-1 0,-1-3 1,-2-2-1,-1-2 0,-2-1 1,-1-3-1,-2 0 0,-2-3 0,-1-1 1,41-68-1,-2-16 50,-28 44 34,3 2-1,71-87 1,-116 164-66,1-1 0,-1 1-1,0-1 1,1 1-1,0 0 1,4-2 0,-8 4-13,1 1-1,-1 0 1,0 0 0,1-1 0,-1 1 0,1 0-1,-1 0 1,1 0 0,-1 0 0,1 0 0,0-1-1,-1 1 1,1 0 0,-1 0 0,1 0 0,-1 1-1,1-1 1,-1 0 0,1 0 0,-1 0 0,1 0-1,-1 0 1,1 1 0,0-1 0,-1 1-5,1 0 0,0 0 0,-1 0 0,1 0 0,0 0 0,-1 0 0,1 0 1,-1 0-1,0 0 0,1 0 0,-1 0 0,0 0 0,0 0 0,1 0 0,-1 0 0,0 2 0,0 8-9,0 1 0,-1-1-1,0 0 1,0 0 0,-2 1-1,-5 19 1,-31 66 109,9-25 90,22-49 133,-14 25-1,22-47-306,0-1 0,0 1-1,0-1 1,0 0 0,0 1 0,0-1 0,-1 1-1,1-1 1,0 0 0,0 1 0,0-1 0,-1 0-1,1 0 1,0 1 0,0-1 0,-1 0-1,1 0 1,0 1 0,-1-1 0,1 0 0,0 0-1,-1 1 1,1-1 0,-1 0 0,1 0 0,0 0-1,-1 0 1,1 0 0,0 0 0,-1 0-1,-5-10 123,2-21-72,5-58-31,16-114 0,-2 56-30,-9 57 5,10-100 81,-13 180-156,0 17 9,0 24-36,-2 530 113,0-545-9,-1-9 3,0 0 0,0 0 1,0 0-1,-1 0 0,0 0 0,0 0 0,-4 11 0,4-18-9,1 0 1,-1 1-1,1-1 1,-1 0-1,1 0 1,-1 0-1,1 0 1,-1 1 0,0-1-1,1 0 1,-1 0-1,1 0 1,-1 0-1,1 0 1,-1-1-1,1 1 1,-1 0-1,0 0 1,1 0-1,-1 0 1,1-1-1,-1 1 1,1 0-1,-1 0 1,1-1-1,-1 1 1,1 0-1,0-1 1,-1 1-1,1 0 1,-1-1-1,1 1 1,0-1-1,-1 1 1,1-1-1,-1 0 1,-4-6 3,1 0 0,-1 0 0,1 0 0,0 0 0,1-1 0,-4-10 1,-13-55 14,13 43-12,-4-11 13,-107-445-92,99 382 10,4 0 0,-2-182 1,16 272 59,2-19 26,-1 31-28,0 0 0,0 1 1,0-1-1,0 1 0,1-1 0,-1 1 1,1-1-1,-1 1 0,1-1 0,-1 1 1,1-1-1,0 1 0,0 0 0,1-3 1,-1 4-1,-1 0 0,0 0 0,0 0 0,0 0 0,1 0 1,-1 0-1,0 0 0,0 0 0,1-1 0,-1 1 0,0 0 0,0 0 1,1 0-1,-1 0 0,0 0 0,1 0 0,-1 0 0,0 0 1,0 1-1,1-1 0,-1 0 0,0 0 0,0 0 0,1 0 1,-1 0-1,0 0 0,0 0 0,0 1 0,1-1 0,-1 0 1,0 0-1,0 0 0,0 0 0,1 1 0,-1-1 0,0 0 1,0 0-1,0 1 0,7 11-66,-6-10 39,13 32-44,-2 0-1,-1 1 0,-2 0 1,7 46-1,-4-17 36,8 32 54,75 335 207,-97-452-79,1 1 0,2-28 0,0 3-118,-21-565-337,4 424 133,-49-230 0,61 396 204,-1-7 88,-1 1 1,-2 1 0,-19-48-1,27 72-105,-1-1-1,0 1 1,0-1-1,1 1 1,-1 0-1,0-1 1,0 1-1,0 0 1,0-1-1,0 1 1,-3-1-1,4 2-6,0 0 0,0 0-1,-1 0 1,1 0 0,0 0-1,0 0 1,-1 0 0,1 0 0,0 0-1,0 0 1,-1 0 0,1 0 0,0 0-1,0 0 1,-1 0 0,1 1-1,0-1 1,0 0 0,0 0 0,-1 0-1,1 0 1,0 1 0,0-1 0,0 0-1,0 0 1,-1 0 0,1 1-1,0-1 1,0 0 0,0 0 0,0 1-1,0-1 1,0 0 0,0 0 0,0 1-1,0-1 1,0 0 0,0 0 0,0 1-1,-1 6-8,0-1 1,0 1-1,1-1 0,1 9 0,1 13-7,2 0 0,2-1 0,0 0 0,2 0 0,21 51 0,76 125-256,-57-114 24,-33-59 232,5 6 734,-37-106-333,-9-80 0,6 31-339,4 35-28,-30-145-13,-19 6 16,52 190 32,-27-51 0,33 72-11,0 1 0,0-1 0,-1 1-1,-1 1 1,0 0 0,0 0 0,-14-10-1,21 18-38,1 1-1,-1 0 0,1-1 0,-1 1 0,0 0 0,1 0 0,-1 1 0,0-1 0,0 0 0,0 0 1,0 1-1,0-1 0,0 1 0,0 0 0,0-1 0,0 1 0,0 0 0,0 0 0,0 1 0,0-1 0,-4 1 1,4 0-8,0 0 1,0 1-1,0-1 1,0 1 0,0-1-1,0 1 1,1 0 0,-1-1-1,0 1 1,1 0 0,0 0-1,-1 0 1,1 1-1,0-1 1,-1 3 0,-3 9-25,0 1 1,1-1 0,1 1 0,-2 22 0,4-33 28,-29 331-547,28-325 553,-1-19-27,-2-18-17,1-14 20,3-60-1,0 5 9,-19-197-63,20 291 72,-1-4-10,0-1 0,1 0 0,0 1 0,1-13 0,-1 19 8,0-1 0,1 0 0,-1 0 0,0 1 0,0-1 0,1 0 0,-1 1 0,0-1-1,1 0 1,-1 0 0,1 1 0,-1-1 0,1 1 0,-1-1 0,1 0 0,-1 1 0,1-1 0,-1 1 0,1-1 0,1 1 0,-1-1 0,0 1 0,0 0 0,0 0 0,0 0 0,0 0 0,0 0 0,0 0 0,0 0 0,0 1 0,0-1 0,0 0 0,0 1 0,0-1 0,0 1 0,0-1 0,0 1 0,0-1 0,0 1 0,1 0 0,7 6-27,-1 0 0,0 0 1,0 1-1,-1-1 0,0 2 1,-1-1-1,7 11 0,3 7-73,15 36 1,-20-38-145,-1 0 0,-1 1 1,-1 1-1,-1 0 1,-1 0-1,-1 0 1,1 34-1,-6-57 250,0 0-1,0 1 0,0-1 1,0 0-1,0 0 1,-1 1-1,0-1 1,0 0-1,0 0 1,0 0-1,0 0 1,0 0-1,-1 0 0,0 0 1,1 0-1,-1 0 1,0-1-1,0 1 1,-5 3-1,4-4 18,0 0 0,0-1 1,0 1-1,0-1 0,-1 0 0,1 0 0,-1 0 0,1 0 0,0-1 1,-1 1-1,1-1 0,-1 0 0,1 0 0,-1 0 0,1 0 0,-1-1 1,1 0-1,-6-1 0,-7-3 24,-1-1-1,1 0 1,1-2-1,-1 1 1,1-2 0,1 0-1,-21-17 1,1-2-124,-52-57 0,11-9-186,55 66 196,-2 0 0,-39-38 1,60 65 59,-1 0 0,1-1 1,0 1-1,-1 0 0,1 0 0,-1 0 1,0 0-1,1 0 0,-1 1 0,0-1 1,1 0-1,-1 1 0,0-1 0,-3 1 1,4 0 1,0 0 0,0 0 1,0 1-1,1-1 1,-1 0-1,0 1 1,0-1-1,0 1 1,0-1-1,0 1 0,1 0 1,-1-1-1,0 1 1,0 0-1,1 0 1,-1-1-1,1 1 1,-1 0-1,1 0 1,-1 0-1,1 0 0,-1 0 1,1 0-1,0 0 1,-1-1-1,1 1 1,0 2-1,-2 7-7,1-1 0,0 1 0,0-1-1,1 1 1,1-1 0,-1 1 0,5 18 0,1 23-56,-5-28 9,-2-1-1,-6 44 0,6-60 70,1 0 0,-2-1-1,1 1 1,-1-1-1,0 1 1,0-1-1,0 0 1,-1 0-1,1 0 1,-1 0-1,-1 0 1,1-1-1,-1 1 1,1-1-1,-1 0 1,-1 0-1,-5 4 1,7-6 4,-1-1 0,1 0 0,0 0 0,-1 0 1,1 0-1,-1-1 0,0 1 0,1-1 0,-1 0 0,1 0 0,-1 0 0,0 0 1,1-1-1,-1 1 0,1-1 0,-1 0 0,1 0 0,-1 0 0,1-1 0,0 1 0,-6-5 1,0 1-15,0-1 1,1 0 0,0 0-1,0-1 1,1 0 0,-10-12-1,11 12-2,0-1 0,1 1 0,0-1 0,0 0-1,1 0 1,0-1 0,1 1 0,0-1 0,0 0 0,1 0-1,0 0 1,0 0 0,0-13 0,10-8-26,-1 8 12,-7 21 15,-1-1 1,0 1-1,0 0 1,0 0-1,0 0 1,0 0-1,0 0 1,0 0-1,0 0 0,0 0 1,-1 1-1,1-1 1,0 0-1,0 1 1,-1-1-1,1 1 1,0-1-1,-3 1 1,-10-4 2,1 1 0,0 1 0,-1 1 0,1 0 0,-15 0 0,28 1-1,-1 0 1,0 0 0,1 0-1,-1 0 1,0 0-1,1 0 1,-1 0-1,1-1 1,-1 1 0,0 0-1,1 0 1,-1-1-1,1 1 1,-1 0 0,1-1-1,-1 1 1,1-1-1,-1 1 1,1-1 0,-1 1-1,1-1 1,-1 1-1,1-1 1,0 1 0,-1-1-1,1 0 1,0 0-1,-1 0 2,1 1-1,0-1 1,0 0-1,-1 1 0,1-1 1,-1 1-1,1-1 1,0 1-1,-1-1 0,1 1 1,-1-1-1,1 1 1,-1-1-1,1 1 0,-1 0 1,1-1-1,-1 1 1,1 0-1,-1-1 0,0 1 1,1 0-1,-1 0 1,0 0-1,1-1 0,-1 1 1,1 0-1,-2 0 1,-105 8 43,137-25-64,-31 17 21,1 0 0,-1 0-1,0 0 1,1 0 0,-1 0 0,1 0 0,-1 0 0,1 0 0,-1 0 0,1 0 0,-1 0 0,1-1 0,-1 1 0,1 0 0,-1 0-1,1-1 1,-1 1 0,1 0 0,0-1 0,-1 1 0,1 0 0,-1-1 0,1 1 0,0-1 0,-1 1 0,1-1 0,0 1 0,0-1-1,-1 1 1,1 0 0,0-1 0,0 0 0,0 1 0,0-1 0,0 1 0,-1-1 0,1 1 0,0-1 0,0 1 0,0-1 0,0 1-1,1-1 1,-1 1 0,0-1 0,0 1 0,0-1 0,0 1 0,0-1 0,1 1 0,-1-1 0,1 0 0,-5 3 63,3-2-61,1 0 0,0 0 0,-1 0 0,1 0 1,0 0-1,0 0 0,-1 0 0,1 0 0,0 0 0,0 0 1,0 0-1,-1 0 0,1 1 0,0-1 0,0 0 0,-1 0 0,1 0 1,0 0-1,0 0 0,0 1 0,0-1 0,-1 0 0,1 0 1,0 0-1,0 1 0,0-1 0,0 0 0,0 0 0,0 1 1,-1-1-1,1 0 0,0 0 0,0 1 0,0-1 0,0 0 1,0 0-1,0 1 0,0-1 0,0 0 0,0 0 0,0 1 1,0-1-1,-2 0 41,1 0-44,0 0 1,0 0-1,0 0 0,0 1 0,0-1 1,0 0-1,0 0 0,0 0 0,0 1 1,0-1-1,0 1 0,0-1 1,-1 1-1,1 2-8,0-2 11,1 0-1,0 0 1,0 0-1,-1 0 1,1 0-1,-1 0 1,1 0-1,-1 0 1,1 0-1,-1 0 1,1 0-1,-1 0 1,0 0-1,0-1 1,1 1-1,-1 0 1,0-1-1,0 1 1,0 0-1,0-1 1,0 1-1,0-1 1,0 1-1,0-1 1,0 0-1,-1 1 1,1-1 17,38-13-100,-3-6 46,-1-2-1,34-27 1,-27 19 11,43-25 1,-40 30 5,135-79-17,-12-3 7,-130 86 26,0 2 0,71-24 1,-61 29-5,0 2 1,0 2-1,1 1 1,1 3 0,-1 2-1,1 2 1,-1 2-1,59 9 1,-32 1-4,0 3 1,81 27-1,-109-26-13,-1 3-1,-1 1 1,0 2 0,56 38-1,-79-44-32,0 0-1,-2 2 0,0 1 1,0 0-1,-2 1 0,22 32 0,-18-20-6,-2 2 0,-1 0 0,24 64-1,-11-2 7,-5 2-1,20 140 1,-24-84 55,7 41 36,-20-147-32,3-1 0,17 48 0,-22-77-12,0 1 1,1-2 0,1 1-1,1-1 1,0-1 0,1 1-1,1-2 1,0 0 0,15 14-1,-18-20-8,2 0-1,-1-1 0,1 0 0,0 0 1,0-1-1,1 0 0,0-1 1,0-1-1,0 0 0,1 0 0,-1-2 1,1 1-1,0-1 0,13 0 0,-1-3 5,0 0-1,-1-1 0,1-2 0,-1-1 0,0 0 0,0-2 0,-1 0 0,0-2 0,35-18 0,16-15 28,99-72 0,-121 77-10,7-5 10,-2-2 0,-2-2 0,-2-3 0,64-77-1,-112 120-12,213-274 59,-184 231-47,-2-3 1,-3 0-1,43-106 0,-59 124-197,-2 0 0,-1-1 0,-2 0 0,-1-1-1,-2 0 1,1-47 0,-7 69 25,0 0 0,0 0 0,-1 1 0,-1-1 0,-1 1 0,1 0 0,-2 0 0,-8-18 0,7 21 106,1 1 0,-1 0 0,-1 0 1,0 1-1,0 0 0,-1 0 0,0 0 0,0 1 1,0 0-1,-1 1 0,-18-10 0,6 6 63,0 1-1,-1 1 0,0 1 1,0 1-1,0 1 1,-1 1-1,0 1 0,-23 0 1,-28 2 125,-84 9 1,-4 16 45,108-14 237,0-2-1,-57 0 1,104-8-264,0 0 0,0 0-1,0-1 1,-1 0 0,1 0 0,0-1 0,1 0 0,-1 0-1,0-1 1,0 0 0,-7-4 0,11 5-132,1 0-1,-1 0 1,1-1 0,0 1-1,0 0 1,0-1 0,0 1-1,0-1 1,0 0 0,1 0-1,0 1 1,-1-1 0,1 0-1,0 0 1,0 0 0,1 0-1,-1-1 1,0 1-1,1 0 1,0 0 0,0 0-1,0 0 1,0-1 0,1 1-1,-1 0 1,1 0 0,1-6-1,5-15-26,2-1 0,0 1 0,20-36 0,47-67-6,-66 110 10,33-44 37,2 1-1,57-57 1,-56 65-19,-39 44-12,-3 5-7,-1 0 1,0 0 0,0-1 0,0 0 0,-1 1-1,1-1 1,-1 0 0,0 0 0,2-7 0,-4 11-4,0 0 1,0-1 0,0 1-1,0 0 1,0 0 0,0 0-1,0 0 1,0-1 0,0 1-1,0 0 1,-1 0-1,1 0 1,0 0 0,0 0-1,0 0 1,0-1 0,0 1-1,-1 0 1,1 0 0,0 0-1,0 0 1,0 0 0,0 0-1,-1 0 1,1 0 0,0 0-1,0 0 1,0 0-1,0 0 1,-1 0 0,1 0-1,0 0 1,0 0 0,0 0-1,-1 0 1,1 0 0,0 0-1,0 0 1,0 0 0,0 0-1,-1 0 1,1 0 0,0 0-1,0 0 1,-11 4-69,-18 11 27,1 1 0,-36 27 0,20-13 101,-165 115 257,-126 81 198,247-173-247,-183 81 1,216-112-14,-1-2 0,-63 15 0,111-34-198,0 1 0,0-1 0,-1 0 0,1-1-1,0 0 1,0 0 0,0-1 0,0 0 0,0 0 0,0-1 0,-14-4-1,17 3-39,0 1 0,0-1 0,1 0 0,-1 0 0,1 0-1,0 0 1,0-1 0,0 0 0,0 1 0,1-2 0,0 1-1,0 0 1,0-1 0,0 1 0,0-1 0,1 0-1,0 0 1,0 0 0,-2-7 0,1-4-24,0 0-1,1 0 1,0 0 0,2-1 0,0 1-1,3-27 1,23-100-31,-23 127 40,182-606-17,-66 251 52,-114 352-35,1 2-5,0-2-1,-2 1 1,0 0-1,-1-1 1,-1 1 0,-1-26-1,-1 42-14,1-1 0,-1 1 0,-1 0 0,1 0 0,0-1 0,-1 1 0,1 0 0,-1 0 0,1-1 0,-1 1 0,0 0 0,0 0 0,0 0 0,0 0 0,-1 0 0,1 0 0,0 1 0,-1-1 0,1 0 0,-1 1 0,0-1 0,0 1 0,1-1 0,-1 1 0,0 0 0,0 0 0,0 0 0,0 0 0,0 0 0,-1 0 0,1 0 0,0 1 0,0-1 0,-1 1 0,-3-1 0,-1 2-44,0-1 0,-1 1 0,1 0 0,0 1 0,-1-1 0,1 2 0,0-1 0,-11 6 0,-54 33-61,67-38 127,-66 45-17,-88 77 0,-56 72 42,100-89-11,-51 48 18,-148 131 4,311-284-36,-101 82 42,88-73-40,-1-1 0,0 0 0,-1-2 0,-23 11 0,40-20-11,0 1-1,0-1 1,0 1 0,0-1 0,0 0 0,0 1-1,0-1 1,0 0 0,0 0 0,0 0-1,-1 0 1,1 0 0,0 0 0,0 0-1,0 0 1,0 0 0,0 0 0,-1-1-1,1 1 1,-1-1 0,1 0 0,1 1-1,-1-1 1,1 0 0,0 1 0,-1-1-1,1 0 1,0 1 0,0-1 0,-1 0-1,1 1 1,0-1 0,0 0 0,0 0-1,0 1 1,0-1 0,0 0 0,0 0-1,0 1 1,0-1 0,0 0 0,0 0-1,1 0 1,2-7-42,-1 1 0,1-1 0,1 1-1,5-9 1,151-199-209,-112 155 205,148-171-570,227-206-1,-423 436 625,27-24-448,0 0 0,49-35 0,-66 56-260,-14 11 362,-15 11 90,-1042 827 1538,921-745-1066,109-81-81,0-1 0,-53 21-1,49-29 82,34-10-213,1 0 1,-1 0 0,1 0 0,-1 1-1,1-1 1,-1 0 0,1 0 0,-1 0-1,1 0 1,-1 0 0,1 0 0,-1 0-1,1 0 1,-1-1 0,1 1 0,-1 0-1,1 0 1,0 0 0,-1 0 0,1-1-1,-1 1 1,1 0 0,-1 0-1,1-1 1,0 1 0,-1 0 0,1-1-1,0 1 1,-1-1 0,1 1 0,0 0-1,0-1 1,-1 1 0,1-1 0,0 1-1,0 0 1,0-1 0,-1 1 0,1-1-1,0 1 1,0-1 0,0 1-1,0-1 1,0 1 0,0-1 0,0 1-1,0-1 1,0 1 0,0-1 0,0 1-1,1-1 1,-1 1 0,0-1 0,0 1-1,0 0 1,1-1 0,-1 1 0,0-1-1,0 1 1,1-1 0,6-13-35,1 0 0,1 0 1,0 1-1,1 0 0,17-17 1,-3 3-2,99-117-70,212-193-1,-34 71 84,-288 254-7,0 1-1,1 1 1,0 0 0,0 1-1,1 1 1,16-7-1,-20 13-228,-13 8 5,-19 14-61,18-18 303,-417 337-67,124-121 192,211-152-57,-3-4-1,-148 79 1,234-140-69,-1 1-1,1-1 1,-1 0 0,0 0 0,1 0-1,-1 0 1,0-1 0,1 1-1,-1-1 1,-5 1 0,8-1 4,0 0 0,0 0 0,-1 0 0,1 0 0,0 0 0,0-1 1,0 1-1,-1 0 0,1 0 0,0 0 0,0 0 0,-1-1 1,1 1-1,0 0 0,0 0 0,0 0 0,0-1 0,-1 1 1,1 0-1,0 0 0,0-1 0,0 1 0,0 0 0,0 0 1,0-1-1,0 1 0,0 0 0,0 0 0,0-1 0,0 1 0,0 0 1,0 0-1,0-1 0,0 1 0,8-20-160,13-15 112,2 0-1,2 2 1,1 1 0,31-30-1,128-106 57,-78 75-8,-53 43 16,86-74 23,-106 96-13,1 3 1,49-28-1,-60 42-89,-24 11 64,0 0 0,0-1 1,0 1-1,0 0 0,0 0 1,1 0-1,-1 0 0,0 0 1,0 0-1,0-1 0,0 1 1,1 0-1,-1 0 0,0 0 1,0 0-1,0 0 0,0 0 1,1 0-1,-1 0 0,0 0 1,0 0-1,0 0 0,1 0 1,-1 0-1,0 0 0,0 0 1,0 0-1,1 0 0,-1 0 1,0 0-1,0 0 0,0 0 0,0 0 1,1 0-1,-1 0 0,0 0 1,0 1-1,0-1 0,0 0 1,1 0-1,-1 0 0,0 0 1,0 0-1,0 1 0,0-1 1,0 0-1,0 0 0,1 0 1,-1 0-1,0 1 0,0-1 1,0 0-1,0 0 0,0 1 1,-7 9-178,-17 13 106,-1 0 1,-2-2-1,-36 22 0,10-7 107,-211 148 156,-87 63 98,336-236-271,-102 71 66,102-73-27,-1-1-1,1 0 1,-2-1 0,1-1 0,-33 8 0,48-13-48,0-1 1,0 0 0,0 1-1,0-1 1,0 0 0,0 0-1,0 0 1,0 0 0,0 0-1,0 0 1,0 0 0,0 0-1,0 0 1,0 0 0,0-1-1,0 1 1,0 0 0,0-1-1,0 1 1,1-1 0,-2 0-1,1 0-3,1 1-1,0-1 0,0 0 1,0 1-1,-1-1 0,1 0 1,0 1-1,0-1 0,0 0 1,0 1-1,0-1 0,1 0 1,-1 0-1,0 1 1,0-1-1,0 0 0,1 1 1,-1-1-1,0 1 0,1-1 1,-1 0-1,1 0 0,4-8-11,1 1-1,1 0 1,6-7-1,-13 15 11,75-76-39,121-95-1,101-51 75,-178 132 5,-61 44 24,1 2 0,114-61 0,-138 91-31,-35 14-33,0 0 1,0 0-1,0 0 0,0-1 1,1 1-1,-1 0 0,0 0 0,0 0 1,0 0-1,0 0 0,0 0 0,0 0 1,0 0-1,0 0 0,0 0 1,0 0-1,0-1 0,0 1 0,1 0 1,-1 0-1,0 0 0,0 0 1,0 0-1,0 0 0,0 0 0,0 0 1,0 0-1,0 0 0,1 0 0,-1 0 1,0 0-1,0 0 0,0 0 1,0 0-1,0 0 0,0 0 0,0 0 1,1 0-1,-1 0 0,0 0 1,0 0-1,0 0 0,0 1 0,0-1 1,0 0-1,0 0 0,0 0 1,0 0-1,0 0 0,1 0 0,-1 0 1,0 0-1,0 0 0,0 0 0,0 0 1,0 1-1,0-1 0,0 0 1,0 0-1,0 0 0,0 0 0,0 0 1,0 0-1,0 0 0,0 0 1,0 1-1,-16 10 37,-174 117 283,-40 24 49,118-88-134,-197 118 148,257-149-360,-182 103 138,233-136-159,-4 2 10,1 1 1,-1-1-1,0 0 0,0-1 1,1 1-1,-12 1 0,16-3-12,0 0 0,-1 0-1,1 0 1,0-1-1,-1 1 1,1 0 0,0 0-1,-1 0 1,1 0-1,0 0 1,-1 0 0,1 0-1,0-1 1,-1 1 0,1 0-1,0 0 1,0 0-1,-1-1 1,1 1 0,0 0-1,0 0 1,-1-1-1,1 1 1,0 0 0,0 0-1,0-1 1,0 1-1,-1 0 1,1-1 0,0 1-1,0 0 1,0-1-1,0 1 1,0 0 0,0-1-1,0 1 1,0 0-1,0-1 1,0 1 0,0-1-1,0 1 1,0 0-1,0-1 1,0 1 0,0 0-1,0-1 1,1 1 0,-1 0-1,0 0 1,0-1-1,0 1 1,0 0 0,1-1-1,-1 1 1,0 0-1,1-1 1,12-20-50,9-3 38,0 0 1,2 2-1,1 1 0,44-30 0,118-59 79,-157 95-35,55-20 0,-85 34-35,0 1-1,1 0 0,-1 0 1,1-1-1,-1 1 1,0 0-1,1 0 0,-1 0 1,1 0-1,-1 0 0,1 0 1,-1-1-1,1 1 0,-1 0 1,0 0-1,1 0 0,-1 0 1,1 1-1,-1-1 0,1 0 1,-1 0-1,1 0 0,-1 0 1,0 0-1,1 0 0,-1 1 1,1-1-1,-1 0 0,0 0 1,1 1-1,-5 12-99,-17 13 31,-34 22 190,-2-3 0,-105 63 0,56-39-28,54-37 85,-14 10 255,49-34-290,16-7-124,0 0 1,0 0-1,-1 0 1,1-1-1,0 1 1,-1 0 0,1-1-1,-1 1 1,1-1-1,-1 0 1,1 1-1,-1-1 1,0 0 0,1 0-1,-1 0 1,1 0-1,-1 0 1,-2-1-1,3 1-15,1 0 0,-1 0 0,0 0 0,0 0 1,0 0-1,1-1 0,-1 1 0,0 0 0,0-1 0,1 1 0,-1-1 0,0 1 0,1 0 0,-1-1 0,0 0 0,1 1 0,-1-1 0,1 1 0,-1-1 0,1 0 0,-1 1 0,1-1 0,0 0 0,-1 1 0,1-1 0,0 0 0,-1 0 0,1 1 0,0-1 0,0 0 1,0 0-1,0 0 0,-1 1 0,1-1 0,1-2 0,1-18 35,-1 11-27,0 0 0,1 0 0,3-10 0,6-21 39,-9 37-49,0 0 1,-1 0 0,1 0-1,-1 0 1,1 0 0,-1-1-1,0 1 1,-1 0 0,1-1-1,-1 1 1,0-5 0,2 6-3,0 0-1,0 0 1,1 0 0,-1 0 0,1 0 0,-1 1 0,1-1 0,0 1-1,0 0 1,0 0 0,0 0 0,0 0 0,6-2 0,2 13-1,-5 0-1,0 0 0,0 0 0,-1 1 0,0 0 0,-1 0 0,0 1 0,-1-1 1,4 18-1,-4-17 3,1 1 0,0-1 1,1 0-1,0 0 1,1 0-1,0-1 0,1 0 1,0 0-1,16 17 1,-19-23-5,0 0 0,0-1 0,1 1 0,-1-1 0,1 0-1,0 0 1,0-1 0,0 1 0,0-1 0,8 2 0,-9-3 0,0 0-1,0-1 0,0 0 1,0 0-1,0 0 0,0 0 1,0 0-1,0-1 0,0 0 1,-1 0-1,1 0 0,0 0 0,0 0 1,-1-1-1,1 0 0,3-2 1,-1 0 26,-1-1 1,0 0 0,0 0 0,0 0 0,-1 0 0,0-1-1,0 1 1,0-1 0,4-10 0,24-56 163,-23 44-129,0 0 0,-2 0-1,-1 0 1,-1-1 0,2-42 0,-8 42 288,1 28-318,0 0 0,0 0 0,0 0-1,0-1 1,-1 1 0,1 0 0,0 0-1,0 0 1,-1 0 0,1 0 0,-1-1-1,1 1 1,-1 0 0,1 0 0,-1 0-1,0 0 1,0 0 0,1 0 0,-1 1-1,-1-2 1,1 2-28,-1 0 0,1 0 0,0 0-1,0 1 1,-1-1 0,1 0 0,0 1 0,0-1 0,0 1 0,-1 0-1,1-1 1,0 1 0,0 0 0,0-1 0,0 1 0,-1 1-1,0 0-2,-4 3 8,-1 1 1,1 0-1,0 1 0,1-1 1,-8 12-1,-8 9 28,7-11-8,-35 37 107,47-54-118,4-6-14,11-16-8,3 3 41,0-1 0,12-24 0,-23 36-17,0-1 0,-1 0 0,0 0 0,-1-1 0,0 1-1,0-1 1,1-18 0,-4 29-14,1 0-1,-1 0 1,0-1-1,0 1 1,0-1-1,0 1 1,0 0 0,0-1-1,0 1 1,0 0-1,0-1 1,0 1-1,0 0 1,0-1-1,0 1 1,0 0-1,-1-1 1,1 1-1,0 0 1,0-1-1,0 1 1,0 0-1,-1 0 1,1-1-1,0 1 1,0 0-1,-1-1 1,1 1-1,0 0 1,-1-1-1,-9 6-41,-10 17-13,-81 95 197,88-108-66,7-8-24,8-11-26,10-16-4,0-2-1,-2 0 1,-1 0-1,9-51 1,-19 72-141,-4 15 82,-4 11 29,-2 15 13,1 0 0,-6 38 0,11-51 24,-3-2-18,7-18-4,-1 1 0,1 0 0,0 0 0,1 0 0,-1 0 0,0 0 0,0 0 0,1 0 0,-1 0 0,1 3 0,4-13 23,3-3-34,-1-1 0,0 0 0,-1 0 0,5-16 0,-5 10 17,1-1-1,0 1 1,10-18 0,-15 36-14,-1-1 0,1 0 0,-1 0 0,1 1 0,-1-1 1,1 0-1,-1 1 0,1-1 0,-1 0 0,1 1 0,0-1 0,0 1 1,-1-1-1,1 1 0,0-1 0,0 1 0,-1 0 0,1-1 0,0 1 1,0 0-1,0 0 0,0-1 0,0 1 0,0 0 0,-1 0 0,1 0 1,0 0-1,0 0 0,0 0 0,0 1 0,0-1 0,0 0 0,-1 0 1,1 1-1,0-1 0,0 0 0,0 1 0,0 0 0,5 2-15,-1 0 1,0 1-1,0 0 0,7 6 0,-3-2 7,-1-2 3,0 0-1,0-1 1,1 0-1,0 0 1,-1-1-1,1 0 1,1-1-1,-1 0 1,0 0-1,1-1 1,13 1-1,-12-2-8,1-1 0,-1-1 0,1 0-1,-1 0 1,0-1 0,0-1 0,0 0-1,0 0 1,17-8 0,12-9 0,-1-1-1,0-3 1,-2 0 0,66-58-1,121-140 24,-152 146-8,162-189 51,-187 202 52,-3-2 0,54-103 0,-91 152-100,-9 17-74,-17 28-54,-32 56 179,4 3 0,3 2 0,-42 129 0,76-196-9,10-22-38,0-1 0,0 1 0,0 0 0,-1-1 0,1 1 0,0 0 0,0-1 0,-1 1 0,1 0 0,0-1 0,-1 1 0,1-1-1,-1 1 1,1-1 0,-1 1 0,1-1 0,-1 1 0,1-1 0,-1 1 0,0-1 0,1 0 0,-1 1 0,1-1 0,-1 0 0,-1 1 0,2-3 0,-1 1 1,1-1-1,0 1 1,-1-1-1,1 1 1,0-1-1,0 0 1,0 1-1,0-1 1,1 1-1,-1-1 1,0 0-1,1 1 1,-1-1-1,1-1 1,11-31 11,-8 25-13,53-144-5,57-161-27,71-226-68,-160 457 30,-20 71-28,-5 12 90,0 0-1,0 0 1,1 0-1,-1 0 1,0 0 0,0 0-1,0 0 1,0-1-1,0 1 1,0 0 0,0 0-1,0 0 1,1 0-1,-1 0 1,0 0 0,0 0-1,0 0 1,0 0-1,0 0 1,0 0 0,0 0-1,1 0 1,-1 0-1,0 0 1,0 0 0,0 0-1,0 1 1,0-1-1,0 0 1,0 0 0,1 0-1,-1 0 1,0 0-1,0 0 1,0 0 0,0 0-1,0 0 1,0 0-1,0 0 1,0 1-1,0-1 1,0 0 0,0 0-1,0 0 1,1 0-1,-1 0 1,0 0 0,6 26-271,2 97 51,-11 167-1,0-176 166,0 0 30,-8 234 3,-23-4 58,30-322-17,2-5 17,0 0 1,-2 0-1,0 0 0,-1-1 1,0 1-1,-11 19 0,16-35-16,0 0-1,-1 0 1,1 0-1,-1 0 1,0 0-1,1 0 1,-1 0-1,0-1 1,1 1-1,-1 0 0,0 0 1,0 0-1,0-1 1,0 1-1,0 0 1,0-1-1,0 1 1,0-1-1,0 1 1,0-1-1,0 0 1,-1 1-1,1-1 5,0-1-1,0 1 1,0 0-1,0 0 1,0-1-1,0 1 1,0-1 0,0 1-1,1-1 1,-1 1-1,0-1 1,0 0-1,0 1 1,1-1-1,-1 0 1,0 0-1,1 0 1,-1 1-1,0-2 1,-3-6 60,-1 0 0,2-1-1,-1 1 1,-2-11 0,-9-37-45,3-1-1,-10-108 1,11-120-834,10 268 714,5-668-2355,2 196 2508,-4 462 14,-1 16-72,-1 11-13,0 0 1,0 0-1,0 0 0,0 0 0,0 0 1,0 0-1,0 0 0,1 0 1,-1 0-1,0 0 0,0 0 0,0 0 1,0 0-1,0 0 0,0 0 0,0 0 1,0 0-1,0 0 0,0 0 1,0 0-1,0 0 0,0 0 0,0 0 1,0 0-1,0 0 0,0 0 1,0 0-1,0 0 0,0 0 0,1 0 1,-1 0-1,0 0 0,0-1 1,0 1-1,0 0 0,0 0 0,0 0 1,0 0-1,0 0 0,0 0 1,0 0-1,0 0 0,9 44-206,9 85-1,-10 49 77,-8-170 120,-7 531-179,-25-1 442,10-195 397,21-289-378,-6 26 2028,7-80-2281,-6-7 447,-3-19-343,0 1 1,2-1-1,1 0 1,1 0-1,-3-37 1,6 41-103,-69-809-1358,43 429 1116,-73-402 283,97 779-54,-36-246-79,34 206 8,2 0-1,6-76 0,-1 132 55,0 0 0,0 0 0,0 0 0,1 1 1,6-18-1,1 17-104,-2 13-21,-5-2 105,-1 1 0,1 0 0,-1 0 0,0-1 0,0 1 0,0 0 0,1 4 0,3 30-35,-1 0 0,-2 0 1,-1 1-1,-6 44 0,2-40 63,-24 705 305,27-746-301,0 14 22,0-10 8,0 1-1,0-1 0,0 0 0,-1 0 0,0 0 1,0 0-1,-2 6 0,3-11-23,0 0 1,0 0-1,0 0 0,0 0 1,-1 0-1,1 1 0,0-1 1,0 0-1,0 0 1,0 0-1,0 0 0,-1 0 1,1 0-1,0 0 0,0 0 1,0 0-1,-1 0 0,1 0 1,0 0-1,0 0 0,0 0 1,0 0-1,-1 0 1,1 0-1,0 0 0,0 0 1,0 0-1,0 0 0,0 0 1,-1-1-1,1 1 0,0 0 1,0 0-1,0 0 0,0 0 1,0 0-1,-1 0 1,1 0-1,0-1 0,0 1 1,0 0-1,0 0 0,0 0 1,0 0-1,0-1 0,0 1 1,0 0-1,0 0 0,0 0 1,0 0-1,-1-1 1,1 1-1,0 0 0,0 0 1,0 0-1,0 0 0,1-1 1,-7-10 52,1-1 1,0 1 0,1-1 0,0 0-1,-3-21 1,-6-67-250,10 63 58,-13-108-684,-73-795 1418,85 903-325,2 21-211,1 0 1,0 0 0,1 0-1,1 0 1,3-23 0,-4 39-70,0 0 0,0 0 1,0 0-1,0 0 1,0 0-1,1 0 0,-1-1 1,0 1-1,0 0 0,0 0 1,0 0-1,0 0 0,0 0 1,0 0-1,0 0 0,0 0 1,1 0-1,-1 0 0,0 0 1,0 0-1,0 0 0,0 0 1,0 0-1,0 0 0,0 0 1,0 0-1,1 0 0,-1 0 1,0 0-1,0 0 0,0 0 1,0 0-1,0 0 0,0 0 1,0 0-1,0 0 0,1 0 1,-1 0-1,0 0 0,0 0 1,0 0-1,0 0 0,0 1 1,0-1-1,0 0 0,0 0 1,0 0-1,0 0 0,0 0 1,0 0-1,1 0 0,-1 0 1,0 0-1,0 1 0,0-1 1,0 0-1,0 0 0,0 0 1,0 0-1,0 0 0,0 0 1,0 0-1,0 0 1,0 1-1,0-1 0,0 0 1,0 0-1,0 0 0,4 10-57,7 35-35,6 59-1,-4-24 91,78 284 42,-24-109 3,-48-171 16,7 92-1,-25-162-46,0-3 14,0 0 0,1 0 0,0 0 1,5 18-1,-2-25 41,-3-12-43,-1-11-17,-12-476-1627,3 417 1819,-3 0 0,-4 0 0,-27-80 0,31 128 267,6 26-92,2 12-281,2 19-165,1-24 94,-1 127-71,-9 213-44,4-276 109,-2 0 0,-4 0 0,-21 68 0,33-134-13,-1 1 0,1 0-1,0-1 1,-1 1 0,0-1 0,1 1-1,-1-1 1,0 1 0,0-1 0,0 1-1,0-1 1,0 0 0,-1 2 0,1-3-2,1 0 1,-1 0-1,1 0 1,0 0-1,-1 0 1,1 0 0,0 0-1,-1 0 1,1 0-1,0 0 1,-1-1-1,1 1 1,0 0 0,-1 0-1,1 0 1,0 0-1,-1-1 1,1 1-1,0 0 1,0 0 0,-1-1-1,1 1 1,0 0-1,0 0 1,-1-1-1,1 1 1,0 0 0,0-1-1,0 1 1,0 0-1,0-1 1,-1 1-1,1 0 1,0-1 0,-12-47-76,12 44 65,-33-249-1189,7 40-344,16 157 1174,-28-94 0,36 143 387,-19-47 163,20 52-137,-1-1 1,1 0 0,-1 0-1,1 1 1,-1-1-1,0 1 1,0 0 0,0-1-1,-1 1 1,1 0 0,0 0-1,-1 0 1,1 1-1,-1-1 1,-2-1 0,3 3-22,1 0 0,-1 0 0,1 0 0,0 0 0,-1 0 1,1 0-1,-1 0 0,1 1 0,0-1 0,-1 0 0,1 1 0,0-1 1,-1 1-1,1 0 0,0-1 0,0 1 0,0 0 0,-1 0 1,1 0-1,0 0 0,0 0 0,0 0 0,1 0 0,-1 0 1,0 0-1,0 0 0,0 0 0,0 2 0,-22 41 132,21-40-132,-96 284 314,86-246-322,-8 40 12,14-52 36,-18 52 1,24-81-57,-1 0 1,1 0 0,0-1-1,0 1 1,-1 0 0,1 0 0,0 0-1,-1-1 1,1 1 0,-1 0 0,1 0-1,-1-1 1,0 1 0,1 0 0,-1-1-1,1 1 1,-1-1 0,0 1 0,0-1-1,1 1 1,-1-1 0,0 1-1,0-1 1,0 0 0,-1 1 0,2-1-1,-1-1 0,0 1 0,0 0 1,0-1-1,0 1 0,0-1 1,0 1-1,1-1 0,-1 1 0,0-1 1,0 0-1,1 1 0,-1-1 0,0 0 1,1 1-1,-1-1 0,1 0 0,-2-1 1,-1-4 6,0 0 1,0 0 0,0-1-1,1 1 1,-3-13 0,-2-44 2,3-1 0,3-69 1,2 40-41,1-2-25,-2-41-6,-5 377-129,0-121 223,5-101-16,-1 1 0,-1 0 0,0 0 0,-2-1 0,-9 34 0,12-52-9,1-1 0,0 1 0,0 0 0,0-1 0,0 1-1,-1 0 1,1-1 0,0 1 0,0 0 0,-1-1 0,1 1 0,0-1-1,-1 1 1,1-1 0,-1 1 0,1-1 0,-1 1 0,1-1 0,-1 1-1,1-1 1,-1 0 0,0 1 0,1-1 0,-1 0 0,1 1 0,-1-1-1,0 0 1,1 0 0,-1 0 0,0 0 0,1 1 0,-1-1 0,0 0-1,1 0 1,-1 0 0,0 0 0,1-1 0,-1 1 0,0 0 0,1 0 0,-1 0-1,0 0 1,1-1 0,-1 1 0,0 0 0,1-1 0,-1 1 0,1 0-1,-1-1 1,1 1 0,-1-1 0,1 1 0,-1-1 0,1 1 0,-1-1-1,-3-4 70,0 0 0,0 0 0,0 0-1,-3-8 1,7 13-83,-14-30-47,2-1 0,0 0-1,2-1 1,2 0 0,-7-50 0,8 40-195,-2 2-1,-21-62 1,29 101 248,1 0 0,0 0 0,0 0 0,-1 0 0,1 0-1,0 0 1,-1 0 0,1 1 0,-1-1 0,1 0 0,-1 0 0,1 0-1,-1 1 1,1-1 0,-1 0 0,0 1 0,0-1 0,1 1 0,-1-1-1,0 1 1,0-1 0,-1 0 0,1 1 4,1 1 0,-1-1 0,0 1 1,1-1-1,-1 1 0,1-1 0,-1 1 0,1-1 0,-1 1 0,1-1 0,-1 1 0,1 0 1,-1-1-1,1 1 0,0 0 0,-1-1 0,1 1 0,0 0 0,0 0 0,-1 1 1,-8 48 291,9-48-301,-4 85 12,5-65-4,-2 0-1,0 0 1,-9 39 0,10-59-6,0-1 0,0 1 0,-1-1 1,1 1-1,-1-1 0,1 0 0,-1 1 0,1-1 0,-1 1 0,0-1 0,0 0 1,0 0-1,0 1 0,0-1 0,0 0 0,0 0 0,0 0 0,0 0 0,0 0 1,-1 0-1,1-1 0,-3 2 0,3-2 5,-1 1 0,1-1 0,-1-1-1,0 1 1,1 0 0,-1 0 0,1 0 0,-1-1 0,1 1 0,-1-1 0,1 0 0,-1 1 0,1-1 0,-1 0-1,1 0 1,0 1 0,-3-3 0,-4-5 33,-1 0-1,1-1 0,1 0 1,-11-14-1,-9-16-48,-38-71 0,61 101 18,-1 1 0,-1 0-1,0 0 1,0 0 0,-1 1 0,-13-12-1,3 2-7,4 3-19,8 8 12,-1 0 1,0 0-1,0 1 1,0 0-1,-13-8 1,19 13 3,-1-1 1,1 1-1,0 0 1,0 0 0,0 0-1,0 0 1,0 0-1,-1 0 1,1 0 0,0 0-1,0 0 1,0 0 0,0 0-1,0 0 1,-1 0-1,1 0 1,0 0 0,0 0-1,0 0 1,0 0 0,-1 0-1,1 0 1,0 0-1,0 0 1,0 0 0,0 0-1,0 0 1,-1 0-1,1 0 1,0 0 0,0 0-1,0 1 1,0-1 0,0 0-1,0 0 1,0 0-1,-1 0 1,1 0 0,0 0-1,0 0 1,0 1 0,0-1-1,-1 9-29,7 17-19,-5-23 47,1 8 2,-1-5 0,0 0 0,1 1 0,0-1 0,0 0 0,0 0 0,1 0 0,-1 0 0,1-1 0,1 1 0,-1-1 0,8 8 0,4 7 0,-13-17 0,-1-1 0,1 1 0,-1-1 0,1 0 0,0 1 0,0-1 0,0 0 0,1 0 0,-1 0 0,0 0 0,1-1 0,-1 1 0,1-1 0,2 2 0,-3-2 5,0 0 0,0 0 0,0 0 0,0 0-1,0 0 1,-1 0 0,1 1 0,0-1 0,-1 0 0,2 3-1,2 0 2,-5-3 7,-11-1-7,-1 0 0,0-1 0,0 0 0,0-1 0,1-1 0,-1 1 0,1-2 0,-19-7 0,29 11-9,0-1 1,0 1-1,0-1 1,0 0 0,0 1-1,0-1 1,0 0 0,0 1-1,0-1 1,0 0 0,1 0-1,-1 0 1,0 0-1,0 0 1,1 0 0,-1 0-1,1 0 1,-1-2 0,1 3 2,0 0 0,0 0-1,0 0 1,0 0 0,0-1 0,0 1 0,0 0 0,0 0 0,0 0 0,0 0 0,0 0 0,0-1 0,0 1 0,0 0-1,0 0 1,0 0 0,1 0 0,-1 0 0,0 0 0,0 0 0,0 0 0,0 0 0,0-1 0,0 1 0,0 0 0,1 0 0,-1 0-1,0 0 1,0 0 0,0 0 0,0 0 0,0 0 0,1 0 0,-1 0 0,0 0 0,0 0 0,0 0 0,0 0 0,0 0 0,0 0-1,1 0 1,-1 0 0,0 0 0,14 7-5,-9-4 5,0 1 0,0 0 0,-1 1 0,6 5 0,2 4 0,-9-12-3,-1-1-1,0 1 0,1 0 1,0 0-1,0-1 0,-1 0 1,1 1-1,0-1 0,0 0 1,0 0-1,0-1 0,0 1 1,0-1-1,0 1 0,0-1 1,1 0-1,-1 0 0,0-1 1,4 0-1,6-1-12,1-1 0,-1-1 1,14-5-1,-23 8 18,28-10-44,0 1 1,1 3-1,51-7 1,-2 10-2942,-51 4 1937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4:00:25.7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115 106 2208,'-15'-34'4507,"12"30"-4215,2 4-264,0 1 0,1-1 0,-1 0 0,1 1 0,-1-1 0,1 1 0,-1-1 0,1 1 0,-1-1 0,1 1 0,-1-1 0,1 1 0,0 0 0,-1-1 0,1 1 0,0 0 0,0-1 0,0 1 0,-1 0 0,1-1 0,0 1 0,0 0 0,0 1 1,-4 18-22,0 27 56,4-33 130,-1 0 0,-1 0 0,0 0 0,-9 19 1315,10-33-1484,-5-9 471,-2-10-272,-10-47 1064,14 48-266,-1 1 1,-12-32-1,17 49-1020,0 0-1,0 1 1,0-1 0,0 0-1,0 0 1,0 0 0,0 0-1,0 0 1,0 0-1,0 0 1,0 0 0,0 0-1,0 0 1,0 0-1,0 0 1,0 1 0,0-1-1,0 0 1,0 0 0,0 0-1,0 0 1,0 0-1,0 0 1,0 0 0,0 0-1,0 0 1,0 0 0,0 0-1,0 0 1,0 0-1,0 0 1,0 1 0,0-1-1,0 0 1,-1 0-1,1 0 1,0 0 0,0 0-1,0 0 1,0 0 0,0 0-1,0 0 1,0 0-1,0 0 1,0 0 0,0 0-1,0 0 1,0 0-1,-1 0 1,1 0 0,0 0-1,0 0 1,0 0 0,0 0-1,0 0 1,0 0-1,0 0 1,0 0 0,0 0-1,-2 14 19,2 17-11,2-9 80,7 39-1,-9-67 12,0-1 0,1 0 0,0 0 1,0 1-1,3-8 0,0-7-158,10-33-700,-14 50 792,1-1-1,-1 0 0,0 0 0,-1 1 1,1-1-1,-1 0 0,0 1 1,0-1-1,-1 1 0,1-1 0,-1 1 1,0-1-1,-3-4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4:00:15.3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40 189 2513,'-4'-13'401,"-1"-1"0,2 0 0,0 0 0,-2-21 0,4 27-253,1 0 0,0-1 0,0 1-1,0 0 1,1 0 0,1-1 0,0 1-1,0 0 1,3-8 0,2 7-171,-1 12-28,-5-1 43,0-1 0,0 1 1,0 0-1,0-1 0,-1 1 0,1 0 0,-1 0 1,1-1-1,-1 4 0,2 134 208,-1-98 113,-2 0 0,-3 0 0,-11 62 0,15-102-238,0 0-1,-1 0 0,1 1 0,0-1 1,0 0-1,0 0 0,-1 0 1,1 0-1,-1 0 0,1 0 1,-1 0-1,1 0 0,-1 0 1,1 0-1,-1 0 0,0 0 1,0 0-1,1-1 0,-1 1 1,0 0-1,0 0 0,0-1 0,-2 2 1,2-2-84,0-1 1,1 1 0,-1-1 0,0 1-1,0-1 1,0 0 0,0 1-1,1-1 1,-1 0 0,0 1-1,1-1 1,-1 0 0,0 0-1,1 1 1,-1-1 0,1 0-1,0 0 1,-1 0 0,1 0-1,-1 0 1,1 0 0,0 0 0,0 0-1,0 0 1,0 0 0,0-2-1,-4-17-2035,3-8 890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3:02:18.0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66 1392,'14'10'584,"-13"-9"-557,0 0-1,-1 0 1,1 0 0,0-1 0,0 1-1,0 0 1,0-1 0,0 1 0,0-1-1,0 1 1,0-1 0,0 1 0,0-1-1,1 0 1,-1 1 0,0-1 0,0 0-1,0 0 1,0 0 0,1 0 0,-1 0-1,0 0 1,0 0 0,0-1 0,0 1 0,0 0-1,0-1 1,1 1 0,-1 0 0,0-1-1,0 0 1,0 1 0,0-1 0,0 1-1,0-1 1,-1 0 0,2-1 0,2 0 17,0-1 0,0 1 0,0 0 0,0 0 0,0 1 0,0-1 1,1 1-1,-1 0 0,5-1 0,-21 1 416,-1 1-1,1 1 1,-1 0 0,1 0 0,-1 1-1,1 1 1,-18 6 0,-36 6-490,86-20 188,-1-1 0,0 0 0,18-10 1,-7 4 196,37-11-1,-79 25 2211,6-2-2499,1 0 1,-1 1-1,0 0 1,-9 3-1,-39 15 105,-27 12-45,81-31-127,0 0-1,0 0 0,1 0 1,-1 0-1,0 0 0,1 1 1,-1-1-1,0 0 0,1 0 1,-1 0-1,0 0 0,0 1 0,1-1 1,-1 0-1,0 0 0,0 1 1,0-1-1,1 0 0,-1 0 1,0 1-1,0-1 0,0 0 1,0 1-1,1-1 0,-1 0 1,0 0-1,0 1 0,0-1 0,0 0 1,0 1-1,0-1 0,0 0 1,0 1-1,0-1 0,0 0 1,0 1-1,0-1 0,0 0 1,0 1-1,0-1 0,0 0 0,-1 1 1,1-1-1,0 0 0,0 0 1,0 1-1,0-1 0,-1 0 1,1 0-1,0 1 0,0-1 1,-1 0-1,1 0 0,0 1 0,0-1 1,-1 0-1,1 0 0,0 0 1,-1 0-1,1 0 0,0 1 1,0-1-1,-1 0 0,1 0 1,0 0-1,-1 0 0,1 0 0,-1 0 1,4 1-13,-1 0 1,1 0 0,-1-1-1,1 1 1,-1-1-1,1 1 1,5-1-1,-1-2 8,1 0 0,0 0 0,-1-1 0,0 0 0,0 0-1,0 0 1,8-6 0,45-33 39,-49 29 150,-11 13-164,0 0 1,0-1-1,0 1 0,0 0 0,0-1 1,0 1-1,0 0 0,0-1 0,0 1 1,0 0-1,0-1 0,0 1 0,0 0 1,0-1-1,0 1 0,0 0 1,0 0-1,0-1 0,-1 1 0,1 0 1,0-1-1,0 1 0,0 0 0,0 0 1,-1-1-1,1 1 0,0 0 0,-2-1 11,1 0 0,0 1-1,-1-1 1,1 1-1,0-1 1,-1 1 0,1 0-1,-1 0 1,1-1 0,-1 1-1,1 0 1,-1 0-1,1 0 1,0 1 0,-1-1-1,1 0 1,-3 1-1,-25 8 3,0 1-1,0 1 0,-28 17 1,44-19-69,22-9-72,23-8 67,15-11 254,46-28 1,-158 81 354,-48 27-471,102-52-139,21-9-51,21-8-37,-17 1 165,0 0 0,0-1 0,-1 0 0,-1-1 0,1 0 0,-1-1 0,13-15 0,-24 25-28,-1 0-1,0-1 1,0 1 0,1 0 0,-1 0-1,0 0 1,0-1 0,1 1 0,-1 0 0,0 0-1,0-1 1,1 1 0,-1 0 0,0 0-1,0-1 1,0 1 0,0 0 0,0-1-1,0 1 1,1 0 0,-1-1 0,0 1-1,0 0 1,0-1 0,0 1 0,0 0-1,0-1 1,0 1 0,0 0 0,0-1-1,0 1 1,-1 0 0,1-1 0,0 1-1,-11-2 164,-18 9-47,27-6-118,-6 1 6,0 1 0,1 0-1,0 1 1,0 0-1,0 0 1,0 0-1,0 1 1,1 0-1,-10 10 1,15-15-12,1 0 0,0 0 0,0 1 0,0-1 0,0 0 0,-1 0 0,1 0 0,0 0 1,0 1-1,0-1 0,0 0 0,0 0 0,-1 1 0,1-1 0,0 0 0,0 0 0,0 1 0,0-1 0,0 0 0,0 0 0,0 1 0,0-1 0,0 0 0,0 0 0,0 1 0,0-1 0,0 0 0,0 0 1,0 1-1,0-1 0,1 0 0,-1 0 0,0 1 0,0-1 0,0 0 0,0 0 0,0 0 0,1 1 0,-1-1 0,0 0 0,0 0 0,0 0 0,1 1 0,14 1-103,15-5 56,10-13 98,-38 15-44,0 0 0,0 0 0,0 0 0,0-1 0,0 1-1,0-1 1,-1 1 0,1-1 0,0 0 0,-1 0 0,0 0 0,1 0 0,-1 0 0,0 0 0,2-3 0,-4 5-1,1-1-1,0 1 1,0 0 0,0 0-1,-1-1 1,1 1-1,0 0 1,0 0 0,0-1-1,-1 1 1,1 0 0,0 0-1,-1 0 1,1 0-1,0-1 1,0 1 0,-1 0-1,1 0 1,0 0 0,-1 0-1,1 0 1,0 0 0,-1 0-1,1 0 1,0 0-1,-1 0 1,1 0 0,0 0-1,0 0 1,-1 0 0,1 0-1,0 0 1,-1 0-1,1 1 1,-14 0 105,-41 21-77,20-6-16,34-16-17,1 0 0,0 0 0,-1-1-1,1 1 1,0 1 0,0-1 0,-1 0 0,1 0-1,0 0 1,-1 0 0,1 0 0,0 0 0,0 0 0,-1 0-1,1 0 1,0 0 0,0 1 0,0-1 0,-1 0 0,1 0-1,0 0 1,0 0 0,0 1 0,-1-1 0,1 0-1,0 0 1,0 1 0,0-1 0,0 0 0,-1 0 0,1 1-1,0-1 1,0 0 0,0 0 0,0 1 0,0-1 0,0 0-1,0 0 1,0 1 0,0-1 0,12 5-106,21-2-54,-24-5 162,2 2 11,-1-2 0,0 0 0,0 0 0,0 0 0,13-6 0,-84 39 287,-2 18-235,99-57-153,-14-1 122,-13 6-19,-1-1 0,1 0-1,-1 0 1,15-10-1,-41 23 171,11-6-182,0 0-1,0 0 1,1 1 0,-9 6-1,8-4 9,4-5-8,1 1 1,-1 0-1,1 0 1,0 0-1,0 1 1,0-1-1,0 0 1,0 1-1,-3 5 1,7-8-14,-1 0-1,1-1 1,0 1 0,-1 0 0,1-1-1,0 1 1,-1-1 0,1 1 0,-1-1 0,1 0-1,1-1 1,19-9 15,-12 7 12,-1-1 0,0 0 0,0-1 0,10-7 0,-114 86 364,160-115-609,-58 39 238,0-1 1,-1 0-1,12-10 0,-59 38 82,37-21-84,1-1-2,1 0 1,0-1 0,-1 1-1,1-1 1,-1 0 0,0 1-1,-3 0 1,16-17-61,8-5 77,-12 14-5,0-1 1,-1 1-1,9-14 0,-44 39-33,25-14 22,2-1 1,-1-1 1,1 0-1,0 0 1,-1 0-1,0 0 0,0-1 1,0 1-1,0-1 1,-7 3-1,9-7-7,6-3-9,4-5-9,27-14 56,-24 16-3,0 0 0,16-14 0,-65 47 339,14-10-365,20-13-9,-23 18-27,25-18 17,4-3 2,16-9-1,73-45 28,-103 62-61,0 1 1,0 0-1,1 0 1,1 1-1,-1 1 1,1 0-1,-13 17 1,48-39-7173,-19 10 6156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3:58:00.3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295 180 1696,'0'-17'557,"4"-33"0,-3 46-539,0-1-1,0 1 1,0-1 0,0 1 0,1-1-1,0 1 1,0 0 0,0 0 0,1 0-1,-1 0 1,1 0 0,3-3 0,-42 43 129,-52 70 0,84-100-140,-52 72 251,-73 136 0,118-186-221,10-18-11,9-19-2,110-178 45,-18 27-35,-74 122-8,1 2 0,36-36 0,-58 67-25,0 0-1,1 0 1,-1 0-1,11-6 1,-16 12-1,-1-1 0,1 0 0,0 0 0,0 0 0,0 1-1,0-1 1,0 0 0,0 0 0,0 0 0,0 1 0,-1-1 0,1 0 0,0 0 0,0 0 0,0 1 0,0-1 0,0 0 0,0 0 0,0 1 0,0-1-1,0 0 1,0 0 0,1 1 0,-1-1 0,0 0 0,0 0 0,0 0 0,0 1 0,0-1 0,0 0 0,0 0 0,0 0 0,1 0 0,-1 1-1,0-1 1,0 0 0,0 0 0,0 0 0,1 0 0,-1 1 0,0-1 0,0 0 0,0 0 0,1 0 0,-1 0 0,0 0 0,0 0 0,1 0 0,-1 0-1,0 0 1,0 0 0,0 0 0,1 0 0,-1 0 0,0 0 0,0 0 0,1 0 0,-1 0 0,0 0 0,0 0 0,0 0 0,1 0 0,-1 0-1,0 0 1,0 0 0,0-1 0,1 1 0,-10 22-8,-40 61 312,-68 87 1,-35 57 1167,152-227-1448,0 1-1,0-1 0,0 0 1,-1 0-1,1 1 0,0-1 1,0 0-1,0 1 0,0-1 1,0 0-1,0 0 0,0 1 1,-1-1-1,1 0 0,0 0 1,0 0-1,0 1 0,-1-1 1,1 0-1,0 0 0,0 0 1,-1 1-1,1-1 0,0 0 1,0 0-1,-1 0 0,1 0 1,0 0-1,0 0 0,-1 0 1,1 0-1,0 1 0,-1-1 1,1 0-1,0 0 0,0 0 1,-1 0-1,1-1 0,-1 1 1,-3-12 383,5-21-239,3 8-155,2 0 1,1 1 0,0 0 0,13-24 0,50-86-19,-69 132 5,7-11 0,0 0-1,16-18 1,-23 29 0,1 0 1,-1 0-1,1 0 0,0 1 0,-1-1 0,1 0 1,0 1-1,0-1 0,1 1 0,-1 0 0,0-1 0,0 1 1,1 0-1,-1 0 0,0 1 0,1-1 0,-1 0 1,1 1-1,-1 0 0,1-1 0,-1 1 0,1 0 0,4 1 1,-6 0 0,0 0 1,1 0 0,-1 0 0,0 0 0,0 0-1,0 1 1,0-1 0,0 0 0,0 1-1,0-1 1,-1 0 0,1 1 0,0-1 0,-1 1-1,1-1 1,-1 1 0,0 0 0,1-1 0,-1 1-1,0-1 1,0 1 0,0 0 0,0 1-1,0 5 1,0-1 0,-1 0-1,-1 14 1,1-19-3,1 0 0,-1 1 0,0-1 0,1 0 1,-1 0-1,0 0 0,0 0 0,0 0 0,-1 0 0,1 0 0,0 0 0,-1 0 0,1-1 1,-3 3-1,2-3-3,0 0 1,0 0 0,1 0 0,-1 0-1,0 0 1,1 1 0,-1-1-1,1 0 1,-1 1 0,1-1 0,0 1-1,0 0 1,-2 3 0,-14 34 79,10-12-623,-4 30 0,10-57 528,-5 39-1420,-3 8 608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3848</TotalTime>
  <Pages>8</Pages>
  <Words>459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16</cp:revision>
  <cp:lastPrinted>2023-11-22T21:57:00Z</cp:lastPrinted>
  <dcterms:created xsi:type="dcterms:W3CDTF">2023-10-14T09:09:00Z</dcterms:created>
  <dcterms:modified xsi:type="dcterms:W3CDTF">2023-11-28T18:41:00Z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