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2C0A6E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0FEEA983" w14:textId="68F7C8B7" w:rsidR="00ED38EF" w:rsidRDefault="00703ED0" w:rsidP="002C0A6E">
            <w:pPr>
              <w:pStyle w:val="Obsahtabulky"/>
              <w:jc w:val="center"/>
            </w:pPr>
            <w:r>
              <w:t>3</w:t>
            </w:r>
            <w:r w:rsidR="00506C1D">
              <w:t>0</w:t>
            </w:r>
            <w:r w:rsidR="00286C62">
              <w:t>5</w:t>
            </w:r>
            <w:r w:rsidR="00BF391C">
              <w:t xml:space="preserve">. </w:t>
            </w:r>
            <w:r w:rsidR="00ED0E6F">
              <w:t>Kombinované elektropneumatické obvody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3DB02E59" w:rsidR="00ED38EF" w:rsidRDefault="002C0A6E">
            <w:pPr>
              <w:pStyle w:val="Obsahtabulky"/>
            </w:pPr>
            <w:r>
              <w:t xml:space="preserve">Karolína Ledvinková 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259BC666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A1CF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6F6FE7">
              <w:t>4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4DCC49F3" w:rsidR="00ED38EF" w:rsidRDefault="00466F9C">
            <w:pPr>
              <w:pStyle w:val="Obsahtabulky"/>
            </w:pPr>
            <w:r>
              <w:t>1</w:t>
            </w:r>
            <w:r w:rsidR="002C0A6E">
              <w:t>5</w:t>
            </w:r>
            <w:r w:rsidR="00BF391C">
              <w:t>.</w:t>
            </w:r>
            <w:r>
              <w:t>2</w:t>
            </w:r>
            <w:r w:rsidR="00BF391C">
              <w:t>.20</w:t>
            </w:r>
            <w:r w:rsidR="00286C62">
              <w:t>2</w:t>
            </w:r>
            <w:r w:rsidR="002C0A6E">
              <w:t>4</w:t>
            </w:r>
          </w:p>
        </w:tc>
        <w:tc>
          <w:tcPr>
            <w:tcW w:w="2604" w:type="dxa"/>
            <w:shd w:val="clear" w:color="auto" w:fill="auto"/>
          </w:tcPr>
          <w:p w14:paraId="7B2C21A4" w14:textId="1913B627" w:rsidR="00ED38EF" w:rsidRDefault="002C0A6E">
            <w:pPr>
              <w:pStyle w:val="Obsahtabulky"/>
            </w:pPr>
            <w:r>
              <w:t>22</w:t>
            </w:r>
            <w:r>
              <w:t>.2.2024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2C0A6E">
      <w:pPr>
        <w:pStyle w:val="definice"/>
      </w:pPr>
      <w:r>
        <w:t>Zadání:</w:t>
      </w:r>
    </w:p>
    <w:p w14:paraId="52886E07" w14:textId="77777777" w:rsidR="002A346A" w:rsidRDefault="00A64B4A" w:rsidP="002C0A6E">
      <w:pPr>
        <w:pStyle w:val="definice"/>
        <w:spacing w:after="240"/>
        <w:ind w:left="284"/>
        <w:rPr>
          <w:b w:val="0"/>
          <w:bCs/>
        </w:rPr>
      </w:pPr>
      <w:r w:rsidRPr="00A64B4A">
        <w:rPr>
          <w:b w:val="0"/>
          <w:bCs/>
        </w:rPr>
        <w:t xml:space="preserve">Navrhněte </w:t>
      </w:r>
      <w:r>
        <w:rPr>
          <w:b w:val="0"/>
          <w:bCs/>
        </w:rPr>
        <w:t>a sestrojte kombinovaný</w:t>
      </w:r>
      <w:r w:rsidR="00D81787" w:rsidRPr="00D81787">
        <w:rPr>
          <w:b w:val="0"/>
          <w:bCs/>
        </w:rPr>
        <w:t xml:space="preserve"> </w:t>
      </w:r>
      <w:r w:rsidR="00286C62">
        <w:rPr>
          <w:b w:val="0"/>
          <w:bCs/>
        </w:rPr>
        <w:t>elektro</w:t>
      </w:r>
      <w:r w:rsidR="00D81787">
        <w:rPr>
          <w:b w:val="0"/>
          <w:bCs/>
        </w:rPr>
        <w:t>pneumatický obvod pro realizaci harmonogram</w:t>
      </w:r>
      <w:r w:rsidR="002A346A">
        <w:rPr>
          <w:b w:val="0"/>
          <w:bCs/>
        </w:rPr>
        <w:t>ů</w:t>
      </w:r>
    </w:p>
    <w:p w14:paraId="290F0141" w14:textId="77777777" w:rsidR="002C0A6E" w:rsidRDefault="00286C62" w:rsidP="000A7360">
      <w:pPr>
        <w:pStyle w:val="definice"/>
        <w:numPr>
          <w:ilvl w:val="0"/>
          <w:numId w:val="16"/>
        </w:numPr>
        <w:rPr>
          <w:b w:val="0"/>
          <w:bCs/>
        </w:rPr>
      </w:pPr>
      <w:proofErr w:type="gramStart"/>
      <w:r>
        <w:rPr>
          <w:b w:val="0"/>
          <w:bCs/>
        </w:rPr>
        <w:t>B</w:t>
      </w:r>
      <w:r w:rsidRPr="00286C62">
        <w:rPr>
          <w:b w:val="0"/>
          <w:bCs/>
        </w:rPr>
        <w:t>−</w:t>
      </w:r>
      <w:r>
        <w:rPr>
          <w:b w:val="0"/>
          <w:bCs/>
        </w:rPr>
        <w:t xml:space="preserve"> A</w:t>
      </w:r>
      <w:proofErr w:type="gramEnd"/>
      <w:r>
        <w:rPr>
          <w:b w:val="0"/>
          <w:bCs/>
        </w:rPr>
        <w:t>+ B+</w:t>
      </w:r>
      <w:r w:rsidR="002A346A">
        <w:rPr>
          <w:b w:val="0"/>
          <w:bCs/>
        </w:rPr>
        <w:t xml:space="preserve"> A</w:t>
      </w:r>
      <w:r w:rsidR="002A346A" w:rsidRPr="00286C62">
        <w:rPr>
          <w:b w:val="0"/>
          <w:bCs/>
        </w:rPr>
        <w:t>−</w:t>
      </w:r>
    </w:p>
    <w:p w14:paraId="7ADE2DF2" w14:textId="5EBD066A" w:rsidR="00561D30" w:rsidRDefault="002C0A6E" w:rsidP="002C0A6E">
      <w:pPr>
        <w:pStyle w:val="definice"/>
        <w:numPr>
          <w:ilvl w:val="0"/>
          <w:numId w:val="16"/>
        </w:numPr>
        <w:spacing w:after="240"/>
        <w:rPr>
          <w:b w:val="0"/>
          <w:bCs/>
        </w:rPr>
      </w:pPr>
      <w:proofErr w:type="gramStart"/>
      <w:r>
        <w:rPr>
          <w:b w:val="0"/>
          <w:bCs/>
        </w:rPr>
        <w:t>A</w:t>
      </w:r>
      <w:r w:rsidR="00561D30" w:rsidRPr="002C0A6E">
        <w:rPr>
          <w:b w:val="0"/>
          <w:bCs/>
        </w:rPr>
        <w:t>− B</w:t>
      </w:r>
      <w:proofErr w:type="gramEnd"/>
      <w:r w:rsidR="00561D30" w:rsidRPr="002C0A6E">
        <w:rPr>
          <w:b w:val="0"/>
          <w:bCs/>
        </w:rPr>
        <w:t>− B+ A+</w:t>
      </w:r>
    </w:p>
    <w:p w14:paraId="61E05582" w14:textId="77777777" w:rsidR="000A7360" w:rsidRPr="002C0A6E" w:rsidRDefault="000A7360" w:rsidP="000A7360">
      <w:pPr>
        <w:pStyle w:val="definice"/>
        <w:spacing w:after="240"/>
        <w:ind w:left="643"/>
        <w:rPr>
          <w:b w:val="0"/>
          <w:bCs/>
        </w:rPr>
      </w:pPr>
    </w:p>
    <w:p w14:paraId="0ED33742" w14:textId="195CF604" w:rsidR="00C30346" w:rsidRDefault="004B677F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>
        <w:rPr>
          <w:b/>
          <w:bCs/>
          <w:iCs/>
          <w:noProof/>
        </w:rPr>
        <w:t>H</w:t>
      </w:r>
      <w:r w:rsidR="00991588">
        <w:rPr>
          <w:b/>
          <w:bCs/>
          <w:iCs/>
          <w:noProof/>
        </w:rPr>
        <w:t>armonogram</w:t>
      </w:r>
      <w:r w:rsidR="00E7066D">
        <w:rPr>
          <w:b/>
          <w:bCs/>
          <w:iCs/>
          <w:noProof/>
        </w:rPr>
        <w:t xml:space="preserve"> </w:t>
      </w:r>
      <w:r w:rsidR="002C0A6E">
        <w:rPr>
          <w:b/>
          <w:bCs/>
          <w:iCs/>
          <w:noProof/>
        </w:rPr>
        <w:t>1</w:t>
      </w:r>
      <w:r w:rsidR="00991588">
        <w:rPr>
          <w:b/>
          <w:bCs/>
          <w:iCs/>
          <w:noProof/>
        </w:rPr>
        <w:t>:</w:t>
      </w:r>
    </w:p>
    <w:p w14:paraId="5D5014B2" w14:textId="4C7C77C6" w:rsidR="00016B93" w:rsidRDefault="002C0A6E" w:rsidP="00286C62">
      <w:pPr>
        <w:pStyle w:val="Zkladntextodsazen"/>
        <w:spacing w:before="240" w:after="240"/>
        <w:ind w:left="0"/>
        <w:jc w:val="center"/>
        <w:rPr>
          <w:b/>
          <w:bCs/>
          <w:iCs/>
        </w:rPr>
      </w:pP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667208" wp14:editId="029346E4">
                <wp:simplePos x="0" y="0"/>
                <wp:positionH relativeFrom="column">
                  <wp:posOffset>4737100</wp:posOffset>
                </wp:positionH>
                <wp:positionV relativeFrom="paragraph">
                  <wp:posOffset>280670</wp:posOffset>
                </wp:positionV>
                <wp:extent cx="419100" cy="1404620"/>
                <wp:effectExtent l="0" t="0" r="0" b="0"/>
                <wp:wrapNone/>
                <wp:docPr id="8714041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3A6EB" w14:textId="18F3C2EB" w:rsidR="002C0A6E" w:rsidRPr="002C0A6E" w:rsidRDefault="002C0A6E" w:rsidP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  <w:r w:rsidRPr="002C0A6E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6720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73pt;margin-top:22.1pt;width:3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ud+QEAAM0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" filled="f" stroked="f">
                <v:textbox style="mso-fit-shape-to-text:t">
                  <w:txbxContent>
                    <w:p w14:paraId="51D3A6EB" w14:textId="18F3C2EB" w:rsidR="002C0A6E" w:rsidRPr="002C0A6E" w:rsidRDefault="002C0A6E" w:rsidP="002C0A6E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</w:t>
                      </w:r>
                      <w:r w:rsidRPr="002C0A6E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661476" wp14:editId="4575F4D1">
                <wp:simplePos x="0" y="0"/>
                <wp:positionH relativeFrom="column">
                  <wp:posOffset>5441950</wp:posOffset>
                </wp:positionH>
                <wp:positionV relativeFrom="paragraph">
                  <wp:posOffset>432435</wp:posOffset>
                </wp:positionV>
                <wp:extent cx="419100" cy="1404620"/>
                <wp:effectExtent l="0" t="0" r="0" b="0"/>
                <wp:wrapNone/>
                <wp:docPr id="9653394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DDE0" w14:textId="25AA02FB" w:rsidR="002C0A6E" w:rsidRPr="002C0A6E" w:rsidRDefault="002C0A6E" w:rsidP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C0A6E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61476" id="_x0000_s1027" type="#_x0000_t202" style="position:absolute;left:0;text-align:left;margin-left:428.5pt;margin-top:34.05pt;width:3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tp+wEAANQ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" filled="f" stroked="f">
                <v:textbox style="mso-fit-shape-to-text:t">
                  <w:txbxContent>
                    <w:p w14:paraId="4B62DDE0" w14:textId="25AA02FB" w:rsidR="002C0A6E" w:rsidRPr="002C0A6E" w:rsidRDefault="002C0A6E" w:rsidP="002C0A6E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C0A6E">
                        <w:rPr>
                          <w:rFonts w:asciiTheme="minorHAnsi" w:hAnsiTheme="minorHAnsi" w:cstheme="minorHAnsi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34E91" wp14:editId="593DC37A">
                <wp:simplePos x="0" y="0"/>
                <wp:positionH relativeFrom="column">
                  <wp:posOffset>3654425</wp:posOffset>
                </wp:positionH>
                <wp:positionV relativeFrom="paragraph">
                  <wp:posOffset>715010</wp:posOffset>
                </wp:positionV>
                <wp:extent cx="419100" cy="1404620"/>
                <wp:effectExtent l="0" t="0" r="0" b="0"/>
                <wp:wrapNone/>
                <wp:docPr id="12978354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F9226" w14:textId="7A8F04BD" w:rsidR="002C0A6E" w:rsidRPr="002C0A6E" w:rsidRDefault="002C0A6E" w:rsidP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34E91" id="_x0000_s1028" type="#_x0000_t202" style="position:absolute;left:0;text-align:left;margin-left:287.75pt;margin-top:56.3pt;width:3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" filled="f" stroked="f">
                <v:textbox style="mso-fit-shape-to-text:t">
                  <w:txbxContent>
                    <w:p w14:paraId="10AF9226" w14:textId="7A8F04BD" w:rsidR="002C0A6E" w:rsidRPr="002C0A6E" w:rsidRDefault="002C0A6E" w:rsidP="002C0A6E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1C17D3" wp14:editId="3180F916">
                <wp:simplePos x="0" y="0"/>
                <wp:positionH relativeFrom="column">
                  <wp:posOffset>4175125</wp:posOffset>
                </wp:positionH>
                <wp:positionV relativeFrom="paragraph">
                  <wp:posOffset>232410</wp:posOffset>
                </wp:positionV>
                <wp:extent cx="4191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7A7D8" w14:textId="63374462" w:rsidR="002C0A6E" w:rsidRPr="002C0A6E" w:rsidRDefault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C0A6E">
                              <w:rPr>
                                <w:rFonts w:asciiTheme="minorHAnsi" w:hAnsiTheme="minorHAnsi" w:cstheme="minorHAnsi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C17D3" id="_x0000_s1029" type="#_x0000_t202" style="position:absolute;left:0;text-align:left;margin-left:328.75pt;margin-top:18.3pt;width:3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" filled="f" stroked="f">
                <v:textbox style="mso-fit-shape-to-text:t">
                  <w:txbxContent>
                    <w:p w14:paraId="3057A7D8" w14:textId="63374462" w:rsidR="002C0A6E" w:rsidRPr="002C0A6E" w:rsidRDefault="002C0A6E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C0A6E">
                        <w:rPr>
                          <w:rFonts w:asciiTheme="minorHAnsi" w:hAnsiTheme="minorHAnsi" w:cstheme="minorHAnsi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E7066D" w:rsidRPr="00E7066D">
        <w:rPr>
          <w:b/>
          <w:bCs/>
          <w:iCs/>
          <w:noProof/>
        </w:rPr>
        <w:drawing>
          <wp:inline distT="0" distB="0" distL="0" distR="0" wp14:anchorId="240A1D0C" wp14:editId="3BE08BB2">
            <wp:extent cx="5562600" cy="14166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7" t="9162" r="1324"/>
                    <a:stretch/>
                  </pic:blipFill>
                  <pic:spPr bwMode="auto">
                    <a:xfrm>
                      <a:off x="0" y="0"/>
                      <a:ext cx="5562600" cy="14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AB428" w14:textId="242A339A" w:rsidR="00E7066D" w:rsidRDefault="002C0A6E" w:rsidP="00E7066D">
      <w:pPr>
        <w:pStyle w:val="Zkladntextodsazen"/>
        <w:spacing w:before="240" w:after="240"/>
        <w:ind w:left="0"/>
        <w:rPr>
          <w:b/>
          <w:bCs/>
          <w:iCs/>
        </w:rPr>
      </w:pP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B03412" wp14:editId="401C7FE7">
                <wp:simplePos x="0" y="0"/>
                <wp:positionH relativeFrom="column">
                  <wp:posOffset>5086350</wp:posOffset>
                </wp:positionH>
                <wp:positionV relativeFrom="paragraph">
                  <wp:posOffset>101600</wp:posOffset>
                </wp:positionV>
                <wp:extent cx="419100" cy="1404620"/>
                <wp:effectExtent l="0" t="0" r="0" b="0"/>
                <wp:wrapNone/>
                <wp:docPr id="17278604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56747" w14:textId="77777777" w:rsidR="002C0A6E" w:rsidRPr="002C0A6E" w:rsidRDefault="002C0A6E" w:rsidP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C0A6E">
                              <w:rPr>
                                <w:rFonts w:asciiTheme="minorHAnsi" w:hAnsiTheme="minorHAnsi" w:cstheme="minorHAnsi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03412" id="_x0000_s1030" type="#_x0000_t202" style="position:absolute;margin-left:400.5pt;margin-top:8pt;width:3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" filled="f" stroked="f">
                <v:textbox style="mso-fit-shape-to-text:t">
                  <w:txbxContent>
                    <w:p w14:paraId="05656747" w14:textId="77777777" w:rsidR="002C0A6E" w:rsidRPr="002C0A6E" w:rsidRDefault="002C0A6E" w:rsidP="002C0A6E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C0A6E">
                        <w:rPr>
                          <w:rFonts w:asciiTheme="minorHAnsi" w:hAnsiTheme="minorHAnsi" w:cstheme="minorHAnsi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E7066D">
        <w:rPr>
          <w:b/>
          <w:bCs/>
          <w:iCs/>
        </w:rPr>
        <w:t xml:space="preserve">Harmonogram </w:t>
      </w:r>
      <w:r>
        <w:rPr>
          <w:b/>
          <w:bCs/>
          <w:iCs/>
        </w:rPr>
        <w:t>2</w:t>
      </w:r>
      <w:r w:rsidR="00E7066D">
        <w:rPr>
          <w:b/>
          <w:bCs/>
          <w:iCs/>
        </w:rPr>
        <w:t>:</w:t>
      </w:r>
    </w:p>
    <w:p w14:paraId="50378E2E" w14:textId="1D853D27" w:rsidR="00E7066D" w:rsidRDefault="002C0A6E" w:rsidP="00D75919">
      <w:pPr>
        <w:pStyle w:val="Zkladntextodsazen"/>
        <w:spacing w:before="240" w:after="240"/>
        <w:ind w:left="0"/>
        <w:jc w:val="center"/>
        <w:rPr>
          <w:b/>
          <w:bCs/>
          <w:iCs/>
        </w:rPr>
      </w:pP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851C8E" wp14:editId="3217F18B">
                <wp:simplePos x="0" y="0"/>
                <wp:positionH relativeFrom="column">
                  <wp:posOffset>4279900</wp:posOffset>
                </wp:positionH>
                <wp:positionV relativeFrom="paragraph">
                  <wp:posOffset>1196340</wp:posOffset>
                </wp:positionV>
                <wp:extent cx="419100" cy="1404620"/>
                <wp:effectExtent l="0" t="0" r="0" b="0"/>
                <wp:wrapNone/>
                <wp:docPr id="11239803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819F1" w14:textId="77777777" w:rsidR="002C0A6E" w:rsidRPr="002C0A6E" w:rsidRDefault="002C0A6E" w:rsidP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51C8E" id="_x0000_s1031" type="#_x0000_t202" style="position:absolute;left:0;text-align:left;margin-left:337pt;margin-top:94.2pt;width:3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" filled="f" stroked="f">
                <v:textbox style="mso-fit-shape-to-text:t">
                  <w:txbxContent>
                    <w:p w14:paraId="5CE819F1" w14:textId="77777777" w:rsidR="002C0A6E" w:rsidRPr="002C0A6E" w:rsidRDefault="002C0A6E" w:rsidP="002C0A6E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DE8DB3" wp14:editId="53E645E6">
                <wp:simplePos x="0" y="0"/>
                <wp:positionH relativeFrom="column">
                  <wp:posOffset>4848225</wp:posOffset>
                </wp:positionH>
                <wp:positionV relativeFrom="paragraph">
                  <wp:posOffset>413385</wp:posOffset>
                </wp:positionV>
                <wp:extent cx="419100" cy="1404620"/>
                <wp:effectExtent l="0" t="0" r="0" b="0"/>
                <wp:wrapNone/>
                <wp:docPr id="6370495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4086" w14:textId="77777777" w:rsidR="002C0A6E" w:rsidRPr="002C0A6E" w:rsidRDefault="002C0A6E" w:rsidP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  <w:r w:rsidRPr="002C0A6E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E8DB3" id="_x0000_s1032" type="#_x0000_t202" style="position:absolute;left:0;text-align:left;margin-left:381.75pt;margin-top:32.55pt;width:3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" filled="f" stroked="f">
                <v:textbox style="mso-fit-shape-to-text:t">
                  <w:txbxContent>
                    <w:p w14:paraId="14B54086" w14:textId="77777777" w:rsidR="002C0A6E" w:rsidRPr="002C0A6E" w:rsidRDefault="002C0A6E" w:rsidP="002C0A6E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</w:t>
                      </w:r>
                      <w:r w:rsidRPr="002C0A6E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0A6E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F9DBDE" wp14:editId="48A1EC83">
                <wp:simplePos x="0" y="0"/>
                <wp:positionH relativeFrom="column">
                  <wp:posOffset>3368675</wp:posOffset>
                </wp:positionH>
                <wp:positionV relativeFrom="paragraph">
                  <wp:posOffset>387350</wp:posOffset>
                </wp:positionV>
                <wp:extent cx="419100" cy="1404620"/>
                <wp:effectExtent l="0" t="0" r="0" b="0"/>
                <wp:wrapNone/>
                <wp:docPr id="48150830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E3CBD" w14:textId="77777777" w:rsidR="002C0A6E" w:rsidRPr="002C0A6E" w:rsidRDefault="002C0A6E" w:rsidP="002C0A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C0A6E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9DBDE" id="_x0000_s1033" type="#_x0000_t202" style="position:absolute;left:0;text-align:left;margin-left:265.25pt;margin-top:30.5pt;width:3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" filled="f" stroked="f">
                <v:textbox style="mso-fit-shape-to-text:t">
                  <w:txbxContent>
                    <w:p w14:paraId="382E3CBD" w14:textId="77777777" w:rsidR="002C0A6E" w:rsidRPr="002C0A6E" w:rsidRDefault="002C0A6E" w:rsidP="002C0A6E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C0A6E">
                        <w:rPr>
                          <w:rFonts w:asciiTheme="minorHAnsi" w:hAnsiTheme="minorHAnsi" w:cstheme="minorHAnsi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75919">
        <w:object w:dxaOrig="14776" w:dyaOrig="3735" w14:anchorId="22B0D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05pt;height:108.3pt" o:ole="">
            <v:imagedata r:id="rId8" o:title=""/>
          </v:shape>
          <o:OLEObject Type="Embed" ProgID="Visio.Drawing.15" ShapeID="_x0000_i1025" DrawAspect="Content" ObjectID="_1769596238" r:id="rId9"/>
        </w:object>
      </w:r>
    </w:p>
    <w:p w14:paraId="42579686" w14:textId="77777777" w:rsidR="002C0A6E" w:rsidRDefault="002C0A6E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5066948C" w14:textId="1B87C32F" w:rsidR="00E243C5" w:rsidRDefault="00E243C5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Schéma</w:t>
      </w:r>
      <w:r w:rsidR="00850DD2">
        <w:rPr>
          <w:b/>
          <w:bCs/>
          <w:iCs/>
        </w:rPr>
        <w:t xml:space="preserve"> pneumatické části</w:t>
      </w:r>
      <w:r w:rsidR="00016B93">
        <w:rPr>
          <w:b/>
          <w:bCs/>
          <w:iCs/>
        </w:rPr>
        <w:t>:</w:t>
      </w:r>
    </w:p>
    <w:p w14:paraId="7BDC893E" w14:textId="40A80EE1" w:rsidR="00B27118" w:rsidRDefault="000001BF" w:rsidP="005D141F">
      <w:pPr>
        <w:pStyle w:val="Zkladntextodsazen"/>
        <w:spacing w:before="240" w:after="240"/>
        <w:ind w:left="0"/>
      </w:pPr>
      <w:r>
        <w:rPr>
          <w:b/>
          <w:bCs/>
          <w:iCs/>
          <w:noProof/>
        </w:rPr>
        <w:drawing>
          <wp:inline distT="0" distB="0" distL="0" distR="0" wp14:anchorId="42FEC83F" wp14:editId="6D60A32B">
            <wp:extent cx="5753100" cy="24955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0514" w14:textId="5B1DAC38" w:rsidR="002A0767" w:rsidRDefault="00362EB5" w:rsidP="002A0767">
      <w:pPr>
        <w:suppressAutoHyphens w:val="0"/>
        <w:spacing w:after="240"/>
        <w:rPr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1E2EB4" wp14:editId="21473B91">
            <wp:simplePos x="0" y="0"/>
            <wp:positionH relativeFrom="column">
              <wp:posOffset>53975</wp:posOffset>
            </wp:positionH>
            <wp:positionV relativeFrom="paragraph">
              <wp:posOffset>328930</wp:posOffset>
            </wp:positionV>
            <wp:extent cx="4400550" cy="283845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0E2F">
        <w:rPr>
          <w:b/>
          <w:bCs/>
        </w:rPr>
        <w:t>Schéma lineárního ovládacího obvodu: B</w:t>
      </w:r>
      <w:r w:rsidR="000B0E2F" w:rsidRPr="00286C62">
        <w:rPr>
          <w:bCs/>
        </w:rPr>
        <w:t>−</w:t>
      </w:r>
      <w:r w:rsidR="002C0A6E">
        <w:rPr>
          <w:bCs/>
        </w:rPr>
        <w:t xml:space="preserve"> </w:t>
      </w:r>
      <w:r w:rsidR="000B0E2F">
        <w:rPr>
          <w:b/>
          <w:bCs/>
        </w:rPr>
        <w:t>A+ B+ A</w:t>
      </w:r>
      <w:r w:rsidR="000B0E2F" w:rsidRPr="00286C62">
        <w:rPr>
          <w:bCs/>
        </w:rPr>
        <w:t>−</w:t>
      </w:r>
    </w:p>
    <w:p w14:paraId="71E87230" w14:textId="6AB9206C" w:rsidR="00AE3F2D" w:rsidRDefault="00AE3F2D" w:rsidP="002A0767">
      <w:pPr>
        <w:suppressAutoHyphens w:val="0"/>
        <w:jc w:val="center"/>
      </w:pPr>
    </w:p>
    <w:p w14:paraId="04C8722A" w14:textId="77777777" w:rsidR="002C0A6E" w:rsidRDefault="002C0A6E" w:rsidP="00AE3F2D">
      <w:pPr>
        <w:suppressAutoHyphens w:val="0"/>
        <w:spacing w:after="240"/>
        <w:rPr>
          <w:b/>
          <w:bCs/>
        </w:rPr>
      </w:pPr>
    </w:p>
    <w:p w14:paraId="55C95217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0816B47E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0E032253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5AF772F4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7F96D26F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0CA86859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30294AA7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196C242F" w14:textId="77777777" w:rsidR="00362EB5" w:rsidRDefault="00362EB5" w:rsidP="00AE3F2D">
      <w:pPr>
        <w:suppressAutoHyphens w:val="0"/>
        <w:spacing w:after="240"/>
        <w:rPr>
          <w:b/>
          <w:bCs/>
        </w:rPr>
      </w:pPr>
    </w:p>
    <w:p w14:paraId="30BCDB54" w14:textId="4FAACD83" w:rsidR="00AE3F2D" w:rsidRDefault="00362EB5" w:rsidP="00AE3F2D">
      <w:pPr>
        <w:suppressAutoHyphens w:val="0"/>
        <w:spacing w:after="240"/>
        <w:rPr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C0A7DE9" wp14:editId="6654C9A9">
            <wp:simplePos x="0" y="0"/>
            <wp:positionH relativeFrom="column">
              <wp:posOffset>98425</wp:posOffset>
            </wp:positionH>
            <wp:positionV relativeFrom="paragraph">
              <wp:posOffset>325120</wp:posOffset>
            </wp:positionV>
            <wp:extent cx="4632325" cy="4968875"/>
            <wp:effectExtent l="0" t="0" r="0" b="317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3F2D">
        <w:rPr>
          <w:b/>
          <w:bCs/>
        </w:rPr>
        <w:t xml:space="preserve">Schéma nelineárního ovládacího obvodu: </w:t>
      </w:r>
      <w:proofErr w:type="gramStart"/>
      <w:r w:rsidR="00AE3F2D" w:rsidRPr="00AE3F2D">
        <w:rPr>
          <w:b/>
          <w:bCs/>
        </w:rPr>
        <w:t>A− B</w:t>
      </w:r>
      <w:proofErr w:type="gramEnd"/>
      <w:r w:rsidR="00AE3F2D" w:rsidRPr="00AE3F2D">
        <w:rPr>
          <w:b/>
          <w:bCs/>
        </w:rPr>
        <w:t>− B+ A+</w:t>
      </w:r>
    </w:p>
    <w:p w14:paraId="1053E839" w14:textId="6286279E" w:rsidR="00506A29" w:rsidRDefault="00CD641A" w:rsidP="00C10B44">
      <w:pPr>
        <w:pStyle w:val="Zkladntextodsazen"/>
        <w:spacing w:before="240" w:after="240"/>
        <w:ind w:left="0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D1EB6" wp14:editId="5F5A2583">
                <wp:simplePos x="0" y="0"/>
                <wp:positionH relativeFrom="column">
                  <wp:posOffset>2711036</wp:posOffset>
                </wp:positionH>
                <wp:positionV relativeFrom="paragraph">
                  <wp:posOffset>2958666</wp:posOffset>
                </wp:positionV>
                <wp:extent cx="368243" cy="256529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43" cy="25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5E9D3" w14:textId="65D83D9D" w:rsidR="00CD641A" w:rsidRPr="00CD641A" w:rsidRDefault="00CD641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  <w:r w:rsidRPr="00CD641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1EB6" id="Textové pole 6" o:spid="_x0000_s1034" type="#_x0000_t202" style="position:absolute;left:0;text-align:left;margin-left:213.45pt;margin-top:232.95pt;width:29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" fillcolor="white [3201]" stroked="f" strokeweight=".5pt">
                <v:textbox>
                  <w:txbxContent>
                    <w:p w14:paraId="7FD5E9D3" w14:textId="65D83D9D" w:rsidR="00CD641A" w:rsidRPr="00CD641A" w:rsidRDefault="00CD641A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b</w:t>
                      </w:r>
                      <w:r w:rsidRPr="00CD641A">
                        <w:rPr>
                          <w:rFonts w:asciiTheme="minorHAnsi" w:hAnsiTheme="minorHAnsi" w:cs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11317F8" w14:textId="77777777" w:rsidR="00362EB5" w:rsidRDefault="00362EB5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A9D6E73" w14:textId="373B52FB" w:rsidR="00EE77C4" w:rsidRDefault="00362EB5" w:rsidP="00EE77C4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2214F8D" wp14:editId="38AC9536">
            <wp:simplePos x="0" y="0"/>
            <wp:positionH relativeFrom="column">
              <wp:posOffset>149225</wp:posOffset>
            </wp:positionH>
            <wp:positionV relativeFrom="paragraph">
              <wp:posOffset>329261</wp:posOffset>
            </wp:positionV>
            <wp:extent cx="3522958" cy="3649649"/>
            <wp:effectExtent l="0" t="0" r="1905" b="825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58" cy="364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77C4">
        <w:rPr>
          <w:b/>
          <w:bCs/>
        </w:rPr>
        <w:t>Upravené schéma nelineárního ovládacího obvodu:</w:t>
      </w:r>
      <w:r w:rsidR="0013519B" w:rsidRPr="0013519B">
        <w:rPr>
          <w:b/>
          <w:bCs/>
        </w:rPr>
        <w:t xml:space="preserve"> </w:t>
      </w:r>
    </w:p>
    <w:p w14:paraId="208276F2" w14:textId="33329999" w:rsidR="00842CFA" w:rsidRDefault="00842CFA" w:rsidP="00842CFA">
      <w:pPr>
        <w:pStyle w:val="Zkladntextodsazen"/>
        <w:spacing w:before="240" w:after="240"/>
        <w:ind w:left="0"/>
        <w:jc w:val="center"/>
        <w:rPr>
          <w:b/>
          <w:bCs/>
        </w:rPr>
      </w:pPr>
    </w:p>
    <w:p w14:paraId="3D10DB18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26D0A0B4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419092D2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340B7F7F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496FF997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56CF26DC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3B2E5A80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0DE5C038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5C325BA6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0891114E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144FCBAF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13EB5219" w14:textId="77777777" w:rsidR="00362EB5" w:rsidRDefault="00362EB5" w:rsidP="00EE019E">
      <w:pPr>
        <w:pStyle w:val="Zkladntextodsazen"/>
        <w:spacing w:before="240" w:after="240"/>
        <w:ind w:left="0"/>
        <w:rPr>
          <w:b/>
          <w:bCs/>
        </w:rPr>
      </w:pPr>
    </w:p>
    <w:p w14:paraId="32221ED2" w14:textId="5A33D775" w:rsidR="00EE019E" w:rsidRDefault="00362EB5" w:rsidP="00EE019E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64A87497" wp14:editId="5CA2DE28">
            <wp:simplePos x="0" y="0"/>
            <wp:positionH relativeFrom="column">
              <wp:posOffset>200025</wp:posOffset>
            </wp:positionH>
            <wp:positionV relativeFrom="paragraph">
              <wp:posOffset>248659</wp:posOffset>
            </wp:positionV>
            <wp:extent cx="4479073" cy="4006850"/>
            <wp:effectExtent l="0" t="0" r="0" b="0"/>
            <wp:wrapTight wrapText="bothSides">
              <wp:wrapPolygon edited="0">
                <wp:start x="0" y="0"/>
                <wp:lineTo x="0" y="21463"/>
                <wp:lineTo x="21499" y="21463"/>
                <wp:lineTo x="21499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73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19E">
        <w:rPr>
          <w:b/>
          <w:bCs/>
        </w:rPr>
        <w:t>Kombinovaný obvod:</w:t>
      </w:r>
    </w:p>
    <w:p w14:paraId="26332787" w14:textId="6B5E9065" w:rsidR="005861F7" w:rsidRDefault="005861F7" w:rsidP="005861F7">
      <w:pPr>
        <w:pStyle w:val="Zkladntextodsazen"/>
        <w:spacing w:before="240" w:after="240"/>
        <w:ind w:left="0"/>
        <w:jc w:val="center"/>
        <w:rPr>
          <w:b/>
          <w:bCs/>
        </w:rPr>
      </w:pPr>
    </w:p>
    <w:p w14:paraId="70549D9D" w14:textId="71B8D0EC" w:rsidR="00975F21" w:rsidRDefault="00975F21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4AEFBA3F" w14:textId="6511A0D9" w:rsidR="0093137C" w:rsidRDefault="005861F7" w:rsidP="00362EB5">
      <w:pPr>
        <w:pStyle w:val="Zkladntextodsazen"/>
        <w:spacing w:before="240"/>
        <w:ind w:left="0"/>
        <w:rPr>
          <w:b/>
          <w:bCs/>
        </w:rPr>
      </w:pPr>
      <w:r>
        <w:rPr>
          <w:b/>
          <w:bCs/>
        </w:rPr>
        <w:lastRenderedPageBreak/>
        <w:t>Z</w:t>
      </w:r>
      <w:r w:rsidR="0093137C">
        <w:rPr>
          <w:b/>
          <w:bCs/>
        </w:rPr>
        <w:t>ávěr:</w:t>
      </w:r>
    </w:p>
    <w:p w14:paraId="15B3BD7A" w14:textId="1396950A" w:rsidR="0093137C" w:rsidRPr="0093137C" w:rsidRDefault="0093137C" w:rsidP="005861F7">
      <w:pPr>
        <w:pStyle w:val="Zkladntextodsazen"/>
        <w:spacing w:before="240" w:after="240"/>
        <w:ind w:left="284"/>
      </w:pPr>
      <w:r>
        <w:t>Cvi</w:t>
      </w:r>
      <w:r w:rsidR="00975F21">
        <w:t>čení se mi nepovedlo splnit</w:t>
      </w:r>
      <w:r w:rsidR="001E0B72">
        <w:t>.</w:t>
      </w:r>
      <w:r w:rsidR="00975F21">
        <w:t xml:space="preserve"> Navrhla jsem kombinovaný obvod z obou harmonogramů a pokusila jsem se </w:t>
      </w:r>
      <w:r w:rsidR="00362EB5">
        <w:t>jej</w:t>
      </w:r>
      <w:r w:rsidR="00975F21">
        <w:t xml:space="preserve"> zapojit. Bohužel kvůli nedostatku času, se mi nepovedlo </w:t>
      </w:r>
      <w:proofErr w:type="spellStart"/>
      <w:r w:rsidR="00975F21">
        <w:t>dopojit</w:t>
      </w:r>
      <w:proofErr w:type="spellEnd"/>
      <w:r w:rsidR="00975F21">
        <w:t xml:space="preserve"> celý obvod</w:t>
      </w:r>
      <w:r w:rsidR="00362EB5">
        <w:t xml:space="preserve">. Zbývalo mi zapojit pomocné relé, přes které bych přepínala harmonogramy pomocí tlačítka a GND. </w:t>
      </w:r>
    </w:p>
    <w:sectPr w:rsidR="0093137C" w:rsidRPr="0093137C" w:rsidSect="004840D7">
      <w:headerReference w:type="default" r:id="rId15"/>
      <w:headerReference w:type="first" r:id="rId16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8415" w14:textId="77777777" w:rsidR="004840D7" w:rsidRDefault="004840D7">
      <w:r>
        <w:separator/>
      </w:r>
    </w:p>
  </w:endnote>
  <w:endnote w:type="continuationSeparator" w:id="0">
    <w:p w14:paraId="39DF5698" w14:textId="77777777" w:rsidR="004840D7" w:rsidRDefault="0048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CEBD" w14:textId="77777777" w:rsidR="004840D7" w:rsidRDefault="004840D7">
      <w:r>
        <w:separator/>
      </w:r>
    </w:p>
  </w:footnote>
  <w:footnote w:type="continuationSeparator" w:id="0">
    <w:p w14:paraId="52946853" w14:textId="77777777" w:rsidR="004840D7" w:rsidRDefault="00484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45B90"/>
    <w:multiLevelType w:val="hybridMultilevel"/>
    <w:tmpl w:val="D31EC2AA"/>
    <w:lvl w:ilvl="0" w:tplc="04050013">
      <w:start w:val="1"/>
      <w:numFmt w:val="upperRoman"/>
      <w:lvlText w:val="%1."/>
      <w:lvlJc w:val="right"/>
      <w:pPr>
        <w:ind w:left="643" w:hanging="360"/>
      </w:p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6E5DF6"/>
    <w:multiLevelType w:val="hybridMultilevel"/>
    <w:tmpl w:val="CAA000C2"/>
    <w:lvl w:ilvl="0" w:tplc="F4BC5A9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72DA7"/>
    <w:multiLevelType w:val="hybridMultilevel"/>
    <w:tmpl w:val="A22276FE"/>
    <w:lvl w:ilvl="0" w:tplc="2AE0539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325304">
    <w:abstractNumId w:val="0"/>
  </w:num>
  <w:num w:numId="2" w16cid:durableId="1976789937">
    <w:abstractNumId w:val="1"/>
  </w:num>
  <w:num w:numId="3" w16cid:durableId="987712749">
    <w:abstractNumId w:val="2"/>
  </w:num>
  <w:num w:numId="4" w16cid:durableId="1904369183">
    <w:abstractNumId w:val="3"/>
  </w:num>
  <w:num w:numId="5" w16cid:durableId="1426654928">
    <w:abstractNumId w:val="4"/>
  </w:num>
  <w:num w:numId="6" w16cid:durableId="640229509">
    <w:abstractNumId w:val="10"/>
  </w:num>
  <w:num w:numId="7" w16cid:durableId="1641422263">
    <w:abstractNumId w:val="13"/>
  </w:num>
  <w:num w:numId="8" w16cid:durableId="1654722666">
    <w:abstractNumId w:val="6"/>
  </w:num>
  <w:num w:numId="9" w16cid:durableId="1188056651">
    <w:abstractNumId w:val="14"/>
  </w:num>
  <w:num w:numId="10" w16cid:durableId="1472476863">
    <w:abstractNumId w:val="15"/>
  </w:num>
  <w:num w:numId="11" w16cid:durableId="499084086">
    <w:abstractNumId w:val="9"/>
  </w:num>
  <w:num w:numId="12" w16cid:durableId="67849704">
    <w:abstractNumId w:val="11"/>
  </w:num>
  <w:num w:numId="13" w16cid:durableId="892080333">
    <w:abstractNumId w:val="8"/>
  </w:num>
  <w:num w:numId="14" w16cid:durableId="1708682463">
    <w:abstractNumId w:val="5"/>
  </w:num>
  <w:num w:numId="15" w16cid:durableId="2030790856">
    <w:abstractNumId w:val="12"/>
  </w:num>
  <w:num w:numId="16" w16cid:durableId="1997683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30D7E"/>
    <w:rsid w:val="0003523F"/>
    <w:rsid w:val="000429D1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A7360"/>
    <w:rsid w:val="000B0E2F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3519B"/>
    <w:rsid w:val="0014103E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1E0B72"/>
    <w:rsid w:val="00202AC9"/>
    <w:rsid w:val="0020387F"/>
    <w:rsid w:val="00216E65"/>
    <w:rsid w:val="00221843"/>
    <w:rsid w:val="0022228E"/>
    <w:rsid w:val="00231DA4"/>
    <w:rsid w:val="002555EE"/>
    <w:rsid w:val="00263B17"/>
    <w:rsid w:val="00264273"/>
    <w:rsid w:val="00271B29"/>
    <w:rsid w:val="002735A7"/>
    <w:rsid w:val="00284A30"/>
    <w:rsid w:val="00286C62"/>
    <w:rsid w:val="002900A3"/>
    <w:rsid w:val="002944A4"/>
    <w:rsid w:val="00297719"/>
    <w:rsid w:val="002A0767"/>
    <w:rsid w:val="002A2975"/>
    <w:rsid w:val="002A346A"/>
    <w:rsid w:val="002B0518"/>
    <w:rsid w:val="002B4580"/>
    <w:rsid w:val="002C0A6E"/>
    <w:rsid w:val="002C74F7"/>
    <w:rsid w:val="002D0BA8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2EB5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9B8"/>
    <w:rsid w:val="00407BE3"/>
    <w:rsid w:val="004318C3"/>
    <w:rsid w:val="00431D0D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66F9C"/>
    <w:rsid w:val="0047452C"/>
    <w:rsid w:val="004840D7"/>
    <w:rsid w:val="004846FD"/>
    <w:rsid w:val="004849F0"/>
    <w:rsid w:val="004849F5"/>
    <w:rsid w:val="00496F43"/>
    <w:rsid w:val="004A4C56"/>
    <w:rsid w:val="004A70B7"/>
    <w:rsid w:val="004B677F"/>
    <w:rsid w:val="004C0504"/>
    <w:rsid w:val="004C4261"/>
    <w:rsid w:val="004D7869"/>
    <w:rsid w:val="004E3B28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1D30"/>
    <w:rsid w:val="005658CF"/>
    <w:rsid w:val="005671D3"/>
    <w:rsid w:val="00571183"/>
    <w:rsid w:val="005861F7"/>
    <w:rsid w:val="005A2328"/>
    <w:rsid w:val="005B5079"/>
    <w:rsid w:val="005C7A3B"/>
    <w:rsid w:val="005D141F"/>
    <w:rsid w:val="005D3527"/>
    <w:rsid w:val="005E0A12"/>
    <w:rsid w:val="005E2474"/>
    <w:rsid w:val="005E7C89"/>
    <w:rsid w:val="005F1B48"/>
    <w:rsid w:val="00615D5E"/>
    <w:rsid w:val="0061633A"/>
    <w:rsid w:val="0062035F"/>
    <w:rsid w:val="00623C40"/>
    <w:rsid w:val="00624082"/>
    <w:rsid w:val="006341A4"/>
    <w:rsid w:val="0064093D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D6A2F"/>
    <w:rsid w:val="006F1794"/>
    <w:rsid w:val="006F2AD8"/>
    <w:rsid w:val="006F525E"/>
    <w:rsid w:val="006F6FE7"/>
    <w:rsid w:val="006F74DA"/>
    <w:rsid w:val="00700707"/>
    <w:rsid w:val="00703ED0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0C4"/>
    <w:rsid w:val="007A1275"/>
    <w:rsid w:val="007A1CF0"/>
    <w:rsid w:val="007B0FB4"/>
    <w:rsid w:val="007B2667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2CFA"/>
    <w:rsid w:val="00845905"/>
    <w:rsid w:val="00850DD2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3137C"/>
    <w:rsid w:val="009334EE"/>
    <w:rsid w:val="009430AA"/>
    <w:rsid w:val="00950590"/>
    <w:rsid w:val="00960E44"/>
    <w:rsid w:val="00971227"/>
    <w:rsid w:val="00975F21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4BB2"/>
    <w:rsid w:val="00A260A5"/>
    <w:rsid w:val="00A26A96"/>
    <w:rsid w:val="00A27939"/>
    <w:rsid w:val="00A407AD"/>
    <w:rsid w:val="00A44406"/>
    <w:rsid w:val="00A54A1F"/>
    <w:rsid w:val="00A56204"/>
    <w:rsid w:val="00A56E43"/>
    <w:rsid w:val="00A64B4A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AE3F2D"/>
    <w:rsid w:val="00B01137"/>
    <w:rsid w:val="00B15E6C"/>
    <w:rsid w:val="00B22DDD"/>
    <w:rsid w:val="00B24490"/>
    <w:rsid w:val="00B27118"/>
    <w:rsid w:val="00B27CA8"/>
    <w:rsid w:val="00B47328"/>
    <w:rsid w:val="00B515FB"/>
    <w:rsid w:val="00B72F27"/>
    <w:rsid w:val="00B85DBC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20A3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41A"/>
    <w:rsid w:val="00CD6AA3"/>
    <w:rsid w:val="00CD756E"/>
    <w:rsid w:val="00CF3441"/>
    <w:rsid w:val="00CF4D00"/>
    <w:rsid w:val="00D04B34"/>
    <w:rsid w:val="00D070F4"/>
    <w:rsid w:val="00D07129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75919"/>
    <w:rsid w:val="00D81787"/>
    <w:rsid w:val="00D84BFF"/>
    <w:rsid w:val="00D85EF1"/>
    <w:rsid w:val="00D8782E"/>
    <w:rsid w:val="00D9159A"/>
    <w:rsid w:val="00D91720"/>
    <w:rsid w:val="00D923F6"/>
    <w:rsid w:val="00DA0CD9"/>
    <w:rsid w:val="00DA0F57"/>
    <w:rsid w:val="00DB4846"/>
    <w:rsid w:val="00DB4A93"/>
    <w:rsid w:val="00DD693F"/>
    <w:rsid w:val="00DD7557"/>
    <w:rsid w:val="00DE592A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066D"/>
    <w:rsid w:val="00E719B6"/>
    <w:rsid w:val="00E76549"/>
    <w:rsid w:val="00E82CDC"/>
    <w:rsid w:val="00E97045"/>
    <w:rsid w:val="00EA4FAE"/>
    <w:rsid w:val="00EC1713"/>
    <w:rsid w:val="00ED0E6F"/>
    <w:rsid w:val="00ED1FF2"/>
    <w:rsid w:val="00ED221C"/>
    <w:rsid w:val="00ED38EF"/>
    <w:rsid w:val="00EE019E"/>
    <w:rsid w:val="00EE2086"/>
    <w:rsid w:val="00EE48A3"/>
    <w:rsid w:val="00EE77C4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E3F2D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Ledvinková Karolína</cp:lastModifiedBy>
  <cp:revision>2</cp:revision>
  <cp:lastPrinted>2020-02-25T21:10:00Z</cp:lastPrinted>
  <dcterms:created xsi:type="dcterms:W3CDTF">2024-02-16T12:44:00Z</dcterms:created>
  <dcterms:modified xsi:type="dcterms:W3CDTF">2024-02-16T12:44:00Z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