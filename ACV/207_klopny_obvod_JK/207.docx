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B710" w14:textId="77777777" w:rsidR="00ED38EF" w:rsidRDefault="0074693A">
      <w:pPr>
        <w:pStyle w:val="Titul"/>
        <w:rPr>
          <w:sz w:val="32"/>
          <w:szCs w:val="32"/>
        </w:rPr>
      </w:pPr>
      <w:bookmarkStart w:id="0" w:name="_Hlk21962496"/>
      <w:bookmarkEnd w:id="0"/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51E9B558" w14:textId="77777777" w:rsidTr="00E83C06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1436A899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  <w:vAlign w:val="center"/>
          </w:tcPr>
          <w:p w14:paraId="0FEEA983" w14:textId="1E967A03" w:rsidR="00ED38EF" w:rsidRDefault="00506C1D" w:rsidP="00E83C06">
            <w:pPr>
              <w:pStyle w:val="Obsahtabulky"/>
              <w:jc w:val="center"/>
            </w:pPr>
            <w:r>
              <w:t>20</w:t>
            </w:r>
            <w:r w:rsidR="00E83C06">
              <w:t>7</w:t>
            </w:r>
            <w:r w:rsidR="00BF391C">
              <w:t xml:space="preserve">. </w:t>
            </w:r>
            <w:r w:rsidR="000E545D">
              <w:t>Čítač s klopnými obvody J-K</w:t>
            </w:r>
          </w:p>
        </w:tc>
      </w:tr>
      <w:tr w:rsidR="00ED38EF" w14:paraId="4EC53BA3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DDED800" w14:textId="4B508CAC" w:rsidR="00ED38EF" w:rsidRDefault="00E83C06">
            <w:pPr>
              <w:pStyle w:val="Obsahtabulky"/>
            </w:pPr>
            <w:r>
              <w:t>Karolína Ledvinková</w:t>
            </w:r>
          </w:p>
        </w:tc>
        <w:tc>
          <w:tcPr>
            <w:tcW w:w="2604" w:type="dxa"/>
            <w:shd w:val="clear" w:color="auto" w:fill="auto"/>
          </w:tcPr>
          <w:p w14:paraId="3911221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61566928" w14:textId="6A73BAC3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202AC9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9A14A4">
              <w:t>3</w:t>
            </w:r>
          </w:p>
        </w:tc>
        <w:tc>
          <w:tcPr>
            <w:tcW w:w="2494" w:type="dxa"/>
            <w:shd w:val="clear" w:color="auto" w:fill="auto"/>
          </w:tcPr>
          <w:p w14:paraId="4B0D0D54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ADD212F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7F8DBA2C" w14:textId="0DBE9200" w:rsidR="00ED38EF" w:rsidRDefault="00E83C06">
            <w:pPr>
              <w:pStyle w:val="Obsahtabulky"/>
            </w:pPr>
            <w:r>
              <w:t>2</w:t>
            </w:r>
            <w:r w:rsidR="000E545D">
              <w:t>5</w:t>
            </w:r>
            <w:r w:rsidR="00BF391C">
              <w:t xml:space="preserve">. </w:t>
            </w:r>
            <w:r w:rsidR="00AB4D36">
              <w:t>1</w:t>
            </w:r>
            <w:r w:rsidR="00BF391C">
              <w:t>. 20</w:t>
            </w:r>
            <w:r w:rsidR="00286C62">
              <w:t>2</w:t>
            </w:r>
            <w:r>
              <w:t>4</w:t>
            </w:r>
          </w:p>
        </w:tc>
        <w:tc>
          <w:tcPr>
            <w:tcW w:w="2604" w:type="dxa"/>
            <w:shd w:val="clear" w:color="auto" w:fill="auto"/>
          </w:tcPr>
          <w:p w14:paraId="7B2C21A4" w14:textId="7B380BF2" w:rsidR="00ED38EF" w:rsidRDefault="00E83C06">
            <w:pPr>
              <w:pStyle w:val="Obsahtabulky"/>
            </w:pPr>
            <w:r>
              <w:t>1</w:t>
            </w:r>
            <w:r w:rsidR="002944A4">
              <w:t>.</w:t>
            </w:r>
            <w:r>
              <w:t>2</w:t>
            </w:r>
            <w:r w:rsidR="002944A4">
              <w:t>. 20</w:t>
            </w:r>
            <w:r w:rsidR="00506C1D">
              <w:t>2</w:t>
            </w:r>
            <w:r>
              <w:t>4</w:t>
            </w:r>
          </w:p>
        </w:tc>
        <w:tc>
          <w:tcPr>
            <w:tcW w:w="1132" w:type="dxa"/>
            <w:shd w:val="clear" w:color="auto" w:fill="auto"/>
          </w:tcPr>
          <w:p w14:paraId="671393ED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751ED4F8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40889FDF" w14:textId="77777777" w:rsidR="004849F5" w:rsidRDefault="004849F5">
      <w:pPr>
        <w:pStyle w:val="definice"/>
      </w:pPr>
    </w:p>
    <w:p w14:paraId="1D6644D9" w14:textId="5C173E77" w:rsidR="00ED38EF" w:rsidRDefault="0074693A" w:rsidP="00356450">
      <w:pPr>
        <w:pStyle w:val="definice"/>
        <w:spacing w:after="240"/>
      </w:pPr>
      <w:r>
        <w:t>Zadání:</w:t>
      </w:r>
    </w:p>
    <w:p w14:paraId="094E1E1B" w14:textId="260D9A03" w:rsidR="00307180" w:rsidRDefault="00216550" w:rsidP="00F574D0">
      <w:pPr>
        <w:pStyle w:val="definice"/>
        <w:spacing w:after="240"/>
        <w:ind w:left="284"/>
      </w:pPr>
      <w:r>
        <w:rPr>
          <w:b w:val="0"/>
          <w:bCs/>
        </w:rPr>
        <w:t xml:space="preserve">Navrhněte a zrealizujte obvod pro </w:t>
      </w:r>
      <w:r w:rsidRPr="00E83C06">
        <w:rPr>
          <w:b w:val="0"/>
          <w:bCs/>
        </w:rPr>
        <w:t>sekvenci 5</w:t>
      </w:r>
      <w:r w:rsidR="00E83C06">
        <w:rPr>
          <w:b w:val="0"/>
          <w:bCs/>
        </w:rPr>
        <w:t xml:space="preserve"> 3</w:t>
      </w:r>
      <w:r w:rsidRPr="00E83C06">
        <w:rPr>
          <w:b w:val="0"/>
          <w:bCs/>
        </w:rPr>
        <w:t xml:space="preserve"> </w:t>
      </w:r>
      <w:r w:rsidR="00E83C06">
        <w:rPr>
          <w:b w:val="0"/>
          <w:bCs/>
        </w:rPr>
        <w:t xml:space="preserve">6 7 </w:t>
      </w:r>
      <w:r w:rsidRPr="00E83C06">
        <w:rPr>
          <w:b w:val="0"/>
          <w:bCs/>
        </w:rPr>
        <w:t xml:space="preserve">0 </w:t>
      </w:r>
      <w:r w:rsidR="00E83C06">
        <w:rPr>
          <w:b w:val="0"/>
          <w:bCs/>
        </w:rPr>
        <w:t>1</w:t>
      </w:r>
      <w:r>
        <w:t>.</w:t>
      </w:r>
    </w:p>
    <w:p w14:paraId="020C7558" w14:textId="1A696668" w:rsidR="00EB1F73" w:rsidRDefault="00EB1F73" w:rsidP="000D071C">
      <w:pPr>
        <w:pStyle w:val="definice"/>
        <w:spacing w:after="240"/>
      </w:pPr>
      <w:r>
        <w:t>Postup:</w:t>
      </w:r>
    </w:p>
    <w:p w14:paraId="51A0A9DA" w14:textId="54F5D077" w:rsidR="00EB1F73" w:rsidRPr="00E83C06" w:rsidRDefault="00E83C06" w:rsidP="00E83C06">
      <w:pPr>
        <w:pStyle w:val="Odstavecseseznamem"/>
        <w:numPr>
          <w:ilvl w:val="0"/>
          <w:numId w:val="19"/>
        </w:numPr>
      </w:pPr>
      <w:r>
        <w:t>Pro</w:t>
      </w:r>
      <w:r w:rsidR="00EB1F73" w:rsidRPr="00E83C06">
        <w:t>studov</w:t>
      </w:r>
      <w:r>
        <w:t>at</w:t>
      </w:r>
      <w:r w:rsidR="00EB1F73" w:rsidRPr="00E83C06">
        <w:t xml:space="preserve"> funkce klopných obvodů J-K</w:t>
      </w:r>
    </w:p>
    <w:p w14:paraId="1BA0E0E5" w14:textId="5A618B9E" w:rsidR="00EB1F73" w:rsidRPr="00E83C06" w:rsidRDefault="00EB1F73" w:rsidP="00E83C06">
      <w:pPr>
        <w:pStyle w:val="Odstavecseseznamem"/>
        <w:numPr>
          <w:ilvl w:val="0"/>
          <w:numId w:val="19"/>
        </w:numPr>
      </w:pPr>
      <w:r w:rsidRPr="00E83C06">
        <w:t>Vypraco</w:t>
      </w:r>
      <w:r w:rsidR="00E83C06">
        <w:t>vat</w:t>
      </w:r>
      <w:r w:rsidRPr="00E83C06">
        <w:t xml:space="preserve"> pravdivostní tabulky po</w:t>
      </w:r>
      <w:r w:rsidR="00E83C06">
        <w:t>dle</w:t>
      </w:r>
      <w:r w:rsidRPr="00E83C06">
        <w:t xml:space="preserve"> zadání</w:t>
      </w:r>
    </w:p>
    <w:p w14:paraId="05E07CB9" w14:textId="0D28682F" w:rsidR="00EB1F73" w:rsidRPr="00E83C06" w:rsidRDefault="00EB1F73" w:rsidP="00E83C06">
      <w:pPr>
        <w:pStyle w:val="Odstavecseseznamem"/>
        <w:numPr>
          <w:ilvl w:val="0"/>
          <w:numId w:val="19"/>
        </w:numPr>
      </w:pPr>
      <w:proofErr w:type="spellStart"/>
      <w:r w:rsidRPr="00E83C06">
        <w:t>Karnaughovy</w:t>
      </w:r>
      <w:proofErr w:type="spellEnd"/>
      <w:r w:rsidRPr="00E83C06">
        <w:t xml:space="preserve"> mapy</w:t>
      </w:r>
    </w:p>
    <w:p w14:paraId="56359D0A" w14:textId="3039D8B9" w:rsidR="00EB1F73" w:rsidRPr="00E83C06" w:rsidRDefault="00EB1F73" w:rsidP="00E83C06">
      <w:pPr>
        <w:pStyle w:val="Odstavecseseznamem"/>
        <w:numPr>
          <w:ilvl w:val="0"/>
          <w:numId w:val="19"/>
        </w:numPr>
      </w:pPr>
      <w:proofErr w:type="spellStart"/>
      <w:r w:rsidRPr="00E83C06">
        <w:t>Zasmyčkování</w:t>
      </w:r>
      <w:proofErr w:type="spellEnd"/>
      <w:r w:rsidRPr="00E83C06">
        <w:t xml:space="preserve"> </w:t>
      </w:r>
      <w:r w:rsidR="000468A9" w:rsidRPr="00E83C06">
        <w:t>pomocí pravidel pro J-K obvody.</w:t>
      </w:r>
    </w:p>
    <w:p w14:paraId="61D65C07" w14:textId="6B360DCE" w:rsidR="00EB1F73" w:rsidRPr="00E83C06" w:rsidRDefault="00EB1F73" w:rsidP="00E83C06">
      <w:pPr>
        <w:pStyle w:val="Odstavecseseznamem"/>
        <w:numPr>
          <w:ilvl w:val="0"/>
          <w:numId w:val="19"/>
        </w:numPr>
      </w:pPr>
      <w:r w:rsidRPr="00E83C06">
        <w:t xml:space="preserve">Z každé </w:t>
      </w:r>
      <w:proofErr w:type="spellStart"/>
      <w:r w:rsidRPr="00E83C06">
        <w:t>Karnaughovy</w:t>
      </w:r>
      <w:proofErr w:type="spellEnd"/>
      <w:r w:rsidRPr="00E83C06">
        <w:t xml:space="preserve"> mapy vytvo</w:t>
      </w:r>
      <w:r w:rsidR="00E83C06">
        <w:t>řit</w:t>
      </w:r>
      <w:r w:rsidRPr="00E83C06">
        <w:t xml:space="preserve"> minimalizovan</w:t>
      </w:r>
      <w:r w:rsidR="00E83C06">
        <w:t>é</w:t>
      </w:r>
      <w:r w:rsidRPr="00E83C06">
        <w:t xml:space="preserve"> funkce</w:t>
      </w:r>
    </w:p>
    <w:p w14:paraId="377AA048" w14:textId="3E7186EE" w:rsidR="00EB1F73" w:rsidRPr="00E83C06" w:rsidRDefault="00EB1F73" w:rsidP="00E83C06">
      <w:pPr>
        <w:pStyle w:val="Odstavecseseznamem"/>
        <w:numPr>
          <w:ilvl w:val="0"/>
          <w:numId w:val="19"/>
        </w:numPr>
      </w:pPr>
      <w:r w:rsidRPr="00E83C06">
        <w:t>Realizace obvodu na zařízení CADET s propojovacími poli</w:t>
      </w:r>
    </w:p>
    <w:p w14:paraId="7663BE99" w14:textId="0B6A96E2" w:rsidR="00EB1F73" w:rsidRPr="00E83C06" w:rsidRDefault="00DB7C8B" w:rsidP="00E83C06">
      <w:pPr>
        <w:pStyle w:val="Odstavecseseznamem"/>
        <w:numPr>
          <w:ilvl w:val="0"/>
          <w:numId w:val="19"/>
        </w:numPr>
      </w:pPr>
      <w:r>
        <w:t>Otestovat</w:t>
      </w:r>
      <w:r w:rsidR="00EB1F73" w:rsidRPr="00E83C06">
        <w:t xml:space="preserve"> obvod</w:t>
      </w:r>
    </w:p>
    <w:p w14:paraId="588A6DBC" w14:textId="77777777" w:rsidR="00EB1F73" w:rsidRDefault="00EB1F73" w:rsidP="000D071C">
      <w:pPr>
        <w:pStyle w:val="definice"/>
        <w:spacing w:after="240"/>
      </w:pPr>
    </w:p>
    <w:p w14:paraId="5866BF7C" w14:textId="7D5546C2" w:rsidR="005D53C5" w:rsidRDefault="005D53C5" w:rsidP="000D071C">
      <w:pPr>
        <w:pStyle w:val="definice"/>
        <w:spacing w:after="240"/>
      </w:pPr>
      <w:r>
        <w:t>Pravdivostní tabulka:</w:t>
      </w:r>
    </w:p>
    <w:tbl>
      <w:tblPr>
        <w:tblW w:w="4820" w:type="dxa"/>
        <w:tblInd w:w="4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595"/>
        <w:gridCol w:w="611"/>
        <w:gridCol w:w="594"/>
        <w:gridCol w:w="600"/>
        <w:gridCol w:w="600"/>
        <w:gridCol w:w="600"/>
        <w:gridCol w:w="620"/>
      </w:tblGrid>
      <w:tr w:rsidR="00F574D0" w:rsidRPr="005D53C5" w14:paraId="21386950" w14:textId="66AECAD2" w:rsidTr="00F574D0">
        <w:trPr>
          <w:trHeight w:val="600"/>
        </w:trPr>
        <w:tc>
          <w:tcPr>
            <w:tcW w:w="2400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020AA62" w14:textId="46069009" w:rsidR="00F574D0" w:rsidRPr="005D53C5" w:rsidRDefault="00F574D0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Výchozí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stav</w:t>
            </w:r>
          </w:p>
        </w:tc>
        <w:tc>
          <w:tcPr>
            <w:tcW w:w="242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A7C882" w14:textId="4368C9AC" w:rsidR="00F574D0" w:rsidRPr="005D53C5" w:rsidRDefault="00F574D0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Následný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stav</w:t>
            </w:r>
          </w:p>
        </w:tc>
      </w:tr>
      <w:tr w:rsidR="00DB7C8B" w:rsidRPr="005D53C5" w14:paraId="4503A837" w14:textId="71C4047B" w:rsidTr="00F574D0">
        <w:trPr>
          <w:trHeight w:val="600"/>
        </w:trPr>
        <w:tc>
          <w:tcPr>
            <w:tcW w:w="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C2CD9D0" w14:textId="77777777" w:rsidR="00DB7C8B" w:rsidRPr="005D53C5" w:rsidRDefault="00DB7C8B" w:rsidP="005D53C5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CB96F" w14:textId="77777777" w:rsidR="00DB7C8B" w:rsidRPr="005D53C5" w:rsidRDefault="00DB7C8B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c</w:t>
            </w:r>
          </w:p>
        </w:tc>
        <w:tc>
          <w:tcPr>
            <w:tcW w:w="61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2ABFF" w14:textId="77777777" w:rsidR="00DB7C8B" w:rsidRPr="005D53C5" w:rsidRDefault="00DB7C8B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b</w:t>
            </w:r>
          </w:p>
        </w:tc>
        <w:tc>
          <w:tcPr>
            <w:tcW w:w="59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E9D12DA" w14:textId="77777777" w:rsidR="00DB7C8B" w:rsidRPr="005D53C5" w:rsidRDefault="00DB7C8B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a</w:t>
            </w:r>
          </w:p>
        </w:tc>
        <w:tc>
          <w:tcPr>
            <w:tcW w:w="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91E64" w14:textId="77777777" w:rsidR="00DB7C8B" w:rsidRPr="005D53C5" w:rsidRDefault="00DB7C8B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C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FE36E" w14:textId="77777777" w:rsidR="00DB7C8B" w:rsidRPr="005D53C5" w:rsidRDefault="00DB7C8B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B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A04CB9B" w14:textId="77777777" w:rsidR="00DB7C8B" w:rsidRPr="005D53C5" w:rsidRDefault="00DB7C8B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A</w:t>
            </w:r>
          </w:p>
        </w:tc>
        <w:tc>
          <w:tcPr>
            <w:tcW w:w="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CDA0C" w14:textId="77777777" w:rsidR="00DB7C8B" w:rsidRPr="005D53C5" w:rsidRDefault="00DB7C8B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</w:tr>
      <w:tr w:rsidR="00DB7C8B" w:rsidRPr="005D53C5" w14:paraId="09E2452C" w14:textId="2475BF79" w:rsidTr="00F574D0">
        <w:trPr>
          <w:trHeight w:val="600"/>
        </w:trPr>
        <w:tc>
          <w:tcPr>
            <w:tcW w:w="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591495" w14:textId="77777777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7605C" w14:textId="77777777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1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88729" w14:textId="77777777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9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25EC4A" w14:textId="77777777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695CC" w14:textId="1B1F7189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6E75" w14:textId="36270923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532C95" w14:textId="6173488C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(</w:t>
            </w: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)</w:t>
            </w:r>
          </w:p>
        </w:tc>
        <w:tc>
          <w:tcPr>
            <w:tcW w:w="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3F58E0" w14:textId="16F924AA" w:rsidR="00DB7C8B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</w:tr>
      <w:tr w:rsidR="00DB7C8B" w:rsidRPr="005D53C5" w14:paraId="276EA166" w14:textId="1D417400" w:rsidTr="00F574D0">
        <w:trPr>
          <w:trHeight w:val="600"/>
        </w:trPr>
        <w:tc>
          <w:tcPr>
            <w:tcW w:w="6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8468D3" w14:textId="1872B34B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59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63734" w14:textId="4F220807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0837B" w14:textId="38F21704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670EB5D" w14:textId="06CE73EC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214EB" w14:textId="29BAFB4D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955D0" w14:textId="576684BA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)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8DC941" w14:textId="4514CCAB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0BE9AE" w14:textId="6F003970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</w:t>
            </w:r>
          </w:p>
        </w:tc>
      </w:tr>
      <w:tr w:rsidR="00DB7C8B" w:rsidRPr="005D53C5" w14:paraId="46E44809" w14:textId="2B10B591" w:rsidTr="00F574D0">
        <w:trPr>
          <w:trHeight w:val="600"/>
        </w:trPr>
        <w:tc>
          <w:tcPr>
            <w:tcW w:w="6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329747" w14:textId="70ACE37A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59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254BC" w14:textId="2A61A8D3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99740" w14:textId="0F250728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8C3BC2" w14:textId="77777777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D3C39" w14:textId="399EAB4B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(1)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C19C4" w14:textId="7D2D5A3D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(1)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5563D8" w14:textId="50F22009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B12512B" w14:textId="76A879EA" w:rsidR="00DB7C8B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</w:t>
            </w:r>
          </w:p>
        </w:tc>
      </w:tr>
      <w:tr w:rsidR="00DB7C8B" w:rsidRPr="005D53C5" w14:paraId="073C6556" w14:textId="48C0C220" w:rsidTr="00F574D0">
        <w:trPr>
          <w:trHeight w:val="600"/>
        </w:trPr>
        <w:tc>
          <w:tcPr>
            <w:tcW w:w="6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EAC50B2" w14:textId="47068A69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59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84D1" w14:textId="4E24296A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4430E" w14:textId="77777777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5D571D" w14:textId="5C102585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C416" w14:textId="3BA8FDC8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63D96" w14:textId="3320BF80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AD562CF" w14:textId="055BABAF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5E427DC" w14:textId="385A0C81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DB7C8B" w:rsidRPr="005D53C5" w14:paraId="443D3EF6" w14:textId="3CD9DB6B" w:rsidTr="00F574D0">
        <w:trPr>
          <w:trHeight w:val="600"/>
        </w:trPr>
        <w:tc>
          <w:tcPr>
            <w:tcW w:w="6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084852" w14:textId="3EABE7C2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9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B2E7B" w14:textId="6045EEC3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30379" w14:textId="06FD703C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68E3D1" w14:textId="50ACA5F7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89EDE" w14:textId="0E4F04E5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(</w:t>
            </w: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)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9199" w14:textId="3BDF96A6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(</w:t>
            </w: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)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258A74" w14:textId="3EFFCBEB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C37011" w14:textId="719E8C7F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</w:tr>
      <w:tr w:rsidR="00DB7C8B" w:rsidRPr="005D53C5" w14:paraId="3294C81B" w14:textId="40AEE7A2" w:rsidTr="00F574D0">
        <w:trPr>
          <w:trHeight w:val="600"/>
        </w:trPr>
        <w:tc>
          <w:tcPr>
            <w:tcW w:w="6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A52D65" w14:textId="2738AE9F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9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B6736" w14:textId="77777777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75A3" w14:textId="30A5838C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049ABA" w14:textId="77777777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08101" w14:textId="187BA960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1C185" w14:textId="69650F57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(</w:t>
            </w: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)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79C559" w14:textId="246EEC43" w:rsidR="00DB7C8B" w:rsidRPr="005D53C5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(1)</w:t>
            </w:r>
          </w:p>
        </w:tc>
        <w:tc>
          <w:tcPr>
            <w:tcW w:w="6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F9192E" w14:textId="38B2FC70" w:rsidR="00DB7C8B" w:rsidRDefault="00DB7C8B" w:rsidP="00DB7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</w:tr>
    </w:tbl>
    <w:p w14:paraId="04D0E480" w14:textId="77777777" w:rsidR="002B61B4" w:rsidRDefault="002B61B4" w:rsidP="000D071C">
      <w:pPr>
        <w:pStyle w:val="definice"/>
        <w:spacing w:after="240"/>
      </w:pPr>
    </w:p>
    <w:p w14:paraId="4D9548B7" w14:textId="77777777" w:rsidR="002B61B4" w:rsidRDefault="002B61B4">
      <w:pPr>
        <w:suppressAutoHyphens w:val="0"/>
        <w:rPr>
          <w:b/>
        </w:rPr>
      </w:pPr>
      <w:r>
        <w:br w:type="page"/>
      </w:r>
    </w:p>
    <w:p w14:paraId="4B887C2F" w14:textId="51F79C89" w:rsidR="005D53C5" w:rsidRDefault="00F574D0" w:rsidP="000D071C">
      <w:pPr>
        <w:pStyle w:val="definice"/>
        <w:spacing w:after="24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72E2FEF" wp14:editId="2A91BADA">
            <wp:simplePos x="0" y="0"/>
            <wp:positionH relativeFrom="column">
              <wp:posOffset>-44873</wp:posOffset>
            </wp:positionH>
            <wp:positionV relativeFrom="paragraph">
              <wp:posOffset>324697</wp:posOffset>
            </wp:positionV>
            <wp:extent cx="5884545" cy="6764290"/>
            <wp:effectExtent l="0" t="0" r="1905" b="0"/>
            <wp:wrapTight wrapText="bothSides">
              <wp:wrapPolygon edited="0">
                <wp:start x="0" y="0"/>
                <wp:lineTo x="0" y="21535"/>
                <wp:lineTo x="21537" y="21535"/>
                <wp:lineTo x="21537" y="0"/>
                <wp:lineTo x="0" y="0"/>
              </wp:wrapPolygon>
            </wp:wrapTight>
            <wp:docPr id="1125200104" name="Obrázek 4" descr="Obsah obrázku text, diagram, Plán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00104" name="Obrázek 4" descr="Obsah obrázku text, diagram, Plán, Technický výkres&#10;&#10;Popis byl vytvořen automaticky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0"/>
                    <a:stretch/>
                  </pic:blipFill>
                  <pic:spPr bwMode="auto">
                    <a:xfrm>
                      <a:off x="0" y="0"/>
                      <a:ext cx="5884545" cy="6764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2B61B4">
        <w:t>Karnaughovy</w:t>
      </w:r>
      <w:proofErr w:type="spellEnd"/>
      <w:r w:rsidR="002B61B4">
        <w:t xml:space="preserve"> mapy:</w:t>
      </w:r>
    </w:p>
    <w:p w14:paraId="68407709" w14:textId="01591AEE" w:rsidR="00F574D0" w:rsidRDefault="00F574D0" w:rsidP="000D071C">
      <w:pPr>
        <w:pStyle w:val="definice"/>
        <w:spacing w:after="240"/>
        <w:rPr>
          <w:noProof/>
        </w:rPr>
      </w:pPr>
    </w:p>
    <w:p w14:paraId="05F83B06" w14:textId="72701C39" w:rsidR="00F574D0" w:rsidRDefault="00F574D0" w:rsidP="000D071C">
      <w:pPr>
        <w:pStyle w:val="definice"/>
        <w:spacing w:after="240"/>
      </w:pPr>
    </w:p>
    <w:p w14:paraId="5AAD42DB" w14:textId="11071E0E" w:rsidR="00307180" w:rsidRDefault="00307180" w:rsidP="00197962">
      <w:pPr>
        <w:pStyle w:val="definice"/>
        <w:spacing w:after="240"/>
        <w:jc w:val="center"/>
      </w:pPr>
    </w:p>
    <w:p w14:paraId="0A4CF8AC" w14:textId="77777777" w:rsidR="00F574D0" w:rsidRDefault="00F574D0" w:rsidP="00506A29">
      <w:pPr>
        <w:pStyle w:val="Zkladntextodsazen"/>
        <w:spacing w:before="240" w:after="240"/>
        <w:ind w:left="0"/>
        <w:rPr>
          <w:b/>
          <w:bCs/>
        </w:rPr>
      </w:pPr>
      <w:r>
        <w:rPr>
          <w:b/>
          <w:bCs/>
        </w:rPr>
        <w:br w:type="page"/>
      </w:r>
    </w:p>
    <w:p w14:paraId="4BD4E347" w14:textId="60503683" w:rsidR="00B90852" w:rsidRDefault="00B90852" w:rsidP="00506A29">
      <w:pPr>
        <w:pStyle w:val="Zkladntextodsazen"/>
        <w:spacing w:before="240" w:after="240"/>
        <w:ind w:left="0"/>
        <w:rPr>
          <w:b/>
          <w:bCs/>
        </w:rPr>
      </w:pPr>
      <w:r w:rsidRPr="00B90852">
        <w:rPr>
          <w:b/>
          <w:bCs/>
        </w:rPr>
        <w:lastRenderedPageBreak/>
        <w:drawing>
          <wp:anchor distT="0" distB="0" distL="114300" distR="114300" simplePos="0" relativeHeight="251659264" behindDoc="0" locked="0" layoutInCell="1" allowOverlap="1" wp14:anchorId="0B64D343" wp14:editId="17D99341">
            <wp:simplePos x="0" y="0"/>
            <wp:positionH relativeFrom="column">
              <wp:posOffset>-945938</wp:posOffset>
            </wp:positionH>
            <wp:positionV relativeFrom="paragraph">
              <wp:posOffset>365760</wp:posOffset>
            </wp:positionV>
            <wp:extent cx="6927774" cy="3291840"/>
            <wp:effectExtent l="0" t="0" r="6985" b="3810"/>
            <wp:wrapNone/>
            <wp:docPr id="1060546876" name="Obrázek 1" descr="Obsah obrázku text, diagram, Paralelní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46876" name="Obrázek 1" descr="Obsah obrázku text, diagram, Paralelní, řada/pruh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774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Schéma zapojení:</w:t>
      </w:r>
    </w:p>
    <w:p w14:paraId="5346CEC3" w14:textId="77777777" w:rsidR="00B90852" w:rsidRDefault="00B90852" w:rsidP="00506A29">
      <w:pPr>
        <w:pStyle w:val="Zkladntextodsazen"/>
        <w:spacing w:before="240" w:after="240"/>
        <w:ind w:left="0"/>
        <w:rPr>
          <w:b/>
          <w:bCs/>
        </w:rPr>
      </w:pPr>
    </w:p>
    <w:p w14:paraId="08796B62" w14:textId="77777777" w:rsidR="00B90852" w:rsidRDefault="00B90852" w:rsidP="00506A29">
      <w:pPr>
        <w:pStyle w:val="Zkladntextodsazen"/>
        <w:spacing w:before="240" w:after="240"/>
        <w:ind w:left="0"/>
        <w:rPr>
          <w:b/>
          <w:bCs/>
        </w:rPr>
      </w:pPr>
    </w:p>
    <w:p w14:paraId="24BE19CE" w14:textId="77777777" w:rsidR="00B90852" w:rsidRDefault="00B90852" w:rsidP="00506A29">
      <w:pPr>
        <w:pStyle w:val="Zkladntextodsazen"/>
        <w:spacing w:before="240" w:after="240"/>
        <w:ind w:left="0"/>
        <w:rPr>
          <w:b/>
          <w:bCs/>
        </w:rPr>
      </w:pPr>
    </w:p>
    <w:p w14:paraId="4B3F7EEF" w14:textId="77777777" w:rsidR="00B90852" w:rsidRDefault="00B90852" w:rsidP="00506A29">
      <w:pPr>
        <w:pStyle w:val="Zkladntextodsazen"/>
        <w:spacing w:before="240" w:after="240"/>
        <w:ind w:left="0"/>
        <w:rPr>
          <w:b/>
          <w:bCs/>
        </w:rPr>
      </w:pPr>
    </w:p>
    <w:p w14:paraId="2EEB2922" w14:textId="77777777" w:rsidR="00B90852" w:rsidRDefault="00B90852" w:rsidP="00506A29">
      <w:pPr>
        <w:pStyle w:val="Zkladntextodsazen"/>
        <w:spacing w:before="240" w:after="240"/>
        <w:ind w:left="0"/>
        <w:rPr>
          <w:b/>
          <w:bCs/>
        </w:rPr>
      </w:pPr>
    </w:p>
    <w:p w14:paraId="22E3A1B4" w14:textId="77777777" w:rsidR="00B90852" w:rsidRDefault="00B90852" w:rsidP="00506A29">
      <w:pPr>
        <w:pStyle w:val="Zkladntextodsazen"/>
        <w:spacing w:before="240" w:after="240"/>
        <w:ind w:left="0"/>
        <w:rPr>
          <w:b/>
          <w:bCs/>
        </w:rPr>
      </w:pPr>
    </w:p>
    <w:p w14:paraId="6F3CE9BB" w14:textId="77777777" w:rsidR="00B90852" w:rsidRDefault="00B90852" w:rsidP="00506A29">
      <w:pPr>
        <w:pStyle w:val="Zkladntextodsazen"/>
        <w:spacing w:before="240" w:after="240"/>
        <w:ind w:left="0"/>
        <w:rPr>
          <w:b/>
          <w:bCs/>
        </w:rPr>
      </w:pPr>
    </w:p>
    <w:p w14:paraId="32231897" w14:textId="77777777" w:rsidR="00B90852" w:rsidRDefault="00B90852" w:rsidP="00506A29">
      <w:pPr>
        <w:pStyle w:val="Zkladntextodsazen"/>
        <w:spacing w:before="240" w:after="240"/>
        <w:ind w:left="0"/>
        <w:rPr>
          <w:b/>
          <w:bCs/>
        </w:rPr>
      </w:pPr>
    </w:p>
    <w:p w14:paraId="6592B4B1" w14:textId="77777777" w:rsidR="00B90852" w:rsidRDefault="00B90852" w:rsidP="00506A29">
      <w:pPr>
        <w:pStyle w:val="Zkladntextodsazen"/>
        <w:spacing w:before="240" w:after="240"/>
        <w:ind w:left="0"/>
        <w:rPr>
          <w:b/>
          <w:bCs/>
        </w:rPr>
      </w:pPr>
    </w:p>
    <w:p w14:paraId="307ED387" w14:textId="77777777" w:rsidR="00B90852" w:rsidRDefault="00B90852" w:rsidP="00506A29">
      <w:pPr>
        <w:pStyle w:val="Zkladntextodsazen"/>
        <w:spacing w:before="240" w:after="240"/>
        <w:ind w:left="0"/>
        <w:rPr>
          <w:b/>
          <w:bCs/>
        </w:rPr>
      </w:pPr>
    </w:p>
    <w:p w14:paraId="0234F6E3" w14:textId="77777777" w:rsidR="00B90852" w:rsidRDefault="00B90852" w:rsidP="00506A29">
      <w:pPr>
        <w:pStyle w:val="Zkladntextodsazen"/>
        <w:spacing w:before="240" w:after="240"/>
        <w:ind w:left="0"/>
        <w:rPr>
          <w:b/>
          <w:bCs/>
        </w:rPr>
      </w:pPr>
    </w:p>
    <w:p w14:paraId="50A8E0C1" w14:textId="0166D042" w:rsidR="00B90852" w:rsidRDefault="00B90852" w:rsidP="00506A29">
      <w:pPr>
        <w:pStyle w:val="Zkladntextodsazen"/>
        <w:spacing w:before="240" w:after="240"/>
        <w:ind w:left="0"/>
        <w:rPr>
          <w:b/>
          <w:bCs/>
        </w:rPr>
      </w:pPr>
    </w:p>
    <w:p w14:paraId="4051C985" w14:textId="73B397D6" w:rsidR="00506A29" w:rsidRDefault="00506A29" w:rsidP="00506A29">
      <w:pPr>
        <w:pStyle w:val="Zkladntextodsazen"/>
        <w:spacing w:before="240" w:after="240"/>
        <w:ind w:left="0"/>
        <w:rPr>
          <w:b/>
          <w:bCs/>
        </w:rPr>
      </w:pPr>
      <w:r>
        <w:rPr>
          <w:b/>
          <w:bCs/>
        </w:rPr>
        <w:t>Závěr:</w:t>
      </w:r>
    </w:p>
    <w:p w14:paraId="1053E839" w14:textId="355E1927" w:rsidR="00506A29" w:rsidRPr="00FC2D7C" w:rsidRDefault="00B90852" w:rsidP="00B90852">
      <w:pPr>
        <w:pStyle w:val="Zkladntextodsazen"/>
        <w:spacing w:before="240" w:after="240"/>
        <w:ind w:left="284"/>
        <w:rPr>
          <w:iCs/>
        </w:rPr>
      </w:pPr>
      <w:r>
        <w:t xml:space="preserve">V této úloze jsem si procvičila návrhy pravdivostních tabulek, kreslení a minimalizaci </w:t>
      </w:r>
      <w:proofErr w:type="spellStart"/>
      <w:r>
        <w:t>Karnaughových</w:t>
      </w:r>
      <w:proofErr w:type="spellEnd"/>
      <w:r>
        <w:t xml:space="preserve"> map, kreslení logických obvodů v programu </w:t>
      </w:r>
      <w:proofErr w:type="spellStart"/>
      <w:r>
        <w:t>Eagle</w:t>
      </w:r>
      <w:proofErr w:type="spellEnd"/>
      <w:r>
        <w:t xml:space="preserve"> a také jejich reálné zapojení. Všechny kombinace se mi podařily správně navrhnou i zapojit. </w:t>
      </w:r>
    </w:p>
    <w:sectPr w:rsidR="00506A29" w:rsidRPr="00FC2D7C" w:rsidSect="00366956">
      <w:headerReference w:type="default" r:id="rId9"/>
      <w:headerReference w:type="first" r:id="rId10"/>
      <w:type w:val="continuous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57570" w14:textId="77777777" w:rsidR="00366956" w:rsidRDefault="00366956">
      <w:r>
        <w:separator/>
      </w:r>
    </w:p>
  </w:endnote>
  <w:endnote w:type="continuationSeparator" w:id="0">
    <w:p w14:paraId="06C32744" w14:textId="77777777" w:rsidR="00366956" w:rsidRDefault="00366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Calibri"/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D5395" w14:textId="77777777" w:rsidR="00366956" w:rsidRDefault="00366956">
      <w:r>
        <w:separator/>
      </w:r>
    </w:p>
  </w:footnote>
  <w:footnote w:type="continuationSeparator" w:id="0">
    <w:p w14:paraId="22DFC956" w14:textId="77777777" w:rsidR="00366956" w:rsidRDefault="00366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251F1" w14:textId="208B9492" w:rsidR="00ED38EF" w:rsidRDefault="00855493">
    <w:pPr>
      <w:pStyle w:val="Zhlav"/>
    </w:pPr>
    <w:r>
      <w:rPr>
        <w:noProof/>
        <w:lang w:eastAsia="cs-CZ"/>
      </w:rPr>
      <w:drawing>
        <wp:inline distT="0" distB="0" distL="0" distR="0" wp14:anchorId="24138812" wp14:editId="79D5F7AD">
          <wp:extent cx="5753735" cy="586740"/>
          <wp:effectExtent l="0" t="0" r="0" b="0"/>
          <wp:docPr id="237341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867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BCF1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3FA357B"/>
    <w:multiLevelType w:val="hybridMultilevel"/>
    <w:tmpl w:val="D00ACE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9B4B4D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64F3C66"/>
    <w:multiLevelType w:val="hybridMultilevel"/>
    <w:tmpl w:val="1286FE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D6A27"/>
    <w:multiLevelType w:val="hybridMultilevel"/>
    <w:tmpl w:val="80129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44171"/>
    <w:multiLevelType w:val="hybridMultilevel"/>
    <w:tmpl w:val="8174E4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5399E"/>
    <w:multiLevelType w:val="hybridMultilevel"/>
    <w:tmpl w:val="4F7827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C3392"/>
    <w:multiLevelType w:val="hybridMultilevel"/>
    <w:tmpl w:val="C0AAAFE8"/>
    <w:lvl w:ilvl="0" w:tplc="99ACF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1E1F85"/>
    <w:multiLevelType w:val="multilevel"/>
    <w:tmpl w:val="F53468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A5717B9"/>
    <w:multiLevelType w:val="hybridMultilevel"/>
    <w:tmpl w:val="75DCD9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65AEE"/>
    <w:multiLevelType w:val="hybridMultilevel"/>
    <w:tmpl w:val="89E820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4171F"/>
    <w:multiLevelType w:val="hybridMultilevel"/>
    <w:tmpl w:val="7826C73C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9526E"/>
    <w:multiLevelType w:val="hybridMultilevel"/>
    <w:tmpl w:val="FC3E62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5330D"/>
    <w:multiLevelType w:val="hybridMultilevel"/>
    <w:tmpl w:val="62A27C1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15A7C"/>
    <w:multiLevelType w:val="hybridMultilevel"/>
    <w:tmpl w:val="60BEEC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EF196E"/>
    <w:multiLevelType w:val="multilevel"/>
    <w:tmpl w:val="8F30B28C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</w:rPr>
    </w:lvl>
    <w:lvl w:ilvl="1">
      <w:start w:val="1"/>
      <w:numFmt w:val="lowerLetter"/>
      <w:lvlText w:val="%2)"/>
      <w:lvlJc w:val="left"/>
      <w:pPr>
        <w:ind w:left="1003" w:hanging="360"/>
      </w:pPr>
    </w:lvl>
    <w:lvl w:ilvl="2">
      <w:start w:val="1"/>
      <w:numFmt w:val="lowerRoman"/>
      <w:lvlText w:val="%3)"/>
      <w:lvlJc w:val="left"/>
      <w:pPr>
        <w:ind w:left="1363" w:hanging="360"/>
      </w:pPr>
    </w:lvl>
    <w:lvl w:ilvl="3">
      <w:start w:val="1"/>
      <w:numFmt w:val="decimal"/>
      <w:lvlText w:val="(%4)"/>
      <w:lvlJc w:val="left"/>
      <w:pPr>
        <w:ind w:left="1723" w:hanging="360"/>
      </w:pPr>
    </w:lvl>
    <w:lvl w:ilvl="4">
      <w:start w:val="1"/>
      <w:numFmt w:val="lowerLetter"/>
      <w:lvlText w:val="(%5)"/>
      <w:lvlJc w:val="left"/>
      <w:pPr>
        <w:ind w:left="2083" w:hanging="360"/>
      </w:pPr>
    </w:lvl>
    <w:lvl w:ilvl="5">
      <w:start w:val="1"/>
      <w:numFmt w:val="lowerRoman"/>
      <w:lvlText w:val="(%6)"/>
      <w:lvlJc w:val="left"/>
      <w:pPr>
        <w:ind w:left="2443" w:hanging="360"/>
      </w:pPr>
    </w:lvl>
    <w:lvl w:ilvl="6">
      <w:start w:val="1"/>
      <w:numFmt w:val="decimal"/>
      <w:lvlText w:val="%7."/>
      <w:lvlJc w:val="left"/>
      <w:pPr>
        <w:ind w:left="2803" w:hanging="360"/>
      </w:pPr>
    </w:lvl>
    <w:lvl w:ilvl="7">
      <w:start w:val="1"/>
      <w:numFmt w:val="lowerLetter"/>
      <w:lvlText w:val="%8."/>
      <w:lvlJc w:val="left"/>
      <w:pPr>
        <w:ind w:left="3163" w:hanging="360"/>
      </w:pPr>
    </w:lvl>
    <w:lvl w:ilvl="8">
      <w:start w:val="1"/>
      <w:numFmt w:val="lowerRoman"/>
      <w:lvlText w:val="%9."/>
      <w:lvlJc w:val="left"/>
      <w:pPr>
        <w:ind w:left="3523" w:hanging="360"/>
      </w:pPr>
    </w:lvl>
  </w:abstractNum>
  <w:num w:numId="1" w16cid:durableId="1049109337">
    <w:abstractNumId w:val="0"/>
  </w:num>
  <w:num w:numId="2" w16cid:durableId="1101225688">
    <w:abstractNumId w:val="1"/>
  </w:num>
  <w:num w:numId="3" w16cid:durableId="1873764720">
    <w:abstractNumId w:val="2"/>
  </w:num>
  <w:num w:numId="4" w16cid:durableId="1482234050">
    <w:abstractNumId w:val="3"/>
  </w:num>
  <w:num w:numId="5" w16cid:durableId="1469277766">
    <w:abstractNumId w:val="4"/>
  </w:num>
  <w:num w:numId="6" w16cid:durableId="384378810">
    <w:abstractNumId w:val="9"/>
  </w:num>
  <w:num w:numId="7" w16cid:durableId="581987212">
    <w:abstractNumId w:val="13"/>
  </w:num>
  <w:num w:numId="8" w16cid:durableId="1854303287">
    <w:abstractNumId w:val="6"/>
  </w:num>
  <w:num w:numId="9" w16cid:durableId="1802990268">
    <w:abstractNumId w:val="15"/>
  </w:num>
  <w:num w:numId="10" w16cid:durableId="476924727">
    <w:abstractNumId w:val="17"/>
  </w:num>
  <w:num w:numId="11" w16cid:durableId="917904514">
    <w:abstractNumId w:val="8"/>
  </w:num>
  <w:num w:numId="12" w16cid:durableId="2017994828">
    <w:abstractNumId w:val="10"/>
  </w:num>
  <w:num w:numId="13" w16cid:durableId="508522685">
    <w:abstractNumId w:val="7"/>
  </w:num>
  <w:num w:numId="14" w16cid:durableId="217131914">
    <w:abstractNumId w:val="12"/>
  </w:num>
  <w:num w:numId="15" w16cid:durableId="1159032080">
    <w:abstractNumId w:val="16"/>
  </w:num>
  <w:num w:numId="16" w16cid:durableId="1677417806">
    <w:abstractNumId w:val="14"/>
  </w:num>
  <w:num w:numId="17" w16cid:durableId="509833187">
    <w:abstractNumId w:val="5"/>
  </w:num>
  <w:num w:numId="18" w16cid:durableId="23294030">
    <w:abstractNumId w:val="11"/>
  </w:num>
  <w:num w:numId="19" w16cid:durableId="127193605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1"/>
    <w:rsid w:val="000001BF"/>
    <w:rsid w:val="00006B2C"/>
    <w:rsid w:val="00016B93"/>
    <w:rsid w:val="0001700F"/>
    <w:rsid w:val="00030D7E"/>
    <w:rsid w:val="0003523F"/>
    <w:rsid w:val="000429D1"/>
    <w:rsid w:val="000468A9"/>
    <w:rsid w:val="0005064A"/>
    <w:rsid w:val="00056BC1"/>
    <w:rsid w:val="00060350"/>
    <w:rsid w:val="00065FC3"/>
    <w:rsid w:val="00067888"/>
    <w:rsid w:val="00077A9F"/>
    <w:rsid w:val="0008018C"/>
    <w:rsid w:val="0008387E"/>
    <w:rsid w:val="0008411A"/>
    <w:rsid w:val="00090E27"/>
    <w:rsid w:val="00093F76"/>
    <w:rsid w:val="00096E8D"/>
    <w:rsid w:val="000B3FD9"/>
    <w:rsid w:val="000B52CA"/>
    <w:rsid w:val="000B58BE"/>
    <w:rsid w:val="000B6E84"/>
    <w:rsid w:val="000C0444"/>
    <w:rsid w:val="000C7D08"/>
    <w:rsid w:val="000D071C"/>
    <w:rsid w:val="000D18D8"/>
    <w:rsid w:val="000D2E87"/>
    <w:rsid w:val="000E545D"/>
    <w:rsid w:val="0010025B"/>
    <w:rsid w:val="0010131B"/>
    <w:rsid w:val="00114183"/>
    <w:rsid w:val="001240AC"/>
    <w:rsid w:val="0012632F"/>
    <w:rsid w:val="0014103E"/>
    <w:rsid w:val="00152F57"/>
    <w:rsid w:val="00153574"/>
    <w:rsid w:val="001647D3"/>
    <w:rsid w:val="00173068"/>
    <w:rsid w:val="0017481B"/>
    <w:rsid w:val="00197962"/>
    <w:rsid w:val="001A135A"/>
    <w:rsid w:val="001B2348"/>
    <w:rsid w:val="001B28DD"/>
    <w:rsid w:val="001C58AC"/>
    <w:rsid w:val="001D2FDE"/>
    <w:rsid w:val="00202AC9"/>
    <w:rsid w:val="0020387F"/>
    <w:rsid w:val="00216550"/>
    <w:rsid w:val="00216E65"/>
    <w:rsid w:val="0022228E"/>
    <w:rsid w:val="00231DA4"/>
    <w:rsid w:val="002555EE"/>
    <w:rsid w:val="00263B17"/>
    <w:rsid w:val="00264273"/>
    <w:rsid w:val="00271B29"/>
    <w:rsid w:val="002735A7"/>
    <w:rsid w:val="00284A30"/>
    <w:rsid w:val="00286C62"/>
    <w:rsid w:val="002900A3"/>
    <w:rsid w:val="002944A4"/>
    <w:rsid w:val="00297719"/>
    <w:rsid w:val="002A2975"/>
    <w:rsid w:val="002B0518"/>
    <w:rsid w:val="002B4580"/>
    <w:rsid w:val="002B61B4"/>
    <w:rsid w:val="002C74F7"/>
    <w:rsid w:val="002D0BA8"/>
    <w:rsid w:val="002D2700"/>
    <w:rsid w:val="002E3B52"/>
    <w:rsid w:val="00301958"/>
    <w:rsid w:val="00304BB7"/>
    <w:rsid w:val="00307180"/>
    <w:rsid w:val="003110D6"/>
    <w:rsid w:val="003253E2"/>
    <w:rsid w:val="00332244"/>
    <w:rsid w:val="0034544F"/>
    <w:rsid w:val="003461B3"/>
    <w:rsid w:val="00347B1A"/>
    <w:rsid w:val="00352903"/>
    <w:rsid w:val="0035629A"/>
    <w:rsid w:val="00356450"/>
    <w:rsid w:val="0036369E"/>
    <w:rsid w:val="0036585D"/>
    <w:rsid w:val="00366956"/>
    <w:rsid w:val="00382617"/>
    <w:rsid w:val="003842E9"/>
    <w:rsid w:val="003874C3"/>
    <w:rsid w:val="00387BB4"/>
    <w:rsid w:val="00392295"/>
    <w:rsid w:val="00397AB9"/>
    <w:rsid w:val="003A1725"/>
    <w:rsid w:val="003C301A"/>
    <w:rsid w:val="003C46A4"/>
    <w:rsid w:val="003E0459"/>
    <w:rsid w:val="003E16CA"/>
    <w:rsid w:val="003E415F"/>
    <w:rsid w:val="003E4EDB"/>
    <w:rsid w:val="003F7B0C"/>
    <w:rsid w:val="004063E4"/>
    <w:rsid w:val="004079B8"/>
    <w:rsid w:val="00407BE3"/>
    <w:rsid w:val="004318C3"/>
    <w:rsid w:val="00434F28"/>
    <w:rsid w:val="00434FF3"/>
    <w:rsid w:val="00435DD4"/>
    <w:rsid w:val="004403D6"/>
    <w:rsid w:val="004404F2"/>
    <w:rsid w:val="00441EC9"/>
    <w:rsid w:val="00451D1E"/>
    <w:rsid w:val="00455601"/>
    <w:rsid w:val="004601A2"/>
    <w:rsid w:val="00460202"/>
    <w:rsid w:val="00463F95"/>
    <w:rsid w:val="004661F9"/>
    <w:rsid w:val="0047452C"/>
    <w:rsid w:val="004846FD"/>
    <w:rsid w:val="004849F0"/>
    <w:rsid w:val="004849F5"/>
    <w:rsid w:val="0049260A"/>
    <w:rsid w:val="00496F43"/>
    <w:rsid w:val="004A4C56"/>
    <w:rsid w:val="004A70B7"/>
    <w:rsid w:val="004B677F"/>
    <w:rsid w:val="004C0504"/>
    <w:rsid w:val="004C4261"/>
    <w:rsid w:val="004D7869"/>
    <w:rsid w:val="004E3876"/>
    <w:rsid w:val="004E3B28"/>
    <w:rsid w:val="004F4DAE"/>
    <w:rsid w:val="00501DBE"/>
    <w:rsid w:val="005053E9"/>
    <w:rsid w:val="00505BD3"/>
    <w:rsid w:val="00506A29"/>
    <w:rsid w:val="00506C1D"/>
    <w:rsid w:val="005077C6"/>
    <w:rsid w:val="0051213E"/>
    <w:rsid w:val="00514B57"/>
    <w:rsid w:val="0052035D"/>
    <w:rsid w:val="00525AB6"/>
    <w:rsid w:val="005279E4"/>
    <w:rsid w:val="005415AD"/>
    <w:rsid w:val="00551FF0"/>
    <w:rsid w:val="005658CF"/>
    <w:rsid w:val="005671D3"/>
    <w:rsid w:val="00571183"/>
    <w:rsid w:val="005A2328"/>
    <w:rsid w:val="005B5079"/>
    <w:rsid w:val="005C7A3B"/>
    <w:rsid w:val="005D141F"/>
    <w:rsid w:val="005D3527"/>
    <w:rsid w:val="005D53C5"/>
    <w:rsid w:val="005E0A12"/>
    <w:rsid w:val="005E2474"/>
    <w:rsid w:val="005E7C89"/>
    <w:rsid w:val="005F1B48"/>
    <w:rsid w:val="0061633A"/>
    <w:rsid w:val="0062035F"/>
    <w:rsid w:val="00623C40"/>
    <w:rsid w:val="00624082"/>
    <w:rsid w:val="0064093D"/>
    <w:rsid w:val="00641A12"/>
    <w:rsid w:val="00645EE7"/>
    <w:rsid w:val="00646A74"/>
    <w:rsid w:val="0065026E"/>
    <w:rsid w:val="00650351"/>
    <w:rsid w:val="00651F00"/>
    <w:rsid w:val="00655A85"/>
    <w:rsid w:val="00656063"/>
    <w:rsid w:val="00663F3E"/>
    <w:rsid w:val="00665321"/>
    <w:rsid w:val="00673A27"/>
    <w:rsid w:val="00675863"/>
    <w:rsid w:val="0069611E"/>
    <w:rsid w:val="006B6B8D"/>
    <w:rsid w:val="006C1BEB"/>
    <w:rsid w:val="006C3D48"/>
    <w:rsid w:val="006D6A2F"/>
    <w:rsid w:val="006F1794"/>
    <w:rsid w:val="006F2AD8"/>
    <w:rsid w:val="006F525E"/>
    <w:rsid w:val="006F74DA"/>
    <w:rsid w:val="00700707"/>
    <w:rsid w:val="00705BD8"/>
    <w:rsid w:val="00717A07"/>
    <w:rsid w:val="00724B8A"/>
    <w:rsid w:val="0073229A"/>
    <w:rsid w:val="00736BCC"/>
    <w:rsid w:val="007373C7"/>
    <w:rsid w:val="00737924"/>
    <w:rsid w:val="00740D08"/>
    <w:rsid w:val="0074693A"/>
    <w:rsid w:val="007634EE"/>
    <w:rsid w:val="007669DE"/>
    <w:rsid w:val="00771261"/>
    <w:rsid w:val="00776A53"/>
    <w:rsid w:val="007A0ADA"/>
    <w:rsid w:val="007A1275"/>
    <w:rsid w:val="007B0FB4"/>
    <w:rsid w:val="007C1575"/>
    <w:rsid w:val="007C2D4F"/>
    <w:rsid w:val="007E4C05"/>
    <w:rsid w:val="007E7171"/>
    <w:rsid w:val="007F251C"/>
    <w:rsid w:val="008058E2"/>
    <w:rsid w:val="00812E72"/>
    <w:rsid w:val="008205C8"/>
    <w:rsid w:val="00833CB7"/>
    <w:rsid w:val="008346FF"/>
    <w:rsid w:val="00836C9F"/>
    <w:rsid w:val="00845905"/>
    <w:rsid w:val="00850DD2"/>
    <w:rsid w:val="00853D85"/>
    <w:rsid w:val="00855493"/>
    <w:rsid w:val="00861204"/>
    <w:rsid w:val="00867EDF"/>
    <w:rsid w:val="00867F8F"/>
    <w:rsid w:val="00871509"/>
    <w:rsid w:val="008729F9"/>
    <w:rsid w:val="00873845"/>
    <w:rsid w:val="00881311"/>
    <w:rsid w:val="008835CF"/>
    <w:rsid w:val="00893359"/>
    <w:rsid w:val="00894FBB"/>
    <w:rsid w:val="008A040E"/>
    <w:rsid w:val="008A281B"/>
    <w:rsid w:val="008A4698"/>
    <w:rsid w:val="008B0F1C"/>
    <w:rsid w:val="008C0AD6"/>
    <w:rsid w:val="008C19DE"/>
    <w:rsid w:val="008C74AF"/>
    <w:rsid w:val="008D5AFB"/>
    <w:rsid w:val="008F33C7"/>
    <w:rsid w:val="00904C75"/>
    <w:rsid w:val="00907A46"/>
    <w:rsid w:val="00915AFF"/>
    <w:rsid w:val="00920498"/>
    <w:rsid w:val="009334EE"/>
    <w:rsid w:val="009430AA"/>
    <w:rsid w:val="00950590"/>
    <w:rsid w:val="00960E44"/>
    <w:rsid w:val="00971227"/>
    <w:rsid w:val="00991588"/>
    <w:rsid w:val="009A14A4"/>
    <w:rsid w:val="009A3839"/>
    <w:rsid w:val="009A396F"/>
    <w:rsid w:val="009A5AAE"/>
    <w:rsid w:val="009A5FF9"/>
    <w:rsid w:val="009B6CA6"/>
    <w:rsid w:val="009C7FF5"/>
    <w:rsid w:val="009D1499"/>
    <w:rsid w:val="009D5A3C"/>
    <w:rsid w:val="009E6216"/>
    <w:rsid w:val="009F161C"/>
    <w:rsid w:val="009F3493"/>
    <w:rsid w:val="00A04D34"/>
    <w:rsid w:val="00A061AE"/>
    <w:rsid w:val="00A20675"/>
    <w:rsid w:val="00A260A5"/>
    <w:rsid w:val="00A26A96"/>
    <w:rsid w:val="00A27939"/>
    <w:rsid w:val="00A407AD"/>
    <w:rsid w:val="00A44406"/>
    <w:rsid w:val="00A54A1F"/>
    <w:rsid w:val="00A56204"/>
    <w:rsid w:val="00A56E43"/>
    <w:rsid w:val="00A65AD0"/>
    <w:rsid w:val="00A67567"/>
    <w:rsid w:val="00A778D9"/>
    <w:rsid w:val="00A81D58"/>
    <w:rsid w:val="00A82929"/>
    <w:rsid w:val="00A82DF9"/>
    <w:rsid w:val="00A83D87"/>
    <w:rsid w:val="00A9771A"/>
    <w:rsid w:val="00AA1572"/>
    <w:rsid w:val="00AA2B74"/>
    <w:rsid w:val="00AB239A"/>
    <w:rsid w:val="00AB4D36"/>
    <w:rsid w:val="00AB4D99"/>
    <w:rsid w:val="00AC37D8"/>
    <w:rsid w:val="00AD1411"/>
    <w:rsid w:val="00B01137"/>
    <w:rsid w:val="00B03539"/>
    <w:rsid w:val="00B15E6C"/>
    <w:rsid w:val="00B22DDD"/>
    <w:rsid w:val="00B27118"/>
    <w:rsid w:val="00B27CA8"/>
    <w:rsid w:val="00B47328"/>
    <w:rsid w:val="00B5149D"/>
    <w:rsid w:val="00B515FB"/>
    <w:rsid w:val="00B72F27"/>
    <w:rsid w:val="00B85DBC"/>
    <w:rsid w:val="00B90852"/>
    <w:rsid w:val="00BA27B9"/>
    <w:rsid w:val="00BB5A71"/>
    <w:rsid w:val="00BC1E0D"/>
    <w:rsid w:val="00BD6869"/>
    <w:rsid w:val="00BD68B5"/>
    <w:rsid w:val="00BE3FCD"/>
    <w:rsid w:val="00BF391C"/>
    <w:rsid w:val="00C003D7"/>
    <w:rsid w:val="00C00618"/>
    <w:rsid w:val="00C10B44"/>
    <w:rsid w:val="00C13CBE"/>
    <w:rsid w:val="00C17D9E"/>
    <w:rsid w:val="00C220A3"/>
    <w:rsid w:val="00C27E08"/>
    <w:rsid w:val="00C30346"/>
    <w:rsid w:val="00C42F79"/>
    <w:rsid w:val="00C4617C"/>
    <w:rsid w:val="00C57E78"/>
    <w:rsid w:val="00C66EA5"/>
    <w:rsid w:val="00C708F9"/>
    <w:rsid w:val="00C71691"/>
    <w:rsid w:val="00C76E0C"/>
    <w:rsid w:val="00C805AE"/>
    <w:rsid w:val="00C97E07"/>
    <w:rsid w:val="00CA10AD"/>
    <w:rsid w:val="00CA660E"/>
    <w:rsid w:val="00CB129F"/>
    <w:rsid w:val="00CC139B"/>
    <w:rsid w:val="00CC715D"/>
    <w:rsid w:val="00CD20B8"/>
    <w:rsid w:val="00CD6AA3"/>
    <w:rsid w:val="00CF3441"/>
    <w:rsid w:val="00CF4D00"/>
    <w:rsid w:val="00D04B34"/>
    <w:rsid w:val="00D070F4"/>
    <w:rsid w:val="00D07129"/>
    <w:rsid w:val="00D14DB5"/>
    <w:rsid w:val="00D15F9B"/>
    <w:rsid w:val="00D1730D"/>
    <w:rsid w:val="00D22347"/>
    <w:rsid w:val="00D30029"/>
    <w:rsid w:val="00D3367D"/>
    <w:rsid w:val="00D35C2D"/>
    <w:rsid w:val="00D373F4"/>
    <w:rsid w:val="00D43A68"/>
    <w:rsid w:val="00D52E47"/>
    <w:rsid w:val="00D546AF"/>
    <w:rsid w:val="00D61647"/>
    <w:rsid w:val="00D713B6"/>
    <w:rsid w:val="00D81787"/>
    <w:rsid w:val="00D84BFF"/>
    <w:rsid w:val="00D85EF1"/>
    <w:rsid w:val="00D8782E"/>
    <w:rsid w:val="00D9159A"/>
    <w:rsid w:val="00D91720"/>
    <w:rsid w:val="00DA0CD9"/>
    <w:rsid w:val="00DA0F57"/>
    <w:rsid w:val="00DB4846"/>
    <w:rsid w:val="00DB4A93"/>
    <w:rsid w:val="00DB7C8B"/>
    <w:rsid w:val="00DD693F"/>
    <w:rsid w:val="00DD7557"/>
    <w:rsid w:val="00DE592A"/>
    <w:rsid w:val="00E11AF7"/>
    <w:rsid w:val="00E16715"/>
    <w:rsid w:val="00E243C5"/>
    <w:rsid w:val="00E3456F"/>
    <w:rsid w:val="00E36320"/>
    <w:rsid w:val="00E42271"/>
    <w:rsid w:val="00E44585"/>
    <w:rsid w:val="00E475E1"/>
    <w:rsid w:val="00E50725"/>
    <w:rsid w:val="00E576F8"/>
    <w:rsid w:val="00E62B5A"/>
    <w:rsid w:val="00E66E08"/>
    <w:rsid w:val="00E719B6"/>
    <w:rsid w:val="00E76549"/>
    <w:rsid w:val="00E82CDC"/>
    <w:rsid w:val="00E83C06"/>
    <w:rsid w:val="00E97045"/>
    <w:rsid w:val="00EA4FAE"/>
    <w:rsid w:val="00EA50E3"/>
    <w:rsid w:val="00EB1F73"/>
    <w:rsid w:val="00EC1713"/>
    <w:rsid w:val="00ED1FF2"/>
    <w:rsid w:val="00ED221C"/>
    <w:rsid w:val="00ED38EF"/>
    <w:rsid w:val="00EE2086"/>
    <w:rsid w:val="00EE48A3"/>
    <w:rsid w:val="00EF6DA4"/>
    <w:rsid w:val="00F14641"/>
    <w:rsid w:val="00F3562D"/>
    <w:rsid w:val="00F36EF5"/>
    <w:rsid w:val="00F40E20"/>
    <w:rsid w:val="00F44EC4"/>
    <w:rsid w:val="00F47444"/>
    <w:rsid w:val="00F51C9B"/>
    <w:rsid w:val="00F540EA"/>
    <w:rsid w:val="00F54A6F"/>
    <w:rsid w:val="00F574D0"/>
    <w:rsid w:val="00F63161"/>
    <w:rsid w:val="00F6518B"/>
    <w:rsid w:val="00F76749"/>
    <w:rsid w:val="00F83E73"/>
    <w:rsid w:val="00F86254"/>
    <w:rsid w:val="00FA08EF"/>
    <w:rsid w:val="00FA7151"/>
    <w:rsid w:val="00FB198D"/>
    <w:rsid w:val="00FB5EE7"/>
    <w:rsid w:val="00FC2D7C"/>
    <w:rsid w:val="00FC4A08"/>
    <w:rsid w:val="00FC775E"/>
    <w:rsid w:val="00FE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oNotEmbedSmartTags/>
  <w:decimalSymbol w:val=","/>
  <w:listSeparator w:val=";"/>
  <w14:docId w14:val="74A04668"/>
  <w15:chartTrackingRefBased/>
  <w15:docId w15:val="{60DA9C3A-ED9F-48FB-B7D8-6FD57663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styleId="Zstupntext">
    <w:name w:val="Placeholder Text"/>
    <w:basedOn w:val="Standardnpsmoodstavce"/>
    <w:uiPriority w:val="99"/>
    <w:semiHidden/>
    <w:rsid w:val="005658CF"/>
    <w:rPr>
      <w:color w:val="808080"/>
    </w:rPr>
  </w:style>
  <w:style w:type="character" w:customStyle="1" w:styleId="ZkladntextodsazenChar">
    <w:name w:val="Základní text odsazený Char"/>
    <w:basedOn w:val="Standardnpsmoodstavce"/>
    <w:link w:val="Zkladntextodsazen"/>
    <w:rsid w:val="00FB5EE7"/>
    <w:rPr>
      <w:sz w:val="24"/>
      <w:szCs w:val="24"/>
      <w:lang w:val="cs-CZ" w:eastAsia="zh-CN"/>
    </w:rPr>
  </w:style>
  <w:style w:type="table" w:styleId="Mkatabulky">
    <w:name w:val="Table Grid"/>
    <w:basedOn w:val="Normlntabulka"/>
    <w:uiPriority w:val="59"/>
    <w:rsid w:val="00297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5D3527"/>
    <w:pPr>
      <w:widowControl w:val="0"/>
      <w:suppressAutoHyphens/>
      <w:autoSpaceDN w:val="0"/>
      <w:textAlignment w:val="baseline"/>
    </w:pPr>
    <w:rPr>
      <w:rFonts w:eastAsia="unifont" w:cs="Mangal"/>
      <w:kern w:val="3"/>
      <w:sz w:val="24"/>
      <w:szCs w:val="21"/>
      <w:lang w:val="cs-CZ" w:eastAsia="zh-CN" w:bidi="hi-IN"/>
    </w:rPr>
  </w:style>
  <w:style w:type="paragraph" w:styleId="Odstavecseseznamem">
    <w:name w:val="List Paragraph"/>
    <w:basedOn w:val="Normln"/>
    <w:uiPriority w:val="34"/>
    <w:qFormat/>
    <w:rsid w:val="00083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7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141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Ledvinková Karolína</cp:lastModifiedBy>
  <cp:revision>2</cp:revision>
  <cp:lastPrinted>2019-11-06T20:39:00Z</cp:lastPrinted>
  <dcterms:created xsi:type="dcterms:W3CDTF">2024-01-27T13:19:00Z</dcterms:created>
  <dcterms:modified xsi:type="dcterms:W3CDTF">2024-01-27T13:19:00Z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