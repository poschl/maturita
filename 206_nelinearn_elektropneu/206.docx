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48F79264" w:rsidR="00ED38EF" w:rsidRDefault="008C6D29" w:rsidP="008C6D29">
      <w:pPr>
        <w:pStyle w:val="Titul"/>
        <w:ind w:left="360"/>
        <w:rPr>
          <w:sz w:val="32"/>
          <w:szCs w:val="32"/>
        </w:rPr>
      </w:pPr>
      <w:r>
        <w:t xml:space="preserve"> </w:t>
      </w:r>
      <w:r w:rsidR="0074693A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832256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61FAADEA" w:rsidR="00ED38EF" w:rsidRDefault="003868B2" w:rsidP="00832256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</w:t>
            </w:r>
            <w:r w:rsidR="00C67DB5">
              <w:rPr>
                <w:sz w:val="28"/>
                <w:szCs w:val="28"/>
              </w:rPr>
              <w:t xml:space="preserve">06 </w:t>
            </w:r>
            <w:r>
              <w:rPr>
                <w:sz w:val="28"/>
                <w:szCs w:val="28"/>
              </w:rPr>
              <w:t>Nel</w:t>
            </w:r>
            <w:r w:rsidR="00C67DB5">
              <w:rPr>
                <w:sz w:val="28"/>
                <w:szCs w:val="28"/>
              </w:rPr>
              <w:t xml:space="preserve">ineární </w:t>
            </w:r>
            <w:proofErr w:type="spellStart"/>
            <w:r w:rsidR="00C67DB5">
              <w:rPr>
                <w:sz w:val="28"/>
                <w:szCs w:val="28"/>
              </w:rPr>
              <w:t>elektropneumatika</w:t>
            </w:r>
            <w:proofErr w:type="spellEnd"/>
          </w:p>
        </w:tc>
      </w:tr>
      <w:tr w:rsidR="00ED38EF" w14:paraId="2A81731D" w14:textId="77777777" w:rsidTr="00832256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A010FA3" w14:textId="727C70AF" w:rsidR="00ED38EF" w:rsidRDefault="00EB031A" w:rsidP="00832256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5C1B02A" w14:textId="77777777" w:rsidR="00ED38EF" w:rsidRDefault="00ED38EF" w:rsidP="00832256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2900DD5" w14:textId="6C8FBDB0" w:rsidR="00ED38EF" w:rsidRDefault="0074693A" w:rsidP="0083225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000000">
              <w:fldChar w:fldCharType="begin"/>
            </w:r>
            <w:r w:rsidR="00000000">
              <w:instrText xml:space="preserve"> NUMPAGES </w:instrText>
            </w:r>
            <w:r w:rsidR="00000000">
              <w:fldChar w:fldCharType="separate"/>
            </w:r>
            <w:r w:rsidR="00EB031A">
              <w:rPr>
                <w:noProof/>
              </w:rPr>
              <w:t>3</w:t>
            </w:r>
            <w:r w:rsidR="00000000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  <w:vAlign w:val="center"/>
          </w:tcPr>
          <w:p w14:paraId="6B6F5E4C" w14:textId="77777777" w:rsidR="00ED38EF" w:rsidRDefault="0074693A" w:rsidP="00832256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832256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4329E080" w14:textId="09E05223" w:rsidR="00ED38EF" w:rsidRDefault="00951F1B" w:rsidP="003868B2">
            <w:pPr>
              <w:pStyle w:val="Obsahtabulky"/>
              <w:jc w:val="center"/>
            </w:pPr>
            <w:r>
              <w:t>1</w:t>
            </w:r>
            <w:r w:rsidR="003868B2">
              <w:t>8</w:t>
            </w:r>
            <w:r>
              <w:t>.</w:t>
            </w:r>
            <w:r w:rsidR="003868B2">
              <w:t>1</w:t>
            </w:r>
            <w:r>
              <w:t>.202</w:t>
            </w:r>
            <w:r w:rsidR="003868B2">
              <w:t>4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896547C" w14:textId="384D1A53" w:rsidR="00ED38EF" w:rsidRDefault="00951F1B" w:rsidP="00832256">
            <w:pPr>
              <w:pStyle w:val="Obsahtabulky"/>
              <w:jc w:val="center"/>
            </w:pPr>
            <w:r>
              <w:t>2</w:t>
            </w:r>
            <w:r w:rsidR="003868B2">
              <w:t>5</w:t>
            </w:r>
            <w:r>
              <w:t>.</w:t>
            </w:r>
            <w:r w:rsidR="003868B2">
              <w:t>1</w:t>
            </w:r>
            <w:r>
              <w:t>.202</w:t>
            </w:r>
            <w:r w:rsidR="003868B2">
              <w:t>4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  <w:vAlign w:val="center"/>
          </w:tcPr>
          <w:p w14:paraId="33FA1728" w14:textId="77777777" w:rsidR="00ED38EF" w:rsidRDefault="0074693A" w:rsidP="00832256">
            <w:pPr>
              <w:pStyle w:val="Obsahtabulky"/>
            </w:pPr>
            <w:r>
              <w:t>Odevzdáno:</w:t>
            </w:r>
          </w:p>
        </w:tc>
      </w:tr>
    </w:tbl>
    <w:p w14:paraId="78220B5C" w14:textId="4B0CE42C" w:rsidR="00ED38EF" w:rsidRDefault="0074693A">
      <w:pPr>
        <w:pStyle w:val="definice"/>
      </w:pPr>
      <w:r>
        <w:lastRenderedPageBreak/>
        <w:t>Zadání:</w:t>
      </w:r>
    </w:p>
    <w:p w14:paraId="17E4F7F9" w14:textId="6ABEEA8C" w:rsidR="00ED38EF" w:rsidRDefault="003868B2">
      <w:pPr>
        <w:pStyle w:val="Zkladntextodsazen"/>
        <w:jc w:val="both"/>
      </w:pPr>
      <w:r>
        <w:t>Navrhněte nepřímé reléové ovládání pneumatických pohonů s činností podle nelineárního harmonogramu</w:t>
      </w:r>
      <w:r>
        <w:t xml:space="preserve"> </w:t>
      </w:r>
      <w:proofErr w:type="gramStart"/>
      <w:r>
        <w:t>A- C</w:t>
      </w:r>
      <w:proofErr w:type="gramEnd"/>
      <w:r>
        <w:t>+ B- A+ B+ C-</w:t>
      </w:r>
      <w:r>
        <w:t xml:space="preserve"> s přepínáním fází.</w:t>
      </w:r>
      <w:r w:rsidR="00EB031A">
        <w:t xml:space="preserve"> </w:t>
      </w:r>
    </w:p>
    <w:p w14:paraId="02F12813" w14:textId="5C0293D8" w:rsidR="00ED38EF" w:rsidRDefault="0074693A">
      <w:pPr>
        <w:pStyle w:val="definice"/>
        <w:spacing w:before="283"/>
      </w:pPr>
      <w:r>
        <w:t>Schéma řešení:</w:t>
      </w:r>
    </w:p>
    <w:p w14:paraId="73DE0D89" w14:textId="7988F18C" w:rsidR="00B86EFC" w:rsidRDefault="00B86EFC" w:rsidP="00C67DB5">
      <w:pPr>
        <w:pStyle w:val="definice"/>
        <w:spacing w:line="360" w:lineRule="auto"/>
        <w:rPr>
          <w:b w:val="0"/>
          <w:bCs/>
        </w:rPr>
      </w:pPr>
      <w:r>
        <w:t xml:space="preserve">     </w:t>
      </w:r>
      <w:r>
        <w:rPr>
          <w:b w:val="0"/>
          <w:bCs/>
        </w:rPr>
        <w:t>Tabulka použitých prvků:</w:t>
      </w:r>
    </w:p>
    <w:tbl>
      <w:tblPr>
        <w:tblStyle w:val="Mkatabulky"/>
        <w:tblpPr w:leftFromText="141" w:rightFromText="141" w:vertAnchor="text" w:horzAnchor="page" w:tblpX="1724" w:tblpY="75"/>
        <w:tblW w:w="0" w:type="auto"/>
        <w:tblLook w:val="04A0" w:firstRow="1" w:lastRow="0" w:firstColumn="1" w:lastColumn="0" w:noHBand="0" w:noVBand="1"/>
      </w:tblPr>
      <w:tblGrid>
        <w:gridCol w:w="1702"/>
        <w:gridCol w:w="3969"/>
      </w:tblGrid>
      <w:tr w:rsidR="00C67DB5" w14:paraId="40EAFAE4" w14:textId="77777777" w:rsidTr="00C67DB5">
        <w:tc>
          <w:tcPr>
            <w:tcW w:w="1702" w:type="dxa"/>
            <w:vAlign w:val="center"/>
          </w:tcPr>
          <w:p w14:paraId="13ED7FFD" w14:textId="77777777" w:rsidR="00C67DB5" w:rsidRPr="00B86EFC" w:rsidRDefault="00C67DB5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Značka</w:t>
            </w:r>
          </w:p>
        </w:tc>
        <w:tc>
          <w:tcPr>
            <w:tcW w:w="3969" w:type="dxa"/>
            <w:vAlign w:val="center"/>
          </w:tcPr>
          <w:p w14:paraId="1953DA50" w14:textId="77777777" w:rsidR="00C67DB5" w:rsidRPr="00B86EFC" w:rsidRDefault="00C67DB5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Význam</w:t>
            </w:r>
          </w:p>
        </w:tc>
      </w:tr>
      <w:tr w:rsidR="00C67DB5" w14:paraId="7B5F4A31" w14:textId="77777777" w:rsidTr="00C67DB5">
        <w:tc>
          <w:tcPr>
            <w:tcW w:w="1702" w:type="dxa"/>
            <w:vAlign w:val="center"/>
          </w:tcPr>
          <w:p w14:paraId="11A7CFC7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A, B, C</w:t>
            </w:r>
          </w:p>
        </w:tc>
        <w:tc>
          <w:tcPr>
            <w:tcW w:w="3969" w:type="dxa"/>
            <w:vAlign w:val="center"/>
          </w:tcPr>
          <w:p w14:paraId="6DDABBB0" w14:textId="77777777" w:rsidR="00C67DB5" w:rsidRDefault="00C67DB5" w:rsidP="00C67DB5">
            <w:pPr>
              <w:pStyle w:val="Zkladntextodsazen"/>
              <w:ind w:left="0"/>
              <w:jc w:val="center"/>
            </w:pPr>
            <w:proofErr w:type="spellStart"/>
            <w:r>
              <w:t>Pneupohon</w:t>
            </w:r>
            <w:proofErr w:type="spellEnd"/>
            <w:r>
              <w:t xml:space="preserve"> A, B, C</w:t>
            </w:r>
          </w:p>
        </w:tc>
      </w:tr>
      <w:tr w:rsidR="00C67DB5" w14:paraId="342683AF" w14:textId="77777777" w:rsidTr="00C67DB5">
        <w:tc>
          <w:tcPr>
            <w:tcW w:w="1702" w:type="dxa"/>
            <w:vAlign w:val="center"/>
          </w:tcPr>
          <w:p w14:paraId="11AE325D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A+, B+, C+</w:t>
            </w:r>
          </w:p>
        </w:tc>
        <w:tc>
          <w:tcPr>
            <w:tcW w:w="3969" w:type="dxa"/>
            <w:vAlign w:val="center"/>
          </w:tcPr>
          <w:p w14:paraId="62CED74D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Cívka rozvaděče – vysouvá A, B, C</w:t>
            </w:r>
          </w:p>
        </w:tc>
      </w:tr>
      <w:tr w:rsidR="00C67DB5" w14:paraId="09D092D9" w14:textId="77777777" w:rsidTr="00C67DB5">
        <w:tc>
          <w:tcPr>
            <w:tcW w:w="1702" w:type="dxa"/>
            <w:vAlign w:val="center"/>
          </w:tcPr>
          <w:p w14:paraId="44969AD4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A-, B-, C-</w:t>
            </w:r>
          </w:p>
        </w:tc>
        <w:tc>
          <w:tcPr>
            <w:tcW w:w="3969" w:type="dxa"/>
            <w:vAlign w:val="center"/>
          </w:tcPr>
          <w:p w14:paraId="60BE9114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Cívka rozvaděče – zasouvá A, B, C</w:t>
            </w:r>
          </w:p>
        </w:tc>
      </w:tr>
      <w:tr w:rsidR="00C67DB5" w14:paraId="6CF33498" w14:textId="77777777" w:rsidTr="00C67DB5">
        <w:tc>
          <w:tcPr>
            <w:tcW w:w="1702" w:type="dxa"/>
            <w:vAlign w:val="center"/>
          </w:tcPr>
          <w:p w14:paraId="219E357F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0</w:t>
            </w:r>
            <w:r>
              <w:t>, b</w:t>
            </w:r>
            <w:r w:rsidRPr="00832256">
              <w:rPr>
                <w:vertAlign w:val="subscript"/>
              </w:rPr>
              <w:t>0</w:t>
            </w:r>
            <w:r>
              <w:t>, c</w:t>
            </w:r>
            <w:r w:rsidRPr="00832256">
              <w:rPr>
                <w:vertAlign w:val="subscript"/>
              </w:rPr>
              <w:t>0</w:t>
            </w:r>
          </w:p>
        </w:tc>
        <w:tc>
          <w:tcPr>
            <w:tcW w:w="3969" w:type="dxa"/>
            <w:vAlign w:val="center"/>
          </w:tcPr>
          <w:p w14:paraId="4D77187C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Koncový spínač – pohon zasunut</w:t>
            </w:r>
          </w:p>
        </w:tc>
      </w:tr>
      <w:tr w:rsidR="00C67DB5" w14:paraId="79F78B02" w14:textId="77777777" w:rsidTr="00C67DB5">
        <w:tc>
          <w:tcPr>
            <w:tcW w:w="1702" w:type="dxa"/>
            <w:vAlign w:val="center"/>
          </w:tcPr>
          <w:p w14:paraId="4935AC78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1</w:t>
            </w:r>
            <w:r>
              <w:t>, b</w:t>
            </w:r>
            <w:r w:rsidRPr="00832256">
              <w:rPr>
                <w:vertAlign w:val="subscript"/>
              </w:rPr>
              <w:t>1</w:t>
            </w:r>
            <w:r>
              <w:t>, c</w:t>
            </w:r>
            <w:r w:rsidRPr="00832256">
              <w:rPr>
                <w:vertAlign w:val="subscript"/>
              </w:rPr>
              <w:t>1</w:t>
            </w:r>
          </w:p>
        </w:tc>
        <w:tc>
          <w:tcPr>
            <w:tcW w:w="3969" w:type="dxa"/>
            <w:vAlign w:val="center"/>
          </w:tcPr>
          <w:p w14:paraId="2B265E2C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Koncový spínač – pohon vysunut</w:t>
            </w:r>
          </w:p>
        </w:tc>
      </w:tr>
      <w:tr w:rsidR="00C67DB5" w14:paraId="799257EA" w14:textId="77777777" w:rsidTr="00C67DB5">
        <w:tc>
          <w:tcPr>
            <w:tcW w:w="1702" w:type="dxa"/>
            <w:vAlign w:val="center"/>
          </w:tcPr>
          <w:p w14:paraId="289CC171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S1</w:t>
            </w:r>
          </w:p>
        </w:tc>
        <w:tc>
          <w:tcPr>
            <w:tcW w:w="3969" w:type="dxa"/>
            <w:vAlign w:val="center"/>
          </w:tcPr>
          <w:p w14:paraId="20B5CD51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Tlačítko Start</w:t>
            </w:r>
          </w:p>
        </w:tc>
      </w:tr>
      <w:tr w:rsidR="00C67DB5" w14:paraId="14C2A8C2" w14:textId="77777777" w:rsidTr="00C67DB5">
        <w:tc>
          <w:tcPr>
            <w:tcW w:w="1702" w:type="dxa"/>
            <w:vAlign w:val="center"/>
          </w:tcPr>
          <w:p w14:paraId="7E43B4C0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S2</w:t>
            </w:r>
          </w:p>
        </w:tc>
        <w:tc>
          <w:tcPr>
            <w:tcW w:w="3969" w:type="dxa"/>
            <w:vAlign w:val="center"/>
          </w:tcPr>
          <w:p w14:paraId="067A16A0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Tlačítko Stop</w:t>
            </w:r>
          </w:p>
        </w:tc>
      </w:tr>
      <w:tr w:rsidR="00C67DB5" w14:paraId="7EA4FDE6" w14:textId="77777777" w:rsidTr="00C67DB5">
        <w:tc>
          <w:tcPr>
            <w:tcW w:w="1702" w:type="dxa"/>
            <w:vAlign w:val="center"/>
          </w:tcPr>
          <w:p w14:paraId="0AD0C989" w14:textId="56456C30" w:rsidR="00C67DB5" w:rsidRDefault="00C67DB5" w:rsidP="00C67DB5">
            <w:pPr>
              <w:pStyle w:val="Zkladntextodsazen"/>
              <w:ind w:left="0"/>
              <w:jc w:val="center"/>
            </w:pPr>
            <w:r>
              <w:t>B1</w:t>
            </w:r>
            <w:r w:rsidR="003868B2">
              <w:t>, B2, B3</w:t>
            </w:r>
          </w:p>
        </w:tc>
        <w:tc>
          <w:tcPr>
            <w:tcW w:w="3969" w:type="dxa"/>
            <w:vAlign w:val="center"/>
          </w:tcPr>
          <w:p w14:paraId="06D042F2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Pomocné relé</w:t>
            </w:r>
          </w:p>
        </w:tc>
      </w:tr>
      <w:tr w:rsidR="00C67DB5" w14:paraId="78334448" w14:textId="77777777" w:rsidTr="00C67DB5">
        <w:tc>
          <w:tcPr>
            <w:tcW w:w="1702" w:type="dxa"/>
            <w:vAlign w:val="center"/>
          </w:tcPr>
          <w:p w14:paraId="1AAD6568" w14:textId="042C9ED2" w:rsidR="00C67DB5" w:rsidRDefault="00C67DB5" w:rsidP="00C67DB5">
            <w:pPr>
              <w:pStyle w:val="Zkladntextodsazen"/>
              <w:ind w:left="0"/>
              <w:jc w:val="center"/>
            </w:pPr>
            <w:r>
              <w:t>1B1</w:t>
            </w:r>
            <w:r w:rsidR="003868B2">
              <w:t>, 3B1</w:t>
            </w:r>
          </w:p>
        </w:tc>
        <w:tc>
          <w:tcPr>
            <w:tcW w:w="3969" w:type="dxa"/>
            <w:vAlign w:val="center"/>
          </w:tcPr>
          <w:p w14:paraId="0917FC35" w14:textId="5B46C655" w:rsidR="00C67DB5" w:rsidRDefault="007B137D" w:rsidP="00C67DB5">
            <w:pPr>
              <w:pStyle w:val="Zkladntextodsazen"/>
              <w:ind w:left="0"/>
              <w:jc w:val="center"/>
            </w:pPr>
            <w:r>
              <w:t>Spínací kontakt relé</w:t>
            </w:r>
            <w:r w:rsidR="003868B2">
              <w:t xml:space="preserve"> B1</w:t>
            </w:r>
          </w:p>
        </w:tc>
      </w:tr>
      <w:tr w:rsidR="003868B2" w14:paraId="29A96EBC" w14:textId="77777777" w:rsidTr="00C67DB5">
        <w:tc>
          <w:tcPr>
            <w:tcW w:w="1702" w:type="dxa"/>
            <w:vAlign w:val="center"/>
          </w:tcPr>
          <w:p w14:paraId="739EFB54" w14:textId="34427B22" w:rsidR="003868B2" w:rsidRDefault="003868B2" w:rsidP="00C67DB5">
            <w:pPr>
              <w:pStyle w:val="Zkladntextodsazen"/>
              <w:ind w:left="0"/>
              <w:jc w:val="center"/>
            </w:pPr>
            <w:r>
              <w:t>1B2, 3B2</w:t>
            </w:r>
          </w:p>
        </w:tc>
        <w:tc>
          <w:tcPr>
            <w:tcW w:w="3969" w:type="dxa"/>
            <w:vAlign w:val="center"/>
          </w:tcPr>
          <w:p w14:paraId="351CB71C" w14:textId="579AA6CB" w:rsidR="003868B2" w:rsidRDefault="003868B2" w:rsidP="00C67DB5">
            <w:pPr>
              <w:pStyle w:val="Zkladntextodsazen"/>
              <w:ind w:left="0"/>
              <w:jc w:val="center"/>
            </w:pPr>
            <w:r>
              <w:t>Spínací kontakt relé</w:t>
            </w:r>
            <w:r>
              <w:t xml:space="preserve"> B2</w:t>
            </w:r>
          </w:p>
        </w:tc>
      </w:tr>
      <w:tr w:rsidR="00C67DB5" w14:paraId="7830EC0B" w14:textId="77777777" w:rsidTr="00C67DB5">
        <w:tc>
          <w:tcPr>
            <w:tcW w:w="1702" w:type="dxa"/>
            <w:vAlign w:val="center"/>
          </w:tcPr>
          <w:p w14:paraId="61CF85DA" w14:textId="2035F868" w:rsidR="00C67DB5" w:rsidRDefault="003868B2" w:rsidP="00C67DB5">
            <w:pPr>
              <w:pStyle w:val="Zkladntextodsazen"/>
              <w:ind w:left="0"/>
              <w:jc w:val="center"/>
            </w:pPr>
            <w:r>
              <w:t>2B2</w:t>
            </w:r>
          </w:p>
        </w:tc>
        <w:tc>
          <w:tcPr>
            <w:tcW w:w="3969" w:type="dxa"/>
            <w:vAlign w:val="center"/>
          </w:tcPr>
          <w:p w14:paraId="714ED43C" w14:textId="0E6D9BF8" w:rsidR="00C67DB5" w:rsidRPr="003868B2" w:rsidRDefault="003868B2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>
              <w:t>Roz</w:t>
            </w:r>
            <w:r>
              <w:t>pínací kontakt relé</w:t>
            </w:r>
            <w:r>
              <w:t xml:space="preserve"> B2</w:t>
            </w:r>
          </w:p>
        </w:tc>
      </w:tr>
      <w:tr w:rsidR="003868B2" w14:paraId="579DF276" w14:textId="77777777" w:rsidTr="00C67DB5">
        <w:tc>
          <w:tcPr>
            <w:tcW w:w="1702" w:type="dxa"/>
            <w:vAlign w:val="center"/>
          </w:tcPr>
          <w:p w14:paraId="56846420" w14:textId="5540FA5B" w:rsidR="003868B2" w:rsidRDefault="003868B2" w:rsidP="00C67DB5">
            <w:pPr>
              <w:pStyle w:val="Zkladntextodsazen"/>
              <w:ind w:left="0"/>
              <w:jc w:val="center"/>
            </w:pPr>
            <w:r>
              <w:t>1B3, 3B3</w:t>
            </w:r>
          </w:p>
        </w:tc>
        <w:tc>
          <w:tcPr>
            <w:tcW w:w="3969" w:type="dxa"/>
            <w:vAlign w:val="center"/>
          </w:tcPr>
          <w:p w14:paraId="3001FEEF" w14:textId="33845C37" w:rsidR="003868B2" w:rsidRPr="003868B2" w:rsidRDefault="003868B2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>
              <w:t>Spínací kontakt relé</w:t>
            </w:r>
            <w:r>
              <w:t xml:space="preserve"> B3</w:t>
            </w:r>
          </w:p>
        </w:tc>
      </w:tr>
      <w:tr w:rsidR="003F736A" w14:paraId="520E229F" w14:textId="77777777" w:rsidTr="00C67DB5">
        <w:tc>
          <w:tcPr>
            <w:tcW w:w="1702" w:type="dxa"/>
            <w:vAlign w:val="center"/>
          </w:tcPr>
          <w:p w14:paraId="020D4D5F" w14:textId="7CF80721" w:rsidR="003F736A" w:rsidRDefault="003F736A" w:rsidP="003F736A">
            <w:pPr>
              <w:pStyle w:val="Zkladntextodsazen"/>
              <w:ind w:left="0"/>
              <w:jc w:val="center"/>
            </w:pPr>
            <w:r>
              <w:t>2B3</w:t>
            </w:r>
          </w:p>
        </w:tc>
        <w:tc>
          <w:tcPr>
            <w:tcW w:w="3969" w:type="dxa"/>
            <w:vAlign w:val="center"/>
          </w:tcPr>
          <w:p w14:paraId="535DD701" w14:textId="15DBF28F" w:rsidR="003F736A" w:rsidRDefault="003F736A" w:rsidP="003F736A">
            <w:pPr>
              <w:pStyle w:val="Zkladntextodsazen"/>
              <w:ind w:left="0"/>
              <w:jc w:val="center"/>
            </w:pPr>
            <w:r>
              <w:t>Rozpínací kontakt relé B</w:t>
            </w:r>
            <w:r>
              <w:t>3</w:t>
            </w:r>
          </w:p>
        </w:tc>
      </w:tr>
    </w:tbl>
    <w:p w14:paraId="2F2D0B33" w14:textId="6CCF00AB" w:rsidR="00B86EFC" w:rsidRDefault="00B86EFC">
      <w:pPr>
        <w:pStyle w:val="definice"/>
        <w:spacing w:before="283"/>
      </w:pPr>
    </w:p>
    <w:p w14:paraId="2CF8D8A8" w14:textId="77777777" w:rsidR="00B86EFC" w:rsidRDefault="00B86EFC">
      <w:pPr>
        <w:pStyle w:val="definice"/>
        <w:spacing w:before="283"/>
      </w:pPr>
    </w:p>
    <w:p w14:paraId="78566F96" w14:textId="25E73A87" w:rsidR="00B86EFC" w:rsidRDefault="00B86EFC">
      <w:pPr>
        <w:pStyle w:val="definice"/>
        <w:spacing w:before="283"/>
      </w:pPr>
    </w:p>
    <w:p w14:paraId="56CC04DC" w14:textId="5E559E2A" w:rsidR="00B86EFC" w:rsidRDefault="00B86EFC">
      <w:pPr>
        <w:pStyle w:val="definice"/>
        <w:spacing w:before="283"/>
      </w:pPr>
    </w:p>
    <w:p w14:paraId="0AEF24E2" w14:textId="2F6F0663" w:rsidR="00B86EFC" w:rsidRDefault="00B86EFC">
      <w:pPr>
        <w:pStyle w:val="definice"/>
        <w:spacing w:before="283"/>
      </w:pPr>
    </w:p>
    <w:p w14:paraId="14BCCB5D" w14:textId="2AB2447B" w:rsidR="00B86EFC" w:rsidRDefault="00B86EFC" w:rsidP="00B86EFC">
      <w:pPr>
        <w:pStyle w:val="definice"/>
        <w:spacing w:before="283" w:line="480" w:lineRule="auto"/>
      </w:pPr>
    </w:p>
    <w:p w14:paraId="6DBBC0A7" w14:textId="77777777" w:rsidR="003868B2" w:rsidRDefault="003868B2" w:rsidP="00EC5F09">
      <w:pPr>
        <w:pStyle w:val="Zkladntextodsazen"/>
        <w:ind w:left="300"/>
        <w:jc w:val="both"/>
      </w:pPr>
    </w:p>
    <w:p w14:paraId="1F5D2998" w14:textId="77777777" w:rsidR="003868B2" w:rsidRDefault="003868B2" w:rsidP="00EC5F09">
      <w:pPr>
        <w:pStyle w:val="Zkladntextodsazen"/>
        <w:ind w:left="300"/>
        <w:jc w:val="both"/>
      </w:pPr>
    </w:p>
    <w:p w14:paraId="230B5ED1" w14:textId="77777777" w:rsidR="003868B2" w:rsidRDefault="003868B2" w:rsidP="006D7198">
      <w:pPr>
        <w:pStyle w:val="Zkladntextodsazen"/>
        <w:ind w:left="0"/>
        <w:jc w:val="both"/>
      </w:pPr>
    </w:p>
    <w:p w14:paraId="101EDE15" w14:textId="77777777" w:rsidR="003868B2" w:rsidRDefault="003868B2" w:rsidP="00EC5F09">
      <w:pPr>
        <w:pStyle w:val="Zkladntextodsazen"/>
        <w:ind w:left="300"/>
        <w:jc w:val="both"/>
      </w:pPr>
    </w:p>
    <w:p w14:paraId="6F8BF593" w14:textId="06413F1D" w:rsidR="00EC5F09" w:rsidRDefault="006347BF" w:rsidP="00EC5F09">
      <w:pPr>
        <w:pStyle w:val="Zkladntextodsazen"/>
        <w:ind w:left="300"/>
        <w:jc w:val="both"/>
      </w:pPr>
      <w:r>
        <w:t>Harmonogram činnosti</w:t>
      </w:r>
      <w:r w:rsidR="00EC5F09">
        <w:t>:</w:t>
      </w:r>
    </w:p>
    <w:p w14:paraId="048F96C5" w14:textId="28DBDEE7" w:rsidR="003F736A" w:rsidRDefault="001A2E55" w:rsidP="00EC5F09">
      <w:pPr>
        <w:pStyle w:val="Zkladntextodsazen"/>
        <w:ind w:left="3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7DE27E" wp14:editId="37605AD6">
                <wp:simplePos x="0" y="0"/>
                <wp:positionH relativeFrom="column">
                  <wp:posOffset>2613025</wp:posOffset>
                </wp:positionH>
                <wp:positionV relativeFrom="paragraph">
                  <wp:posOffset>1571625</wp:posOffset>
                </wp:positionV>
                <wp:extent cx="2692400" cy="1404620"/>
                <wp:effectExtent l="0" t="0" r="12700" b="1016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1C984" w14:textId="1DBC0361" w:rsidR="001A2E55" w:rsidRDefault="001A2E55">
                            <w:r>
                              <w:t xml:space="preserve">             L1                              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DE27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05.75pt;margin-top:123.75pt;width:21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" strokecolor="white [3212]">
                <v:textbox style="mso-fit-shape-to-text:t">
                  <w:txbxContent>
                    <w:p w14:paraId="6E01C984" w14:textId="1DBC0361" w:rsidR="001A2E55" w:rsidRDefault="001A2E55">
                      <w:r>
                        <w:t xml:space="preserve">             L1                               L2</w:t>
                      </w:r>
                    </w:p>
                  </w:txbxContent>
                </v:textbox>
              </v:shape>
            </w:pict>
          </mc:Fallback>
        </mc:AlternateContent>
      </w:r>
      <w:r w:rsidR="003F736A" w:rsidRPr="003F736A">
        <w:drawing>
          <wp:inline distT="0" distB="0" distL="0" distR="0" wp14:anchorId="7ED680C3" wp14:editId="5F71DCED">
            <wp:extent cx="5487437" cy="1644650"/>
            <wp:effectExtent l="0" t="0" r="0" b="0"/>
            <wp:docPr id="1318199470" name="Obrázek 1" descr="Obsah obrázku diagram, řada/pruh, text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99470" name="Obrázek 1" descr="Obsah obrázku diagram, řada/pruh, text, Paralelní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064" cy="16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A1A1" w14:textId="24BE96EB" w:rsidR="00EC5F09" w:rsidRDefault="00EC5F09" w:rsidP="00EC5F09">
      <w:pPr>
        <w:pStyle w:val="Zkladntextodsazen"/>
        <w:ind w:left="1416"/>
        <w:jc w:val="both"/>
      </w:pPr>
    </w:p>
    <w:p w14:paraId="3CE38B7B" w14:textId="52307A97" w:rsidR="00EC5F09" w:rsidRDefault="00EC5F09" w:rsidP="00EC5F09">
      <w:pPr>
        <w:pStyle w:val="Zkladntextodsazen"/>
        <w:ind w:left="1416"/>
        <w:jc w:val="both"/>
      </w:pPr>
    </w:p>
    <w:p w14:paraId="09A13A46" w14:textId="751786FA" w:rsidR="006347BF" w:rsidRDefault="00B86EFC" w:rsidP="00B86EFC">
      <w:pPr>
        <w:pStyle w:val="Zkladntextodsazen"/>
        <w:ind w:left="300"/>
        <w:jc w:val="both"/>
      </w:pPr>
      <w:r>
        <w:t>Schéma pneumatické části obvodu:</w:t>
      </w:r>
    </w:p>
    <w:p w14:paraId="7904FCCE" w14:textId="7748F0CC" w:rsidR="007B31F7" w:rsidRDefault="007B31F7" w:rsidP="00B86EFC">
      <w:pPr>
        <w:pStyle w:val="Zkladntextodsazen"/>
        <w:ind w:left="300"/>
        <w:jc w:val="both"/>
      </w:pPr>
      <w:r w:rsidRPr="007B31F7">
        <w:rPr>
          <w:noProof/>
        </w:rPr>
        <w:drawing>
          <wp:anchor distT="0" distB="0" distL="114300" distR="114300" simplePos="0" relativeHeight="251677696" behindDoc="0" locked="0" layoutInCell="1" allowOverlap="1" wp14:anchorId="7B7D9690" wp14:editId="07E58B7E">
            <wp:simplePos x="0" y="0"/>
            <wp:positionH relativeFrom="column">
              <wp:posOffset>-349065</wp:posOffset>
            </wp:positionH>
            <wp:positionV relativeFrom="paragraph">
              <wp:posOffset>195258</wp:posOffset>
            </wp:positionV>
            <wp:extent cx="6409939" cy="2314936"/>
            <wp:effectExtent l="0" t="0" r="0" b="9525"/>
            <wp:wrapNone/>
            <wp:docPr id="396055215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5215" name="Obrázek 1" descr="Obsah obrázku diagram, Plán, Technický výkres, schématické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39" cy="231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F9540" w14:textId="686EA1FA" w:rsidR="00774ADA" w:rsidRDefault="00774ADA" w:rsidP="00B86EFC">
      <w:pPr>
        <w:pStyle w:val="Zkladntextodsazen"/>
        <w:ind w:left="300"/>
        <w:jc w:val="both"/>
      </w:pPr>
    </w:p>
    <w:p w14:paraId="0CDA40D0" w14:textId="23303256" w:rsidR="00C958E6" w:rsidRDefault="00C958E6" w:rsidP="00B86EFC">
      <w:pPr>
        <w:pStyle w:val="Zkladntextodsazen"/>
        <w:ind w:left="300"/>
        <w:jc w:val="both"/>
      </w:pPr>
    </w:p>
    <w:p w14:paraId="76E266B9" w14:textId="52CE673C" w:rsidR="00C958E6" w:rsidRDefault="00C958E6" w:rsidP="00B86EFC">
      <w:pPr>
        <w:pStyle w:val="Zkladntextodsazen"/>
        <w:ind w:left="300"/>
        <w:jc w:val="both"/>
      </w:pPr>
    </w:p>
    <w:p w14:paraId="19C18C3D" w14:textId="02D3C403" w:rsidR="00C958E6" w:rsidRDefault="00C958E6" w:rsidP="00B86EFC">
      <w:pPr>
        <w:pStyle w:val="Zkladntextodsazen"/>
        <w:ind w:left="300"/>
        <w:jc w:val="both"/>
      </w:pPr>
    </w:p>
    <w:p w14:paraId="435F4E38" w14:textId="6F749261" w:rsidR="00C958E6" w:rsidRDefault="00C958E6" w:rsidP="00B86EFC">
      <w:pPr>
        <w:pStyle w:val="Zkladntextodsazen"/>
        <w:ind w:left="300"/>
        <w:jc w:val="both"/>
      </w:pPr>
    </w:p>
    <w:p w14:paraId="497C413A" w14:textId="4E5F21E7" w:rsidR="00C958E6" w:rsidRDefault="00C958E6" w:rsidP="006347BF">
      <w:pPr>
        <w:pStyle w:val="Zkladntextodsazen"/>
        <w:ind w:left="300"/>
        <w:jc w:val="both"/>
      </w:pPr>
    </w:p>
    <w:p w14:paraId="11E58900" w14:textId="3B27A079" w:rsidR="00C958E6" w:rsidRDefault="00C958E6" w:rsidP="006347BF">
      <w:pPr>
        <w:pStyle w:val="Zkladntextodsazen"/>
        <w:ind w:left="300"/>
        <w:jc w:val="both"/>
      </w:pPr>
    </w:p>
    <w:p w14:paraId="0DE1F885" w14:textId="77777777" w:rsidR="00C958E6" w:rsidRDefault="00C958E6" w:rsidP="006347BF">
      <w:pPr>
        <w:pStyle w:val="Zkladntextodsazen"/>
        <w:ind w:left="300"/>
        <w:jc w:val="both"/>
      </w:pPr>
    </w:p>
    <w:p w14:paraId="0F6F9DEE" w14:textId="77777777" w:rsidR="00C958E6" w:rsidRDefault="00C958E6" w:rsidP="006347BF">
      <w:pPr>
        <w:pStyle w:val="Zkladntextodsazen"/>
        <w:ind w:left="300"/>
        <w:jc w:val="both"/>
      </w:pPr>
    </w:p>
    <w:p w14:paraId="55439285" w14:textId="73B86BEC" w:rsidR="00C958E6" w:rsidRDefault="00C958E6" w:rsidP="006347BF">
      <w:pPr>
        <w:pStyle w:val="Zkladntextodsazen"/>
        <w:ind w:left="300"/>
        <w:jc w:val="both"/>
      </w:pPr>
    </w:p>
    <w:p w14:paraId="1560C745" w14:textId="77777777" w:rsidR="00C958E6" w:rsidRDefault="00C958E6" w:rsidP="006347BF">
      <w:pPr>
        <w:pStyle w:val="Zkladntextodsazen"/>
        <w:ind w:left="300"/>
        <w:jc w:val="both"/>
      </w:pPr>
    </w:p>
    <w:p w14:paraId="11F4F1E8" w14:textId="7D40FA0A" w:rsidR="00C958E6" w:rsidRDefault="00C958E6" w:rsidP="006347BF">
      <w:pPr>
        <w:pStyle w:val="Zkladntextodsazen"/>
        <w:ind w:left="300"/>
        <w:jc w:val="both"/>
      </w:pPr>
    </w:p>
    <w:p w14:paraId="44C37E7C" w14:textId="464CFE3B" w:rsidR="00C958E6" w:rsidRDefault="00C958E6" w:rsidP="006347BF">
      <w:pPr>
        <w:pStyle w:val="Zkladntextodsazen"/>
        <w:ind w:left="300"/>
        <w:jc w:val="both"/>
      </w:pPr>
    </w:p>
    <w:p w14:paraId="172D2879" w14:textId="1E829583" w:rsidR="006347BF" w:rsidRDefault="00C958E6" w:rsidP="006347BF">
      <w:pPr>
        <w:pStyle w:val="Zkladntextodsazen"/>
        <w:ind w:left="300"/>
        <w:jc w:val="both"/>
      </w:pPr>
      <w:r>
        <w:t>Elektrické l</w:t>
      </w:r>
      <w:r w:rsidR="006347BF">
        <w:t>iniové schéma:</w:t>
      </w:r>
    </w:p>
    <w:p w14:paraId="2CA23D26" w14:textId="60B99500" w:rsidR="00921549" w:rsidRDefault="003F736A" w:rsidP="006347BF">
      <w:pPr>
        <w:pStyle w:val="Zkladntextodsazen"/>
        <w:ind w:left="300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248C5B0" wp14:editId="7B93246C">
            <wp:simplePos x="0" y="0"/>
            <wp:positionH relativeFrom="column">
              <wp:posOffset>3175</wp:posOffset>
            </wp:positionH>
            <wp:positionV relativeFrom="paragraph">
              <wp:posOffset>59690</wp:posOffset>
            </wp:positionV>
            <wp:extent cx="4381500" cy="6667500"/>
            <wp:effectExtent l="0" t="0" r="0" b="0"/>
            <wp:wrapNone/>
            <wp:docPr id="204511243" name="Obrázek 1" descr="Obsah obrázku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1243" name="Obrázek 1" descr="Obsah obrázku snímek obrazovky, černá&#10;&#10;Popis byl vytvořen automaticky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7"/>
                    <a:stretch/>
                  </pic:blipFill>
                  <pic:spPr bwMode="auto">
                    <a:xfrm>
                      <a:off x="0" y="0"/>
                      <a:ext cx="4381500" cy="66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8D12B" w14:textId="2BB19F42" w:rsidR="00C958E6" w:rsidRDefault="00740B67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A511C2" wp14:editId="2BA36A8E">
                <wp:simplePos x="0" y="0"/>
                <wp:positionH relativeFrom="column">
                  <wp:posOffset>4152900</wp:posOffset>
                </wp:positionH>
                <wp:positionV relativeFrom="paragraph">
                  <wp:posOffset>342900</wp:posOffset>
                </wp:positionV>
                <wp:extent cx="508000" cy="1404620"/>
                <wp:effectExtent l="0" t="0" r="0" b="0"/>
                <wp:wrapNone/>
                <wp:docPr id="134504296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A9CD" w14:textId="77777777" w:rsidR="00740B67" w:rsidRDefault="00740B67" w:rsidP="00740B67">
                            <w:r>
                              <w:t>_ 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511C2" id="_x0000_s1027" type="#_x0000_t202" style="position:absolute;margin-left:327pt;margin-top:27pt;width:40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" filled="f" stroked="f">
                <v:textbox style="mso-fit-shape-to-text:t">
                  <w:txbxContent>
                    <w:p w14:paraId="290EA9CD" w14:textId="77777777" w:rsidR="00740B67" w:rsidRDefault="00740B67" w:rsidP="00740B67">
                      <w:r>
                        <w:t>_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B346FF" wp14:editId="70CB4165">
                <wp:simplePos x="0" y="0"/>
                <wp:positionH relativeFrom="column">
                  <wp:posOffset>4124325</wp:posOffset>
                </wp:positionH>
                <wp:positionV relativeFrom="paragraph">
                  <wp:posOffset>307340</wp:posOffset>
                </wp:positionV>
                <wp:extent cx="831850" cy="1404620"/>
                <wp:effectExtent l="0" t="0" r="0" b="0"/>
                <wp:wrapNone/>
                <wp:docPr id="214310297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3B242" w14:textId="738A55DF" w:rsidR="00921549" w:rsidRPr="00B652C1" w:rsidRDefault="00921549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>ZAP/VYP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346FF" id="_x0000_s1028" type="#_x0000_t202" style="position:absolute;margin-left:324.75pt;margin-top:24.2pt;width:6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" filled="f" stroked="f">
                <v:textbox style="mso-fit-shape-to-text:t">
                  <w:txbxContent>
                    <w:p w14:paraId="0A93B242" w14:textId="738A55DF" w:rsidR="00921549" w:rsidRPr="00B652C1" w:rsidRDefault="00921549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>ZAP/VYP</w:t>
                      </w:r>
                    </w:p>
                  </w:txbxContent>
                </v:textbox>
              </v:shape>
            </w:pict>
          </mc:Fallback>
        </mc:AlternateContent>
      </w:r>
    </w:p>
    <w:p w14:paraId="7FBDDFC8" w14:textId="58376BC2" w:rsidR="006D7198" w:rsidRDefault="00740B67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D77A64" wp14:editId="3188CD16">
                <wp:simplePos x="0" y="0"/>
                <wp:positionH relativeFrom="column">
                  <wp:posOffset>4152900</wp:posOffset>
                </wp:positionH>
                <wp:positionV relativeFrom="paragraph">
                  <wp:posOffset>141605</wp:posOffset>
                </wp:positionV>
                <wp:extent cx="647700" cy="1404620"/>
                <wp:effectExtent l="0" t="0" r="0" b="0"/>
                <wp:wrapNone/>
                <wp:docPr id="169654134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694E" w14:textId="4EFF0345" w:rsidR="00740B67" w:rsidRPr="00B652C1" w:rsidRDefault="00740B67" w:rsidP="00740B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 w:rsidRPr="00B652C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77A64" id="_x0000_s1029" type="#_x0000_t202" style="position:absolute;margin-left:327pt;margin-top:11.15pt;width:51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n//gEAANQDAAAOAAAAZHJzL2Uyb0RvYy54bWysU11v2yAUfZ+0/4B4X+xkTt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" filled="f" stroked="f">
                <v:textbox style="mso-fit-shape-to-text:t">
                  <w:txbxContent>
                    <w:p w14:paraId="58A5694E" w14:textId="4EFF0345" w:rsidR="00740B67" w:rsidRPr="00B652C1" w:rsidRDefault="00740B67" w:rsidP="00740B6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 w:rsidRPr="00B652C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652C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84488B" wp14:editId="13DCD5B5">
                <wp:simplePos x="0" y="0"/>
                <wp:positionH relativeFrom="column">
                  <wp:posOffset>638175</wp:posOffset>
                </wp:positionH>
                <wp:positionV relativeFrom="paragraph">
                  <wp:posOffset>3329305</wp:posOffset>
                </wp:positionV>
                <wp:extent cx="831850" cy="1404620"/>
                <wp:effectExtent l="0" t="0" r="0" b="0"/>
                <wp:wrapNone/>
                <wp:docPr id="204555005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47F31" w14:textId="57F68404" w:rsidR="00B652C1" w:rsidRPr="00B652C1" w:rsidRDefault="00B652C1" w:rsidP="00B652C1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>Z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apnutí </w:t>
                            </w:r>
                            <w:r>
                              <w:rPr>
                                <w:rFonts w:ascii="Abadi" w:hAnsi="Abadi"/>
                              </w:rPr>
                              <w:t>2</w:t>
                            </w:r>
                            <w:r>
                              <w:rPr>
                                <w:rFonts w:ascii="Abadi" w:hAnsi="Abadi"/>
                              </w:rPr>
                              <w:t>. fáze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4488B" id="_x0000_s1030" type="#_x0000_t202" style="position:absolute;margin-left:50.25pt;margin-top:262.15pt;width:65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" filled="f" stroked="f">
                <v:textbox style="mso-fit-shape-to-text:t">
                  <w:txbxContent>
                    <w:p w14:paraId="0EB47F31" w14:textId="57F68404" w:rsidR="00B652C1" w:rsidRPr="00B652C1" w:rsidRDefault="00B652C1" w:rsidP="00B652C1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>Z</w:t>
                      </w:r>
                      <w:r>
                        <w:rPr>
                          <w:rFonts w:ascii="Abadi" w:hAnsi="Abadi"/>
                        </w:rPr>
                        <w:t xml:space="preserve">apnutí </w:t>
                      </w:r>
                      <w:r>
                        <w:rPr>
                          <w:rFonts w:ascii="Abadi" w:hAnsi="Abadi"/>
                        </w:rPr>
                        <w:t>2</w:t>
                      </w:r>
                      <w:r>
                        <w:rPr>
                          <w:rFonts w:ascii="Abadi" w:hAnsi="Abadi"/>
                        </w:rPr>
                        <w:t>. fáze</w:t>
                      </w:r>
                    </w:p>
                  </w:txbxContent>
                </v:textbox>
              </v:shape>
            </w:pict>
          </mc:Fallback>
        </mc:AlternateContent>
      </w:r>
      <w:r w:rsidR="00B652C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88F18C" wp14:editId="19FF4697">
                <wp:simplePos x="0" y="0"/>
                <wp:positionH relativeFrom="column">
                  <wp:posOffset>561975</wp:posOffset>
                </wp:positionH>
                <wp:positionV relativeFrom="paragraph">
                  <wp:posOffset>579755</wp:posOffset>
                </wp:positionV>
                <wp:extent cx="831850" cy="1404620"/>
                <wp:effectExtent l="0" t="0" r="0" b="0"/>
                <wp:wrapNone/>
                <wp:docPr id="76138880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35AD" w14:textId="628CE12B" w:rsidR="00B652C1" w:rsidRPr="00B652C1" w:rsidRDefault="00B652C1" w:rsidP="00B652C1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>Z</w:t>
                            </w:r>
                            <w:r>
                              <w:rPr>
                                <w:rFonts w:ascii="Abadi" w:hAnsi="Abadi"/>
                              </w:rPr>
                              <w:t>apnutí 1. fáze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8F18C" id="_x0000_s1031" type="#_x0000_t202" style="position:absolute;margin-left:44.25pt;margin-top:45.65pt;width:65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" filled="f" stroked="f">
                <v:textbox style="mso-fit-shape-to-text:t">
                  <w:txbxContent>
                    <w:p w14:paraId="5AE035AD" w14:textId="628CE12B" w:rsidR="00B652C1" w:rsidRPr="00B652C1" w:rsidRDefault="00B652C1" w:rsidP="00B652C1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>Z</w:t>
                      </w:r>
                      <w:r>
                        <w:rPr>
                          <w:rFonts w:ascii="Abadi" w:hAnsi="Abadi"/>
                        </w:rPr>
                        <w:t>apnutí 1. fáze</w:t>
                      </w:r>
                    </w:p>
                  </w:txbxContent>
                </v:textbox>
              </v:shape>
            </w:pict>
          </mc:Fallback>
        </mc:AlternateContent>
      </w:r>
      <w:r w:rsidR="00B652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83A24E" wp14:editId="7143CD6B">
                <wp:simplePos x="0" y="0"/>
                <wp:positionH relativeFrom="column">
                  <wp:posOffset>4448175</wp:posOffset>
                </wp:positionH>
                <wp:positionV relativeFrom="paragraph">
                  <wp:posOffset>829945</wp:posOffset>
                </wp:positionV>
                <wp:extent cx="508000" cy="1404620"/>
                <wp:effectExtent l="0" t="0" r="0" b="0"/>
                <wp:wrapNone/>
                <wp:docPr id="12800371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18B3" w14:textId="2DCD922E" w:rsidR="00B652C1" w:rsidRDefault="00B652C1" w:rsidP="00B652C1">
                            <w:r>
                              <w:t xml:space="preserve">_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3A24E" id="_x0000_s1032" type="#_x0000_t202" style="position:absolute;margin-left:350.25pt;margin-top:65.35pt;width:4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" filled="f" stroked="f">
                <v:textbox style="mso-fit-shape-to-text:t">
                  <w:txbxContent>
                    <w:p w14:paraId="3F2F18B3" w14:textId="2DCD922E" w:rsidR="00B652C1" w:rsidRDefault="00B652C1" w:rsidP="00B652C1">
                      <w:r>
                        <w:t xml:space="preserve">_  </w:t>
                      </w:r>
                    </w:p>
                  </w:txbxContent>
                </v:textbox>
              </v:shape>
            </w:pict>
          </mc:Fallback>
        </mc:AlternateContent>
      </w:r>
      <w:r w:rsidR="00B652C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A281E" wp14:editId="512C7569">
                <wp:simplePos x="0" y="0"/>
                <wp:positionH relativeFrom="column">
                  <wp:posOffset>4124325</wp:posOffset>
                </wp:positionH>
                <wp:positionV relativeFrom="paragraph">
                  <wp:posOffset>821055</wp:posOffset>
                </wp:positionV>
                <wp:extent cx="647700" cy="1404620"/>
                <wp:effectExtent l="0" t="0" r="0" b="0"/>
                <wp:wrapNone/>
                <wp:docPr id="6114232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4B41" w14:textId="69A90144" w:rsidR="00921549" w:rsidRPr="00B652C1" w:rsidRDefault="00B652C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  <w:r w:rsidR="00921549" w:rsidRPr="00B652C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5, 9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281E" id="_x0000_s1033" type="#_x0000_t202" style="position:absolute;margin-left:324.75pt;margin-top:64.65pt;width:5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GQ/Q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" filled="f" stroked="f">
                <v:textbox style="mso-fit-shape-to-text:t">
                  <w:txbxContent>
                    <w:p w14:paraId="2C7C4B41" w14:textId="69A90144" w:rsidR="00921549" w:rsidRPr="00B652C1" w:rsidRDefault="00B652C1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  <w:r w:rsidR="00921549" w:rsidRPr="00B652C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5, 9</w:t>
                      </w:r>
                    </w:p>
                  </w:txbxContent>
                </v:textbox>
              </v:shape>
            </w:pict>
          </mc:Fallback>
        </mc:AlternateContent>
      </w:r>
      <w:r w:rsidR="00B652C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1F0B22" wp14:editId="31A11A95">
                <wp:simplePos x="0" y="0"/>
                <wp:positionH relativeFrom="column">
                  <wp:posOffset>4124325</wp:posOffset>
                </wp:positionH>
                <wp:positionV relativeFrom="paragraph">
                  <wp:posOffset>667385</wp:posOffset>
                </wp:positionV>
                <wp:extent cx="508000" cy="1404620"/>
                <wp:effectExtent l="0" t="0" r="0" b="0"/>
                <wp:wrapNone/>
                <wp:docPr id="8816813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7734" w14:textId="50FA1353" w:rsidR="00921549" w:rsidRDefault="00921549">
                            <w:r>
                              <w:t>_ 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F0B22" id="_x0000_s1034" type="#_x0000_t202" style="position:absolute;margin-left:324.75pt;margin-top:52.55pt;width:4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" filled="f" stroked="f">
                <v:textbox style="mso-fit-shape-to-text:t">
                  <w:txbxContent>
                    <w:p w14:paraId="6D0F7734" w14:textId="50FA1353" w:rsidR="00921549" w:rsidRDefault="00921549">
                      <w:r>
                        <w:t>_  _</w:t>
                      </w:r>
                    </w:p>
                  </w:txbxContent>
                </v:textbox>
              </v:shape>
            </w:pict>
          </mc:Fallback>
        </mc:AlternateContent>
      </w:r>
      <w:r w:rsidR="00B652C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7F20A6" wp14:editId="0C858D04">
                <wp:simplePos x="0" y="0"/>
                <wp:positionH relativeFrom="column">
                  <wp:posOffset>4092575</wp:posOffset>
                </wp:positionH>
                <wp:positionV relativeFrom="paragraph">
                  <wp:posOffset>1125855</wp:posOffset>
                </wp:positionV>
                <wp:extent cx="2360930" cy="5186045"/>
                <wp:effectExtent l="0" t="0" r="0" b="0"/>
                <wp:wrapNone/>
                <wp:docPr id="15154757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8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D7030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  <w:sz w:val="10"/>
                                <w:szCs w:val="10"/>
                              </w:rPr>
                            </w:pPr>
                          </w:p>
                          <w:p w14:paraId="4DDCDBA0" w14:textId="77777777" w:rsidR="00B652C1" w:rsidRDefault="00B652C1" w:rsidP="003F736A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034C174C" w14:textId="5A90FA00" w:rsidR="00B652C1" w:rsidRPr="00B652C1" w:rsidRDefault="00B652C1" w:rsidP="00B652C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badi" w:hAnsi="Abadi"/>
                              </w:rPr>
                            </w:pPr>
                            <w:r>
                              <w:rPr>
                                <w:rFonts w:ascii="Abadi" w:hAnsi="Abadi"/>
                              </w:rPr>
                              <w:t>fáze</w:t>
                            </w:r>
                          </w:p>
                          <w:p w14:paraId="7050060E" w14:textId="77777777" w:rsidR="00B652C1" w:rsidRDefault="00B652C1" w:rsidP="003F736A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72DD5695" w14:textId="1926607B" w:rsidR="003F736A" w:rsidRPr="00B652C1" w:rsidRDefault="003F736A" w:rsidP="003F736A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>Zasune A</w:t>
                            </w:r>
                          </w:p>
                          <w:p w14:paraId="422F1B15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242ED464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3396B90D" w14:textId="7562903D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 xml:space="preserve">Vysune </w:t>
                            </w:r>
                            <w:r w:rsidR="003F736A" w:rsidRPr="00B652C1">
                              <w:rPr>
                                <w:rFonts w:ascii="Abadi" w:hAnsi="Abadi"/>
                              </w:rPr>
                              <w:t>C</w:t>
                            </w:r>
                          </w:p>
                          <w:p w14:paraId="3845EE75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6DD9C3F6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563F9CD1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</w:rPr>
                            </w:pPr>
                          </w:p>
                          <w:p w14:paraId="616FDFDB" w14:textId="16906F3B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 xml:space="preserve">Zasune </w:t>
                            </w:r>
                            <w:r w:rsidR="003F736A" w:rsidRPr="00B652C1">
                              <w:rPr>
                                <w:rFonts w:ascii="Abadi" w:hAnsi="Abadi"/>
                              </w:rPr>
                              <w:t>B</w:t>
                            </w:r>
                          </w:p>
                          <w:p w14:paraId="1BEBBDE9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3DE155F5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</w:p>
                          <w:p w14:paraId="52C9F7EC" w14:textId="77777777" w:rsidR="003F736A" w:rsidRPr="00B652C1" w:rsidRDefault="003F736A" w:rsidP="00C958E6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</w:p>
                          <w:p w14:paraId="0A5F9053" w14:textId="77777777" w:rsidR="003F736A" w:rsidRPr="00B652C1" w:rsidRDefault="003F736A" w:rsidP="00C958E6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</w:p>
                          <w:p w14:paraId="532F3DDF" w14:textId="77777777" w:rsidR="003F736A" w:rsidRDefault="003F736A" w:rsidP="00C958E6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</w:p>
                          <w:p w14:paraId="25BB4759" w14:textId="77777777" w:rsidR="00B652C1" w:rsidRDefault="00B652C1" w:rsidP="00C958E6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</w:p>
                          <w:p w14:paraId="5FF28746" w14:textId="77777777" w:rsidR="00B652C1" w:rsidRPr="00B652C1" w:rsidRDefault="00B652C1" w:rsidP="00C958E6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</w:p>
                          <w:p w14:paraId="26D86251" w14:textId="4C7E57E8" w:rsidR="003F736A" w:rsidRPr="00B652C1" w:rsidRDefault="00B652C1" w:rsidP="00B652C1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>fáze</w:t>
                            </w:r>
                          </w:p>
                          <w:p w14:paraId="0403DF64" w14:textId="77777777" w:rsidR="003F736A" w:rsidRPr="00B652C1" w:rsidRDefault="003F736A" w:rsidP="00C958E6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</w:pPr>
                          </w:p>
                          <w:p w14:paraId="32CE2D91" w14:textId="7542EA99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 xml:space="preserve">Vysune </w:t>
                            </w:r>
                            <w:r w:rsidR="003F736A" w:rsidRPr="00B652C1">
                              <w:rPr>
                                <w:rFonts w:ascii="Abadi" w:hAnsi="Abadi"/>
                              </w:rPr>
                              <w:t>A</w:t>
                            </w:r>
                          </w:p>
                          <w:p w14:paraId="44A36B11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5A94CA52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5C816241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  <w:sz w:val="8"/>
                                <w:szCs w:val="8"/>
                              </w:rPr>
                            </w:pPr>
                          </w:p>
                          <w:p w14:paraId="4C4F502E" w14:textId="44CFEB35" w:rsidR="00C958E6" w:rsidRPr="00B652C1" w:rsidRDefault="003F736A" w:rsidP="00C958E6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>Vy</w:t>
                            </w:r>
                            <w:r w:rsidR="00C958E6" w:rsidRPr="00B652C1">
                              <w:rPr>
                                <w:rFonts w:ascii="Abadi" w:hAnsi="Abadi"/>
                              </w:rPr>
                              <w:t>sune B</w:t>
                            </w:r>
                          </w:p>
                          <w:p w14:paraId="19C3C8DC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06FD52BA" w14:textId="77777777" w:rsidR="00C958E6" w:rsidRPr="00B652C1" w:rsidRDefault="00C958E6" w:rsidP="00C958E6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</w:p>
                          <w:p w14:paraId="3F5B62E4" w14:textId="075B375B" w:rsidR="00C958E6" w:rsidRPr="00B652C1" w:rsidRDefault="003F736A" w:rsidP="00C958E6">
                            <w:pPr>
                              <w:rPr>
                                <w:rFonts w:ascii="Abadi" w:hAnsi="Abadi"/>
                              </w:rPr>
                            </w:pPr>
                            <w:r w:rsidRPr="00B652C1">
                              <w:rPr>
                                <w:rFonts w:ascii="Abadi" w:hAnsi="Abadi"/>
                              </w:rPr>
                              <w:t>Za</w:t>
                            </w:r>
                            <w:r w:rsidR="00C958E6" w:rsidRPr="00B652C1">
                              <w:rPr>
                                <w:rFonts w:ascii="Abadi" w:hAnsi="Abadi"/>
                              </w:rPr>
                              <w:t xml:space="preserve">sune </w:t>
                            </w:r>
                            <w:r w:rsidRPr="00B652C1">
                              <w:rPr>
                                <w:rFonts w:ascii="Abadi" w:hAnsi="Abadi"/>
                              </w:rPr>
                              <w:t>C</w:t>
                            </w:r>
                          </w:p>
                          <w:p w14:paraId="0F86C728" w14:textId="68DCB846" w:rsidR="00C958E6" w:rsidRDefault="00C958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20A6" id="_x0000_s1035" type="#_x0000_t202" style="position:absolute;margin-left:322.25pt;margin-top:88.65pt;width:185.9pt;height:408.3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P+/QEAANUDAAAOAAAAZHJzL2Uyb0RvYy54bWysU8tu2zAQvBfoPxC815Id27U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" filled="f" stroked="f">
                <v:textbox>
                  <w:txbxContent>
                    <w:p w14:paraId="7E1D7030" w14:textId="77777777" w:rsidR="00C958E6" w:rsidRPr="00B652C1" w:rsidRDefault="00C958E6" w:rsidP="00C958E6">
                      <w:pPr>
                        <w:rPr>
                          <w:rFonts w:ascii="Abadi" w:hAnsi="Abadi"/>
                          <w:sz w:val="10"/>
                          <w:szCs w:val="10"/>
                        </w:rPr>
                      </w:pPr>
                    </w:p>
                    <w:p w14:paraId="4DDCDBA0" w14:textId="77777777" w:rsidR="00B652C1" w:rsidRDefault="00B652C1" w:rsidP="003F736A">
                      <w:pPr>
                        <w:rPr>
                          <w:rFonts w:ascii="Abadi" w:hAnsi="Abadi"/>
                        </w:rPr>
                      </w:pPr>
                    </w:p>
                    <w:p w14:paraId="034C174C" w14:textId="5A90FA00" w:rsidR="00B652C1" w:rsidRPr="00B652C1" w:rsidRDefault="00B652C1" w:rsidP="00B652C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  <w:rPr>
                          <w:rFonts w:ascii="Abadi" w:hAnsi="Abadi"/>
                        </w:rPr>
                      </w:pPr>
                      <w:r>
                        <w:rPr>
                          <w:rFonts w:ascii="Abadi" w:hAnsi="Abadi"/>
                        </w:rPr>
                        <w:t>fáze</w:t>
                      </w:r>
                    </w:p>
                    <w:p w14:paraId="7050060E" w14:textId="77777777" w:rsidR="00B652C1" w:rsidRDefault="00B652C1" w:rsidP="003F736A">
                      <w:pPr>
                        <w:rPr>
                          <w:rFonts w:ascii="Abadi" w:hAnsi="Abadi"/>
                        </w:rPr>
                      </w:pPr>
                    </w:p>
                    <w:p w14:paraId="72DD5695" w14:textId="1926607B" w:rsidR="003F736A" w:rsidRPr="00B652C1" w:rsidRDefault="003F736A" w:rsidP="003F736A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>Zasune A</w:t>
                      </w:r>
                    </w:p>
                    <w:p w14:paraId="422F1B15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242ED464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3396B90D" w14:textId="7562903D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 xml:space="preserve">Vysune </w:t>
                      </w:r>
                      <w:r w:rsidR="003F736A" w:rsidRPr="00B652C1">
                        <w:rPr>
                          <w:rFonts w:ascii="Abadi" w:hAnsi="Abadi"/>
                        </w:rPr>
                        <w:t>C</w:t>
                      </w:r>
                    </w:p>
                    <w:p w14:paraId="3845EE75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6DD9C3F6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563F9CD1" w14:textId="77777777" w:rsidR="00C958E6" w:rsidRPr="00B652C1" w:rsidRDefault="00C958E6" w:rsidP="00C958E6">
                      <w:pPr>
                        <w:rPr>
                          <w:rFonts w:ascii="Abadi" w:hAnsi="Abadi"/>
                          <w:sz w:val="12"/>
                          <w:szCs w:val="12"/>
                        </w:rPr>
                      </w:pPr>
                    </w:p>
                    <w:p w14:paraId="616FDFDB" w14:textId="16906F3B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 xml:space="preserve">Zasune </w:t>
                      </w:r>
                      <w:r w:rsidR="003F736A" w:rsidRPr="00B652C1">
                        <w:rPr>
                          <w:rFonts w:ascii="Abadi" w:hAnsi="Abadi"/>
                        </w:rPr>
                        <w:t>B</w:t>
                      </w:r>
                    </w:p>
                    <w:p w14:paraId="1BEBBDE9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3DE155F5" w14:textId="77777777" w:rsidR="00C958E6" w:rsidRPr="00B652C1" w:rsidRDefault="00C958E6" w:rsidP="00C958E6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</w:p>
                    <w:p w14:paraId="52C9F7EC" w14:textId="77777777" w:rsidR="003F736A" w:rsidRPr="00B652C1" w:rsidRDefault="003F736A" w:rsidP="00C958E6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</w:p>
                    <w:p w14:paraId="0A5F9053" w14:textId="77777777" w:rsidR="003F736A" w:rsidRPr="00B652C1" w:rsidRDefault="003F736A" w:rsidP="00C958E6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</w:p>
                    <w:p w14:paraId="532F3DDF" w14:textId="77777777" w:rsidR="003F736A" w:rsidRDefault="003F736A" w:rsidP="00C958E6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</w:p>
                    <w:p w14:paraId="25BB4759" w14:textId="77777777" w:rsidR="00B652C1" w:rsidRDefault="00B652C1" w:rsidP="00C958E6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</w:p>
                    <w:p w14:paraId="5FF28746" w14:textId="77777777" w:rsidR="00B652C1" w:rsidRPr="00B652C1" w:rsidRDefault="00B652C1" w:rsidP="00C958E6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</w:p>
                    <w:p w14:paraId="26D86251" w14:textId="4C7E57E8" w:rsidR="003F736A" w:rsidRPr="00B652C1" w:rsidRDefault="00B652C1" w:rsidP="00B652C1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>fáze</w:t>
                      </w:r>
                    </w:p>
                    <w:p w14:paraId="0403DF64" w14:textId="77777777" w:rsidR="003F736A" w:rsidRPr="00B652C1" w:rsidRDefault="003F736A" w:rsidP="00C958E6">
                      <w:pPr>
                        <w:rPr>
                          <w:rFonts w:ascii="Abadi" w:hAnsi="Abadi"/>
                          <w:sz w:val="16"/>
                          <w:szCs w:val="16"/>
                        </w:rPr>
                      </w:pPr>
                    </w:p>
                    <w:p w14:paraId="32CE2D91" w14:textId="7542EA99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 xml:space="preserve">Vysune </w:t>
                      </w:r>
                      <w:r w:rsidR="003F736A" w:rsidRPr="00B652C1">
                        <w:rPr>
                          <w:rFonts w:ascii="Abadi" w:hAnsi="Abadi"/>
                        </w:rPr>
                        <w:t>A</w:t>
                      </w:r>
                    </w:p>
                    <w:p w14:paraId="44A36B11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5A94CA52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5C816241" w14:textId="77777777" w:rsidR="00C958E6" w:rsidRPr="00B652C1" w:rsidRDefault="00C958E6" w:rsidP="00C958E6">
                      <w:pPr>
                        <w:rPr>
                          <w:rFonts w:ascii="Abadi" w:hAnsi="Abadi"/>
                          <w:sz w:val="8"/>
                          <w:szCs w:val="8"/>
                        </w:rPr>
                      </w:pPr>
                    </w:p>
                    <w:p w14:paraId="4C4F502E" w14:textId="44CFEB35" w:rsidR="00C958E6" w:rsidRPr="00B652C1" w:rsidRDefault="003F736A" w:rsidP="00C958E6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 w:rsidRPr="00B652C1">
                        <w:rPr>
                          <w:rFonts w:ascii="Abadi" w:hAnsi="Abadi"/>
                        </w:rPr>
                        <w:t>Vy</w:t>
                      </w:r>
                      <w:r w:rsidR="00C958E6" w:rsidRPr="00B652C1">
                        <w:rPr>
                          <w:rFonts w:ascii="Abadi" w:hAnsi="Abadi"/>
                        </w:rPr>
                        <w:t>sune B</w:t>
                      </w:r>
                    </w:p>
                    <w:p w14:paraId="19C3C8DC" w14:textId="77777777" w:rsidR="00C958E6" w:rsidRPr="00B652C1" w:rsidRDefault="00C958E6" w:rsidP="00C958E6">
                      <w:pPr>
                        <w:rPr>
                          <w:rFonts w:ascii="Abadi" w:hAnsi="Abadi"/>
                        </w:rPr>
                      </w:pPr>
                    </w:p>
                    <w:p w14:paraId="06FD52BA" w14:textId="77777777" w:rsidR="00C958E6" w:rsidRPr="00B652C1" w:rsidRDefault="00C958E6" w:rsidP="00C958E6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</w:p>
                    <w:p w14:paraId="3F5B62E4" w14:textId="075B375B" w:rsidR="00C958E6" w:rsidRPr="00B652C1" w:rsidRDefault="003F736A" w:rsidP="00C958E6">
                      <w:pPr>
                        <w:rPr>
                          <w:rFonts w:ascii="Abadi" w:hAnsi="Abadi"/>
                        </w:rPr>
                      </w:pPr>
                      <w:r w:rsidRPr="00B652C1">
                        <w:rPr>
                          <w:rFonts w:ascii="Abadi" w:hAnsi="Abadi"/>
                        </w:rPr>
                        <w:t>Za</w:t>
                      </w:r>
                      <w:r w:rsidR="00C958E6" w:rsidRPr="00B652C1">
                        <w:rPr>
                          <w:rFonts w:ascii="Abadi" w:hAnsi="Abadi"/>
                        </w:rPr>
                        <w:t xml:space="preserve">sune </w:t>
                      </w:r>
                      <w:r w:rsidRPr="00B652C1">
                        <w:rPr>
                          <w:rFonts w:ascii="Abadi" w:hAnsi="Abadi"/>
                        </w:rPr>
                        <w:t>C</w:t>
                      </w:r>
                    </w:p>
                    <w:p w14:paraId="0F86C728" w14:textId="68DCB846" w:rsidR="00C958E6" w:rsidRDefault="00C958E6"/>
                  </w:txbxContent>
                </v:textbox>
              </v:shape>
            </w:pict>
          </mc:Fallback>
        </mc:AlternateContent>
      </w:r>
    </w:p>
    <w:p w14:paraId="32517B20" w14:textId="7B21E423" w:rsidR="006D7198" w:rsidRDefault="006D7198">
      <w:pPr>
        <w:pStyle w:val="definice"/>
      </w:pPr>
    </w:p>
    <w:p w14:paraId="7BE860C1" w14:textId="3692B232" w:rsidR="006D7198" w:rsidRDefault="006D7198">
      <w:pPr>
        <w:pStyle w:val="definice"/>
      </w:pPr>
    </w:p>
    <w:p w14:paraId="2B83C79B" w14:textId="4A16309C" w:rsidR="006D7198" w:rsidRDefault="006D7198">
      <w:pPr>
        <w:pStyle w:val="definice"/>
      </w:pPr>
    </w:p>
    <w:p w14:paraId="3B0D1A14" w14:textId="77777777" w:rsidR="006D7198" w:rsidRDefault="006D7198">
      <w:pPr>
        <w:pStyle w:val="definice"/>
      </w:pPr>
    </w:p>
    <w:p w14:paraId="38A9A64F" w14:textId="77777777" w:rsidR="006D7198" w:rsidRDefault="006D7198">
      <w:pPr>
        <w:pStyle w:val="definice"/>
      </w:pPr>
    </w:p>
    <w:p w14:paraId="34DB072F" w14:textId="77777777" w:rsidR="006D7198" w:rsidRDefault="006D7198">
      <w:pPr>
        <w:pStyle w:val="definice"/>
      </w:pPr>
    </w:p>
    <w:p w14:paraId="4EF2BD62" w14:textId="77777777" w:rsidR="006D7198" w:rsidRDefault="006D7198">
      <w:pPr>
        <w:pStyle w:val="definice"/>
      </w:pPr>
    </w:p>
    <w:p w14:paraId="3F630CEC" w14:textId="77777777" w:rsidR="006D7198" w:rsidRDefault="006D7198">
      <w:pPr>
        <w:pStyle w:val="definice"/>
      </w:pPr>
    </w:p>
    <w:p w14:paraId="7B602C5B" w14:textId="77777777" w:rsidR="006D7198" w:rsidRDefault="006D7198">
      <w:pPr>
        <w:pStyle w:val="definice"/>
      </w:pPr>
    </w:p>
    <w:p w14:paraId="1C11325C" w14:textId="77777777" w:rsidR="006D7198" w:rsidRDefault="006D7198">
      <w:pPr>
        <w:pStyle w:val="definice"/>
      </w:pPr>
    </w:p>
    <w:p w14:paraId="6FBF87C3" w14:textId="77777777" w:rsidR="006D7198" w:rsidRDefault="006D7198">
      <w:pPr>
        <w:pStyle w:val="definice"/>
      </w:pPr>
    </w:p>
    <w:p w14:paraId="18662883" w14:textId="1AA085D0" w:rsidR="006D7198" w:rsidRDefault="006D7198">
      <w:pPr>
        <w:pStyle w:val="definice"/>
      </w:pPr>
    </w:p>
    <w:p w14:paraId="2DD64A99" w14:textId="39E9EF0C" w:rsidR="006D7198" w:rsidRDefault="006D7198">
      <w:pPr>
        <w:pStyle w:val="definice"/>
      </w:pPr>
    </w:p>
    <w:p w14:paraId="2F20BF0E" w14:textId="77777777" w:rsidR="006D7198" w:rsidRDefault="006D7198">
      <w:pPr>
        <w:pStyle w:val="definice"/>
      </w:pPr>
    </w:p>
    <w:p w14:paraId="52358575" w14:textId="7116F03C" w:rsidR="006D7198" w:rsidRDefault="006D7198">
      <w:pPr>
        <w:pStyle w:val="definice"/>
      </w:pPr>
    </w:p>
    <w:p w14:paraId="408FF808" w14:textId="14B0F006" w:rsidR="006D7198" w:rsidRDefault="006D7198">
      <w:pPr>
        <w:pStyle w:val="definice"/>
      </w:pPr>
    </w:p>
    <w:p w14:paraId="06DD3432" w14:textId="6DE98D4D" w:rsidR="006D7198" w:rsidRDefault="006D7198">
      <w:pPr>
        <w:pStyle w:val="definice"/>
      </w:pPr>
    </w:p>
    <w:p w14:paraId="6D49637A" w14:textId="46E861DF" w:rsidR="006D7198" w:rsidRDefault="006D7198">
      <w:pPr>
        <w:pStyle w:val="definice"/>
      </w:pPr>
    </w:p>
    <w:p w14:paraId="6FAAFA0D" w14:textId="61E56CC3" w:rsidR="006D7198" w:rsidRDefault="006D7198">
      <w:pPr>
        <w:pStyle w:val="definice"/>
      </w:pPr>
    </w:p>
    <w:p w14:paraId="12D3C705" w14:textId="77777777" w:rsidR="006D7198" w:rsidRDefault="006D7198">
      <w:pPr>
        <w:pStyle w:val="definice"/>
      </w:pPr>
    </w:p>
    <w:p w14:paraId="0C3E9264" w14:textId="77777777" w:rsidR="006D7198" w:rsidRDefault="006D7198">
      <w:pPr>
        <w:pStyle w:val="definice"/>
      </w:pPr>
    </w:p>
    <w:p w14:paraId="4EE23134" w14:textId="665C1282" w:rsidR="006D7198" w:rsidRDefault="006D7198">
      <w:pPr>
        <w:pStyle w:val="definice"/>
      </w:pPr>
    </w:p>
    <w:p w14:paraId="7F7AFC74" w14:textId="77777777" w:rsidR="006D7198" w:rsidRDefault="006D7198">
      <w:pPr>
        <w:pStyle w:val="definice"/>
      </w:pPr>
    </w:p>
    <w:p w14:paraId="60904906" w14:textId="77777777" w:rsidR="006D7198" w:rsidRDefault="006D7198">
      <w:pPr>
        <w:pStyle w:val="definice"/>
      </w:pPr>
    </w:p>
    <w:p w14:paraId="4C9D0A3B" w14:textId="77777777" w:rsidR="006D7198" w:rsidRDefault="006D7198">
      <w:pPr>
        <w:pStyle w:val="definice"/>
      </w:pPr>
    </w:p>
    <w:p w14:paraId="396BC4E7" w14:textId="77777777" w:rsidR="006D7198" w:rsidRDefault="006D7198">
      <w:pPr>
        <w:pStyle w:val="definice"/>
      </w:pPr>
    </w:p>
    <w:p w14:paraId="66AB36EF" w14:textId="5E18C16E" w:rsidR="006D7198" w:rsidRDefault="006D7198">
      <w:pPr>
        <w:pStyle w:val="definice"/>
      </w:pPr>
    </w:p>
    <w:p w14:paraId="04CE173E" w14:textId="08257F9A" w:rsidR="006D7198" w:rsidRDefault="006D7198">
      <w:pPr>
        <w:pStyle w:val="definice"/>
      </w:pPr>
    </w:p>
    <w:p w14:paraId="4910C320" w14:textId="77777777" w:rsidR="006D7198" w:rsidRDefault="006D7198">
      <w:pPr>
        <w:pStyle w:val="definice"/>
      </w:pPr>
    </w:p>
    <w:p w14:paraId="47FDCBBC" w14:textId="4978ACAE" w:rsidR="006D7198" w:rsidRDefault="006D7198">
      <w:pPr>
        <w:pStyle w:val="definice"/>
      </w:pPr>
    </w:p>
    <w:p w14:paraId="67C77AFE" w14:textId="77777777" w:rsidR="006D7198" w:rsidRDefault="006D7198">
      <w:pPr>
        <w:pStyle w:val="definice"/>
      </w:pPr>
    </w:p>
    <w:p w14:paraId="53786523" w14:textId="77777777" w:rsidR="006D7198" w:rsidRDefault="006D7198">
      <w:pPr>
        <w:pStyle w:val="definice"/>
      </w:pPr>
    </w:p>
    <w:p w14:paraId="66492AAC" w14:textId="77777777" w:rsidR="006D7198" w:rsidRDefault="006D7198">
      <w:pPr>
        <w:pStyle w:val="definice"/>
      </w:pPr>
    </w:p>
    <w:p w14:paraId="5F1007E8" w14:textId="77777777" w:rsidR="006D7198" w:rsidRDefault="006D7198">
      <w:pPr>
        <w:pStyle w:val="definice"/>
      </w:pPr>
    </w:p>
    <w:p w14:paraId="4121BE73" w14:textId="77777777" w:rsidR="006D7198" w:rsidRDefault="006D7198">
      <w:pPr>
        <w:pStyle w:val="definice"/>
      </w:pPr>
    </w:p>
    <w:p w14:paraId="380EAF70" w14:textId="77777777" w:rsidR="006D7198" w:rsidRDefault="006D7198">
      <w:pPr>
        <w:pStyle w:val="definice"/>
      </w:pPr>
    </w:p>
    <w:p w14:paraId="44F6615F" w14:textId="77777777" w:rsidR="006D7198" w:rsidRDefault="006D7198">
      <w:pPr>
        <w:pStyle w:val="definice"/>
      </w:pPr>
    </w:p>
    <w:p w14:paraId="6516206A" w14:textId="549038C2" w:rsidR="006D7198" w:rsidRDefault="006D7198">
      <w:pPr>
        <w:pStyle w:val="definice"/>
      </w:pPr>
    </w:p>
    <w:p w14:paraId="198D8CC0" w14:textId="3B025F7D" w:rsidR="00ED38EF" w:rsidRDefault="0074693A">
      <w:pPr>
        <w:pStyle w:val="definice"/>
      </w:pPr>
      <w:r>
        <w:t>Závěr:</w:t>
      </w:r>
    </w:p>
    <w:p w14:paraId="257EA50A" w14:textId="435937EC" w:rsidR="00ED38EF" w:rsidRDefault="00C67DB5" w:rsidP="00C67DB5">
      <w:pPr>
        <w:pStyle w:val="Zkladntextodsazen"/>
        <w:jc w:val="both"/>
      </w:pPr>
      <w:r>
        <w:t>V úloze jsem propojila teoretické znalosti pneumatiky</w:t>
      </w:r>
      <w:r w:rsidR="00511E17">
        <w:t>,</w:t>
      </w:r>
      <w:r>
        <w:t xml:space="preserve"> tvoření harmonogramů a liniových schémat ze 3. ročníku s reálným zapojením. </w:t>
      </w:r>
      <w:r w:rsidR="006D7198">
        <w:t xml:space="preserve">Úlohu jsem obohatila o podtlakovou ochranu, která zabránila spuštění </w:t>
      </w:r>
      <w:r w:rsidR="007E3A6A">
        <w:t>pohonů, pokud byl nízký tlak.</w:t>
      </w:r>
    </w:p>
    <w:p w14:paraId="3F5D729B" w14:textId="77777777" w:rsidR="001A2E55" w:rsidRDefault="001A2E55" w:rsidP="00C67DB5">
      <w:pPr>
        <w:pStyle w:val="Zkladntextodsazen"/>
        <w:jc w:val="both"/>
      </w:pPr>
    </w:p>
    <w:p w14:paraId="17CE0C69" w14:textId="4F69A8A9" w:rsidR="001A2E55" w:rsidRDefault="001A2E55" w:rsidP="001A2E55">
      <w:pPr>
        <w:pStyle w:val="Zkladntextodsazen"/>
        <w:ind w:left="0"/>
        <w:jc w:val="both"/>
      </w:pPr>
    </w:p>
    <w:sectPr w:rsidR="001A2E55" w:rsidSect="00A84979">
      <w:headerReference w:type="defaul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8592" w14:textId="77777777" w:rsidR="00A84979" w:rsidRDefault="00A84979">
      <w:r>
        <w:separator/>
      </w:r>
    </w:p>
  </w:endnote>
  <w:endnote w:type="continuationSeparator" w:id="0">
    <w:p w14:paraId="670CBF69" w14:textId="77777777" w:rsidR="00A84979" w:rsidRDefault="00A8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mbria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6E6B" w14:textId="77777777" w:rsidR="00A84979" w:rsidRDefault="00A84979">
      <w:r>
        <w:separator/>
      </w:r>
    </w:p>
  </w:footnote>
  <w:footnote w:type="continuationSeparator" w:id="0">
    <w:p w14:paraId="5A697621" w14:textId="77777777" w:rsidR="00A84979" w:rsidRDefault="00A84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22.5pt;height:23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6D4690D"/>
    <w:multiLevelType w:val="hybridMultilevel"/>
    <w:tmpl w:val="E91A1526"/>
    <w:lvl w:ilvl="0" w:tplc="A97806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9C19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583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292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32DE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A98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747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C2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DC0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8A2312D"/>
    <w:multiLevelType w:val="hybridMultilevel"/>
    <w:tmpl w:val="044C32C6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056396610">
    <w:abstractNumId w:val="4"/>
  </w:num>
  <w:num w:numId="6" w16cid:durableId="681586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1A28BA"/>
    <w:rsid w:val="001A2E55"/>
    <w:rsid w:val="001E2E58"/>
    <w:rsid w:val="00217A5E"/>
    <w:rsid w:val="00231DA4"/>
    <w:rsid w:val="00290648"/>
    <w:rsid w:val="003868B2"/>
    <w:rsid w:val="003F736A"/>
    <w:rsid w:val="004C4261"/>
    <w:rsid w:val="00511E17"/>
    <w:rsid w:val="00575F41"/>
    <w:rsid w:val="005E2474"/>
    <w:rsid w:val="006347BF"/>
    <w:rsid w:val="006D7198"/>
    <w:rsid w:val="00740B67"/>
    <w:rsid w:val="0074693A"/>
    <w:rsid w:val="00774ADA"/>
    <w:rsid w:val="007B137D"/>
    <w:rsid w:val="007B31F7"/>
    <w:rsid w:val="007E3A6A"/>
    <w:rsid w:val="00815793"/>
    <w:rsid w:val="008237BE"/>
    <w:rsid w:val="00832256"/>
    <w:rsid w:val="008C6D29"/>
    <w:rsid w:val="008E3C58"/>
    <w:rsid w:val="00921549"/>
    <w:rsid w:val="00951F1B"/>
    <w:rsid w:val="00967DE4"/>
    <w:rsid w:val="00A10F10"/>
    <w:rsid w:val="00A124EC"/>
    <w:rsid w:val="00A84979"/>
    <w:rsid w:val="00AB0AE4"/>
    <w:rsid w:val="00B13837"/>
    <w:rsid w:val="00B652C1"/>
    <w:rsid w:val="00B86EFC"/>
    <w:rsid w:val="00BB4B79"/>
    <w:rsid w:val="00C021B3"/>
    <w:rsid w:val="00C67DB5"/>
    <w:rsid w:val="00C958E6"/>
    <w:rsid w:val="00CB7CD1"/>
    <w:rsid w:val="00D33CBD"/>
    <w:rsid w:val="00EB031A"/>
    <w:rsid w:val="00EC117F"/>
    <w:rsid w:val="00EC5E8A"/>
    <w:rsid w:val="00EC5F09"/>
    <w:rsid w:val="00ED38EF"/>
    <w:rsid w:val="00EE48A3"/>
    <w:rsid w:val="00FB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EC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6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32</TotalTime>
  <Pages>3</Pages>
  <Words>172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6</cp:revision>
  <cp:lastPrinted>1900-12-31T23:00:00Z</cp:lastPrinted>
  <dcterms:created xsi:type="dcterms:W3CDTF">2024-01-21T11:50:00Z</dcterms:created>
  <dcterms:modified xsi:type="dcterms:W3CDTF">2024-01-21T19:48:00Z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